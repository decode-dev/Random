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368" w:rsidRPr="00153F13" w:rsidRDefault="00B43E55" w:rsidP="00153F13">
      <w:pPr>
        <w:jc w:val="center"/>
        <w:rPr>
          <w:sz w:val="24"/>
          <w:szCs w:val="24"/>
        </w:rPr>
      </w:pPr>
      <w:r>
        <w:object w:dxaOrig="8951" w:dyaOrig="1324">
          <v:rect id="_x0000_i1025" style="width:425.4pt;height:66pt" o:ole="" o:preferrelative="t" stroked="f">
            <v:imagedata r:id="rId7" o:title=""/>
          </v:rect>
          <o:OLEObject Type="Embed" ProgID="StaticMetafile" ShapeID="_x0000_i1025" DrawAspect="Content" ObjectID="_1491240316" r:id="rId8"/>
        </w:object>
      </w:r>
    </w:p>
    <w:p w:rsidR="004274CF" w:rsidRPr="00D9393F" w:rsidRDefault="00261E02" w:rsidP="00A45FC5">
      <w:pPr>
        <w:spacing w:line="360" w:lineRule="auto"/>
        <w:jc w:val="center"/>
        <w:rPr>
          <w:b/>
          <w:sz w:val="32"/>
          <w:szCs w:val="32"/>
        </w:rPr>
      </w:pPr>
      <w:r>
        <w:rPr>
          <w:b/>
          <w:sz w:val="32"/>
          <w:szCs w:val="32"/>
        </w:rPr>
        <w:t>REVERSE ENGINEERING</w:t>
      </w:r>
    </w:p>
    <w:p w:rsidR="004274CF" w:rsidRDefault="004274CF" w:rsidP="00A45FC5">
      <w:pPr>
        <w:spacing w:before="80" w:line="360" w:lineRule="auto"/>
        <w:rPr>
          <w:b/>
          <w:sz w:val="24"/>
        </w:rPr>
      </w:pPr>
      <w:r>
        <w:rPr>
          <w:b/>
          <w:sz w:val="24"/>
        </w:rPr>
        <w:t xml:space="preserve">                       </w:t>
      </w:r>
      <w:r w:rsidR="00D84AC1">
        <w:rPr>
          <w:b/>
          <w:sz w:val="24"/>
        </w:rPr>
        <w:t xml:space="preserve">                   Technical report </w:t>
      </w:r>
      <w:r>
        <w:rPr>
          <w:b/>
          <w:sz w:val="24"/>
        </w:rPr>
        <w:t>submitted in partial fulfillment of the requirement</w:t>
      </w:r>
    </w:p>
    <w:p w:rsidR="004274CF" w:rsidRDefault="004274CF" w:rsidP="00A45FC5">
      <w:pPr>
        <w:spacing w:before="80" w:line="360" w:lineRule="auto"/>
        <w:jc w:val="center"/>
        <w:rPr>
          <w:b/>
          <w:sz w:val="24"/>
        </w:rPr>
      </w:pPr>
      <w:r>
        <w:rPr>
          <w:b/>
          <w:sz w:val="24"/>
        </w:rPr>
        <w:t xml:space="preserve">for the award of degree of  </w:t>
      </w:r>
    </w:p>
    <w:p w:rsidR="004274CF" w:rsidRDefault="004274CF" w:rsidP="00A45FC5">
      <w:pPr>
        <w:spacing w:before="80" w:line="360" w:lineRule="auto"/>
        <w:jc w:val="center"/>
        <w:rPr>
          <w:b/>
          <w:sz w:val="24"/>
        </w:rPr>
      </w:pPr>
      <w:r>
        <w:rPr>
          <w:b/>
          <w:sz w:val="24"/>
        </w:rPr>
        <w:t>BACHELOR OF TECHNOLOGY</w:t>
      </w:r>
    </w:p>
    <w:p w:rsidR="004274CF" w:rsidRDefault="004274CF" w:rsidP="00A45FC5">
      <w:pPr>
        <w:spacing w:line="360" w:lineRule="auto"/>
        <w:jc w:val="center"/>
        <w:rPr>
          <w:b/>
          <w:sz w:val="24"/>
        </w:rPr>
      </w:pPr>
      <w:r>
        <w:rPr>
          <w:b/>
          <w:sz w:val="24"/>
        </w:rPr>
        <w:t xml:space="preserve">In </w:t>
      </w:r>
    </w:p>
    <w:p w:rsidR="004274CF" w:rsidRDefault="004274CF" w:rsidP="00A45FC5">
      <w:pPr>
        <w:spacing w:line="360" w:lineRule="auto"/>
        <w:jc w:val="center"/>
        <w:rPr>
          <w:b/>
          <w:sz w:val="24"/>
        </w:rPr>
      </w:pPr>
      <w:r>
        <w:rPr>
          <w:b/>
          <w:sz w:val="24"/>
        </w:rPr>
        <w:t>COMPUTER SCIENCE and ENGINEERING</w:t>
      </w:r>
    </w:p>
    <w:p w:rsidR="004274CF" w:rsidRDefault="004274CF" w:rsidP="00A45FC5">
      <w:pPr>
        <w:spacing w:line="360" w:lineRule="auto"/>
        <w:jc w:val="center"/>
        <w:rPr>
          <w:b/>
          <w:sz w:val="24"/>
        </w:rPr>
      </w:pPr>
      <w:r>
        <w:rPr>
          <w:b/>
          <w:sz w:val="24"/>
        </w:rPr>
        <w:t>By</w:t>
      </w:r>
    </w:p>
    <w:p w:rsidR="004274CF" w:rsidRDefault="004274CF" w:rsidP="00A45FC5">
      <w:pPr>
        <w:spacing w:line="360" w:lineRule="auto"/>
        <w:rPr>
          <w:b/>
          <w:sz w:val="24"/>
        </w:rPr>
      </w:pPr>
      <w:r>
        <w:rPr>
          <w:b/>
          <w:sz w:val="24"/>
        </w:rPr>
        <w:t xml:space="preserve">                         </w:t>
      </w:r>
    </w:p>
    <w:p w:rsidR="004274CF" w:rsidRDefault="004274CF" w:rsidP="00A45FC5">
      <w:pPr>
        <w:spacing w:line="360" w:lineRule="auto"/>
        <w:ind w:left="2880"/>
        <w:rPr>
          <w:b/>
          <w:sz w:val="24"/>
        </w:rPr>
      </w:pPr>
      <w:r>
        <w:rPr>
          <w:b/>
          <w:sz w:val="24"/>
        </w:rPr>
        <w:t xml:space="preserve">                              </w:t>
      </w:r>
      <w:r w:rsidR="00B34326">
        <w:rPr>
          <w:b/>
          <w:sz w:val="24"/>
        </w:rPr>
        <w:t xml:space="preserve">  </w:t>
      </w:r>
      <w:r>
        <w:rPr>
          <w:b/>
          <w:sz w:val="24"/>
        </w:rPr>
        <w:t>U.M.K. DIKSHIT</w:t>
      </w:r>
    </w:p>
    <w:p w:rsidR="004274CF" w:rsidRDefault="004274CF" w:rsidP="00A45FC5">
      <w:pPr>
        <w:spacing w:line="360" w:lineRule="auto"/>
        <w:rPr>
          <w:b/>
          <w:sz w:val="24"/>
        </w:rPr>
      </w:pPr>
      <w:r>
        <w:rPr>
          <w:b/>
          <w:sz w:val="24"/>
        </w:rPr>
        <w:t xml:space="preserve">                                                                                 </w:t>
      </w:r>
      <w:r w:rsidR="00B34326">
        <w:rPr>
          <w:b/>
          <w:sz w:val="24"/>
        </w:rPr>
        <w:t xml:space="preserve">  </w:t>
      </w:r>
      <w:r>
        <w:rPr>
          <w:b/>
          <w:sz w:val="24"/>
        </w:rPr>
        <w:t>(11S31A0560)</w:t>
      </w:r>
    </w:p>
    <w:p w:rsidR="004274CF" w:rsidRDefault="004274CF" w:rsidP="00A45FC5">
      <w:pPr>
        <w:spacing w:line="360" w:lineRule="auto"/>
        <w:rPr>
          <w:b/>
          <w:sz w:val="24"/>
        </w:rPr>
      </w:pPr>
    </w:p>
    <w:p w:rsidR="004274CF" w:rsidRDefault="004274CF" w:rsidP="00A45FC5">
      <w:pPr>
        <w:spacing w:line="360" w:lineRule="auto"/>
        <w:rPr>
          <w:b/>
          <w:sz w:val="24"/>
        </w:rPr>
      </w:pPr>
    </w:p>
    <w:p w:rsidR="004274CF" w:rsidRDefault="004274CF" w:rsidP="00A45FC5">
      <w:pPr>
        <w:spacing w:line="360" w:lineRule="auto"/>
        <w:jc w:val="center"/>
        <w:rPr>
          <w:sz w:val="24"/>
        </w:rPr>
      </w:pPr>
      <w:r>
        <w:object w:dxaOrig="1977" w:dyaOrig="1913">
          <v:rect id="_x0000_i1026" style="width:99pt;height:95.4pt" o:ole="" o:preferrelative="t" stroked="f">
            <v:imagedata r:id="rId9" o:title=""/>
          </v:rect>
          <o:OLEObject Type="Embed" ProgID="StaticMetafile" ShapeID="_x0000_i1026" DrawAspect="Content" ObjectID="_1491240317" r:id="rId10"/>
        </w:object>
      </w:r>
    </w:p>
    <w:p w:rsidR="004274CF" w:rsidRDefault="004274CF" w:rsidP="00A45FC5">
      <w:pPr>
        <w:spacing w:line="360" w:lineRule="auto"/>
        <w:jc w:val="center"/>
        <w:rPr>
          <w:sz w:val="24"/>
        </w:rPr>
      </w:pPr>
    </w:p>
    <w:p w:rsidR="004274CF" w:rsidRDefault="00D84AC1" w:rsidP="00D84AC1">
      <w:pPr>
        <w:spacing w:line="360" w:lineRule="auto"/>
        <w:jc w:val="center"/>
        <w:rPr>
          <w:b/>
          <w:sz w:val="24"/>
        </w:rPr>
      </w:pPr>
      <w:r>
        <w:rPr>
          <w:b/>
          <w:sz w:val="24"/>
        </w:rPr>
        <w:t>Under the esteemed guidance of</w:t>
      </w:r>
    </w:p>
    <w:p w:rsidR="004274CF" w:rsidRDefault="00394991" w:rsidP="00D84AC1">
      <w:pPr>
        <w:spacing w:line="360" w:lineRule="auto"/>
        <w:jc w:val="center"/>
        <w:rPr>
          <w:b/>
          <w:sz w:val="24"/>
        </w:rPr>
      </w:pPr>
      <w:r>
        <w:rPr>
          <w:b/>
          <w:sz w:val="24"/>
        </w:rPr>
        <w:t xml:space="preserve">Asst. Prof </w:t>
      </w:r>
      <w:r w:rsidR="004274CF">
        <w:rPr>
          <w:b/>
          <w:sz w:val="24"/>
        </w:rPr>
        <w:t>Md.RAZIUDDIN</w:t>
      </w:r>
    </w:p>
    <w:p w:rsidR="004274CF" w:rsidRDefault="00394991" w:rsidP="00A45FC5">
      <w:pPr>
        <w:spacing w:line="360" w:lineRule="auto"/>
        <w:ind w:left="1440" w:firstLine="720"/>
        <w:rPr>
          <w:b/>
          <w:sz w:val="24"/>
        </w:rPr>
      </w:pPr>
      <w:r>
        <w:rPr>
          <w:b/>
          <w:sz w:val="24"/>
        </w:rPr>
        <w:t xml:space="preserve">               </w:t>
      </w:r>
      <w:r w:rsidR="004274CF">
        <w:rPr>
          <w:b/>
          <w:sz w:val="24"/>
        </w:rPr>
        <w:t>Department of Computer Science and Engineering</w:t>
      </w:r>
    </w:p>
    <w:p w:rsidR="004274CF" w:rsidRDefault="004274CF" w:rsidP="00A45FC5">
      <w:pPr>
        <w:tabs>
          <w:tab w:val="left" w:pos="2625"/>
        </w:tabs>
        <w:spacing w:line="360" w:lineRule="auto"/>
        <w:jc w:val="center"/>
        <w:rPr>
          <w:rFonts w:ascii="Verdana" w:eastAsia="Verdana" w:hAnsi="Verdana" w:cs="Verdana"/>
          <w:b/>
          <w:sz w:val="26"/>
        </w:rPr>
      </w:pPr>
      <w:r>
        <w:rPr>
          <w:b/>
          <w:sz w:val="24"/>
        </w:rPr>
        <w:t>SLC’S INSTITUTE OF ENGINEERING AND TECHNOLOGY</w:t>
      </w:r>
    </w:p>
    <w:p w:rsidR="004274CF" w:rsidRDefault="004274CF" w:rsidP="00A45FC5">
      <w:pPr>
        <w:spacing w:line="360" w:lineRule="auto"/>
        <w:jc w:val="center"/>
        <w:rPr>
          <w:b/>
          <w:sz w:val="24"/>
        </w:rPr>
      </w:pPr>
      <w:r>
        <w:rPr>
          <w:b/>
          <w:sz w:val="24"/>
        </w:rPr>
        <w:t>Piglipur (V), Hayathnagar (M), RangaReddy – 501512</w:t>
      </w:r>
    </w:p>
    <w:p w:rsidR="004274CF" w:rsidRDefault="004274CF" w:rsidP="00A45FC5">
      <w:pPr>
        <w:spacing w:line="360" w:lineRule="auto"/>
        <w:jc w:val="center"/>
        <w:rPr>
          <w:b/>
        </w:rPr>
      </w:pPr>
      <w:r>
        <w:rPr>
          <w:b/>
        </w:rPr>
        <w:t>(Affiliated to Jawaharlal Nehru Technological University)</w:t>
      </w:r>
    </w:p>
    <w:p w:rsidR="004274CF" w:rsidRDefault="004274CF" w:rsidP="00A45FC5">
      <w:pPr>
        <w:tabs>
          <w:tab w:val="left" w:pos="2625"/>
        </w:tabs>
        <w:spacing w:line="360" w:lineRule="auto"/>
        <w:jc w:val="center"/>
        <w:rPr>
          <w:b/>
          <w:sz w:val="24"/>
        </w:rPr>
      </w:pPr>
      <w:r>
        <w:rPr>
          <w:b/>
          <w:sz w:val="24"/>
        </w:rPr>
        <w:t>2011-2015</w:t>
      </w:r>
    </w:p>
    <w:p w:rsidR="003C6C06" w:rsidRDefault="002A1368" w:rsidP="003C6C06">
      <w:pPr>
        <w:rPr>
          <w:b/>
        </w:rPr>
      </w:pPr>
      <w:r>
        <w:br w:type="page"/>
      </w:r>
      <w:r w:rsidRPr="00153F13">
        <w:rPr>
          <w:b/>
          <w:sz w:val="24"/>
          <w:szCs w:val="24"/>
        </w:rPr>
        <w:lastRenderedPageBreak/>
        <w:t xml:space="preserve">                      </w:t>
      </w:r>
      <w:r w:rsidR="0053632E">
        <w:rPr>
          <w:b/>
          <w:sz w:val="32"/>
          <w:szCs w:val="32"/>
        </w:rPr>
        <w:tab/>
      </w:r>
      <w:r w:rsidR="003C6C06">
        <w:object w:dxaOrig="8951" w:dyaOrig="1324">
          <v:rect id="rectole0000000001" o:spid="_x0000_i1027" style="width:425.4pt;height:66pt" o:ole="" o:preferrelative="t" stroked="f">
            <v:imagedata r:id="rId7" o:title=""/>
          </v:rect>
          <o:OLEObject Type="Embed" ProgID="StaticMetafile" ShapeID="rectole0000000001" DrawAspect="Content" ObjectID="_1491240318" r:id="rId11"/>
        </w:object>
      </w:r>
    </w:p>
    <w:p w:rsidR="003C6C06" w:rsidRDefault="003C6C06" w:rsidP="003C6C06">
      <w:pPr>
        <w:tabs>
          <w:tab w:val="left" w:pos="2625"/>
        </w:tabs>
        <w:spacing w:line="360" w:lineRule="auto"/>
        <w:ind w:firstLine="1440"/>
        <w:rPr>
          <w:b/>
        </w:rPr>
      </w:pPr>
    </w:p>
    <w:p w:rsidR="003C6C06" w:rsidRDefault="003C6C06" w:rsidP="003C6C06">
      <w:pPr>
        <w:tabs>
          <w:tab w:val="left" w:pos="2625"/>
        </w:tabs>
        <w:spacing w:line="360" w:lineRule="auto"/>
        <w:ind w:firstLine="1440"/>
        <w:rPr>
          <w:b/>
        </w:rPr>
      </w:pPr>
    </w:p>
    <w:p w:rsidR="003C6C06" w:rsidRDefault="003C6C06" w:rsidP="003C6C06">
      <w:pPr>
        <w:tabs>
          <w:tab w:val="left" w:pos="2625"/>
        </w:tabs>
        <w:spacing w:line="360" w:lineRule="auto"/>
        <w:rPr>
          <w:b/>
        </w:rPr>
      </w:pPr>
      <w:r>
        <w:rPr>
          <w:b/>
        </w:rPr>
        <w:t xml:space="preserve">                                              Survey No 17/2, Piglipur Village, Near Ramoji Film City, Hyderabad. 501 51</w:t>
      </w:r>
    </w:p>
    <w:p w:rsidR="003C6C06" w:rsidRDefault="003C6C06" w:rsidP="003C6C06">
      <w:pPr>
        <w:tabs>
          <w:tab w:val="left" w:pos="2625"/>
        </w:tabs>
        <w:spacing w:line="360" w:lineRule="auto"/>
        <w:rPr>
          <w:b/>
        </w:rPr>
      </w:pPr>
      <w:r>
        <w:rPr>
          <w:b/>
        </w:rPr>
        <w:t xml:space="preserve">                                                          (Affiliated to Jawaharlal Nehru Technological University)                                                   </w:t>
      </w:r>
    </w:p>
    <w:p w:rsidR="003C6C06" w:rsidRDefault="003C6C06" w:rsidP="003C6C06">
      <w:pPr>
        <w:tabs>
          <w:tab w:val="left" w:pos="2625"/>
        </w:tabs>
        <w:spacing w:line="360" w:lineRule="auto"/>
        <w:rPr>
          <w:b/>
        </w:rPr>
      </w:pPr>
      <w:r>
        <w:rPr>
          <w:b/>
        </w:rPr>
        <w:t xml:space="preserve">Website: </w:t>
      </w:r>
      <w:hyperlink r:id="rId12">
        <w:r>
          <w:rPr>
            <w:b/>
            <w:color w:val="0000FF"/>
            <w:u w:val="single"/>
          </w:rPr>
          <w:t>www.slc.edu.in</w:t>
        </w:r>
      </w:hyperlink>
      <w:r>
        <w:rPr>
          <w:b/>
        </w:rPr>
        <w:t xml:space="preserve">                                                                                                                  email: enquiry@slciet.com</w:t>
      </w:r>
    </w:p>
    <w:p w:rsidR="003C6C06" w:rsidRDefault="003C6C06" w:rsidP="003C6C06">
      <w:pPr>
        <w:tabs>
          <w:tab w:val="left" w:pos="2625"/>
        </w:tabs>
        <w:spacing w:line="360" w:lineRule="auto"/>
        <w:jc w:val="center"/>
        <w:rPr>
          <w:sz w:val="32"/>
        </w:rPr>
      </w:pPr>
    </w:p>
    <w:p w:rsidR="003C6C06" w:rsidRDefault="003C6C06" w:rsidP="003C6C06">
      <w:pPr>
        <w:tabs>
          <w:tab w:val="left" w:pos="2625"/>
        </w:tabs>
        <w:spacing w:line="360" w:lineRule="auto"/>
        <w:jc w:val="center"/>
        <w:rPr>
          <w:b/>
          <w:sz w:val="28"/>
        </w:rPr>
      </w:pPr>
    </w:p>
    <w:p w:rsidR="003C6C06" w:rsidRDefault="003C6C06" w:rsidP="00A45FC5">
      <w:pPr>
        <w:tabs>
          <w:tab w:val="left" w:pos="2625"/>
        </w:tabs>
        <w:spacing w:line="360" w:lineRule="auto"/>
        <w:jc w:val="center"/>
        <w:rPr>
          <w:sz w:val="28"/>
        </w:rPr>
      </w:pPr>
      <w:r>
        <w:rPr>
          <w:b/>
          <w:sz w:val="28"/>
        </w:rPr>
        <w:t>CERTIFICATE</w:t>
      </w:r>
    </w:p>
    <w:p w:rsidR="003C6C06" w:rsidRDefault="003C6C06" w:rsidP="00A45FC5">
      <w:pPr>
        <w:tabs>
          <w:tab w:val="left" w:pos="2625"/>
        </w:tabs>
        <w:spacing w:line="360" w:lineRule="auto"/>
        <w:jc w:val="both"/>
        <w:rPr>
          <w:sz w:val="24"/>
        </w:rPr>
      </w:pPr>
    </w:p>
    <w:p w:rsidR="003C6C06" w:rsidRPr="00D84AC1" w:rsidRDefault="003C6C06" w:rsidP="00D84AC1">
      <w:pPr>
        <w:tabs>
          <w:tab w:val="center" w:pos="4333"/>
        </w:tabs>
        <w:spacing w:line="360" w:lineRule="auto"/>
        <w:jc w:val="both"/>
        <w:rPr>
          <w:b/>
          <w:sz w:val="24"/>
        </w:rPr>
      </w:pPr>
      <w:r>
        <w:rPr>
          <w:sz w:val="24"/>
        </w:rPr>
        <w:tab/>
        <w:t>This</w:t>
      </w:r>
      <w:r w:rsidR="00BA3AD8">
        <w:rPr>
          <w:sz w:val="24"/>
        </w:rPr>
        <w:t xml:space="preserve"> is to certify that the seminar report</w:t>
      </w:r>
      <w:r>
        <w:rPr>
          <w:sz w:val="24"/>
        </w:rPr>
        <w:t xml:space="preserve"> entitled </w:t>
      </w:r>
      <w:r>
        <w:rPr>
          <w:b/>
          <w:sz w:val="24"/>
        </w:rPr>
        <w:t xml:space="preserve">“REVERSE ENGINEERING”. </w:t>
      </w:r>
      <w:r>
        <w:rPr>
          <w:sz w:val="24"/>
        </w:rPr>
        <w:t xml:space="preserve">That is being submitted by </w:t>
      </w:r>
      <w:r>
        <w:rPr>
          <w:b/>
          <w:sz w:val="24"/>
        </w:rPr>
        <w:t xml:space="preserve">U.M.K. DIKSHIT (11S31A0560) </w:t>
      </w:r>
      <w:r>
        <w:rPr>
          <w:sz w:val="24"/>
        </w:rPr>
        <w:t xml:space="preserve">a </w:t>
      </w:r>
      <w:r w:rsidRPr="003C6C06">
        <w:rPr>
          <w:sz w:val="24"/>
          <w:szCs w:val="24"/>
        </w:rPr>
        <w:t>Technical report Submitted in fulfillment of the curriculum</w:t>
      </w:r>
      <w:r>
        <w:rPr>
          <w:sz w:val="24"/>
        </w:rPr>
        <w:t>, Bachelor of Technology in Computer Science and Engineering affiliated to the JAWAHARLAL NEHRU TECHNOLOGICAL UNIVERSITY is a record of bona</w:t>
      </w:r>
      <w:r w:rsidR="00D84AC1">
        <w:rPr>
          <w:sz w:val="24"/>
        </w:rPr>
        <w:t>fide work carried out by him</w:t>
      </w:r>
      <w:r>
        <w:rPr>
          <w:sz w:val="24"/>
        </w:rPr>
        <w:t xml:space="preserve"> under my guidance and supervision.The results embodied in this synopsis have not been submitted to any other university or Institute for the</w:t>
      </w:r>
      <w:r w:rsidR="00D84AC1">
        <w:rPr>
          <w:sz w:val="24"/>
        </w:rPr>
        <w:t xml:space="preserve"> award of any degree.</w:t>
      </w:r>
    </w:p>
    <w:p w:rsidR="003C6C06" w:rsidRDefault="003C6C06" w:rsidP="00A45FC5">
      <w:pPr>
        <w:spacing w:line="360" w:lineRule="auto"/>
        <w:jc w:val="both"/>
        <w:rPr>
          <w:sz w:val="24"/>
        </w:rPr>
      </w:pPr>
    </w:p>
    <w:p w:rsidR="003C6C06" w:rsidRDefault="003C6C06" w:rsidP="00A45FC5">
      <w:pPr>
        <w:spacing w:line="360" w:lineRule="auto"/>
        <w:rPr>
          <w:sz w:val="24"/>
        </w:rPr>
      </w:pPr>
    </w:p>
    <w:p w:rsidR="003C6C06" w:rsidRDefault="003C6C06" w:rsidP="00A45FC5">
      <w:pPr>
        <w:spacing w:line="360" w:lineRule="auto"/>
        <w:rPr>
          <w:sz w:val="24"/>
        </w:rPr>
      </w:pPr>
    </w:p>
    <w:p w:rsidR="003C6C06" w:rsidRDefault="003C6C06" w:rsidP="00A45FC5">
      <w:pPr>
        <w:spacing w:line="360" w:lineRule="auto"/>
        <w:ind w:left="720"/>
        <w:rPr>
          <w:b/>
          <w:color w:val="003366"/>
          <w:sz w:val="24"/>
        </w:rPr>
      </w:pPr>
      <w:r>
        <w:rPr>
          <w:b/>
          <w:color w:val="993300"/>
          <w:sz w:val="24"/>
        </w:rPr>
        <w:t xml:space="preserve">         Internal Guide                                                               </w:t>
      </w:r>
      <w:r>
        <w:rPr>
          <w:b/>
          <w:color w:val="993300"/>
          <w:sz w:val="24"/>
        </w:rPr>
        <w:tab/>
        <w:t>Head of Department</w:t>
      </w:r>
      <w:r>
        <w:rPr>
          <w:b/>
          <w:color w:val="003366"/>
          <w:sz w:val="24"/>
        </w:rPr>
        <w:tab/>
      </w:r>
    </w:p>
    <w:p w:rsidR="003C6C06" w:rsidRDefault="003C6C06" w:rsidP="00A45FC5">
      <w:pPr>
        <w:spacing w:line="360" w:lineRule="auto"/>
        <w:rPr>
          <w:b/>
          <w:sz w:val="24"/>
        </w:rPr>
      </w:pPr>
    </w:p>
    <w:p w:rsidR="003C6C06" w:rsidRDefault="003C6C06" w:rsidP="00A45FC5">
      <w:pPr>
        <w:spacing w:line="360" w:lineRule="auto"/>
        <w:ind w:firstLine="720"/>
        <w:rPr>
          <w:b/>
          <w:color w:val="003366"/>
          <w:sz w:val="24"/>
        </w:rPr>
      </w:pPr>
      <w:r>
        <w:rPr>
          <w:b/>
          <w:color w:val="003366"/>
          <w:sz w:val="24"/>
        </w:rPr>
        <w:t xml:space="preserve">        Asst. Prof Md. RAZIUDDIN</w:t>
      </w:r>
      <w:r>
        <w:rPr>
          <w:b/>
          <w:color w:val="003366"/>
          <w:sz w:val="24"/>
        </w:rPr>
        <w:tab/>
      </w:r>
      <w:r>
        <w:rPr>
          <w:b/>
          <w:color w:val="003366"/>
          <w:sz w:val="24"/>
        </w:rPr>
        <w:tab/>
        <w:t xml:space="preserve">    </w:t>
      </w:r>
      <w:r>
        <w:rPr>
          <w:b/>
          <w:color w:val="003366"/>
          <w:sz w:val="24"/>
        </w:rPr>
        <w:tab/>
      </w:r>
      <w:r>
        <w:rPr>
          <w:b/>
          <w:color w:val="003366"/>
          <w:sz w:val="24"/>
        </w:rPr>
        <w:tab/>
        <w:t xml:space="preserve">            Prof.T.VENKATA RAMANA</w:t>
      </w:r>
      <w:r>
        <w:rPr>
          <w:b/>
          <w:color w:val="003366"/>
          <w:sz w:val="24"/>
          <w:vertAlign w:val="subscript"/>
        </w:rPr>
        <w:t>M.Tech(Ph.D)</w:t>
      </w:r>
    </w:p>
    <w:p w:rsidR="003C6C06" w:rsidRDefault="003C6C06" w:rsidP="00A45FC5">
      <w:pPr>
        <w:spacing w:line="360" w:lineRule="auto"/>
        <w:ind w:firstLine="720"/>
        <w:rPr>
          <w:b/>
          <w:color w:val="003366"/>
          <w:sz w:val="24"/>
        </w:rPr>
      </w:pPr>
      <w:r>
        <w:rPr>
          <w:b/>
          <w:color w:val="003366"/>
          <w:sz w:val="24"/>
        </w:rPr>
        <w:t xml:space="preserve">       </w:t>
      </w:r>
      <w:r w:rsidR="00B34326">
        <w:rPr>
          <w:b/>
          <w:color w:val="003366"/>
          <w:sz w:val="24"/>
        </w:rPr>
        <w:t xml:space="preserve"> </w:t>
      </w:r>
      <w:r>
        <w:rPr>
          <w:b/>
          <w:color w:val="003366"/>
          <w:sz w:val="24"/>
        </w:rPr>
        <w:t xml:space="preserve">Dept. of Computer Science Engg                                   </w:t>
      </w:r>
      <w:r>
        <w:rPr>
          <w:b/>
          <w:color w:val="003366"/>
          <w:sz w:val="24"/>
        </w:rPr>
        <w:tab/>
        <w:t>Dept. of Computer Science Engg</w:t>
      </w:r>
    </w:p>
    <w:p w:rsidR="003C6C06" w:rsidRDefault="003C6C06" w:rsidP="00A45FC5">
      <w:pPr>
        <w:spacing w:line="360" w:lineRule="auto"/>
        <w:ind w:firstLine="720"/>
        <w:rPr>
          <w:b/>
          <w:color w:val="003366"/>
          <w:sz w:val="24"/>
        </w:rPr>
      </w:pPr>
      <w:r>
        <w:rPr>
          <w:b/>
          <w:color w:val="003366"/>
          <w:sz w:val="24"/>
        </w:rPr>
        <w:t xml:space="preserve">      </w:t>
      </w:r>
      <w:r w:rsidR="00B34326">
        <w:rPr>
          <w:b/>
          <w:color w:val="003366"/>
          <w:sz w:val="24"/>
        </w:rPr>
        <w:t xml:space="preserve">  </w:t>
      </w:r>
      <w:r>
        <w:rPr>
          <w:b/>
          <w:color w:val="003366"/>
          <w:sz w:val="24"/>
        </w:rPr>
        <w:t>SLC'S Institute of Engg &amp; Tech</w:t>
      </w:r>
      <w:r>
        <w:rPr>
          <w:b/>
          <w:color w:val="003366"/>
          <w:sz w:val="24"/>
        </w:rPr>
        <w:tab/>
      </w:r>
      <w:r>
        <w:rPr>
          <w:b/>
          <w:color w:val="003366"/>
          <w:sz w:val="24"/>
        </w:rPr>
        <w:tab/>
        <w:t xml:space="preserve">                 </w:t>
      </w:r>
      <w:r>
        <w:rPr>
          <w:b/>
          <w:color w:val="003366"/>
          <w:sz w:val="24"/>
        </w:rPr>
        <w:tab/>
        <w:t xml:space="preserve">SLC'S Institute of Engg &amp; Tech </w:t>
      </w:r>
    </w:p>
    <w:p w:rsidR="0053632E" w:rsidRDefault="0053632E" w:rsidP="00A45FC5">
      <w:pPr>
        <w:spacing w:line="360" w:lineRule="auto"/>
        <w:rPr>
          <w:b/>
        </w:rPr>
      </w:pPr>
    </w:p>
    <w:p w:rsidR="0053632E" w:rsidRDefault="0053632E" w:rsidP="00A45FC5">
      <w:pPr>
        <w:tabs>
          <w:tab w:val="left" w:pos="2625"/>
        </w:tabs>
        <w:spacing w:line="360" w:lineRule="auto"/>
        <w:ind w:firstLine="1440"/>
        <w:rPr>
          <w:b/>
        </w:rPr>
      </w:pPr>
    </w:p>
    <w:p w:rsidR="0053632E" w:rsidRDefault="0053632E" w:rsidP="00A45FC5">
      <w:pPr>
        <w:tabs>
          <w:tab w:val="left" w:pos="2625"/>
        </w:tabs>
        <w:spacing w:line="360" w:lineRule="auto"/>
        <w:ind w:firstLine="1440"/>
        <w:rPr>
          <w:b/>
        </w:rPr>
      </w:pPr>
    </w:p>
    <w:p w:rsidR="0053632E" w:rsidRDefault="0053632E" w:rsidP="00A45FC5">
      <w:pPr>
        <w:tabs>
          <w:tab w:val="left" w:pos="2625"/>
        </w:tabs>
        <w:spacing w:line="360" w:lineRule="auto"/>
        <w:rPr>
          <w:b/>
          <w:color w:val="003366"/>
          <w:sz w:val="24"/>
        </w:rPr>
      </w:pPr>
      <w:r>
        <w:rPr>
          <w:b/>
        </w:rPr>
        <w:t xml:space="preserve">                      </w:t>
      </w:r>
    </w:p>
    <w:p w:rsidR="0053632E" w:rsidRDefault="0053632E" w:rsidP="00A45FC5">
      <w:pPr>
        <w:spacing w:line="360" w:lineRule="auto"/>
        <w:rPr>
          <w:b/>
          <w:sz w:val="32"/>
          <w:szCs w:val="32"/>
        </w:rPr>
      </w:pPr>
    </w:p>
    <w:p w:rsidR="00394991" w:rsidRDefault="00394991"/>
    <w:p w:rsidR="001136B2" w:rsidRDefault="001136B2" w:rsidP="00A45FC5">
      <w:pPr>
        <w:spacing w:line="360" w:lineRule="auto"/>
        <w:jc w:val="center"/>
        <w:rPr>
          <w:b/>
          <w:sz w:val="32"/>
          <w:u w:val="single"/>
        </w:rPr>
      </w:pPr>
    </w:p>
    <w:p w:rsidR="00394991" w:rsidRDefault="00394991" w:rsidP="00A45FC5">
      <w:pPr>
        <w:spacing w:line="360" w:lineRule="auto"/>
        <w:jc w:val="center"/>
        <w:rPr>
          <w:b/>
          <w:sz w:val="18"/>
          <w:u w:val="single"/>
        </w:rPr>
      </w:pPr>
      <w:r>
        <w:rPr>
          <w:b/>
          <w:sz w:val="32"/>
          <w:u w:val="single"/>
        </w:rPr>
        <w:lastRenderedPageBreak/>
        <w:t>ACKNOWLEDGEMENT</w:t>
      </w:r>
    </w:p>
    <w:p w:rsidR="00394991" w:rsidRDefault="00394991" w:rsidP="00A45FC5">
      <w:pPr>
        <w:spacing w:line="360" w:lineRule="auto"/>
        <w:jc w:val="both"/>
        <w:rPr>
          <w:sz w:val="24"/>
        </w:rPr>
      </w:pPr>
      <w:r>
        <w:rPr>
          <w:sz w:val="28"/>
        </w:rPr>
        <w:t xml:space="preserve">                 I</w:t>
      </w:r>
      <w:r>
        <w:rPr>
          <w:sz w:val="24"/>
        </w:rPr>
        <w:t xml:space="preserve"> would like to express my gratitude to all the people behind the screen who have helped me transform an idea into a real time application.</w:t>
      </w:r>
    </w:p>
    <w:p w:rsidR="00394991" w:rsidRDefault="00394991" w:rsidP="00A45FC5">
      <w:pPr>
        <w:spacing w:line="360" w:lineRule="auto"/>
        <w:jc w:val="both"/>
        <w:rPr>
          <w:sz w:val="24"/>
        </w:rPr>
      </w:pPr>
      <w:r>
        <w:rPr>
          <w:sz w:val="24"/>
        </w:rPr>
        <w:t xml:space="preserve">                     I 1would like to express my heart-felt gratit</w:t>
      </w:r>
      <w:r w:rsidR="00AC4562">
        <w:rPr>
          <w:sz w:val="24"/>
        </w:rPr>
        <w:t>ude to my parents without whom I</w:t>
      </w:r>
      <w:r>
        <w:rPr>
          <w:sz w:val="24"/>
        </w:rPr>
        <w:t xml:space="preserve"> would not have been privileged to achieve and fulfill my dreams. A special thanks to my Secretary, </w:t>
      </w:r>
      <w:r>
        <w:rPr>
          <w:b/>
          <w:sz w:val="24"/>
        </w:rPr>
        <w:t xml:space="preserve">T. SATYANARAYANA GARU, </w:t>
      </w:r>
      <w:r>
        <w:rPr>
          <w:sz w:val="24"/>
        </w:rPr>
        <w:t>for having founded such an esteemed institution. I am also grateful to my Principal, Dr.</w:t>
      </w:r>
      <w:r>
        <w:rPr>
          <w:b/>
          <w:sz w:val="24"/>
        </w:rPr>
        <w:t xml:space="preserve">C.SRIRAM GARU </w:t>
      </w:r>
    </w:p>
    <w:p w:rsidR="00394991" w:rsidRDefault="00394991" w:rsidP="00A45FC5">
      <w:pPr>
        <w:spacing w:line="360" w:lineRule="auto"/>
        <w:jc w:val="both"/>
        <w:rPr>
          <w:sz w:val="24"/>
        </w:rPr>
      </w:pPr>
      <w:r>
        <w:rPr>
          <w:sz w:val="24"/>
        </w:rPr>
        <w:t xml:space="preserve">                   I profoundly thank </w:t>
      </w:r>
      <w:r>
        <w:rPr>
          <w:b/>
          <w:sz w:val="24"/>
        </w:rPr>
        <w:t xml:space="preserve">Prof. T. </w:t>
      </w:r>
      <w:r>
        <w:rPr>
          <w:b/>
          <w:sz w:val="28"/>
        </w:rPr>
        <w:t>VENKATA</w:t>
      </w:r>
      <w:r>
        <w:rPr>
          <w:b/>
          <w:sz w:val="24"/>
        </w:rPr>
        <w:t xml:space="preserve"> RAMANA</w:t>
      </w:r>
      <w:r>
        <w:rPr>
          <w:sz w:val="24"/>
        </w:rPr>
        <w:t>, Head of the Department of Computer Science and Engineering, who has been an excellent guide and also a great source of inspiration to my work.</w:t>
      </w:r>
    </w:p>
    <w:p w:rsidR="00394991" w:rsidRDefault="00394991" w:rsidP="00A45FC5">
      <w:pPr>
        <w:spacing w:line="360" w:lineRule="auto"/>
        <w:ind w:firstLine="720"/>
        <w:jc w:val="both"/>
        <w:rPr>
          <w:sz w:val="24"/>
        </w:rPr>
      </w:pPr>
      <w:r>
        <w:rPr>
          <w:sz w:val="24"/>
        </w:rPr>
        <w:t xml:space="preserve">       The satisfaction and euphoria that accompany the successful completion of the task would be great, but incomplete without the mention of the people who made it possible, whose constant guidance and encouragement crown all the efforts with success. In this context, I would like to thank all the other staff members, both teaching and non-teaching, who have extended their timely help and eased my task.</w:t>
      </w:r>
    </w:p>
    <w:p w:rsidR="00394991" w:rsidRDefault="00394991" w:rsidP="00A45FC5">
      <w:pPr>
        <w:spacing w:line="360" w:lineRule="auto"/>
        <w:jc w:val="both"/>
        <w:rPr>
          <w:sz w:val="24"/>
        </w:rPr>
      </w:pPr>
    </w:p>
    <w:p w:rsidR="00394991" w:rsidRDefault="00394991" w:rsidP="00A45FC5">
      <w:pPr>
        <w:spacing w:line="360" w:lineRule="auto"/>
        <w:jc w:val="both"/>
        <w:rPr>
          <w:sz w:val="24"/>
        </w:rPr>
      </w:pPr>
      <w:r>
        <w:rPr>
          <w:sz w:val="24"/>
        </w:rPr>
        <w:t xml:space="preserve">               And last but not the least; I would like to express my sincere thanks to the entire “</w:t>
      </w:r>
      <w:r>
        <w:rPr>
          <w:b/>
          <w:sz w:val="24"/>
        </w:rPr>
        <w:t xml:space="preserve">REVERSE ENGINEERING” </w:t>
      </w:r>
      <w:r>
        <w:rPr>
          <w:sz w:val="24"/>
        </w:rPr>
        <w:t>for constantly having been a source of inspiration and knowledge.</w:t>
      </w:r>
    </w:p>
    <w:p w:rsidR="00394991" w:rsidRDefault="00394991" w:rsidP="00A45FC5">
      <w:pPr>
        <w:spacing w:line="360" w:lineRule="auto"/>
        <w:rPr>
          <w:sz w:val="24"/>
        </w:rPr>
      </w:pPr>
    </w:p>
    <w:p w:rsidR="00394991" w:rsidRDefault="00394991" w:rsidP="00A45FC5">
      <w:pPr>
        <w:spacing w:line="360" w:lineRule="auto"/>
        <w:jc w:val="center"/>
        <w:rPr>
          <w:b/>
          <w:sz w:val="28"/>
        </w:rPr>
      </w:pPr>
      <w:r>
        <w:rPr>
          <w:b/>
          <w:sz w:val="28"/>
        </w:rPr>
        <w:t xml:space="preserve">                                                                </w:t>
      </w:r>
    </w:p>
    <w:p w:rsidR="00394991" w:rsidRDefault="00394991" w:rsidP="00A45FC5">
      <w:pPr>
        <w:spacing w:line="360" w:lineRule="auto"/>
        <w:ind w:left="5040" w:right="280"/>
        <w:jc w:val="center"/>
        <w:rPr>
          <w:b/>
          <w:sz w:val="28"/>
        </w:rPr>
      </w:pPr>
      <w:r>
        <w:rPr>
          <w:b/>
          <w:sz w:val="28"/>
        </w:rPr>
        <w:t xml:space="preserve">                                        U.M.K. DIKSHIT</w:t>
      </w:r>
    </w:p>
    <w:p w:rsidR="00394991" w:rsidRDefault="00394991" w:rsidP="00A45FC5">
      <w:pPr>
        <w:spacing w:line="360" w:lineRule="auto"/>
        <w:ind w:left="5760" w:right="560" w:firstLine="720"/>
        <w:rPr>
          <w:b/>
          <w:sz w:val="28"/>
        </w:rPr>
      </w:pPr>
      <w:r>
        <w:rPr>
          <w:b/>
          <w:sz w:val="28"/>
        </w:rPr>
        <w:t xml:space="preserve">           </w:t>
      </w:r>
      <w:r w:rsidR="00DA4C03">
        <w:rPr>
          <w:b/>
          <w:sz w:val="28"/>
        </w:rPr>
        <w:t xml:space="preserve">                      (11S31A056</w:t>
      </w:r>
      <w:r>
        <w:rPr>
          <w:b/>
          <w:sz w:val="28"/>
        </w:rPr>
        <w:t>0)</w:t>
      </w:r>
    </w:p>
    <w:p w:rsidR="002F2C1E" w:rsidRDefault="00102119">
      <w:r>
        <w:br w:type="page"/>
      </w:r>
    </w:p>
    <w:p w:rsidR="002F2C1E" w:rsidRPr="00DA4C03" w:rsidRDefault="002F2C1E" w:rsidP="002F2C1E">
      <w:pPr>
        <w:jc w:val="center"/>
        <w:rPr>
          <w:color w:val="000000"/>
          <w:sz w:val="32"/>
          <w:szCs w:val="32"/>
        </w:rPr>
      </w:pPr>
      <w:r w:rsidRPr="00DA4C03">
        <w:rPr>
          <w:b/>
          <w:bCs/>
          <w:color w:val="000000"/>
          <w:sz w:val="32"/>
          <w:szCs w:val="32"/>
        </w:rPr>
        <w:lastRenderedPageBreak/>
        <w:t>ABSTRACT</w:t>
      </w:r>
    </w:p>
    <w:p w:rsidR="002F2C1E" w:rsidRPr="00102119" w:rsidRDefault="002F2C1E" w:rsidP="002F2C1E">
      <w:pPr>
        <w:autoSpaceDE w:val="0"/>
        <w:autoSpaceDN w:val="0"/>
        <w:adjustRightInd w:val="0"/>
        <w:spacing w:line="360" w:lineRule="auto"/>
        <w:ind w:left="-270" w:right="-540"/>
        <w:jc w:val="both"/>
        <w:rPr>
          <w:color w:val="000000"/>
          <w:sz w:val="24"/>
          <w:szCs w:val="24"/>
        </w:rPr>
      </w:pPr>
      <w:r w:rsidRPr="00102119">
        <w:rPr>
          <w:color w:val="000000"/>
          <w:sz w:val="24"/>
          <w:szCs w:val="24"/>
        </w:rPr>
        <w:t xml:space="preserve">        </w:t>
      </w:r>
    </w:p>
    <w:p w:rsidR="002F2C1E" w:rsidRPr="00DA4C03" w:rsidRDefault="002F2C1E" w:rsidP="00AC4562">
      <w:pPr>
        <w:pStyle w:val="NormalWeb"/>
        <w:spacing w:line="360" w:lineRule="auto"/>
        <w:rPr>
          <w:color w:val="000000"/>
        </w:rPr>
      </w:pPr>
      <w:r w:rsidRPr="00102119">
        <w:rPr>
          <w:color w:val="000000"/>
        </w:rPr>
        <w:t xml:space="preserve"> </w:t>
      </w:r>
      <w:r w:rsidRPr="00DA4C03">
        <w:rPr>
          <w:color w:val="000000"/>
        </w:rPr>
        <w:t>The term reverse engineering finds its origins in hardware technology and denotes the process of obtaining the specification of complex hardware systems. Now the meaning of this notion has shifted to software. As far as we know there is not (yet) a standard definition of what reverse engineering is but in we can read:</w:t>
      </w:r>
    </w:p>
    <w:p w:rsidR="00DA4C03" w:rsidRPr="00DA4C03" w:rsidRDefault="00E810C3" w:rsidP="00AC4562">
      <w:pPr>
        <w:spacing w:line="360" w:lineRule="auto"/>
        <w:rPr>
          <w:color w:val="000000"/>
          <w:sz w:val="24"/>
          <w:szCs w:val="24"/>
        </w:rPr>
      </w:pPr>
      <w:r w:rsidRPr="00DA4C03">
        <w:rPr>
          <w:color w:val="000000"/>
          <w:sz w:val="24"/>
          <w:szCs w:val="24"/>
        </w:rPr>
        <w:t>Reverse E</w:t>
      </w:r>
      <w:r w:rsidR="002F2C1E" w:rsidRPr="00DA4C03">
        <w:rPr>
          <w:color w:val="000000"/>
          <w:sz w:val="24"/>
          <w:szCs w:val="24"/>
        </w:rPr>
        <w:t xml:space="preserve">ngineering is the process of analyzing a subject system to </w:t>
      </w:r>
    </w:p>
    <w:p w:rsidR="00DA4C03" w:rsidRPr="00DA4C03" w:rsidRDefault="002F2C1E" w:rsidP="00AC4562">
      <w:pPr>
        <w:spacing w:line="360" w:lineRule="auto"/>
        <w:rPr>
          <w:color w:val="000000"/>
          <w:sz w:val="24"/>
          <w:szCs w:val="24"/>
        </w:rPr>
      </w:pPr>
      <w:r w:rsidRPr="00DA4C03">
        <w:rPr>
          <w:color w:val="000000"/>
          <w:sz w:val="24"/>
          <w:szCs w:val="24"/>
        </w:rPr>
        <w:t xml:space="preserve">(i) </w:t>
      </w:r>
      <w:r w:rsidR="00DA4C03" w:rsidRPr="00DA4C03">
        <w:rPr>
          <w:color w:val="000000"/>
          <w:sz w:val="24"/>
          <w:szCs w:val="24"/>
        </w:rPr>
        <w:t>I</w:t>
      </w:r>
      <w:r w:rsidRPr="00DA4C03">
        <w:rPr>
          <w:color w:val="000000"/>
          <w:sz w:val="24"/>
          <w:szCs w:val="24"/>
        </w:rPr>
        <w:t xml:space="preserve">dentify the system’s components and their inter-relationships and </w:t>
      </w:r>
    </w:p>
    <w:p w:rsidR="002F2C1E" w:rsidRPr="00DA4C03" w:rsidRDefault="002F2C1E" w:rsidP="00AC4562">
      <w:pPr>
        <w:spacing w:line="360" w:lineRule="auto"/>
        <w:rPr>
          <w:color w:val="000000"/>
          <w:sz w:val="24"/>
          <w:szCs w:val="24"/>
        </w:rPr>
      </w:pPr>
      <w:r w:rsidRPr="00DA4C03">
        <w:rPr>
          <w:color w:val="000000"/>
          <w:sz w:val="24"/>
          <w:szCs w:val="24"/>
        </w:rPr>
        <w:t>(i</w:t>
      </w:r>
      <w:r w:rsidR="00DA4C03" w:rsidRPr="00DA4C03">
        <w:rPr>
          <w:color w:val="000000"/>
          <w:sz w:val="24"/>
          <w:szCs w:val="24"/>
        </w:rPr>
        <w:t>i) C</w:t>
      </w:r>
      <w:r w:rsidRPr="00DA4C03">
        <w:rPr>
          <w:color w:val="000000"/>
          <w:sz w:val="24"/>
          <w:szCs w:val="24"/>
        </w:rPr>
        <w:t>reate representations of the system in another form or at</w:t>
      </w:r>
      <w:r w:rsidR="00F54924">
        <w:rPr>
          <w:color w:val="000000"/>
          <w:sz w:val="24"/>
          <w:szCs w:val="24"/>
        </w:rPr>
        <w:t xml:space="preserve"> a higher level of abstraction.</w:t>
      </w:r>
    </w:p>
    <w:p w:rsidR="002F2C1E" w:rsidRPr="00DA4C03" w:rsidRDefault="002F2C1E" w:rsidP="00AC4562">
      <w:pPr>
        <w:spacing w:line="360" w:lineRule="auto"/>
        <w:rPr>
          <w:color w:val="000000"/>
          <w:sz w:val="24"/>
          <w:szCs w:val="24"/>
        </w:rPr>
      </w:pPr>
    </w:p>
    <w:p w:rsidR="002F2C1E" w:rsidRPr="00DA4C03" w:rsidRDefault="002F2C1E" w:rsidP="00AC4562">
      <w:pPr>
        <w:spacing w:line="360" w:lineRule="auto"/>
        <w:rPr>
          <w:color w:val="333333"/>
          <w:sz w:val="24"/>
          <w:szCs w:val="24"/>
          <w:shd w:val="clear" w:color="auto" w:fill="FFFFFF"/>
        </w:rPr>
      </w:pPr>
      <w:r w:rsidRPr="00DA4C03">
        <w:rPr>
          <w:color w:val="333333"/>
          <w:sz w:val="24"/>
          <w:szCs w:val="24"/>
          <w:shd w:val="clear" w:color="auto" w:fill="FFFFFF"/>
        </w:rPr>
        <w:t>Reverse engineering of computer software has assumed greater importance in recent years because of the need to examine legacy code to remove the year 2000 bug. There are different types of reverse engineering based on the level of abstraction of the code to be reengineered; machine code, assembly code, source code or even CASE code. Provides for a comparative overview of the legal standing on reverse engineering at the international level. Propose challenges to the global electronic community in relation to existing and future legislation in the area of reverse engineering and protection of digital works.</w:t>
      </w:r>
    </w:p>
    <w:p w:rsidR="002F2C1E" w:rsidRPr="00DA4C03" w:rsidRDefault="002F2C1E" w:rsidP="00AC4562">
      <w:pPr>
        <w:spacing w:line="360" w:lineRule="auto"/>
        <w:rPr>
          <w:color w:val="333333"/>
          <w:sz w:val="24"/>
          <w:szCs w:val="24"/>
          <w:shd w:val="clear" w:color="auto" w:fill="FFFFFF"/>
        </w:rPr>
      </w:pPr>
    </w:p>
    <w:p w:rsidR="002F2C1E" w:rsidRPr="00DA4C03" w:rsidRDefault="002F2C1E" w:rsidP="00AC4562">
      <w:pPr>
        <w:spacing w:line="360" w:lineRule="auto"/>
        <w:rPr>
          <w:color w:val="333333"/>
          <w:sz w:val="24"/>
          <w:szCs w:val="24"/>
          <w:shd w:val="clear" w:color="auto" w:fill="FFFFFF"/>
        </w:rPr>
      </w:pPr>
      <w:r w:rsidRPr="00DA4C03">
        <w:rPr>
          <w:color w:val="333333"/>
          <w:sz w:val="24"/>
          <w:szCs w:val="24"/>
          <w:shd w:val="clear" w:color="auto" w:fill="FFFFFF"/>
        </w:rPr>
        <w:t>Software reverse engineering is a broad term that encompasses an array of methods and tools to derive information and knowledge from existing software artifacts and leverage it into software engineering processes.</w:t>
      </w:r>
    </w:p>
    <w:p w:rsidR="002F2C1E" w:rsidRPr="00DA4C03" w:rsidRDefault="002F2C1E" w:rsidP="00AC4562">
      <w:pPr>
        <w:spacing w:line="360" w:lineRule="auto"/>
        <w:rPr>
          <w:color w:val="333333"/>
          <w:sz w:val="24"/>
          <w:szCs w:val="24"/>
          <w:shd w:val="clear" w:color="auto" w:fill="FFFFFF"/>
        </w:rPr>
      </w:pPr>
    </w:p>
    <w:p w:rsidR="002F2C1E" w:rsidRPr="00DA4C03" w:rsidRDefault="002F2C1E" w:rsidP="00AC4562">
      <w:pPr>
        <w:spacing w:line="360" w:lineRule="auto"/>
        <w:rPr>
          <w:color w:val="333333"/>
          <w:sz w:val="24"/>
          <w:szCs w:val="24"/>
          <w:shd w:val="clear" w:color="auto" w:fill="FFFFFF"/>
        </w:rPr>
      </w:pPr>
      <w:r w:rsidRPr="00DA4C03">
        <w:rPr>
          <w:color w:val="333333"/>
          <w:sz w:val="24"/>
          <w:szCs w:val="24"/>
          <w:shd w:val="clear" w:color="auto" w:fill="FFFFFF"/>
        </w:rPr>
        <w:t>Reverse engineering is a process of examination rather than a process of change, as the core of reverse engineering is deriving, from available software artifacts, representations understandable by humans.</w:t>
      </w:r>
    </w:p>
    <w:p w:rsidR="002F2C1E" w:rsidRPr="00DA4C03" w:rsidRDefault="002F2C1E" w:rsidP="00AC4562">
      <w:pPr>
        <w:spacing w:line="360" w:lineRule="auto"/>
        <w:rPr>
          <w:sz w:val="24"/>
          <w:szCs w:val="24"/>
        </w:rPr>
      </w:pPr>
    </w:p>
    <w:p w:rsidR="002F2C1E" w:rsidRPr="00DA4C03" w:rsidRDefault="002F2C1E" w:rsidP="003926FE">
      <w:pPr>
        <w:spacing w:line="360" w:lineRule="auto"/>
        <w:rPr>
          <w:sz w:val="24"/>
          <w:szCs w:val="24"/>
        </w:rPr>
      </w:pPr>
      <w:r w:rsidRPr="00DA4C03">
        <w:rPr>
          <w:sz w:val="24"/>
          <w:szCs w:val="24"/>
        </w:rPr>
        <w:t>Software reverse engineering originated in software maintenance: the standard IEEE-12191</w:t>
      </w:r>
    </w:p>
    <w:p w:rsidR="003D005C" w:rsidRDefault="002F2C1E" w:rsidP="003926FE">
      <w:pPr>
        <w:spacing w:line="360" w:lineRule="auto"/>
        <w:rPr>
          <w:sz w:val="24"/>
          <w:szCs w:val="24"/>
        </w:rPr>
      </w:pPr>
      <w:r w:rsidRPr="00DA4C03">
        <w:rPr>
          <w:sz w:val="24"/>
          <w:szCs w:val="24"/>
        </w:rPr>
        <w:t xml:space="preserve"> recommends reverse engineering as a key supporting technology to deal with systems that have the source code as the only reliable representation. Since then, it has been successfully exploited to deal with numerous software engineering problems. A non-exhaustive list includes recovering architectures and design patterns, re-documenting programs and database, identifying reusable assets, building traceability between software artifacts, computing change impacts, re-modularizing existing systems, renewing user interfaces, migrating towards new architectures and platforms</w:t>
      </w:r>
      <w:r w:rsidR="003926FE">
        <w:rPr>
          <w:sz w:val="24"/>
          <w:szCs w:val="24"/>
        </w:rPr>
        <w:t>.</w:t>
      </w:r>
    </w:p>
    <w:p w:rsidR="003D005C" w:rsidRPr="003D005C" w:rsidRDefault="003D005C" w:rsidP="003D005C">
      <w:pPr>
        <w:rPr>
          <w:sz w:val="24"/>
          <w:szCs w:val="24"/>
        </w:rPr>
      </w:pPr>
    </w:p>
    <w:p w:rsidR="003D005C" w:rsidRPr="003D005C" w:rsidRDefault="003D005C" w:rsidP="003D005C">
      <w:pPr>
        <w:rPr>
          <w:sz w:val="24"/>
          <w:szCs w:val="24"/>
        </w:rPr>
      </w:pPr>
    </w:p>
    <w:p w:rsidR="003D005C" w:rsidRPr="003D005C" w:rsidRDefault="003D005C" w:rsidP="003D005C">
      <w:pPr>
        <w:rPr>
          <w:sz w:val="24"/>
          <w:szCs w:val="24"/>
        </w:rPr>
      </w:pPr>
    </w:p>
    <w:p w:rsidR="002F2C1E" w:rsidRPr="003D005C" w:rsidRDefault="002F2C1E" w:rsidP="003D005C">
      <w:pPr>
        <w:tabs>
          <w:tab w:val="left" w:pos="5244"/>
        </w:tabs>
        <w:rPr>
          <w:sz w:val="24"/>
          <w:szCs w:val="24"/>
        </w:rPr>
        <w:sectPr w:rsidR="002F2C1E" w:rsidRPr="003D005C" w:rsidSect="00A45FC5">
          <w:footerReference w:type="default" r:id="rId13"/>
          <w:pgSz w:w="12240" w:h="15840" w:code="1"/>
          <w:pgMar w:top="1260" w:right="380" w:bottom="278" w:left="400" w:header="0" w:footer="1045" w:gutter="0"/>
          <w:pgNumType w:fmt="lowerRoman" w:start="1" w:chapSep="period"/>
          <w:cols w:space="720"/>
        </w:sectPr>
      </w:pPr>
    </w:p>
    <w:p w:rsidR="00A60CCE" w:rsidRDefault="00102119" w:rsidP="002F2C1E">
      <w:r>
        <w:lastRenderedPageBreak/>
        <w:tab/>
      </w:r>
    </w:p>
    <w:p w:rsidR="00A60CCE" w:rsidRPr="00A60CCE" w:rsidRDefault="00A60CCE" w:rsidP="00A45FC5">
      <w:pPr>
        <w:spacing w:line="276" w:lineRule="auto"/>
        <w:jc w:val="center"/>
        <w:rPr>
          <w:b/>
          <w:sz w:val="32"/>
          <w:szCs w:val="32"/>
        </w:rPr>
      </w:pPr>
      <w:r w:rsidRPr="00A60CCE">
        <w:rPr>
          <w:b/>
          <w:sz w:val="32"/>
          <w:szCs w:val="32"/>
        </w:rPr>
        <w:t>CONTENTS</w:t>
      </w:r>
    </w:p>
    <w:p w:rsidR="00A60CCE" w:rsidRPr="00A60CCE" w:rsidRDefault="00A60CCE" w:rsidP="00A45FC5">
      <w:pPr>
        <w:spacing w:line="276" w:lineRule="auto"/>
        <w:jc w:val="center"/>
      </w:pPr>
    </w:p>
    <w:p w:rsidR="00A60CCE" w:rsidRPr="00A60CCE" w:rsidRDefault="00A60CCE" w:rsidP="00A45FC5">
      <w:pPr>
        <w:spacing w:line="276" w:lineRule="auto"/>
        <w:rPr>
          <w:b/>
          <w:sz w:val="28"/>
          <w:szCs w:val="28"/>
        </w:rPr>
      </w:pPr>
      <w:r w:rsidRPr="00A60CCE">
        <w:rPr>
          <w:b/>
        </w:rPr>
        <w:t xml:space="preserve">  </w:t>
      </w:r>
      <w:r w:rsidR="00106114">
        <w:rPr>
          <w:b/>
          <w:sz w:val="28"/>
          <w:szCs w:val="28"/>
        </w:rPr>
        <w:t>1.  INTRODUCTION</w:t>
      </w:r>
      <w:r w:rsidR="005E1AD5">
        <w:rPr>
          <w:b/>
          <w:sz w:val="28"/>
          <w:szCs w:val="28"/>
        </w:rPr>
        <w:t xml:space="preserve"> </w:t>
      </w:r>
    </w:p>
    <w:p w:rsidR="005E1AD5" w:rsidRPr="00A60CCE" w:rsidRDefault="00A60CCE" w:rsidP="00A45FC5">
      <w:pPr>
        <w:spacing w:line="276" w:lineRule="auto"/>
        <w:rPr>
          <w:sz w:val="24"/>
          <w:szCs w:val="24"/>
        </w:rPr>
      </w:pPr>
      <w:r w:rsidRPr="00A60CCE">
        <w:rPr>
          <w:sz w:val="24"/>
          <w:szCs w:val="24"/>
        </w:rPr>
        <w:tab/>
        <w:t>1.1</w:t>
      </w:r>
      <w:r w:rsidRPr="00A60CCE">
        <w:rPr>
          <w:sz w:val="24"/>
          <w:szCs w:val="24"/>
        </w:rPr>
        <w:tab/>
        <w:t>Reverse Engineering</w:t>
      </w:r>
      <w:r w:rsidR="005E1AD5">
        <w:rPr>
          <w:sz w:val="24"/>
          <w:szCs w:val="24"/>
        </w:rPr>
        <w:t xml:space="preserve">  </w:t>
      </w:r>
      <w:r w:rsidR="005E1AD5">
        <w:rPr>
          <w:sz w:val="24"/>
          <w:szCs w:val="24"/>
        </w:rPr>
        <w:tab/>
      </w:r>
      <w:r w:rsidR="005E1AD5">
        <w:rPr>
          <w:sz w:val="24"/>
          <w:szCs w:val="24"/>
        </w:rPr>
        <w:tab/>
      </w:r>
      <w:r w:rsidR="005E1AD5">
        <w:rPr>
          <w:sz w:val="24"/>
          <w:szCs w:val="24"/>
        </w:rPr>
        <w:tab/>
      </w:r>
      <w:r w:rsidR="005E1AD5">
        <w:rPr>
          <w:sz w:val="24"/>
          <w:szCs w:val="24"/>
        </w:rPr>
        <w:tab/>
      </w:r>
      <w:r w:rsidR="005E1AD5">
        <w:rPr>
          <w:sz w:val="24"/>
          <w:szCs w:val="24"/>
        </w:rPr>
        <w:tab/>
      </w:r>
      <w:r w:rsidR="005E1AD5">
        <w:rPr>
          <w:sz w:val="24"/>
          <w:szCs w:val="24"/>
        </w:rPr>
        <w:tab/>
      </w:r>
      <w:r w:rsidR="005E1AD5">
        <w:rPr>
          <w:sz w:val="24"/>
          <w:szCs w:val="24"/>
        </w:rPr>
        <w:tab/>
      </w:r>
      <w:r w:rsidR="005E1AD5">
        <w:rPr>
          <w:sz w:val="24"/>
          <w:szCs w:val="24"/>
        </w:rPr>
        <w:tab/>
        <w:t xml:space="preserve">    </w:t>
      </w:r>
      <w:r w:rsidR="002911E1">
        <w:rPr>
          <w:sz w:val="24"/>
          <w:szCs w:val="24"/>
        </w:rPr>
        <w:t xml:space="preserve">  </w:t>
      </w:r>
      <w:r w:rsidR="005E1AD5">
        <w:rPr>
          <w:sz w:val="24"/>
          <w:szCs w:val="24"/>
        </w:rPr>
        <w:t>1</w:t>
      </w:r>
    </w:p>
    <w:p w:rsidR="00A60CCE" w:rsidRPr="00A60CCE" w:rsidRDefault="00A60CCE" w:rsidP="00A45FC5">
      <w:pPr>
        <w:spacing w:line="276" w:lineRule="auto"/>
        <w:rPr>
          <w:sz w:val="24"/>
          <w:szCs w:val="24"/>
        </w:rPr>
      </w:pPr>
      <w:r w:rsidRPr="00A60CCE">
        <w:rPr>
          <w:sz w:val="24"/>
          <w:szCs w:val="24"/>
        </w:rPr>
        <w:tab/>
        <w:t>1.2</w:t>
      </w:r>
      <w:r w:rsidRPr="00A60CCE">
        <w:rPr>
          <w:sz w:val="24"/>
          <w:szCs w:val="24"/>
        </w:rPr>
        <w:tab/>
        <w:t>Difference between Reverse Engineering &amp; Forward Engineering</w:t>
      </w:r>
      <w:r w:rsidR="005E1AD5">
        <w:rPr>
          <w:sz w:val="24"/>
          <w:szCs w:val="24"/>
        </w:rPr>
        <w:tab/>
      </w:r>
      <w:r w:rsidR="005E1AD5">
        <w:rPr>
          <w:sz w:val="24"/>
          <w:szCs w:val="24"/>
        </w:rPr>
        <w:tab/>
        <w:t xml:space="preserve">    </w:t>
      </w:r>
      <w:r w:rsidR="002911E1">
        <w:rPr>
          <w:sz w:val="24"/>
          <w:szCs w:val="24"/>
        </w:rPr>
        <w:t xml:space="preserve">  </w:t>
      </w:r>
      <w:r w:rsidR="005E1AD5">
        <w:rPr>
          <w:sz w:val="24"/>
          <w:szCs w:val="24"/>
        </w:rPr>
        <w:t>1</w:t>
      </w:r>
    </w:p>
    <w:p w:rsidR="00A60CCE" w:rsidRPr="00A60CCE" w:rsidRDefault="00A60CCE" w:rsidP="00A45FC5">
      <w:pPr>
        <w:spacing w:line="276" w:lineRule="auto"/>
        <w:rPr>
          <w:sz w:val="24"/>
          <w:szCs w:val="24"/>
        </w:rPr>
      </w:pPr>
      <w:r w:rsidRPr="00A60CCE">
        <w:rPr>
          <w:sz w:val="24"/>
          <w:szCs w:val="24"/>
        </w:rPr>
        <w:tab/>
        <w:t>1.3</w:t>
      </w:r>
      <w:r w:rsidRPr="00A60CCE">
        <w:rPr>
          <w:sz w:val="24"/>
          <w:szCs w:val="24"/>
        </w:rPr>
        <w:tab/>
        <w:t>Decompilers</w:t>
      </w:r>
      <w:r w:rsidR="005E1AD5">
        <w:rPr>
          <w:sz w:val="24"/>
          <w:szCs w:val="24"/>
        </w:rPr>
        <w:tab/>
      </w:r>
      <w:r w:rsidR="005E1AD5">
        <w:rPr>
          <w:sz w:val="24"/>
          <w:szCs w:val="24"/>
        </w:rPr>
        <w:tab/>
      </w:r>
      <w:r w:rsidR="005E1AD5">
        <w:rPr>
          <w:sz w:val="24"/>
          <w:szCs w:val="24"/>
        </w:rPr>
        <w:tab/>
      </w:r>
      <w:r w:rsidR="005E1AD5">
        <w:rPr>
          <w:sz w:val="24"/>
          <w:szCs w:val="24"/>
        </w:rPr>
        <w:tab/>
      </w:r>
      <w:r w:rsidR="005E1AD5">
        <w:rPr>
          <w:sz w:val="24"/>
          <w:szCs w:val="24"/>
        </w:rPr>
        <w:tab/>
      </w:r>
      <w:r w:rsidR="005E1AD5">
        <w:rPr>
          <w:sz w:val="24"/>
          <w:szCs w:val="24"/>
        </w:rPr>
        <w:tab/>
      </w:r>
      <w:r w:rsidR="005E1AD5">
        <w:rPr>
          <w:sz w:val="24"/>
          <w:szCs w:val="24"/>
        </w:rPr>
        <w:tab/>
      </w:r>
      <w:r w:rsidR="005E1AD5">
        <w:rPr>
          <w:sz w:val="24"/>
          <w:szCs w:val="24"/>
        </w:rPr>
        <w:tab/>
      </w:r>
      <w:r w:rsidR="005E1AD5">
        <w:rPr>
          <w:sz w:val="24"/>
          <w:szCs w:val="24"/>
        </w:rPr>
        <w:tab/>
        <w:t xml:space="preserve">    </w:t>
      </w:r>
      <w:r w:rsidR="002911E1">
        <w:rPr>
          <w:sz w:val="24"/>
          <w:szCs w:val="24"/>
        </w:rPr>
        <w:t xml:space="preserve">  </w:t>
      </w:r>
      <w:r w:rsidR="005E1AD5">
        <w:rPr>
          <w:sz w:val="24"/>
          <w:szCs w:val="24"/>
        </w:rPr>
        <w:t>2</w:t>
      </w:r>
    </w:p>
    <w:p w:rsidR="00A60CCE" w:rsidRPr="00A60CCE" w:rsidRDefault="00A60CCE" w:rsidP="00A45FC5">
      <w:pPr>
        <w:tabs>
          <w:tab w:val="left" w:pos="720"/>
          <w:tab w:val="left" w:pos="1440"/>
          <w:tab w:val="left" w:pos="2160"/>
          <w:tab w:val="left" w:pos="2880"/>
          <w:tab w:val="left" w:pos="3600"/>
          <w:tab w:val="left" w:pos="8741"/>
        </w:tabs>
        <w:spacing w:line="276" w:lineRule="auto"/>
        <w:rPr>
          <w:sz w:val="24"/>
          <w:szCs w:val="24"/>
        </w:rPr>
      </w:pPr>
      <w:r w:rsidRPr="00A60CCE">
        <w:rPr>
          <w:sz w:val="24"/>
          <w:szCs w:val="24"/>
        </w:rPr>
        <w:tab/>
        <w:t>1.4</w:t>
      </w:r>
      <w:r w:rsidRPr="00A60CCE">
        <w:rPr>
          <w:sz w:val="24"/>
          <w:szCs w:val="24"/>
        </w:rPr>
        <w:tab/>
        <w:t>Phases of Decompiler</w:t>
      </w:r>
      <w:r w:rsidR="005E1AD5">
        <w:rPr>
          <w:sz w:val="24"/>
          <w:szCs w:val="24"/>
        </w:rPr>
        <w:tab/>
      </w:r>
      <w:r w:rsidR="005E1AD5">
        <w:rPr>
          <w:sz w:val="24"/>
          <w:szCs w:val="24"/>
        </w:rPr>
        <w:tab/>
        <w:t xml:space="preserve">  </w:t>
      </w:r>
      <w:r w:rsidR="002911E1">
        <w:rPr>
          <w:sz w:val="24"/>
          <w:szCs w:val="24"/>
        </w:rPr>
        <w:t xml:space="preserve">  </w:t>
      </w:r>
      <w:r w:rsidR="005E1AD5">
        <w:rPr>
          <w:sz w:val="24"/>
          <w:szCs w:val="24"/>
        </w:rPr>
        <w:t>3</w:t>
      </w:r>
    </w:p>
    <w:p w:rsidR="00A60CCE" w:rsidRDefault="00A60CCE" w:rsidP="00A45FC5">
      <w:pPr>
        <w:spacing w:line="276" w:lineRule="auto"/>
        <w:rPr>
          <w:sz w:val="24"/>
          <w:szCs w:val="24"/>
        </w:rPr>
      </w:pPr>
      <w:r w:rsidRPr="00A60CCE">
        <w:rPr>
          <w:sz w:val="24"/>
          <w:szCs w:val="24"/>
        </w:rPr>
        <w:tab/>
        <w:t>1.5</w:t>
      </w:r>
      <w:r w:rsidRPr="00A60CCE">
        <w:rPr>
          <w:sz w:val="24"/>
          <w:szCs w:val="24"/>
        </w:rPr>
        <w:tab/>
        <w:t>Grouping of Phases</w:t>
      </w:r>
      <w:r w:rsidR="005E1AD5">
        <w:rPr>
          <w:sz w:val="24"/>
          <w:szCs w:val="24"/>
        </w:rPr>
        <w:tab/>
      </w:r>
      <w:r w:rsidR="005E1AD5">
        <w:rPr>
          <w:sz w:val="24"/>
          <w:szCs w:val="24"/>
        </w:rPr>
        <w:tab/>
      </w:r>
      <w:r w:rsidR="005E1AD5">
        <w:rPr>
          <w:sz w:val="24"/>
          <w:szCs w:val="24"/>
        </w:rPr>
        <w:tab/>
      </w:r>
      <w:r w:rsidR="005E1AD5">
        <w:rPr>
          <w:sz w:val="24"/>
          <w:szCs w:val="24"/>
        </w:rPr>
        <w:tab/>
      </w:r>
      <w:r w:rsidR="005E1AD5">
        <w:rPr>
          <w:sz w:val="24"/>
          <w:szCs w:val="24"/>
        </w:rPr>
        <w:tab/>
      </w:r>
      <w:r w:rsidR="005E1AD5">
        <w:rPr>
          <w:sz w:val="24"/>
          <w:szCs w:val="24"/>
        </w:rPr>
        <w:tab/>
      </w:r>
      <w:r w:rsidR="005E1AD5">
        <w:rPr>
          <w:sz w:val="24"/>
          <w:szCs w:val="24"/>
        </w:rPr>
        <w:tab/>
      </w:r>
      <w:r w:rsidR="005E1AD5">
        <w:rPr>
          <w:sz w:val="24"/>
          <w:szCs w:val="24"/>
        </w:rPr>
        <w:tab/>
        <w:t xml:space="preserve">   </w:t>
      </w:r>
      <w:r w:rsidR="002911E1">
        <w:rPr>
          <w:sz w:val="24"/>
          <w:szCs w:val="24"/>
        </w:rPr>
        <w:t xml:space="preserve">   </w:t>
      </w:r>
      <w:r w:rsidR="005E1AD5">
        <w:rPr>
          <w:sz w:val="24"/>
          <w:szCs w:val="24"/>
        </w:rPr>
        <w:t>5</w:t>
      </w:r>
    </w:p>
    <w:p w:rsidR="00106114" w:rsidRPr="00A60CCE" w:rsidRDefault="00106114" w:rsidP="00A45FC5">
      <w:pPr>
        <w:spacing w:line="276" w:lineRule="auto"/>
      </w:pPr>
    </w:p>
    <w:p w:rsidR="00A60CCE" w:rsidRPr="00A60CCE" w:rsidRDefault="00A60CCE" w:rsidP="00A45FC5">
      <w:pPr>
        <w:spacing w:line="276" w:lineRule="auto"/>
      </w:pPr>
    </w:p>
    <w:p w:rsidR="00A60CCE" w:rsidRPr="00A60CCE" w:rsidRDefault="00A60CCE" w:rsidP="00A45FC5">
      <w:pPr>
        <w:spacing w:line="276" w:lineRule="auto"/>
        <w:rPr>
          <w:sz w:val="28"/>
          <w:szCs w:val="28"/>
        </w:rPr>
      </w:pPr>
      <w:r w:rsidRPr="00A60CCE">
        <w:t xml:space="preserve">     </w:t>
      </w:r>
      <w:r w:rsidRPr="00A60CCE">
        <w:rPr>
          <w:b/>
          <w:sz w:val="28"/>
          <w:szCs w:val="28"/>
        </w:rPr>
        <w:t>2.</w:t>
      </w:r>
      <w:r w:rsidRPr="00A60CCE">
        <w:rPr>
          <w:sz w:val="28"/>
          <w:szCs w:val="28"/>
        </w:rPr>
        <w:t xml:space="preserve"> </w:t>
      </w:r>
      <w:r w:rsidR="00106114">
        <w:rPr>
          <w:b/>
          <w:sz w:val="28"/>
          <w:szCs w:val="28"/>
        </w:rPr>
        <w:t>FRONT END</w:t>
      </w:r>
      <w:r w:rsidRPr="00A60CCE">
        <w:rPr>
          <w:b/>
          <w:sz w:val="28"/>
          <w:szCs w:val="28"/>
        </w:rPr>
        <w:t xml:space="preserve">                                                                </w:t>
      </w:r>
      <w:r w:rsidR="005E1AD5">
        <w:rPr>
          <w:b/>
          <w:sz w:val="28"/>
          <w:szCs w:val="28"/>
        </w:rPr>
        <w:t xml:space="preserve">                              </w:t>
      </w:r>
      <w:r w:rsidRPr="00A60CCE">
        <w:rPr>
          <w:b/>
          <w:sz w:val="28"/>
          <w:szCs w:val="28"/>
        </w:rPr>
        <w:t xml:space="preserve">       </w:t>
      </w:r>
    </w:p>
    <w:p w:rsidR="00A60CCE" w:rsidRPr="00A60CCE" w:rsidRDefault="00A60CCE" w:rsidP="00A45FC5">
      <w:pPr>
        <w:spacing w:line="276" w:lineRule="auto"/>
        <w:ind w:firstLine="720"/>
        <w:rPr>
          <w:sz w:val="24"/>
          <w:szCs w:val="24"/>
        </w:rPr>
      </w:pPr>
      <w:r w:rsidRPr="00A60CCE">
        <w:rPr>
          <w:sz w:val="24"/>
          <w:szCs w:val="24"/>
        </w:rPr>
        <w:t>2.1</w:t>
      </w:r>
      <w:r w:rsidRPr="00A60CCE">
        <w:rPr>
          <w:sz w:val="24"/>
          <w:szCs w:val="24"/>
        </w:rPr>
        <w:tab/>
        <w:t>Syntax Analysis</w:t>
      </w:r>
      <w:r w:rsidR="005E1AD5">
        <w:rPr>
          <w:sz w:val="24"/>
          <w:szCs w:val="24"/>
        </w:rPr>
        <w:tab/>
      </w:r>
      <w:r w:rsidR="005E1AD5">
        <w:rPr>
          <w:sz w:val="24"/>
          <w:szCs w:val="24"/>
        </w:rPr>
        <w:tab/>
      </w:r>
      <w:r w:rsidR="005E1AD5">
        <w:rPr>
          <w:sz w:val="24"/>
          <w:szCs w:val="24"/>
        </w:rPr>
        <w:tab/>
      </w:r>
      <w:r w:rsidR="005E1AD5">
        <w:rPr>
          <w:sz w:val="24"/>
          <w:szCs w:val="24"/>
        </w:rPr>
        <w:tab/>
      </w:r>
      <w:r w:rsidR="005E1AD5">
        <w:rPr>
          <w:sz w:val="24"/>
          <w:szCs w:val="24"/>
        </w:rPr>
        <w:tab/>
      </w:r>
      <w:r w:rsidR="005E1AD5">
        <w:rPr>
          <w:sz w:val="24"/>
          <w:szCs w:val="24"/>
        </w:rPr>
        <w:tab/>
      </w:r>
      <w:r w:rsidR="005E1AD5">
        <w:rPr>
          <w:sz w:val="24"/>
          <w:szCs w:val="24"/>
        </w:rPr>
        <w:tab/>
      </w:r>
      <w:r w:rsidR="005E1AD5">
        <w:rPr>
          <w:sz w:val="24"/>
          <w:szCs w:val="24"/>
        </w:rPr>
        <w:tab/>
        <w:t xml:space="preserve">   </w:t>
      </w:r>
      <w:r w:rsidR="002911E1">
        <w:rPr>
          <w:sz w:val="24"/>
          <w:szCs w:val="24"/>
        </w:rPr>
        <w:t xml:space="preserve"> </w:t>
      </w:r>
      <w:r w:rsidR="005E1AD5">
        <w:rPr>
          <w:sz w:val="24"/>
          <w:szCs w:val="24"/>
        </w:rPr>
        <w:t xml:space="preserve"> 6</w:t>
      </w:r>
    </w:p>
    <w:p w:rsidR="00A60CCE" w:rsidRPr="00A60CCE" w:rsidRDefault="00A60CCE" w:rsidP="00A45FC5">
      <w:pPr>
        <w:spacing w:line="276" w:lineRule="auto"/>
        <w:ind w:firstLine="720"/>
        <w:rPr>
          <w:sz w:val="24"/>
          <w:szCs w:val="24"/>
        </w:rPr>
      </w:pPr>
      <w:r w:rsidRPr="00A60CCE">
        <w:rPr>
          <w:sz w:val="24"/>
          <w:szCs w:val="24"/>
        </w:rPr>
        <w:t>2.2</w:t>
      </w:r>
      <w:r w:rsidRPr="00A60CCE">
        <w:rPr>
          <w:sz w:val="24"/>
          <w:szCs w:val="24"/>
        </w:rPr>
        <w:tab/>
        <w:t>Semantic Analysis</w:t>
      </w:r>
      <w:r w:rsidR="005E1AD5">
        <w:rPr>
          <w:sz w:val="24"/>
          <w:szCs w:val="24"/>
        </w:rPr>
        <w:t xml:space="preserve">                                                                                              </w:t>
      </w:r>
      <w:r w:rsidR="002911E1">
        <w:rPr>
          <w:sz w:val="24"/>
          <w:szCs w:val="24"/>
        </w:rPr>
        <w:t xml:space="preserve"> </w:t>
      </w:r>
      <w:r w:rsidR="005E1AD5">
        <w:rPr>
          <w:sz w:val="24"/>
          <w:szCs w:val="24"/>
        </w:rPr>
        <w:t xml:space="preserve">6                                                                                      </w:t>
      </w:r>
    </w:p>
    <w:p w:rsidR="00A60CCE" w:rsidRPr="00A60CCE" w:rsidRDefault="00A60CCE" w:rsidP="00A45FC5">
      <w:pPr>
        <w:spacing w:line="276" w:lineRule="auto"/>
        <w:ind w:firstLine="720"/>
        <w:rPr>
          <w:sz w:val="24"/>
          <w:szCs w:val="24"/>
        </w:rPr>
      </w:pPr>
      <w:r w:rsidRPr="00A60CCE">
        <w:rPr>
          <w:sz w:val="24"/>
          <w:szCs w:val="24"/>
        </w:rPr>
        <w:t>2.3</w:t>
      </w:r>
      <w:r w:rsidRPr="00A60CCE">
        <w:rPr>
          <w:sz w:val="24"/>
          <w:szCs w:val="24"/>
        </w:rPr>
        <w:tab/>
        <w:t>Intermediate Code Generation</w:t>
      </w:r>
      <w:r w:rsidR="005E1AD5">
        <w:rPr>
          <w:sz w:val="24"/>
          <w:szCs w:val="24"/>
        </w:rPr>
        <w:t xml:space="preserve">                                                                           </w:t>
      </w:r>
      <w:r w:rsidR="002911E1">
        <w:rPr>
          <w:sz w:val="24"/>
          <w:szCs w:val="24"/>
        </w:rPr>
        <w:t xml:space="preserve"> </w:t>
      </w:r>
      <w:r w:rsidR="005E1AD5">
        <w:rPr>
          <w:sz w:val="24"/>
          <w:szCs w:val="24"/>
        </w:rPr>
        <w:t>6</w:t>
      </w:r>
    </w:p>
    <w:p w:rsidR="00A60CCE" w:rsidRDefault="00A60CCE" w:rsidP="00A45FC5">
      <w:pPr>
        <w:tabs>
          <w:tab w:val="left" w:pos="720"/>
          <w:tab w:val="left" w:pos="1440"/>
          <w:tab w:val="left" w:pos="2160"/>
          <w:tab w:val="left" w:pos="2880"/>
          <w:tab w:val="left" w:pos="3600"/>
          <w:tab w:val="left" w:pos="4320"/>
          <w:tab w:val="left" w:pos="8986"/>
        </w:tabs>
        <w:spacing w:line="276" w:lineRule="auto"/>
        <w:ind w:firstLine="720"/>
        <w:rPr>
          <w:sz w:val="24"/>
          <w:szCs w:val="24"/>
        </w:rPr>
      </w:pPr>
      <w:r w:rsidRPr="00A60CCE">
        <w:rPr>
          <w:sz w:val="24"/>
          <w:szCs w:val="24"/>
        </w:rPr>
        <w:t>2.4</w:t>
      </w:r>
      <w:r w:rsidRPr="00A60CCE">
        <w:rPr>
          <w:sz w:val="24"/>
          <w:szCs w:val="24"/>
        </w:rPr>
        <w:tab/>
        <w:t>Control Flow Graph Generation</w:t>
      </w:r>
      <w:r w:rsidR="005E1AD5">
        <w:rPr>
          <w:sz w:val="24"/>
          <w:szCs w:val="24"/>
        </w:rPr>
        <w:t xml:space="preserve">                                                                         7</w:t>
      </w:r>
    </w:p>
    <w:p w:rsidR="00106114" w:rsidRPr="00A60CCE" w:rsidRDefault="00106114" w:rsidP="00A45FC5">
      <w:pPr>
        <w:spacing w:line="276" w:lineRule="auto"/>
        <w:ind w:firstLine="720"/>
        <w:rPr>
          <w:sz w:val="24"/>
          <w:szCs w:val="24"/>
        </w:rPr>
      </w:pPr>
    </w:p>
    <w:p w:rsidR="00A60CCE" w:rsidRPr="00A60CCE" w:rsidRDefault="00A60CCE" w:rsidP="00A45FC5">
      <w:pPr>
        <w:spacing w:line="276" w:lineRule="auto"/>
        <w:ind w:firstLine="720"/>
      </w:pPr>
    </w:p>
    <w:p w:rsidR="00A60CCE" w:rsidRPr="005E1AD5" w:rsidRDefault="00A60CCE" w:rsidP="00A45FC5">
      <w:pPr>
        <w:spacing w:line="276" w:lineRule="auto"/>
        <w:rPr>
          <w:sz w:val="28"/>
          <w:szCs w:val="28"/>
        </w:rPr>
      </w:pPr>
      <w:r w:rsidRPr="00A60CCE">
        <w:t xml:space="preserve">       </w:t>
      </w:r>
      <w:r w:rsidRPr="00A60CCE">
        <w:rPr>
          <w:b/>
          <w:sz w:val="28"/>
          <w:szCs w:val="28"/>
        </w:rPr>
        <w:t>3.</w:t>
      </w:r>
      <w:r w:rsidRPr="00A60CCE">
        <w:rPr>
          <w:sz w:val="28"/>
          <w:szCs w:val="28"/>
        </w:rPr>
        <w:t xml:space="preserve"> </w:t>
      </w:r>
      <w:r w:rsidR="00106114">
        <w:rPr>
          <w:b/>
          <w:sz w:val="28"/>
          <w:szCs w:val="28"/>
        </w:rPr>
        <w:t>DATA ANALYSIS</w:t>
      </w:r>
      <w:r w:rsidR="005E1AD5">
        <w:rPr>
          <w:b/>
          <w:sz w:val="28"/>
          <w:szCs w:val="28"/>
        </w:rPr>
        <w:t xml:space="preserve">                                                                                      </w:t>
      </w:r>
      <w:r w:rsidR="005E1AD5" w:rsidRPr="005E1AD5">
        <w:rPr>
          <w:sz w:val="28"/>
          <w:szCs w:val="28"/>
        </w:rPr>
        <w:t>8</w:t>
      </w:r>
    </w:p>
    <w:p w:rsidR="00106114" w:rsidRDefault="00A60CCE" w:rsidP="00A45FC5">
      <w:pPr>
        <w:tabs>
          <w:tab w:val="left" w:pos="8813"/>
        </w:tabs>
        <w:spacing w:line="276" w:lineRule="auto"/>
        <w:ind w:firstLine="720"/>
        <w:rPr>
          <w:sz w:val="24"/>
          <w:szCs w:val="24"/>
        </w:rPr>
      </w:pPr>
      <w:r w:rsidRPr="00A60CCE">
        <w:rPr>
          <w:sz w:val="24"/>
          <w:szCs w:val="24"/>
        </w:rPr>
        <w:t xml:space="preserve">3.1     Types of Optimizations </w:t>
      </w:r>
      <w:r w:rsidR="005E1AD5">
        <w:rPr>
          <w:sz w:val="24"/>
          <w:szCs w:val="24"/>
        </w:rPr>
        <w:tab/>
        <w:t xml:space="preserve">  9</w:t>
      </w:r>
    </w:p>
    <w:p w:rsidR="00A60CCE" w:rsidRPr="00A60CCE" w:rsidRDefault="00A60CCE" w:rsidP="00A45FC5">
      <w:pPr>
        <w:spacing w:line="276" w:lineRule="auto"/>
        <w:ind w:firstLine="720"/>
        <w:rPr>
          <w:sz w:val="24"/>
          <w:szCs w:val="24"/>
        </w:rPr>
      </w:pPr>
      <w:r w:rsidRPr="00A60CCE">
        <w:rPr>
          <w:sz w:val="24"/>
          <w:szCs w:val="24"/>
        </w:rPr>
        <w:t xml:space="preserve">                                                                      </w:t>
      </w:r>
    </w:p>
    <w:p w:rsidR="00A60CCE" w:rsidRPr="00A60CCE" w:rsidRDefault="00A60CCE" w:rsidP="00A45FC5">
      <w:pPr>
        <w:spacing w:line="276" w:lineRule="auto"/>
      </w:pPr>
    </w:p>
    <w:p w:rsidR="00A60CCE" w:rsidRPr="00A60CCE" w:rsidRDefault="00A60CCE" w:rsidP="00A45FC5">
      <w:pPr>
        <w:spacing w:line="276" w:lineRule="auto"/>
        <w:rPr>
          <w:sz w:val="28"/>
          <w:szCs w:val="28"/>
        </w:rPr>
      </w:pPr>
      <w:r w:rsidRPr="00A60CCE">
        <w:rPr>
          <w:sz w:val="28"/>
          <w:szCs w:val="28"/>
        </w:rPr>
        <w:t xml:space="preserve">       </w:t>
      </w:r>
      <w:r w:rsidRPr="00A60CCE">
        <w:rPr>
          <w:b/>
          <w:sz w:val="28"/>
          <w:szCs w:val="28"/>
        </w:rPr>
        <w:t>4.</w:t>
      </w:r>
      <w:r w:rsidRPr="00A60CCE">
        <w:rPr>
          <w:sz w:val="28"/>
          <w:szCs w:val="28"/>
        </w:rPr>
        <w:t xml:space="preserve"> </w:t>
      </w:r>
      <w:r w:rsidR="00106114">
        <w:rPr>
          <w:b/>
          <w:sz w:val="28"/>
          <w:szCs w:val="28"/>
        </w:rPr>
        <w:t>CONTROL FLOW ANALYSIS</w:t>
      </w:r>
      <w:r w:rsidRPr="00A60CCE">
        <w:rPr>
          <w:b/>
          <w:sz w:val="28"/>
          <w:szCs w:val="28"/>
        </w:rPr>
        <w:t xml:space="preserve">                                                                                  </w:t>
      </w:r>
    </w:p>
    <w:p w:rsidR="00A60CCE" w:rsidRPr="00A60CCE" w:rsidRDefault="00A60CCE" w:rsidP="00A45FC5">
      <w:pPr>
        <w:tabs>
          <w:tab w:val="left" w:pos="720"/>
          <w:tab w:val="left" w:pos="1440"/>
          <w:tab w:val="left" w:pos="2160"/>
          <w:tab w:val="left" w:pos="2880"/>
          <w:tab w:val="left" w:pos="3600"/>
          <w:tab w:val="left" w:pos="4320"/>
          <w:tab w:val="left" w:pos="8928"/>
        </w:tabs>
        <w:spacing w:line="276" w:lineRule="auto"/>
        <w:ind w:firstLine="720"/>
        <w:rPr>
          <w:sz w:val="24"/>
          <w:szCs w:val="24"/>
        </w:rPr>
      </w:pPr>
      <w:r w:rsidRPr="00A60CCE">
        <w:rPr>
          <w:sz w:val="24"/>
          <w:szCs w:val="24"/>
        </w:rPr>
        <w:t>4.1</w:t>
      </w:r>
      <w:r w:rsidRPr="00A60CCE">
        <w:rPr>
          <w:sz w:val="24"/>
          <w:szCs w:val="24"/>
        </w:rPr>
        <w:tab/>
        <w:t>Structuring Algorithms</w:t>
      </w:r>
      <w:r w:rsidRPr="00A60CCE">
        <w:rPr>
          <w:sz w:val="24"/>
          <w:szCs w:val="24"/>
        </w:rPr>
        <w:tab/>
      </w:r>
      <w:r w:rsidR="005E1AD5">
        <w:rPr>
          <w:sz w:val="24"/>
          <w:szCs w:val="24"/>
        </w:rPr>
        <w:tab/>
        <w:t>11</w:t>
      </w:r>
    </w:p>
    <w:p w:rsidR="00A60CCE" w:rsidRPr="00A60CCE" w:rsidRDefault="00A60CCE" w:rsidP="00A45FC5">
      <w:pPr>
        <w:tabs>
          <w:tab w:val="left" w:pos="720"/>
          <w:tab w:val="left" w:pos="1440"/>
          <w:tab w:val="left" w:pos="2160"/>
          <w:tab w:val="left" w:pos="2880"/>
          <w:tab w:val="left" w:pos="3600"/>
          <w:tab w:val="left" w:pos="8928"/>
        </w:tabs>
        <w:spacing w:line="276" w:lineRule="auto"/>
        <w:ind w:firstLine="720"/>
        <w:rPr>
          <w:sz w:val="24"/>
          <w:szCs w:val="24"/>
        </w:rPr>
      </w:pPr>
      <w:r w:rsidRPr="00A60CCE">
        <w:rPr>
          <w:sz w:val="24"/>
          <w:szCs w:val="24"/>
        </w:rPr>
        <w:t>4.2</w:t>
      </w:r>
      <w:r w:rsidRPr="00A60CCE">
        <w:rPr>
          <w:sz w:val="24"/>
          <w:szCs w:val="24"/>
        </w:rPr>
        <w:tab/>
        <w:t>Application Order</w:t>
      </w:r>
      <w:r w:rsidRPr="00A60CCE">
        <w:rPr>
          <w:sz w:val="24"/>
          <w:szCs w:val="24"/>
        </w:rPr>
        <w:tab/>
      </w:r>
      <w:r w:rsidR="005E1AD5">
        <w:rPr>
          <w:sz w:val="24"/>
          <w:szCs w:val="24"/>
        </w:rPr>
        <w:tab/>
        <w:t>13</w:t>
      </w:r>
    </w:p>
    <w:p w:rsidR="00A60CCE" w:rsidRDefault="00A60CCE" w:rsidP="00A45FC5">
      <w:pPr>
        <w:spacing w:line="276" w:lineRule="auto"/>
        <w:rPr>
          <w:sz w:val="24"/>
          <w:szCs w:val="24"/>
        </w:rPr>
      </w:pPr>
    </w:p>
    <w:p w:rsidR="00106114" w:rsidRPr="00A60CCE" w:rsidRDefault="00106114" w:rsidP="00A45FC5">
      <w:pPr>
        <w:spacing w:line="276" w:lineRule="auto"/>
        <w:rPr>
          <w:sz w:val="24"/>
          <w:szCs w:val="24"/>
        </w:rPr>
      </w:pPr>
    </w:p>
    <w:p w:rsidR="00A60CCE" w:rsidRPr="00A60CCE" w:rsidRDefault="00A60CCE" w:rsidP="00A45FC5">
      <w:pPr>
        <w:spacing w:line="276" w:lineRule="auto"/>
        <w:rPr>
          <w:sz w:val="28"/>
          <w:szCs w:val="28"/>
        </w:rPr>
      </w:pPr>
      <w:r w:rsidRPr="00A60CCE">
        <w:t xml:space="preserve">        </w:t>
      </w:r>
      <w:r w:rsidRPr="00A60CCE">
        <w:rPr>
          <w:b/>
          <w:sz w:val="28"/>
          <w:szCs w:val="28"/>
        </w:rPr>
        <w:t>5.</w:t>
      </w:r>
      <w:r w:rsidRPr="00A60CCE">
        <w:rPr>
          <w:sz w:val="28"/>
          <w:szCs w:val="28"/>
        </w:rPr>
        <w:t xml:space="preserve"> </w:t>
      </w:r>
      <w:r w:rsidR="00106114">
        <w:rPr>
          <w:b/>
          <w:sz w:val="28"/>
          <w:szCs w:val="28"/>
        </w:rPr>
        <w:t>BACK END</w:t>
      </w:r>
      <w:r w:rsidRPr="00A60CCE">
        <w:rPr>
          <w:b/>
          <w:sz w:val="28"/>
          <w:szCs w:val="28"/>
        </w:rPr>
        <w:t xml:space="preserve">                                                                                                       </w:t>
      </w:r>
    </w:p>
    <w:p w:rsidR="00A60CCE" w:rsidRPr="00A60CCE" w:rsidRDefault="00A60CCE" w:rsidP="00A45FC5">
      <w:pPr>
        <w:tabs>
          <w:tab w:val="left" w:pos="720"/>
          <w:tab w:val="left" w:pos="1440"/>
          <w:tab w:val="left" w:pos="2160"/>
          <w:tab w:val="left" w:pos="2880"/>
          <w:tab w:val="left" w:pos="3600"/>
          <w:tab w:val="left" w:pos="4320"/>
          <w:tab w:val="left" w:pos="5040"/>
          <w:tab w:val="left" w:pos="9000"/>
        </w:tabs>
        <w:spacing w:line="276" w:lineRule="auto"/>
        <w:rPr>
          <w:sz w:val="24"/>
          <w:szCs w:val="24"/>
        </w:rPr>
      </w:pPr>
      <w:r w:rsidRPr="00A60CCE">
        <w:tab/>
      </w:r>
      <w:r w:rsidRPr="00A60CCE">
        <w:rPr>
          <w:sz w:val="24"/>
          <w:szCs w:val="24"/>
        </w:rPr>
        <w:t>5.1     Generating code for Basic Blocks</w:t>
      </w:r>
      <w:r w:rsidRPr="00A60CCE">
        <w:rPr>
          <w:sz w:val="24"/>
          <w:szCs w:val="24"/>
        </w:rPr>
        <w:tab/>
      </w:r>
      <w:r w:rsidR="005E1AD5">
        <w:rPr>
          <w:sz w:val="24"/>
          <w:szCs w:val="24"/>
        </w:rPr>
        <w:tab/>
        <w:t>14</w:t>
      </w:r>
    </w:p>
    <w:p w:rsidR="00A60CCE" w:rsidRDefault="00A60CCE" w:rsidP="00A45FC5">
      <w:pPr>
        <w:tabs>
          <w:tab w:val="left" w:pos="720"/>
          <w:tab w:val="left" w:pos="1440"/>
          <w:tab w:val="left" w:pos="2160"/>
          <w:tab w:val="left" w:pos="2880"/>
          <w:tab w:val="left" w:pos="3600"/>
          <w:tab w:val="left" w:pos="4320"/>
          <w:tab w:val="left" w:pos="5040"/>
          <w:tab w:val="left" w:pos="9000"/>
        </w:tabs>
        <w:spacing w:line="276" w:lineRule="auto"/>
        <w:rPr>
          <w:sz w:val="24"/>
          <w:szCs w:val="24"/>
        </w:rPr>
      </w:pPr>
      <w:r w:rsidRPr="00A60CCE">
        <w:rPr>
          <w:sz w:val="24"/>
          <w:szCs w:val="24"/>
        </w:rPr>
        <w:tab/>
        <w:t>5.2     Generating code from Control Flow Graph</w:t>
      </w:r>
      <w:r w:rsidR="005E1AD5">
        <w:rPr>
          <w:sz w:val="24"/>
          <w:szCs w:val="24"/>
        </w:rPr>
        <w:tab/>
        <w:t>15</w:t>
      </w:r>
    </w:p>
    <w:p w:rsidR="00106114" w:rsidRPr="00A60CCE" w:rsidRDefault="00106114" w:rsidP="00A45FC5">
      <w:pPr>
        <w:spacing w:line="276" w:lineRule="auto"/>
        <w:rPr>
          <w:sz w:val="24"/>
          <w:szCs w:val="24"/>
        </w:rPr>
      </w:pPr>
    </w:p>
    <w:p w:rsidR="00A60CCE" w:rsidRPr="00A60CCE" w:rsidRDefault="00A60CCE" w:rsidP="00A45FC5">
      <w:pPr>
        <w:spacing w:line="276" w:lineRule="auto"/>
      </w:pPr>
      <w:r w:rsidRPr="00A60CCE">
        <w:tab/>
      </w:r>
    </w:p>
    <w:p w:rsidR="00A60CCE" w:rsidRDefault="00A60CCE" w:rsidP="00A45FC5">
      <w:pPr>
        <w:tabs>
          <w:tab w:val="left" w:pos="9043"/>
        </w:tabs>
        <w:spacing w:line="276" w:lineRule="auto"/>
        <w:rPr>
          <w:b/>
          <w:sz w:val="28"/>
          <w:szCs w:val="28"/>
        </w:rPr>
      </w:pPr>
      <w:r w:rsidRPr="00A60CCE">
        <w:t xml:space="preserve">         </w:t>
      </w:r>
      <w:r w:rsidRPr="00A60CCE">
        <w:rPr>
          <w:b/>
          <w:sz w:val="28"/>
          <w:szCs w:val="28"/>
        </w:rPr>
        <w:t>6.</w:t>
      </w:r>
      <w:r w:rsidRPr="00A60CCE">
        <w:rPr>
          <w:sz w:val="28"/>
          <w:szCs w:val="28"/>
        </w:rPr>
        <w:t xml:space="preserve"> </w:t>
      </w:r>
      <w:r w:rsidR="00106114">
        <w:rPr>
          <w:b/>
          <w:sz w:val="28"/>
          <w:szCs w:val="28"/>
        </w:rPr>
        <w:t>CHALLENGES</w:t>
      </w:r>
      <w:r w:rsidR="005E1AD5">
        <w:rPr>
          <w:b/>
          <w:sz w:val="28"/>
          <w:szCs w:val="28"/>
        </w:rPr>
        <w:tab/>
      </w:r>
      <w:r w:rsidR="005E1AD5" w:rsidRPr="005E1AD5">
        <w:rPr>
          <w:sz w:val="28"/>
          <w:szCs w:val="28"/>
        </w:rPr>
        <w:t>16</w:t>
      </w:r>
    </w:p>
    <w:p w:rsidR="00106114" w:rsidRPr="00A60CCE" w:rsidRDefault="00106114" w:rsidP="00A45FC5">
      <w:pPr>
        <w:spacing w:line="276" w:lineRule="auto"/>
        <w:rPr>
          <w:b/>
          <w:sz w:val="28"/>
          <w:szCs w:val="28"/>
        </w:rPr>
      </w:pPr>
    </w:p>
    <w:p w:rsidR="00A60CCE" w:rsidRPr="00A60CCE" w:rsidRDefault="00A60CCE" w:rsidP="00A45FC5">
      <w:pPr>
        <w:spacing w:line="276" w:lineRule="auto"/>
        <w:rPr>
          <w:sz w:val="28"/>
          <w:szCs w:val="28"/>
        </w:rPr>
      </w:pPr>
      <w:r w:rsidRPr="00A60CCE">
        <w:rPr>
          <w:sz w:val="28"/>
          <w:szCs w:val="28"/>
        </w:rPr>
        <w:tab/>
      </w:r>
    </w:p>
    <w:p w:rsidR="00A60CCE" w:rsidRPr="00A60CCE" w:rsidRDefault="00A60CCE" w:rsidP="00A45FC5">
      <w:pPr>
        <w:tabs>
          <w:tab w:val="left" w:pos="8942"/>
        </w:tabs>
        <w:spacing w:line="276" w:lineRule="auto"/>
        <w:rPr>
          <w:sz w:val="28"/>
          <w:szCs w:val="28"/>
        </w:rPr>
      </w:pPr>
      <w:r w:rsidRPr="00A60CCE">
        <w:t xml:space="preserve">         </w:t>
      </w:r>
      <w:r w:rsidRPr="00A60CCE">
        <w:rPr>
          <w:b/>
          <w:sz w:val="28"/>
          <w:szCs w:val="28"/>
        </w:rPr>
        <w:t>7.</w:t>
      </w:r>
      <w:r w:rsidRPr="00A60CCE">
        <w:rPr>
          <w:sz w:val="28"/>
          <w:szCs w:val="28"/>
        </w:rPr>
        <w:t xml:space="preserve"> </w:t>
      </w:r>
      <w:r w:rsidR="00106114">
        <w:rPr>
          <w:b/>
          <w:sz w:val="28"/>
          <w:szCs w:val="28"/>
        </w:rPr>
        <w:t>CONCLUSION</w:t>
      </w:r>
      <w:r w:rsidR="005E1AD5">
        <w:rPr>
          <w:b/>
          <w:sz w:val="28"/>
          <w:szCs w:val="28"/>
        </w:rPr>
        <w:tab/>
      </w:r>
      <w:r w:rsidR="005E1AD5" w:rsidRPr="005E1AD5">
        <w:rPr>
          <w:sz w:val="28"/>
          <w:szCs w:val="28"/>
        </w:rPr>
        <w:t>17</w:t>
      </w:r>
    </w:p>
    <w:p w:rsidR="00A60CCE" w:rsidRDefault="00A60CCE" w:rsidP="00A45FC5">
      <w:pPr>
        <w:spacing w:line="276" w:lineRule="auto"/>
        <w:rPr>
          <w:sz w:val="28"/>
          <w:szCs w:val="28"/>
        </w:rPr>
      </w:pPr>
    </w:p>
    <w:p w:rsidR="00106114" w:rsidRPr="00A60CCE" w:rsidRDefault="005E1AD5" w:rsidP="00A45FC5">
      <w:pPr>
        <w:tabs>
          <w:tab w:val="left" w:pos="9000"/>
        </w:tabs>
        <w:spacing w:line="276" w:lineRule="auto"/>
        <w:rPr>
          <w:sz w:val="28"/>
          <w:szCs w:val="28"/>
        </w:rPr>
      </w:pPr>
      <w:r>
        <w:rPr>
          <w:sz w:val="28"/>
          <w:szCs w:val="28"/>
        </w:rPr>
        <w:tab/>
        <w:t>18</w:t>
      </w:r>
    </w:p>
    <w:p w:rsidR="00A60CCE" w:rsidRPr="00A60CCE" w:rsidRDefault="00A60CCE" w:rsidP="00A45FC5">
      <w:pPr>
        <w:spacing w:line="276" w:lineRule="auto"/>
        <w:rPr>
          <w:b/>
          <w:sz w:val="28"/>
          <w:szCs w:val="28"/>
        </w:rPr>
      </w:pPr>
      <w:r w:rsidRPr="00A60CCE">
        <w:t xml:space="preserve">         </w:t>
      </w:r>
      <w:r w:rsidR="00106114">
        <w:rPr>
          <w:b/>
          <w:sz w:val="28"/>
          <w:szCs w:val="28"/>
        </w:rPr>
        <w:t>BIBILOGRAPHY</w:t>
      </w:r>
    </w:p>
    <w:p w:rsidR="00A93F08" w:rsidRPr="00892D03" w:rsidRDefault="00A60CCE" w:rsidP="002F2C1E">
      <w:pPr>
        <w:jc w:val="center"/>
        <w:rPr>
          <w:sz w:val="24"/>
          <w:szCs w:val="24"/>
        </w:rPr>
        <w:sectPr w:rsidR="00A93F08" w:rsidRPr="00892D03" w:rsidSect="00102119">
          <w:footerReference w:type="default" r:id="rId14"/>
          <w:pgSz w:w="12240" w:h="15840" w:code="1"/>
          <w:pgMar w:top="1260" w:right="380" w:bottom="278" w:left="400" w:header="0" w:footer="1045" w:gutter="0"/>
          <w:pgNumType w:start="3"/>
          <w:cols w:space="720"/>
        </w:sectPr>
      </w:pPr>
      <w:r>
        <w:rPr>
          <w:b/>
          <w:bCs/>
          <w:color w:val="000000"/>
          <w:sz w:val="36"/>
          <w:szCs w:val="36"/>
        </w:rPr>
        <w:br w:type="page"/>
      </w:r>
    </w:p>
    <w:p w:rsidR="00A93F08" w:rsidRDefault="00A93F08">
      <w:pPr>
        <w:spacing w:before="6" w:line="160" w:lineRule="exact"/>
        <w:rPr>
          <w:sz w:val="16"/>
          <w:szCs w:val="16"/>
        </w:rPr>
      </w:pPr>
    </w:p>
    <w:p w:rsidR="00A93F08" w:rsidRDefault="00A93F08">
      <w:pPr>
        <w:spacing w:line="200" w:lineRule="exact"/>
      </w:pPr>
    </w:p>
    <w:p w:rsidR="00A93F08" w:rsidRDefault="00A93F08">
      <w:pPr>
        <w:spacing w:line="200" w:lineRule="exact"/>
      </w:pPr>
    </w:p>
    <w:p w:rsidR="00A93F08" w:rsidRPr="00954083" w:rsidRDefault="006C643A" w:rsidP="001136B2">
      <w:pPr>
        <w:spacing w:before="13"/>
        <w:ind w:left="220"/>
        <w:jc w:val="center"/>
        <w:rPr>
          <w:sz w:val="32"/>
          <w:szCs w:val="32"/>
        </w:rPr>
      </w:pPr>
      <w:r w:rsidRPr="00954083">
        <w:rPr>
          <w:b/>
          <w:sz w:val="32"/>
          <w:szCs w:val="32"/>
        </w:rPr>
        <w:t>1</w:t>
      </w:r>
      <w:r w:rsidRPr="00954083">
        <w:rPr>
          <w:b/>
          <w:spacing w:val="3"/>
          <w:sz w:val="32"/>
          <w:szCs w:val="32"/>
        </w:rPr>
        <w:t xml:space="preserve"> </w:t>
      </w:r>
      <w:r w:rsidRPr="00954083">
        <w:rPr>
          <w:b/>
          <w:sz w:val="32"/>
          <w:szCs w:val="32"/>
        </w:rPr>
        <w:t>I</w:t>
      </w:r>
      <w:r w:rsidRPr="00954083">
        <w:rPr>
          <w:b/>
          <w:spacing w:val="-1"/>
          <w:sz w:val="32"/>
          <w:szCs w:val="32"/>
        </w:rPr>
        <w:t>N</w:t>
      </w:r>
      <w:r w:rsidRPr="00954083">
        <w:rPr>
          <w:b/>
          <w:sz w:val="32"/>
          <w:szCs w:val="32"/>
        </w:rPr>
        <w:t>TR</w:t>
      </w:r>
      <w:r w:rsidRPr="00954083">
        <w:rPr>
          <w:b/>
          <w:spacing w:val="-3"/>
          <w:sz w:val="32"/>
          <w:szCs w:val="32"/>
        </w:rPr>
        <w:t>O</w:t>
      </w:r>
      <w:r w:rsidRPr="00954083">
        <w:rPr>
          <w:b/>
          <w:sz w:val="32"/>
          <w:szCs w:val="32"/>
        </w:rPr>
        <w:t>D</w:t>
      </w:r>
      <w:r w:rsidRPr="00954083">
        <w:rPr>
          <w:b/>
          <w:spacing w:val="-1"/>
          <w:sz w:val="32"/>
          <w:szCs w:val="32"/>
        </w:rPr>
        <w:t>U</w:t>
      </w:r>
      <w:r w:rsidRPr="00954083">
        <w:rPr>
          <w:b/>
          <w:sz w:val="32"/>
          <w:szCs w:val="32"/>
        </w:rPr>
        <w:t>CT</w:t>
      </w:r>
      <w:r w:rsidRPr="00954083">
        <w:rPr>
          <w:b/>
          <w:spacing w:val="-2"/>
          <w:sz w:val="32"/>
          <w:szCs w:val="32"/>
        </w:rPr>
        <w:t>IO</w:t>
      </w:r>
      <w:r w:rsidRPr="00954083">
        <w:rPr>
          <w:b/>
          <w:sz w:val="32"/>
          <w:szCs w:val="32"/>
        </w:rPr>
        <w:t>N</w:t>
      </w:r>
    </w:p>
    <w:p w:rsidR="00A93F08" w:rsidRDefault="00A93F08">
      <w:pPr>
        <w:spacing w:before="5" w:line="200" w:lineRule="exact"/>
      </w:pPr>
    </w:p>
    <w:p w:rsidR="00A93F08" w:rsidRPr="00954083" w:rsidRDefault="00E051C6">
      <w:pPr>
        <w:ind w:left="220"/>
        <w:rPr>
          <w:sz w:val="28"/>
          <w:szCs w:val="28"/>
        </w:rPr>
      </w:pPr>
      <w:r>
        <w:rPr>
          <w:b/>
          <w:spacing w:val="2"/>
          <w:sz w:val="28"/>
          <w:szCs w:val="28"/>
        </w:rPr>
        <w:t xml:space="preserve">    </w:t>
      </w:r>
      <w:r w:rsidR="006C643A" w:rsidRPr="00954083">
        <w:rPr>
          <w:b/>
          <w:spacing w:val="2"/>
          <w:sz w:val="28"/>
          <w:szCs w:val="28"/>
        </w:rPr>
        <w:t>1</w:t>
      </w:r>
      <w:r w:rsidR="006C643A" w:rsidRPr="00954083">
        <w:rPr>
          <w:b/>
          <w:spacing w:val="-4"/>
          <w:sz w:val="28"/>
          <w:szCs w:val="28"/>
        </w:rPr>
        <w:t>.</w:t>
      </w:r>
      <w:r w:rsidR="006C643A" w:rsidRPr="00954083">
        <w:rPr>
          <w:b/>
          <w:sz w:val="28"/>
          <w:szCs w:val="28"/>
        </w:rPr>
        <w:t>1</w:t>
      </w:r>
      <w:r w:rsidR="006C643A" w:rsidRPr="00954083">
        <w:rPr>
          <w:b/>
          <w:spacing w:val="3"/>
          <w:sz w:val="28"/>
          <w:szCs w:val="28"/>
        </w:rPr>
        <w:t xml:space="preserve"> </w:t>
      </w:r>
      <w:r w:rsidR="006C643A" w:rsidRPr="00954083">
        <w:rPr>
          <w:b/>
          <w:spacing w:val="-2"/>
          <w:sz w:val="28"/>
          <w:szCs w:val="28"/>
        </w:rPr>
        <w:t>R</w:t>
      </w:r>
      <w:r w:rsidR="006C643A" w:rsidRPr="00954083">
        <w:rPr>
          <w:b/>
          <w:spacing w:val="1"/>
          <w:sz w:val="28"/>
          <w:szCs w:val="28"/>
        </w:rPr>
        <w:t>e</w:t>
      </w:r>
      <w:r w:rsidR="006C643A" w:rsidRPr="00954083">
        <w:rPr>
          <w:b/>
          <w:spacing w:val="-2"/>
          <w:sz w:val="28"/>
          <w:szCs w:val="28"/>
        </w:rPr>
        <w:t>v</w:t>
      </w:r>
      <w:r w:rsidR="006C643A" w:rsidRPr="00954083">
        <w:rPr>
          <w:b/>
          <w:spacing w:val="-4"/>
          <w:sz w:val="28"/>
          <w:szCs w:val="28"/>
        </w:rPr>
        <w:t>e</w:t>
      </w:r>
      <w:r w:rsidR="006C643A" w:rsidRPr="00954083">
        <w:rPr>
          <w:b/>
          <w:spacing w:val="1"/>
          <w:sz w:val="28"/>
          <w:szCs w:val="28"/>
        </w:rPr>
        <w:t>r</w:t>
      </w:r>
      <w:r w:rsidR="006C643A" w:rsidRPr="00954083">
        <w:rPr>
          <w:b/>
          <w:sz w:val="28"/>
          <w:szCs w:val="28"/>
        </w:rPr>
        <w:t>se</w:t>
      </w:r>
      <w:r w:rsidR="006C643A" w:rsidRPr="00954083">
        <w:rPr>
          <w:b/>
          <w:spacing w:val="-2"/>
          <w:sz w:val="28"/>
          <w:szCs w:val="28"/>
        </w:rPr>
        <w:t xml:space="preserve"> </w:t>
      </w:r>
      <w:r w:rsidR="006C643A" w:rsidRPr="00954083">
        <w:rPr>
          <w:b/>
          <w:spacing w:val="1"/>
          <w:sz w:val="28"/>
          <w:szCs w:val="28"/>
        </w:rPr>
        <w:t>E</w:t>
      </w:r>
      <w:r w:rsidR="006C643A" w:rsidRPr="00954083">
        <w:rPr>
          <w:b/>
          <w:spacing w:val="-6"/>
          <w:sz w:val="28"/>
          <w:szCs w:val="28"/>
        </w:rPr>
        <w:t>n</w:t>
      </w:r>
      <w:r w:rsidR="006C643A" w:rsidRPr="00954083">
        <w:rPr>
          <w:b/>
          <w:spacing w:val="2"/>
          <w:sz w:val="28"/>
          <w:szCs w:val="28"/>
        </w:rPr>
        <w:t>gi</w:t>
      </w:r>
      <w:r w:rsidR="006C643A" w:rsidRPr="00954083">
        <w:rPr>
          <w:b/>
          <w:spacing w:val="-6"/>
          <w:sz w:val="28"/>
          <w:szCs w:val="28"/>
        </w:rPr>
        <w:t>n</w:t>
      </w:r>
      <w:r w:rsidR="006C643A" w:rsidRPr="00954083">
        <w:rPr>
          <w:b/>
          <w:spacing w:val="1"/>
          <w:sz w:val="28"/>
          <w:szCs w:val="28"/>
        </w:rPr>
        <w:t>ee</w:t>
      </w:r>
      <w:r w:rsidR="006C643A" w:rsidRPr="00954083">
        <w:rPr>
          <w:b/>
          <w:spacing w:val="-4"/>
          <w:sz w:val="28"/>
          <w:szCs w:val="28"/>
        </w:rPr>
        <w:t>r</w:t>
      </w:r>
      <w:r w:rsidR="006C643A" w:rsidRPr="00954083">
        <w:rPr>
          <w:b/>
          <w:spacing w:val="2"/>
          <w:sz w:val="28"/>
          <w:szCs w:val="28"/>
        </w:rPr>
        <w:t>i</w:t>
      </w:r>
      <w:r w:rsidR="006C643A" w:rsidRPr="00954083">
        <w:rPr>
          <w:b/>
          <w:spacing w:val="-1"/>
          <w:sz w:val="28"/>
          <w:szCs w:val="28"/>
        </w:rPr>
        <w:t>n</w:t>
      </w:r>
      <w:r w:rsidR="006C643A" w:rsidRPr="00954083">
        <w:rPr>
          <w:b/>
          <w:sz w:val="28"/>
          <w:szCs w:val="28"/>
        </w:rPr>
        <w:t>g</w:t>
      </w:r>
    </w:p>
    <w:p w:rsidR="00A93F08" w:rsidRDefault="00A93F08">
      <w:pPr>
        <w:spacing w:before="2" w:line="180" w:lineRule="exact"/>
        <w:rPr>
          <w:sz w:val="18"/>
          <w:szCs w:val="18"/>
        </w:rPr>
      </w:pPr>
    </w:p>
    <w:p w:rsidR="00A93F08" w:rsidRDefault="006C643A" w:rsidP="00F54924">
      <w:pPr>
        <w:spacing w:line="360" w:lineRule="auto"/>
        <w:ind w:left="720" w:right="325" w:firstLine="721"/>
        <w:jc w:val="both"/>
        <w:rPr>
          <w:sz w:val="24"/>
          <w:szCs w:val="24"/>
        </w:rPr>
      </w:pPr>
      <w:r>
        <w:rPr>
          <w:spacing w:val="-2"/>
          <w:sz w:val="24"/>
          <w:szCs w:val="24"/>
        </w:rPr>
        <w:t>R</w:t>
      </w:r>
      <w:r>
        <w:rPr>
          <w:spacing w:val="4"/>
          <w:sz w:val="24"/>
          <w:szCs w:val="24"/>
        </w:rPr>
        <w:t>e</w:t>
      </w:r>
      <w:r>
        <w:rPr>
          <w:spacing w:val="-5"/>
          <w:sz w:val="24"/>
          <w:szCs w:val="24"/>
        </w:rPr>
        <w:t>v</w:t>
      </w:r>
      <w:r>
        <w:rPr>
          <w:spacing w:val="-1"/>
          <w:sz w:val="24"/>
          <w:szCs w:val="24"/>
        </w:rPr>
        <w:t>e</w:t>
      </w:r>
      <w:r>
        <w:rPr>
          <w:spacing w:val="1"/>
          <w:sz w:val="24"/>
          <w:szCs w:val="24"/>
        </w:rPr>
        <w:t>r</w:t>
      </w:r>
      <w:r>
        <w:rPr>
          <w:spacing w:val="-2"/>
          <w:sz w:val="24"/>
          <w:szCs w:val="24"/>
        </w:rPr>
        <w:t>s</w:t>
      </w:r>
      <w:r>
        <w:rPr>
          <w:sz w:val="24"/>
          <w:szCs w:val="24"/>
        </w:rPr>
        <w:t>e</w:t>
      </w:r>
      <w:r>
        <w:rPr>
          <w:spacing w:val="9"/>
          <w:sz w:val="24"/>
          <w:szCs w:val="24"/>
        </w:rPr>
        <w:t xml:space="preserve"> </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n</w:t>
      </w:r>
      <w:r>
        <w:rPr>
          <w:spacing w:val="-1"/>
          <w:sz w:val="24"/>
          <w:szCs w:val="24"/>
        </w:rPr>
        <w:t>ee</w:t>
      </w:r>
      <w:r>
        <w:rPr>
          <w:spacing w:val="6"/>
          <w:sz w:val="24"/>
          <w:szCs w:val="24"/>
        </w:rPr>
        <w:t>r</w:t>
      </w:r>
      <w:r>
        <w:rPr>
          <w:spacing w:val="-4"/>
          <w:sz w:val="24"/>
          <w:szCs w:val="24"/>
        </w:rPr>
        <w:t>i</w:t>
      </w:r>
      <w:r>
        <w:rPr>
          <w:sz w:val="24"/>
          <w:szCs w:val="24"/>
        </w:rPr>
        <w:t>ng</w:t>
      </w:r>
      <w:r>
        <w:rPr>
          <w:spacing w:val="15"/>
          <w:sz w:val="24"/>
          <w:szCs w:val="24"/>
        </w:rPr>
        <w:t xml:space="preserve"> </w:t>
      </w:r>
      <w:r>
        <w:rPr>
          <w:spacing w:val="-9"/>
          <w:sz w:val="24"/>
          <w:szCs w:val="24"/>
        </w:rPr>
        <w:t>i</w:t>
      </w:r>
      <w:r>
        <w:rPr>
          <w:sz w:val="24"/>
          <w:szCs w:val="24"/>
        </w:rPr>
        <w:t>s</w:t>
      </w:r>
      <w:r>
        <w:rPr>
          <w:spacing w:val="8"/>
          <w:sz w:val="24"/>
          <w:szCs w:val="24"/>
        </w:rPr>
        <w:t xml:space="preserve"> </w:t>
      </w:r>
      <w:r>
        <w:rPr>
          <w:spacing w:val="5"/>
          <w:sz w:val="24"/>
          <w:szCs w:val="24"/>
        </w:rPr>
        <w:t>t</w:t>
      </w:r>
      <w:r>
        <w:rPr>
          <w:spacing w:val="-5"/>
          <w:sz w:val="24"/>
          <w:szCs w:val="24"/>
        </w:rPr>
        <w:t>h</w:t>
      </w:r>
      <w:r>
        <w:rPr>
          <w:sz w:val="24"/>
          <w:szCs w:val="24"/>
        </w:rPr>
        <w:t>e</w:t>
      </w:r>
      <w:r>
        <w:rPr>
          <w:spacing w:val="9"/>
          <w:sz w:val="24"/>
          <w:szCs w:val="24"/>
        </w:rPr>
        <w:t xml:space="preserve"> </w:t>
      </w:r>
      <w:r>
        <w:rPr>
          <w:sz w:val="24"/>
          <w:szCs w:val="24"/>
        </w:rPr>
        <w:t>p</w:t>
      </w:r>
      <w:r>
        <w:rPr>
          <w:spacing w:val="1"/>
          <w:sz w:val="24"/>
          <w:szCs w:val="24"/>
        </w:rPr>
        <w:t>r</w:t>
      </w:r>
      <w:r>
        <w:rPr>
          <w:spacing w:val="5"/>
          <w:sz w:val="24"/>
          <w:szCs w:val="24"/>
        </w:rPr>
        <w:t>o</w:t>
      </w:r>
      <w:r>
        <w:rPr>
          <w:spacing w:val="-1"/>
          <w:sz w:val="24"/>
          <w:szCs w:val="24"/>
        </w:rPr>
        <w:t>ce</w:t>
      </w:r>
      <w:r>
        <w:rPr>
          <w:spacing w:val="-2"/>
          <w:sz w:val="24"/>
          <w:szCs w:val="24"/>
        </w:rPr>
        <w:t>s</w:t>
      </w:r>
      <w:r>
        <w:rPr>
          <w:sz w:val="24"/>
          <w:szCs w:val="24"/>
        </w:rPr>
        <w:t>s</w:t>
      </w:r>
      <w:r>
        <w:rPr>
          <w:spacing w:val="8"/>
          <w:sz w:val="24"/>
          <w:szCs w:val="24"/>
        </w:rPr>
        <w:t xml:space="preserve"> </w:t>
      </w:r>
      <w:r>
        <w:rPr>
          <w:spacing w:val="5"/>
          <w:sz w:val="24"/>
          <w:szCs w:val="24"/>
        </w:rPr>
        <w:t>o</w:t>
      </w:r>
      <w:r>
        <w:rPr>
          <w:sz w:val="24"/>
          <w:szCs w:val="24"/>
        </w:rPr>
        <w:t>f</w:t>
      </w:r>
      <w:r>
        <w:rPr>
          <w:spacing w:val="2"/>
          <w:sz w:val="24"/>
          <w:szCs w:val="24"/>
        </w:rPr>
        <w:t xml:space="preserve"> </w:t>
      </w:r>
      <w:r>
        <w:rPr>
          <w:spacing w:val="4"/>
          <w:sz w:val="24"/>
          <w:szCs w:val="24"/>
        </w:rPr>
        <w:t>a</w:t>
      </w:r>
      <w:r>
        <w:rPr>
          <w:spacing w:val="-5"/>
          <w:sz w:val="24"/>
          <w:szCs w:val="24"/>
        </w:rPr>
        <w:t>n</w:t>
      </w:r>
      <w:r>
        <w:rPr>
          <w:spacing w:val="4"/>
          <w:sz w:val="24"/>
          <w:szCs w:val="24"/>
        </w:rPr>
        <w:t>a</w:t>
      </w:r>
      <w:r>
        <w:rPr>
          <w:sz w:val="24"/>
          <w:szCs w:val="24"/>
        </w:rPr>
        <w:t>l</w:t>
      </w:r>
      <w:r>
        <w:rPr>
          <w:spacing w:val="-4"/>
          <w:sz w:val="24"/>
          <w:szCs w:val="24"/>
        </w:rPr>
        <w:t>y</w:t>
      </w:r>
      <w:r>
        <w:rPr>
          <w:spacing w:val="4"/>
          <w:sz w:val="24"/>
          <w:szCs w:val="24"/>
        </w:rPr>
        <w:t>z</w:t>
      </w:r>
      <w:r>
        <w:rPr>
          <w:spacing w:val="-4"/>
          <w:sz w:val="24"/>
          <w:szCs w:val="24"/>
        </w:rPr>
        <w:t>i</w:t>
      </w:r>
      <w:r>
        <w:rPr>
          <w:sz w:val="24"/>
          <w:szCs w:val="24"/>
        </w:rPr>
        <w:t>ng</w:t>
      </w:r>
      <w:r>
        <w:rPr>
          <w:spacing w:val="10"/>
          <w:sz w:val="24"/>
          <w:szCs w:val="24"/>
        </w:rPr>
        <w:t xml:space="preserve"> </w:t>
      </w:r>
      <w:r>
        <w:rPr>
          <w:sz w:val="24"/>
          <w:szCs w:val="24"/>
        </w:rPr>
        <w:t>a</w:t>
      </w:r>
      <w:r>
        <w:rPr>
          <w:spacing w:val="9"/>
          <w:sz w:val="24"/>
          <w:szCs w:val="24"/>
        </w:rPr>
        <w:t xml:space="preserve"> </w:t>
      </w:r>
      <w:r>
        <w:rPr>
          <w:spacing w:val="-2"/>
          <w:sz w:val="24"/>
          <w:szCs w:val="24"/>
        </w:rPr>
        <w:t>s</w:t>
      </w:r>
      <w:r>
        <w:rPr>
          <w:sz w:val="24"/>
          <w:szCs w:val="24"/>
        </w:rPr>
        <w:t>ub</w:t>
      </w:r>
      <w:r>
        <w:rPr>
          <w:spacing w:val="-4"/>
          <w:sz w:val="24"/>
          <w:szCs w:val="24"/>
        </w:rPr>
        <w:t>j</w:t>
      </w:r>
      <w:r>
        <w:rPr>
          <w:spacing w:val="4"/>
          <w:sz w:val="24"/>
          <w:szCs w:val="24"/>
        </w:rPr>
        <w:t>e</w:t>
      </w:r>
      <w:r>
        <w:rPr>
          <w:spacing w:val="-1"/>
          <w:sz w:val="24"/>
          <w:szCs w:val="24"/>
        </w:rPr>
        <w:t>c</w:t>
      </w:r>
      <w:r>
        <w:rPr>
          <w:sz w:val="24"/>
          <w:szCs w:val="24"/>
        </w:rPr>
        <w:t>t</w:t>
      </w:r>
      <w:r>
        <w:rPr>
          <w:spacing w:val="15"/>
          <w:sz w:val="24"/>
          <w:szCs w:val="24"/>
        </w:rPr>
        <w:t xml:space="preserve"> </w:t>
      </w:r>
      <w:r>
        <w:rPr>
          <w:spacing w:val="2"/>
          <w:sz w:val="24"/>
          <w:szCs w:val="24"/>
        </w:rPr>
        <w:t>s</w:t>
      </w:r>
      <w:r>
        <w:rPr>
          <w:spacing w:val="-10"/>
          <w:sz w:val="24"/>
          <w:szCs w:val="24"/>
        </w:rPr>
        <w:t>y</w:t>
      </w:r>
      <w:r>
        <w:rPr>
          <w:spacing w:val="-2"/>
          <w:sz w:val="24"/>
          <w:szCs w:val="24"/>
        </w:rPr>
        <w:t>s</w:t>
      </w:r>
      <w:r>
        <w:rPr>
          <w:spacing w:val="5"/>
          <w:sz w:val="24"/>
          <w:szCs w:val="24"/>
        </w:rPr>
        <w:t>t</w:t>
      </w:r>
      <w:r>
        <w:rPr>
          <w:spacing w:val="4"/>
          <w:sz w:val="24"/>
          <w:szCs w:val="24"/>
        </w:rPr>
        <w:t>e</w:t>
      </w:r>
      <w:r>
        <w:rPr>
          <w:sz w:val="24"/>
          <w:szCs w:val="24"/>
        </w:rPr>
        <w:t>m</w:t>
      </w:r>
      <w:r>
        <w:rPr>
          <w:spacing w:val="1"/>
          <w:sz w:val="24"/>
          <w:szCs w:val="24"/>
        </w:rPr>
        <w:t xml:space="preserve"> </w:t>
      </w:r>
      <w:r>
        <w:rPr>
          <w:sz w:val="24"/>
          <w:szCs w:val="24"/>
        </w:rPr>
        <w:t>to</w:t>
      </w:r>
      <w:r>
        <w:rPr>
          <w:spacing w:val="15"/>
          <w:sz w:val="24"/>
          <w:szCs w:val="24"/>
        </w:rPr>
        <w:t xml:space="preserve"> </w:t>
      </w:r>
      <w:r>
        <w:rPr>
          <w:spacing w:val="-9"/>
          <w:sz w:val="24"/>
          <w:szCs w:val="24"/>
        </w:rPr>
        <w:t>i</w:t>
      </w:r>
      <w:r>
        <w:rPr>
          <w:sz w:val="24"/>
          <w:szCs w:val="24"/>
        </w:rPr>
        <w:t>d</w:t>
      </w:r>
      <w:r>
        <w:rPr>
          <w:spacing w:val="4"/>
          <w:sz w:val="24"/>
          <w:szCs w:val="24"/>
        </w:rPr>
        <w:t>e</w:t>
      </w:r>
      <w:r>
        <w:rPr>
          <w:spacing w:val="-5"/>
          <w:sz w:val="24"/>
          <w:szCs w:val="24"/>
        </w:rPr>
        <w:t>n</w:t>
      </w:r>
      <w:r>
        <w:rPr>
          <w:spacing w:val="10"/>
          <w:sz w:val="24"/>
          <w:szCs w:val="24"/>
        </w:rPr>
        <w:t>t</w:t>
      </w:r>
      <w:r>
        <w:rPr>
          <w:spacing w:val="-4"/>
          <w:sz w:val="24"/>
          <w:szCs w:val="24"/>
        </w:rPr>
        <w:t>i</w:t>
      </w:r>
      <w:r>
        <w:rPr>
          <w:spacing w:val="1"/>
          <w:sz w:val="24"/>
          <w:szCs w:val="24"/>
        </w:rPr>
        <w:t>f</w:t>
      </w:r>
      <w:r>
        <w:rPr>
          <w:sz w:val="24"/>
          <w:szCs w:val="24"/>
        </w:rPr>
        <w:t xml:space="preserve">y </w:t>
      </w:r>
      <w:r>
        <w:rPr>
          <w:spacing w:val="5"/>
          <w:sz w:val="24"/>
          <w:szCs w:val="24"/>
        </w:rPr>
        <w:t>t</w:t>
      </w:r>
      <w:r>
        <w:rPr>
          <w:spacing w:val="-5"/>
          <w:sz w:val="24"/>
          <w:szCs w:val="24"/>
        </w:rPr>
        <w:t>h</w:t>
      </w:r>
      <w:r>
        <w:rPr>
          <w:sz w:val="24"/>
          <w:szCs w:val="24"/>
        </w:rPr>
        <w:t>e</w:t>
      </w:r>
      <w:r>
        <w:rPr>
          <w:spacing w:val="9"/>
          <w:sz w:val="24"/>
          <w:szCs w:val="24"/>
        </w:rPr>
        <w:t xml:space="preserve"> </w:t>
      </w:r>
      <w:r>
        <w:rPr>
          <w:spacing w:val="2"/>
          <w:sz w:val="24"/>
          <w:szCs w:val="24"/>
        </w:rPr>
        <w:t>s</w:t>
      </w:r>
      <w:r>
        <w:rPr>
          <w:spacing w:val="-5"/>
          <w:sz w:val="24"/>
          <w:szCs w:val="24"/>
        </w:rPr>
        <w:t>y</w:t>
      </w:r>
      <w:r>
        <w:rPr>
          <w:spacing w:val="-2"/>
          <w:sz w:val="24"/>
          <w:szCs w:val="24"/>
        </w:rPr>
        <w:t>s</w:t>
      </w:r>
      <w:r>
        <w:rPr>
          <w:spacing w:val="5"/>
          <w:sz w:val="24"/>
          <w:szCs w:val="24"/>
        </w:rPr>
        <w:t>t</w:t>
      </w:r>
      <w:r>
        <w:rPr>
          <w:spacing w:val="4"/>
          <w:sz w:val="24"/>
          <w:szCs w:val="24"/>
        </w:rPr>
        <w:t>e</w:t>
      </w:r>
      <w:r>
        <w:rPr>
          <w:spacing w:val="-4"/>
          <w:sz w:val="24"/>
          <w:szCs w:val="24"/>
        </w:rPr>
        <w:t>m</w:t>
      </w:r>
      <w:r>
        <w:rPr>
          <w:spacing w:val="1"/>
          <w:sz w:val="24"/>
          <w:szCs w:val="24"/>
        </w:rPr>
        <w:t>’</w:t>
      </w:r>
      <w:r>
        <w:rPr>
          <w:sz w:val="24"/>
          <w:szCs w:val="24"/>
        </w:rPr>
        <w:t xml:space="preserve">s </w:t>
      </w:r>
      <w:r>
        <w:rPr>
          <w:spacing w:val="-1"/>
          <w:sz w:val="24"/>
          <w:szCs w:val="24"/>
        </w:rPr>
        <w:t>c</w:t>
      </w:r>
      <w:r>
        <w:rPr>
          <w:spacing w:val="5"/>
          <w:sz w:val="24"/>
          <w:szCs w:val="24"/>
        </w:rPr>
        <w:t>o</w:t>
      </w:r>
      <w:r>
        <w:rPr>
          <w:spacing w:val="-9"/>
          <w:sz w:val="24"/>
          <w:szCs w:val="24"/>
        </w:rPr>
        <w:t>m</w:t>
      </w:r>
      <w:r>
        <w:rPr>
          <w:sz w:val="24"/>
          <w:szCs w:val="24"/>
        </w:rPr>
        <w:t>p</w:t>
      </w:r>
      <w:r>
        <w:rPr>
          <w:spacing w:val="5"/>
          <w:sz w:val="24"/>
          <w:szCs w:val="24"/>
        </w:rPr>
        <w:t>o</w:t>
      </w:r>
      <w:r>
        <w:rPr>
          <w:spacing w:val="-5"/>
          <w:sz w:val="24"/>
          <w:szCs w:val="24"/>
        </w:rPr>
        <w:t>n</w:t>
      </w:r>
      <w:r>
        <w:rPr>
          <w:spacing w:val="4"/>
          <w:sz w:val="24"/>
          <w:szCs w:val="24"/>
        </w:rPr>
        <w:t>e</w:t>
      </w:r>
      <w:r>
        <w:rPr>
          <w:spacing w:val="-5"/>
          <w:sz w:val="24"/>
          <w:szCs w:val="24"/>
        </w:rPr>
        <w:t>n</w:t>
      </w:r>
      <w:r>
        <w:rPr>
          <w:spacing w:val="5"/>
          <w:sz w:val="24"/>
          <w:szCs w:val="24"/>
        </w:rPr>
        <w:t>t</w:t>
      </w:r>
      <w:r>
        <w:rPr>
          <w:sz w:val="24"/>
          <w:szCs w:val="24"/>
        </w:rPr>
        <w:t>s</w:t>
      </w:r>
      <w:r>
        <w:rPr>
          <w:spacing w:val="6"/>
          <w:sz w:val="24"/>
          <w:szCs w:val="24"/>
        </w:rPr>
        <w:t xml:space="preserve"> </w:t>
      </w:r>
      <w:r>
        <w:rPr>
          <w:spacing w:val="-1"/>
          <w:sz w:val="24"/>
          <w:szCs w:val="24"/>
        </w:rPr>
        <w:t>a</w:t>
      </w:r>
      <w:r>
        <w:rPr>
          <w:spacing w:val="-5"/>
          <w:sz w:val="24"/>
          <w:szCs w:val="24"/>
        </w:rPr>
        <w:t>n</w:t>
      </w:r>
      <w:r>
        <w:rPr>
          <w:sz w:val="24"/>
          <w:szCs w:val="24"/>
        </w:rPr>
        <w:t>d</w:t>
      </w:r>
      <w:r>
        <w:rPr>
          <w:spacing w:val="8"/>
          <w:sz w:val="24"/>
          <w:szCs w:val="24"/>
        </w:rPr>
        <w:t xml:space="preserve"> </w:t>
      </w:r>
      <w:r>
        <w:rPr>
          <w:spacing w:val="5"/>
          <w:sz w:val="24"/>
          <w:szCs w:val="24"/>
        </w:rPr>
        <w:t>t</w:t>
      </w:r>
      <w:r>
        <w:rPr>
          <w:spacing w:val="-5"/>
          <w:sz w:val="24"/>
          <w:szCs w:val="24"/>
        </w:rPr>
        <w:t>h</w:t>
      </w:r>
      <w:r>
        <w:rPr>
          <w:spacing w:val="4"/>
          <w:sz w:val="24"/>
          <w:szCs w:val="24"/>
        </w:rPr>
        <w:t>e</w:t>
      </w:r>
      <w:r>
        <w:rPr>
          <w:spacing w:val="-4"/>
          <w:sz w:val="24"/>
          <w:szCs w:val="24"/>
        </w:rPr>
        <w:t>i</w:t>
      </w:r>
      <w:r>
        <w:rPr>
          <w:sz w:val="24"/>
          <w:szCs w:val="24"/>
        </w:rPr>
        <w:t>r</w:t>
      </w:r>
      <w:r>
        <w:rPr>
          <w:spacing w:val="14"/>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1"/>
          <w:sz w:val="24"/>
          <w:szCs w:val="24"/>
        </w:rPr>
        <w:t>rr</w:t>
      </w:r>
      <w:r>
        <w:rPr>
          <w:spacing w:val="4"/>
          <w:sz w:val="24"/>
          <w:szCs w:val="24"/>
        </w:rPr>
        <w:t>e</w:t>
      </w:r>
      <w:r>
        <w:rPr>
          <w:spacing w:val="-9"/>
          <w:sz w:val="24"/>
          <w:szCs w:val="24"/>
        </w:rPr>
        <w:t>l</w:t>
      </w:r>
      <w:r>
        <w:rPr>
          <w:spacing w:val="-1"/>
          <w:sz w:val="24"/>
          <w:szCs w:val="24"/>
        </w:rPr>
        <w:t>a</w:t>
      </w:r>
      <w:r>
        <w:rPr>
          <w:spacing w:val="10"/>
          <w:sz w:val="24"/>
          <w:szCs w:val="24"/>
        </w:rPr>
        <w:t>t</w:t>
      </w:r>
      <w:r>
        <w:rPr>
          <w:spacing w:val="-9"/>
          <w:sz w:val="24"/>
          <w:szCs w:val="24"/>
        </w:rPr>
        <w:t>i</w:t>
      </w:r>
      <w:r>
        <w:rPr>
          <w:spacing w:val="5"/>
          <w:sz w:val="24"/>
          <w:szCs w:val="24"/>
        </w:rPr>
        <w:t>o</w:t>
      </w:r>
      <w:r>
        <w:rPr>
          <w:spacing w:val="-5"/>
          <w:sz w:val="24"/>
          <w:szCs w:val="24"/>
        </w:rPr>
        <w:t>n</w:t>
      </w:r>
      <w:r>
        <w:rPr>
          <w:spacing w:val="2"/>
          <w:sz w:val="24"/>
          <w:szCs w:val="24"/>
        </w:rPr>
        <w:t>s</w:t>
      </w:r>
      <w:r>
        <w:rPr>
          <w:sz w:val="24"/>
          <w:szCs w:val="24"/>
        </w:rPr>
        <w:t>h</w:t>
      </w:r>
      <w:r>
        <w:rPr>
          <w:spacing w:val="-4"/>
          <w:sz w:val="24"/>
          <w:szCs w:val="24"/>
        </w:rPr>
        <w:t>i</w:t>
      </w:r>
      <w:r>
        <w:rPr>
          <w:sz w:val="24"/>
          <w:szCs w:val="24"/>
        </w:rPr>
        <w:t>ps</w:t>
      </w:r>
      <w:r>
        <w:rPr>
          <w:spacing w:val="6"/>
          <w:sz w:val="24"/>
          <w:szCs w:val="24"/>
        </w:rPr>
        <w:t xml:space="preserve"> </w:t>
      </w:r>
      <w:r>
        <w:rPr>
          <w:spacing w:val="4"/>
          <w:sz w:val="24"/>
          <w:szCs w:val="24"/>
        </w:rPr>
        <w:t>a</w:t>
      </w:r>
      <w:r>
        <w:rPr>
          <w:spacing w:val="-5"/>
          <w:sz w:val="24"/>
          <w:szCs w:val="24"/>
        </w:rPr>
        <w:t>n</w:t>
      </w:r>
      <w:r>
        <w:rPr>
          <w:sz w:val="24"/>
          <w:szCs w:val="24"/>
        </w:rPr>
        <w:t>d</w:t>
      </w:r>
      <w:r>
        <w:rPr>
          <w:spacing w:val="8"/>
          <w:sz w:val="24"/>
          <w:szCs w:val="24"/>
        </w:rPr>
        <w:t xml:space="preserve"> </w:t>
      </w:r>
      <w:r>
        <w:rPr>
          <w:spacing w:val="-1"/>
          <w:sz w:val="24"/>
          <w:szCs w:val="24"/>
        </w:rPr>
        <w:t>c</w:t>
      </w:r>
      <w:r>
        <w:rPr>
          <w:spacing w:val="1"/>
          <w:sz w:val="24"/>
          <w:szCs w:val="24"/>
        </w:rPr>
        <w:t>r</w:t>
      </w:r>
      <w:r>
        <w:rPr>
          <w:spacing w:val="-1"/>
          <w:sz w:val="24"/>
          <w:szCs w:val="24"/>
        </w:rPr>
        <w:t>ea</w:t>
      </w:r>
      <w:r>
        <w:rPr>
          <w:spacing w:val="5"/>
          <w:sz w:val="24"/>
          <w:szCs w:val="24"/>
        </w:rPr>
        <w:t>t</w:t>
      </w:r>
      <w:r>
        <w:rPr>
          <w:sz w:val="24"/>
          <w:szCs w:val="24"/>
        </w:rPr>
        <w:t>e</w:t>
      </w:r>
      <w:r>
        <w:rPr>
          <w:spacing w:val="7"/>
          <w:sz w:val="24"/>
          <w:szCs w:val="24"/>
        </w:rPr>
        <w:t xml:space="preserve"> </w:t>
      </w:r>
      <w:r>
        <w:rPr>
          <w:spacing w:val="1"/>
          <w:sz w:val="24"/>
          <w:szCs w:val="24"/>
        </w:rPr>
        <w:t>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s</w:t>
      </w:r>
      <w:r>
        <w:rPr>
          <w:spacing w:val="6"/>
          <w:sz w:val="24"/>
          <w:szCs w:val="24"/>
        </w:rPr>
        <w:t xml:space="preserve"> </w:t>
      </w:r>
      <w:r>
        <w:rPr>
          <w:spacing w:val="9"/>
          <w:sz w:val="24"/>
          <w:szCs w:val="24"/>
        </w:rPr>
        <w:t>o</w:t>
      </w:r>
      <w:r>
        <w:rPr>
          <w:sz w:val="24"/>
          <w:szCs w:val="24"/>
        </w:rPr>
        <w:t xml:space="preserve">f </w:t>
      </w:r>
      <w:r>
        <w:rPr>
          <w:spacing w:val="5"/>
          <w:sz w:val="24"/>
          <w:szCs w:val="24"/>
        </w:rPr>
        <w:t>t</w:t>
      </w:r>
      <w:r>
        <w:rPr>
          <w:spacing w:val="-5"/>
          <w:sz w:val="24"/>
          <w:szCs w:val="24"/>
        </w:rPr>
        <w:t>h</w:t>
      </w:r>
      <w:r>
        <w:rPr>
          <w:sz w:val="24"/>
          <w:szCs w:val="24"/>
        </w:rPr>
        <w:t>e</w:t>
      </w:r>
      <w:r>
        <w:rPr>
          <w:spacing w:val="7"/>
          <w:sz w:val="24"/>
          <w:szCs w:val="24"/>
        </w:rPr>
        <w:t xml:space="preserve"> </w:t>
      </w:r>
      <w:r>
        <w:rPr>
          <w:spacing w:val="2"/>
          <w:sz w:val="24"/>
          <w:szCs w:val="24"/>
        </w:rPr>
        <w:t>s</w:t>
      </w:r>
      <w:r>
        <w:rPr>
          <w:spacing w:val="-5"/>
          <w:sz w:val="24"/>
          <w:szCs w:val="24"/>
        </w:rPr>
        <w:t>y</w:t>
      </w:r>
      <w:r>
        <w:rPr>
          <w:spacing w:val="-2"/>
          <w:sz w:val="24"/>
          <w:szCs w:val="24"/>
        </w:rPr>
        <w:t>s</w:t>
      </w:r>
      <w:r>
        <w:rPr>
          <w:spacing w:val="5"/>
          <w:sz w:val="24"/>
          <w:szCs w:val="24"/>
        </w:rPr>
        <w:t>t</w:t>
      </w:r>
      <w:r>
        <w:rPr>
          <w:spacing w:val="4"/>
          <w:sz w:val="24"/>
          <w:szCs w:val="24"/>
        </w:rPr>
        <w:t>e</w:t>
      </w:r>
      <w:r>
        <w:rPr>
          <w:sz w:val="24"/>
          <w:szCs w:val="24"/>
        </w:rPr>
        <w:t>m</w:t>
      </w:r>
      <w:r>
        <w:rPr>
          <w:spacing w:val="3"/>
          <w:sz w:val="24"/>
          <w:szCs w:val="24"/>
        </w:rPr>
        <w:t xml:space="preserve"> </w:t>
      </w:r>
      <w:r>
        <w:rPr>
          <w:spacing w:val="-4"/>
          <w:sz w:val="24"/>
          <w:szCs w:val="24"/>
        </w:rPr>
        <w:t>i</w:t>
      </w:r>
      <w:r>
        <w:rPr>
          <w:sz w:val="24"/>
          <w:szCs w:val="24"/>
        </w:rPr>
        <w:t>n</w:t>
      </w:r>
      <w:r>
        <w:rPr>
          <w:spacing w:val="3"/>
          <w:sz w:val="24"/>
          <w:szCs w:val="24"/>
        </w:rPr>
        <w:t xml:space="preserve"> </w:t>
      </w:r>
      <w:r>
        <w:rPr>
          <w:spacing w:val="4"/>
          <w:sz w:val="24"/>
          <w:szCs w:val="24"/>
        </w:rPr>
        <w:t>a</w:t>
      </w:r>
      <w:r>
        <w:rPr>
          <w:spacing w:val="-5"/>
          <w:sz w:val="24"/>
          <w:szCs w:val="24"/>
        </w:rPr>
        <w:t>n</w:t>
      </w:r>
      <w:r>
        <w:rPr>
          <w:spacing w:val="5"/>
          <w:sz w:val="24"/>
          <w:szCs w:val="24"/>
        </w:rPr>
        <w:t>ot</w:t>
      </w:r>
      <w:r>
        <w:rPr>
          <w:spacing w:val="-5"/>
          <w:sz w:val="24"/>
          <w:szCs w:val="24"/>
        </w:rPr>
        <w:t>h</w:t>
      </w:r>
      <w:r>
        <w:rPr>
          <w:spacing w:val="-1"/>
          <w:sz w:val="24"/>
          <w:szCs w:val="24"/>
        </w:rPr>
        <w:t>e</w:t>
      </w:r>
      <w:r>
        <w:rPr>
          <w:sz w:val="24"/>
          <w:szCs w:val="24"/>
        </w:rPr>
        <w:t>r</w:t>
      </w:r>
      <w:r>
        <w:rPr>
          <w:spacing w:val="9"/>
          <w:sz w:val="24"/>
          <w:szCs w:val="24"/>
        </w:rPr>
        <w:t xml:space="preserve"> </w:t>
      </w:r>
      <w:r>
        <w:rPr>
          <w:spacing w:val="-8"/>
          <w:sz w:val="24"/>
          <w:szCs w:val="24"/>
        </w:rPr>
        <w:t>f</w:t>
      </w:r>
      <w:r>
        <w:rPr>
          <w:spacing w:val="5"/>
          <w:sz w:val="24"/>
          <w:szCs w:val="24"/>
        </w:rPr>
        <w:t>o</w:t>
      </w:r>
      <w:r>
        <w:rPr>
          <w:spacing w:val="6"/>
          <w:sz w:val="24"/>
          <w:szCs w:val="24"/>
        </w:rPr>
        <w:t>r</w:t>
      </w:r>
      <w:r>
        <w:rPr>
          <w:sz w:val="24"/>
          <w:szCs w:val="24"/>
        </w:rPr>
        <w:t xml:space="preserve">m </w:t>
      </w:r>
      <w:r>
        <w:rPr>
          <w:spacing w:val="5"/>
          <w:sz w:val="24"/>
          <w:szCs w:val="24"/>
        </w:rPr>
        <w:t>o</w:t>
      </w:r>
      <w:r>
        <w:rPr>
          <w:sz w:val="24"/>
          <w:szCs w:val="24"/>
        </w:rPr>
        <w:t>r</w:t>
      </w:r>
      <w:r>
        <w:rPr>
          <w:spacing w:val="4"/>
          <w:sz w:val="24"/>
          <w:szCs w:val="24"/>
        </w:rPr>
        <w:t xml:space="preserve"> </w:t>
      </w:r>
      <w:r>
        <w:rPr>
          <w:spacing w:val="-6"/>
          <w:sz w:val="24"/>
          <w:szCs w:val="24"/>
        </w:rPr>
        <w:t>a</w:t>
      </w:r>
      <w:r>
        <w:rPr>
          <w:sz w:val="24"/>
          <w:szCs w:val="24"/>
        </w:rPr>
        <w:t>t</w:t>
      </w:r>
      <w:r>
        <w:rPr>
          <w:spacing w:val="7"/>
          <w:sz w:val="24"/>
          <w:szCs w:val="24"/>
        </w:rPr>
        <w:t xml:space="preserve"> </w:t>
      </w:r>
      <w:r>
        <w:rPr>
          <w:sz w:val="24"/>
          <w:szCs w:val="24"/>
        </w:rPr>
        <w:t>a</w:t>
      </w:r>
      <w:r>
        <w:rPr>
          <w:spacing w:val="1"/>
          <w:sz w:val="24"/>
          <w:szCs w:val="24"/>
        </w:rPr>
        <w:t xml:space="preserve"> </w:t>
      </w:r>
      <w:r>
        <w:rPr>
          <w:sz w:val="24"/>
          <w:szCs w:val="24"/>
        </w:rPr>
        <w:t>h</w:t>
      </w:r>
      <w:r>
        <w:rPr>
          <w:spacing w:val="-9"/>
          <w:sz w:val="24"/>
          <w:szCs w:val="24"/>
        </w:rPr>
        <w:t>i</w:t>
      </w:r>
      <w:r>
        <w:rPr>
          <w:spacing w:val="5"/>
          <w:sz w:val="24"/>
          <w:szCs w:val="24"/>
        </w:rPr>
        <w:t>g</w:t>
      </w:r>
      <w:r>
        <w:rPr>
          <w:spacing w:val="-5"/>
          <w:sz w:val="24"/>
          <w:szCs w:val="24"/>
        </w:rPr>
        <w:t>h</w:t>
      </w:r>
      <w:r>
        <w:rPr>
          <w:spacing w:val="-1"/>
          <w:sz w:val="24"/>
          <w:szCs w:val="24"/>
        </w:rPr>
        <w:t>e</w:t>
      </w:r>
      <w:r>
        <w:rPr>
          <w:sz w:val="24"/>
          <w:szCs w:val="24"/>
        </w:rPr>
        <w:t>r</w:t>
      </w:r>
      <w:r>
        <w:rPr>
          <w:spacing w:val="11"/>
          <w:sz w:val="24"/>
          <w:szCs w:val="24"/>
        </w:rPr>
        <w:t xml:space="preserve"> </w:t>
      </w:r>
      <w:r>
        <w:rPr>
          <w:spacing w:val="-4"/>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2"/>
          <w:sz w:val="24"/>
          <w:szCs w:val="24"/>
        </w:rPr>
        <w:t xml:space="preserve"> </w:t>
      </w:r>
      <w:r>
        <w:rPr>
          <w:spacing w:val="5"/>
          <w:sz w:val="24"/>
          <w:szCs w:val="24"/>
        </w:rPr>
        <w:t>o</w:t>
      </w:r>
      <w:r>
        <w:rPr>
          <w:sz w:val="24"/>
          <w:szCs w:val="24"/>
        </w:rPr>
        <w:t>f</w:t>
      </w:r>
      <w:r>
        <w:rPr>
          <w:spacing w:val="-6"/>
          <w:sz w:val="24"/>
          <w:szCs w:val="24"/>
        </w:rPr>
        <w:t xml:space="preserve"> </w:t>
      </w:r>
      <w:r>
        <w:rPr>
          <w:spacing w:val="4"/>
          <w:sz w:val="24"/>
          <w:szCs w:val="24"/>
        </w:rPr>
        <w:t>a</w:t>
      </w:r>
      <w:r>
        <w:rPr>
          <w:sz w:val="24"/>
          <w:szCs w:val="24"/>
        </w:rPr>
        <w:t>b</w:t>
      </w:r>
      <w:r>
        <w:rPr>
          <w:spacing w:val="-2"/>
          <w:sz w:val="24"/>
          <w:szCs w:val="24"/>
        </w:rPr>
        <w:t>s</w:t>
      </w:r>
      <w:r>
        <w:rPr>
          <w:spacing w:val="5"/>
          <w:sz w:val="24"/>
          <w:szCs w:val="24"/>
        </w:rPr>
        <w:t>t</w:t>
      </w:r>
      <w:r>
        <w:rPr>
          <w:spacing w:val="1"/>
          <w:sz w:val="24"/>
          <w:szCs w:val="24"/>
        </w:rPr>
        <w:t>r</w:t>
      </w:r>
      <w:r>
        <w:rPr>
          <w:spacing w:val="-1"/>
          <w:sz w:val="24"/>
          <w:szCs w:val="24"/>
        </w:rPr>
        <w:t>ac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4"/>
          <w:sz w:val="24"/>
          <w:szCs w:val="24"/>
        </w:rPr>
        <w:t xml:space="preserve"> </w:t>
      </w:r>
      <w:r>
        <w:rPr>
          <w:spacing w:val="2"/>
          <w:sz w:val="24"/>
          <w:szCs w:val="24"/>
        </w:rPr>
        <w:t>T</w:t>
      </w:r>
      <w:r>
        <w:rPr>
          <w:spacing w:val="-5"/>
          <w:sz w:val="24"/>
          <w:szCs w:val="24"/>
        </w:rPr>
        <w:t>h</w:t>
      </w:r>
      <w:r>
        <w:rPr>
          <w:sz w:val="24"/>
          <w:szCs w:val="24"/>
        </w:rPr>
        <w:t>e</w:t>
      </w:r>
      <w:r>
        <w:rPr>
          <w:spacing w:val="1"/>
          <w:sz w:val="24"/>
          <w:szCs w:val="24"/>
        </w:rPr>
        <w:t xml:space="preserve"> </w:t>
      </w:r>
      <w:r>
        <w:rPr>
          <w:sz w:val="24"/>
          <w:szCs w:val="24"/>
        </w:rPr>
        <w:t>pu</w:t>
      </w:r>
      <w:r>
        <w:rPr>
          <w:spacing w:val="1"/>
          <w:sz w:val="24"/>
          <w:szCs w:val="24"/>
        </w:rPr>
        <w:t>r</w:t>
      </w:r>
      <w:r>
        <w:rPr>
          <w:sz w:val="24"/>
          <w:szCs w:val="24"/>
        </w:rPr>
        <w:t>p</w:t>
      </w:r>
      <w:r>
        <w:rPr>
          <w:spacing w:val="5"/>
          <w:sz w:val="24"/>
          <w:szCs w:val="24"/>
        </w:rPr>
        <w:t>o</w:t>
      </w:r>
      <w:r>
        <w:rPr>
          <w:spacing w:val="-2"/>
          <w:sz w:val="24"/>
          <w:szCs w:val="24"/>
        </w:rPr>
        <w:t>s</w:t>
      </w:r>
      <w:r>
        <w:rPr>
          <w:sz w:val="24"/>
          <w:szCs w:val="24"/>
        </w:rPr>
        <w:t>e</w:t>
      </w:r>
      <w:r>
        <w:rPr>
          <w:spacing w:val="1"/>
          <w:sz w:val="24"/>
          <w:szCs w:val="24"/>
        </w:rPr>
        <w:t xml:space="preserve"> </w:t>
      </w:r>
      <w:r>
        <w:rPr>
          <w:spacing w:val="5"/>
          <w:sz w:val="24"/>
          <w:szCs w:val="24"/>
        </w:rPr>
        <w:t>o</w:t>
      </w:r>
      <w:r>
        <w:rPr>
          <w:sz w:val="24"/>
          <w:szCs w:val="24"/>
        </w:rPr>
        <w:t>f</w:t>
      </w:r>
      <w:r>
        <w:rPr>
          <w:spacing w:val="-6"/>
          <w:sz w:val="24"/>
          <w:szCs w:val="24"/>
        </w:rPr>
        <w:t xml:space="preserve"> </w:t>
      </w:r>
      <w:r>
        <w:rPr>
          <w:spacing w:val="1"/>
          <w:sz w:val="24"/>
          <w:szCs w:val="24"/>
        </w:rPr>
        <w:t>r</w:t>
      </w:r>
      <w:r>
        <w:rPr>
          <w:spacing w:val="-1"/>
          <w:sz w:val="24"/>
          <w:szCs w:val="24"/>
        </w:rPr>
        <w:t>e</w:t>
      </w:r>
      <w:r>
        <w:rPr>
          <w:spacing w:val="-5"/>
          <w:sz w:val="24"/>
          <w:szCs w:val="24"/>
        </w:rPr>
        <w:t>v</w:t>
      </w:r>
      <w:r>
        <w:rPr>
          <w:spacing w:val="-1"/>
          <w:sz w:val="24"/>
          <w:szCs w:val="24"/>
        </w:rPr>
        <w:t>e</w:t>
      </w:r>
      <w:r>
        <w:rPr>
          <w:spacing w:val="1"/>
          <w:sz w:val="24"/>
          <w:szCs w:val="24"/>
        </w:rPr>
        <w:t>r</w:t>
      </w:r>
      <w:r>
        <w:rPr>
          <w:spacing w:val="2"/>
          <w:sz w:val="24"/>
          <w:szCs w:val="24"/>
        </w:rPr>
        <w:t>s</w:t>
      </w:r>
      <w:r>
        <w:rPr>
          <w:sz w:val="24"/>
          <w:szCs w:val="24"/>
        </w:rPr>
        <w:t>e</w:t>
      </w:r>
      <w:r>
        <w:rPr>
          <w:spacing w:val="1"/>
          <w:sz w:val="24"/>
          <w:szCs w:val="24"/>
        </w:rPr>
        <w:t xml:space="preserve"> </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n</w:t>
      </w:r>
      <w:r>
        <w:rPr>
          <w:spacing w:val="-1"/>
          <w:sz w:val="24"/>
          <w:szCs w:val="24"/>
        </w:rPr>
        <w:t>ee</w:t>
      </w:r>
      <w:r>
        <w:rPr>
          <w:spacing w:val="6"/>
          <w:sz w:val="24"/>
          <w:szCs w:val="24"/>
        </w:rPr>
        <w:t>r</w:t>
      </w:r>
      <w:r>
        <w:rPr>
          <w:spacing w:val="-4"/>
          <w:sz w:val="24"/>
          <w:szCs w:val="24"/>
        </w:rPr>
        <w:t>i</w:t>
      </w:r>
      <w:r>
        <w:rPr>
          <w:sz w:val="24"/>
          <w:szCs w:val="24"/>
        </w:rPr>
        <w:t>ng</w:t>
      </w:r>
      <w:r>
        <w:rPr>
          <w:spacing w:val="7"/>
          <w:sz w:val="24"/>
          <w:szCs w:val="24"/>
        </w:rPr>
        <w:t xml:space="preserve"> </w:t>
      </w:r>
      <w:r>
        <w:rPr>
          <w:spacing w:val="-4"/>
          <w:sz w:val="24"/>
          <w:szCs w:val="24"/>
        </w:rPr>
        <w:t>i</w:t>
      </w:r>
      <w:r>
        <w:rPr>
          <w:sz w:val="24"/>
          <w:szCs w:val="24"/>
        </w:rPr>
        <w:t xml:space="preserve">s </w:t>
      </w:r>
      <w:r>
        <w:rPr>
          <w:spacing w:val="5"/>
          <w:sz w:val="24"/>
          <w:szCs w:val="24"/>
        </w:rPr>
        <w:t>t</w:t>
      </w:r>
      <w:r>
        <w:rPr>
          <w:sz w:val="24"/>
          <w:szCs w:val="24"/>
        </w:rPr>
        <w:t>o</w:t>
      </w:r>
      <w:r>
        <w:rPr>
          <w:spacing w:val="7"/>
          <w:sz w:val="24"/>
          <w:szCs w:val="24"/>
        </w:rPr>
        <w:t xml:space="preserve"> </w:t>
      </w:r>
      <w:r>
        <w:rPr>
          <w:sz w:val="24"/>
          <w:szCs w:val="24"/>
        </w:rPr>
        <w:t>u</w:t>
      </w:r>
      <w:r>
        <w:rPr>
          <w:spacing w:val="-5"/>
          <w:sz w:val="24"/>
          <w:szCs w:val="24"/>
        </w:rPr>
        <w:t>n</w:t>
      </w:r>
      <w:r>
        <w:rPr>
          <w:sz w:val="24"/>
          <w:szCs w:val="24"/>
        </w:rPr>
        <w:t>d</w:t>
      </w:r>
      <w:r>
        <w:rPr>
          <w:spacing w:val="-1"/>
          <w:sz w:val="24"/>
          <w:szCs w:val="24"/>
        </w:rPr>
        <w:t>e</w:t>
      </w:r>
      <w:r>
        <w:rPr>
          <w:spacing w:val="1"/>
          <w:sz w:val="24"/>
          <w:szCs w:val="24"/>
        </w:rPr>
        <w:t>r</w:t>
      </w:r>
      <w:r>
        <w:rPr>
          <w:spacing w:val="-2"/>
          <w:sz w:val="24"/>
          <w:szCs w:val="24"/>
        </w:rPr>
        <w:t>s</w:t>
      </w:r>
      <w:r>
        <w:rPr>
          <w:spacing w:val="5"/>
          <w:sz w:val="24"/>
          <w:szCs w:val="24"/>
        </w:rPr>
        <w:t>t</w:t>
      </w:r>
      <w:r>
        <w:rPr>
          <w:spacing w:val="-1"/>
          <w:sz w:val="24"/>
          <w:szCs w:val="24"/>
        </w:rPr>
        <w:t>a</w:t>
      </w:r>
      <w:r>
        <w:rPr>
          <w:spacing w:val="-5"/>
          <w:sz w:val="24"/>
          <w:szCs w:val="24"/>
        </w:rPr>
        <w:t>n</w:t>
      </w:r>
      <w:r>
        <w:rPr>
          <w:sz w:val="24"/>
          <w:szCs w:val="24"/>
        </w:rPr>
        <w:t>d</w:t>
      </w:r>
      <w:r>
        <w:rPr>
          <w:spacing w:val="2"/>
          <w:sz w:val="24"/>
          <w:szCs w:val="24"/>
        </w:rPr>
        <w:t xml:space="preserve"> </w:t>
      </w:r>
      <w:r>
        <w:rPr>
          <w:sz w:val="24"/>
          <w:szCs w:val="24"/>
        </w:rPr>
        <w:t>a</w:t>
      </w:r>
      <w:r>
        <w:rPr>
          <w:spacing w:val="1"/>
          <w:sz w:val="24"/>
          <w:szCs w:val="24"/>
        </w:rPr>
        <w:t xml:space="preserve"> </w:t>
      </w:r>
      <w:r>
        <w:rPr>
          <w:spacing w:val="-2"/>
          <w:sz w:val="24"/>
          <w:szCs w:val="24"/>
        </w:rPr>
        <w:t>s</w:t>
      </w:r>
      <w:r>
        <w:rPr>
          <w:spacing w:val="5"/>
          <w:sz w:val="24"/>
          <w:szCs w:val="24"/>
        </w:rPr>
        <w:t>o</w:t>
      </w:r>
      <w:r>
        <w:rPr>
          <w:spacing w:val="-8"/>
          <w:sz w:val="24"/>
          <w:szCs w:val="24"/>
        </w:rPr>
        <w:t>f</w:t>
      </w:r>
      <w:r>
        <w:rPr>
          <w:spacing w:val="5"/>
          <w:sz w:val="24"/>
          <w:szCs w:val="24"/>
        </w:rPr>
        <w:t>t</w:t>
      </w:r>
      <w:r>
        <w:rPr>
          <w:sz w:val="24"/>
          <w:szCs w:val="24"/>
        </w:rPr>
        <w:t>w</w:t>
      </w:r>
      <w:r>
        <w:rPr>
          <w:spacing w:val="-1"/>
          <w:sz w:val="24"/>
          <w:szCs w:val="24"/>
        </w:rPr>
        <w:t>a</w:t>
      </w:r>
      <w:r>
        <w:rPr>
          <w:spacing w:val="1"/>
          <w:sz w:val="24"/>
          <w:szCs w:val="24"/>
        </w:rPr>
        <w:t>r</w:t>
      </w:r>
      <w:r>
        <w:rPr>
          <w:sz w:val="24"/>
          <w:szCs w:val="24"/>
        </w:rPr>
        <w:t xml:space="preserve">e </w:t>
      </w:r>
      <w:r>
        <w:rPr>
          <w:spacing w:val="2"/>
          <w:sz w:val="24"/>
          <w:szCs w:val="24"/>
        </w:rPr>
        <w:t>s</w:t>
      </w:r>
      <w:r>
        <w:rPr>
          <w:spacing w:val="-5"/>
          <w:sz w:val="24"/>
          <w:szCs w:val="24"/>
        </w:rPr>
        <w:t>y</w:t>
      </w:r>
      <w:r>
        <w:rPr>
          <w:spacing w:val="-2"/>
          <w:sz w:val="24"/>
          <w:szCs w:val="24"/>
        </w:rPr>
        <w:t>s</w:t>
      </w:r>
      <w:r>
        <w:rPr>
          <w:spacing w:val="5"/>
          <w:sz w:val="24"/>
          <w:szCs w:val="24"/>
        </w:rPr>
        <w:t>t</w:t>
      </w:r>
      <w:r>
        <w:rPr>
          <w:spacing w:val="4"/>
          <w:sz w:val="24"/>
          <w:szCs w:val="24"/>
        </w:rPr>
        <w:t>e</w:t>
      </w:r>
      <w:r>
        <w:rPr>
          <w:sz w:val="24"/>
          <w:szCs w:val="24"/>
        </w:rPr>
        <w:t xml:space="preserve">m  </w:t>
      </w:r>
      <w:r>
        <w:rPr>
          <w:spacing w:val="1"/>
          <w:sz w:val="24"/>
          <w:szCs w:val="24"/>
        </w:rPr>
        <w:t xml:space="preserve"> </w:t>
      </w:r>
      <w:r>
        <w:rPr>
          <w:spacing w:val="-4"/>
          <w:sz w:val="24"/>
          <w:szCs w:val="24"/>
        </w:rPr>
        <w:t>i</w:t>
      </w:r>
      <w:r>
        <w:rPr>
          <w:sz w:val="24"/>
          <w:szCs w:val="24"/>
        </w:rPr>
        <w:t xml:space="preserve">n   </w:t>
      </w:r>
      <w:r>
        <w:rPr>
          <w:spacing w:val="5"/>
          <w:sz w:val="24"/>
          <w:szCs w:val="24"/>
        </w:rPr>
        <w:t>o</w:t>
      </w:r>
      <w:r>
        <w:rPr>
          <w:spacing w:val="1"/>
          <w:sz w:val="24"/>
          <w:szCs w:val="24"/>
        </w:rPr>
        <w:t>r</w:t>
      </w:r>
      <w:r>
        <w:rPr>
          <w:sz w:val="24"/>
          <w:szCs w:val="24"/>
        </w:rPr>
        <w:t>d</w:t>
      </w:r>
      <w:r>
        <w:rPr>
          <w:spacing w:val="-1"/>
          <w:sz w:val="24"/>
          <w:szCs w:val="24"/>
        </w:rPr>
        <w:t>e</w:t>
      </w:r>
      <w:r>
        <w:rPr>
          <w:sz w:val="24"/>
          <w:szCs w:val="24"/>
        </w:rPr>
        <w:t xml:space="preserve">r  </w:t>
      </w:r>
      <w:r>
        <w:rPr>
          <w:spacing w:val="2"/>
          <w:sz w:val="24"/>
          <w:szCs w:val="24"/>
        </w:rPr>
        <w:t xml:space="preserve"> </w:t>
      </w:r>
      <w:r>
        <w:rPr>
          <w:sz w:val="24"/>
          <w:szCs w:val="24"/>
        </w:rPr>
        <w:t xml:space="preserve">to  </w:t>
      </w:r>
      <w:r>
        <w:rPr>
          <w:spacing w:val="6"/>
          <w:sz w:val="24"/>
          <w:szCs w:val="24"/>
        </w:rPr>
        <w:t xml:space="preserve"> </w:t>
      </w:r>
      <w:r>
        <w:rPr>
          <w:spacing w:val="-8"/>
          <w:sz w:val="24"/>
          <w:szCs w:val="24"/>
        </w:rPr>
        <w:t>f</w:t>
      </w:r>
      <w:r>
        <w:rPr>
          <w:spacing w:val="4"/>
          <w:sz w:val="24"/>
          <w:szCs w:val="24"/>
        </w:rPr>
        <w:t>ac</w:t>
      </w:r>
      <w:r>
        <w:rPr>
          <w:spacing w:val="-4"/>
          <w:sz w:val="24"/>
          <w:szCs w:val="24"/>
        </w:rPr>
        <w:t>i</w:t>
      </w:r>
      <w:r>
        <w:rPr>
          <w:sz w:val="24"/>
          <w:szCs w:val="24"/>
        </w:rPr>
        <w:t>l</w:t>
      </w:r>
      <w:r>
        <w:rPr>
          <w:spacing w:val="-9"/>
          <w:sz w:val="24"/>
          <w:szCs w:val="24"/>
        </w:rPr>
        <w:t>i</w:t>
      </w:r>
      <w:r>
        <w:rPr>
          <w:spacing w:val="5"/>
          <w:sz w:val="24"/>
          <w:szCs w:val="24"/>
        </w:rPr>
        <w:t>t</w:t>
      </w:r>
      <w:r>
        <w:rPr>
          <w:spacing w:val="-1"/>
          <w:sz w:val="24"/>
          <w:szCs w:val="24"/>
        </w:rPr>
        <w:t>a</w:t>
      </w:r>
      <w:r>
        <w:rPr>
          <w:spacing w:val="5"/>
          <w:sz w:val="24"/>
          <w:szCs w:val="24"/>
        </w:rPr>
        <w:t>t</w:t>
      </w:r>
      <w:r>
        <w:rPr>
          <w:sz w:val="24"/>
          <w:szCs w:val="24"/>
        </w:rPr>
        <w:t xml:space="preserve">e  </w:t>
      </w:r>
      <w:r>
        <w:rPr>
          <w:spacing w:val="4"/>
          <w:sz w:val="24"/>
          <w:szCs w:val="24"/>
        </w:rPr>
        <w:t xml:space="preserve"> </w:t>
      </w:r>
      <w:r>
        <w:rPr>
          <w:spacing w:val="-1"/>
          <w:sz w:val="24"/>
          <w:szCs w:val="24"/>
        </w:rPr>
        <w:t>e</w:t>
      </w:r>
      <w:r>
        <w:rPr>
          <w:sz w:val="24"/>
          <w:szCs w:val="24"/>
        </w:rPr>
        <w:t>n</w:t>
      </w:r>
      <w:r>
        <w:rPr>
          <w:spacing w:val="-5"/>
          <w:sz w:val="24"/>
          <w:szCs w:val="24"/>
        </w:rPr>
        <w:t>h</w:t>
      </w:r>
      <w:r>
        <w:rPr>
          <w:spacing w:val="4"/>
          <w:sz w:val="24"/>
          <w:szCs w:val="24"/>
        </w:rPr>
        <w:t>a</w:t>
      </w:r>
      <w:r>
        <w:rPr>
          <w:spacing w:val="-5"/>
          <w:sz w:val="24"/>
          <w:szCs w:val="24"/>
        </w:rPr>
        <w:t>n</w:t>
      </w:r>
      <w:r>
        <w:rPr>
          <w:spacing w:val="4"/>
          <w:sz w:val="24"/>
          <w:szCs w:val="24"/>
        </w:rPr>
        <w:t>ce</w:t>
      </w:r>
      <w:r>
        <w:rPr>
          <w:spacing w:val="-4"/>
          <w:sz w:val="24"/>
          <w:szCs w:val="24"/>
        </w:rPr>
        <w:t>m</w:t>
      </w:r>
      <w:r>
        <w:rPr>
          <w:spacing w:val="4"/>
          <w:sz w:val="24"/>
          <w:szCs w:val="24"/>
        </w:rPr>
        <w:t>e</w:t>
      </w:r>
      <w:r>
        <w:rPr>
          <w:spacing w:val="-5"/>
          <w:sz w:val="24"/>
          <w:szCs w:val="24"/>
        </w:rPr>
        <w:t>n</w:t>
      </w:r>
      <w:r>
        <w:rPr>
          <w:spacing w:val="5"/>
          <w:sz w:val="24"/>
          <w:szCs w:val="24"/>
        </w:rPr>
        <w:t>t</w:t>
      </w:r>
      <w:r>
        <w:rPr>
          <w:sz w:val="24"/>
          <w:szCs w:val="24"/>
        </w:rPr>
        <w:t xml:space="preserve">,  </w:t>
      </w:r>
      <w:r>
        <w:rPr>
          <w:spacing w:val="3"/>
          <w:sz w:val="24"/>
          <w:szCs w:val="24"/>
        </w:rPr>
        <w:t xml:space="preserve"> </w:t>
      </w:r>
      <w:r>
        <w:rPr>
          <w:spacing w:val="-1"/>
          <w:sz w:val="24"/>
          <w:szCs w:val="24"/>
        </w:rPr>
        <w:t>c</w:t>
      </w:r>
      <w:r>
        <w:rPr>
          <w:sz w:val="24"/>
          <w:szCs w:val="24"/>
        </w:rPr>
        <w:t>o</w:t>
      </w:r>
      <w:r>
        <w:rPr>
          <w:spacing w:val="1"/>
          <w:sz w:val="24"/>
          <w:szCs w:val="24"/>
        </w:rPr>
        <w:t>rr</w:t>
      </w:r>
      <w:r>
        <w:rPr>
          <w:spacing w:val="-1"/>
          <w:sz w:val="24"/>
          <w:szCs w:val="24"/>
        </w:rPr>
        <w:t>e</w:t>
      </w:r>
      <w:r>
        <w:rPr>
          <w:spacing w:val="-6"/>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 xml:space="preserve">,  </w:t>
      </w:r>
      <w:r>
        <w:rPr>
          <w:spacing w:val="7"/>
          <w:sz w:val="24"/>
          <w:szCs w:val="24"/>
        </w:rPr>
        <w:t xml:space="preserve"> </w:t>
      </w:r>
      <w:r>
        <w:rPr>
          <w:sz w:val="24"/>
          <w:szCs w:val="24"/>
        </w:rPr>
        <w:t>d</w:t>
      </w:r>
      <w:r>
        <w:rPr>
          <w:spacing w:val="5"/>
          <w:sz w:val="24"/>
          <w:szCs w:val="24"/>
        </w:rPr>
        <w:t>o</w:t>
      </w:r>
      <w:r>
        <w:rPr>
          <w:spacing w:val="-1"/>
          <w:sz w:val="24"/>
          <w:szCs w:val="24"/>
        </w:rPr>
        <w:t>c</w:t>
      </w:r>
      <w:r>
        <w:rPr>
          <w:sz w:val="24"/>
          <w:szCs w:val="24"/>
        </w:rPr>
        <w:t>u</w:t>
      </w:r>
      <w:r>
        <w:rPr>
          <w:spacing w:val="-4"/>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 xml:space="preserve">,  </w:t>
      </w:r>
      <w:r>
        <w:rPr>
          <w:spacing w:val="7"/>
          <w:sz w:val="24"/>
          <w:szCs w:val="24"/>
        </w:rPr>
        <w:t xml:space="preserve"> </w:t>
      </w:r>
      <w:r>
        <w:rPr>
          <w:spacing w:val="1"/>
          <w:sz w:val="24"/>
          <w:szCs w:val="24"/>
        </w:rPr>
        <w:t>r</w:t>
      </w:r>
      <w:r>
        <w:rPr>
          <w:spacing w:val="-1"/>
          <w:sz w:val="24"/>
          <w:szCs w:val="24"/>
        </w:rPr>
        <w:t>e</w:t>
      </w:r>
      <w:r>
        <w:rPr>
          <w:sz w:val="24"/>
          <w:szCs w:val="24"/>
        </w:rPr>
        <w:t>d</w:t>
      </w:r>
      <w:r>
        <w:rPr>
          <w:spacing w:val="-1"/>
          <w:sz w:val="24"/>
          <w:szCs w:val="24"/>
        </w:rPr>
        <w:t>e</w:t>
      </w:r>
      <w:r>
        <w:rPr>
          <w:spacing w:val="2"/>
          <w:sz w:val="24"/>
          <w:szCs w:val="24"/>
        </w:rPr>
        <w:t>s</w:t>
      </w:r>
      <w:r>
        <w:rPr>
          <w:spacing w:val="-9"/>
          <w:sz w:val="24"/>
          <w:szCs w:val="24"/>
        </w:rPr>
        <w:t>i</w:t>
      </w:r>
      <w:r>
        <w:rPr>
          <w:spacing w:val="5"/>
          <w:sz w:val="24"/>
          <w:szCs w:val="24"/>
        </w:rPr>
        <w:t>g</w:t>
      </w:r>
      <w:r>
        <w:rPr>
          <w:spacing w:val="-5"/>
          <w:sz w:val="24"/>
          <w:szCs w:val="24"/>
        </w:rPr>
        <w:t>n</w:t>
      </w:r>
      <w:r>
        <w:rPr>
          <w:sz w:val="24"/>
          <w:szCs w:val="24"/>
        </w:rPr>
        <w:t xml:space="preserve">,  </w:t>
      </w:r>
      <w:r>
        <w:rPr>
          <w:spacing w:val="7"/>
          <w:sz w:val="24"/>
          <w:szCs w:val="24"/>
        </w:rPr>
        <w:t xml:space="preserve"> </w:t>
      </w:r>
      <w:r>
        <w:rPr>
          <w:spacing w:val="5"/>
          <w:sz w:val="24"/>
          <w:szCs w:val="24"/>
        </w:rPr>
        <w:t>o</w:t>
      </w:r>
      <w:r>
        <w:rPr>
          <w:sz w:val="24"/>
          <w:szCs w:val="24"/>
        </w:rPr>
        <w:t xml:space="preserve">r </w:t>
      </w:r>
      <w:r>
        <w:rPr>
          <w:spacing w:val="1"/>
          <w:sz w:val="24"/>
          <w:szCs w:val="24"/>
        </w:rPr>
        <w:t>r</w:t>
      </w:r>
      <w:r>
        <w:rPr>
          <w:spacing w:val="-1"/>
          <w:sz w:val="24"/>
          <w:szCs w:val="24"/>
        </w:rPr>
        <w:t>e</w:t>
      </w:r>
      <w:r>
        <w:rPr>
          <w:sz w:val="24"/>
          <w:szCs w:val="24"/>
        </w:rPr>
        <w:t>p</w:t>
      </w:r>
      <w:r>
        <w:rPr>
          <w:spacing w:val="-3"/>
          <w:sz w:val="24"/>
          <w:szCs w:val="24"/>
        </w:rPr>
        <w:t>r</w:t>
      </w:r>
      <w:r>
        <w:rPr>
          <w:spacing w:val="5"/>
          <w:sz w:val="24"/>
          <w:szCs w:val="24"/>
        </w:rPr>
        <w:t>o</w:t>
      </w:r>
      <w:r>
        <w:rPr>
          <w:sz w:val="24"/>
          <w:szCs w:val="24"/>
        </w:rPr>
        <w:t>g</w:t>
      </w:r>
      <w:r>
        <w:rPr>
          <w:spacing w:val="1"/>
          <w:sz w:val="24"/>
          <w:szCs w:val="24"/>
        </w:rPr>
        <w:t>r</w:t>
      </w:r>
      <w:r>
        <w:rPr>
          <w:spacing w:val="-1"/>
          <w:sz w:val="24"/>
          <w:szCs w:val="24"/>
        </w:rPr>
        <w:t>a</w:t>
      </w:r>
      <w:r>
        <w:rPr>
          <w:spacing w:val="-4"/>
          <w:sz w:val="24"/>
          <w:szCs w:val="24"/>
        </w:rPr>
        <w:t>m</w:t>
      </w:r>
      <w:r>
        <w:rPr>
          <w:sz w:val="24"/>
          <w:szCs w:val="24"/>
        </w:rPr>
        <w:t>m</w:t>
      </w:r>
      <w:r>
        <w:rPr>
          <w:spacing w:val="-4"/>
          <w:sz w:val="24"/>
          <w:szCs w:val="24"/>
        </w:rPr>
        <w:t>i</w:t>
      </w:r>
      <w:r>
        <w:rPr>
          <w:sz w:val="24"/>
          <w:szCs w:val="24"/>
        </w:rPr>
        <w:t>ng</w:t>
      </w:r>
      <w:r>
        <w:rPr>
          <w:spacing w:val="7"/>
          <w:sz w:val="24"/>
          <w:szCs w:val="24"/>
        </w:rPr>
        <w:t xml:space="preserve"> </w:t>
      </w:r>
      <w:r>
        <w:rPr>
          <w:spacing w:val="-4"/>
          <w:sz w:val="24"/>
          <w:szCs w:val="24"/>
        </w:rPr>
        <w:t>i</w:t>
      </w:r>
      <w:r>
        <w:rPr>
          <w:sz w:val="24"/>
          <w:szCs w:val="24"/>
        </w:rPr>
        <w:t>n</w:t>
      </w:r>
      <w:r>
        <w:rPr>
          <w:spacing w:val="-3"/>
          <w:sz w:val="24"/>
          <w:szCs w:val="24"/>
        </w:rPr>
        <w:t xml:space="preserve"> </w:t>
      </w:r>
      <w:r>
        <w:rPr>
          <w:sz w:val="24"/>
          <w:szCs w:val="24"/>
        </w:rPr>
        <w:t>a</w:t>
      </w:r>
      <w:r>
        <w:rPr>
          <w:spacing w:val="1"/>
          <w:sz w:val="24"/>
          <w:szCs w:val="24"/>
        </w:rPr>
        <w:t xml:space="preserve"> </w:t>
      </w:r>
      <w:r>
        <w:rPr>
          <w:spacing w:val="5"/>
          <w:sz w:val="24"/>
          <w:szCs w:val="24"/>
        </w:rPr>
        <w:t>d</w:t>
      </w:r>
      <w:r>
        <w:rPr>
          <w:spacing w:val="-4"/>
          <w:sz w:val="24"/>
          <w:szCs w:val="24"/>
        </w:rPr>
        <w:t>i</w:t>
      </w:r>
      <w:r>
        <w:rPr>
          <w:spacing w:val="1"/>
          <w:sz w:val="24"/>
          <w:szCs w:val="24"/>
        </w:rPr>
        <w:t>f</w:t>
      </w:r>
      <w:r>
        <w:rPr>
          <w:spacing w:val="-3"/>
          <w:sz w:val="24"/>
          <w:szCs w:val="24"/>
        </w:rPr>
        <w:t>f</w:t>
      </w:r>
      <w:r>
        <w:rPr>
          <w:spacing w:val="-1"/>
          <w:sz w:val="24"/>
          <w:szCs w:val="24"/>
        </w:rPr>
        <w:t>e</w:t>
      </w:r>
      <w:r>
        <w:rPr>
          <w:spacing w:val="1"/>
          <w:sz w:val="24"/>
          <w:szCs w:val="24"/>
        </w:rPr>
        <w:t>r</w:t>
      </w:r>
      <w:r>
        <w:rPr>
          <w:spacing w:val="4"/>
          <w:sz w:val="24"/>
          <w:szCs w:val="24"/>
        </w:rPr>
        <w:t>e</w:t>
      </w:r>
      <w:r>
        <w:rPr>
          <w:spacing w:val="-5"/>
          <w:sz w:val="24"/>
          <w:szCs w:val="24"/>
        </w:rPr>
        <w:t>n</w:t>
      </w:r>
      <w:r>
        <w:rPr>
          <w:sz w:val="24"/>
          <w:szCs w:val="24"/>
        </w:rPr>
        <w:t>t</w:t>
      </w:r>
      <w:r>
        <w:rPr>
          <w:spacing w:val="7"/>
          <w:sz w:val="24"/>
          <w:szCs w:val="24"/>
        </w:rPr>
        <w:t xml:space="preserve"> </w:t>
      </w:r>
      <w:r>
        <w:rPr>
          <w:sz w:val="24"/>
          <w:szCs w:val="24"/>
        </w:rPr>
        <w:t>p</w:t>
      </w:r>
      <w:r>
        <w:rPr>
          <w:spacing w:val="-3"/>
          <w:sz w:val="24"/>
          <w:szCs w:val="24"/>
        </w:rPr>
        <w:t>r</w:t>
      </w:r>
      <w:r>
        <w:rPr>
          <w:spacing w:val="5"/>
          <w:sz w:val="24"/>
          <w:szCs w:val="24"/>
        </w:rPr>
        <w:t>o</w:t>
      </w:r>
      <w:r>
        <w:rPr>
          <w:spacing w:val="-5"/>
          <w:sz w:val="24"/>
          <w:szCs w:val="24"/>
        </w:rPr>
        <w:t>g</w:t>
      </w:r>
      <w:r>
        <w:rPr>
          <w:spacing w:val="1"/>
          <w:sz w:val="24"/>
          <w:szCs w:val="24"/>
        </w:rPr>
        <w:t>r</w:t>
      </w:r>
      <w:r>
        <w:rPr>
          <w:spacing w:val="-1"/>
          <w:sz w:val="24"/>
          <w:szCs w:val="24"/>
        </w:rPr>
        <w:t>a</w:t>
      </w:r>
      <w:r>
        <w:rPr>
          <w:spacing w:val="-4"/>
          <w:sz w:val="24"/>
          <w:szCs w:val="24"/>
        </w:rPr>
        <w:t>m</w:t>
      </w:r>
      <w:r>
        <w:rPr>
          <w:sz w:val="24"/>
          <w:szCs w:val="24"/>
        </w:rPr>
        <w:t>m</w:t>
      </w:r>
      <w:r>
        <w:rPr>
          <w:spacing w:val="-4"/>
          <w:sz w:val="24"/>
          <w:szCs w:val="24"/>
        </w:rPr>
        <w:t>i</w:t>
      </w:r>
      <w:r>
        <w:rPr>
          <w:sz w:val="24"/>
          <w:szCs w:val="24"/>
        </w:rPr>
        <w:t>ng</w:t>
      </w:r>
      <w:r>
        <w:rPr>
          <w:spacing w:val="7"/>
          <w:sz w:val="24"/>
          <w:szCs w:val="24"/>
        </w:rPr>
        <w:t xml:space="preserve"> </w:t>
      </w:r>
      <w:r>
        <w:rPr>
          <w:spacing w:val="-4"/>
          <w:sz w:val="24"/>
          <w:szCs w:val="24"/>
        </w:rPr>
        <w:t>l</w:t>
      </w:r>
      <w:r>
        <w:rPr>
          <w:spacing w:val="4"/>
          <w:sz w:val="24"/>
          <w:szCs w:val="24"/>
        </w:rPr>
        <w:t>a</w:t>
      </w:r>
      <w:r>
        <w:rPr>
          <w:spacing w:val="-5"/>
          <w:sz w:val="24"/>
          <w:szCs w:val="24"/>
        </w:rPr>
        <w:t>n</w:t>
      </w:r>
      <w:r>
        <w:rPr>
          <w:sz w:val="24"/>
          <w:szCs w:val="24"/>
        </w:rPr>
        <w:t>gu</w:t>
      </w:r>
      <w:r>
        <w:rPr>
          <w:spacing w:val="4"/>
          <w:sz w:val="24"/>
          <w:szCs w:val="24"/>
        </w:rPr>
        <w:t>a</w:t>
      </w:r>
      <w:r>
        <w:rPr>
          <w:sz w:val="24"/>
          <w:szCs w:val="24"/>
        </w:rPr>
        <w:t>g</w:t>
      </w:r>
      <w:r>
        <w:rPr>
          <w:spacing w:val="-1"/>
          <w:sz w:val="24"/>
          <w:szCs w:val="24"/>
        </w:rPr>
        <w:t>e</w:t>
      </w:r>
      <w:r>
        <w:rPr>
          <w:sz w:val="24"/>
          <w:szCs w:val="24"/>
        </w:rPr>
        <w:t>.</w:t>
      </w:r>
    </w:p>
    <w:p w:rsidR="00A93F08" w:rsidRDefault="00A93F08">
      <w:pPr>
        <w:spacing w:before="1" w:line="100" w:lineRule="exact"/>
        <w:rPr>
          <w:sz w:val="11"/>
          <w:szCs w:val="11"/>
        </w:rPr>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Pr="00954083" w:rsidRDefault="006C643A">
      <w:pPr>
        <w:ind w:left="384"/>
        <w:rPr>
          <w:sz w:val="28"/>
          <w:szCs w:val="28"/>
        </w:rPr>
      </w:pPr>
      <w:r w:rsidRPr="00954083">
        <w:rPr>
          <w:b/>
          <w:spacing w:val="-2"/>
          <w:sz w:val="28"/>
          <w:szCs w:val="28"/>
        </w:rPr>
        <w:t>1</w:t>
      </w:r>
      <w:r w:rsidRPr="00954083">
        <w:rPr>
          <w:b/>
          <w:spacing w:val="1"/>
          <w:sz w:val="28"/>
          <w:szCs w:val="28"/>
        </w:rPr>
        <w:t>.</w:t>
      </w:r>
      <w:r w:rsidRPr="00954083">
        <w:rPr>
          <w:b/>
          <w:sz w:val="28"/>
          <w:szCs w:val="28"/>
        </w:rPr>
        <w:t xml:space="preserve">2  </w:t>
      </w:r>
      <w:r w:rsidRPr="00954083">
        <w:rPr>
          <w:b/>
          <w:spacing w:val="56"/>
          <w:sz w:val="28"/>
          <w:szCs w:val="28"/>
        </w:rPr>
        <w:t xml:space="preserve"> </w:t>
      </w:r>
      <w:r w:rsidRPr="00954083">
        <w:rPr>
          <w:b/>
          <w:spacing w:val="-2"/>
          <w:sz w:val="28"/>
          <w:szCs w:val="28"/>
        </w:rPr>
        <w:t>D</w:t>
      </w:r>
      <w:r w:rsidRPr="00954083">
        <w:rPr>
          <w:b/>
          <w:spacing w:val="-3"/>
          <w:sz w:val="28"/>
          <w:szCs w:val="28"/>
        </w:rPr>
        <w:t>i</w:t>
      </w:r>
      <w:r w:rsidRPr="00954083">
        <w:rPr>
          <w:b/>
          <w:spacing w:val="-2"/>
          <w:sz w:val="28"/>
          <w:szCs w:val="28"/>
        </w:rPr>
        <w:t>f</w:t>
      </w:r>
      <w:r w:rsidRPr="00954083">
        <w:rPr>
          <w:b/>
          <w:spacing w:val="3"/>
          <w:sz w:val="28"/>
          <w:szCs w:val="28"/>
        </w:rPr>
        <w:t>f</w:t>
      </w:r>
      <w:r w:rsidRPr="00954083">
        <w:rPr>
          <w:b/>
          <w:spacing w:val="1"/>
          <w:sz w:val="28"/>
          <w:szCs w:val="28"/>
        </w:rPr>
        <w:t>e</w:t>
      </w:r>
      <w:r w:rsidRPr="00954083">
        <w:rPr>
          <w:b/>
          <w:spacing w:val="-4"/>
          <w:sz w:val="28"/>
          <w:szCs w:val="28"/>
        </w:rPr>
        <w:t>r</w:t>
      </w:r>
      <w:r w:rsidRPr="00954083">
        <w:rPr>
          <w:b/>
          <w:spacing w:val="1"/>
          <w:sz w:val="28"/>
          <w:szCs w:val="28"/>
        </w:rPr>
        <w:t>e</w:t>
      </w:r>
      <w:r w:rsidRPr="00954083">
        <w:rPr>
          <w:b/>
          <w:spacing w:val="-1"/>
          <w:sz w:val="28"/>
          <w:szCs w:val="28"/>
        </w:rPr>
        <w:t>n</w:t>
      </w:r>
      <w:r w:rsidRPr="00954083">
        <w:rPr>
          <w:b/>
          <w:spacing w:val="-4"/>
          <w:sz w:val="28"/>
          <w:szCs w:val="28"/>
        </w:rPr>
        <w:t>c</w:t>
      </w:r>
      <w:r w:rsidRPr="00954083">
        <w:rPr>
          <w:b/>
          <w:sz w:val="28"/>
          <w:szCs w:val="28"/>
        </w:rPr>
        <w:t xml:space="preserve">e  </w:t>
      </w:r>
      <w:r w:rsidRPr="00954083">
        <w:rPr>
          <w:b/>
          <w:spacing w:val="60"/>
          <w:sz w:val="28"/>
          <w:szCs w:val="28"/>
        </w:rPr>
        <w:t xml:space="preserve"> </w:t>
      </w:r>
      <w:r w:rsidRPr="00954083">
        <w:rPr>
          <w:b/>
          <w:spacing w:val="-1"/>
          <w:sz w:val="28"/>
          <w:szCs w:val="28"/>
        </w:rPr>
        <w:t>b</w:t>
      </w:r>
      <w:r w:rsidRPr="00954083">
        <w:rPr>
          <w:b/>
          <w:spacing w:val="1"/>
          <w:sz w:val="28"/>
          <w:szCs w:val="28"/>
        </w:rPr>
        <w:t>e</w:t>
      </w:r>
      <w:r w:rsidRPr="00954083">
        <w:rPr>
          <w:b/>
          <w:spacing w:val="-6"/>
          <w:sz w:val="28"/>
          <w:szCs w:val="28"/>
        </w:rPr>
        <w:t>t</w:t>
      </w:r>
      <w:r w:rsidRPr="00954083">
        <w:rPr>
          <w:b/>
          <w:spacing w:val="3"/>
          <w:sz w:val="28"/>
          <w:szCs w:val="28"/>
        </w:rPr>
        <w:t>w</w:t>
      </w:r>
      <w:r w:rsidRPr="00954083">
        <w:rPr>
          <w:b/>
          <w:spacing w:val="-4"/>
          <w:sz w:val="28"/>
          <w:szCs w:val="28"/>
        </w:rPr>
        <w:t>e</w:t>
      </w:r>
      <w:r w:rsidRPr="00954083">
        <w:rPr>
          <w:b/>
          <w:spacing w:val="1"/>
          <w:sz w:val="28"/>
          <w:szCs w:val="28"/>
        </w:rPr>
        <w:t>e</w:t>
      </w:r>
      <w:r w:rsidRPr="00954083">
        <w:rPr>
          <w:b/>
          <w:sz w:val="28"/>
          <w:szCs w:val="28"/>
        </w:rPr>
        <w:t xml:space="preserve">n  </w:t>
      </w:r>
      <w:r w:rsidRPr="00954083">
        <w:rPr>
          <w:b/>
          <w:spacing w:val="58"/>
          <w:sz w:val="28"/>
          <w:szCs w:val="28"/>
        </w:rPr>
        <w:t xml:space="preserve"> </w:t>
      </w:r>
      <w:r w:rsidRPr="00954083">
        <w:rPr>
          <w:b/>
          <w:spacing w:val="-2"/>
          <w:sz w:val="28"/>
          <w:szCs w:val="28"/>
        </w:rPr>
        <w:t>R</w:t>
      </w:r>
      <w:r w:rsidRPr="00954083">
        <w:rPr>
          <w:b/>
          <w:spacing w:val="1"/>
          <w:sz w:val="28"/>
          <w:szCs w:val="28"/>
        </w:rPr>
        <w:t>e</w:t>
      </w:r>
      <w:r w:rsidRPr="00954083">
        <w:rPr>
          <w:b/>
          <w:spacing w:val="-2"/>
          <w:sz w:val="28"/>
          <w:szCs w:val="28"/>
        </w:rPr>
        <w:t>v</w:t>
      </w:r>
      <w:r w:rsidRPr="00954083">
        <w:rPr>
          <w:b/>
          <w:spacing w:val="-4"/>
          <w:sz w:val="28"/>
          <w:szCs w:val="28"/>
        </w:rPr>
        <w:t>er</w:t>
      </w:r>
      <w:r w:rsidRPr="00954083">
        <w:rPr>
          <w:b/>
          <w:sz w:val="28"/>
          <w:szCs w:val="28"/>
        </w:rPr>
        <w:t xml:space="preserve">se  </w:t>
      </w:r>
      <w:r w:rsidRPr="00954083">
        <w:rPr>
          <w:b/>
          <w:spacing w:val="58"/>
          <w:sz w:val="28"/>
          <w:szCs w:val="28"/>
        </w:rPr>
        <w:t xml:space="preserve"> </w:t>
      </w:r>
      <w:r w:rsidRPr="00954083">
        <w:rPr>
          <w:b/>
          <w:spacing w:val="2"/>
          <w:sz w:val="28"/>
          <w:szCs w:val="28"/>
        </w:rPr>
        <w:t>E</w:t>
      </w:r>
      <w:r w:rsidRPr="00954083">
        <w:rPr>
          <w:b/>
          <w:spacing w:val="-6"/>
          <w:sz w:val="28"/>
          <w:szCs w:val="28"/>
        </w:rPr>
        <w:t>n</w:t>
      </w:r>
      <w:r w:rsidRPr="00954083">
        <w:rPr>
          <w:b/>
          <w:spacing w:val="2"/>
          <w:sz w:val="28"/>
          <w:szCs w:val="28"/>
        </w:rPr>
        <w:t>gi</w:t>
      </w:r>
      <w:r w:rsidRPr="00954083">
        <w:rPr>
          <w:b/>
          <w:spacing w:val="-6"/>
          <w:sz w:val="28"/>
          <w:szCs w:val="28"/>
        </w:rPr>
        <w:t>n</w:t>
      </w:r>
      <w:r w:rsidRPr="00954083">
        <w:rPr>
          <w:b/>
          <w:spacing w:val="1"/>
          <w:sz w:val="28"/>
          <w:szCs w:val="28"/>
        </w:rPr>
        <w:t>ee</w:t>
      </w:r>
      <w:r w:rsidRPr="00954083">
        <w:rPr>
          <w:b/>
          <w:spacing w:val="-4"/>
          <w:sz w:val="28"/>
          <w:szCs w:val="28"/>
        </w:rPr>
        <w:t>r</w:t>
      </w:r>
      <w:r w:rsidRPr="00954083">
        <w:rPr>
          <w:b/>
          <w:spacing w:val="2"/>
          <w:sz w:val="28"/>
          <w:szCs w:val="28"/>
        </w:rPr>
        <w:t>i</w:t>
      </w:r>
      <w:r w:rsidRPr="00954083">
        <w:rPr>
          <w:b/>
          <w:spacing w:val="-6"/>
          <w:sz w:val="28"/>
          <w:szCs w:val="28"/>
        </w:rPr>
        <w:t>n</w:t>
      </w:r>
      <w:r w:rsidRPr="00954083">
        <w:rPr>
          <w:b/>
          <w:sz w:val="28"/>
          <w:szCs w:val="28"/>
        </w:rPr>
        <w:t xml:space="preserve">g  </w:t>
      </w:r>
      <w:r w:rsidRPr="00954083">
        <w:rPr>
          <w:b/>
          <w:spacing w:val="59"/>
          <w:sz w:val="28"/>
          <w:szCs w:val="28"/>
        </w:rPr>
        <w:t xml:space="preserve"> </w:t>
      </w:r>
      <w:r w:rsidRPr="00954083">
        <w:rPr>
          <w:b/>
          <w:spacing w:val="2"/>
          <w:sz w:val="28"/>
          <w:szCs w:val="28"/>
        </w:rPr>
        <w:t>a</w:t>
      </w:r>
      <w:r w:rsidRPr="00954083">
        <w:rPr>
          <w:b/>
          <w:spacing w:val="-1"/>
          <w:sz w:val="28"/>
          <w:szCs w:val="28"/>
        </w:rPr>
        <w:t>n</w:t>
      </w:r>
      <w:r w:rsidRPr="00954083">
        <w:rPr>
          <w:b/>
          <w:sz w:val="28"/>
          <w:szCs w:val="28"/>
        </w:rPr>
        <w:t xml:space="preserve">d  </w:t>
      </w:r>
      <w:r w:rsidRPr="00954083">
        <w:rPr>
          <w:b/>
          <w:spacing w:val="51"/>
          <w:sz w:val="28"/>
          <w:szCs w:val="28"/>
        </w:rPr>
        <w:t xml:space="preserve"> </w:t>
      </w:r>
      <w:r w:rsidRPr="00954083">
        <w:rPr>
          <w:b/>
          <w:sz w:val="28"/>
          <w:szCs w:val="28"/>
        </w:rPr>
        <w:t>F</w:t>
      </w:r>
      <w:r w:rsidRPr="00954083">
        <w:rPr>
          <w:b/>
          <w:spacing w:val="-2"/>
          <w:sz w:val="28"/>
          <w:szCs w:val="28"/>
        </w:rPr>
        <w:t>o</w:t>
      </w:r>
      <w:r w:rsidRPr="00954083">
        <w:rPr>
          <w:b/>
          <w:spacing w:val="-4"/>
          <w:sz w:val="28"/>
          <w:szCs w:val="28"/>
        </w:rPr>
        <w:t>r</w:t>
      </w:r>
      <w:r w:rsidRPr="00954083">
        <w:rPr>
          <w:b/>
          <w:spacing w:val="3"/>
          <w:sz w:val="28"/>
          <w:szCs w:val="28"/>
        </w:rPr>
        <w:t>w</w:t>
      </w:r>
      <w:r w:rsidRPr="00954083">
        <w:rPr>
          <w:b/>
          <w:spacing w:val="-2"/>
          <w:sz w:val="28"/>
          <w:szCs w:val="28"/>
        </w:rPr>
        <w:t>a</w:t>
      </w:r>
      <w:r w:rsidRPr="00954083">
        <w:rPr>
          <w:b/>
          <w:spacing w:val="1"/>
          <w:sz w:val="28"/>
          <w:szCs w:val="28"/>
        </w:rPr>
        <w:t>r</w:t>
      </w:r>
      <w:r w:rsidRPr="00954083">
        <w:rPr>
          <w:b/>
          <w:sz w:val="28"/>
          <w:szCs w:val="28"/>
        </w:rPr>
        <w:t>d</w:t>
      </w:r>
    </w:p>
    <w:p w:rsidR="00A93F08" w:rsidRPr="00954083" w:rsidRDefault="00A93F08">
      <w:pPr>
        <w:spacing w:before="4" w:line="180" w:lineRule="exact"/>
        <w:rPr>
          <w:sz w:val="28"/>
          <w:szCs w:val="28"/>
        </w:rPr>
      </w:pPr>
    </w:p>
    <w:p w:rsidR="00A93F08" w:rsidRPr="00954083" w:rsidRDefault="006C643A" w:rsidP="004C5590">
      <w:pPr>
        <w:ind w:left="940"/>
        <w:rPr>
          <w:sz w:val="28"/>
          <w:szCs w:val="28"/>
        </w:rPr>
      </w:pPr>
      <w:r w:rsidRPr="00954083">
        <w:rPr>
          <w:b/>
          <w:spacing w:val="1"/>
          <w:sz w:val="28"/>
          <w:szCs w:val="28"/>
        </w:rPr>
        <w:t>E</w:t>
      </w:r>
      <w:r w:rsidRPr="00954083">
        <w:rPr>
          <w:b/>
          <w:spacing w:val="-1"/>
          <w:sz w:val="28"/>
          <w:szCs w:val="28"/>
        </w:rPr>
        <w:t>n</w:t>
      </w:r>
      <w:r w:rsidRPr="00954083">
        <w:rPr>
          <w:b/>
          <w:spacing w:val="-2"/>
          <w:sz w:val="28"/>
          <w:szCs w:val="28"/>
        </w:rPr>
        <w:t>g</w:t>
      </w:r>
      <w:r w:rsidRPr="00954083">
        <w:rPr>
          <w:b/>
          <w:spacing w:val="2"/>
          <w:sz w:val="28"/>
          <w:szCs w:val="28"/>
        </w:rPr>
        <w:t>i</w:t>
      </w:r>
      <w:r w:rsidRPr="00954083">
        <w:rPr>
          <w:b/>
          <w:sz w:val="28"/>
          <w:szCs w:val="28"/>
        </w:rPr>
        <w:t>n</w:t>
      </w:r>
      <w:r w:rsidRPr="00954083">
        <w:rPr>
          <w:b/>
          <w:spacing w:val="1"/>
          <w:sz w:val="28"/>
          <w:szCs w:val="28"/>
        </w:rPr>
        <w:t>e</w:t>
      </w:r>
      <w:r w:rsidRPr="00954083">
        <w:rPr>
          <w:b/>
          <w:spacing w:val="-4"/>
          <w:sz w:val="28"/>
          <w:szCs w:val="28"/>
        </w:rPr>
        <w:t>e</w:t>
      </w:r>
      <w:r w:rsidRPr="00954083">
        <w:rPr>
          <w:b/>
          <w:spacing w:val="1"/>
          <w:sz w:val="28"/>
          <w:szCs w:val="28"/>
        </w:rPr>
        <w:t>r</w:t>
      </w:r>
      <w:r w:rsidRPr="00954083">
        <w:rPr>
          <w:b/>
          <w:spacing w:val="2"/>
          <w:sz w:val="28"/>
          <w:szCs w:val="28"/>
        </w:rPr>
        <w:t>i</w:t>
      </w:r>
      <w:r w:rsidRPr="00954083">
        <w:rPr>
          <w:b/>
          <w:spacing w:val="-6"/>
          <w:sz w:val="28"/>
          <w:szCs w:val="28"/>
        </w:rPr>
        <w:t>n</w:t>
      </w:r>
      <w:r w:rsidRPr="00954083">
        <w:rPr>
          <w:b/>
          <w:spacing w:val="2"/>
          <w:sz w:val="28"/>
          <w:szCs w:val="28"/>
        </w:rPr>
        <w:t>g</w:t>
      </w:r>
      <w:r w:rsidRPr="00954083">
        <w:rPr>
          <w:b/>
          <w:sz w:val="28"/>
          <w:szCs w:val="28"/>
        </w:rPr>
        <w:t>.</w:t>
      </w:r>
    </w:p>
    <w:p w:rsidR="00A93F08" w:rsidRDefault="00A93F08">
      <w:pPr>
        <w:spacing w:before="4" w:line="180" w:lineRule="exact"/>
        <w:rPr>
          <w:sz w:val="18"/>
          <w:szCs w:val="18"/>
        </w:rPr>
      </w:pPr>
    </w:p>
    <w:tbl>
      <w:tblPr>
        <w:tblW w:w="0" w:type="auto"/>
        <w:tblInd w:w="104" w:type="dxa"/>
        <w:tblLayout w:type="fixed"/>
        <w:tblCellMar>
          <w:left w:w="0" w:type="dxa"/>
          <w:right w:w="0" w:type="dxa"/>
        </w:tblCellMar>
        <w:tblLook w:val="01E0" w:firstRow="1" w:lastRow="1" w:firstColumn="1" w:lastColumn="1" w:noHBand="0" w:noVBand="0"/>
      </w:tblPr>
      <w:tblGrid>
        <w:gridCol w:w="4860"/>
        <w:gridCol w:w="4860"/>
      </w:tblGrid>
      <w:tr w:rsidR="00A93F08">
        <w:trPr>
          <w:trHeight w:hRule="exact" w:val="562"/>
        </w:trPr>
        <w:tc>
          <w:tcPr>
            <w:tcW w:w="4860" w:type="dxa"/>
            <w:tcBorders>
              <w:top w:val="single" w:sz="5" w:space="0" w:color="000000"/>
              <w:left w:val="single" w:sz="5" w:space="0" w:color="000000"/>
              <w:bottom w:val="single" w:sz="5" w:space="0" w:color="000000"/>
              <w:right w:val="single" w:sz="5" w:space="0" w:color="000000"/>
            </w:tcBorders>
          </w:tcPr>
          <w:p w:rsidR="00A93F08" w:rsidRDefault="006C643A">
            <w:pPr>
              <w:spacing w:line="360" w:lineRule="exact"/>
              <w:ind w:left="508"/>
              <w:rPr>
                <w:sz w:val="32"/>
                <w:szCs w:val="32"/>
              </w:rPr>
            </w:pPr>
            <w:r>
              <w:rPr>
                <w:b/>
                <w:spacing w:val="-2"/>
                <w:sz w:val="32"/>
                <w:szCs w:val="32"/>
              </w:rPr>
              <w:t>R</w:t>
            </w:r>
            <w:r>
              <w:rPr>
                <w:b/>
                <w:spacing w:val="1"/>
                <w:sz w:val="32"/>
                <w:szCs w:val="32"/>
              </w:rPr>
              <w:t>E</w:t>
            </w:r>
            <w:r>
              <w:rPr>
                <w:b/>
                <w:spacing w:val="-2"/>
                <w:sz w:val="32"/>
                <w:szCs w:val="32"/>
              </w:rPr>
              <w:t>V</w:t>
            </w:r>
            <w:r>
              <w:rPr>
                <w:b/>
                <w:spacing w:val="1"/>
                <w:sz w:val="32"/>
                <w:szCs w:val="32"/>
              </w:rPr>
              <w:t>E</w:t>
            </w:r>
            <w:r>
              <w:rPr>
                <w:b/>
                <w:spacing w:val="-2"/>
                <w:sz w:val="32"/>
                <w:szCs w:val="32"/>
              </w:rPr>
              <w:t>R</w:t>
            </w:r>
            <w:r>
              <w:rPr>
                <w:b/>
                <w:spacing w:val="-6"/>
                <w:sz w:val="32"/>
                <w:szCs w:val="32"/>
              </w:rPr>
              <w:t>S</w:t>
            </w:r>
            <w:r>
              <w:rPr>
                <w:b/>
                <w:sz w:val="32"/>
                <w:szCs w:val="32"/>
              </w:rPr>
              <w:t>E</w:t>
            </w:r>
            <w:r>
              <w:rPr>
                <w:b/>
                <w:spacing w:val="-2"/>
                <w:sz w:val="32"/>
                <w:szCs w:val="32"/>
              </w:rPr>
              <w:t xml:space="preserve"> </w:t>
            </w:r>
            <w:r>
              <w:rPr>
                <w:b/>
                <w:spacing w:val="1"/>
                <w:sz w:val="32"/>
                <w:szCs w:val="32"/>
              </w:rPr>
              <w:t>E</w:t>
            </w:r>
            <w:r>
              <w:rPr>
                <w:b/>
                <w:spacing w:val="-2"/>
                <w:sz w:val="32"/>
                <w:szCs w:val="32"/>
              </w:rPr>
              <w:t>N</w:t>
            </w:r>
            <w:r>
              <w:rPr>
                <w:b/>
                <w:sz w:val="32"/>
                <w:szCs w:val="32"/>
              </w:rPr>
              <w:t>GI</w:t>
            </w:r>
            <w:r>
              <w:rPr>
                <w:b/>
                <w:spacing w:val="-3"/>
                <w:sz w:val="32"/>
                <w:szCs w:val="32"/>
              </w:rPr>
              <w:t>NE</w:t>
            </w:r>
            <w:r>
              <w:rPr>
                <w:b/>
                <w:spacing w:val="1"/>
                <w:sz w:val="32"/>
                <w:szCs w:val="32"/>
              </w:rPr>
              <w:t>E</w:t>
            </w:r>
            <w:r>
              <w:rPr>
                <w:b/>
                <w:spacing w:val="-2"/>
                <w:sz w:val="32"/>
                <w:szCs w:val="32"/>
              </w:rPr>
              <w:t>R</w:t>
            </w:r>
            <w:r>
              <w:rPr>
                <w:b/>
                <w:sz w:val="32"/>
                <w:szCs w:val="32"/>
              </w:rPr>
              <w:t>I</w:t>
            </w:r>
            <w:r>
              <w:rPr>
                <w:b/>
                <w:spacing w:val="-2"/>
                <w:sz w:val="32"/>
                <w:szCs w:val="32"/>
              </w:rPr>
              <w:t>N</w:t>
            </w:r>
            <w:r>
              <w:rPr>
                <w:b/>
                <w:sz w:val="32"/>
                <w:szCs w:val="32"/>
              </w:rPr>
              <w:t>G</w:t>
            </w:r>
          </w:p>
        </w:tc>
        <w:tc>
          <w:tcPr>
            <w:tcW w:w="4860" w:type="dxa"/>
            <w:tcBorders>
              <w:top w:val="single" w:sz="5" w:space="0" w:color="000000"/>
              <w:left w:val="single" w:sz="5" w:space="0" w:color="000000"/>
              <w:bottom w:val="single" w:sz="5" w:space="0" w:color="000000"/>
              <w:right w:val="single" w:sz="5" w:space="0" w:color="000000"/>
            </w:tcBorders>
          </w:tcPr>
          <w:p w:rsidR="00A93F08" w:rsidRDefault="006C643A">
            <w:pPr>
              <w:spacing w:line="360" w:lineRule="exact"/>
              <w:ind w:left="350"/>
              <w:rPr>
                <w:sz w:val="32"/>
                <w:szCs w:val="32"/>
              </w:rPr>
            </w:pPr>
            <w:r>
              <w:rPr>
                <w:b/>
                <w:sz w:val="32"/>
                <w:szCs w:val="32"/>
              </w:rPr>
              <w:t>FO</w:t>
            </w:r>
            <w:r>
              <w:rPr>
                <w:b/>
                <w:spacing w:val="-2"/>
                <w:sz w:val="32"/>
                <w:szCs w:val="32"/>
              </w:rPr>
              <w:t>R</w:t>
            </w:r>
            <w:r>
              <w:rPr>
                <w:b/>
                <w:spacing w:val="-5"/>
                <w:sz w:val="32"/>
                <w:szCs w:val="32"/>
              </w:rPr>
              <w:t>W</w:t>
            </w:r>
            <w:r>
              <w:rPr>
                <w:b/>
                <w:spacing w:val="-2"/>
                <w:sz w:val="32"/>
                <w:szCs w:val="32"/>
              </w:rPr>
              <w:t>AR</w:t>
            </w:r>
            <w:r>
              <w:rPr>
                <w:b/>
                <w:sz w:val="32"/>
                <w:szCs w:val="32"/>
              </w:rPr>
              <w:t xml:space="preserve">D </w:t>
            </w:r>
            <w:r>
              <w:rPr>
                <w:b/>
                <w:spacing w:val="1"/>
                <w:sz w:val="32"/>
                <w:szCs w:val="32"/>
              </w:rPr>
              <w:t>E</w:t>
            </w:r>
            <w:r>
              <w:rPr>
                <w:b/>
                <w:spacing w:val="-2"/>
                <w:sz w:val="32"/>
                <w:szCs w:val="32"/>
              </w:rPr>
              <w:t>N</w:t>
            </w:r>
            <w:r>
              <w:rPr>
                <w:b/>
                <w:sz w:val="32"/>
                <w:szCs w:val="32"/>
              </w:rPr>
              <w:t>GI</w:t>
            </w:r>
            <w:r>
              <w:rPr>
                <w:b/>
                <w:spacing w:val="-7"/>
                <w:sz w:val="32"/>
                <w:szCs w:val="32"/>
              </w:rPr>
              <w:t>N</w:t>
            </w:r>
            <w:r>
              <w:rPr>
                <w:b/>
                <w:spacing w:val="1"/>
                <w:sz w:val="32"/>
                <w:szCs w:val="32"/>
              </w:rPr>
              <w:t>EE</w:t>
            </w:r>
            <w:r>
              <w:rPr>
                <w:b/>
                <w:spacing w:val="-2"/>
                <w:sz w:val="32"/>
                <w:szCs w:val="32"/>
              </w:rPr>
              <w:t>R</w:t>
            </w:r>
            <w:r>
              <w:rPr>
                <w:b/>
                <w:sz w:val="32"/>
                <w:szCs w:val="32"/>
              </w:rPr>
              <w:t>I</w:t>
            </w:r>
            <w:r>
              <w:rPr>
                <w:b/>
                <w:spacing w:val="-2"/>
                <w:sz w:val="32"/>
                <w:szCs w:val="32"/>
              </w:rPr>
              <w:t>N</w:t>
            </w:r>
            <w:r>
              <w:rPr>
                <w:b/>
                <w:sz w:val="32"/>
                <w:szCs w:val="32"/>
              </w:rPr>
              <w:t>G</w:t>
            </w:r>
          </w:p>
        </w:tc>
      </w:tr>
      <w:tr w:rsidR="00A93F08">
        <w:trPr>
          <w:trHeight w:hRule="exact" w:val="965"/>
        </w:trPr>
        <w:tc>
          <w:tcPr>
            <w:tcW w:w="4860" w:type="dxa"/>
            <w:tcBorders>
              <w:top w:val="single" w:sz="5" w:space="0" w:color="000000"/>
              <w:left w:val="single" w:sz="5" w:space="0" w:color="000000"/>
              <w:bottom w:val="single" w:sz="5" w:space="0" w:color="000000"/>
              <w:right w:val="single" w:sz="5" w:space="0" w:color="000000"/>
            </w:tcBorders>
          </w:tcPr>
          <w:p w:rsidR="00A93F08" w:rsidRDefault="006C643A">
            <w:pPr>
              <w:spacing w:line="260" w:lineRule="exact"/>
              <w:ind w:left="105"/>
              <w:rPr>
                <w:sz w:val="24"/>
                <w:szCs w:val="24"/>
              </w:rPr>
            </w:pPr>
            <w:r>
              <w:rPr>
                <w:spacing w:val="4"/>
                <w:sz w:val="24"/>
                <w:szCs w:val="24"/>
              </w:rPr>
              <w:t>G</w:t>
            </w:r>
            <w:r>
              <w:rPr>
                <w:spacing w:val="-4"/>
                <w:sz w:val="24"/>
                <w:szCs w:val="24"/>
              </w:rPr>
              <w:t>i</w:t>
            </w:r>
            <w:r>
              <w:rPr>
                <w:spacing w:val="-5"/>
                <w:sz w:val="24"/>
                <w:szCs w:val="24"/>
              </w:rPr>
              <w:t>v</w:t>
            </w:r>
            <w:r>
              <w:rPr>
                <w:spacing w:val="4"/>
                <w:sz w:val="24"/>
                <w:szCs w:val="24"/>
              </w:rPr>
              <w:t>e</w:t>
            </w:r>
            <w:r>
              <w:rPr>
                <w:sz w:val="24"/>
                <w:szCs w:val="24"/>
              </w:rPr>
              <w:t>n</w:t>
            </w:r>
            <w:r>
              <w:rPr>
                <w:spacing w:val="-3"/>
                <w:sz w:val="24"/>
                <w:szCs w:val="24"/>
              </w:rPr>
              <w:t xml:space="preserve"> </w:t>
            </w:r>
            <w:r>
              <w:rPr>
                <w:spacing w:val="4"/>
                <w:sz w:val="24"/>
                <w:szCs w:val="24"/>
              </w:rPr>
              <w:t>a</w:t>
            </w:r>
            <w:r>
              <w:rPr>
                <w:sz w:val="24"/>
                <w:szCs w:val="24"/>
              </w:rPr>
              <w:t>n</w:t>
            </w:r>
            <w:r>
              <w:rPr>
                <w:spacing w:val="-3"/>
                <w:sz w:val="24"/>
                <w:szCs w:val="24"/>
              </w:rPr>
              <w:t xml:space="preserve"> </w:t>
            </w:r>
            <w:r>
              <w:rPr>
                <w:spacing w:val="-1"/>
                <w:sz w:val="24"/>
                <w:szCs w:val="24"/>
              </w:rPr>
              <w:t>a</w:t>
            </w:r>
            <w:r>
              <w:rPr>
                <w:sz w:val="24"/>
                <w:szCs w:val="24"/>
              </w:rPr>
              <w:t>p</w:t>
            </w:r>
            <w:r>
              <w:rPr>
                <w:spacing w:val="5"/>
                <w:sz w:val="24"/>
                <w:szCs w:val="24"/>
              </w:rPr>
              <w:t>p</w:t>
            </w:r>
            <w:r>
              <w:rPr>
                <w:spacing w:val="-4"/>
                <w:sz w:val="24"/>
                <w:szCs w:val="24"/>
              </w:rPr>
              <w:t>li</w:t>
            </w:r>
            <w:r>
              <w:rPr>
                <w:spacing w:val="4"/>
                <w:sz w:val="24"/>
                <w:szCs w:val="24"/>
              </w:rPr>
              <w:t>c</w:t>
            </w:r>
            <w:r>
              <w:rPr>
                <w:spacing w:val="-1"/>
                <w:sz w:val="24"/>
                <w:szCs w:val="24"/>
              </w:rPr>
              <w:t>a</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4"/>
                <w:sz w:val="24"/>
                <w:szCs w:val="24"/>
              </w:rPr>
              <w:t xml:space="preserve"> </w:t>
            </w:r>
            <w:r>
              <w:rPr>
                <w:sz w:val="24"/>
                <w:szCs w:val="24"/>
              </w:rPr>
              <w:t>d</w:t>
            </w:r>
            <w:r>
              <w:rPr>
                <w:spacing w:val="-1"/>
                <w:sz w:val="24"/>
                <w:szCs w:val="24"/>
              </w:rPr>
              <w:t>e</w:t>
            </w:r>
            <w:r>
              <w:rPr>
                <w:sz w:val="24"/>
                <w:szCs w:val="24"/>
              </w:rPr>
              <w:t>du</w:t>
            </w:r>
            <w:r>
              <w:rPr>
                <w:spacing w:val="-1"/>
                <w:sz w:val="24"/>
                <w:szCs w:val="24"/>
              </w:rPr>
              <w:t>c</w:t>
            </w:r>
            <w:r>
              <w:rPr>
                <w:sz w:val="24"/>
                <w:szCs w:val="24"/>
              </w:rPr>
              <w:t>e</w:t>
            </w:r>
            <w:r>
              <w:rPr>
                <w:spacing w:val="1"/>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t</w:t>
            </w:r>
            <w:r>
              <w:rPr>
                <w:spacing w:val="-9"/>
                <w:sz w:val="24"/>
                <w:szCs w:val="24"/>
              </w:rPr>
              <w:t>i</w:t>
            </w:r>
            <w:r>
              <w:rPr>
                <w:sz w:val="24"/>
                <w:szCs w:val="24"/>
              </w:rPr>
              <w:t>ve</w:t>
            </w:r>
          </w:p>
          <w:p w:rsidR="00A93F08" w:rsidRDefault="00A93F08">
            <w:pPr>
              <w:spacing w:before="7" w:line="120" w:lineRule="exact"/>
              <w:rPr>
                <w:sz w:val="13"/>
                <w:szCs w:val="13"/>
              </w:rPr>
            </w:pPr>
          </w:p>
          <w:p w:rsidR="00A93F08" w:rsidRDefault="006C643A">
            <w:pPr>
              <w:ind w:left="105"/>
              <w:rPr>
                <w:sz w:val="24"/>
                <w:szCs w:val="24"/>
              </w:rPr>
            </w:pPr>
            <w:r>
              <w:rPr>
                <w:spacing w:val="1"/>
                <w:sz w:val="24"/>
                <w:szCs w:val="24"/>
              </w:rPr>
              <w:t>r</w:t>
            </w:r>
            <w:r>
              <w:rPr>
                <w:spacing w:val="-1"/>
                <w:sz w:val="24"/>
                <w:szCs w:val="24"/>
              </w:rPr>
              <w:t>e</w:t>
            </w:r>
            <w:r>
              <w:rPr>
                <w:sz w:val="24"/>
                <w:szCs w:val="24"/>
              </w:rPr>
              <w:t>q</w:t>
            </w:r>
            <w:r>
              <w:rPr>
                <w:spacing w:val="5"/>
                <w:sz w:val="24"/>
                <w:szCs w:val="24"/>
              </w:rPr>
              <w:t>u</w:t>
            </w:r>
            <w:r>
              <w:rPr>
                <w:spacing w:val="-9"/>
                <w:sz w:val="24"/>
                <w:szCs w:val="24"/>
              </w:rPr>
              <w:t>i</w:t>
            </w:r>
            <w:r>
              <w:rPr>
                <w:spacing w:val="1"/>
                <w:sz w:val="24"/>
                <w:szCs w:val="24"/>
              </w:rPr>
              <w:t>r</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2"/>
                <w:sz w:val="24"/>
                <w:szCs w:val="24"/>
              </w:rPr>
              <w:t>s</w:t>
            </w:r>
            <w:r>
              <w:rPr>
                <w:sz w:val="24"/>
                <w:szCs w:val="24"/>
              </w:rPr>
              <w:t>.</w:t>
            </w:r>
          </w:p>
        </w:tc>
        <w:tc>
          <w:tcPr>
            <w:tcW w:w="4860" w:type="dxa"/>
            <w:tcBorders>
              <w:top w:val="single" w:sz="5" w:space="0" w:color="000000"/>
              <w:left w:val="single" w:sz="5" w:space="0" w:color="000000"/>
              <w:bottom w:val="single" w:sz="5" w:space="0" w:color="000000"/>
              <w:right w:val="single" w:sz="5" w:space="0" w:color="000000"/>
            </w:tcBorders>
          </w:tcPr>
          <w:p w:rsidR="00A93F08" w:rsidRDefault="006C643A">
            <w:pPr>
              <w:spacing w:line="260" w:lineRule="exact"/>
              <w:ind w:left="105"/>
              <w:rPr>
                <w:sz w:val="24"/>
                <w:szCs w:val="24"/>
              </w:rPr>
            </w:pPr>
            <w:r>
              <w:rPr>
                <w:spacing w:val="4"/>
                <w:sz w:val="24"/>
                <w:szCs w:val="24"/>
              </w:rPr>
              <w:t>G</w:t>
            </w:r>
            <w:r>
              <w:rPr>
                <w:spacing w:val="-4"/>
                <w:sz w:val="24"/>
                <w:szCs w:val="24"/>
              </w:rPr>
              <w:t>i</w:t>
            </w:r>
            <w:r>
              <w:rPr>
                <w:spacing w:val="-5"/>
                <w:sz w:val="24"/>
                <w:szCs w:val="24"/>
              </w:rPr>
              <w:t>v</w:t>
            </w:r>
            <w:r>
              <w:rPr>
                <w:spacing w:val="4"/>
                <w:sz w:val="24"/>
                <w:szCs w:val="24"/>
              </w:rPr>
              <w:t>e</w:t>
            </w:r>
            <w:r>
              <w:rPr>
                <w:sz w:val="24"/>
                <w:szCs w:val="24"/>
              </w:rPr>
              <w:t>n</w:t>
            </w:r>
            <w:r>
              <w:rPr>
                <w:spacing w:val="-3"/>
                <w:sz w:val="24"/>
                <w:szCs w:val="24"/>
              </w:rPr>
              <w:t xml:space="preserve"> </w:t>
            </w:r>
            <w:r>
              <w:rPr>
                <w:spacing w:val="1"/>
                <w:sz w:val="24"/>
                <w:szCs w:val="24"/>
              </w:rPr>
              <w:t>r</w:t>
            </w:r>
            <w:r>
              <w:rPr>
                <w:spacing w:val="-1"/>
                <w:sz w:val="24"/>
                <w:szCs w:val="24"/>
              </w:rPr>
              <w:t>e</w:t>
            </w:r>
            <w:r>
              <w:rPr>
                <w:sz w:val="24"/>
                <w:szCs w:val="24"/>
              </w:rPr>
              <w:t>q</w:t>
            </w:r>
            <w:r>
              <w:rPr>
                <w:spacing w:val="5"/>
                <w:sz w:val="24"/>
                <w:szCs w:val="24"/>
              </w:rPr>
              <w:t>u</w:t>
            </w:r>
            <w:r>
              <w:rPr>
                <w:spacing w:val="-9"/>
                <w:sz w:val="24"/>
                <w:szCs w:val="24"/>
              </w:rPr>
              <w:t>i</w:t>
            </w:r>
            <w:r>
              <w:rPr>
                <w:spacing w:val="1"/>
                <w:sz w:val="24"/>
                <w:szCs w:val="24"/>
              </w:rPr>
              <w:t>r</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2"/>
                <w:sz w:val="24"/>
                <w:szCs w:val="24"/>
              </w:rPr>
              <w:t>s</w:t>
            </w:r>
            <w:r>
              <w:rPr>
                <w:sz w:val="24"/>
                <w:szCs w:val="24"/>
              </w:rPr>
              <w:t>,</w:t>
            </w:r>
            <w:r>
              <w:rPr>
                <w:spacing w:val="4"/>
                <w:sz w:val="24"/>
                <w:szCs w:val="24"/>
              </w:rPr>
              <w:t xml:space="preserve"> </w:t>
            </w:r>
            <w:r>
              <w:rPr>
                <w:sz w:val="24"/>
                <w:szCs w:val="24"/>
              </w:rPr>
              <w:t>d</w:t>
            </w:r>
            <w:r>
              <w:rPr>
                <w:spacing w:val="-1"/>
                <w:sz w:val="24"/>
                <w:szCs w:val="24"/>
              </w:rPr>
              <w:t>e</w:t>
            </w:r>
            <w:r>
              <w:rPr>
                <w:spacing w:val="-5"/>
                <w:sz w:val="24"/>
                <w:szCs w:val="24"/>
              </w:rPr>
              <w:t>v</w:t>
            </w:r>
            <w:r>
              <w:rPr>
                <w:spacing w:val="4"/>
                <w:sz w:val="24"/>
                <w:szCs w:val="24"/>
              </w:rPr>
              <w:t>e</w:t>
            </w:r>
            <w:r>
              <w:rPr>
                <w:spacing w:val="-9"/>
                <w:sz w:val="24"/>
                <w:szCs w:val="24"/>
              </w:rPr>
              <w:t>l</w:t>
            </w:r>
            <w:r>
              <w:rPr>
                <w:spacing w:val="5"/>
                <w:sz w:val="24"/>
                <w:szCs w:val="24"/>
              </w:rPr>
              <w:t>o</w:t>
            </w:r>
            <w:r>
              <w:rPr>
                <w:sz w:val="24"/>
                <w:szCs w:val="24"/>
              </w:rPr>
              <w:t>p</w:t>
            </w:r>
            <w:r>
              <w:rPr>
                <w:spacing w:val="2"/>
                <w:sz w:val="24"/>
                <w:szCs w:val="24"/>
              </w:rPr>
              <w:t xml:space="preserve"> </w:t>
            </w:r>
            <w:r>
              <w:rPr>
                <w:spacing w:val="4"/>
                <w:sz w:val="24"/>
                <w:szCs w:val="24"/>
              </w:rPr>
              <w:t>a</w:t>
            </w:r>
            <w:r>
              <w:rPr>
                <w:sz w:val="24"/>
                <w:szCs w:val="24"/>
              </w:rPr>
              <w:t>n</w:t>
            </w:r>
            <w:r>
              <w:rPr>
                <w:spacing w:val="-3"/>
                <w:sz w:val="24"/>
                <w:szCs w:val="24"/>
              </w:rPr>
              <w:t xml:space="preserve"> </w:t>
            </w:r>
            <w:r>
              <w:rPr>
                <w:spacing w:val="-1"/>
                <w:sz w:val="24"/>
                <w:szCs w:val="24"/>
              </w:rPr>
              <w:t>a</w:t>
            </w:r>
            <w:r>
              <w:rPr>
                <w:sz w:val="24"/>
                <w:szCs w:val="24"/>
              </w:rPr>
              <w:t>p</w:t>
            </w:r>
            <w:r>
              <w:rPr>
                <w:spacing w:val="5"/>
                <w:sz w:val="24"/>
                <w:szCs w:val="24"/>
              </w:rPr>
              <w:t>p</w:t>
            </w:r>
            <w:r>
              <w:rPr>
                <w:spacing w:val="-4"/>
                <w:sz w:val="24"/>
                <w:szCs w:val="24"/>
              </w:rPr>
              <w:t>li</w:t>
            </w:r>
            <w:r>
              <w:rPr>
                <w:spacing w:val="-1"/>
                <w:sz w:val="24"/>
                <w:szCs w:val="24"/>
              </w:rPr>
              <w:t>ca</w:t>
            </w:r>
            <w:r>
              <w:rPr>
                <w:spacing w:val="10"/>
                <w:sz w:val="24"/>
                <w:szCs w:val="24"/>
              </w:rPr>
              <w:t>t</w:t>
            </w:r>
            <w:r>
              <w:rPr>
                <w:spacing w:val="-9"/>
                <w:sz w:val="24"/>
                <w:szCs w:val="24"/>
              </w:rPr>
              <w:t>i</w:t>
            </w:r>
            <w:r>
              <w:rPr>
                <w:spacing w:val="5"/>
                <w:sz w:val="24"/>
                <w:szCs w:val="24"/>
              </w:rPr>
              <w:t>o</w:t>
            </w:r>
            <w:r>
              <w:rPr>
                <w:spacing w:val="-5"/>
                <w:sz w:val="24"/>
                <w:szCs w:val="24"/>
              </w:rPr>
              <w:t>n</w:t>
            </w:r>
            <w:r>
              <w:rPr>
                <w:sz w:val="24"/>
                <w:szCs w:val="24"/>
              </w:rPr>
              <w:t>.</w:t>
            </w:r>
          </w:p>
        </w:tc>
      </w:tr>
      <w:tr w:rsidR="00A93F08">
        <w:trPr>
          <w:trHeight w:hRule="exact" w:val="1450"/>
        </w:trPr>
        <w:tc>
          <w:tcPr>
            <w:tcW w:w="4860" w:type="dxa"/>
            <w:tcBorders>
              <w:top w:val="single" w:sz="5" w:space="0" w:color="000000"/>
              <w:left w:val="single" w:sz="5" w:space="0" w:color="000000"/>
              <w:bottom w:val="single" w:sz="5" w:space="0" w:color="000000"/>
              <w:right w:val="single" w:sz="5" w:space="0" w:color="000000"/>
            </w:tcBorders>
          </w:tcPr>
          <w:p w:rsidR="00A93F08" w:rsidRDefault="006C643A">
            <w:pPr>
              <w:spacing w:line="260" w:lineRule="exact"/>
              <w:ind w:left="105"/>
              <w:rPr>
                <w:sz w:val="24"/>
                <w:szCs w:val="24"/>
              </w:rPr>
            </w:pPr>
            <w:r>
              <w:rPr>
                <w:spacing w:val="-3"/>
                <w:sz w:val="24"/>
                <w:szCs w:val="24"/>
              </w:rPr>
              <w:t>L</w:t>
            </w:r>
            <w:r>
              <w:rPr>
                <w:spacing w:val="-1"/>
                <w:sz w:val="24"/>
                <w:szCs w:val="24"/>
              </w:rPr>
              <w:t>e</w:t>
            </w:r>
            <w:r>
              <w:rPr>
                <w:spacing w:val="2"/>
                <w:sz w:val="24"/>
                <w:szCs w:val="24"/>
              </w:rPr>
              <w:t>s</w:t>
            </w:r>
            <w:r>
              <w:rPr>
                <w:sz w:val="24"/>
                <w:szCs w:val="24"/>
              </w:rPr>
              <w:t xml:space="preserve">s </w:t>
            </w:r>
            <w:r>
              <w:rPr>
                <w:spacing w:val="-1"/>
                <w:sz w:val="24"/>
                <w:szCs w:val="24"/>
              </w:rPr>
              <w:t>ce</w:t>
            </w:r>
            <w:r>
              <w:rPr>
                <w:spacing w:val="1"/>
                <w:sz w:val="24"/>
                <w:szCs w:val="24"/>
              </w:rPr>
              <w:t>r</w:t>
            </w:r>
            <w:r>
              <w:rPr>
                <w:spacing w:val="5"/>
                <w:sz w:val="24"/>
                <w:szCs w:val="24"/>
              </w:rPr>
              <w:t>t</w:t>
            </w:r>
            <w:r>
              <w:rPr>
                <w:spacing w:val="-1"/>
                <w:sz w:val="24"/>
                <w:szCs w:val="24"/>
              </w:rPr>
              <w:t>a</w:t>
            </w:r>
            <w:r>
              <w:rPr>
                <w:spacing w:val="-4"/>
                <w:sz w:val="24"/>
                <w:szCs w:val="24"/>
              </w:rPr>
              <w:t>i</w:t>
            </w:r>
            <w:r>
              <w:rPr>
                <w:spacing w:val="-5"/>
                <w:sz w:val="24"/>
                <w:szCs w:val="24"/>
              </w:rPr>
              <w:t>n</w:t>
            </w:r>
            <w:r>
              <w:rPr>
                <w:sz w:val="24"/>
                <w:szCs w:val="24"/>
              </w:rPr>
              <w:t>.</w:t>
            </w:r>
            <w:r>
              <w:rPr>
                <w:spacing w:val="4"/>
                <w:sz w:val="24"/>
                <w:szCs w:val="24"/>
              </w:rPr>
              <w:t xml:space="preserve"> </w:t>
            </w:r>
            <w:r>
              <w:rPr>
                <w:sz w:val="24"/>
                <w:szCs w:val="24"/>
              </w:rPr>
              <w:t>An</w:t>
            </w:r>
            <w:r>
              <w:rPr>
                <w:spacing w:val="2"/>
                <w:sz w:val="24"/>
                <w:szCs w:val="24"/>
              </w:rPr>
              <w:t xml:space="preserve"> </w:t>
            </w:r>
            <w:r>
              <w:rPr>
                <w:spacing w:val="-4"/>
                <w:sz w:val="24"/>
                <w:szCs w:val="24"/>
              </w:rPr>
              <w:t>im</w:t>
            </w:r>
            <w:r>
              <w:rPr>
                <w:spacing w:val="5"/>
                <w:sz w:val="24"/>
                <w:szCs w:val="24"/>
              </w:rPr>
              <w:t>p</w:t>
            </w:r>
            <w:r>
              <w:rPr>
                <w:spacing w:val="-4"/>
                <w:sz w:val="24"/>
                <w:szCs w:val="24"/>
              </w:rPr>
              <w:t>l</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1"/>
                <w:sz w:val="24"/>
                <w:szCs w:val="24"/>
              </w:rPr>
              <w:t>c</w:t>
            </w:r>
            <w:r>
              <w:rPr>
                <w:spacing w:val="4"/>
                <w:sz w:val="24"/>
                <w:szCs w:val="24"/>
              </w:rPr>
              <w:t>a</w:t>
            </w:r>
            <w:r>
              <w:rPr>
                <w:sz w:val="24"/>
                <w:szCs w:val="24"/>
              </w:rPr>
              <w:t>n</w:t>
            </w:r>
            <w:r>
              <w:rPr>
                <w:spacing w:val="2"/>
                <w:sz w:val="24"/>
                <w:szCs w:val="24"/>
              </w:rPr>
              <w:t xml:space="preserve"> </w:t>
            </w:r>
            <w:r>
              <w:rPr>
                <w:sz w:val="24"/>
                <w:szCs w:val="24"/>
              </w:rPr>
              <w:t>y</w:t>
            </w:r>
            <w:r>
              <w:rPr>
                <w:spacing w:val="-4"/>
                <w:sz w:val="24"/>
                <w:szCs w:val="24"/>
              </w:rPr>
              <w:t>i</w:t>
            </w:r>
            <w:r>
              <w:rPr>
                <w:spacing w:val="4"/>
                <w:sz w:val="24"/>
                <w:szCs w:val="24"/>
              </w:rPr>
              <w:t>e</w:t>
            </w:r>
            <w:r>
              <w:rPr>
                <w:spacing w:val="-4"/>
                <w:sz w:val="24"/>
                <w:szCs w:val="24"/>
              </w:rPr>
              <w:t>l</w:t>
            </w:r>
            <w:r>
              <w:rPr>
                <w:sz w:val="24"/>
                <w:szCs w:val="24"/>
              </w:rPr>
              <w:t>d</w:t>
            </w:r>
          </w:p>
          <w:p w:rsidR="00A93F08" w:rsidRDefault="00A93F08">
            <w:pPr>
              <w:spacing w:before="7" w:line="120" w:lineRule="exact"/>
              <w:rPr>
                <w:sz w:val="13"/>
                <w:szCs w:val="13"/>
              </w:rPr>
            </w:pPr>
          </w:p>
          <w:p w:rsidR="00A93F08" w:rsidRDefault="006C643A">
            <w:pPr>
              <w:ind w:left="105"/>
              <w:rPr>
                <w:sz w:val="24"/>
                <w:szCs w:val="24"/>
              </w:rPr>
            </w:pPr>
            <w:r>
              <w:rPr>
                <w:spacing w:val="5"/>
                <w:sz w:val="24"/>
                <w:szCs w:val="24"/>
              </w:rPr>
              <w:t>d</w:t>
            </w:r>
            <w:r>
              <w:rPr>
                <w:spacing w:val="-4"/>
                <w:sz w:val="24"/>
                <w:szCs w:val="24"/>
              </w:rPr>
              <w:t>i</w:t>
            </w:r>
            <w:r>
              <w:rPr>
                <w:spacing w:val="-3"/>
                <w:sz w:val="24"/>
                <w:szCs w:val="24"/>
              </w:rPr>
              <w:t>ff</w:t>
            </w:r>
            <w:r>
              <w:rPr>
                <w:spacing w:val="-1"/>
                <w:sz w:val="24"/>
                <w:szCs w:val="24"/>
              </w:rPr>
              <w:t>e</w:t>
            </w:r>
            <w:r>
              <w:rPr>
                <w:spacing w:val="1"/>
                <w:sz w:val="24"/>
                <w:szCs w:val="24"/>
              </w:rPr>
              <w:t>r</w:t>
            </w:r>
            <w:r>
              <w:rPr>
                <w:spacing w:val="4"/>
                <w:sz w:val="24"/>
                <w:szCs w:val="24"/>
              </w:rPr>
              <w:t>e</w:t>
            </w:r>
            <w:r>
              <w:rPr>
                <w:spacing w:val="-5"/>
                <w:sz w:val="24"/>
                <w:szCs w:val="24"/>
              </w:rPr>
              <w:t>n</w:t>
            </w:r>
            <w:r>
              <w:rPr>
                <w:sz w:val="24"/>
                <w:szCs w:val="24"/>
              </w:rPr>
              <w:t>t</w:t>
            </w:r>
            <w:r>
              <w:rPr>
                <w:spacing w:val="7"/>
                <w:sz w:val="24"/>
                <w:szCs w:val="24"/>
              </w:rPr>
              <w:t xml:space="preserve"> </w:t>
            </w:r>
            <w:r>
              <w:rPr>
                <w:spacing w:val="1"/>
                <w:sz w:val="24"/>
                <w:szCs w:val="24"/>
              </w:rPr>
              <w:t>r</w:t>
            </w:r>
            <w:r>
              <w:rPr>
                <w:spacing w:val="-1"/>
                <w:sz w:val="24"/>
                <w:szCs w:val="24"/>
              </w:rPr>
              <w:t>e</w:t>
            </w:r>
            <w:r>
              <w:rPr>
                <w:sz w:val="24"/>
                <w:szCs w:val="24"/>
              </w:rPr>
              <w:t>qu</w:t>
            </w:r>
            <w:r>
              <w:rPr>
                <w:spacing w:val="-9"/>
                <w:sz w:val="24"/>
                <w:szCs w:val="24"/>
              </w:rPr>
              <w:t>i</w:t>
            </w:r>
            <w:r>
              <w:rPr>
                <w:spacing w:val="1"/>
                <w:sz w:val="24"/>
                <w:szCs w:val="24"/>
              </w:rPr>
              <w:t>r</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2"/>
                <w:sz w:val="24"/>
                <w:szCs w:val="24"/>
              </w:rPr>
              <w:t>s</w:t>
            </w:r>
            <w:r>
              <w:rPr>
                <w:sz w:val="24"/>
                <w:szCs w:val="24"/>
              </w:rPr>
              <w:t>,</w:t>
            </w:r>
            <w:r>
              <w:rPr>
                <w:spacing w:val="8"/>
                <w:sz w:val="24"/>
                <w:szCs w:val="24"/>
              </w:rPr>
              <w:t xml:space="preserve"> </w:t>
            </w:r>
            <w:r>
              <w:rPr>
                <w:sz w:val="24"/>
                <w:szCs w:val="24"/>
              </w:rPr>
              <w:t>d</w:t>
            </w:r>
            <w:r>
              <w:rPr>
                <w:spacing w:val="-1"/>
                <w:sz w:val="24"/>
                <w:szCs w:val="24"/>
              </w:rPr>
              <w:t>e</w:t>
            </w:r>
            <w:r>
              <w:rPr>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z w:val="24"/>
                <w:szCs w:val="24"/>
              </w:rPr>
              <w:t>ng</w:t>
            </w:r>
            <w:r>
              <w:rPr>
                <w:spacing w:val="2"/>
                <w:sz w:val="24"/>
                <w:szCs w:val="24"/>
              </w:rPr>
              <w:t xml:space="preserve"> </w:t>
            </w:r>
            <w:r>
              <w:rPr>
                <w:spacing w:val="5"/>
                <w:sz w:val="24"/>
                <w:szCs w:val="24"/>
              </w:rPr>
              <w:t>o</w:t>
            </w:r>
            <w:r>
              <w:rPr>
                <w:sz w:val="24"/>
                <w:szCs w:val="24"/>
              </w:rPr>
              <w:t>n</w:t>
            </w:r>
            <w:r>
              <w:rPr>
                <w:spacing w:val="-3"/>
                <w:sz w:val="24"/>
                <w:szCs w:val="24"/>
              </w:rPr>
              <w:t xml:space="preserve"> </w:t>
            </w:r>
            <w:r>
              <w:rPr>
                <w:spacing w:val="5"/>
                <w:sz w:val="24"/>
                <w:szCs w:val="24"/>
              </w:rPr>
              <w:t>t</w:t>
            </w:r>
            <w:r>
              <w:rPr>
                <w:spacing w:val="-5"/>
                <w:sz w:val="24"/>
                <w:szCs w:val="24"/>
              </w:rPr>
              <w:t>h</w:t>
            </w:r>
            <w:r>
              <w:rPr>
                <w:sz w:val="24"/>
                <w:szCs w:val="24"/>
              </w:rPr>
              <w:t>e</w:t>
            </w:r>
          </w:p>
          <w:p w:rsidR="00A93F08" w:rsidRDefault="00A93F08">
            <w:pPr>
              <w:spacing w:before="7" w:line="120" w:lineRule="exact"/>
              <w:rPr>
                <w:sz w:val="13"/>
                <w:szCs w:val="13"/>
              </w:rPr>
            </w:pPr>
          </w:p>
          <w:p w:rsidR="00A93F08" w:rsidRDefault="006C643A">
            <w:pPr>
              <w:ind w:left="105"/>
              <w:rPr>
                <w:sz w:val="24"/>
                <w:szCs w:val="24"/>
              </w:rPr>
            </w:pPr>
            <w:r>
              <w:rPr>
                <w:spacing w:val="1"/>
                <w:sz w:val="24"/>
                <w:szCs w:val="24"/>
              </w:rPr>
              <w:t>r</w:t>
            </w:r>
            <w:r>
              <w:rPr>
                <w:spacing w:val="-1"/>
                <w:sz w:val="24"/>
                <w:szCs w:val="24"/>
              </w:rPr>
              <w:t>e</w:t>
            </w:r>
            <w:r>
              <w:rPr>
                <w:spacing w:val="-5"/>
                <w:sz w:val="24"/>
                <w:szCs w:val="24"/>
              </w:rPr>
              <w:t>v</w:t>
            </w:r>
            <w:r>
              <w:rPr>
                <w:spacing w:val="-1"/>
                <w:sz w:val="24"/>
                <w:szCs w:val="24"/>
              </w:rPr>
              <w:t>e</w:t>
            </w:r>
            <w:r>
              <w:rPr>
                <w:spacing w:val="1"/>
                <w:sz w:val="24"/>
                <w:szCs w:val="24"/>
              </w:rPr>
              <w:t>r</w:t>
            </w:r>
            <w:r>
              <w:rPr>
                <w:spacing w:val="-2"/>
                <w:sz w:val="24"/>
                <w:szCs w:val="24"/>
              </w:rPr>
              <w:t>s</w:t>
            </w:r>
            <w:r>
              <w:rPr>
                <w:sz w:val="24"/>
                <w:szCs w:val="24"/>
              </w:rPr>
              <w:t>e</w:t>
            </w:r>
            <w:r>
              <w:rPr>
                <w:spacing w:val="1"/>
                <w:sz w:val="24"/>
                <w:szCs w:val="24"/>
              </w:rPr>
              <w:t xml:space="preserve"> </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n</w:t>
            </w:r>
            <w:r>
              <w:rPr>
                <w:spacing w:val="-1"/>
                <w:sz w:val="24"/>
                <w:szCs w:val="24"/>
              </w:rPr>
              <w:t>ee</w:t>
            </w:r>
            <w:r>
              <w:rPr>
                <w:spacing w:val="6"/>
                <w:sz w:val="24"/>
                <w:szCs w:val="24"/>
              </w:rPr>
              <w:t>r</w:t>
            </w:r>
            <w:r>
              <w:rPr>
                <w:spacing w:val="-3"/>
                <w:sz w:val="24"/>
                <w:szCs w:val="24"/>
              </w:rPr>
              <w:t>’</w:t>
            </w:r>
            <w:r>
              <w:rPr>
                <w:sz w:val="24"/>
                <w:szCs w:val="24"/>
              </w:rPr>
              <w:t>s</w:t>
            </w:r>
            <w:r>
              <w:rPr>
                <w:spacing w:val="5"/>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1"/>
                <w:sz w:val="24"/>
                <w:szCs w:val="24"/>
              </w:rPr>
              <w:t>r</w:t>
            </w:r>
            <w:r>
              <w:rPr>
                <w:sz w:val="24"/>
                <w:szCs w:val="24"/>
              </w:rPr>
              <w:t>p</w:t>
            </w:r>
            <w:r>
              <w:rPr>
                <w:spacing w:val="1"/>
                <w:sz w:val="24"/>
                <w:szCs w:val="24"/>
              </w:rPr>
              <w:t>r</w:t>
            </w:r>
            <w:r>
              <w:rPr>
                <w:spacing w:val="-1"/>
                <w:sz w:val="24"/>
                <w:szCs w:val="24"/>
              </w:rPr>
              <w:t>e</w:t>
            </w:r>
            <w:r>
              <w:rPr>
                <w:spacing w:val="5"/>
                <w:sz w:val="24"/>
                <w:szCs w:val="24"/>
              </w:rPr>
              <w:t>t</w:t>
            </w:r>
            <w:r>
              <w:rPr>
                <w:spacing w:val="-6"/>
                <w:sz w:val="24"/>
                <w:szCs w:val="24"/>
              </w:rPr>
              <w:t>a</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w:t>
            </w:r>
          </w:p>
        </w:tc>
        <w:tc>
          <w:tcPr>
            <w:tcW w:w="4860" w:type="dxa"/>
            <w:tcBorders>
              <w:top w:val="single" w:sz="5" w:space="0" w:color="000000"/>
              <w:left w:val="single" w:sz="5" w:space="0" w:color="000000"/>
              <w:bottom w:val="single" w:sz="5" w:space="0" w:color="000000"/>
              <w:right w:val="single" w:sz="5" w:space="0" w:color="000000"/>
            </w:tcBorders>
          </w:tcPr>
          <w:p w:rsidR="00A93F08" w:rsidRDefault="006C643A">
            <w:pPr>
              <w:spacing w:line="260" w:lineRule="exact"/>
              <w:ind w:left="105"/>
              <w:rPr>
                <w:sz w:val="24"/>
                <w:szCs w:val="24"/>
              </w:rPr>
            </w:pPr>
            <w:r>
              <w:rPr>
                <w:spacing w:val="-2"/>
                <w:sz w:val="24"/>
                <w:szCs w:val="24"/>
              </w:rPr>
              <w:t>M</w:t>
            </w:r>
            <w:r>
              <w:rPr>
                <w:spacing w:val="5"/>
                <w:sz w:val="24"/>
                <w:szCs w:val="24"/>
              </w:rPr>
              <w:t>o</w:t>
            </w:r>
            <w:r>
              <w:rPr>
                <w:spacing w:val="1"/>
                <w:sz w:val="24"/>
                <w:szCs w:val="24"/>
              </w:rPr>
              <w:t>r</w:t>
            </w:r>
            <w:r>
              <w:rPr>
                <w:sz w:val="24"/>
                <w:szCs w:val="24"/>
              </w:rPr>
              <w:t>e</w:t>
            </w:r>
            <w:r>
              <w:rPr>
                <w:spacing w:val="1"/>
                <w:sz w:val="24"/>
                <w:szCs w:val="24"/>
              </w:rPr>
              <w:t xml:space="preserve"> </w:t>
            </w:r>
            <w:r>
              <w:rPr>
                <w:spacing w:val="-1"/>
                <w:sz w:val="24"/>
                <w:szCs w:val="24"/>
              </w:rPr>
              <w:t>ce</w:t>
            </w:r>
            <w:r>
              <w:rPr>
                <w:spacing w:val="-3"/>
                <w:sz w:val="24"/>
                <w:szCs w:val="24"/>
              </w:rPr>
              <w:t>r</w:t>
            </w:r>
            <w:r>
              <w:rPr>
                <w:spacing w:val="5"/>
                <w:sz w:val="24"/>
                <w:szCs w:val="24"/>
              </w:rPr>
              <w:t>t</w:t>
            </w:r>
            <w:r>
              <w:rPr>
                <w:spacing w:val="-1"/>
                <w:sz w:val="24"/>
                <w:szCs w:val="24"/>
              </w:rPr>
              <w:t>a</w:t>
            </w:r>
            <w:r>
              <w:rPr>
                <w:spacing w:val="-4"/>
                <w:sz w:val="24"/>
                <w:szCs w:val="24"/>
              </w:rPr>
              <w:t>i</w:t>
            </w:r>
            <w:r>
              <w:rPr>
                <w:spacing w:val="-5"/>
                <w:sz w:val="24"/>
                <w:szCs w:val="24"/>
              </w:rPr>
              <w:t>n</w:t>
            </w:r>
            <w:r>
              <w:rPr>
                <w:sz w:val="24"/>
                <w:szCs w:val="24"/>
              </w:rPr>
              <w:t>.</w:t>
            </w:r>
            <w:r>
              <w:rPr>
                <w:spacing w:val="4"/>
                <w:sz w:val="24"/>
                <w:szCs w:val="24"/>
              </w:rPr>
              <w:t xml:space="preserve"> </w:t>
            </w:r>
            <w:r>
              <w:rPr>
                <w:spacing w:val="2"/>
                <w:sz w:val="24"/>
                <w:szCs w:val="24"/>
              </w:rPr>
              <w:t>T</w:t>
            </w:r>
            <w:r>
              <w:rPr>
                <w:spacing w:val="-5"/>
                <w:sz w:val="24"/>
                <w:szCs w:val="24"/>
              </w:rPr>
              <w:t>h</w:t>
            </w:r>
            <w:r>
              <w:rPr>
                <w:sz w:val="24"/>
                <w:szCs w:val="24"/>
              </w:rPr>
              <w:t>e</w:t>
            </w:r>
            <w:r>
              <w:rPr>
                <w:spacing w:val="1"/>
                <w:sz w:val="24"/>
                <w:szCs w:val="24"/>
              </w:rPr>
              <w:t xml:space="preserve"> </w:t>
            </w:r>
            <w:r>
              <w:rPr>
                <w:sz w:val="24"/>
                <w:szCs w:val="24"/>
              </w:rPr>
              <w:t>d</w:t>
            </w:r>
            <w:r>
              <w:rPr>
                <w:spacing w:val="-1"/>
                <w:sz w:val="24"/>
                <w:szCs w:val="24"/>
              </w:rPr>
              <w:t>e</w:t>
            </w:r>
            <w:r>
              <w:rPr>
                <w:spacing w:val="-5"/>
                <w:sz w:val="24"/>
                <w:szCs w:val="24"/>
              </w:rPr>
              <w:t>v</w:t>
            </w:r>
            <w:r>
              <w:rPr>
                <w:spacing w:val="4"/>
                <w:sz w:val="24"/>
                <w:szCs w:val="24"/>
              </w:rPr>
              <w:t>e</w:t>
            </w:r>
            <w:r>
              <w:rPr>
                <w:spacing w:val="-9"/>
                <w:sz w:val="24"/>
                <w:szCs w:val="24"/>
              </w:rPr>
              <w:t>l</w:t>
            </w:r>
            <w:r>
              <w:rPr>
                <w:spacing w:val="5"/>
                <w:sz w:val="24"/>
                <w:szCs w:val="24"/>
              </w:rPr>
              <w:t>o</w:t>
            </w:r>
            <w:r>
              <w:rPr>
                <w:sz w:val="24"/>
                <w:szCs w:val="24"/>
              </w:rPr>
              <w:t>p</w:t>
            </w:r>
            <w:r>
              <w:rPr>
                <w:spacing w:val="-1"/>
                <w:sz w:val="24"/>
                <w:szCs w:val="24"/>
              </w:rPr>
              <w:t>e</w:t>
            </w:r>
            <w:r>
              <w:rPr>
                <w:sz w:val="24"/>
                <w:szCs w:val="24"/>
              </w:rPr>
              <w:t>r</w:t>
            </w:r>
            <w:r>
              <w:rPr>
                <w:spacing w:val="8"/>
                <w:sz w:val="24"/>
                <w:szCs w:val="24"/>
              </w:rPr>
              <w:t xml:space="preserve"> </w:t>
            </w:r>
            <w:r>
              <w:rPr>
                <w:spacing w:val="-5"/>
                <w:sz w:val="24"/>
                <w:szCs w:val="24"/>
              </w:rPr>
              <w:t>h</w:t>
            </w:r>
            <w:r>
              <w:rPr>
                <w:spacing w:val="-1"/>
                <w:sz w:val="24"/>
                <w:szCs w:val="24"/>
              </w:rPr>
              <w:t>a</w:t>
            </w:r>
            <w:r>
              <w:rPr>
                <w:sz w:val="24"/>
                <w:szCs w:val="24"/>
              </w:rPr>
              <w:t xml:space="preserve">s </w:t>
            </w:r>
            <w:r>
              <w:rPr>
                <w:spacing w:val="1"/>
                <w:sz w:val="24"/>
                <w:szCs w:val="24"/>
              </w:rPr>
              <w:t>r</w:t>
            </w:r>
            <w:r>
              <w:rPr>
                <w:spacing w:val="-1"/>
                <w:sz w:val="24"/>
                <w:szCs w:val="24"/>
              </w:rPr>
              <w:t>e</w:t>
            </w:r>
            <w:r>
              <w:rPr>
                <w:sz w:val="24"/>
                <w:szCs w:val="24"/>
              </w:rPr>
              <w:t>q</w:t>
            </w:r>
            <w:r>
              <w:rPr>
                <w:spacing w:val="5"/>
                <w:sz w:val="24"/>
                <w:szCs w:val="24"/>
              </w:rPr>
              <w:t>u</w:t>
            </w:r>
            <w:r>
              <w:rPr>
                <w:spacing w:val="-9"/>
                <w:sz w:val="24"/>
                <w:szCs w:val="24"/>
              </w:rPr>
              <w:t>i</w:t>
            </w:r>
            <w:r>
              <w:rPr>
                <w:spacing w:val="1"/>
                <w:sz w:val="24"/>
                <w:szCs w:val="24"/>
              </w:rPr>
              <w:t>r</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z w:val="24"/>
                <w:szCs w:val="24"/>
              </w:rPr>
              <w:t>s</w:t>
            </w:r>
          </w:p>
          <w:p w:rsidR="00A93F08" w:rsidRDefault="00A93F08">
            <w:pPr>
              <w:spacing w:before="7" w:line="120" w:lineRule="exact"/>
              <w:rPr>
                <w:sz w:val="13"/>
                <w:szCs w:val="13"/>
              </w:rPr>
            </w:pPr>
          </w:p>
          <w:p w:rsidR="00A93F08" w:rsidRDefault="006C643A">
            <w:pPr>
              <w:spacing w:line="359" w:lineRule="auto"/>
              <w:ind w:left="105" w:right="96"/>
              <w:rPr>
                <w:sz w:val="24"/>
                <w:szCs w:val="24"/>
              </w:rPr>
            </w:pPr>
            <w:r>
              <w:rPr>
                <w:spacing w:val="-1"/>
                <w:sz w:val="24"/>
                <w:szCs w:val="24"/>
              </w:rPr>
              <w:t>a</w:t>
            </w:r>
            <w:r>
              <w:rPr>
                <w:spacing w:val="-5"/>
                <w:sz w:val="24"/>
                <w:szCs w:val="24"/>
              </w:rPr>
              <w:t>n</w:t>
            </w:r>
            <w:r>
              <w:rPr>
                <w:sz w:val="24"/>
                <w:szCs w:val="24"/>
              </w:rPr>
              <w:t>d</w:t>
            </w:r>
            <w:r>
              <w:rPr>
                <w:spacing w:val="7"/>
                <w:sz w:val="24"/>
                <w:szCs w:val="24"/>
              </w:rPr>
              <w:t xml:space="preserve"> </w:t>
            </w:r>
            <w:r>
              <w:rPr>
                <w:spacing w:val="-4"/>
                <w:sz w:val="24"/>
                <w:szCs w:val="24"/>
              </w:rPr>
              <w:t>m</w:t>
            </w:r>
            <w:r>
              <w:rPr>
                <w:sz w:val="24"/>
                <w:szCs w:val="24"/>
              </w:rPr>
              <w:t>u</w:t>
            </w:r>
            <w:r>
              <w:rPr>
                <w:spacing w:val="-2"/>
                <w:sz w:val="24"/>
                <w:szCs w:val="24"/>
              </w:rPr>
              <w:t>s</w:t>
            </w:r>
            <w:r>
              <w:rPr>
                <w:sz w:val="24"/>
                <w:szCs w:val="24"/>
              </w:rPr>
              <w:t>t</w:t>
            </w:r>
            <w:r>
              <w:rPr>
                <w:spacing w:val="7"/>
                <w:sz w:val="24"/>
                <w:szCs w:val="24"/>
              </w:rPr>
              <w:t xml:space="preserve"> </w:t>
            </w:r>
            <w:r>
              <w:rPr>
                <w:sz w:val="24"/>
                <w:szCs w:val="24"/>
              </w:rPr>
              <w:t>d</w:t>
            </w:r>
            <w:r>
              <w:rPr>
                <w:spacing w:val="-1"/>
                <w:sz w:val="24"/>
                <w:szCs w:val="24"/>
              </w:rPr>
              <w:t>e</w:t>
            </w:r>
            <w:r>
              <w:rPr>
                <w:spacing w:val="-4"/>
                <w:sz w:val="24"/>
                <w:szCs w:val="24"/>
              </w:rPr>
              <w:t>li</w:t>
            </w:r>
            <w:r>
              <w:rPr>
                <w:sz w:val="24"/>
                <w:szCs w:val="24"/>
              </w:rPr>
              <w:t>v</w:t>
            </w:r>
            <w:r>
              <w:rPr>
                <w:spacing w:val="-1"/>
                <w:sz w:val="24"/>
                <w:szCs w:val="24"/>
              </w:rPr>
              <w:t>e</w:t>
            </w:r>
            <w:r>
              <w:rPr>
                <w:sz w:val="24"/>
                <w:szCs w:val="24"/>
              </w:rPr>
              <w:t>r</w:t>
            </w:r>
            <w:r>
              <w:rPr>
                <w:spacing w:val="4"/>
                <w:sz w:val="24"/>
                <w:szCs w:val="24"/>
              </w:rPr>
              <w:t xml:space="preserve"> a</w:t>
            </w:r>
            <w:r>
              <w:rPr>
                <w:sz w:val="24"/>
                <w:szCs w:val="24"/>
              </w:rPr>
              <w:t>n</w:t>
            </w:r>
            <w:r>
              <w:rPr>
                <w:spacing w:val="-3"/>
                <w:sz w:val="24"/>
                <w:szCs w:val="24"/>
              </w:rPr>
              <w:t xml:space="preserve"> </w:t>
            </w:r>
            <w:r>
              <w:rPr>
                <w:spacing w:val="-1"/>
                <w:sz w:val="24"/>
                <w:szCs w:val="24"/>
              </w:rPr>
              <w:t>a</w:t>
            </w:r>
            <w:r>
              <w:rPr>
                <w:sz w:val="24"/>
                <w:szCs w:val="24"/>
              </w:rPr>
              <w:t>p</w:t>
            </w:r>
            <w:r>
              <w:rPr>
                <w:spacing w:val="5"/>
                <w:sz w:val="24"/>
                <w:szCs w:val="24"/>
              </w:rPr>
              <w:t>p</w:t>
            </w:r>
            <w:r>
              <w:rPr>
                <w:spacing w:val="-4"/>
                <w:sz w:val="24"/>
                <w:szCs w:val="24"/>
              </w:rPr>
              <w:t>li</w:t>
            </w:r>
            <w:r>
              <w:rPr>
                <w:spacing w:val="4"/>
                <w:sz w:val="24"/>
                <w:szCs w:val="24"/>
              </w:rPr>
              <w:t>c</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7"/>
                <w:sz w:val="24"/>
                <w:szCs w:val="24"/>
              </w:rPr>
              <w:t xml:space="preserve"> </w:t>
            </w:r>
            <w:r>
              <w:rPr>
                <w:spacing w:val="-4"/>
                <w:sz w:val="24"/>
                <w:szCs w:val="24"/>
              </w:rPr>
              <w:t>im</w:t>
            </w:r>
            <w:r>
              <w:rPr>
                <w:spacing w:val="5"/>
                <w:sz w:val="24"/>
                <w:szCs w:val="24"/>
              </w:rPr>
              <w:t>p</w:t>
            </w:r>
            <w:r>
              <w:rPr>
                <w:spacing w:val="-4"/>
                <w:sz w:val="24"/>
                <w:szCs w:val="24"/>
              </w:rPr>
              <w:t>l</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z w:val="24"/>
                <w:szCs w:val="24"/>
              </w:rPr>
              <w:t xml:space="preserve">s </w:t>
            </w:r>
            <w:r>
              <w:rPr>
                <w:spacing w:val="5"/>
                <w:sz w:val="24"/>
                <w:szCs w:val="24"/>
              </w:rPr>
              <w:t>t</w:t>
            </w:r>
            <w:r>
              <w:rPr>
                <w:spacing w:val="-5"/>
                <w:sz w:val="24"/>
                <w:szCs w:val="24"/>
              </w:rPr>
              <w:t>h</w:t>
            </w:r>
            <w:r>
              <w:rPr>
                <w:spacing w:val="4"/>
                <w:sz w:val="24"/>
                <w:szCs w:val="24"/>
              </w:rPr>
              <w:t>e</w:t>
            </w:r>
            <w:r>
              <w:rPr>
                <w:spacing w:val="-9"/>
                <w:sz w:val="24"/>
                <w:szCs w:val="24"/>
              </w:rPr>
              <w:t>m</w:t>
            </w:r>
            <w:r>
              <w:rPr>
                <w:sz w:val="24"/>
                <w:szCs w:val="24"/>
              </w:rPr>
              <w:t>.</w:t>
            </w:r>
          </w:p>
        </w:tc>
      </w:tr>
      <w:tr w:rsidR="00A93F08">
        <w:trPr>
          <w:trHeight w:hRule="exact" w:val="965"/>
        </w:trPr>
        <w:tc>
          <w:tcPr>
            <w:tcW w:w="4860" w:type="dxa"/>
            <w:tcBorders>
              <w:top w:val="single" w:sz="5" w:space="0" w:color="000000"/>
              <w:left w:val="single" w:sz="5" w:space="0" w:color="000000"/>
              <w:bottom w:val="single" w:sz="5" w:space="0" w:color="000000"/>
              <w:right w:val="single" w:sz="5" w:space="0" w:color="000000"/>
            </w:tcBorders>
          </w:tcPr>
          <w:p w:rsidR="00A93F08" w:rsidRDefault="006C643A">
            <w:pPr>
              <w:spacing w:line="260" w:lineRule="exact"/>
              <w:ind w:left="105"/>
              <w:rPr>
                <w:sz w:val="24"/>
                <w:szCs w:val="24"/>
              </w:rPr>
            </w:pPr>
            <w:r>
              <w:rPr>
                <w:spacing w:val="-5"/>
                <w:sz w:val="24"/>
                <w:szCs w:val="24"/>
              </w:rPr>
              <w:t>A</w:t>
            </w:r>
            <w:r>
              <w:rPr>
                <w:sz w:val="24"/>
                <w:szCs w:val="24"/>
              </w:rPr>
              <w:t>d</w:t>
            </w:r>
            <w:r>
              <w:rPr>
                <w:spacing w:val="-1"/>
                <w:sz w:val="24"/>
                <w:szCs w:val="24"/>
              </w:rPr>
              <w:t>a</w:t>
            </w:r>
            <w:r>
              <w:rPr>
                <w:sz w:val="24"/>
                <w:szCs w:val="24"/>
              </w:rPr>
              <w:t>p</w:t>
            </w:r>
            <w:r>
              <w:rPr>
                <w:spacing w:val="10"/>
                <w:sz w:val="24"/>
                <w:szCs w:val="24"/>
              </w:rPr>
              <w:t>t</w:t>
            </w:r>
            <w:r>
              <w:rPr>
                <w:spacing w:val="-4"/>
                <w:sz w:val="24"/>
                <w:szCs w:val="24"/>
              </w:rPr>
              <w:t>i</w:t>
            </w:r>
            <w:r>
              <w:rPr>
                <w:spacing w:val="-5"/>
                <w:sz w:val="24"/>
                <w:szCs w:val="24"/>
              </w:rPr>
              <w:t>v</w:t>
            </w:r>
            <w:r>
              <w:rPr>
                <w:spacing w:val="-1"/>
                <w:sz w:val="24"/>
                <w:szCs w:val="24"/>
              </w:rPr>
              <w:t>e</w:t>
            </w:r>
            <w:r>
              <w:rPr>
                <w:sz w:val="24"/>
                <w:szCs w:val="24"/>
              </w:rPr>
              <w:t>.</w:t>
            </w:r>
            <w:r>
              <w:rPr>
                <w:spacing w:val="4"/>
                <w:sz w:val="24"/>
                <w:szCs w:val="24"/>
              </w:rPr>
              <w:t xml:space="preserve"> </w:t>
            </w:r>
            <w:r>
              <w:rPr>
                <w:spacing w:val="2"/>
                <w:sz w:val="24"/>
                <w:szCs w:val="24"/>
              </w:rPr>
              <w:t>T</w:t>
            </w:r>
            <w:r>
              <w:rPr>
                <w:spacing w:val="-5"/>
                <w:sz w:val="24"/>
                <w:szCs w:val="24"/>
              </w:rPr>
              <w:t>h</w:t>
            </w:r>
            <w:r>
              <w:rPr>
                <w:sz w:val="24"/>
                <w:szCs w:val="24"/>
              </w:rPr>
              <w:t>e</w:t>
            </w:r>
            <w:r>
              <w:rPr>
                <w:spacing w:val="1"/>
                <w:sz w:val="24"/>
                <w:szCs w:val="24"/>
              </w:rPr>
              <w:t xml:space="preserve"> r</w:t>
            </w:r>
            <w:r>
              <w:rPr>
                <w:spacing w:val="-1"/>
                <w:sz w:val="24"/>
                <w:szCs w:val="24"/>
              </w:rPr>
              <w:t>e</w:t>
            </w:r>
            <w:r>
              <w:rPr>
                <w:spacing w:val="-5"/>
                <w:sz w:val="24"/>
                <w:szCs w:val="24"/>
              </w:rPr>
              <w:t>v</w:t>
            </w:r>
            <w:r>
              <w:rPr>
                <w:spacing w:val="-1"/>
                <w:sz w:val="24"/>
                <w:szCs w:val="24"/>
              </w:rPr>
              <w:t>e</w:t>
            </w:r>
            <w:r>
              <w:rPr>
                <w:spacing w:val="6"/>
                <w:sz w:val="24"/>
                <w:szCs w:val="24"/>
              </w:rPr>
              <w:t>r</w:t>
            </w:r>
            <w:r>
              <w:rPr>
                <w:spacing w:val="-2"/>
                <w:sz w:val="24"/>
                <w:szCs w:val="24"/>
              </w:rPr>
              <w:t>s</w:t>
            </w:r>
            <w:r>
              <w:rPr>
                <w:sz w:val="24"/>
                <w:szCs w:val="24"/>
              </w:rPr>
              <w:t>e</w:t>
            </w:r>
            <w:r>
              <w:rPr>
                <w:spacing w:val="1"/>
                <w:sz w:val="24"/>
                <w:szCs w:val="24"/>
              </w:rPr>
              <w:t xml:space="preserve"> </w:t>
            </w:r>
            <w:r>
              <w:rPr>
                <w:spacing w:val="-1"/>
                <w:sz w:val="24"/>
                <w:szCs w:val="24"/>
              </w:rPr>
              <w:t>e</w:t>
            </w:r>
            <w:r>
              <w:rPr>
                <w:spacing w:val="-5"/>
                <w:sz w:val="24"/>
                <w:szCs w:val="24"/>
              </w:rPr>
              <w:t>n</w:t>
            </w:r>
            <w:r>
              <w:rPr>
                <w:spacing w:val="5"/>
                <w:sz w:val="24"/>
                <w:szCs w:val="24"/>
              </w:rPr>
              <w:t>g</w:t>
            </w:r>
            <w:r>
              <w:rPr>
                <w:spacing w:val="-4"/>
                <w:sz w:val="24"/>
                <w:szCs w:val="24"/>
              </w:rPr>
              <w:t>i</w:t>
            </w:r>
            <w:r>
              <w:rPr>
                <w:sz w:val="24"/>
                <w:szCs w:val="24"/>
              </w:rPr>
              <w:t>n</w:t>
            </w:r>
            <w:r>
              <w:rPr>
                <w:spacing w:val="4"/>
                <w:sz w:val="24"/>
                <w:szCs w:val="24"/>
              </w:rPr>
              <w:t>e</w:t>
            </w:r>
            <w:r>
              <w:rPr>
                <w:spacing w:val="-1"/>
                <w:sz w:val="24"/>
                <w:szCs w:val="24"/>
              </w:rPr>
              <w:t>e</w:t>
            </w:r>
            <w:r>
              <w:rPr>
                <w:sz w:val="24"/>
                <w:szCs w:val="24"/>
              </w:rPr>
              <w:t>r</w:t>
            </w:r>
            <w:r>
              <w:rPr>
                <w:spacing w:val="8"/>
                <w:sz w:val="24"/>
                <w:szCs w:val="24"/>
              </w:rPr>
              <w:t xml:space="preserve"> </w:t>
            </w:r>
            <w:r>
              <w:rPr>
                <w:spacing w:val="-9"/>
                <w:sz w:val="24"/>
                <w:szCs w:val="24"/>
              </w:rPr>
              <w:t>m</w:t>
            </w:r>
            <w:r>
              <w:rPr>
                <w:sz w:val="24"/>
                <w:szCs w:val="24"/>
              </w:rPr>
              <w:t>u</w:t>
            </w:r>
            <w:r>
              <w:rPr>
                <w:spacing w:val="-2"/>
                <w:sz w:val="24"/>
                <w:szCs w:val="24"/>
              </w:rPr>
              <w:t>s</w:t>
            </w:r>
            <w:r>
              <w:rPr>
                <w:sz w:val="24"/>
                <w:szCs w:val="24"/>
              </w:rPr>
              <w:t>t</w:t>
            </w:r>
            <w:r>
              <w:rPr>
                <w:spacing w:val="7"/>
                <w:sz w:val="24"/>
                <w:szCs w:val="24"/>
              </w:rPr>
              <w:t xml:space="preserve"> </w:t>
            </w:r>
            <w:r>
              <w:rPr>
                <w:spacing w:val="-3"/>
                <w:sz w:val="24"/>
                <w:szCs w:val="24"/>
              </w:rPr>
              <w:t>f</w:t>
            </w:r>
            <w:r>
              <w:rPr>
                <w:spacing w:val="-4"/>
                <w:sz w:val="24"/>
                <w:szCs w:val="24"/>
              </w:rPr>
              <w:t>i</w:t>
            </w:r>
            <w:r>
              <w:rPr>
                <w:sz w:val="24"/>
                <w:szCs w:val="24"/>
              </w:rPr>
              <w:t>nd</w:t>
            </w:r>
            <w:r>
              <w:rPr>
                <w:spacing w:val="2"/>
                <w:sz w:val="24"/>
                <w:szCs w:val="24"/>
              </w:rPr>
              <w:t xml:space="preserve"> </w:t>
            </w:r>
            <w:r>
              <w:rPr>
                <w:spacing w:val="5"/>
                <w:sz w:val="24"/>
                <w:szCs w:val="24"/>
              </w:rPr>
              <w:t>o</w:t>
            </w:r>
            <w:r>
              <w:rPr>
                <w:spacing w:val="-5"/>
                <w:sz w:val="24"/>
                <w:szCs w:val="24"/>
              </w:rPr>
              <w:t>u</w:t>
            </w:r>
            <w:r>
              <w:rPr>
                <w:sz w:val="24"/>
                <w:szCs w:val="24"/>
              </w:rPr>
              <w:t>t</w:t>
            </w:r>
          </w:p>
          <w:p w:rsidR="00A93F08" w:rsidRDefault="00A93F08">
            <w:pPr>
              <w:spacing w:before="7" w:line="120" w:lineRule="exact"/>
              <w:rPr>
                <w:sz w:val="13"/>
                <w:szCs w:val="13"/>
              </w:rPr>
            </w:pPr>
          </w:p>
          <w:p w:rsidR="00A93F08" w:rsidRDefault="006C643A">
            <w:pPr>
              <w:ind w:left="105"/>
              <w:rPr>
                <w:sz w:val="24"/>
                <w:szCs w:val="24"/>
              </w:rPr>
            </w:pPr>
            <w:r>
              <w:rPr>
                <w:sz w:val="24"/>
                <w:szCs w:val="24"/>
              </w:rPr>
              <w:t>w</w:t>
            </w:r>
            <w:r>
              <w:rPr>
                <w:spacing w:val="-5"/>
                <w:sz w:val="24"/>
                <w:szCs w:val="24"/>
              </w:rPr>
              <w:t>h</w:t>
            </w:r>
            <w:r>
              <w:rPr>
                <w:spacing w:val="-1"/>
                <w:sz w:val="24"/>
                <w:szCs w:val="24"/>
              </w:rPr>
              <w:t>a</w:t>
            </w:r>
            <w:r>
              <w:rPr>
                <w:sz w:val="24"/>
                <w:szCs w:val="24"/>
              </w:rPr>
              <w:t>t</w:t>
            </w:r>
            <w:r>
              <w:rPr>
                <w:spacing w:val="7"/>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d</w:t>
            </w:r>
            <w:r>
              <w:rPr>
                <w:spacing w:val="-1"/>
                <w:sz w:val="24"/>
                <w:szCs w:val="24"/>
              </w:rPr>
              <w:t>e</w:t>
            </w:r>
            <w:r>
              <w:rPr>
                <w:spacing w:val="-5"/>
                <w:sz w:val="24"/>
                <w:szCs w:val="24"/>
              </w:rPr>
              <w:t>v</w:t>
            </w:r>
            <w:r>
              <w:rPr>
                <w:spacing w:val="4"/>
                <w:sz w:val="24"/>
                <w:szCs w:val="24"/>
              </w:rPr>
              <w:t>e</w:t>
            </w:r>
            <w:r>
              <w:rPr>
                <w:spacing w:val="-9"/>
                <w:sz w:val="24"/>
                <w:szCs w:val="24"/>
              </w:rPr>
              <w:t>l</w:t>
            </w:r>
            <w:r>
              <w:rPr>
                <w:spacing w:val="5"/>
                <w:sz w:val="24"/>
                <w:szCs w:val="24"/>
              </w:rPr>
              <w:t>o</w:t>
            </w:r>
            <w:r>
              <w:rPr>
                <w:sz w:val="24"/>
                <w:szCs w:val="24"/>
              </w:rPr>
              <w:t>p</w:t>
            </w:r>
            <w:r>
              <w:rPr>
                <w:spacing w:val="-1"/>
                <w:sz w:val="24"/>
                <w:szCs w:val="24"/>
              </w:rPr>
              <w:t>e</w:t>
            </w:r>
            <w:r>
              <w:rPr>
                <w:sz w:val="24"/>
                <w:szCs w:val="24"/>
              </w:rPr>
              <w:t>r</w:t>
            </w:r>
            <w:r>
              <w:rPr>
                <w:spacing w:val="4"/>
                <w:sz w:val="24"/>
                <w:szCs w:val="24"/>
              </w:rPr>
              <w:t xml:space="preserve"> </w:t>
            </w:r>
            <w:r>
              <w:rPr>
                <w:spacing w:val="-1"/>
                <w:sz w:val="24"/>
                <w:szCs w:val="24"/>
              </w:rPr>
              <w:t>ac</w:t>
            </w:r>
            <w:r>
              <w:rPr>
                <w:spacing w:val="5"/>
                <w:sz w:val="24"/>
                <w:szCs w:val="24"/>
              </w:rPr>
              <w:t>t</w:t>
            </w:r>
            <w:r>
              <w:rPr>
                <w:sz w:val="24"/>
                <w:szCs w:val="24"/>
              </w:rPr>
              <w:t>u</w:t>
            </w:r>
            <w:r>
              <w:rPr>
                <w:spacing w:val="-1"/>
                <w:sz w:val="24"/>
                <w:szCs w:val="24"/>
              </w:rPr>
              <w:t>a</w:t>
            </w:r>
            <w:r>
              <w:rPr>
                <w:spacing w:val="-4"/>
                <w:sz w:val="24"/>
                <w:szCs w:val="24"/>
              </w:rPr>
              <w:t>l</w:t>
            </w:r>
            <w:r>
              <w:rPr>
                <w:sz w:val="24"/>
                <w:szCs w:val="24"/>
              </w:rPr>
              <w:t>ly</w:t>
            </w:r>
            <w:r>
              <w:rPr>
                <w:spacing w:val="-2"/>
                <w:sz w:val="24"/>
                <w:szCs w:val="24"/>
              </w:rPr>
              <w:t xml:space="preserve"> </w:t>
            </w:r>
            <w:r>
              <w:rPr>
                <w:spacing w:val="5"/>
                <w:sz w:val="24"/>
                <w:szCs w:val="24"/>
              </w:rPr>
              <w:t>d</w:t>
            </w:r>
            <w:r>
              <w:rPr>
                <w:spacing w:val="-9"/>
                <w:sz w:val="24"/>
                <w:szCs w:val="24"/>
              </w:rPr>
              <w:t>i</w:t>
            </w:r>
            <w:r>
              <w:rPr>
                <w:sz w:val="24"/>
                <w:szCs w:val="24"/>
              </w:rPr>
              <w:t>d.</w:t>
            </w:r>
          </w:p>
        </w:tc>
        <w:tc>
          <w:tcPr>
            <w:tcW w:w="4860" w:type="dxa"/>
            <w:tcBorders>
              <w:top w:val="single" w:sz="5" w:space="0" w:color="000000"/>
              <w:left w:val="single" w:sz="5" w:space="0" w:color="000000"/>
              <w:bottom w:val="single" w:sz="5" w:space="0" w:color="000000"/>
              <w:right w:val="single" w:sz="5" w:space="0" w:color="000000"/>
            </w:tcBorders>
          </w:tcPr>
          <w:p w:rsidR="00A93F08" w:rsidRDefault="006C643A">
            <w:pPr>
              <w:spacing w:line="260" w:lineRule="exact"/>
              <w:ind w:left="105"/>
              <w:rPr>
                <w:sz w:val="24"/>
                <w:szCs w:val="24"/>
              </w:rPr>
            </w:pPr>
            <w:r>
              <w:rPr>
                <w:spacing w:val="1"/>
                <w:sz w:val="24"/>
                <w:szCs w:val="24"/>
              </w:rPr>
              <w:t>Pr</w:t>
            </w:r>
            <w:r>
              <w:rPr>
                <w:spacing w:val="-1"/>
                <w:sz w:val="24"/>
                <w:szCs w:val="24"/>
              </w:rPr>
              <w:t>e</w:t>
            </w:r>
            <w:r>
              <w:rPr>
                <w:spacing w:val="-2"/>
                <w:sz w:val="24"/>
                <w:szCs w:val="24"/>
              </w:rPr>
              <w:t>s</w:t>
            </w:r>
            <w:r>
              <w:rPr>
                <w:spacing w:val="-1"/>
                <w:sz w:val="24"/>
                <w:szCs w:val="24"/>
              </w:rPr>
              <w:t>c</w:t>
            </w:r>
            <w:r>
              <w:rPr>
                <w:spacing w:val="6"/>
                <w:sz w:val="24"/>
                <w:szCs w:val="24"/>
              </w:rPr>
              <w:t>r</w:t>
            </w:r>
            <w:r>
              <w:rPr>
                <w:spacing w:val="-9"/>
                <w:sz w:val="24"/>
                <w:szCs w:val="24"/>
              </w:rPr>
              <w:t>i</w:t>
            </w:r>
            <w:r>
              <w:rPr>
                <w:sz w:val="24"/>
                <w:szCs w:val="24"/>
              </w:rPr>
              <w:t>p</w:t>
            </w:r>
            <w:r>
              <w:rPr>
                <w:spacing w:val="10"/>
                <w:sz w:val="24"/>
                <w:szCs w:val="24"/>
              </w:rPr>
              <w:t>t</w:t>
            </w:r>
            <w:r>
              <w:rPr>
                <w:spacing w:val="-4"/>
                <w:sz w:val="24"/>
                <w:szCs w:val="24"/>
              </w:rPr>
              <w:t>i</w:t>
            </w:r>
            <w:r>
              <w:rPr>
                <w:spacing w:val="-5"/>
                <w:sz w:val="24"/>
                <w:szCs w:val="24"/>
              </w:rPr>
              <w:t>v</w:t>
            </w:r>
            <w:r>
              <w:rPr>
                <w:spacing w:val="-1"/>
                <w:sz w:val="24"/>
                <w:szCs w:val="24"/>
              </w:rPr>
              <w:t>e</w:t>
            </w:r>
            <w:r>
              <w:rPr>
                <w:sz w:val="24"/>
                <w:szCs w:val="24"/>
              </w:rPr>
              <w:t>.</w:t>
            </w:r>
            <w:r>
              <w:rPr>
                <w:spacing w:val="4"/>
                <w:sz w:val="24"/>
                <w:szCs w:val="24"/>
              </w:rPr>
              <w:t xml:space="preserve"> </w:t>
            </w:r>
            <w:r>
              <w:rPr>
                <w:sz w:val="24"/>
                <w:szCs w:val="24"/>
              </w:rPr>
              <w:t>D</w:t>
            </w:r>
            <w:r>
              <w:rPr>
                <w:spacing w:val="-1"/>
                <w:sz w:val="24"/>
                <w:szCs w:val="24"/>
              </w:rPr>
              <w:t>e</w:t>
            </w:r>
            <w:r>
              <w:rPr>
                <w:spacing w:val="-5"/>
                <w:sz w:val="24"/>
                <w:szCs w:val="24"/>
              </w:rPr>
              <w:t>v</w:t>
            </w:r>
            <w:r>
              <w:rPr>
                <w:spacing w:val="4"/>
                <w:sz w:val="24"/>
                <w:szCs w:val="24"/>
              </w:rPr>
              <w:t>e</w:t>
            </w:r>
            <w:r>
              <w:rPr>
                <w:spacing w:val="-9"/>
                <w:sz w:val="24"/>
                <w:szCs w:val="24"/>
              </w:rPr>
              <w:t>l</w:t>
            </w:r>
            <w:r>
              <w:rPr>
                <w:spacing w:val="5"/>
                <w:sz w:val="24"/>
                <w:szCs w:val="24"/>
              </w:rPr>
              <w:t>o</w:t>
            </w:r>
            <w:r>
              <w:rPr>
                <w:sz w:val="24"/>
                <w:szCs w:val="24"/>
              </w:rPr>
              <w:t>p</w:t>
            </w:r>
            <w:r>
              <w:rPr>
                <w:spacing w:val="-1"/>
                <w:sz w:val="24"/>
                <w:szCs w:val="24"/>
              </w:rPr>
              <w:t>e</w:t>
            </w:r>
            <w:r>
              <w:rPr>
                <w:spacing w:val="1"/>
                <w:sz w:val="24"/>
                <w:szCs w:val="24"/>
              </w:rPr>
              <w:t>r</w:t>
            </w:r>
            <w:r>
              <w:rPr>
                <w:sz w:val="24"/>
                <w:szCs w:val="24"/>
              </w:rPr>
              <w:t xml:space="preserve">s </w:t>
            </w:r>
            <w:r>
              <w:rPr>
                <w:spacing w:val="2"/>
                <w:sz w:val="24"/>
                <w:szCs w:val="24"/>
              </w:rPr>
              <w:t>a</w:t>
            </w:r>
            <w:r>
              <w:rPr>
                <w:spacing w:val="1"/>
                <w:sz w:val="24"/>
                <w:szCs w:val="24"/>
              </w:rPr>
              <w:t>r</w:t>
            </w:r>
            <w:r>
              <w:rPr>
                <w:sz w:val="24"/>
                <w:szCs w:val="24"/>
              </w:rPr>
              <w:t>e</w:t>
            </w:r>
            <w:r>
              <w:rPr>
                <w:spacing w:val="1"/>
                <w:sz w:val="24"/>
                <w:szCs w:val="24"/>
              </w:rPr>
              <w:t xml:space="preserve"> </w:t>
            </w:r>
            <w:r>
              <w:rPr>
                <w:sz w:val="24"/>
                <w:szCs w:val="24"/>
              </w:rPr>
              <w:t>t</w:t>
            </w:r>
            <w:r>
              <w:rPr>
                <w:spacing w:val="5"/>
                <w:sz w:val="24"/>
                <w:szCs w:val="24"/>
              </w:rPr>
              <w:t>o</w:t>
            </w:r>
            <w:r>
              <w:rPr>
                <w:spacing w:val="-9"/>
                <w:sz w:val="24"/>
                <w:szCs w:val="24"/>
              </w:rPr>
              <w:t>l</w:t>
            </w:r>
            <w:r>
              <w:rPr>
                <w:sz w:val="24"/>
                <w:szCs w:val="24"/>
              </w:rPr>
              <w:t>d</w:t>
            </w:r>
            <w:r>
              <w:rPr>
                <w:spacing w:val="7"/>
                <w:sz w:val="24"/>
                <w:szCs w:val="24"/>
              </w:rPr>
              <w:t xml:space="preserve"> </w:t>
            </w:r>
            <w:r>
              <w:rPr>
                <w:spacing w:val="-5"/>
                <w:sz w:val="24"/>
                <w:szCs w:val="24"/>
              </w:rPr>
              <w:t>h</w:t>
            </w:r>
            <w:r>
              <w:rPr>
                <w:spacing w:val="5"/>
                <w:sz w:val="24"/>
                <w:szCs w:val="24"/>
              </w:rPr>
              <w:t>o</w:t>
            </w:r>
            <w:r>
              <w:rPr>
                <w:sz w:val="24"/>
                <w:szCs w:val="24"/>
              </w:rPr>
              <w:t>w</w:t>
            </w:r>
            <w:r>
              <w:rPr>
                <w:spacing w:val="-3"/>
                <w:sz w:val="24"/>
                <w:szCs w:val="24"/>
              </w:rPr>
              <w:t xml:space="preserve"> </w:t>
            </w:r>
            <w:r>
              <w:rPr>
                <w:sz w:val="24"/>
                <w:szCs w:val="24"/>
              </w:rPr>
              <w:t>to</w:t>
            </w:r>
            <w:r>
              <w:rPr>
                <w:spacing w:val="7"/>
                <w:sz w:val="24"/>
                <w:szCs w:val="24"/>
              </w:rPr>
              <w:t xml:space="preserve"> </w:t>
            </w:r>
            <w:r>
              <w:rPr>
                <w:spacing w:val="-5"/>
                <w:sz w:val="24"/>
                <w:szCs w:val="24"/>
              </w:rPr>
              <w:t>w</w:t>
            </w:r>
            <w:r>
              <w:rPr>
                <w:sz w:val="24"/>
                <w:szCs w:val="24"/>
              </w:rPr>
              <w:t>o</w:t>
            </w:r>
            <w:r>
              <w:rPr>
                <w:spacing w:val="1"/>
                <w:sz w:val="24"/>
                <w:szCs w:val="24"/>
              </w:rPr>
              <w:t>r</w:t>
            </w:r>
            <w:r>
              <w:rPr>
                <w:sz w:val="24"/>
                <w:szCs w:val="24"/>
              </w:rPr>
              <w:t>k.</w:t>
            </w:r>
          </w:p>
        </w:tc>
      </w:tr>
      <w:tr w:rsidR="00A93F08">
        <w:trPr>
          <w:trHeight w:hRule="exact" w:val="475"/>
        </w:trPr>
        <w:tc>
          <w:tcPr>
            <w:tcW w:w="4860" w:type="dxa"/>
            <w:tcBorders>
              <w:top w:val="single" w:sz="5" w:space="0" w:color="000000"/>
              <w:left w:val="single" w:sz="5" w:space="0" w:color="000000"/>
              <w:bottom w:val="single" w:sz="5" w:space="0" w:color="000000"/>
              <w:right w:val="single" w:sz="5" w:space="0" w:color="000000"/>
            </w:tcBorders>
          </w:tcPr>
          <w:p w:rsidR="00A93F08" w:rsidRDefault="006C643A">
            <w:pPr>
              <w:spacing w:line="260" w:lineRule="exact"/>
              <w:ind w:left="105"/>
              <w:rPr>
                <w:sz w:val="24"/>
                <w:szCs w:val="24"/>
              </w:rPr>
            </w:pPr>
            <w:r>
              <w:rPr>
                <w:spacing w:val="-3"/>
                <w:sz w:val="24"/>
                <w:szCs w:val="24"/>
              </w:rPr>
              <w:t>L</w:t>
            </w:r>
            <w:r>
              <w:rPr>
                <w:spacing w:val="-1"/>
                <w:sz w:val="24"/>
                <w:szCs w:val="24"/>
              </w:rPr>
              <w:t>e</w:t>
            </w:r>
            <w:r>
              <w:rPr>
                <w:spacing w:val="2"/>
                <w:sz w:val="24"/>
                <w:szCs w:val="24"/>
              </w:rPr>
              <w:t>s</w:t>
            </w:r>
            <w:r>
              <w:rPr>
                <w:sz w:val="24"/>
                <w:szCs w:val="24"/>
              </w:rPr>
              <w:t>s</w:t>
            </w:r>
            <w:r>
              <w:rPr>
                <w:spacing w:val="5"/>
                <w:sz w:val="24"/>
                <w:szCs w:val="24"/>
              </w:rPr>
              <w:t xml:space="preserve"> </w:t>
            </w:r>
            <w:r>
              <w:rPr>
                <w:spacing w:val="-9"/>
                <w:sz w:val="24"/>
                <w:szCs w:val="24"/>
              </w:rPr>
              <w:t>m</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e</w:t>
            </w:r>
            <w:r>
              <w:rPr>
                <w:sz w:val="24"/>
                <w:szCs w:val="24"/>
              </w:rPr>
              <w:t>.</w:t>
            </w:r>
            <w:r>
              <w:rPr>
                <w:spacing w:val="4"/>
                <w:sz w:val="24"/>
                <w:szCs w:val="24"/>
              </w:rPr>
              <w:t xml:space="preserve"> </w:t>
            </w:r>
            <w:r>
              <w:rPr>
                <w:spacing w:val="1"/>
                <w:sz w:val="24"/>
                <w:szCs w:val="24"/>
              </w:rPr>
              <w:t>S</w:t>
            </w:r>
            <w:r>
              <w:rPr>
                <w:sz w:val="24"/>
                <w:szCs w:val="24"/>
              </w:rPr>
              <w:t>k</w:t>
            </w:r>
            <w:r>
              <w:rPr>
                <w:spacing w:val="-4"/>
                <w:sz w:val="24"/>
                <w:szCs w:val="24"/>
              </w:rPr>
              <w:t>ill</w:t>
            </w:r>
            <w:r>
              <w:rPr>
                <w:spacing w:val="4"/>
                <w:sz w:val="24"/>
                <w:szCs w:val="24"/>
              </w:rPr>
              <w:t>e</w:t>
            </w:r>
            <w:r>
              <w:rPr>
                <w:sz w:val="24"/>
                <w:szCs w:val="24"/>
              </w:rPr>
              <w:t>d</w:t>
            </w:r>
            <w:r>
              <w:rPr>
                <w:spacing w:val="2"/>
                <w:sz w:val="24"/>
                <w:szCs w:val="24"/>
              </w:rPr>
              <w:t xml:space="preserve"> </w:t>
            </w:r>
            <w:r>
              <w:rPr>
                <w:spacing w:val="-2"/>
                <w:sz w:val="24"/>
                <w:szCs w:val="24"/>
              </w:rPr>
              <w:t>s</w:t>
            </w:r>
            <w:r>
              <w:rPr>
                <w:spacing w:val="5"/>
                <w:sz w:val="24"/>
                <w:szCs w:val="24"/>
              </w:rPr>
              <w:t>t</w:t>
            </w:r>
            <w:r>
              <w:rPr>
                <w:spacing w:val="-1"/>
                <w:sz w:val="24"/>
                <w:szCs w:val="24"/>
              </w:rPr>
              <w:t>a</w:t>
            </w:r>
            <w:r>
              <w:rPr>
                <w:spacing w:val="-3"/>
                <w:sz w:val="24"/>
                <w:szCs w:val="24"/>
              </w:rPr>
              <w:t>f</w:t>
            </w:r>
            <w:r>
              <w:rPr>
                <w:sz w:val="24"/>
                <w:szCs w:val="24"/>
              </w:rPr>
              <w:t>f</w:t>
            </w:r>
            <w:r>
              <w:rPr>
                <w:spacing w:val="-1"/>
                <w:sz w:val="24"/>
                <w:szCs w:val="24"/>
              </w:rPr>
              <w:t xml:space="preserve"> </w:t>
            </w:r>
            <w:r>
              <w:rPr>
                <w:spacing w:val="-2"/>
                <w:sz w:val="24"/>
                <w:szCs w:val="24"/>
              </w:rPr>
              <w:t>s</w:t>
            </w:r>
            <w:r>
              <w:rPr>
                <w:sz w:val="24"/>
                <w:szCs w:val="24"/>
              </w:rPr>
              <w:t>p</w:t>
            </w:r>
            <w:r>
              <w:rPr>
                <w:spacing w:val="-1"/>
                <w:sz w:val="24"/>
                <w:szCs w:val="24"/>
              </w:rPr>
              <w:t>a</w:t>
            </w:r>
            <w:r>
              <w:rPr>
                <w:spacing w:val="1"/>
                <w:sz w:val="24"/>
                <w:szCs w:val="24"/>
              </w:rPr>
              <w:t>r</w:t>
            </w:r>
            <w:r>
              <w:rPr>
                <w:spacing w:val="-2"/>
                <w:sz w:val="24"/>
                <w:szCs w:val="24"/>
              </w:rPr>
              <w:t>s</w:t>
            </w:r>
            <w:r>
              <w:rPr>
                <w:spacing w:val="-1"/>
                <w:sz w:val="24"/>
                <w:szCs w:val="24"/>
              </w:rPr>
              <w:t>e</w:t>
            </w:r>
            <w:r>
              <w:rPr>
                <w:sz w:val="24"/>
                <w:szCs w:val="24"/>
              </w:rPr>
              <w:t>.</w:t>
            </w:r>
          </w:p>
        </w:tc>
        <w:tc>
          <w:tcPr>
            <w:tcW w:w="4860" w:type="dxa"/>
            <w:tcBorders>
              <w:top w:val="single" w:sz="5" w:space="0" w:color="000000"/>
              <w:left w:val="single" w:sz="5" w:space="0" w:color="000000"/>
              <w:bottom w:val="single" w:sz="5" w:space="0" w:color="000000"/>
              <w:right w:val="single" w:sz="5" w:space="0" w:color="000000"/>
            </w:tcBorders>
          </w:tcPr>
          <w:p w:rsidR="00A93F08" w:rsidRDefault="006C643A">
            <w:pPr>
              <w:spacing w:line="260" w:lineRule="exact"/>
              <w:ind w:left="105"/>
              <w:rPr>
                <w:sz w:val="24"/>
                <w:szCs w:val="24"/>
              </w:rPr>
            </w:pPr>
            <w:r>
              <w:rPr>
                <w:spacing w:val="-2"/>
                <w:sz w:val="24"/>
                <w:szCs w:val="24"/>
              </w:rPr>
              <w:t>M</w:t>
            </w:r>
            <w:r>
              <w:rPr>
                <w:spacing w:val="5"/>
                <w:sz w:val="24"/>
                <w:szCs w:val="24"/>
              </w:rPr>
              <w:t>o</w:t>
            </w:r>
            <w:r>
              <w:rPr>
                <w:spacing w:val="1"/>
                <w:sz w:val="24"/>
                <w:szCs w:val="24"/>
              </w:rPr>
              <w:t>r</w:t>
            </w:r>
            <w:r>
              <w:rPr>
                <w:sz w:val="24"/>
                <w:szCs w:val="24"/>
              </w:rPr>
              <w:t>e</w:t>
            </w:r>
            <w:r>
              <w:rPr>
                <w:spacing w:val="1"/>
                <w:sz w:val="24"/>
                <w:szCs w:val="24"/>
              </w:rPr>
              <w:t xml:space="preserve"> </w:t>
            </w:r>
            <w:r>
              <w:rPr>
                <w:spacing w:val="-9"/>
                <w:sz w:val="24"/>
                <w:szCs w:val="24"/>
              </w:rPr>
              <w:t>m</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e</w:t>
            </w:r>
            <w:r>
              <w:rPr>
                <w:sz w:val="24"/>
                <w:szCs w:val="24"/>
              </w:rPr>
              <w:t xml:space="preserve">. </w:t>
            </w:r>
            <w:r>
              <w:rPr>
                <w:spacing w:val="1"/>
                <w:sz w:val="24"/>
                <w:szCs w:val="24"/>
              </w:rPr>
              <w:t>S</w:t>
            </w:r>
            <w:r>
              <w:rPr>
                <w:sz w:val="24"/>
                <w:szCs w:val="24"/>
              </w:rPr>
              <w:t>k</w:t>
            </w:r>
            <w:r>
              <w:rPr>
                <w:spacing w:val="-4"/>
                <w:sz w:val="24"/>
                <w:szCs w:val="24"/>
              </w:rPr>
              <w:t>i</w:t>
            </w:r>
            <w:r>
              <w:rPr>
                <w:sz w:val="24"/>
                <w:szCs w:val="24"/>
              </w:rPr>
              <w:t>l</w:t>
            </w:r>
            <w:r>
              <w:rPr>
                <w:spacing w:val="-4"/>
                <w:sz w:val="24"/>
                <w:szCs w:val="24"/>
              </w:rPr>
              <w:t>l</w:t>
            </w:r>
            <w:r>
              <w:rPr>
                <w:spacing w:val="-1"/>
                <w:sz w:val="24"/>
                <w:szCs w:val="24"/>
              </w:rPr>
              <w:t>e</w:t>
            </w:r>
            <w:r>
              <w:rPr>
                <w:sz w:val="24"/>
                <w:szCs w:val="24"/>
              </w:rPr>
              <w:t>d</w:t>
            </w:r>
            <w:r>
              <w:rPr>
                <w:spacing w:val="2"/>
                <w:sz w:val="24"/>
                <w:szCs w:val="24"/>
              </w:rPr>
              <w:t xml:space="preserve"> </w:t>
            </w:r>
            <w:r>
              <w:rPr>
                <w:spacing w:val="-2"/>
                <w:sz w:val="24"/>
                <w:szCs w:val="24"/>
              </w:rPr>
              <w:t>s</w:t>
            </w:r>
            <w:r>
              <w:rPr>
                <w:spacing w:val="5"/>
                <w:sz w:val="24"/>
                <w:szCs w:val="24"/>
              </w:rPr>
              <w:t>t</w:t>
            </w:r>
            <w:r>
              <w:rPr>
                <w:spacing w:val="4"/>
                <w:sz w:val="24"/>
                <w:szCs w:val="24"/>
              </w:rPr>
              <w:t>a</w:t>
            </w:r>
            <w:r>
              <w:rPr>
                <w:spacing w:val="-3"/>
                <w:sz w:val="24"/>
                <w:szCs w:val="24"/>
              </w:rPr>
              <w:t>f</w:t>
            </w:r>
            <w:r>
              <w:rPr>
                <w:sz w:val="24"/>
                <w:szCs w:val="24"/>
              </w:rPr>
              <w:t>f</w:t>
            </w:r>
            <w:r>
              <w:rPr>
                <w:spacing w:val="-6"/>
                <w:sz w:val="24"/>
                <w:szCs w:val="24"/>
              </w:rPr>
              <w:t xml:space="preserve"> </w:t>
            </w:r>
            <w:r>
              <w:rPr>
                <w:spacing w:val="1"/>
                <w:sz w:val="24"/>
                <w:szCs w:val="24"/>
              </w:rPr>
              <w:t>r</w:t>
            </w:r>
            <w:r>
              <w:rPr>
                <w:spacing w:val="-1"/>
                <w:sz w:val="24"/>
                <w:szCs w:val="24"/>
              </w:rPr>
              <w:t>ea</w:t>
            </w:r>
            <w:r>
              <w:rPr>
                <w:spacing w:val="5"/>
                <w:sz w:val="24"/>
                <w:szCs w:val="24"/>
              </w:rPr>
              <w:t>d</w:t>
            </w:r>
            <w:r>
              <w:rPr>
                <w:sz w:val="24"/>
                <w:szCs w:val="24"/>
              </w:rPr>
              <w:t>i</w:t>
            </w:r>
            <w:r>
              <w:rPr>
                <w:spacing w:val="1"/>
                <w:sz w:val="24"/>
                <w:szCs w:val="24"/>
              </w:rPr>
              <w:t>l</w:t>
            </w:r>
            <w:r>
              <w:rPr>
                <w:sz w:val="24"/>
                <w:szCs w:val="24"/>
              </w:rPr>
              <w:t>y</w:t>
            </w:r>
            <w:r>
              <w:rPr>
                <w:spacing w:val="-3"/>
                <w:sz w:val="24"/>
                <w:szCs w:val="24"/>
              </w:rPr>
              <w:t xml:space="preserve"> </w:t>
            </w:r>
            <w:r>
              <w:rPr>
                <w:spacing w:val="4"/>
                <w:sz w:val="24"/>
                <w:szCs w:val="24"/>
              </w:rPr>
              <w:t>a</w:t>
            </w:r>
            <w:r>
              <w:rPr>
                <w:spacing w:val="-5"/>
                <w:sz w:val="24"/>
                <w:szCs w:val="24"/>
              </w:rPr>
              <w:t>v</w:t>
            </w:r>
            <w:r>
              <w:rPr>
                <w:spacing w:val="4"/>
                <w:sz w:val="24"/>
                <w:szCs w:val="24"/>
              </w:rPr>
              <w:t>a</w:t>
            </w:r>
            <w:r>
              <w:rPr>
                <w:spacing w:val="-4"/>
                <w:sz w:val="24"/>
                <w:szCs w:val="24"/>
              </w:rPr>
              <w:t>il</w:t>
            </w:r>
            <w:r>
              <w:rPr>
                <w:spacing w:val="4"/>
                <w:sz w:val="24"/>
                <w:szCs w:val="24"/>
              </w:rPr>
              <w:t>a</w:t>
            </w:r>
            <w:r>
              <w:rPr>
                <w:spacing w:val="5"/>
                <w:sz w:val="24"/>
                <w:szCs w:val="24"/>
              </w:rPr>
              <w:t>b</w:t>
            </w:r>
            <w:r>
              <w:rPr>
                <w:spacing w:val="-4"/>
                <w:sz w:val="24"/>
                <w:szCs w:val="24"/>
              </w:rPr>
              <w:t>l</w:t>
            </w:r>
            <w:r>
              <w:rPr>
                <w:spacing w:val="-1"/>
                <w:sz w:val="24"/>
                <w:szCs w:val="24"/>
              </w:rPr>
              <w:t>e</w:t>
            </w:r>
            <w:r>
              <w:rPr>
                <w:sz w:val="24"/>
                <w:szCs w:val="24"/>
              </w:rPr>
              <w:t>.</w:t>
            </w:r>
          </w:p>
        </w:tc>
      </w:tr>
      <w:tr w:rsidR="00A93F08">
        <w:trPr>
          <w:trHeight w:hRule="exact" w:val="965"/>
        </w:trPr>
        <w:tc>
          <w:tcPr>
            <w:tcW w:w="4860" w:type="dxa"/>
            <w:tcBorders>
              <w:top w:val="single" w:sz="5" w:space="0" w:color="000000"/>
              <w:left w:val="single" w:sz="5" w:space="0" w:color="000000"/>
              <w:bottom w:val="single" w:sz="5" w:space="0" w:color="000000"/>
              <w:right w:val="single" w:sz="5" w:space="0" w:color="000000"/>
            </w:tcBorders>
          </w:tcPr>
          <w:p w:rsidR="00A93F08" w:rsidRDefault="006C643A">
            <w:pPr>
              <w:spacing w:line="260" w:lineRule="exact"/>
              <w:ind w:left="105"/>
              <w:rPr>
                <w:sz w:val="24"/>
                <w:szCs w:val="24"/>
              </w:rPr>
            </w:pPr>
            <w:r>
              <w:rPr>
                <w:spacing w:val="-2"/>
                <w:sz w:val="24"/>
                <w:szCs w:val="24"/>
              </w:rPr>
              <w:t>C</w:t>
            </w:r>
            <w:r>
              <w:rPr>
                <w:spacing w:val="4"/>
                <w:sz w:val="24"/>
                <w:szCs w:val="24"/>
              </w:rPr>
              <w:t>a</w:t>
            </w:r>
            <w:r>
              <w:rPr>
                <w:sz w:val="24"/>
                <w:szCs w:val="24"/>
              </w:rPr>
              <w:t>n</w:t>
            </w:r>
            <w:r>
              <w:rPr>
                <w:spacing w:val="-3"/>
                <w:sz w:val="24"/>
                <w:szCs w:val="24"/>
              </w:rPr>
              <w:t xml:space="preserve"> </w:t>
            </w:r>
            <w:r>
              <w:rPr>
                <w:spacing w:val="-5"/>
                <w:sz w:val="24"/>
                <w:szCs w:val="24"/>
              </w:rPr>
              <w:t>b</w:t>
            </w:r>
            <w:r>
              <w:rPr>
                <w:sz w:val="24"/>
                <w:szCs w:val="24"/>
              </w:rPr>
              <w:t>e</w:t>
            </w:r>
            <w:r>
              <w:rPr>
                <w:spacing w:val="1"/>
                <w:sz w:val="24"/>
                <w:szCs w:val="24"/>
              </w:rPr>
              <w:t xml:space="preserve"> </w:t>
            </w:r>
            <w:r>
              <w:rPr>
                <w:sz w:val="24"/>
                <w:szCs w:val="24"/>
              </w:rPr>
              <w:t>p</w:t>
            </w:r>
            <w:r>
              <w:rPr>
                <w:spacing w:val="-1"/>
                <w:sz w:val="24"/>
                <w:szCs w:val="24"/>
              </w:rPr>
              <w:t>e</w:t>
            </w:r>
            <w:r>
              <w:rPr>
                <w:spacing w:val="6"/>
                <w:sz w:val="24"/>
                <w:szCs w:val="24"/>
              </w:rPr>
              <w:t>r</w:t>
            </w:r>
            <w:r>
              <w:rPr>
                <w:spacing w:val="-8"/>
                <w:sz w:val="24"/>
                <w:szCs w:val="24"/>
              </w:rPr>
              <w:t>f</w:t>
            </w:r>
            <w:r>
              <w:rPr>
                <w:spacing w:val="5"/>
                <w:sz w:val="24"/>
                <w:szCs w:val="24"/>
              </w:rPr>
              <w:t>o</w:t>
            </w:r>
            <w:r>
              <w:rPr>
                <w:spacing w:val="6"/>
                <w:sz w:val="24"/>
                <w:szCs w:val="24"/>
              </w:rPr>
              <w:t>r</w:t>
            </w:r>
            <w:r>
              <w:rPr>
                <w:spacing w:val="-9"/>
                <w:sz w:val="24"/>
                <w:szCs w:val="24"/>
              </w:rPr>
              <w:t>m</w:t>
            </w:r>
            <w:r>
              <w:rPr>
                <w:spacing w:val="-1"/>
                <w:sz w:val="24"/>
                <w:szCs w:val="24"/>
              </w:rPr>
              <w:t>e</w:t>
            </w:r>
            <w:r>
              <w:rPr>
                <w:sz w:val="24"/>
                <w:szCs w:val="24"/>
              </w:rPr>
              <w:t>d</w:t>
            </w:r>
            <w:r>
              <w:rPr>
                <w:spacing w:val="2"/>
                <w:sz w:val="24"/>
                <w:szCs w:val="24"/>
              </w:rPr>
              <w:t xml:space="preserve"> </w:t>
            </w:r>
            <w:r>
              <w:rPr>
                <w:sz w:val="24"/>
                <w:szCs w:val="24"/>
              </w:rPr>
              <w:t>10</w:t>
            </w:r>
            <w:r>
              <w:rPr>
                <w:spacing w:val="2"/>
                <w:sz w:val="24"/>
                <w:szCs w:val="24"/>
              </w:rPr>
              <w:t xml:space="preserve"> </w:t>
            </w:r>
            <w:r>
              <w:rPr>
                <w:sz w:val="24"/>
                <w:szCs w:val="24"/>
              </w:rPr>
              <w:t>to</w:t>
            </w:r>
            <w:r>
              <w:rPr>
                <w:spacing w:val="3"/>
                <w:sz w:val="24"/>
                <w:szCs w:val="24"/>
              </w:rPr>
              <w:t xml:space="preserve"> </w:t>
            </w:r>
            <w:r>
              <w:rPr>
                <w:sz w:val="24"/>
                <w:szCs w:val="24"/>
              </w:rPr>
              <w:t>100</w:t>
            </w:r>
            <w:r>
              <w:rPr>
                <w:spacing w:val="-2"/>
                <w:sz w:val="24"/>
                <w:szCs w:val="24"/>
              </w:rPr>
              <w:t xml:space="preserve"> </w:t>
            </w:r>
            <w:r>
              <w:rPr>
                <w:spacing w:val="5"/>
                <w:sz w:val="24"/>
                <w:szCs w:val="24"/>
              </w:rPr>
              <w:t>t</w:t>
            </w:r>
            <w:r>
              <w:rPr>
                <w:spacing w:val="-4"/>
                <w:sz w:val="24"/>
                <w:szCs w:val="24"/>
              </w:rPr>
              <w:t>im</w:t>
            </w:r>
            <w:r>
              <w:rPr>
                <w:spacing w:val="-1"/>
                <w:sz w:val="24"/>
                <w:szCs w:val="24"/>
              </w:rPr>
              <w:t>e</w:t>
            </w:r>
            <w:r>
              <w:rPr>
                <w:sz w:val="24"/>
                <w:szCs w:val="24"/>
              </w:rPr>
              <w:t>s</w:t>
            </w:r>
            <w:r>
              <w:rPr>
                <w:spacing w:val="5"/>
                <w:sz w:val="24"/>
                <w:szCs w:val="24"/>
              </w:rPr>
              <w:t xml:space="preserve"> </w:t>
            </w:r>
            <w:r>
              <w:rPr>
                <w:spacing w:val="-8"/>
                <w:sz w:val="24"/>
                <w:szCs w:val="24"/>
              </w:rPr>
              <w:t>f</w:t>
            </w:r>
            <w:r>
              <w:rPr>
                <w:spacing w:val="4"/>
                <w:sz w:val="24"/>
                <w:szCs w:val="24"/>
              </w:rPr>
              <w:t>a</w:t>
            </w:r>
            <w:r>
              <w:rPr>
                <w:spacing w:val="-2"/>
                <w:sz w:val="24"/>
                <w:szCs w:val="24"/>
              </w:rPr>
              <w:t>s</w:t>
            </w:r>
            <w:r>
              <w:rPr>
                <w:spacing w:val="5"/>
                <w:sz w:val="24"/>
                <w:szCs w:val="24"/>
              </w:rPr>
              <w:t>t</w:t>
            </w:r>
            <w:r>
              <w:rPr>
                <w:spacing w:val="-1"/>
                <w:sz w:val="24"/>
                <w:szCs w:val="24"/>
              </w:rPr>
              <w:t>e</w:t>
            </w:r>
            <w:r>
              <w:rPr>
                <w:sz w:val="24"/>
                <w:szCs w:val="24"/>
              </w:rPr>
              <w:t>r</w:t>
            </w:r>
            <w:r>
              <w:rPr>
                <w:spacing w:val="-1"/>
                <w:sz w:val="24"/>
                <w:szCs w:val="24"/>
              </w:rPr>
              <w:t xml:space="preserve"> </w:t>
            </w:r>
            <w:r>
              <w:rPr>
                <w:spacing w:val="5"/>
                <w:sz w:val="24"/>
                <w:szCs w:val="24"/>
              </w:rPr>
              <w:t>t</w:t>
            </w:r>
            <w:r>
              <w:rPr>
                <w:spacing w:val="-5"/>
                <w:sz w:val="24"/>
                <w:szCs w:val="24"/>
              </w:rPr>
              <w:t>h</w:t>
            </w:r>
            <w:r>
              <w:rPr>
                <w:spacing w:val="-1"/>
                <w:sz w:val="24"/>
                <w:szCs w:val="24"/>
              </w:rPr>
              <w:t>a</w:t>
            </w:r>
            <w:r>
              <w:rPr>
                <w:sz w:val="24"/>
                <w:szCs w:val="24"/>
              </w:rPr>
              <w:t>n</w:t>
            </w:r>
          </w:p>
          <w:p w:rsidR="00A93F08" w:rsidRDefault="00A93F08">
            <w:pPr>
              <w:spacing w:before="7" w:line="120" w:lineRule="exact"/>
              <w:rPr>
                <w:sz w:val="13"/>
                <w:szCs w:val="13"/>
              </w:rPr>
            </w:pPr>
          </w:p>
          <w:p w:rsidR="00A93F08" w:rsidRDefault="006C643A">
            <w:pPr>
              <w:ind w:left="105"/>
              <w:rPr>
                <w:sz w:val="24"/>
                <w:szCs w:val="24"/>
              </w:rPr>
            </w:pPr>
            <w:r>
              <w:rPr>
                <w:spacing w:val="-8"/>
                <w:sz w:val="24"/>
                <w:szCs w:val="24"/>
              </w:rPr>
              <w:t>f</w:t>
            </w:r>
            <w:r>
              <w:rPr>
                <w:spacing w:val="5"/>
                <w:sz w:val="24"/>
                <w:szCs w:val="24"/>
              </w:rPr>
              <w:t>o</w:t>
            </w:r>
            <w:r>
              <w:rPr>
                <w:spacing w:val="1"/>
                <w:sz w:val="24"/>
                <w:szCs w:val="24"/>
              </w:rPr>
              <w:t>r</w:t>
            </w:r>
            <w:r>
              <w:rPr>
                <w:sz w:val="24"/>
                <w:szCs w:val="24"/>
              </w:rPr>
              <w:t>w</w:t>
            </w:r>
            <w:r>
              <w:rPr>
                <w:spacing w:val="-1"/>
                <w:sz w:val="24"/>
                <w:szCs w:val="24"/>
              </w:rPr>
              <w:t>a</w:t>
            </w:r>
            <w:r>
              <w:rPr>
                <w:spacing w:val="1"/>
                <w:sz w:val="24"/>
                <w:szCs w:val="24"/>
              </w:rPr>
              <w:t>r</w:t>
            </w:r>
            <w:r>
              <w:rPr>
                <w:sz w:val="24"/>
                <w:szCs w:val="24"/>
              </w:rPr>
              <w:t>d</w:t>
            </w:r>
            <w:r>
              <w:rPr>
                <w:spacing w:val="2"/>
                <w:sz w:val="24"/>
                <w:szCs w:val="24"/>
              </w:rPr>
              <w:t xml:space="preserve"> </w:t>
            </w:r>
            <w:r>
              <w:rPr>
                <w:spacing w:val="-1"/>
                <w:sz w:val="24"/>
                <w:szCs w:val="24"/>
              </w:rPr>
              <w:t>e</w:t>
            </w:r>
            <w:r>
              <w:rPr>
                <w:spacing w:val="-5"/>
                <w:sz w:val="24"/>
                <w:szCs w:val="24"/>
              </w:rPr>
              <w:t>n</w:t>
            </w:r>
            <w:r>
              <w:rPr>
                <w:spacing w:val="5"/>
                <w:sz w:val="24"/>
                <w:szCs w:val="24"/>
              </w:rPr>
              <w:t>g</w:t>
            </w:r>
            <w:r>
              <w:rPr>
                <w:spacing w:val="-4"/>
                <w:sz w:val="24"/>
                <w:szCs w:val="24"/>
              </w:rPr>
              <w:t>i</w:t>
            </w:r>
            <w:r>
              <w:rPr>
                <w:sz w:val="24"/>
                <w:szCs w:val="24"/>
              </w:rPr>
              <w:t>n</w:t>
            </w:r>
            <w:r>
              <w:rPr>
                <w:spacing w:val="-1"/>
                <w:sz w:val="24"/>
                <w:szCs w:val="24"/>
              </w:rPr>
              <w:t>ee</w:t>
            </w:r>
            <w:r>
              <w:rPr>
                <w:spacing w:val="6"/>
                <w:sz w:val="24"/>
                <w:szCs w:val="24"/>
              </w:rPr>
              <w:t>r</w:t>
            </w:r>
            <w:r>
              <w:rPr>
                <w:spacing w:val="-4"/>
                <w:sz w:val="24"/>
                <w:szCs w:val="24"/>
              </w:rPr>
              <w:t>i</w:t>
            </w:r>
            <w:r>
              <w:rPr>
                <w:sz w:val="24"/>
                <w:szCs w:val="24"/>
              </w:rPr>
              <w:t>ng</w:t>
            </w:r>
            <w:r>
              <w:rPr>
                <w:spacing w:val="2"/>
                <w:sz w:val="24"/>
                <w:szCs w:val="24"/>
              </w:rPr>
              <w:t>.</w:t>
            </w:r>
            <w:r>
              <w:rPr>
                <w:spacing w:val="1"/>
                <w:sz w:val="24"/>
                <w:szCs w:val="24"/>
              </w:rPr>
              <w:t>(</w:t>
            </w:r>
            <w:r>
              <w:rPr>
                <w:sz w:val="24"/>
                <w:szCs w:val="24"/>
              </w:rPr>
              <w:t>d</w:t>
            </w:r>
            <w:r>
              <w:rPr>
                <w:spacing w:val="4"/>
                <w:sz w:val="24"/>
                <w:szCs w:val="24"/>
              </w:rPr>
              <w:t>a</w:t>
            </w:r>
            <w:r>
              <w:rPr>
                <w:spacing w:val="-10"/>
                <w:sz w:val="24"/>
                <w:szCs w:val="24"/>
              </w:rPr>
              <w:t>y</w:t>
            </w:r>
            <w:r>
              <w:rPr>
                <w:sz w:val="24"/>
                <w:szCs w:val="24"/>
              </w:rPr>
              <w:t xml:space="preserve">s </w:t>
            </w:r>
            <w:r>
              <w:rPr>
                <w:spacing w:val="5"/>
                <w:sz w:val="24"/>
                <w:szCs w:val="24"/>
              </w:rPr>
              <w:t>t</w:t>
            </w:r>
            <w:r>
              <w:rPr>
                <w:sz w:val="24"/>
                <w:szCs w:val="24"/>
              </w:rPr>
              <w:t>o</w:t>
            </w:r>
            <w:r>
              <w:rPr>
                <w:spacing w:val="2"/>
                <w:sz w:val="24"/>
                <w:szCs w:val="24"/>
              </w:rPr>
              <w:t xml:space="preserve"> </w:t>
            </w:r>
            <w:r>
              <w:rPr>
                <w:sz w:val="24"/>
                <w:szCs w:val="24"/>
              </w:rPr>
              <w:t>w</w:t>
            </w:r>
            <w:r>
              <w:rPr>
                <w:spacing w:val="-1"/>
                <w:sz w:val="24"/>
                <w:szCs w:val="24"/>
              </w:rPr>
              <w:t>ee</w:t>
            </w:r>
            <w:r>
              <w:rPr>
                <w:sz w:val="24"/>
                <w:szCs w:val="24"/>
              </w:rPr>
              <w:t xml:space="preserve">ks </w:t>
            </w:r>
            <w:r>
              <w:rPr>
                <w:spacing w:val="5"/>
                <w:sz w:val="24"/>
                <w:szCs w:val="24"/>
              </w:rPr>
              <w:t>o</w:t>
            </w:r>
            <w:r>
              <w:rPr>
                <w:sz w:val="24"/>
                <w:szCs w:val="24"/>
              </w:rPr>
              <w:t>f</w:t>
            </w:r>
            <w:r>
              <w:rPr>
                <w:spacing w:val="-6"/>
                <w:sz w:val="24"/>
                <w:szCs w:val="24"/>
              </w:rPr>
              <w:t xml:space="preserve"> </w:t>
            </w:r>
            <w:r>
              <w:rPr>
                <w:sz w:val="24"/>
                <w:szCs w:val="24"/>
              </w:rPr>
              <w:t>w</w:t>
            </w:r>
            <w:r>
              <w:rPr>
                <w:spacing w:val="4"/>
                <w:sz w:val="24"/>
                <w:szCs w:val="24"/>
              </w:rPr>
              <w:t>o</w:t>
            </w:r>
            <w:r>
              <w:rPr>
                <w:spacing w:val="1"/>
                <w:sz w:val="24"/>
                <w:szCs w:val="24"/>
              </w:rPr>
              <w:t>r</w:t>
            </w:r>
            <w:r>
              <w:rPr>
                <w:spacing w:val="-5"/>
                <w:sz w:val="24"/>
                <w:szCs w:val="24"/>
              </w:rPr>
              <w:t>k</w:t>
            </w:r>
            <w:r>
              <w:rPr>
                <w:spacing w:val="1"/>
                <w:sz w:val="24"/>
                <w:szCs w:val="24"/>
              </w:rPr>
              <w:t>)</w:t>
            </w:r>
            <w:r>
              <w:rPr>
                <w:sz w:val="24"/>
                <w:szCs w:val="24"/>
              </w:rPr>
              <w:t>.</w:t>
            </w:r>
          </w:p>
        </w:tc>
        <w:tc>
          <w:tcPr>
            <w:tcW w:w="4860" w:type="dxa"/>
            <w:tcBorders>
              <w:top w:val="single" w:sz="5" w:space="0" w:color="000000"/>
              <w:left w:val="single" w:sz="5" w:space="0" w:color="000000"/>
              <w:bottom w:val="single" w:sz="5" w:space="0" w:color="000000"/>
              <w:right w:val="single" w:sz="5" w:space="0" w:color="000000"/>
            </w:tcBorders>
          </w:tcPr>
          <w:p w:rsidR="00A93F08" w:rsidRDefault="006C643A">
            <w:pPr>
              <w:spacing w:line="260" w:lineRule="exact"/>
              <w:ind w:left="105"/>
              <w:rPr>
                <w:sz w:val="24"/>
                <w:szCs w:val="24"/>
              </w:rPr>
            </w:pPr>
            <w:r>
              <w:rPr>
                <w:spacing w:val="2"/>
                <w:sz w:val="24"/>
                <w:szCs w:val="24"/>
              </w:rPr>
              <w:t>T</w:t>
            </w:r>
            <w:r>
              <w:rPr>
                <w:spacing w:val="-4"/>
                <w:sz w:val="24"/>
                <w:szCs w:val="24"/>
              </w:rPr>
              <w:t>im</w:t>
            </w:r>
            <w:r>
              <w:rPr>
                <w:sz w:val="24"/>
                <w:szCs w:val="24"/>
              </w:rPr>
              <w:t>e</w:t>
            </w:r>
            <w:r>
              <w:rPr>
                <w:spacing w:val="1"/>
                <w:sz w:val="24"/>
                <w:szCs w:val="24"/>
              </w:rPr>
              <w:t xml:space="preserve"> </w:t>
            </w:r>
            <w:r>
              <w:rPr>
                <w:spacing w:val="-1"/>
                <w:sz w:val="24"/>
                <w:szCs w:val="24"/>
              </w:rPr>
              <w:t>c</w:t>
            </w:r>
            <w:r>
              <w:rPr>
                <w:spacing w:val="5"/>
                <w:sz w:val="24"/>
                <w:szCs w:val="24"/>
              </w:rPr>
              <w:t>o</w:t>
            </w:r>
            <w:r>
              <w:rPr>
                <w:sz w:val="24"/>
                <w:szCs w:val="24"/>
              </w:rPr>
              <w:t>n</w:t>
            </w:r>
            <w:r>
              <w:rPr>
                <w:spacing w:val="-2"/>
                <w:sz w:val="24"/>
                <w:szCs w:val="24"/>
              </w:rPr>
              <w:t>s</w:t>
            </w:r>
            <w:r>
              <w:rPr>
                <w:spacing w:val="5"/>
                <w:sz w:val="24"/>
                <w:szCs w:val="24"/>
              </w:rPr>
              <w:t>u</w:t>
            </w:r>
            <w:r>
              <w:rPr>
                <w:spacing w:val="-4"/>
                <w:sz w:val="24"/>
                <w:szCs w:val="24"/>
              </w:rPr>
              <w:t>mi</w:t>
            </w:r>
            <w:r>
              <w:rPr>
                <w:sz w:val="24"/>
                <w:szCs w:val="24"/>
              </w:rPr>
              <w:t>ng</w:t>
            </w:r>
            <w:r>
              <w:rPr>
                <w:spacing w:val="2"/>
                <w:sz w:val="24"/>
                <w:szCs w:val="24"/>
              </w:rPr>
              <w:t xml:space="preserve"> </w:t>
            </w:r>
            <w:r>
              <w:rPr>
                <w:spacing w:val="6"/>
                <w:sz w:val="24"/>
                <w:szCs w:val="24"/>
              </w:rPr>
              <w:t>(</w:t>
            </w:r>
            <w:r>
              <w:rPr>
                <w:spacing w:val="-9"/>
                <w:sz w:val="24"/>
                <w:szCs w:val="24"/>
              </w:rPr>
              <w:t>m</w:t>
            </w:r>
            <w:r>
              <w:rPr>
                <w:spacing w:val="5"/>
                <w:sz w:val="24"/>
                <w:szCs w:val="24"/>
              </w:rPr>
              <w:t>o</w:t>
            </w:r>
            <w:r>
              <w:rPr>
                <w:spacing w:val="-5"/>
                <w:sz w:val="24"/>
                <w:szCs w:val="24"/>
              </w:rPr>
              <w:t>n</w:t>
            </w:r>
            <w:r>
              <w:rPr>
                <w:spacing w:val="5"/>
                <w:sz w:val="24"/>
                <w:szCs w:val="24"/>
              </w:rPr>
              <w:t>t</w:t>
            </w:r>
            <w:r>
              <w:rPr>
                <w:sz w:val="24"/>
                <w:szCs w:val="24"/>
              </w:rPr>
              <w:t>hs to</w:t>
            </w:r>
            <w:r>
              <w:rPr>
                <w:spacing w:val="7"/>
                <w:sz w:val="24"/>
                <w:szCs w:val="24"/>
              </w:rPr>
              <w:t xml:space="preserve"> </w:t>
            </w:r>
            <w:r>
              <w:rPr>
                <w:spacing w:val="-10"/>
                <w:sz w:val="24"/>
                <w:szCs w:val="24"/>
              </w:rPr>
              <w:t>y</w:t>
            </w:r>
            <w:r>
              <w:rPr>
                <w:spacing w:val="-1"/>
                <w:sz w:val="24"/>
                <w:szCs w:val="24"/>
              </w:rPr>
              <w:t>ea</w:t>
            </w:r>
            <w:r>
              <w:rPr>
                <w:spacing w:val="1"/>
                <w:sz w:val="24"/>
                <w:szCs w:val="24"/>
              </w:rPr>
              <w:t>r</w:t>
            </w:r>
            <w:r>
              <w:rPr>
                <w:sz w:val="24"/>
                <w:szCs w:val="24"/>
              </w:rPr>
              <w:t xml:space="preserve">s </w:t>
            </w:r>
            <w:r>
              <w:rPr>
                <w:spacing w:val="5"/>
                <w:sz w:val="24"/>
                <w:szCs w:val="24"/>
              </w:rPr>
              <w:t>o</w:t>
            </w:r>
            <w:r>
              <w:rPr>
                <w:sz w:val="24"/>
                <w:szCs w:val="24"/>
              </w:rPr>
              <w:t>f</w:t>
            </w:r>
            <w:r>
              <w:rPr>
                <w:spacing w:val="-6"/>
                <w:sz w:val="24"/>
                <w:szCs w:val="24"/>
              </w:rPr>
              <w:t xml:space="preserve"> </w:t>
            </w:r>
            <w:r>
              <w:rPr>
                <w:sz w:val="24"/>
                <w:szCs w:val="24"/>
              </w:rPr>
              <w:t>w</w:t>
            </w:r>
            <w:r>
              <w:rPr>
                <w:spacing w:val="4"/>
                <w:sz w:val="24"/>
                <w:szCs w:val="24"/>
              </w:rPr>
              <w:t>o</w:t>
            </w:r>
            <w:r>
              <w:rPr>
                <w:spacing w:val="1"/>
                <w:sz w:val="24"/>
                <w:szCs w:val="24"/>
              </w:rPr>
              <w:t>r</w:t>
            </w:r>
            <w:r>
              <w:rPr>
                <w:sz w:val="24"/>
                <w:szCs w:val="24"/>
              </w:rPr>
              <w:t>k</w:t>
            </w:r>
            <w:r>
              <w:rPr>
                <w:spacing w:val="1"/>
                <w:sz w:val="24"/>
                <w:szCs w:val="24"/>
              </w:rPr>
              <w:t>)</w:t>
            </w:r>
            <w:r>
              <w:rPr>
                <w:sz w:val="24"/>
                <w:szCs w:val="24"/>
              </w:rPr>
              <w:t>.</w:t>
            </w:r>
          </w:p>
        </w:tc>
      </w:tr>
      <w:tr w:rsidR="00A93F08">
        <w:trPr>
          <w:trHeight w:hRule="exact" w:val="979"/>
        </w:trPr>
        <w:tc>
          <w:tcPr>
            <w:tcW w:w="4860" w:type="dxa"/>
            <w:tcBorders>
              <w:top w:val="single" w:sz="5" w:space="0" w:color="000000"/>
              <w:left w:val="single" w:sz="5" w:space="0" w:color="000000"/>
              <w:bottom w:val="single" w:sz="5" w:space="0" w:color="000000"/>
              <w:right w:val="single" w:sz="5" w:space="0" w:color="000000"/>
            </w:tcBorders>
          </w:tcPr>
          <w:p w:rsidR="00A93F08" w:rsidRDefault="006C643A">
            <w:pPr>
              <w:spacing w:line="260" w:lineRule="exact"/>
              <w:ind w:left="105"/>
              <w:rPr>
                <w:sz w:val="24"/>
                <w:szCs w:val="24"/>
              </w:rPr>
            </w:pPr>
            <w:r>
              <w:rPr>
                <w:spacing w:val="2"/>
                <w:sz w:val="24"/>
                <w:szCs w:val="24"/>
              </w:rPr>
              <w:t>T</w:t>
            </w:r>
            <w:r>
              <w:rPr>
                <w:spacing w:val="-5"/>
                <w:sz w:val="24"/>
                <w:szCs w:val="24"/>
              </w:rPr>
              <w:t>h</w:t>
            </w:r>
            <w:r>
              <w:rPr>
                <w:sz w:val="24"/>
                <w:szCs w:val="24"/>
              </w:rPr>
              <w:t>e</w:t>
            </w:r>
            <w:r>
              <w:rPr>
                <w:spacing w:val="6"/>
                <w:sz w:val="24"/>
                <w:szCs w:val="24"/>
              </w:rPr>
              <w:t xml:space="preserve"> </w:t>
            </w:r>
            <w:r>
              <w:rPr>
                <w:spacing w:val="-9"/>
                <w:sz w:val="24"/>
                <w:szCs w:val="24"/>
              </w:rPr>
              <w:t>m</w:t>
            </w:r>
            <w:r>
              <w:rPr>
                <w:spacing w:val="5"/>
                <w:sz w:val="24"/>
                <w:szCs w:val="24"/>
              </w:rPr>
              <w:t>o</w:t>
            </w:r>
            <w:r>
              <w:rPr>
                <w:sz w:val="24"/>
                <w:szCs w:val="24"/>
              </w:rPr>
              <w:t>d</w:t>
            </w:r>
            <w:r>
              <w:rPr>
                <w:spacing w:val="4"/>
                <w:sz w:val="24"/>
                <w:szCs w:val="24"/>
              </w:rPr>
              <w:t>e</w:t>
            </w:r>
            <w:r>
              <w:rPr>
                <w:sz w:val="24"/>
                <w:szCs w:val="24"/>
              </w:rPr>
              <w:t>l</w:t>
            </w:r>
            <w:r>
              <w:rPr>
                <w:spacing w:val="-7"/>
                <w:sz w:val="24"/>
                <w:szCs w:val="24"/>
              </w:rPr>
              <w:t xml:space="preserve"> </w:t>
            </w:r>
            <w:r>
              <w:rPr>
                <w:spacing w:val="-1"/>
                <w:sz w:val="24"/>
                <w:szCs w:val="24"/>
              </w:rPr>
              <w:t>c</w:t>
            </w:r>
            <w:r>
              <w:rPr>
                <w:spacing w:val="4"/>
                <w:sz w:val="24"/>
                <w:szCs w:val="24"/>
              </w:rPr>
              <w:t>a</w:t>
            </w:r>
            <w:r>
              <w:rPr>
                <w:sz w:val="24"/>
                <w:szCs w:val="24"/>
              </w:rPr>
              <w:t>n</w:t>
            </w:r>
            <w:r>
              <w:rPr>
                <w:spacing w:val="2"/>
                <w:sz w:val="24"/>
                <w:szCs w:val="24"/>
              </w:rPr>
              <w:t xml:space="preserve"> </w:t>
            </w:r>
            <w:r>
              <w:rPr>
                <w:spacing w:val="-5"/>
                <w:sz w:val="24"/>
                <w:szCs w:val="24"/>
              </w:rPr>
              <w:t>b</w:t>
            </w:r>
            <w:r>
              <w:rPr>
                <w:sz w:val="24"/>
                <w:szCs w:val="24"/>
              </w:rPr>
              <w:t>e</w:t>
            </w:r>
            <w:r>
              <w:rPr>
                <w:spacing w:val="9"/>
                <w:sz w:val="24"/>
                <w:szCs w:val="24"/>
              </w:rPr>
              <w:t xml:space="preserve"> </w:t>
            </w:r>
            <w:r>
              <w:rPr>
                <w:spacing w:val="-4"/>
                <w:sz w:val="24"/>
                <w:szCs w:val="24"/>
              </w:rPr>
              <w:t>im</w:t>
            </w:r>
            <w:r>
              <w:rPr>
                <w:sz w:val="24"/>
                <w:szCs w:val="24"/>
              </w:rPr>
              <w:t>p</w:t>
            </w:r>
            <w:r>
              <w:rPr>
                <w:spacing w:val="-1"/>
                <w:sz w:val="24"/>
                <w:szCs w:val="24"/>
              </w:rPr>
              <w:t>e</w:t>
            </w:r>
            <w:r>
              <w:rPr>
                <w:spacing w:val="6"/>
                <w:sz w:val="24"/>
                <w:szCs w:val="24"/>
              </w:rPr>
              <w:t>r</w:t>
            </w:r>
            <w:r>
              <w:rPr>
                <w:spacing w:val="-3"/>
                <w:sz w:val="24"/>
                <w:szCs w:val="24"/>
              </w:rPr>
              <w:t>f</w:t>
            </w:r>
            <w:r>
              <w:rPr>
                <w:spacing w:val="-1"/>
                <w:sz w:val="24"/>
                <w:szCs w:val="24"/>
              </w:rPr>
              <w:t>ec</w:t>
            </w:r>
            <w:r>
              <w:rPr>
                <w:spacing w:val="5"/>
                <w:sz w:val="24"/>
                <w:szCs w:val="24"/>
              </w:rPr>
              <w:t>t</w:t>
            </w:r>
            <w:r>
              <w:rPr>
                <w:sz w:val="24"/>
                <w:szCs w:val="24"/>
              </w:rPr>
              <w:t>.</w:t>
            </w:r>
            <w:r>
              <w:rPr>
                <w:spacing w:val="4"/>
                <w:sz w:val="24"/>
                <w:szCs w:val="24"/>
              </w:rPr>
              <w:t xml:space="preserve"> </w:t>
            </w:r>
            <w:r>
              <w:rPr>
                <w:spacing w:val="1"/>
                <w:sz w:val="24"/>
                <w:szCs w:val="24"/>
              </w:rPr>
              <w:t>S</w:t>
            </w:r>
            <w:r>
              <w:rPr>
                <w:spacing w:val="-1"/>
                <w:sz w:val="24"/>
                <w:szCs w:val="24"/>
              </w:rPr>
              <w:t>a</w:t>
            </w:r>
            <w:r>
              <w:rPr>
                <w:spacing w:val="-4"/>
                <w:sz w:val="24"/>
                <w:szCs w:val="24"/>
              </w:rPr>
              <w:t>l</w:t>
            </w:r>
            <w:r>
              <w:rPr>
                <w:spacing w:val="-5"/>
                <w:sz w:val="24"/>
                <w:szCs w:val="24"/>
              </w:rPr>
              <w:t>v</w:t>
            </w:r>
            <w:r>
              <w:rPr>
                <w:spacing w:val="-1"/>
                <w:sz w:val="24"/>
                <w:szCs w:val="24"/>
              </w:rPr>
              <w:t>a</w:t>
            </w:r>
            <w:r>
              <w:rPr>
                <w:spacing w:val="5"/>
                <w:sz w:val="24"/>
                <w:szCs w:val="24"/>
              </w:rPr>
              <w:t>g</w:t>
            </w:r>
            <w:r>
              <w:rPr>
                <w:spacing w:val="-4"/>
                <w:sz w:val="24"/>
                <w:szCs w:val="24"/>
              </w:rPr>
              <w:t>i</w:t>
            </w:r>
            <w:r>
              <w:rPr>
                <w:sz w:val="24"/>
                <w:szCs w:val="24"/>
              </w:rPr>
              <w:t>ng</w:t>
            </w:r>
            <w:r>
              <w:rPr>
                <w:spacing w:val="2"/>
                <w:sz w:val="24"/>
                <w:szCs w:val="24"/>
              </w:rPr>
              <w:t xml:space="preserve"> </w:t>
            </w:r>
            <w:r>
              <w:rPr>
                <w:sz w:val="24"/>
                <w:szCs w:val="24"/>
              </w:rPr>
              <w:t>p</w:t>
            </w:r>
            <w:r>
              <w:rPr>
                <w:spacing w:val="-1"/>
                <w:sz w:val="24"/>
                <w:szCs w:val="24"/>
              </w:rPr>
              <w:t>a</w:t>
            </w:r>
            <w:r>
              <w:rPr>
                <w:spacing w:val="1"/>
                <w:sz w:val="24"/>
                <w:szCs w:val="24"/>
              </w:rPr>
              <w:t>r</w:t>
            </w:r>
            <w:r>
              <w:rPr>
                <w:spacing w:val="5"/>
                <w:sz w:val="24"/>
                <w:szCs w:val="24"/>
              </w:rPr>
              <w:t>t</w:t>
            </w:r>
            <w:r>
              <w:rPr>
                <w:spacing w:val="-9"/>
                <w:sz w:val="24"/>
                <w:szCs w:val="24"/>
              </w:rPr>
              <w:t>i</w:t>
            </w:r>
            <w:r>
              <w:rPr>
                <w:spacing w:val="4"/>
                <w:sz w:val="24"/>
                <w:szCs w:val="24"/>
              </w:rPr>
              <w:t>a</w:t>
            </w:r>
            <w:r>
              <w:rPr>
                <w:sz w:val="24"/>
                <w:szCs w:val="24"/>
              </w:rPr>
              <w:t>l</w:t>
            </w:r>
          </w:p>
          <w:p w:rsidR="00A93F08" w:rsidRDefault="00A93F08">
            <w:pPr>
              <w:spacing w:before="7" w:line="120" w:lineRule="exact"/>
              <w:rPr>
                <w:sz w:val="13"/>
                <w:szCs w:val="13"/>
              </w:rPr>
            </w:pPr>
          </w:p>
          <w:p w:rsidR="00A93F08" w:rsidRDefault="006C643A">
            <w:pPr>
              <w:ind w:left="105"/>
              <w:rPr>
                <w:sz w:val="24"/>
                <w:szCs w:val="24"/>
              </w:rPr>
            </w:pPr>
            <w:r>
              <w:rPr>
                <w:spacing w:val="-4"/>
                <w:sz w:val="24"/>
                <w:szCs w:val="24"/>
              </w:rPr>
              <w:t>i</w:t>
            </w:r>
            <w:r>
              <w:rPr>
                <w:spacing w:val="5"/>
                <w:sz w:val="24"/>
                <w:szCs w:val="24"/>
              </w:rPr>
              <w:t>n</w:t>
            </w:r>
            <w:r>
              <w:rPr>
                <w:spacing w:val="-8"/>
                <w:sz w:val="24"/>
                <w:szCs w:val="24"/>
              </w:rPr>
              <w:t>f</w:t>
            </w:r>
            <w:r>
              <w:rPr>
                <w:spacing w:val="5"/>
                <w:sz w:val="24"/>
                <w:szCs w:val="24"/>
              </w:rPr>
              <w:t>o</w:t>
            </w:r>
            <w:r>
              <w:rPr>
                <w:spacing w:val="6"/>
                <w:sz w:val="24"/>
                <w:szCs w:val="24"/>
              </w:rPr>
              <w:t>r</w:t>
            </w:r>
            <w:r>
              <w:rPr>
                <w:spacing w:val="-9"/>
                <w:sz w:val="24"/>
                <w:szCs w:val="24"/>
              </w:rPr>
              <w:t>m</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pacing w:val="-4"/>
                <w:sz w:val="24"/>
                <w:szCs w:val="24"/>
              </w:rPr>
              <w:t>i</w:t>
            </w:r>
            <w:r>
              <w:rPr>
                <w:sz w:val="24"/>
                <w:szCs w:val="24"/>
              </w:rPr>
              <w:t xml:space="preserve">s </w:t>
            </w:r>
            <w:r>
              <w:rPr>
                <w:spacing w:val="-2"/>
                <w:sz w:val="24"/>
                <w:szCs w:val="24"/>
              </w:rPr>
              <w:t>s</w:t>
            </w:r>
            <w:r>
              <w:rPr>
                <w:spacing w:val="10"/>
                <w:sz w:val="24"/>
                <w:szCs w:val="24"/>
              </w:rPr>
              <w:t>t</w:t>
            </w:r>
            <w:r>
              <w:rPr>
                <w:spacing w:val="-4"/>
                <w:sz w:val="24"/>
                <w:szCs w:val="24"/>
              </w:rPr>
              <w:t>il</w:t>
            </w:r>
            <w:r>
              <w:rPr>
                <w:sz w:val="24"/>
                <w:szCs w:val="24"/>
              </w:rPr>
              <w:t>l</w:t>
            </w:r>
            <w:r>
              <w:rPr>
                <w:spacing w:val="-2"/>
                <w:sz w:val="24"/>
                <w:szCs w:val="24"/>
              </w:rPr>
              <w:t xml:space="preserve"> </w:t>
            </w:r>
            <w:r>
              <w:rPr>
                <w:sz w:val="24"/>
                <w:szCs w:val="24"/>
              </w:rPr>
              <w:t>u</w:t>
            </w:r>
            <w:r>
              <w:rPr>
                <w:spacing w:val="2"/>
                <w:sz w:val="24"/>
                <w:szCs w:val="24"/>
              </w:rPr>
              <w:t>s</w:t>
            </w:r>
            <w:r>
              <w:rPr>
                <w:spacing w:val="4"/>
                <w:sz w:val="24"/>
                <w:szCs w:val="24"/>
              </w:rPr>
              <w:t>e</w:t>
            </w:r>
            <w:r>
              <w:rPr>
                <w:spacing w:val="-8"/>
                <w:sz w:val="24"/>
                <w:szCs w:val="24"/>
              </w:rPr>
              <w:t>f</w:t>
            </w:r>
            <w:r>
              <w:rPr>
                <w:spacing w:val="5"/>
                <w:sz w:val="24"/>
                <w:szCs w:val="24"/>
              </w:rPr>
              <w:t>u</w:t>
            </w:r>
            <w:r>
              <w:rPr>
                <w:spacing w:val="-4"/>
                <w:sz w:val="24"/>
                <w:szCs w:val="24"/>
              </w:rPr>
              <w:t>l</w:t>
            </w:r>
            <w:r>
              <w:rPr>
                <w:sz w:val="24"/>
                <w:szCs w:val="24"/>
              </w:rPr>
              <w:t>.</w:t>
            </w:r>
          </w:p>
        </w:tc>
        <w:tc>
          <w:tcPr>
            <w:tcW w:w="4860" w:type="dxa"/>
            <w:tcBorders>
              <w:top w:val="single" w:sz="5" w:space="0" w:color="000000"/>
              <w:left w:val="single" w:sz="5" w:space="0" w:color="000000"/>
              <w:bottom w:val="single" w:sz="5" w:space="0" w:color="000000"/>
              <w:right w:val="single" w:sz="5" w:space="0" w:color="000000"/>
            </w:tcBorders>
          </w:tcPr>
          <w:p w:rsidR="00A93F08" w:rsidRDefault="006C643A">
            <w:pPr>
              <w:spacing w:line="260" w:lineRule="exact"/>
              <w:ind w:left="105"/>
              <w:rPr>
                <w:sz w:val="24"/>
                <w:szCs w:val="24"/>
              </w:rPr>
            </w:pPr>
            <w:r>
              <w:rPr>
                <w:spacing w:val="2"/>
                <w:sz w:val="24"/>
                <w:szCs w:val="24"/>
              </w:rPr>
              <w:t>T</w:t>
            </w:r>
            <w:r>
              <w:rPr>
                <w:spacing w:val="-5"/>
                <w:sz w:val="24"/>
                <w:szCs w:val="24"/>
              </w:rPr>
              <w:t>h</w:t>
            </w:r>
            <w:r>
              <w:rPr>
                <w:sz w:val="24"/>
                <w:szCs w:val="24"/>
              </w:rPr>
              <w:t>e</w:t>
            </w:r>
            <w:r>
              <w:rPr>
                <w:spacing w:val="6"/>
                <w:sz w:val="24"/>
                <w:szCs w:val="24"/>
              </w:rPr>
              <w:t xml:space="preserve"> </w:t>
            </w:r>
            <w:r>
              <w:rPr>
                <w:spacing w:val="-9"/>
                <w:sz w:val="24"/>
                <w:szCs w:val="24"/>
              </w:rPr>
              <w:t>m</w:t>
            </w:r>
            <w:r>
              <w:rPr>
                <w:spacing w:val="5"/>
                <w:sz w:val="24"/>
                <w:szCs w:val="24"/>
              </w:rPr>
              <w:t>o</w:t>
            </w:r>
            <w:r>
              <w:rPr>
                <w:sz w:val="24"/>
                <w:szCs w:val="24"/>
              </w:rPr>
              <w:t>d</w:t>
            </w:r>
            <w:r>
              <w:rPr>
                <w:spacing w:val="4"/>
                <w:sz w:val="24"/>
                <w:szCs w:val="24"/>
              </w:rPr>
              <w:t>e</w:t>
            </w:r>
            <w:r>
              <w:rPr>
                <w:sz w:val="24"/>
                <w:szCs w:val="24"/>
              </w:rPr>
              <w:t>l</w:t>
            </w:r>
            <w:r>
              <w:rPr>
                <w:spacing w:val="-2"/>
                <w:sz w:val="24"/>
                <w:szCs w:val="24"/>
              </w:rPr>
              <w:t xml:space="preserve"> </w:t>
            </w:r>
            <w:r>
              <w:rPr>
                <w:spacing w:val="-4"/>
                <w:sz w:val="24"/>
                <w:szCs w:val="24"/>
              </w:rPr>
              <w:t>m</w:t>
            </w:r>
            <w:r>
              <w:rPr>
                <w:sz w:val="24"/>
                <w:szCs w:val="24"/>
              </w:rPr>
              <w:t>u</w:t>
            </w:r>
            <w:r>
              <w:rPr>
                <w:spacing w:val="-2"/>
                <w:sz w:val="24"/>
                <w:szCs w:val="24"/>
              </w:rPr>
              <w:t>s</w:t>
            </w:r>
            <w:r>
              <w:rPr>
                <w:sz w:val="24"/>
                <w:szCs w:val="24"/>
              </w:rPr>
              <w:t>t</w:t>
            </w:r>
            <w:r>
              <w:rPr>
                <w:spacing w:val="7"/>
                <w:sz w:val="24"/>
                <w:szCs w:val="24"/>
              </w:rPr>
              <w:t xml:space="preserve"> </w:t>
            </w:r>
            <w:r>
              <w:rPr>
                <w:spacing w:val="-5"/>
                <w:sz w:val="24"/>
                <w:szCs w:val="24"/>
              </w:rPr>
              <w:t>b</w:t>
            </w:r>
            <w:r>
              <w:rPr>
                <w:sz w:val="24"/>
                <w:szCs w:val="24"/>
              </w:rPr>
              <w:t>e</w:t>
            </w:r>
            <w:r>
              <w:rPr>
                <w:spacing w:val="1"/>
                <w:sz w:val="24"/>
                <w:szCs w:val="24"/>
              </w:rPr>
              <w:t xml:space="preserve"> </w:t>
            </w:r>
            <w:r>
              <w:rPr>
                <w:spacing w:val="-1"/>
                <w:sz w:val="24"/>
                <w:szCs w:val="24"/>
              </w:rPr>
              <w:t>c</w:t>
            </w:r>
            <w:r>
              <w:rPr>
                <w:spacing w:val="5"/>
                <w:sz w:val="24"/>
                <w:szCs w:val="24"/>
              </w:rPr>
              <w:t>o</w:t>
            </w:r>
            <w:r>
              <w:rPr>
                <w:spacing w:val="1"/>
                <w:sz w:val="24"/>
                <w:szCs w:val="24"/>
              </w:rPr>
              <w:t>rr</w:t>
            </w:r>
            <w:r>
              <w:rPr>
                <w:spacing w:val="-1"/>
                <w:sz w:val="24"/>
                <w:szCs w:val="24"/>
              </w:rPr>
              <w:t>e</w:t>
            </w:r>
            <w:r>
              <w:rPr>
                <w:spacing w:val="-6"/>
                <w:sz w:val="24"/>
                <w:szCs w:val="24"/>
              </w:rPr>
              <w:t>c</w:t>
            </w:r>
            <w:r>
              <w:rPr>
                <w:sz w:val="24"/>
                <w:szCs w:val="24"/>
              </w:rPr>
              <w:t>t</w:t>
            </w:r>
            <w:r>
              <w:rPr>
                <w:spacing w:val="3"/>
                <w:sz w:val="24"/>
                <w:szCs w:val="24"/>
              </w:rPr>
              <w:t xml:space="preserve"> </w:t>
            </w:r>
            <w:r>
              <w:rPr>
                <w:spacing w:val="-1"/>
                <w:sz w:val="24"/>
                <w:szCs w:val="24"/>
              </w:rPr>
              <w:t>a</w:t>
            </w:r>
            <w:r>
              <w:rPr>
                <w:spacing w:val="-5"/>
                <w:sz w:val="24"/>
                <w:szCs w:val="24"/>
              </w:rPr>
              <w:t>n</w:t>
            </w:r>
            <w:r>
              <w:rPr>
                <w:sz w:val="24"/>
                <w:szCs w:val="24"/>
              </w:rPr>
              <w:t>d</w:t>
            </w:r>
            <w:r>
              <w:rPr>
                <w:spacing w:val="2"/>
                <w:sz w:val="24"/>
                <w:szCs w:val="24"/>
              </w:rPr>
              <w:t xml:space="preserve"> </w:t>
            </w:r>
            <w:r>
              <w:rPr>
                <w:spacing w:val="-1"/>
                <w:sz w:val="24"/>
                <w:szCs w:val="24"/>
              </w:rPr>
              <w:t>c</w:t>
            </w:r>
            <w:r>
              <w:rPr>
                <w:spacing w:val="5"/>
                <w:sz w:val="24"/>
                <w:szCs w:val="24"/>
              </w:rPr>
              <w:t>o</w:t>
            </w:r>
            <w:r>
              <w:rPr>
                <w:spacing w:val="-9"/>
                <w:sz w:val="24"/>
                <w:szCs w:val="24"/>
              </w:rPr>
              <w:t>m</w:t>
            </w:r>
            <w:r>
              <w:rPr>
                <w:spacing w:val="5"/>
                <w:sz w:val="24"/>
                <w:szCs w:val="24"/>
              </w:rPr>
              <w:t>p</w:t>
            </w:r>
            <w:r>
              <w:rPr>
                <w:spacing w:val="-4"/>
                <w:sz w:val="24"/>
                <w:szCs w:val="24"/>
              </w:rPr>
              <w:t>l</w:t>
            </w:r>
            <w:r>
              <w:rPr>
                <w:spacing w:val="-1"/>
                <w:sz w:val="24"/>
                <w:szCs w:val="24"/>
              </w:rPr>
              <w:t>e</w:t>
            </w:r>
            <w:r>
              <w:rPr>
                <w:spacing w:val="5"/>
                <w:sz w:val="24"/>
                <w:szCs w:val="24"/>
              </w:rPr>
              <w:t>t</w:t>
            </w:r>
            <w:r>
              <w:rPr>
                <w:sz w:val="24"/>
                <w:szCs w:val="24"/>
              </w:rPr>
              <w:t>e</w:t>
            </w:r>
            <w:r>
              <w:rPr>
                <w:spacing w:val="1"/>
                <w:sz w:val="24"/>
                <w:szCs w:val="24"/>
              </w:rPr>
              <w:t xml:space="preserve"> </w:t>
            </w:r>
            <w:r>
              <w:rPr>
                <w:sz w:val="24"/>
                <w:szCs w:val="24"/>
              </w:rPr>
              <w:t>or</w:t>
            </w:r>
            <w:r>
              <w:rPr>
                <w:spacing w:val="-1"/>
                <w:sz w:val="24"/>
                <w:szCs w:val="24"/>
              </w:rPr>
              <w:t xml:space="preserve"> </w:t>
            </w:r>
            <w:r>
              <w:rPr>
                <w:spacing w:val="5"/>
                <w:sz w:val="24"/>
                <w:szCs w:val="24"/>
              </w:rPr>
              <w:t>t</w:t>
            </w:r>
            <w:r>
              <w:rPr>
                <w:spacing w:val="-5"/>
                <w:sz w:val="24"/>
                <w:szCs w:val="24"/>
              </w:rPr>
              <w:t>h</w:t>
            </w:r>
            <w:r>
              <w:rPr>
                <w:sz w:val="24"/>
                <w:szCs w:val="24"/>
              </w:rPr>
              <w:t>e</w:t>
            </w:r>
          </w:p>
          <w:p w:rsidR="00A93F08" w:rsidRDefault="00A93F08">
            <w:pPr>
              <w:spacing w:before="7" w:line="120" w:lineRule="exact"/>
              <w:rPr>
                <w:sz w:val="13"/>
                <w:szCs w:val="13"/>
              </w:rPr>
            </w:pPr>
          </w:p>
          <w:p w:rsidR="00A93F08" w:rsidRDefault="006C643A">
            <w:pPr>
              <w:ind w:left="105"/>
              <w:rPr>
                <w:sz w:val="24"/>
                <w:szCs w:val="24"/>
              </w:rPr>
            </w:pPr>
            <w:r>
              <w:rPr>
                <w:spacing w:val="-1"/>
                <w:sz w:val="24"/>
                <w:szCs w:val="24"/>
              </w:rPr>
              <w:t>a</w:t>
            </w:r>
            <w:r>
              <w:rPr>
                <w:sz w:val="24"/>
                <w:szCs w:val="24"/>
              </w:rPr>
              <w:t>p</w:t>
            </w:r>
            <w:r>
              <w:rPr>
                <w:spacing w:val="5"/>
                <w:sz w:val="24"/>
                <w:szCs w:val="24"/>
              </w:rPr>
              <w:t>p</w:t>
            </w:r>
            <w:r>
              <w:rPr>
                <w:spacing w:val="-4"/>
                <w:sz w:val="24"/>
                <w:szCs w:val="24"/>
              </w:rPr>
              <w:t>li</w:t>
            </w:r>
            <w:r>
              <w:rPr>
                <w:spacing w:val="-1"/>
                <w:sz w:val="24"/>
                <w:szCs w:val="24"/>
              </w:rPr>
              <w:t>ca</w:t>
            </w:r>
            <w:r>
              <w:rPr>
                <w:spacing w:val="10"/>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4"/>
                <w:sz w:val="24"/>
                <w:szCs w:val="24"/>
              </w:rPr>
              <w:t>w</w:t>
            </w:r>
            <w:r>
              <w:rPr>
                <w:spacing w:val="-4"/>
                <w:sz w:val="24"/>
                <w:szCs w:val="24"/>
              </w:rPr>
              <w:t>i</w:t>
            </w:r>
            <w:r>
              <w:rPr>
                <w:sz w:val="24"/>
                <w:szCs w:val="24"/>
              </w:rPr>
              <w:t>ll</w:t>
            </w:r>
            <w:r>
              <w:rPr>
                <w:spacing w:val="3"/>
                <w:sz w:val="24"/>
                <w:szCs w:val="24"/>
              </w:rPr>
              <w:t xml:space="preserve"> </w:t>
            </w:r>
            <w:r>
              <w:rPr>
                <w:spacing w:val="-3"/>
                <w:sz w:val="24"/>
                <w:szCs w:val="24"/>
              </w:rPr>
              <w:t>f</w:t>
            </w:r>
            <w:r>
              <w:rPr>
                <w:spacing w:val="4"/>
                <w:sz w:val="24"/>
                <w:szCs w:val="24"/>
              </w:rPr>
              <w:t>a</w:t>
            </w:r>
            <w:r>
              <w:rPr>
                <w:spacing w:val="-4"/>
                <w:sz w:val="24"/>
                <w:szCs w:val="24"/>
              </w:rPr>
              <w:t>il</w:t>
            </w:r>
            <w:r>
              <w:rPr>
                <w:sz w:val="24"/>
                <w:szCs w:val="24"/>
              </w:rPr>
              <w:t>.</w:t>
            </w:r>
          </w:p>
        </w:tc>
      </w:tr>
    </w:tbl>
    <w:p w:rsidR="00A93F08" w:rsidRDefault="00A93F08">
      <w:pPr>
        <w:sectPr w:rsidR="00A93F08" w:rsidSect="00892D03">
          <w:headerReference w:type="default" r:id="rId15"/>
          <w:footerReference w:type="default" r:id="rId16"/>
          <w:pgSz w:w="12240" w:h="15840" w:code="1"/>
          <w:pgMar w:top="1480" w:right="1080" w:bottom="278" w:left="1220" w:header="0" w:footer="1045" w:gutter="0"/>
          <w:pgNumType w:start="1"/>
          <w:cols w:space="720"/>
        </w:sectPr>
      </w:pPr>
    </w:p>
    <w:p w:rsidR="00A93F08" w:rsidRPr="00954083" w:rsidRDefault="006C643A">
      <w:pPr>
        <w:spacing w:before="54"/>
        <w:ind w:left="100"/>
        <w:rPr>
          <w:sz w:val="28"/>
          <w:szCs w:val="28"/>
        </w:rPr>
      </w:pPr>
      <w:r w:rsidRPr="00A254B9">
        <w:rPr>
          <w:b/>
          <w:spacing w:val="2"/>
          <w:sz w:val="28"/>
          <w:szCs w:val="28"/>
        </w:rPr>
        <w:lastRenderedPageBreak/>
        <w:t>1</w:t>
      </w:r>
      <w:r w:rsidRPr="00954083">
        <w:rPr>
          <w:b/>
          <w:spacing w:val="-4"/>
          <w:sz w:val="28"/>
          <w:szCs w:val="28"/>
        </w:rPr>
        <w:t>.</w:t>
      </w:r>
      <w:r w:rsidRPr="00954083">
        <w:rPr>
          <w:b/>
          <w:sz w:val="28"/>
          <w:szCs w:val="28"/>
        </w:rPr>
        <w:t>3</w:t>
      </w:r>
      <w:r w:rsidRPr="00954083">
        <w:rPr>
          <w:b/>
          <w:spacing w:val="4"/>
          <w:sz w:val="28"/>
          <w:szCs w:val="28"/>
        </w:rPr>
        <w:t xml:space="preserve"> </w:t>
      </w:r>
      <w:r w:rsidRPr="00954083">
        <w:rPr>
          <w:b/>
          <w:spacing w:val="-2"/>
          <w:sz w:val="28"/>
          <w:szCs w:val="28"/>
        </w:rPr>
        <w:t>D</w:t>
      </w:r>
      <w:r w:rsidRPr="00954083">
        <w:rPr>
          <w:b/>
          <w:spacing w:val="-4"/>
          <w:sz w:val="28"/>
          <w:szCs w:val="28"/>
        </w:rPr>
        <w:t>e</w:t>
      </w:r>
      <w:r w:rsidRPr="00954083">
        <w:rPr>
          <w:b/>
          <w:spacing w:val="1"/>
          <w:sz w:val="28"/>
          <w:szCs w:val="28"/>
        </w:rPr>
        <w:t>c</w:t>
      </w:r>
      <w:r w:rsidRPr="00954083">
        <w:rPr>
          <w:b/>
          <w:spacing w:val="2"/>
          <w:sz w:val="28"/>
          <w:szCs w:val="28"/>
        </w:rPr>
        <w:t>o</w:t>
      </w:r>
      <w:r w:rsidRPr="00954083">
        <w:rPr>
          <w:b/>
          <w:spacing w:val="-9"/>
          <w:sz w:val="28"/>
          <w:szCs w:val="28"/>
        </w:rPr>
        <w:t>m</w:t>
      </w:r>
      <w:r w:rsidRPr="00954083">
        <w:rPr>
          <w:b/>
          <w:spacing w:val="-1"/>
          <w:sz w:val="28"/>
          <w:szCs w:val="28"/>
        </w:rPr>
        <w:t>p</w:t>
      </w:r>
      <w:r w:rsidRPr="00954083">
        <w:rPr>
          <w:b/>
          <w:spacing w:val="2"/>
          <w:sz w:val="28"/>
          <w:szCs w:val="28"/>
        </w:rPr>
        <w:t>il</w:t>
      </w:r>
      <w:r w:rsidRPr="00954083">
        <w:rPr>
          <w:b/>
          <w:spacing w:val="-4"/>
          <w:sz w:val="28"/>
          <w:szCs w:val="28"/>
        </w:rPr>
        <w:t>e</w:t>
      </w:r>
      <w:r w:rsidRPr="00954083">
        <w:rPr>
          <w:b/>
          <w:spacing w:val="1"/>
          <w:sz w:val="28"/>
          <w:szCs w:val="28"/>
        </w:rPr>
        <w:t>r</w:t>
      </w:r>
      <w:r w:rsidRPr="00954083">
        <w:rPr>
          <w:b/>
          <w:sz w:val="28"/>
          <w:szCs w:val="28"/>
        </w:rPr>
        <w:t>s</w:t>
      </w:r>
    </w:p>
    <w:p w:rsidR="00A93F08" w:rsidRPr="00102119" w:rsidRDefault="00A93F08">
      <w:pPr>
        <w:spacing w:before="2" w:line="180" w:lineRule="exact"/>
        <w:rPr>
          <w:sz w:val="24"/>
          <w:szCs w:val="24"/>
        </w:rPr>
      </w:pPr>
    </w:p>
    <w:p w:rsidR="00A93F08" w:rsidRPr="00102119" w:rsidRDefault="006C643A" w:rsidP="00F54924">
      <w:pPr>
        <w:spacing w:line="360" w:lineRule="auto"/>
        <w:ind w:left="720" w:right="81" w:firstLine="720"/>
        <w:jc w:val="both"/>
        <w:rPr>
          <w:sz w:val="24"/>
          <w:szCs w:val="24"/>
        </w:rPr>
      </w:pPr>
      <w:r w:rsidRPr="00102119">
        <w:rPr>
          <w:spacing w:val="-2"/>
          <w:sz w:val="24"/>
          <w:szCs w:val="24"/>
        </w:rPr>
        <w:t>R</w:t>
      </w:r>
      <w:r w:rsidRPr="00102119">
        <w:rPr>
          <w:spacing w:val="4"/>
          <w:sz w:val="24"/>
          <w:szCs w:val="24"/>
        </w:rPr>
        <w:t>e</w:t>
      </w:r>
      <w:r w:rsidRPr="00102119">
        <w:rPr>
          <w:spacing w:val="-5"/>
          <w:sz w:val="24"/>
          <w:szCs w:val="24"/>
        </w:rPr>
        <w:t>v</w:t>
      </w:r>
      <w:r w:rsidRPr="00102119">
        <w:rPr>
          <w:spacing w:val="-1"/>
          <w:sz w:val="24"/>
          <w:szCs w:val="24"/>
        </w:rPr>
        <w:t>e</w:t>
      </w:r>
      <w:r w:rsidRPr="00102119">
        <w:rPr>
          <w:spacing w:val="1"/>
          <w:sz w:val="24"/>
          <w:szCs w:val="24"/>
        </w:rPr>
        <w:t>r</w:t>
      </w:r>
      <w:r w:rsidRPr="00102119">
        <w:rPr>
          <w:spacing w:val="-2"/>
          <w:sz w:val="24"/>
          <w:szCs w:val="24"/>
        </w:rPr>
        <w:t>s</w:t>
      </w:r>
      <w:r w:rsidRPr="00102119">
        <w:rPr>
          <w:sz w:val="24"/>
          <w:szCs w:val="24"/>
        </w:rPr>
        <w:t>e</w:t>
      </w:r>
      <w:r w:rsidRPr="00102119">
        <w:rPr>
          <w:spacing w:val="1"/>
          <w:sz w:val="24"/>
          <w:szCs w:val="24"/>
        </w:rPr>
        <w:t xml:space="preserve"> </w:t>
      </w:r>
      <w:r w:rsidRPr="00102119">
        <w:rPr>
          <w:spacing w:val="4"/>
          <w:sz w:val="24"/>
          <w:szCs w:val="24"/>
        </w:rPr>
        <w:t>e</w:t>
      </w:r>
      <w:r w:rsidRPr="00102119">
        <w:rPr>
          <w:spacing w:val="-5"/>
          <w:sz w:val="24"/>
          <w:szCs w:val="24"/>
        </w:rPr>
        <w:t>n</w:t>
      </w:r>
      <w:r w:rsidRPr="00102119">
        <w:rPr>
          <w:spacing w:val="5"/>
          <w:sz w:val="24"/>
          <w:szCs w:val="24"/>
        </w:rPr>
        <w:t>g</w:t>
      </w:r>
      <w:r w:rsidRPr="00102119">
        <w:rPr>
          <w:spacing w:val="-4"/>
          <w:sz w:val="24"/>
          <w:szCs w:val="24"/>
        </w:rPr>
        <w:t>i</w:t>
      </w:r>
      <w:r w:rsidRPr="00102119">
        <w:rPr>
          <w:sz w:val="24"/>
          <w:szCs w:val="24"/>
        </w:rPr>
        <w:t>n</w:t>
      </w:r>
      <w:r w:rsidRPr="00102119">
        <w:rPr>
          <w:spacing w:val="-1"/>
          <w:sz w:val="24"/>
          <w:szCs w:val="24"/>
        </w:rPr>
        <w:t>ee</w:t>
      </w:r>
      <w:r w:rsidRPr="00102119">
        <w:rPr>
          <w:spacing w:val="6"/>
          <w:sz w:val="24"/>
          <w:szCs w:val="24"/>
        </w:rPr>
        <w:t>r</w:t>
      </w:r>
      <w:r w:rsidRPr="00102119">
        <w:rPr>
          <w:spacing w:val="-4"/>
          <w:sz w:val="24"/>
          <w:szCs w:val="24"/>
        </w:rPr>
        <w:t>i</w:t>
      </w:r>
      <w:r w:rsidRPr="00102119">
        <w:rPr>
          <w:sz w:val="24"/>
          <w:szCs w:val="24"/>
        </w:rPr>
        <w:t>ng</w:t>
      </w:r>
      <w:r w:rsidRPr="00102119">
        <w:rPr>
          <w:spacing w:val="7"/>
          <w:sz w:val="24"/>
          <w:szCs w:val="24"/>
        </w:rPr>
        <w:t xml:space="preserve"> </w:t>
      </w:r>
      <w:r w:rsidRPr="00102119">
        <w:rPr>
          <w:spacing w:val="-4"/>
          <w:sz w:val="24"/>
          <w:szCs w:val="24"/>
        </w:rPr>
        <w:t>i</w:t>
      </w:r>
      <w:r w:rsidRPr="00102119">
        <w:rPr>
          <w:sz w:val="24"/>
          <w:szCs w:val="24"/>
        </w:rPr>
        <w:t>s d</w:t>
      </w:r>
      <w:r w:rsidRPr="00102119">
        <w:rPr>
          <w:spacing w:val="5"/>
          <w:sz w:val="24"/>
          <w:szCs w:val="24"/>
        </w:rPr>
        <w:t>o</w:t>
      </w:r>
      <w:r w:rsidRPr="00102119">
        <w:rPr>
          <w:spacing w:val="-5"/>
          <w:sz w:val="24"/>
          <w:szCs w:val="24"/>
        </w:rPr>
        <w:t>n</w:t>
      </w:r>
      <w:r w:rsidRPr="00102119">
        <w:rPr>
          <w:sz w:val="24"/>
          <w:szCs w:val="24"/>
        </w:rPr>
        <w:t>e</w:t>
      </w:r>
      <w:r w:rsidRPr="00102119">
        <w:rPr>
          <w:spacing w:val="1"/>
          <w:sz w:val="24"/>
          <w:szCs w:val="24"/>
        </w:rPr>
        <w:t xml:space="preserve"> </w:t>
      </w:r>
      <w:r w:rsidRPr="00102119">
        <w:rPr>
          <w:spacing w:val="4"/>
          <w:sz w:val="24"/>
          <w:szCs w:val="24"/>
        </w:rPr>
        <w:t>w</w:t>
      </w:r>
      <w:r w:rsidRPr="00102119">
        <w:rPr>
          <w:spacing w:val="-9"/>
          <w:sz w:val="24"/>
          <w:szCs w:val="24"/>
        </w:rPr>
        <w:t>i</w:t>
      </w:r>
      <w:r w:rsidRPr="00102119">
        <w:rPr>
          <w:spacing w:val="5"/>
          <w:sz w:val="24"/>
          <w:szCs w:val="24"/>
        </w:rPr>
        <w:t>t</w:t>
      </w:r>
      <w:r w:rsidRPr="00102119">
        <w:rPr>
          <w:sz w:val="24"/>
          <w:szCs w:val="24"/>
        </w:rPr>
        <w:t>h</w:t>
      </w:r>
      <w:r w:rsidRPr="00102119">
        <w:rPr>
          <w:spacing w:val="-3"/>
          <w:sz w:val="24"/>
          <w:szCs w:val="24"/>
        </w:rPr>
        <w:t xml:space="preserve"> </w:t>
      </w:r>
      <w:r w:rsidRPr="00102119">
        <w:rPr>
          <w:spacing w:val="5"/>
          <w:sz w:val="24"/>
          <w:szCs w:val="24"/>
        </w:rPr>
        <w:t>t</w:t>
      </w:r>
      <w:r w:rsidRPr="00102119">
        <w:rPr>
          <w:spacing w:val="-5"/>
          <w:sz w:val="24"/>
          <w:szCs w:val="24"/>
        </w:rPr>
        <w:t>h</w:t>
      </w:r>
      <w:r w:rsidRPr="00102119">
        <w:rPr>
          <w:sz w:val="24"/>
          <w:szCs w:val="24"/>
        </w:rPr>
        <w:t>e</w:t>
      </w:r>
      <w:r w:rsidRPr="00102119">
        <w:rPr>
          <w:spacing w:val="1"/>
          <w:sz w:val="24"/>
          <w:szCs w:val="24"/>
        </w:rPr>
        <w:t xml:space="preserve"> </w:t>
      </w:r>
      <w:r w:rsidRPr="00102119">
        <w:rPr>
          <w:spacing w:val="-5"/>
          <w:sz w:val="24"/>
          <w:szCs w:val="24"/>
        </w:rPr>
        <w:t>h</w:t>
      </w:r>
      <w:r w:rsidRPr="00102119">
        <w:rPr>
          <w:spacing w:val="4"/>
          <w:sz w:val="24"/>
          <w:szCs w:val="24"/>
        </w:rPr>
        <w:t>e</w:t>
      </w:r>
      <w:r w:rsidRPr="00102119">
        <w:rPr>
          <w:spacing w:val="-4"/>
          <w:sz w:val="24"/>
          <w:szCs w:val="24"/>
        </w:rPr>
        <w:t>l</w:t>
      </w:r>
      <w:r w:rsidRPr="00102119">
        <w:rPr>
          <w:sz w:val="24"/>
          <w:szCs w:val="24"/>
        </w:rPr>
        <w:t>p</w:t>
      </w:r>
      <w:r w:rsidRPr="00102119">
        <w:rPr>
          <w:spacing w:val="2"/>
          <w:sz w:val="24"/>
          <w:szCs w:val="24"/>
        </w:rPr>
        <w:t xml:space="preserve"> </w:t>
      </w:r>
      <w:r w:rsidRPr="00102119">
        <w:rPr>
          <w:spacing w:val="9"/>
          <w:sz w:val="24"/>
          <w:szCs w:val="24"/>
        </w:rPr>
        <w:t>o</w:t>
      </w:r>
      <w:r w:rsidRPr="00102119">
        <w:rPr>
          <w:sz w:val="24"/>
          <w:szCs w:val="24"/>
        </w:rPr>
        <w:t>f</w:t>
      </w:r>
      <w:r w:rsidRPr="00102119">
        <w:rPr>
          <w:spacing w:val="-6"/>
          <w:sz w:val="24"/>
          <w:szCs w:val="24"/>
        </w:rPr>
        <w:t xml:space="preserve"> </w:t>
      </w:r>
      <w:r w:rsidRPr="00102119">
        <w:rPr>
          <w:sz w:val="24"/>
          <w:szCs w:val="24"/>
        </w:rPr>
        <w:t>d</w:t>
      </w:r>
      <w:r w:rsidRPr="00102119">
        <w:rPr>
          <w:spacing w:val="-1"/>
          <w:sz w:val="24"/>
          <w:szCs w:val="24"/>
        </w:rPr>
        <w:t>ec</w:t>
      </w:r>
      <w:r w:rsidRPr="00102119">
        <w:rPr>
          <w:spacing w:val="5"/>
          <w:sz w:val="24"/>
          <w:szCs w:val="24"/>
        </w:rPr>
        <w:t>o</w:t>
      </w:r>
      <w:r w:rsidRPr="00102119">
        <w:rPr>
          <w:spacing w:val="-4"/>
          <w:sz w:val="24"/>
          <w:szCs w:val="24"/>
        </w:rPr>
        <w:t>m</w:t>
      </w:r>
      <w:r w:rsidRPr="00102119">
        <w:rPr>
          <w:spacing w:val="5"/>
          <w:sz w:val="24"/>
          <w:szCs w:val="24"/>
        </w:rPr>
        <w:t>p</w:t>
      </w:r>
      <w:r w:rsidRPr="00102119">
        <w:rPr>
          <w:sz w:val="24"/>
          <w:szCs w:val="24"/>
        </w:rPr>
        <w:t>i</w:t>
      </w:r>
      <w:r w:rsidRPr="00102119">
        <w:rPr>
          <w:spacing w:val="-4"/>
          <w:sz w:val="24"/>
          <w:szCs w:val="24"/>
        </w:rPr>
        <w:t>l</w:t>
      </w:r>
      <w:r w:rsidRPr="00102119">
        <w:rPr>
          <w:spacing w:val="-1"/>
          <w:sz w:val="24"/>
          <w:szCs w:val="24"/>
        </w:rPr>
        <w:t>e</w:t>
      </w:r>
      <w:r w:rsidRPr="00102119">
        <w:rPr>
          <w:spacing w:val="1"/>
          <w:sz w:val="24"/>
          <w:szCs w:val="24"/>
        </w:rPr>
        <w:t>r</w:t>
      </w:r>
      <w:r w:rsidRPr="00102119">
        <w:rPr>
          <w:spacing w:val="-2"/>
          <w:sz w:val="24"/>
          <w:szCs w:val="24"/>
        </w:rPr>
        <w:t>s</w:t>
      </w:r>
      <w:r w:rsidRPr="00102119">
        <w:rPr>
          <w:sz w:val="24"/>
          <w:szCs w:val="24"/>
        </w:rPr>
        <w:t>.</w:t>
      </w:r>
      <w:r w:rsidRPr="00102119">
        <w:rPr>
          <w:spacing w:val="4"/>
          <w:sz w:val="24"/>
          <w:szCs w:val="24"/>
        </w:rPr>
        <w:t xml:space="preserve"> </w:t>
      </w:r>
      <w:r w:rsidRPr="00102119">
        <w:rPr>
          <w:sz w:val="24"/>
          <w:szCs w:val="24"/>
        </w:rPr>
        <w:t>A</w:t>
      </w:r>
      <w:r w:rsidRPr="00102119">
        <w:rPr>
          <w:spacing w:val="-3"/>
          <w:sz w:val="24"/>
          <w:szCs w:val="24"/>
        </w:rPr>
        <w:t xml:space="preserve"> </w:t>
      </w:r>
      <w:r w:rsidRPr="00102119">
        <w:rPr>
          <w:sz w:val="24"/>
          <w:szCs w:val="24"/>
        </w:rPr>
        <w:t>d</w:t>
      </w:r>
      <w:r w:rsidRPr="00102119">
        <w:rPr>
          <w:spacing w:val="-1"/>
          <w:sz w:val="24"/>
          <w:szCs w:val="24"/>
        </w:rPr>
        <w:t>ec</w:t>
      </w:r>
      <w:r w:rsidRPr="00102119">
        <w:rPr>
          <w:spacing w:val="9"/>
          <w:sz w:val="24"/>
          <w:szCs w:val="24"/>
        </w:rPr>
        <w:t>o</w:t>
      </w:r>
      <w:r w:rsidRPr="00102119">
        <w:rPr>
          <w:spacing w:val="-9"/>
          <w:sz w:val="24"/>
          <w:szCs w:val="24"/>
        </w:rPr>
        <w:t>m</w:t>
      </w:r>
      <w:r w:rsidRPr="00102119">
        <w:rPr>
          <w:spacing w:val="5"/>
          <w:sz w:val="24"/>
          <w:szCs w:val="24"/>
        </w:rPr>
        <w:t>p</w:t>
      </w:r>
      <w:r w:rsidRPr="00102119">
        <w:rPr>
          <w:sz w:val="24"/>
          <w:szCs w:val="24"/>
        </w:rPr>
        <w:t>i</w:t>
      </w:r>
      <w:r w:rsidRPr="00102119">
        <w:rPr>
          <w:spacing w:val="-4"/>
          <w:sz w:val="24"/>
          <w:szCs w:val="24"/>
        </w:rPr>
        <w:t>l</w:t>
      </w:r>
      <w:r w:rsidRPr="00102119">
        <w:rPr>
          <w:spacing w:val="-1"/>
          <w:sz w:val="24"/>
          <w:szCs w:val="24"/>
        </w:rPr>
        <w:t>e</w:t>
      </w:r>
      <w:r w:rsidRPr="00102119">
        <w:rPr>
          <w:sz w:val="24"/>
          <w:szCs w:val="24"/>
        </w:rPr>
        <w:t>r</w:t>
      </w:r>
      <w:r w:rsidRPr="00102119">
        <w:rPr>
          <w:spacing w:val="8"/>
          <w:sz w:val="24"/>
          <w:szCs w:val="24"/>
        </w:rPr>
        <w:t xml:space="preserve"> </w:t>
      </w:r>
      <w:r w:rsidRPr="00102119">
        <w:rPr>
          <w:spacing w:val="-4"/>
          <w:sz w:val="24"/>
          <w:szCs w:val="24"/>
        </w:rPr>
        <w:t>i</w:t>
      </w:r>
      <w:r w:rsidRPr="00102119">
        <w:rPr>
          <w:sz w:val="24"/>
          <w:szCs w:val="24"/>
        </w:rPr>
        <w:t>s a</w:t>
      </w:r>
      <w:r w:rsidRPr="00102119">
        <w:rPr>
          <w:spacing w:val="1"/>
          <w:sz w:val="24"/>
          <w:szCs w:val="24"/>
        </w:rPr>
        <w:t xml:space="preserve"> </w:t>
      </w:r>
      <w:r w:rsidRPr="00102119">
        <w:rPr>
          <w:sz w:val="24"/>
          <w:szCs w:val="24"/>
        </w:rPr>
        <w:t>p</w:t>
      </w:r>
      <w:r w:rsidRPr="00102119">
        <w:rPr>
          <w:spacing w:val="1"/>
          <w:sz w:val="24"/>
          <w:szCs w:val="24"/>
        </w:rPr>
        <w:t>r</w:t>
      </w:r>
      <w:r w:rsidRPr="00102119">
        <w:rPr>
          <w:spacing w:val="5"/>
          <w:sz w:val="24"/>
          <w:szCs w:val="24"/>
        </w:rPr>
        <w:t>o</w:t>
      </w:r>
      <w:r w:rsidRPr="00102119">
        <w:rPr>
          <w:spacing w:val="-5"/>
          <w:sz w:val="24"/>
          <w:szCs w:val="24"/>
        </w:rPr>
        <w:t>g</w:t>
      </w:r>
      <w:r w:rsidRPr="00102119">
        <w:rPr>
          <w:spacing w:val="1"/>
          <w:sz w:val="24"/>
          <w:szCs w:val="24"/>
        </w:rPr>
        <w:t>r</w:t>
      </w:r>
      <w:r w:rsidRPr="00102119">
        <w:rPr>
          <w:spacing w:val="-1"/>
          <w:sz w:val="24"/>
          <w:szCs w:val="24"/>
        </w:rPr>
        <w:t>a</w:t>
      </w:r>
      <w:r w:rsidRPr="00102119">
        <w:rPr>
          <w:sz w:val="24"/>
          <w:szCs w:val="24"/>
        </w:rPr>
        <w:t>m</w:t>
      </w:r>
      <w:r w:rsidRPr="00102119">
        <w:rPr>
          <w:spacing w:val="-7"/>
          <w:sz w:val="24"/>
          <w:szCs w:val="24"/>
        </w:rPr>
        <w:t xml:space="preserve"> </w:t>
      </w:r>
      <w:r w:rsidRPr="00102119">
        <w:rPr>
          <w:spacing w:val="5"/>
          <w:sz w:val="24"/>
          <w:szCs w:val="24"/>
        </w:rPr>
        <w:t>t</w:t>
      </w:r>
      <w:r w:rsidRPr="00102119">
        <w:rPr>
          <w:spacing w:val="-5"/>
          <w:sz w:val="24"/>
          <w:szCs w:val="24"/>
        </w:rPr>
        <w:t>h</w:t>
      </w:r>
      <w:r w:rsidRPr="00102119">
        <w:rPr>
          <w:spacing w:val="-1"/>
          <w:sz w:val="24"/>
          <w:szCs w:val="24"/>
        </w:rPr>
        <w:t>a</w:t>
      </w:r>
      <w:r w:rsidRPr="00102119">
        <w:rPr>
          <w:sz w:val="24"/>
          <w:szCs w:val="24"/>
        </w:rPr>
        <w:t xml:space="preserve">t </w:t>
      </w:r>
      <w:r w:rsidRPr="00102119">
        <w:rPr>
          <w:spacing w:val="1"/>
          <w:sz w:val="24"/>
          <w:szCs w:val="24"/>
        </w:rPr>
        <w:t>r</w:t>
      </w:r>
      <w:r w:rsidRPr="00102119">
        <w:rPr>
          <w:spacing w:val="-1"/>
          <w:sz w:val="24"/>
          <w:szCs w:val="24"/>
        </w:rPr>
        <w:t>ea</w:t>
      </w:r>
      <w:r w:rsidRPr="00102119">
        <w:rPr>
          <w:sz w:val="24"/>
          <w:szCs w:val="24"/>
        </w:rPr>
        <w:t>ds</w:t>
      </w:r>
      <w:r w:rsidRPr="00102119">
        <w:rPr>
          <w:spacing w:val="7"/>
          <w:sz w:val="24"/>
          <w:szCs w:val="24"/>
        </w:rPr>
        <w:t xml:space="preserve"> </w:t>
      </w:r>
      <w:r w:rsidRPr="00102119">
        <w:rPr>
          <w:sz w:val="24"/>
          <w:szCs w:val="24"/>
        </w:rPr>
        <w:t>a</w:t>
      </w:r>
      <w:r w:rsidRPr="00102119">
        <w:rPr>
          <w:spacing w:val="8"/>
          <w:sz w:val="24"/>
          <w:szCs w:val="24"/>
        </w:rPr>
        <w:t xml:space="preserve"> </w:t>
      </w:r>
      <w:r w:rsidRPr="00102119">
        <w:rPr>
          <w:sz w:val="24"/>
          <w:szCs w:val="24"/>
        </w:rPr>
        <w:t>p</w:t>
      </w:r>
      <w:r w:rsidRPr="00102119">
        <w:rPr>
          <w:spacing w:val="1"/>
          <w:sz w:val="24"/>
          <w:szCs w:val="24"/>
        </w:rPr>
        <w:t>r</w:t>
      </w:r>
      <w:r w:rsidRPr="00102119">
        <w:rPr>
          <w:spacing w:val="5"/>
          <w:sz w:val="24"/>
          <w:szCs w:val="24"/>
        </w:rPr>
        <w:t>o</w:t>
      </w:r>
      <w:r w:rsidRPr="00102119">
        <w:rPr>
          <w:spacing w:val="-5"/>
          <w:sz w:val="24"/>
          <w:szCs w:val="24"/>
        </w:rPr>
        <w:t>g</w:t>
      </w:r>
      <w:r w:rsidRPr="00102119">
        <w:rPr>
          <w:spacing w:val="1"/>
          <w:sz w:val="24"/>
          <w:szCs w:val="24"/>
        </w:rPr>
        <w:t>r</w:t>
      </w:r>
      <w:r w:rsidRPr="00102119">
        <w:rPr>
          <w:spacing w:val="4"/>
          <w:sz w:val="24"/>
          <w:szCs w:val="24"/>
        </w:rPr>
        <w:t>a</w:t>
      </w:r>
      <w:r w:rsidRPr="00102119">
        <w:rPr>
          <w:sz w:val="24"/>
          <w:szCs w:val="24"/>
        </w:rPr>
        <w:t>m w</w:t>
      </w:r>
      <w:r w:rsidRPr="00102119">
        <w:rPr>
          <w:spacing w:val="6"/>
          <w:sz w:val="24"/>
          <w:szCs w:val="24"/>
        </w:rPr>
        <w:t>r</w:t>
      </w:r>
      <w:r w:rsidRPr="00102119">
        <w:rPr>
          <w:spacing w:val="-9"/>
          <w:sz w:val="24"/>
          <w:szCs w:val="24"/>
        </w:rPr>
        <w:t>i</w:t>
      </w:r>
      <w:r w:rsidRPr="00102119">
        <w:rPr>
          <w:spacing w:val="5"/>
          <w:sz w:val="24"/>
          <w:szCs w:val="24"/>
        </w:rPr>
        <w:t>tt</w:t>
      </w:r>
      <w:r w:rsidRPr="00102119">
        <w:rPr>
          <w:spacing w:val="3"/>
          <w:sz w:val="24"/>
          <w:szCs w:val="24"/>
        </w:rPr>
        <w:t>e</w:t>
      </w:r>
      <w:r w:rsidRPr="00102119">
        <w:rPr>
          <w:sz w:val="24"/>
          <w:szCs w:val="24"/>
        </w:rPr>
        <w:t>n</w:t>
      </w:r>
      <w:r w:rsidRPr="00102119">
        <w:rPr>
          <w:spacing w:val="9"/>
          <w:sz w:val="24"/>
          <w:szCs w:val="24"/>
        </w:rPr>
        <w:t xml:space="preserve"> </w:t>
      </w:r>
      <w:r w:rsidRPr="00102119">
        <w:rPr>
          <w:spacing w:val="-4"/>
          <w:sz w:val="24"/>
          <w:szCs w:val="24"/>
        </w:rPr>
        <w:t>i</w:t>
      </w:r>
      <w:r w:rsidRPr="00102119">
        <w:rPr>
          <w:sz w:val="24"/>
          <w:szCs w:val="24"/>
        </w:rPr>
        <w:t>n</w:t>
      </w:r>
      <w:r w:rsidRPr="00102119">
        <w:rPr>
          <w:spacing w:val="4"/>
          <w:sz w:val="24"/>
          <w:szCs w:val="24"/>
        </w:rPr>
        <w:t xml:space="preserve"> </w:t>
      </w:r>
      <w:r w:rsidRPr="00102119">
        <w:rPr>
          <w:sz w:val="24"/>
          <w:szCs w:val="24"/>
        </w:rPr>
        <w:t>a</w:t>
      </w:r>
      <w:r w:rsidRPr="00102119">
        <w:rPr>
          <w:spacing w:val="13"/>
          <w:sz w:val="24"/>
          <w:szCs w:val="24"/>
        </w:rPr>
        <w:t xml:space="preserve"> </w:t>
      </w:r>
      <w:r w:rsidRPr="00102119">
        <w:rPr>
          <w:spacing w:val="-9"/>
          <w:sz w:val="24"/>
          <w:szCs w:val="24"/>
        </w:rPr>
        <w:t>m</w:t>
      </w:r>
      <w:r w:rsidRPr="00102119">
        <w:rPr>
          <w:spacing w:val="-1"/>
          <w:sz w:val="24"/>
          <w:szCs w:val="24"/>
        </w:rPr>
        <w:t>a</w:t>
      </w:r>
      <w:r w:rsidRPr="00102119">
        <w:rPr>
          <w:spacing w:val="4"/>
          <w:sz w:val="24"/>
          <w:szCs w:val="24"/>
        </w:rPr>
        <w:t>c</w:t>
      </w:r>
      <w:r w:rsidRPr="00102119">
        <w:rPr>
          <w:sz w:val="24"/>
          <w:szCs w:val="24"/>
        </w:rPr>
        <w:t>h</w:t>
      </w:r>
      <w:r w:rsidRPr="00102119">
        <w:rPr>
          <w:spacing w:val="-4"/>
          <w:sz w:val="24"/>
          <w:szCs w:val="24"/>
        </w:rPr>
        <w:t>i</w:t>
      </w:r>
      <w:r w:rsidRPr="00102119">
        <w:rPr>
          <w:sz w:val="24"/>
          <w:szCs w:val="24"/>
        </w:rPr>
        <w:t>ne</w:t>
      </w:r>
      <w:r w:rsidRPr="00102119">
        <w:rPr>
          <w:spacing w:val="13"/>
          <w:sz w:val="24"/>
          <w:szCs w:val="24"/>
        </w:rPr>
        <w:t xml:space="preserve"> </w:t>
      </w:r>
      <w:r w:rsidRPr="00102119">
        <w:rPr>
          <w:spacing w:val="-4"/>
          <w:sz w:val="24"/>
          <w:szCs w:val="24"/>
        </w:rPr>
        <w:t>l</w:t>
      </w:r>
      <w:r w:rsidRPr="00102119">
        <w:rPr>
          <w:spacing w:val="4"/>
          <w:sz w:val="24"/>
          <w:szCs w:val="24"/>
        </w:rPr>
        <w:t>a</w:t>
      </w:r>
      <w:r w:rsidRPr="00102119">
        <w:rPr>
          <w:spacing w:val="-5"/>
          <w:sz w:val="24"/>
          <w:szCs w:val="24"/>
        </w:rPr>
        <w:t>n</w:t>
      </w:r>
      <w:r w:rsidRPr="00102119">
        <w:rPr>
          <w:sz w:val="24"/>
          <w:szCs w:val="24"/>
        </w:rPr>
        <w:t>g</w:t>
      </w:r>
      <w:r w:rsidRPr="00102119">
        <w:rPr>
          <w:spacing w:val="5"/>
          <w:sz w:val="24"/>
          <w:szCs w:val="24"/>
        </w:rPr>
        <w:t>u</w:t>
      </w:r>
      <w:r w:rsidRPr="00102119">
        <w:rPr>
          <w:spacing w:val="-1"/>
          <w:sz w:val="24"/>
          <w:szCs w:val="24"/>
        </w:rPr>
        <w:t>a</w:t>
      </w:r>
      <w:r w:rsidRPr="00102119">
        <w:rPr>
          <w:sz w:val="24"/>
          <w:szCs w:val="24"/>
        </w:rPr>
        <w:t>ge</w:t>
      </w:r>
      <w:r w:rsidRPr="00102119">
        <w:rPr>
          <w:spacing w:val="8"/>
          <w:sz w:val="24"/>
          <w:szCs w:val="24"/>
        </w:rPr>
        <w:t xml:space="preserve"> </w:t>
      </w:r>
      <w:r w:rsidRPr="00102119">
        <w:rPr>
          <w:spacing w:val="1"/>
          <w:sz w:val="24"/>
          <w:szCs w:val="24"/>
        </w:rPr>
        <w:t>(</w:t>
      </w:r>
      <w:r w:rsidRPr="00102119">
        <w:rPr>
          <w:spacing w:val="5"/>
          <w:sz w:val="24"/>
          <w:szCs w:val="24"/>
        </w:rPr>
        <w:t>t</w:t>
      </w:r>
      <w:r w:rsidRPr="00102119">
        <w:rPr>
          <w:spacing w:val="-5"/>
          <w:sz w:val="24"/>
          <w:szCs w:val="24"/>
        </w:rPr>
        <w:t>h</w:t>
      </w:r>
      <w:r w:rsidRPr="00102119">
        <w:rPr>
          <w:sz w:val="24"/>
          <w:szCs w:val="24"/>
        </w:rPr>
        <w:t>e</w:t>
      </w:r>
      <w:r w:rsidRPr="00102119">
        <w:rPr>
          <w:spacing w:val="8"/>
          <w:sz w:val="24"/>
          <w:szCs w:val="24"/>
        </w:rPr>
        <w:t xml:space="preserve"> </w:t>
      </w:r>
      <w:r w:rsidRPr="00102119">
        <w:rPr>
          <w:spacing w:val="-2"/>
          <w:sz w:val="24"/>
          <w:szCs w:val="24"/>
        </w:rPr>
        <w:t>s</w:t>
      </w:r>
      <w:r w:rsidRPr="00102119">
        <w:rPr>
          <w:spacing w:val="5"/>
          <w:sz w:val="24"/>
          <w:szCs w:val="24"/>
        </w:rPr>
        <w:t>o</w:t>
      </w:r>
      <w:r w:rsidRPr="00102119">
        <w:rPr>
          <w:sz w:val="24"/>
          <w:szCs w:val="24"/>
        </w:rPr>
        <w:t>u</w:t>
      </w:r>
      <w:r w:rsidRPr="00102119">
        <w:rPr>
          <w:spacing w:val="1"/>
          <w:sz w:val="24"/>
          <w:szCs w:val="24"/>
        </w:rPr>
        <w:t>r</w:t>
      </w:r>
      <w:r w:rsidRPr="00102119">
        <w:rPr>
          <w:spacing w:val="-1"/>
          <w:sz w:val="24"/>
          <w:szCs w:val="24"/>
        </w:rPr>
        <w:t>c</w:t>
      </w:r>
      <w:r w:rsidRPr="00102119">
        <w:rPr>
          <w:sz w:val="24"/>
          <w:szCs w:val="24"/>
        </w:rPr>
        <w:t>e</w:t>
      </w:r>
      <w:r w:rsidRPr="00102119">
        <w:rPr>
          <w:spacing w:val="8"/>
          <w:sz w:val="24"/>
          <w:szCs w:val="24"/>
        </w:rPr>
        <w:t xml:space="preserve"> </w:t>
      </w:r>
      <w:r w:rsidRPr="00102119">
        <w:rPr>
          <w:spacing w:val="-9"/>
          <w:sz w:val="24"/>
          <w:szCs w:val="24"/>
        </w:rPr>
        <w:t>l</w:t>
      </w:r>
      <w:r w:rsidRPr="00102119">
        <w:rPr>
          <w:spacing w:val="4"/>
          <w:sz w:val="24"/>
          <w:szCs w:val="24"/>
        </w:rPr>
        <w:t>a</w:t>
      </w:r>
      <w:r w:rsidRPr="00102119">
        <w:rPr>
          <w:spacing w:val="-5"/>
          <w:sz w:val="24"/>
          <w:szCs w:val="24"/>
        </w:rPr>
        <w:t>n</w:t>
      </w:r>
      <w:r w:rsidRPr="00102119">
        <w:rPr>
          <w:sz w:val="24"/>
          <w:szCs w:val="24"/>
        </w:rPr>
        <w:t>gu</w:t>
      </w:r>
      <w:r w:rsidRPr="00102119">
        <w:rPr>
          <w:spacing w:val="-1"/>
          <w:sz w:val="24"/>
          <w:szCs w:val="24"/>
        </w:rPr>
        <w:t>a</w:t>
      </w:r>
      <w:r w:rsidRPr="00102119">
        <w:rPr>
          <w:sz w:val="24"/>
          <w:szCs w:val="24"/>
        </w:rPr>
        <w:t>g</w:t>
      </w:r>
      <w:r w:rsidRPr="00102119">
        <w:rPr>
          <w:spacing w:val="-1"/>
          <w:sz w:val="24"/>
          <w:szCs w:val="24"/>
        </w:rPr>
        <w:t>e</w:t>
      </w:r>
      <w:r w:rsidRPr="00102119">
        <w:rPr>
          <w:sz w:val="24"/>
          <w:szCs w:val="24"/>
        </w:rPr>
        <w:t>)</w:t>
      </w:r>
      <w:r w:rsidRPr="00102119">
        <w:rPr>
          <w:spacing w:val="10"/>
          <w:sz w:val="24"/>
          <w:szCs w:val="24"/>
        </w:rPr>
        <w:t xml:space="preserve"> </w:t>
      </w:r>
      <w:r w:rsidRPr="00102119">
        <w:rPr>
          <w:spacing w:val="4"/>
          <w:sz w:val="24"/>
          <w:szCs w:val="24"/>
        </w:rPr>
        <w:t>a</w:t>
      </w:r>
      <w:r w:rsidRPr="00102119">
        <w:rPr>
          <w:spacing w:val="-5"/>
          <w:sz w:val="24"/>
          <w:szCs w:val="24"/>
        </w:rPr>
        <w:t>n</w:t>
      </w:r>
      <w:r w:rsidRPr="00102119">
        <w:rPr>
          <w:sz w:val="24"/>
          <w:szCs w:val="24"/>
        </w:rPr>
        <w:t>d</w:t>
      </w:r>
      <w:r w:rsidRPr="00102119">
        <w:rPr>
          <w:spacing w:val="9"/>
          <w:sz w:val="24"/>
          <w:szCs w:val="24"/>
        </w:rPr>
        <w:t xml:space="preserve"> </w:t>
      </w:r>
      <w:r w:rsidRPr="00102119">
        <w:rPr>
          <w:spacing w:val="5"/>
          <w:sz w:val="24"/>
          <w:szCs w:val="24"/>
        </w:rPr>
        <w:t>t</w:t>
      </w:r>
      <w:r w:rsidRPr="00102119">
        <w:rPr>
          <w:spacing w:val="1"/>
          <w:sz w:val="24"/>
          <w:szCs w:val="24"/>
        </w:rPr>
        <w:t>r</w:t>
      </w:r>
      <w:r w:rsidRPr="00102119">
        <w:rPr>
          <w:spacing w:val="-1"/>
          <w:sz w:val="24"/>
          <w:szCs w:val="24"/>
        </w:rPr>
        <w:t>a</w:t>
      </w:r>
      <w:r w:rsidRPr="00102119">
        <w:rPr>
          <w:spacing w:val="-5"/>
          <w:sz w:val="24"/>
          <w:szCs w:val="24"/>
        </w:rPr>
        <w:t>n</w:t>
      </w:r>
      <w:r w:rsidRPr="00102119">
        <w:rPr>
          <w:spacing w:val="2"/>
          <w:sz w:val="24"/>
          <w:szCs w:val="24"/>
        </w:rPr>
        <w:t>s</w:t>
      </w:r>
      <w:r w:rsidRPr="00102119">
        <w:rPr>
          <w:spacing w:val="-4"/>
          <w:sz w:val="24"/>
          <w:szCs w:val="24"/>
        </w:rPr>
        <w:t>l</w:t>
      </w:r>
      <w:r w:rsidRPr="00102119">
        <w:rPr>
          <w:spacing w:val="-1"/>
          <w:sz w:val="24"/>
          <w:szCs w:val="24"/>
        </w:rPr>
        <w:t>a</w:t>
      </w:r>
      <w:r w:rsidRPr="00102119">
        <w:rPr>
          <w:spacing w:val="5"/>
          <w:sz w:val="24"/>
          <w:szCs w:val="24"/>
        </w:rPr>
        <w:t>t</w:t>
      </w:r>
      <w:r w:rsidRPr="00102119">
        <w:rPr>
          <w:spacing w:val="-1"/>
          <w:sz w:val="24"/>
          <w:szCs w:val="24"/>
        </w:rPr>
        <w:t>e</w:t>
      </w:r>
      <w:r w:rsidRPr="00102119">
        <w:rPr>
          <w:sz w:val="24"/>
          <w:szCs w:val="24"/>
        </w:rPr>
        <w:t>s</w:t>
      </w:r>
      <w:r w:rsidRPr="00102119">
        <w:rPr>
          <w:spacing w:val="12"/>
          <w:sz w:val="24"/>
          <w:szCs w:val="24"/>
        </w:rPr>
        <w:t xml:space="preserve"> </w:t>
      </w:r>
      <w:r w:rsidRPr="00102119">
        <w:rPr>
          <w:spacing w:val="-9"/>
          <w:sz w:val="24"/>
          <w:szCs w:val="24"/>
        </w:rPr>
        <w:t>i</w:t>
      </w:r>
      <w:r w:rsidRPr="00102119">
        <w:rPr>
          <w:sz w:val="24"/>
          <w:szCs w:val="24"/>
        </w:rPr>
        <w:t>t</w:t>
      </w:r>
      <w:r w:rsidRPr="00102119">
        <w:rPr>
          <w:spacing w:val="19"/>
          <w:sz w:val="24"/>
          <w:szCs w:val="24"/>
        </w:rPr>
        <w:t xml:space="preserve"> </w:t>
      </w:r>
      <w:r w:rsidRPr="00102119">
        <w:rPr>
          <w:spacing w:val="-4"/>
          <w:sz w:val="24"/>
          <w:szCs w:val="24"/>
        </w:rPr>
        <w:t>i</w:t>
      </w:r>
      <w:r w:rsidRPr="00102119">
        <w:rPr>
          <w:spacing w:val="-5"/>
          <w:sz w:val="24"/>
          <w:szCs w:val="24"/>
        </w:rPr>
        <w:t>n</w:t>
      </w:r>
      <w:r w:rsidRPr="00102119">
        <w:rPr>
          <w:spacing w:val="5"/>
          <w:sz w:val="24"/>
          <w:szCs w:val="24"/>
        </w:rPr>
        <w:t>t</w:t>
      </w:r>
      <w:r w:rsidRPr="00102119">
        <w:rPr>
          <w:sz w:val="24"/>
          <w:szCs w:val="24"/>
        </w:rPr>
        <w:t>o</w:t>
      </w:r>
      <w:r w:rsidRPr="00102119">
        <w:rPr>
          <w:spacing w:val="9"/>
          <w:sz w:val="24"/>
          <w:szCs w:val="24"/>
        </w:rPr>
        <w:t xml:space="preserve"> </w:t>
      </w:r>
      <w:r w:rsidRPr="00102119">
        <w:rPr>
          <w:spacing w:val="-1"/>
          <w:sz w:val="24"/>
          <w:szCs w:val="24"/>
        </w:rPr>
        <w:t>a</w:t>
      </w:r>
      <w:r w:rsidRPr="00102119">
        <w:rPr>
          <w:sz w:val="24"/>
          <w:szCs w:val="24"/>
        </w:rPr>
        <w:t xml:space="preserve">n </w:t>
      </w:r>
      <w:r w:rsidRPr="00102119">
        <w:rPr>
          <w:spacing w:val="-1"/>
          <w:sz w:val="24"/>
          <w:szCs w:val="24"/>
        </w:rPr>
        <w:t>e</w:t>
      </w:r>
      <w:r w:rsidRPr="00102119">
        <w:rPr>
          <w:sz w:val="24"/>
          <w:szCs w:val="24"/>
        </w:rPr>
        <w:t>q</w:t>
      </w:r>
      <w:r w:rsidRPr="00102119">
        <w:rPr>
          <w:spacing w:val="5"/>
          <w:sz w:val="24"/>
          <w:szCs w:val="24"/>
        </w:rPr>
        <w:t>u</w:t>
      </w:r>
      <w:r w:rsidRPr="00102119">
        <w:rPr>
          <w:spacing w:val="-4"/>
          <w:sz w:val="24"/>
          <w:szCs w:val="24"/>
        </w:rPr>
        <w:t>i</w:t>
      </w:r>
      <w:r w:rsidRPr="00102119">
        <w:rPr>
          <w:spacing w:val="-5"/>
          <w:sz w:val="24"/>
          <w:szCs w:val="24"/>
        </w:rPr>
        <w:t>v</w:t>
      </w:r>
      <w:r w:rsidRPr="00102119">
        <w:rPr>
          <w:spacing w:val="4"/>
          <w:sz w:val="24"/>
          <w:szCs w:val="24"/>
        </w:rPr>
        <w:t>a</w:t>
      </w:r>
      <w:r w:rsidRPr="00102119">
        <w:rPr>
          <w:spacing w:val="-4"/>
          <w:sz w:val="24"/>
          <w:szCs w:val="24"/>
        </w:rPr>
        <w:t>l</w:t>
      </w:r>
      <w:r w:rsidRPr="00102119">
        <w:rPr>
          <w:spacing w:val="4"/>
          <w:sz w:val="24"/>
          <w:szCs w:val="24"/>
        </w:rPr>
        <w:t>e</w:t>
      </w:r>
      <w:r w:rsidRPr="00102119">
        <w:rPr>
          <w:spacing w:val="-5"/>
          <w:sz w:val="24"/>
          <w:szCs w:val="24"/>
        </w:rPr>
        <w:t>n</w:t>
      </w:r>
      <w:r w:rsidRPr="00102119">
        <w:rPr>
          <w:sz w:val="24"/>
          <w:szCs w:val="24"/>
        </w:rPr>
        <w:t>t</w:t>
      </w:r>
      <w:r w:rsidRPr="00102119">
        <w:rPr>
          <w:spacing w:val="7"/>
          <w:sz w:val="24"/>
          <w:szCs w:val="24"/>
        </w:rPr>
        <w:t xml:space="preserve"> </w:t>
      </w:r>
      <w:r w:rsidRPr="00102119">
        <w:rPr>
          <w:sz w:val="24"/>
          <w:szCs w:val="24"/>
        </w:rPr>
        <w:t>p</w:t>
      </w:r>
      <w:r w:rsidRPr="00102119">
        <w:rPr>
          <w:spacing w:val="1"/>
          <w:sz w:val="24"/>
          <w:szCs w:val="24"/>
        </w:rPr>
        <w:t>r</w:t>
      </w:r>
      <w:r w:rsidRPr="00102119">
        <w:rPr>
          <w:spacing w:val="5"/>
          <w:sz w:val="24"/>
          <w:szCs w:val="24"/>
        </w:rPr>
        <w:t>o</w:t>
      </w:r>
      <w:r w:rsidRPr="00102119">
        <w:rPr>
          <w:spacing w:val="-5"/>
          <w:sz w:val="24"/>
          <w:szCs w:val="24"/>
        </w:rPr>
        <w:t>g</w:t>
      </w:r>
      <w:r w:rsidRPr="00102119">
        <w:rPr>
          <w:spacing w:val="1"/>
          <w:sz w:val="24"/>
          <w:szCs w:val="24"/>
        </w:rPr>
        <w:t>r</w:t>
      </w:r>
      <w:r w:rsidRPr="00102119">
        <w:rPr>
          <w:spacing w:val="-1"/>
          <w:sz w:val="24"/>
          <w:szCs w:val="24"/>
        </w:rPr>
        <w:t>a</w:t>
      </w:r>
      <w:r w:rsidRPr="00102119">
        <w:rPr>
          <w:sz w:val="24"/>
          <w:szCs w:val="24"/>
        </w:rPr>
        <w:t>m</w:t>
      </w:r>
      <w:r w:rsidRPr="00102119">
        <w:rPr>
          <w:spacing w:val="-2"/>
          <w:sz w:val="24"/>
          <w:szCs w:val="24"/>
        </w:rPr>
        <w:t xml:space="preserve"> </w:t>
      </w:r>
      <w:r w:rsidRPr="00102119">
        <w:rPr>
          <w:spacing w:val="-4"/>
          <w:sz w:val="24"/>
          <w:szCs w:val="24"/>
        </w:rPr>
        <w:t>i</w:t>
      </w:r>
      <w:r w:rsidRPr="00102119">
        <w:rPr>
          <w:sz w:val="24"/>
          <w:szCs w:val="24"/>
        </w:rPr>
        <w:t>n</w:t>
      </w:r>
      <w:r w:rsidRPr="00102119">
        <w:rPr>
          <w:spacing w:val="2"/>
          <w:sz w:val="24"/>
          <w:szCs w:val="24"/>
        </w:rPr>
        <w:t xml:space="preserve"> </w:t>
      </w:r>
      <w:r w:rsidRPr="00102119">
        <w:rPr>
          <w:sz w:val="24"/>
          <w:szCs w:val="24"/>
        </w:rPr>
        <w:t>a</w:t>
      </w:r>
      <w:r w:rsidRPr="00102119">
        <w:rPr>
          <w:spacing w:val="6"/>
          <w:sz w:val="24"/>
          <w:szCs w:val="24"/>
        </w:rPr>
        <w:t xml:space="preserve"> </w:t>
      </w:r>
      <w:r w:rsidRPr="00102119">
        <w:rPr>
          <w:sz w:val="24"/>
          <w:szCs w:val="24"/>
        </w:rPr>
        <w:t>h</w:t>
      </w:r>
      <w:r w:rsidRPr="00102119">
        <w:rPr>
          <w:spacing w:val="-4"/>
          <w:sz w:val="24"/>
          <w:szCs w:val="24"/>
        </w:rPr>
        <w:t>i</w:t>
      </w:r>
      <w:r w:rsidRPr="00102119">
        <w:rPr>
          <w:spacing w:val="5"/>
          <w:sz w:val="24"/>
          <w:szCs w:val="24"/>
        </w:rPr>
        <w:t>g</w:t>
      </w:r>
      <w:r w:rsidRPr="00102119">
        <w:rPr>
          <w:sz w:val="24"/>
          <w:szCs w:val="24"/>
        </w:rPr>
        <w:t>h</w:t>
      </w:r>
      <w:r w:rsidRPr="00102119">
        <w:rPr>
          <w:spacing w:val="2"/>
          <w:sz w:val="24"/>
          <w:szCs w:val="24"/>
        </w:rPr>
        <w:t xml:space="preserve"> </w:t>
      </w:r>
      <w:r w:rsidRPr="00102119">
        <w:rPr>
          <w:spacing w:val="-4"/>
          <w:sz w:val="24"/>
          <w:szCs w:val="24"/>
        </w:rPr>
        <w:t>l</w:t>
      </w:r>
      <w:r w:rsidRPr="00102119">
        <w:rPr>
          <w:spacing w:val="4"/>
          <w:sz w:val="24"/>
          <w:szCs w:val="24"/>
        </w:rPr>
        <w:t>e</w:t>
      </w:r>
      <w:r w:rsidRPr="00102119">
        <w:rPr>
          <w:spacing w:val="-5"/>
          <w:sz w:val="24"/>
          <w:szCs w:val="24"/>
        </w:rPr>
        <w:t>v</w:t>
      </w:r>
      <w:r w:rsidRPr="00102119">
        <w:rPr>
          <w:spacing w:val="4"/>
          <w:sz w:val="24"/>
          <w:szCs w:val="24"/>
        </w:rPr>
        <w:t>e</w:t>
      </w:r>
      <w:r w:rsidRPr="00102119">
        <w:rPr>
          <w:sz w:val="24"/>
          <w:szCs w:val="24"/>
        </w:rPr>
        <w:t>l</w:t>
      </w:r>
      <w:r w:rsidRPr="00102119">
        <w:rPr>
          <w:spacing w:val="3"/>
          <w:sz w:val="24"/>
          <w:szCs w:val="24"/>
        </w:rPr>
        <w:t xml:space="preserve"> </w:t>
      </w:r>
      <w:r w:rsidRPr="00102119">
        <w:rPr>
          <w:spacing w:val="-4"/>
          <w:sz w:val="24"/>
          <w:szCs w:val="24"/>
        </w:rPr>
        <w:t>l</w:t>
      </w:r>
      <w:r w:rsidRPr="00102119">
        <w:rPr>
          <w:spacing w:val="4"/>
          <w:sz w:val="24"/>
          <w:szCs w:val="24"/>
        </w:rPr>
        <w:t>a</w:t>
      </w:r>
      <w:r w:rsidRPr="00102119">
        <w:rPr>
          <w:spacing w:val="-5"/>
          <w:sz w:val="24"/>
          <w:szCs w:val="24"/>
        </w:rPr>
        <w:t>n</w:t>
      </w:r>
      <w:r w:rsidRPr="00102119">
        <w:rPr>
          <w:sz w:val="24"/>
          <w:szCs w:val="24"/>
        </w:rPr>
        <w:t>gu</w:t>
      </w:r>
      <w:r w:rsidRPr="00102119">
        <w:rPr>
          <w:spacing w:val="-1"/>
          <w:sz w:val="24"/>
          <w:szCs w:val="24"/>
        </w:rPr>
        <w:t>a</w:t>
      </w:r>
      <w:r w:rsidRPr="00102119">
        <w:rPr>
          <w:sz w:val="24"/>
          <w:szCs w:val="24"/>
        </w:rPr>
        <w:t>ge</w:t>
      </w:r>
      <w:r w:rsidRPr="00102119">
        <w:rPr>
          <w:spacing w:val="1"/>
          <w:sz w:val="24"/>
          <w:szCs w:val="24"/>
        </w:rPr>
        <w:t xml:space="preserve"> (</w:t>
      </w:r>
      <w:r w:rsidRPr="00102119">
        <w:rPr>
          <w:spacing w:val="5"/>
          <w:sz w:val="24"/>
          <w:szCs w:val="24"/>
        </w:rPr>
        <w:t>t</w:t>
      </w:r>
      <w:r w:rsidRPr="00102119">
        <w:rPr>
          <w:spacing w:val="-5"/>
          <w:sz w:val="24"/>
          <w:szCs w:val="24"/>
        </w:rPr>
        <w:t>h</w:t>
      </w:r>
      <w:r w:rsidRPr="00102119">
        <w:rPr>
          <w:sz w:val="24"/>
          <w:szCs w:val="24"/>
        </w:rPr>
        <w:t>e</w:t>
      </w:r>
      <w:r w:rsidRPr="00102119">
        <w:rPr>
          <w:spacing w:val="1"/>
          <w:sz w:val="24"/>
          <w:szCs w:val="24"/>
        </w:rPr>
        <w:t xml:space="preserve"> </w:t>
      </w:r>
      <w:r w:rsidRPr="00102119">
        <w:rPr>
          <w:spacing w:val="5"/>
          <w:sz w:val="24"/>
          <w:szCs w:val="24"/>
        </w:rPr>
        <w:t>t</w:t>
      </w:r>
      <w:r w:rsidRPr="00102119">
        <w:rPr>
          <w:spacing w:val="-1"/>
          <w:sz w:val="24"/>
          <w:szCs w:val="24"/>
        </w:rPr>
        <w:t>a</w:t>
      </w:r>
      <w:r w:rsidRPr="00102119">
        <w:rPr>
          <w:spacing w:val="1"/>
          <w:sz w:val="24"/>
          <w:szCs w:val="24"/>
        </w:rPr>
        <w:t>r</w:t>
      </w:r>
      <w:r w:rsidRPr="00102119">
        <w:rPr>
          <w:sz w:val="24"/>
          <w:szCs w:val="24"/>
        </w:rPr>
        <w:t>g</w:t>
      </w:r>
      <w:r w:rsidRPr="00102119">
        <w:rPr>
          <w:spacing w:val="-1"/>
          <w:sz w:val="24"/>
          <w:szCs w:val="24"/>
        </w:rPr>
        <w:t>e</w:t>
      </w:r>
      <w:r w:rsidRPr="00102119">
        <w:rPr>
          <w:sz w:val="24"/>
          <w:szCs w:val="24"/>
        </w:rPr>
        <w:t>t</w:t>
      </w:r>
      <w:r w:rsidRPr="00102119">
        <w:rPr>
          <w:spacing w:val="7"/>
          <w:sz w:val="24"/>
          <w:szCs w:val="24"/>
        </w:rPr>
        <w:t xml:space="preserve"> </w:t>
      </w:r>
      <w:r w:rsidRPr="00102119">
        <w:rPr>
          <w:spacing w:val="-9"/>
          <w:sz w:val="24"/>
          <w:szCs w:val="24"/>
        </w:rPr>
        <w:t>l</w:t>
      </w:r>
      <w:r w:rsidRPr="00102119">
        <w:rPr>
          <w:spacing w:val="4"/>
          <w:sz w:val="24"/>
          <w:szCs w:val="24"/>
        </w:rPr>
        <w:t>a</w:t>
      </w:r>
      <w:r w:rsidRPr="00102119">
        <w:rPr>
          <w:spacing w:val="-5"/>
          <w:sz w:val="24"/>
          <w:szCs w:val="24"/>
        </w:rPr>
        <w:t>n</w:t>
      </w:r>
      <w:r w:rsidRPr="00102119">
        <w:rPr>
          <w:sz w:val="24"/>
          <w:szCs w:val="24"/>
        </w:rPr>
        <w:t>gu</w:t>
      </w:r>
      <w:r w:rsidRPr="00102119">
        <w:rPr>
          <w:spacing w:val="-1"/>
          <w:sz w:val="24"/>
          <w:szCs w:val="24"/>
        </w:rPr>
        <w:t>a</w:t>
      </w:r>
      <w:r w:rsidRPr="00102119">
        <w:rPr>
          <w:sz w:val="24"/>
          <w:szCs w:val="24"/>
        </w:rPr>
        <w:t>g</w:t>
      </w:r>
      <w:r w:rsidRPr="00102119">
        <w:rPr>
          <w:spacing w:val="-1"/>
          <w:sz w:val="24"/>
          <w:szCs w:val="24"/>
        </w:rPr>
        <w:t>e</w:t>
      </w:r>
      <w:r w:rsidRPr="00102119">
        <w:rPr>
          <w:sz w:val="24"/>
          <w:szCs w:val="24"/>
        </w:rPr>
        <w:t>)</w:t>
      </w:r>
      <w:r w:rsidRPr="00102119">
        <w:rPr>
          <w:spacing w:val="4"/>
          <w:sz w:val="24"/>
          <w:szCs w:val="24"/>
        </w:rPr>
        <w:t xml:space="preserve"> </w:t>
      </w:r>
      <w:r w:rsidRPr="00102119">
        <w:rPr>
          <w:spacing w:val="1"/>
          <w:sz w:val="24"/>
          <w:szCs w:val="24"/>
        </w:rPr>
        <w:t>(</w:t>
      </w:r>
      <w:r w:rsidRPr="00102119">
        <w:rPr>
          <w:spacing w:val="-2"/>
          <w:sz w:val="24"/>
          <w:szCs w:val="24"/>
        </w:rPr>
        <w:t>s</w:t>
      </w:r>
      <w:r w:rsidRPr="00102119">
        <w:rPr>
          <w:spacing w:val="-1"/>
          <w:sz w:val="24"/>
          <w:szCs w:val="24"/>
        </w:rPr>
        <w:t>e</w:t>
      </w:r>
      <w:r w:rsidRPr="00102119">
        <w:rPr>
          <w:sz w:val="24"/>
          <w:szCs w:val="24"/>
        </w:rPr>
        <w:t>e</w:t>
      </w:r>
      <w:r w:rsidRPr="00102119">
        <w:rPr>
          <w:spacing w:val="6"/>
          <w:sz w:val="24"/>
          <w:szCs w:val="24"/>
        </w:rPr>
        <w:t xml:space="preserve"> </w:t>
      </w:r>
      <w:r w:rsidRPr="00102119">
        <w:rPr>
          <w:spacing w:val="1"/>
          <w:sz w:val="24"/>
          <w:szCs w:val="24"/>
        </w:rPr>
        <w:t>F</w:t>
      </w:r>
      <w:r w:rsidRPr="00102119">
        <w:rPr>
          <w:spacing w:val="-4"/>
          <w:sz w:val="24"/>
          <w:szCs w:val="24"/>
        </w:rPr>
        <w:t>i</w:t>
      </w:r>
      <w:r w:rsidRPr="00102119">
        <w:rPr>
          <w:sz w:val="24"/>
          <w:szCs w:val="24"/>
        </w:rPr>
        <w:t>gu</w:t>
      </w:r>
      <w:r w:rsidRPr="00102119">
        <w:rPr>
          <w:spacing w:val="1"/>
          <w:sz w:val="24"/>
          <w:szCs w:val="24"/>
        </w:rPr>
        <w:t>r</w:t>
      </w:r>
      <w:r w:rsidRPr="00102119">
        <w:rPr>
          <w:sz w:val="24"/>
          <w:szCs w:val="24"/>
        </w:rPr>
        <w:t>e</w:t>
      </w:r>
      <w:r w:rsidRPr="00102119">
        <w:rPr>
          <w:spacing w:val="1"/>
          <w:sz w:val="24"/>
          <w:szCs w:val="24"/>
        </w:rPr>
        <w:t xml:space="preserve"> </w:t>
      </w:r>
      <w:r w:rsidRPr="00102119">
        <w:rPr>
          <w:sz w:val="24"/>
          <w:szCs w:val="24"/>
        </w:rPr>
        <w:t>1</w:t>
      </w:r>
      <w:r w:rsidRPr="00102119">
        <w:rPr>
          <w:spacing w:val="2"/>
          <w:sz w:val="24"/>
          <w:szCs w:val="24"/>
        </w:rPr>
        <w:t>.</w:t>
      </w:r>
      <w:r w:rsidRPr="00102119">
        <w:rPr>
          <w:sz w:val="24"/>
          <w:szCs w:val="24"/>
        </w:rPr>
        <w:t>2</w:t>
      </w:r>
      <w:r w:rsidRPr="00102119">
        <w:rPr>
          <w:spacing w:val="1"/>
          <w:sz w:val="24"/>
          <w:szCs w:val="24"/>
        </w:rPr>
        <w:t>)</w:t>
      </w:r>
      <w:r w:rsidRPr="00102119">
        <w:rPr>
          <w:sz w:val="24"/>
          <w:szCs w:val="24"/>
        </w:rPr>
        <w:t>.</w:t>
      </w:r>
      <w:r w:rsidRPr="00102119">
        <w:rPr>
          <w:spacing w:val="4"/>
          <w:sz w:val="24"/>
          <w:szCs w:val="24"/>
        </w:rPr>
        <w:t xml:space="preserve"> </w:t>
      </w:r>
      <w:r w:rsidRPr="00102119">
        <w:rPr>
          <w:sz w:val="24"/>
          <w:szCs w:val="24"/>
        </w:rPr>
        <w:t>A</w:t>
      </w:r>
      <w:r w:rsidRPr="00102119">
        <w:rPr>
          <w:spacing w:val="-3"/>
          <w:sz w:val="24"/>
          <w:szCs w:val="24"/>
        </w:rPr>
        <w:t xml:space="preserve"> </w:t>
      </w:r>
      <w:r w:rsidRPr="00102119">
        <w:rPr>
          <w:sz w:val="24"/>
          <w:szCs w:val="24"/>
        </w:rPr>
        <w:t>d</w:t>
      </w:r>
      <w:r w:rsidRPr="00102119">
        <w:rPr>
          <w:spacing w:val="-1"/>
          <w:sz w:val="24"/>
          <w:szCs w:val="24"/>
        </w:rPr>
        <w:t>ec</w:t>
      </w:r>
      <w:r w:rsidRPr="00102119">
        <w:rPr>
          <w:spacing w:val="5"/>
          <w:sz w:val="24"/>
          <w:szCs w:val="24"/>
        </w:rPr>
        <w:t>o</w:t>
      </w:r>
      <w:r w:rsidRPr="00102119">
        <w:rPr>
          <w:spacing w:val="-9"/>
          <w:sz w:val="24"/>
          <w:szCs w:val="24"/>
        </w:rPr>
        <w:t>m</w:t>
      </w:r>
      <w:r w:rsidRPr="00102119">
        <w:rPr>
          <w:spacing w:val="5"/>
          <w:sz w:val="24"/>
          <w:szCs w:val="24"/>
        </w:rPr>
        <w:t>p</w:t>
      </w:r>
      <w:r w:rsidRPr="00102119">
        <w:rPr>
          <w:sz w:val="24"/>
          <w:szCs w:val="24"/>
        </w:rPr>
        <w:t>i</w:t>
      </w:r>
      <w:r w:rsidRPr="00102119">
        <w:rPr>
          <w:spacing w:val="-4"/>
          <w:sz w:val="24"/>
          <w:szCs w:val="24"/>
        </w:rPr>
        <w:t>l</w:t>
      </w:r>
      <w:r w:rsidRPr="00102119">
        <w:rPr>
          <w:spacing w:val="-1"/>
          <w:sz w:val="24"/>
          <w:szCs w:val="24"/>
        </w:rPr>
        <w:t>e</w:t>
      </w:r>
      <w:r w:rsidRPr="00102119">
        <w:rPr>
          <w:spacing w:val="1"/>
          <w:sz w:val="24"/>
          <w:szCs w:val="24"/>
        </w:rPr>
        <w:t>r</w:t>
      </w:r>
      <w:r w:rsidRPr="00102119">
        <w:rPr>
          <w:sz w:val="24"/>
          <w:szCs w:val="24"/>
        </w:rPr>
        <w:t xml:space="preserve">, </w:t>
      </w:r>
      <w:r w:rsidRPr="00102119">
        <w:rPr>
          <w:spacing w:val="5"/>
          <w:sz w:val="24"/>
          <w:szCs w:val="24"/>
        </w:rPr>
        <w:t>o</w:t>
      </w:r>
      <w:r w:rsidRPr="00102119">
        <w:rPr>
          <w:sz w:val="24"/>
          <w:szCs w:val="24"/>
        </w:rPr>
        <w:t>r</w:t>
      </w:r>
      <w:r w:rsidRPr="00102119">
        <w:rPr>
          <w:spacing w:val="4"/>
          <w:sz w:val="24"/>
          <w:szCs w:val="24"/>
        </w:rPr>
        <w:t xml:space="preserve"> </w:t>
      </w:r>
      <w:r w:rsidRPr="00102119">
        <w:rPr>
          <w:spacing w:val="1"/>
          <w:sz w:val="24"/>
          <w:szCs w:val="24"/>
        </w:rPr>
        <w:t>r</w:t>
      </w:r>
      <w:r w:rsidRPr="00102119">
        <w:rPr>
          <w:spacing w:val="-1"/>
          <w:sz w:val="24"/>
          <w:szCs w:val="24"/>
        </w:rPr>
        <w:t>e</w:t>
      </w:r>
      <w:r w:rsidRPr="00102119">
        <w:rPr>
          <w:spacing w:val="-5"/>
          <w:sz w:val="24"/>
          <w:szCs w:val="24"/>
        </w:rPr>
        <w:t>v</w:t>
      </w:r>
      <w:r w:rsidRPr="00102119">
        <w:rPr>
          <w:spacing w:val="-1"/>
          <w:sz w:val="24"/>
          <w:szCs w:val="24"/>
        </w:rPr>
        <w:t>e</w:t>
      </w:r>
      <w:r w:rsidRPr="00102119">
        <w:rPr>
          <w:spacing w:val="1"/>
          <w:sz w:val="24"/>
          <w:szCs w:val="24"/>
        </w:rPr>
        <w:t>r</w:t>
      </w:r>
      <w:r w:rsidRPr="00102119">
        <w:rPr>
          <w:spacing w:val="-2"/>
          <w:sz w:val="24"/>
          <w:szCs w:val="24"/>
        </w:rPr>
        <w:t>s</w:t>
      </w:r>
      <w:r w:rsidRPr="00102119">
        <w:rPr>
          <w:sz w:val="24"/>
          <w:szCs w:val="24"/>
        </w:rPr>
        <w:t>e</w:t>
      </w:r>
      <w:r w:rsidRPr="00102119">
        <w:rPr>
          <w:spacing w:val="7"/>
          <w:sz w:val="24"/>
          <w:szCs w:val="24"/>
        </w:rPr>
        <w:t xml:space="preserve"> </w:t>
      </w:r>
      <w:r w:rsidRPr="00102119">
        <w:rPr>
          <w:spacing w:val="-1"/>
          <w:sz w:val="24"/>
          <w:szCs w:val="24"/>
        </w:rPr>
        <w:t>c</w:t>
      </w:r>
      <w:r w:rsidRPr="00102119">
        <w:rPr>
          <w:spacing w:val="5"/>
          <w:sz w:val="24"/>
          <w:szCs w:val="24"/>
        </w:rPr>
        <w:t>o</w:t>
      </w:r>
      <w:r w:rsidRPr="00102119">
        <w:rPr>
          <w:spacing w:val="-9"/>
          <w:sz w:val="24"/>
          <w:szCs w:val="24"/>
        </w:rPr>
        <w:t>m</w:t>
      </w:r>
      <w:r w:rsidRPr="00102119">
        <w:rPr>
          <w:spacing w:val="5"/>
          <w:sz w:val="24"/>
          <w:szCs w:val="24"/>
        </w:rPr>
        <w:t>p</w:t>
      </w:r>
      <w:r w:rsidRPr="00102119">
        <w:rPr>
          <w:sz w:val="24"/>
          <w:szCs w:val="24"/>
        </w:rPr>
        <w:t>i</w:t>
      </w:r>
      <w:r w:rsidRPr="00102119">
        <w:rPr>
          <w:spacing w:val="-4"/>
          <w:sz w:val="24"/>
          <w:szCs w:val="24"/>
        </w:rPr>
        <w:t>l</w:t>
      </w:r>
      <w:r w:rsidRPr="00102119">
        <w:rPr>
          <w:spacing w:val="-1"/>
          <w:sz w:val="24"/>
          <w:szCs w:val="24"/>
        </w:rPr>
        <w:t>e</w:t>
      </w:r>
      <w:r w:rsidRPr="00102119">
        <w:rPr>
          <w:spacing w:val="1"/>
          <w:sz w:val="24"/>
          <w:szCs w:val="24"/>
        </w:rPr>
        <w:t>r</w:t>
      </w:r>
      <w:r w:rsidRPr="00102119">
        <w:rPr>
          <w:sz w:val="24"/>
          <w:szCs w:val="24"/>
        </w:rPr>
        <w:t>,</w:t>
      </w:r>
      <w:r w:rsidRPr="00102119">
        <w:rPr>
          <w:spacing w:val="10"/>
          <w:sz w:val="24"/>
          <w:szCs w:val="24"/>
        </w:rPr>
        <w:t xml:space="preserve"> </w:t>
      </w:r>
      <w:r w:rsidRPr="00102119">
        <w:rPr>
          <w:spacing w:val="5"/>
          <w:sz w:val="24"/>
          <w:szCs w:val="24"/>
        </w:rPr>
        <w:t>t</w:t>
      </w:r>
      <w:r w:rsidRPr="00102119">
        <w:rPr>
          <w:spacing w:val="-5"/>
          <w:sz w:val="24"/>
          <w:szCs w:val="24"/>
        </w:rPr>
        <w:t>h</w:t>
      </w:r>
      <w:r w:rsidRPr="00102119">
        <w:rPr>
          <w:sz w:val="24"/>
          <w:szCs w:val="24"/>
        </w:rPr>
        <w:t>us</w:t>
      </w:r>
      <w:r w:rsidRPr="00102119">
        <w:rPr>
          <w:spacing w:val="5"/>
          <w:sz w:val="24"/>
          <w:szCs w:val="24"/>
        </w:rPr>
        <w:t xml:space="preserve"> </w:t>
      </w:r>
      <w:r w:rsidRPr="00102119">
        <w:rPr>
          <w:spacing w:val="-1"/>
          <w:sz w:val="24"/>
          <w:szCs w:val="24"/>
        </w:rPr>
        <w:t>a</w:t>
      </w:r>
      <w:r w:rsidRPr="00102119">
        <w:rPr>
          <w:sz w:val="24"/>
          <w:szCs w:val="24"/>
        </w:rPr>
        <w:t>t</w:t>
      </w:r>
      <w:r w:rsidRPr="00102119">
        <w:rPr>
          <w:spacing w:val="6"/>
          <w:sz w:val="24"/>
          <w:szCs w:val="24"/>
        </w:rPr>
        <w:t>t</w:t>
      </w:r>
      <w:r w:rsidRPr="00102119">
        <w:rPr>
          <w:spacing w:val="-1"/>
          <w:sz w:val="24"/>
          <w:szCs w:val="24"/>
        </w:rPr>
        <w:t>e</w:t>
      </w:r>
      <w:r w:rsidRPr="00102119">
        <w:rPr>
          <w:spacing w:val="-9"/>
          <w:sz w:val="24"/>
          <w:szCs w:val="24"/>
        </w:rPr>
        <w:t>m</w:t>
      </w:r>
      <w:r w:rsidRPr="00102119">
        <w:rPr>
          <w:sz w:val="24"/>
          <w:szCs w:val="24"/>
        </w:rPr>
        <w:t>p</w:t>
      </w:r>
      <w:r w:rsidRPr="00102119">
        <w:rPr>
          <w:spacing w:val="5"/>
          <w:sz w:val="24"/>
          <w:szCs w:val="24"/>
        </w:rPr>
        <w:t>t</w:t>
      </w:r>
      <w:r w:rsidRPr="00102119">
        <w:rPr>
          <w:sz w:val="24"/>
          <w:szCs w:val="24"/>
        </w:rPr>
        <w:t>s</w:t>
      </w:r>
      <w:r w:rsidRPr="00102119">
        <w:rPr>
          <w:spacing w:val="5"/>
          <w:sz w:val="24"/>
          <w:szCs w:val="24"/>
        </w:rPr>
        <w:t xml:space="preserve"> </w:t>
      </w:r>
      <w:r w:rsidRPr="00102119">
        <w:rPr>
          <w:sz w:val="24"/>
          <w:szCs w:val="24"/>
        </w:rPr>
        <w:t>to</w:t>
      </w:r>
      <w:r w:rsidRPr="00102119">
        <w:rPr>
          <w:spacing w:val="8"/>
          <w:sz w:val="24"/>
          <w:szCs w:val="24"/>
        </w:rPr>
        <w:t xml:space="preserve"> </w:t>
      </w:r>
      <w:r w:rsidRPr="00102119">
        <w:rPr>
          <w:spacing w:val="1"/>
          <w:sz w:val="24"/>
          <w:szCs w:val="24"/>
        </w:rPr>
        <w:t>r</w:t>
      </w:r>
      <w:r w:rsidRPr="00102119">
        <w:rPr>
          <w:spacing w:val="-1"/>
          <w:sz w:val="24"/>
          <w:szCs w:val="24"/>
        </w:rPr>
        <w:t>e</w:t>
      </w:r>
      <w:r w:rsidRPr="00102119">
        <w:rPr>
          <w:spacing w:val="-5"/>
          <w:sz w:val="24"/>
          <w:szCs w:val="24"/>
        </w:rPr>
        <w:t>v</w:t>
      </w:r>
      <w:r w:rsidRPr="00102119">
        <w:rPr>
          <w:spacing w:val="-1"/>
          <w:sz w:val="24"/>
          <w:szCs w:val="24"/>
        </w:rPr>
        <w:t>e</w:t>
      </w:r>
      <w:r w:rsidRPr="00102119">
        <w:rPr>
          <w:spacing w:val="1"/>
          <w:sz w:val="24"/>
          <w:szCs w:val="24"/>
        </w:rPr>
        <w:t>r</w:t>
      </w:r>
      <w:r w:rsidRPr="00102119">
        <w:rPr>
          <w:spacing w:val="-2"/>
          <w:sz w:val="24"/>
          <w:szCs w:val="24"/>
        </w:rPr>
        <w:t>s</w:t>
      </w:r>
      <w:r w:rsidRPr="00102119">
        <w:rPr>
          <w:sz w:val="24"/>
          <w:szCs w:val="24"/>
        </w:rPr>
        <w:t>e</w:t>
      </w:r>
      <w:r w:rsidRPr="00102119">
        <w:rPr>
          <w:spacing w:val="7"/>
          <w:sz w:val="24"/>
          <w:szCs w:val="24"/>
        </w:rPr>
        <w:t xml:space="preserve"> </w:t>
      </w:r>
      <w:r w:rsidRPr="00102119">
        <w:rPr>
          <w:spacing w:val="5"/>
          <w:sz w:val="24"/>
          <w:szCs w:val="24"/>
        </w:rPr>
        <w:t>t</w:t>
      </w:r>
      <w:r w:rsidRPr="00102119">
        <w:rPr>
          <w:spacing w:val="-5"/>
          <w:sz w:val="24"/>
          <w:szCs w:val="24"/>
        </w:rPr>
        <w:t>h</w:t>
      </w:r>
      <w:r w:rsidRPr="00102119">
        <w:rPr>
          <w:sz w:val="24"/>
          <w:szCs w:val="24"/>
        </w:rPr>
        <w:t>e</w:t>
      </w:r>
      <w:r w:rsidRPr="00102119">
        <w:rPr>
          <w:spacing w:val="7"/>
          <w:sz w:val="24"/>
          <w:szCs w:val="24"/>
        </w:rPr>
        <w:t xml:space="preserve"> </w:t>
      </w:r>
      <w:r w:rsidRPr="00102119">
        <w:rPr>
          <w:sz w:val="24"/>
          <w:szCs w:val="24"/>
        </w:rPr>
        <w:t>p</w:t>
      </w:r>
      <w:r w:rsidRPr="00102119">
        <w:rPr>
          <w:spacing w:val="1"/>
          <w:sz w:val="24"/>
          <w:szCs w:val="24"/>
        </w:rPr>
        <w:t>r</w:t>
      </w:r>
      <w:r w:rsidRPr="00102119">
        <w:rPr>
          <w:spacing w:val="5"/>
          <w:sz w:val="24"/>
          <w:szCs w:val="24"/>
        </w:rPr>
        <w:t>o</w:t>
      </w:r>
      <w:r w:rsidRPr="00102119">
        <w:rPr>
          <w:spacing w:val="-1"/>
          <w:sz w:val="24"/>
          <w:szCs w:val="24"/>
        </w:rPr>
        <w:t>ce</w:t>
      </w:r>
      <w:r w:rsidRPr="00102119">
        <w:rPr>
          <w:spacing w:val="-2"/>
          <w:sz w:val="24"/>
          <w:szCs w:val="24"/>
        </w:rPr>
        <w:t>s</w:t>
      </w:r>
      <w:r w:rsidRPr="00102119">
        <w:rPr>
          <w:sz w:val="24"/>
          <w:szCs w:val="24"/>
        </w:rPr>
        <w:t>s</w:t>
      </w:r>
      <w:r w:rsidRPr="00102119">
        <w:rPr>
          <w:spacing w:val="5"/>
          <w:sz w:val="24"/>
          <w:szCs w:val="24"/>
        </w:rPr>
        <w:t xml:space="preserve"> o</w:t>
      </w:r>
      <w:r w:rsidRPr="00102119">
        <w:rPr>
          <w:sz w:val="24"/>
          <w:szCs w:val="24"/>
        </w:rPr>
        <w:t>f a</w:t>
      </w:r>
      <w:r w:rsidRPr="00102119">
        <w:rPr>
          <w:spacing w:val="7"/>
          <w:sz w:val="24"/>
          <w:szCs w:val="24"/>
        </w:rPr>
        <w:t xml:space="preserve"> </w:t>
      </w:r>
      <w:r w:rsidRPr="00102119">
        <w:rPr>
          <w:spacing w:val="-1"/>
          <w:sz w:val="24"/>
          <w:szCs w:val="24"/>
        </w:rPr>
        <w:t>c</w:t>
      </w:r>
      <w:r w:rsidRPr="00102119">
        <w:rPr>
          <w:spacing w:val="5"/>
          <w:sz w:val="24"/>
          <w:szCs w:val="24"/>
        </w:rPr>
        <w:t>o</w:t>
      </w:r>
      <w:r w:rsidRPr="00102119">
        <w:rPr>
          <w:spacing w:val="-9"/>
          <w:sz w:val="24"/>
          <w:szCs w:val="24"/>
        </w:rPr>
        <w:t>m</w:t>
      </w:r>
      <w:r w:rsidRPr="00102119">
        <w:rPr>
          <w:spacing w:val="5"/>
          <w:sz w:val="24"/>
          <w:szCs w:val="24"/>
        </w:rPr>
        <w:t>p</w:t>
      </w:r>
      <w:r w:rsidRPr="00102119">
        <w:rPr>
          <w:spacing w:val="-4"/>
          <w:sz w:val="24"/>
          <w:szCs w:val="24"/>
        </w:rPr>
        <w:t>il</w:t>
      </w:r>
      <w:r w:rsidRPr="00102119">
        <w:rPr>
          <w:spacing w:val="-1"/>
          <w:sz w:val="24"/>
          <w:szCs w:val="24"/>
        </w:rPr>
        <w:t>e</w:t>
      </w:r>
      <w:r w:rsidRPr="00102119">
        <w:rPr>
          <w:spacing w:val="1"/>
          <w:sz w:val="24"/>
          <w:szCs w:val="24"/>
        </w:rPr>
        <w:t>r</w:t>
      </w:r>
      <w:r w:rsidRPr="00102119">
        <w:rPr>
          <w:sz w:val="24"/>
          <w:szCs w:val="24"/>
        </w:rPr>
        <w:t>,</w:t>
      </w:r>
      <w:r w:rsidRPr="00102119">
        <w:rPr>
          <w:spacing w:val="10"/>
          <w:sz w:val="24"/>
          <w:szCs w:val="24"/>
        </w:rPr>
        <w:t xml:space="preserve"> </w:t>
      </w:r>
      <w:r w:rsidRPr="00102119">
        <w:rPr>
          <w:sz w:val="24"/>
          <w:szCs w:val="24"/>
        </w:rPr>
        <w:t>wh</w:t>
      </w:r>
      <w:r w:rsidRPr="00102119">
        <w:rPr>
          <w:spacing w:val="-5"/>
          <w:sz w:val="24"/>
          <w:szCs w:val="24"/>
        </w:rPr>
        <w:t>i</w:t>
      </w:r>
      <w:r w:rsidRPr="00102119">
        <w:rPr>
          <w:spacing w:val="4"/>
          <w:sz w:val="24"/>
          <w:szCs w:val="24"/>
        </w:rPr>
        <w:t>c</w:t>
      </w:r>
      <w:r w:rsidRPr="00102119">
        <w:rPr>
          <w:sz w:val="24"/>
          <w:szCs w:val="24"/>
        </w:rPr>
        <w:t>h</w:t>
      </w:r>
      <w:r w:rsidRPr="00102119">
        <w:rPr>
          <w:spacing w:val="3"/>
          <w:sz w:val="24"/>
          <w:szCs w:val="24"/>
        </w:rPr>
        <w:t xml:space="preserve"> </w:t>
      </w:r>
      <w:r w:rsidRPr="00102119">
        <w:rPr>
          <w:spacing w:val="5"/>
          <w:sz w:val="24"/>
          <w:szCs w:val="24"/>
        </w:rPr>
        <w:t>t</w:t>
      </w:r>
      <w:r w:rsidRPr="00102119">
        <w:rPr>
          <w:spacing w:val="1"/>
          <w:sz w:val="24"/>
          <w:szCs w:val="24"/>
        </w:rPr>
        <w:t>r</w:t>
      </w:r>
      <w:r w:rsidRPr="00102119">
        <w:rPr>
          <w:spacing w:val="-1"/>
          <w:sz w:val="24"/>
          <w:szCs w:val="24"/>
        </w:rPr>
        <w:t>a</w:t>
      </w:r>
      <w:r w:rsidRPr="00102119">
        <w:rPr>
          <w:spacing w:val="-5"/>
          <w:sz w:val="24"/>
          <w:szCs w:val="24"/>
        </w:rPr>
        <w:t>n</w:t>
      </w:r>
      <w:r w:rsidRPr="00102119">
        <w:rPr>
          <w:spacing w:val="2"/>
          <w:sz w:val="24"/>
          <w:szCs w:val="24"/>
        </w:rPr>
        <w:t>s</w:t>
      </w:r>
      <w:r w:rsidRPr="00102119">
        <w:rPr>
          <w:spacing w:val="-4"/>
          <w:sz w:val="24"/>
          <w:szCs w:val="24"/>
        </w:rPr>
        <w:t>l</w:t>
      </w:r>
      <w:r w:rsidRPr="00102119">
        <w:rPr>
          <w:spacing w:val="11"/>
          <w:sz w:val="24"/>
          <w:szCs w:val="24"/>
        </w:rPr>
        <w:t>a</w:t>
      </w:r>
      <w:r w:rsidRPr="00102119">
        <w:rPr>
          <w:spacing w:val="5"/>
          <w:sz w:val="24"/>
          <w:szCs w:val="24"/>
        </w:rPr>
        <w:t>t</w:t>
      </w:r>
      <w:r w:rsidRPr="00102119">
        <w:rPr>
          <w:spacing w:val="-1"/>
          <w:sz w:val="24"/>
          <w:szCs w:val="24"/>
        </w:rPr>
        <w:t>e</w:t>
      </w:r>
      <w:r w:rsidRPr="00102119">
        <w:rPr>
          <w:sz w:val="24"/>
          <w:szCs w:val="24"/>
        </w:rPr>
        <w:t>s</w:t>
      </w:r>
      <w:r w:rsidRPr="00102119">
        <w:rPr>
          <w:spacing w:val="5"/>
          <w:sz w:val="24"/>
          <w:szCs w:val="24"/>
        </w:rPr>
        <w:t xml:space="preserve"> </w:t>
      </w:r>
      <w:r w:rsidRPr="00102119">
        <w:rPr>
          <w:sz w:val="24"/>
          <w:szCs w:val="24"/>
        </w:rPr>
        <w:t>a</w:t>
      </w:r>
      <w:r w:rsidRPr="00102119">
        <w:rPr>
          <w:spacing w:val="7"/>
          <w:sz w:val="24"/>
          <w:szCs w:val="24"/>
        </w:rPr>
        <w:t xml:space="preserve"> </w:t>
      </w:r>
      <w:r w:rsidRPr="00102119">
        <w:rPr>
          <w:sz w:val="24"/>
          <w:szCs w:val="24"/>
        </w:rPr>
        <w:t>h</w:t>
      </w:r>
      <w:r w:rsidRPr="00102119">
        <w:rPr>
          <w:spacing w:val="-4"/>
          <w:sz w:val="24"/>
          <w:szCs w:val="24"/>
        </w:rPr>
        <w:t>i</w:t>
      </w:r>
      <w:r w:rsidRPr="00102119">
        <w:rPr>
          <w:spacing w:val="5"/>
          <w:sz w:val="24"/>
          <w:szCs w:val="24"/>
        </w:rPr>
        <w:t>g</w:t>
      </w:r>
      <w:r w:rsidRPr="00102119">
        <w:rPr>
          <w:spacing w:val="-3"/>
          <w:sz w:val="24"/>
          <w:szCs w:val="24"/>
        </w:rPr>
        <w:t>h</w:t>
      </w:r>
      <w:r w:rsidRPr="00102119">
        <w:rPr>
          <w:sz w:val="24"/>
          <w:szCs w:val="24"/>
        </w:rPr>
        <w:t xml:space="preserve">- </w:t>
      </w:r>
      <w:r w:rsidRPr="00102119">
        <w:rPr>
          <w:spacing w:val="-4"/>
          <w:sz w:val="24"/>
          <w:szCs w:val="24"/>
        </w:rPr>
        <w:t>l</w:t>
      </w:r>
      <w:r w:rsidRPr="00102119">
        <w:rPr>
          <w:spacing w:val="4"/>
          <w:sz w:val="24"/>
          <w:szCs w:val="24"/>
        </w:rPr>
        <w:t>e</w:t>
      </w:r>
      <w:r w:rsidRPr="00102119">
        <w:rPr>
          <w:spacing w:val="-5"/>
          <w:sz w:val="24"/>
          <w:szCs w:val="24"/>
        </w:rPr>
        <w:t>v</w:t>
      </w:r>
      <w:r w:rsidRPr="00102119">
        <w:rPr>
          <w:spacing w:val="4"/>
          <w:sz w:val="24"/>
          <w:szCs w:val="24"/>
        </w:rPr>
        <w:t>e</w:t>
      </w:r>
      <w:r w:rsidRPr="00102119">
        <w:rPr>
          <w:sz w:val="24"/>
          <w:szCs w:val="24"/>
        </w:rPr>
        <w:t>l</w:t>
      </w:r>
      <w:r w:rsidRPr="00102119">
        <w:rPr>
          <w:spacing w:val="3"/>
          <w:sz w:val="24"/>
          <w:szCs w:val="24"/>
        </w:rPr>
        <w:t xml:space="preserve"> </w:t>
      </w:r>
      <w:r w:rsidRPr="00102119">
        <w:rPr>
          <w:spacing w:val="-4"/>
          <w:sz w:val="24"/>
          <w:szCs w:val="24"/>
        </w:rPr>
        <w:t>l</w:t>
      </w:r>
      <w:r w:rsidRPr="00102119">
        <w:rPr>
          <w:spacing w:val="4"/>
          <w:sz w:val="24"/>
          <w:szCs w:val="24"/>
        </w:rPr>
        <w:t>a</w:t>
      </w:r>
      <w:r w:rsidRPr="00102119">
        <w:rPr>
          <w:spacing w:val="-5"/>
          <w:sz w:val="24"/>
          <w:szCs w:val="24"/>
        </w:rPr>
        <w:t>n</w:t>
      </w:r>
      <w:r w:rsidRPr="00102119">
        <w:rPr>
          <w:sz w:val="24"/>
          <w:szCs w:val="24"/>
        </w:rPr>
        <w:t>gu</w:t>
      </w:r>
      <w:r w:rsidRPr="00102119">
        <w:rPr>
          <w:spacing w:val="-1"/>
          <w:sz w:val="24"/>
          <w:szCs w:val="24"/>
        </w:rPr>
        <w:t>a</w:t>
      </w:r>
      <w:r w:rsidRPr="00102119">
        <w:rPr>
          <w:sz w:val="24"/>
          <w:szCs w:val="24"/>
        </w:rPr>
        <w:t>ge</w:t>
      </w:r>
      <w:r w:rsidRPr="00102119">
        <w:rPr>
          <w:spacing w:val="1"/>
          <w:sz w:val="24"/>
          <w:szCs w:val="24"/>
        </w:rPr>
        <w:t xml:space="preserve"> </w:t>
      </w:r>
      <w:r w:rsidRPr="00102119">
        <w:rPr>
          <w:sz w:val="24"/>
          <w:szCs w:val="24"/>
        </w:rPr>
        <w:t>p</w:t>
      </w:r>
      <w:r w:rsidRPr="00102119">
        <w:rPr>
          <w:spacing w:val="1"/>
          <w:sz w:val="24"/>
          <w:szCs w:val="24"/>
        </w:rPr>
        <w:t>r</w:t>
      </w:r>
      <w:r w:rsidRPr="00102119">
        <w:rPr>
          <w:spacing w:val="5"/>
          <w:sz w:val="24"/>
          <w:szCs w:val="24"/>
        </w:rPr>
        <w:t>o</w:t>
      </w:r>
      <w:r w:rsidRPr="00102119">
        <w:rPr>
          <w:sz w:val="24"/>
          <w:szCs w:val="24"/>
        </w:rPr>
        <w:t>g</w:t>
      </w:r>
      <w:r w:rsidRPr="00102119">
        <w:rPr>
          <w:spacing w:val="1"/>
          <w:sz w:val="24"/>
          <w:szCs w:val="24"/>
        </w:rPr>
        <w:t>r</w:t>
      </w:r>
      <w:r w:rsidRPr="00102119">
        <w:rPr>
          <w:spacing w:val="-1"/>
          <w:sz w:val="24"/>
          <w:szCs w:val="24"/>
        </w:rPr>
        <w:t>a</w:t>
      </w:r>
      <w:r w:rsidRPr="00102119">
        <w:rPr>
          <w:sz w:val="24"/>
          <w:szCs w:val="24"/>
        </w:rPr>
        <w:t>m</w:t>
      </w:r>
      <w:r w:rsidRPr="00102119">
        <w:rPr>
          <w:spacing w:val="-2"/>
          <w:sz w:val="24"/>
          <w:szCs w:val="24"/>
        </w:rPr>
        <w:t xml:space="preserve"> </w:t>
      </w:r>
      <w:r w:rsidRPr="00102119">
        <w:rPr>
          <w:spacing w:val="-4"/>
          <w:sz w:val="24"/>
          <w:szCs w:val="24"/>
        </w:rPr>
        <w:t>i</w:t>
      </w:r>
      <w:r w:rsidRPr="00102119">
        <w:rPr>
          <w:spacing w:val="-5"/>
          <w:sz w:val="24"/>
          <w:szCs w:val="24"/>
        </w:rPr>
        <w:t>n</w:t>
      </w:r>
      <w:r w:rsidRPr="00102119">
        <w:rPr>
          <w:spacing w:val="5"/>
          <w:sz w:val="24"/>
          <w:szCs w:val="24"/>
        </w:rPr>
        <w:t>t</w:t>
      </w:r>
      <w:r w:rsidRPr="00102119">
        <w:rPr>
          <w:sz w:val="24"/>
          <w:szCs w:val="24"/>
        </w:rPr>
        <w:t>o</w:t>
      </w:r>
      <w:r w:rsidRPr="00102119">
        <w:rPr>
          <w:spacing w:val="7"/>
          <w:sz w:val="24"/>
          <w:szCs w:val="24"/>
        </w:rPr>
        <w:t xml:space="preserve"> </w:t>
      </w:r>
      <w:r w:rsidRPr="00102119">
        <w:rPr>
          <w:sz w:val="24"/>
          <w:szCs w:val="24"/>
        </w:rPr>
        <w:t>a</w:t>
      </w:r>
      <w:r w:rsidRPr="00102119">
        <w:rPr>
          <w:spacing w:val="-4"/>
          <w:sz w:val="24"/>
          <w:szCs w:val="24"/>
        </w:rPr>
        <w:t xml:space="preserve"> </w:t>
      </w:r>
      <w:r w:rsidRPr="00102119">
        <w:rPr>
          <w:sz w:val="24"/>
          <w:szCs w:val="24"/>
        </w:rPr>
        <w:t>b</w:t>
      </w:r>
      <w:r w:rsidRPr="00102119">
        <w:rPr>
          <w:spacing w:val="-4"/>
          <w:sz w:val="24"/>
          <w:szCs w:val="24"/>
        </w:rPr>
        <w:t>i</w:t>
      </w:r>
      <w:r w:rsidRPr="00102119">
        <w:rPr>
          <w:spacing w:val="-5"/>
          <w:sz w:val="24"/>
          <w:szCs w:val="24"/>
        </w:rPr>
        <w:t>n</w:t>
      </w:r>
      <w:r w:rsidRPr="00102119">
        <w:rPr>
          <w:spacing w:val="-1"/>
          <w:sz w:val="24"/>
          <w:szCs w:val="24"/>
        </w:rPr>
        <w:t>a</w:t>
      </w:r>
      <w:r w:rsidRPr="00102119">
        <w:rPr>
          <w:spacing w:val="6"/>
          <w:sz w:val="24"/>
          <w:szCs w:val="24"/>
        </w:rPr>
        <w:t>r</w:t>
      </w:r>
      <w:r w:rsidRPr="00102119">
        <w:rPr>
          <w:sz w:val="24"/>
          <w:szCs w:val="24"/>
        </w:rPr>
        <w:t>y</w:t>
      </w:r>
      <w:r w:rsidRPr="00102119">
        <w:rPr>
          <w:spacing w:val="-3"/>
          <w:sz w:val="24"/>
          <w:szCs w:val="24"/>
        </w:rPr>
        <w:t xml:space="preserve"> </w:t>
      </w:r>
      <w:r w:rsidRPr="00102119">
        <w:rPr>
          <w:spacing w:val="5"/>
          <w:sz w:val="24"/>
          <w:szCs w:val="24"/>
        </w:rPr>
        <w:t>o</w:t>
      </w:r>
      <w:r w:rsidRPr="00102119">
        <w:rPr>
          <w:sz w:val="24"/>
          <w:szCs w:val="24"/>
        </w:rPr>
        <w:t>r</w:t>
      </w:r>
      <w:r w:rsidRPr="00102119">
        <w:rPr>
          <w:spacing w:val="4"/>
          <w:sz w:val="24"/>
          <w:szCs w:val="24"/>
        </w:rPr>
        <w:t xml:space="preserve"> </w:t>
      </w:r>
      <w:r w:rsidRPr="00102119">
        <w:rPr>
          <w:spacing w:val="-1"/>
          <w:sz w:val="24"/>
          <w:szCs w:val="24"/>
        </w:rPr>
        <w:t>e</w:t>
      </w:r>
      <w:r w:rsidRPr="00102119">
        <w:rPr>
          <w:spacing w:val="-5"/>
          <w:sz w:val="24"/>
          <w:szCs w:val="24"/>
        </w:rPr>
        <w:t>x</w:t>
      </w:r>
      <w:r w:rsidRPr="00102119">
        <w:rPr>
          <w:spacing w:val="-1"/>
          <w:sz w:val="24"/>
          <w:szCs w:val="24"/>
        </w:rPr>
        <w:t>ec</w:t>
      </w:r>
      <w:r w:rsidRPr="00102119">
        <w:rPr>
          <w:sz w:val="24"/>
          <w:szCs w:val="24"/>
        </w:rPr>
        <w:t>u</w:t>
      </w:r>
      <w:r w:rsidRPr="00102119">
        <w:rPr>
          <w:spacing w:val="5"/>
          <w:sz w:val="24"/>
          <w:szCs w:val="24"/>
        </w:rPr>
        <w:t>t</w:t>
      </w:r>
      <w:r w:rsidRPr="00102119">
        <w:rPr>
          <w:spacing w:val="-1"/>
          <w:sz w:val="24"/>
          <w:szCs w:val="24"/>
        </w:rPr>
        <w:t>a</w:t>
      </w:r>
      <w:r w:rsidRPr="00102119">
        <w:rPr>
          <w:sz w:val="24"/>
          <w:szCs w:val="24"/>
        </w:rPr>
        <w:t>b</w:t>
      </w:r>
      <w:r w:rsidRPr="00102119">
        <w:rPr>
          <w:spacing w:val="-9"/>
          <w:sz w:val="24"/>
          <w:szCs w:val="24"/>
        </w:rPr>
        <w:t>l</w:t>
      </w:r>
      <w:r w:rsidRPr="00102119">
        <w:rPr>
          <w:sz w:val="24"/>
          <w:szCs w:val="24"/>
        </w:rPr>
        <w:t>e</w:t>
      </w:r>
      <w:r w:rsidRPr="00102119">
        <w:rPr>
          <w:spacing w:val="6"/>
          <w:sz w:val="24"/>
          <w:szCs w:val="24"/>
        </w:rPr>
        <w:t xml:space="preserve"> </w:t>
      </w:r>
      <w:r w:rsidRPr="00102119">
        <w:rPr>
          <w:sz w:val="24"/>
          <w:szCs w:val="24"/>
        </w:rPr>
        <w:t>p</w:t>
      </w:r>
      <w:r w:rsidRPr="00102119">
        <w:rPr>
          <w:spacing w:val="-3"/>
          <w:sz w:val="24"/>
          <w:szCs w:val="24"/>
        </w:rPr>
        <w:t>r</w:t>
      </w:r>
      <w:r w:rsidRPr="00102119">
        <w:rPr>
          <w:spacing w:val="5"/>
          <w:sz w:val="24"/>
          <w:szCs w:val="24"/>
        </w:rPr>
        <w:t>o</w:t>
      </w:r>
      <w:r w:rsidRPr="00102119">
        <w:rPr>
          <w:sz w:val="24"/>
          <w:szCs w:val="24"/>
        </w:rPr>
        <w:t>g</w:t>
      </w:r>
      <w:r w:rsidRPr="00102119">
        <w:rPr>
          <w:spacing w:val="1"/>
          <w:sz w:val="24"/>
          <w:szCs w:val="24"/>
        </w:rPr>
        <w:t>r</w:t>
      </w:r>
      <w:r w:rsidRPr="00102119">
        <w:rPr>
          <w:spacing w:val="-1"/>
          <w:sz w:val="24"/>
          <w:szCs w:val="24"/>
        </w:rPr>
        <w:t>a</w:t>
      </w:r>
      <w:r w:rsidRPr="00102119">
        <w:rPr>
          <w:spacing w:val="-9"/>
          <w:sz w:val="24"/>
          <w:szCs w:val="24"/>
        </w:rPr>
        <w:t>m</w:t>
      </w:r>
      <w:r w:rsidRPr="00102119">
        <w:rPr>
          <w:sz w:val="24"/>
          <w:szCs w:val="24"/>
        </w:rPr>
        <w:t>.</w:t>
      </w:r>
    </w:p>
    <w:p w:rsidR="00A93F08" w:rsidRPr="00102119" w:rsidRDefault="006C643A" w:rsidP="00F54924">
      <w:pPr>
        <w:spacing w:before="4" w:line="360" w:lineRule="auto"/>
        <w:ind w:left="720" w:right="80" w:firstLine="720"/>
        <w:jc w:val="both"/>
        <w:rPr>
          <w:sz w:val="24"/>
          <w:szCs w:val="24"/>
        </w:rPr>
      </w:pPr>
      <w:r w:rsidRPr="00102119">
        <w:rPr>
          <w:spacing w:val="-2"/>
          <w:sz w:val="24"/>
          <w:szCs w:val="24"/>
        </w:rPr>
        <w:t>B</w:t>
      </w:r>
      <w:r w:rsidRPr="00102119">
        <w:rPr>
          <w:spacing w:val="-1"/>
          <w:sz w:val="24"/>
          <w:szCs w:val="24"/>
        </w:rPr>
        <w:t>a</w:t>
      </w:r>
      <w:r w:rsidRPr="00102119">
        <w:rPr>
          <w:spacing w:val="2"/>
          <w:sz w:val="24"/>
          <w:szCs w:val="24"/>
        </w:rPr>
        <w:t>s</w:t>
      </w:r>
      <w:r w:rsidRPr="00102119">
        <w:rPr>
          <w:spacing w:val="-4"/>
          <w:sz w:val="24"/>
          <w:szCs w:val="24"/>
        </w:rPr>
        <w:t>i</w:t>
      </w:r>
      <w:r w:rsidRPr="00102119">
        <w:rPr>
          <w:sz w:val="24"/>
          <w:szCs w:val="24"/>
        </w:rPr>
        <w:t>c</w:t>
      </w:r>
      <w:r w:rsidRPr="00102119">
        <w:rPr>
          <w:spacing w:val="4"/>
          <w:sz w:val="24"/>
          <w:szCs w:val="24"/>
        </w:rPr>
        <w:t xml:space="preserve"> </w:t>
      </w:r>
      <w:r w:rsidRPr="00102119">
        <w:rPr>
          <w:sz w:val="24"/>
          <w:szCs w:val="24"/>
        </w:rPr>
        <w:t>d</w:t>
      </w:r>
      <w:r w:rsidRPr="00102119">
        <w:rPr>
          <w:spacing w:val="-1"/>
          <w:sz w:val="24"/>
          <w:szCs w:val="24"/>
        </w:rPr>
        <w:t>ec</w:t>
      </w:r>
      <w:r w:rsidRPr="00102119">
        <w:rPr>
          <w:spacing w:val="9"/>
          <w:sz w:val="24"/>
          <w:szCs w:val="24"/>
        </w:rPr>
        <w:t>o</w:t>
      </w:r>
      <w:r w:rsidRPr="00102119">
        <w:rPr>
          <w:spacing w:val="-9"/>
          <w:sz w:val="24"/>
          <w:szCs w:val="24"/>
        </w:rPr>
        <w:t>m</w:t>
      </w:r>
      <w:r w:rsidRPr="00102119">
        <w:rPr>
          <w:spacing w:val="5"/>
          <w:sz w:val="24"/>
          <w:szCs w:val="24"/>
        </w:rPr>
        <w:t>p</w:t>
      </w:r>
      <w:r w:rsidRPr="00102119">
        <w:rPr>
          <w:sz w:val="24"/>
          <w:szCs w:val="24"/>
        </w:rPr>
        <w:t>i</w:t>
      </w:r>
      <w:r w:rsidRPr="00102119">
        <w:rPr>
          <w:spacing w:val="-4"/>
          <w:sz w:val="24"/>
          <w:szCs w:val="24"/>
        </w:rPr>
        <w:t>l</w:t>
      </w:r>
      <w:r w:rsidRPr="00102119">
        <w:rPr>
          <w:spacing w:val="-1"/>
          <w:sz w:val="24"/>
          <w:szCs w:val="24"/>
        </w:rPr>
        <w:t>e</w:t>
      </w:r>
      <w:r w:rsidRPr="00102119">
        <w:rPr>
          <w:sz w:val="24"/>
          <w:szCs w:val="24"/>
        </w:rPr>
        <w:t>r</w:t>
      </w:r>
      <w:r w:rsidRPr="00102119">
        <w:rPr>
          <w:spacing w:val="6"/>
          <w:sz w:val="24"/>
          <w:szCs w:val="24"/>
        </w:rPr>
        <w:t xml:space="preserve"> </w:t>
      </w:r>
      <w:r w:rsidRPr="00102119">
        <w:rPr>
          <w:spacing w:val="5"/>
          <w:sz w:val="24"/>
          <w:szCs w:val="24"/>
        </w:rPr>
        <w:t>t</w:t>
      </w:r>
      <w:r w:rsidRPr="00102119">
        <w:rPr>
          <w:spacing w:val="-1"/>
          <w:sz w:val="24"/>
          <w:szCs w:val="24"/>
        </w:rPr>
        <w:t>ec</w:t>
      </w:r>
      <w:r w:rsidRPr="00102119">
        <w:rPr>
          <w:sz w:val="24"/>
          <w:szCs w:val="24"/>
        </w:rPr>
        <w:t>hn</w:t>
      </w:r>
      <w:r w:rsidRPr="00102119">
        <w:rPr>
          <w:spacing w:val="-4"/>
          <w:sz w:val="24"/>
          <w:szCs w:val="24"/>
        </w:rPr>
        <w:t>i</w:t>
      </w:r>
      <w:r w:rsidRPr="00102119">
        <w:rPr>
          <w:sz w:val="24"/>
          <w:szCs w:val="24"/>
        </w:rPr>
        <w:t>qu</w:t>
      </w:r>
      <w:r w:rsidRPr="00102119">
        <w:rPr>
          <w:spacing w:val="-1"/>
          <w:sz w:val="24"/>
          <w:szCs w:val="24"/>
        </w:rPr>
        <w:t>e</w:t>
      </w:r>
      <w:r w:rsidRPr="00102119">
        <w:rPr>
          <w:sz w:val="24"/>
          <w:szCs w:val="24"/>
        </w:rPr>
        <w:t>s</w:t>
      </w:r>
      <w:r w:rsidRPr="00102119">
        <w:rPr>
          <w:spacing w:val="3"/>
          <w:sz w:val="24"/>
          <w:szCs w:val="24"/>
        </w:rPr>
        <w:t xml:space="preserve"> </w:t>
      </w:r>
      <w:r w:rsidRPr="00102119">
        <w:rPr>
          <w:spacing w:val="-1"/>
          <w:sz w:val="24"/>
          <w:szCs w:val="24"/>
        </w:rPr>
        <w:t>a</w:t>
      </w:r>
      <w:r w:rsidRPr="00102119">
        <w:rPr>
          <w:spacing w:val="1"/>
          <w:sz w:val="24"/>
          <w:szCs w:val="24"/>
        </w:rPr>
        <w:t>r</w:t>
      </w:r>
      <w:r w:rsidRPr="00102119">
        <w:rPr>
          <w:sz w:val="24"/>
          <w:szCs w:val="24"/>
        </w:rPr>
        <w:t>e</w:t>
      </w:r>
      <w:r w:rsidRPr="00102119">
        <w:rPr>
          <w:spacing w:val="4"/>
          <w:sz w:val="24"/>
          <w:szCs w:val="24"/>
        </w:rPr>
        <w:t xml:space="preserve"> </w:t>
      </w:r>
      <w:r w:rsidRPr="00102119">
        <w:rPr>
          <w:spacing w:val="5"/>
          <w:sz w:val="24"/>
          <w:szCs w:val="24"/>
        </w:rPr>
        <w:t>u</w:t>
      </w:r>
      <w:r w:rsidRPr="00102119">
        <w:rPr>
          <w:spacing w:val="-2"/>
          <w:sz w:val="24"/>
          <w:szCs w:val="24"/>
        </w:rPr>
        <w:t>s</w:t>
      </w:r>
      <w:r w:rsidRPr="00102119">
        <w:rPr>
          <w:spacing w:val="-1"/>
          <w:sz w:val="24"/>
          <w:szCs w:val="24"/>
        </w:rPr>
        <w:t>e</w:t>
      </w:r>
      <w:r w:rsidRPr="00102119">
        <w:rPr>
          <w:sz w:val="24"/>
          <w:szCs w:val="24"/>
        </w:rPr>
        <w:t>d</w:t>
      </w:r>
      <w:r w:rsidRPr="00102119">
        <w:rPr>
          <w:spacing w:val="5"/>
          <w:sz w:val="24"/>
          <w:szCs w:val="24"/>
        </w:rPr>
        <w:t xml:space="preserve"> t</w:t>
      </w:r>
      <w:r w:rsidRPr="00102119">
        <w:rPr>
          <w:sz w:val="24"/>
          <w:szCs w:val="24"/>
        </w:rPr>
        <w:t>o</w:t>
      </w:r>
      <w:r w:rsidRPr="00102119">
        <w:rPr>
          <w:spacing w:val="5"/>
          <w:sz w:val="24"/>
          <w:szCs w:val="24"/>
        </w:rPr>
        <w:t xml:space="preserve"> </w:t>
      </w:r>
      <w:r w:rsidRPr="00102119">
        <w:rPr>
          <w:sz w:val="24"/>
          <w:szCs w:val="24"/>
        </w:rPr>
        <w:t>d</w:t>
      </w:r>
      <w:r w:rsidRPr="00102119">
        <w:rPr>
          <w:spacing w:val="-1"/>
          <w:sz w:val="24"/>
          <w:szCs w:val="24"/>
        </w:rPr>
        <w:t>ec</w:t>
      </w:r>
      <w:r w:rsidRPr="00102119">
        <w:rPr>
          <w:spacing w:val="5"/>
          <w:sz w:val="24"/>
          <w:szCs w:val="24"/>
        </w:rPr>
        <w:t>o</w:t>
      </w:r>
      <w:r w:rsidRPr="00102119">
        <w:rPr>
          <w:spacing w:val="-9"/>
          <w:sz w:val="24"/>
          <w:szCs w:val="24"/>
        </w:rPr>
        <w:t>m</w:t>
      </w:r>
      <w:r w:rsidRPr="00102119">
        <w:rPr>
          <w:spacing w:val="5"/>
          <w:sz w:val="24"/>
          <w:szCs w:val="24"/>
        </w:rPr>
        <w:t>p</w:t>
      </w:r>
      <w:r w:rsidRPr="00102119">
        <w:rPr>
          <w:spacing w:val="-4"/>
          <w:sz w:val="24"/>
          <w:szCs w:val="24"/>
        </w:rPr>
        <w:t>i</w:t>
      </w:r>
      <w:r w:rsidRPr="00102119">
        <w:rPr>
          <w:sz w:val="24"/>
          <w:szCs w:val="24"/>
        </w:rPr>
        <w:t>le</w:t>
      </w:r>
      <w:r w:rsidRPr="00102119">
        <w:rPr>
          <w:spacing w:val="4"/>
          <w:sz w:val="24"/>
          <w:szCs w:val="24"/>
        </w:rPr>
        <w:t xml:space="preserve"> </w:t>
      </w:r>
      <w:r w:rsidRPr="00102119">
        <w:rPr>
          <w:sz w:val="24"/>
          <w:szCs w:val="24"/>
        </w:rPr>
        <w:t>b</w:t>
      </w:r>
      <w:r w:rsidRPr="00102119">
        <w:rPr>
          <w:spacing w:val="-4"/>
          <w:sz w:val="24"/>
          <w:szCs w:val="24"/>
        </w:rPr>
        <w:t>i</w:t>
      </w:r>
      <w:r w:rsidRPr="00102119">
        <w:rPr>
          <w:sz w:val="24"/>
          <w:szCs w:val="24"/>
        </w:rPr>
        <w:t>n</w:t>
      </w:r>
      <w:r w:rsidRPr="00102119">
        <w:rPr>
          <w:spacing w:val="-1"/>
          <w:sz w:val="24"/>
          <w:szCs w:val="24"/>
        </w:rPr>
        <w:t>a</w:t>
      </w:r>
      <w:r w:rsidRPr="00102119">
        <w:rPr>
          <w:spacing w:val="6"/>
          <w:sz w:val="24"/>
          <w:szCs w:val="24"/>
        </w:rPr>
        <w:t>r</w:t>
      </w:r>
      <w:r w:rsidRPr="00102119">
        <w:rPr>
          <w:sz w:val="24"/>
          <w:szCs w:val="24"/>
        </w:rPr>
        <w:t>y p</w:t>
      </w:r>
      <w:r w:rsidRPr="00102119">
        <w:rPr>
          <w:spacing w:val="1"/>
          <w:sz w:val="24"/>
          <w:szCs w:val="24"/>
        </w:rPr>
        <w:t>r</w:t>
      </w:r>
      <w:r w:rsidRPr="00102119">
        <w:rPr>
          <w:spacing w:val="5"/>
          <w:sz w:val="24"/>
          <w:szCs w:val="24"/>
        </w:rPr>
        <w:t>o</w:t>
      </w:r>
      <w:r w:rsidRPr="00102119">
        <w:rPr>
          <w:sz w:val="24"/>
          <w:szCs w:val="24"/>
        </w:rPr>
        <w:t>g</w:t>
      </w:r>
      <w:r w:rsidRPr="00102119">
        <w:rPr>
          <w:spacing w:val="1"/>
          <w:sz w:val="24"/>
          <w:szCs w:val="24"/>
        </w:rPr>
        <w:t>r</w:t>
      </w:r>
      <w:r w:rsidRPr="00102119">
        <w:rPr>
          <w:spacing w:val="-1"/>
          <w:sz w:val="24"/>
          <w:szCs w:val="24"/>
        </w:rPr>
        <w:t>a</w:t>
      </w:r>
      <w:r w:rsidRPr="00102119">
        <w:rPr>
          <w:spacing w:val="-9"/>
          <w:sz w:val="24"/>
          <w:szCs w:val="24"/>
        </w:rPr>
        <w:t>m</w:t>
      </w:r>
      <w:r w:rsidRPr="00102119">
        <w:rPr>
          <w:sz w:val="24"/>
          <w:szCs w:val="24"/>
        </w:rPr>
        <w:t>s</w:t>
      </w:r>
      <w:r w:rsidRPr="00102119">
        <w:rPr>
          <w:spacing w:val="7"/>
          <w:sz w:val="24"/>
          <w:szCs w:val="24"/>
        </w:rPr>
        <w:t xml:space="preserve"> </w:t>
      </w:r>
      <w:r w:rsidRPr="00102119">
        <w:rPr>
          <w:spacing w:val="-3"/>
          <w:sz w:val="24"/>
          <w:szCs w:val="24"/>
        </w:rPr>
        <w:t>f</w:t>
      </w:r>
      <w:r w:rsidRPr="00102119">
        <w:rPr>
          <w:spacing w:val="1"/>
          <w:sz w:val="24"/>
          <w:szCs w:val="24"/>
        </w:rPr>
        <w:t>r</w:t>
      </w:r>
      <w:r w:rsidRPr="00102119">
        <w:rPr>
          <w:spacing w:val="5"/>
          <w:sz w:val="24"/>
          <w:szCs w:val="24"/>
        </w:rPr>
        <w:t>o</w:t>
      </w:r>
      <w:r w:rsidRPr="00102119">
        <w:rPr>
          <w:sz w:val="24"/>
          <w:szCs w:val="24"/>
        </w:rPr>
        <w:t>m a</w:t>
      </w:r>
      <w:r w:rsidRPr="00102119">
        <w:rPr>
          <w:spacing w:val="4"/>
          <w:sz w:val="24"/>
          <w:szCs w:val="24"/>
        </w:rPr>
        <w:t xml:space="preserve"> w</w:t>
      </w:r>
      <w:r w:rsidRPr="00102119">
        <w:rPr>
          <w:spacing w:val="-9"/>
          <w:sz w:val="24"/>
          <w:szCs w:val="24"/>
        </w:rPr>
        <w:t>i</w:t>
      </w:r>
      <w:r w:rsidRPr="00102119">
        <w:rPr>
          <w:spacing w:val="5"/>
          <w:sz w:val="24"/>
          <w:szCs w:val="24"/>
        </w:rPr>
        <w:t>d</w:t>
      </w:r>
      <w:r w:rsidRPr="00102119">
        <w:rPr>
          <w:sz w:val="24"/>
          <w:szCs w:val="24"/>
        </w:rPr>
        <w:t>e</w:t>
      </w:r>
      <w:r w:rsidRPr="00102119">
        <w:rPr>
          <w:spacing w:val="4"/>
          <w:sz w:val="24"/>
          <w:szCs w:val="24"/>
        </w:rPr>
        <w:t xml:space="preserve"> </w:t>
      </w:r>
      <w:r w:rsidRPr="00102119">
        <w:rPr>
          <w:sz w:val="24"/>
          <w:szCs w:val="24"/>
        </w:rPr>
        <w:t>v</w:t>
      </w:r>
      <w:r w:rsidRPr="00102119">
        <w:rPr>
          <w:spacing w:val="-1"/>
          <w:sz w:val="24"/>
          <w:szCs w:val="24"/>
        </w:rPr>
        <w:t>a</w:t>
      </w:r>
      <w:r w:rsidRPr="00102119">
        <w:rPr>
          <w:spacing w:val="6"/>
          <w:sz w:val="24"/>
          <w:szCs w:val="24"/>
        </w:rPr>
        <w:t>r</w:t>
      </w:r>
      <w:r w:rsidRPr="00102119">
        <w:rPr>
          <w:spacing w:val="-9"/>
          <w:sz w:val="24"/>
          <w:szCs w:val="24"/>
        </w:rPr>
        <w:t>i</w:t>
      </w:r>
      <w:r w:rsidRPr="00102119">
        <w:rPr>
          <w:spacing w:val="-1"/>
          <w:sz w:val="24"/>
          <w:szCs w:val="24"/>
        </w:rPr>
        <w:t>e</w:t>
      </w:r>
      <w:r w:rsidRPr="00102119">
        <w:rPr>
          <w:spacing w:val="15"/>
          <w:sz w:val="24"/>
          <w:szCs w:val="24"/>
        </w:rPr>
        <w:t>t</w:t>
      </w:r>
      <w:r w:rsidRPr="00102119">
        <w:rPr>
          <w:sz w:val="24"/>
          <w:szCs w:val="24"/>
        </w:rPr>
        <w:t xml:space="preserve">y </w:t>
      </w:r>
      <w:r w:rsidRPr="00102119">
        <w:rPr>
          <w:spacing w:val="5"/>
          <w:sz w:val="24"/>
          <w:szCs w:val="24"/>
        </w:rPr>
        <w:t>o</w:t>
      </w:r>
      <w:r w:rsidRPr="00102119">
        <w:rPr>
          <w:sz w:val="24"/>
          <w:szCs w:val="24"/>
        </w:rPr>
        <w:t>f</w:t>
      </w:r>
      <w:r w:rsidRPr="00102119">
        <w:rPr>
          <w:spacing w:val="37"/>
          <w:sz w:val="24"/>
          <w:szCs w:val="24"/>
        </w:rPr>
        <w:t xml:space="preserve"> </w:t>
      </w:r>
      <w:r w:rsidRPr="00102119">
        <w:rPr>
          <w:spacing w:val="-4"/>
          <w:sz w:val="24"/>
          <w:szCs w:val="24"/>
        </w:rPr>
        <w:t>m</w:t>
      </w:r>
      <w:r w:rsidRPr="00102119">
        <w:rPr>
          <w:spacing w:val="-1"/>
          <w:sz w:val="24"/>
          <w:szCs w:val="24"/>
        </w:rPr>
        <w:t>a</w:t>
      </w:r>
      <w:r w:rsidRPr="00102119">
        <w:rPr>
          <w:spacing w:val="4"/>
          <w:sz w:val="24"/>
          <w:szCs w:val="24"/>
        </w:rPr>
        <w:t>c</w:t>
      </w:r>
      <w:r w:rsidRPr="00102119">
        <w:rPr>
          <w:sz w:val="24"/>
          <w:szCs w:val="24"/>
        </w:rPr>
        <w:t>h</w:t>
      </w:r>
      <w:r w:rsidRPr="00102119">
        <w:rPr>
          <w:spacing w:val="-4"/>
          <w:sz w:val="24"/>
          <w:szCs w:val="24"/>
        </w:rPr>
        <w:t>i</w:t>
      </w:r>
      <w:r w:rsidRPr="00102119">
        <w:rPr>
          <w:sz w:val="24"/>
          <w:szCs w:val="24"/>
        </w:rPr>
        <w:t>ne</w:t>
      </w:r>
      <w:r w:rsidRPr="00102119">
        <w:rPr>
          <w:spacing w:val="44"/>
          <w:sz w:val="24"/>
          <w:szCs w:val="24"/>
        </w:rPr>
        <w:t xml:space="preserve"> </w:t>
      </w:r>
      <w:r w:rsidRPr="00102119">
        <w:rPr>
          <w:spacing w:val="-4"/>
          <w:sz w:val="24"/>
          <w:szCs w:val="24"/>
        </w:rPr>
        <w:t>l</w:t>
      </w:r>
      <w:r w:rsidRPr="00102119">
        <w:rPr>
          <w:spacing w:val="4"/>
          <w:sz w:val="24"/>
          <w:szCs w:val="24"/>
        </w:rPr>
        <w:t>a</w:t>
      </w:r>
      <w:r w:rsidRPr="00102119">
        <w:rPr>
          <w:spacing w:val="-5"/>
          <w:sz w:val="24"/>
          <w:szCs w:val="24"/>
        </w:rPr>
        <w:t>n</w:t>
      </w:r>
      <w:r w:rsidRPr="00102119">
        <w:rPr>
          <w:sz w:val="24"/>
          <w:szCs w:val="24"/>
        </w:rPr>
        <w:t>gu</w:t>
      </w:r>
      <w:r w:rsidRPr="00102119">
        <w:rPr>
          <w:spacing w:val="-1"/>
          <w:sz w:val="24"/>
          <w:szCs w:val="24"/>
        </w:rPr>
        <w:t>a</w:t>
      </w:r>
      <w:r w:rsidRPr="00102119">
        <w:rPr>
          <w:spacing w:val="5"/>
          <w:sz w:val="24"/>
          <w:szCs w:val="24"/>
        </w:rPr>
        <w:t>g</w:t>
      </w:r>
      <w:r w:rsidRPr="00102119">
        <w:rPr>
          <w:spacing w:val="-1"/>
          <w:sz w:val="24"/>
          <w:szCs w:val="24"/>
        </w:rPr>
        <w:t>e</w:t>
      </w:r>
      <w:r w:rsidRPr="00102119">
        <w:rPr>
          <w:sz w:val="24"/>
          <w:szCs w:val="24"/>
        </w:rPr>
        <w:t>s</w:t>
      </w:r>
      <w:r w:rsidRPr="00102119">
        <w:rPr>
          <w:spacing w:val="38"/>
          <w:sz w:val="24"/>
          <w:szCs w:val="24"/>
        </w:rPr>
        <w:t xml:space="preserve"> </w:t>
      </w:r>
      <w:r w:rsidRPr="00102119">
        <w:rPr>
          <w:spacing w:val="5"/>
          <w:sz w:val="24"/>
          <w:szCs w:val="24"/>
        </w:rPr>
        <w:t>t</w:t>
      </w:r>
      <w:r w:rsidRPr="00102119">
        <w:rPr>
          <w:sz w:val="24"/>
          <w:szCs w:val="24"/>
        </w:rPr>
        <w:t>o</w:t>
      </w:r>
      <w:r w:rsidRPr="00102119">
        <w:rPr>
          <w:spacing w:val="45"/>
          <w:sz w:val="24"/>
          <w:szCs w:val="24"/>
        </w:rPr>
        <w:t xml:space="preserve"> </w:t>
      </w:r>
      <w:r w:rsidRPr="00102119">
        <w:rPr>
          <w:sz w:val="24"/>
          <w:szCs w:val="24"/>
        </w:rPr>
        <w:t>a</w:t>
      </w:r>
      <w:r w:rsidRPr="00102119">
        <w:rPr>
          <w:spacing w:val="40"/>
          <w:sz w:val="24"/>
          <w:szCs w:val="24"/>
        </w:rPr>
        <w:t xml:space="preserve"> </w:t>
      </w:r>
      <w:r w:rsidRPr="00102119">
        <w:rPr>
          <w:sz w:val="24"/>
          <w:szCs w:val="24"/>
        </w:rPr>
        <w:t>d</w:t>
      </w:r>
      <w:r w:rsidRPr="00102119">
        <w:rPr>
          <w:spacing w:val="-4"/>
          <w:sz w:val="24"/>
          <w:szCs w:val="24"/>
        </w:rPr>
        <w:t>i</w:t>
      </w:r>
      <w:r w:rsidRPr="00102119">
        <w:rPr>
          <w:spacing w:val="-5"/>
          <w:sz w:val="24"/>
          <w:szCs w:val="24"/>
        </w:rPr>
        <w:t>v</w:t>
      </w:r>
      <w:r w:rsidRPr="00102119">
        <w:rPr>
          <w:spacing w:val="-1"/>
          <w:sz w:val="24"/>
          <w:szCs w:val="24"/>
        </w:rPr>
        <w:t>e</w:t>
      </w:r>
      <w:r w:rsidRPr="00102119">
        <w:rPr>
          <w:spacing w:val="6"/>
          <w:sz w:val="24"/>
          <w:szCs w:val="24"/>
        </w:rPr>
        <w:t>r</w:t>
      </w:r>
      <w:r w:rsidRPr="00102119">
        <w:rPr>
          <w:spacing w:val="2"/>
          <w:sz w:val="24"/>
          <w:szCs w:val="24"/>
        </w:rPr>
        <w:t>s</w:t>
      </w:r>
      <w:r w:rsidRPr="00102119">
        <w:rPr>
          <w:spacing w:val="-9"/>
          <w:sz w:val="24"/>
          <w:szCs w:val="24"/>
        </w:rPr>
        <w:t>i</w:t>
      </w:r>
      <w:r w:rsidRPr="00102119">
        <w:rPr>
          <w:spacing w:val="10"/>
          <w:sz w:val="24"/>
          <w:szCs w:val="24"/>
        </w:rPr>
        <w:t>t</w:t>
      </w:r>
      <w:r w:rsidRPr="00102119">
        <w:rPr>
          <w:sz w:val="24"/>
          <w:szCs w:val="24"/>
        </w:rPr>
        <w:t>y</w:t>
      </w:r>
      <w:r w:rsidRPr="00102119">
        <w:rPr>
          <w:spacing w:val="31"/>
          <w:sz w:val="24"/>
          <w:szCs w:val="24"/>
        </w:rPr>
        <w:t xml:space="preserve"> </w:t>
      </w:r>
      <w:r w:rsidRPr="00102119">
        <w:rPr>
          <w:spacing w:val="9"/>
          <w:sz w:val="24"/>
          <w:szCs w:val="24"/>
        </w:rPr>
        <w:t>o</w:t>
      </w:r>
      <w:r w:rsidRPr="00102119">
        <w:rPr>
          <w:sz w:val="24"/>
          <w:szCs w:val="24"/>
        </w:rPr>
        <w:t>f</w:t>
      </w:r>
      <w:r w:rsidRPr="00102119">
        <w:rPr>
          <w:spacing w:val="37"/>
          <w:sz w:val="24"/>
          <w:szCs w:val="24"/>
        </w:rPr>
        <w:t xml:space="preserve"> </w:t>
      </w:r>
      <w:r w:rsidRPr="00102119">
        <w:rPr>
          <w:sz w:val="24"/>
          <w:szCs w:val="24"/>
        </w:rPr>
        <w:t>h</w:t>
      </w:r>
      <w:r w:rsidRPr="00102119">
        <w:rPr>
          <w:spacing w:val="-4"/>
          <w:sz w:val="24"/>
          <w:szCs w:val="24"/>
        </w:rPr>
        <w:t>i</w:t>
      </w:r>
      <w:r w:rsidRPr="00102119">
        <w:rPr>
          <w:spacing w:val="5"/>
          <w:sz w:val="24"/>
          <w:szCs w:val="24"/>
        </w:rPr>
        <w:t>g</w:t>
      </w:r>
      <w:r w:rsidRPr="00102119">
        <w:rPr>
          <w:spacing w:val="1"/>
          <w:sz w:val="24"/>
          <w:szCs w:val="24"/>
        </w:rPr>
        <w:t>h</w:t>
      </w:r>
      <w:r w:rsidRPr="00102119">
        <w:rPr>
          <w:spacing w:val="6"/>
          <w:sz w:val="24"/>
          <w:szCs w:val="24"/>
        </w:rPr>
        <w:t>-</w:t>
      </w:r>
      <w:r w:rsidRPr="00102119">
        <w:rPr>
          <w:spacing w:val="-4"/>
          <w:sz w:val="24"/>
          <w:szCs w:val="24"/>
        </w:rPr>
        <w:t>l</w:t>
      </w:r>
      <w:r w:rsidRPr="00102119">
        <w:rPr>
          <w:spacing w:val="4"/>
          <w:sz w:val="24"/>
          <w:szCs w:val="24"/>
        </w:rPr>
        <w:t>e</w:t>
      </w:r>
      <w:r w:rsidRPr="00102119">
        <w:rPr>
          <w:sz w:val="24"/>
          <w:szCs w:val="24"/>
        </w:rPr>
        <w:t>v</w:t>
      </w:r>
      <w:r w:rsidRPr="00102119">
        <w:rPr>
          <w:spacing w:val="4"/>
          <w:sz w:val="24"/>
          <w:szCs w:val="24"/>
        </w:rPr>
        <w:t>e</w:t>
      </w:r>
      <w:r w:rsidRPr="00102119">
        <w:rPr>
          <w:sz w:val="24"/>
          <w:szCs w:val="24"/>
        </w:rPr>
        <w:t>l</w:t>
      </w:r>
      <w:r w:rsidRPr="00102119">
        <w:rPr>
          <w:spacing w:val="36"/>
          <w:sz w:val="24"/>
          <w:szCs w:val="24"/>
        </w:rPr>
        <w:t xml:space="preserve"> </w:t>
      </w:r>
      <w:r w:rsidRPr="00102119">
        <w:rPr>
          <w:spacing w:val="-4"/>
          <w:sz w:val="24"/>
          <w:szCs w:val="24"/>
        </w:rPr>
        <w:t>l</w:t>
      </w:r>
      <w:r w:rsidRPr="00102119">
        <w:rPr>
          <w:spacing w:val="4"/>
          <w:sz w:val="24"/>
          <w:szCs w:val="24"/>
        </w:rPr>
        <w:t>a</w:t>
      </w:r>
      <w:r w:rsidRPr="00102119">
        <w:rPr>
          <w:spacing w:val="-5"/>
          <w:sz w:val="24"/>
          <w:szCs w:val="24"/>
        </w:rPr>
        <w:t>n</w:t>
      </w:r>
      <w:r w:rsidRPr="00102119">
        <w:rPr>
          <w:sz w:val="24"/>
          <w:szCs w:val="24"/>
        </w:rPr>
        <w:t>gu</w:t>
      </w:r>
      <w:r w:rsidRPr="00102119">
        <w:rPr>
          <w:spacing w:val="-1"/>
          <w:sz w:val="24"/>
          <w:szCs w:val="24"/>
        </w:rPr>
        <w:t>a</w:t>
      </w:r>
      <w:r w:rsidRPr="00102119">
        <w:rPr>
          <w:spacing w:val="5"/>
          <w:sz w:val="24"/>
          <w:szCs w:val="24"/>
        </w:rPr>
        <w:t>g</w:t>
      </w:r>
      <w:r w:rsidRPr="00102119">
        <w:rPr>
          <w:spacing w:val="-1"/>
          <w:sz w:val="24"/>
          <w:szCs w:val="24"/>
        </w:rPr>
        <w:t>e</w:t>
      </w:r>
      <w:r w:rsidRPr="00102119">
        <w:rPr>
          <w:spacing w:val="-2"/>
          <w:sz w:val="24"/>
          <w:szCs w:val="24"/>
        </w:rPr>
        <w:t>s</w:t>
      </w:r>
      <w:r w:rsidRPr="00102119">
        <w:rPr>
          <w:sz w:val="24"/>
          <w:szCs w:val="24"/>
        </w:rPr>
        <w:t>.</w:t>
      </w:r>
      <w:r w:rsidRPr="00102119">
        <w:rPr>
          <w:spacing w:val="43"/>
          <w:sz w:val="24"/>
          <w:szCs w:val="24"/>
        </w:rPr>
        <w:t xml:space="preserve"> </w:t>
      </w:r>
      <w:r w:rsidRPr="00102119">
        <w:rPr>
          <w:spacing w:val="2"/>
          <w:sz w:val="24"/>
          <w:szCs w:val="24"/>
        </w:rPr>
        <w:t>T</w:t>
      </w:r>
      <w:r w:rsidRPr="00102119">
        <w:rPr>
          <w:spacing w:val="-5"/>
          <w:sz w:val="24"/>
          <w:szCs w:val="24"/>
        </w:rPr>
        <w:t>h</w:t>
      </w:r>
      <w:r w:rsidRPr="00102119">
        <w:rPr>
          <w:sz w:val="24"/>
          <w:szCs w:val="24"/>
        </w:rPr>
        <w:t>e</w:t>
      </w:r>
      <w:r w:rsidRPr="00102119">
        <w:rPr>
          <w:spacing w:val="44"/>
          <w:sz w:val="24"/>
          <w:szCs w:val="24"/>
        </w:rPr>
        <w:t xml:space="preserve"> </w:t>
      </w:r>
      <w:r w:rsidRPr="00102119">
        <w:rPr>
          <w:spacing w:val="-2"/>
          <w:sz w:val="24"/>
          <w:szCs w:val="24"/>
        </w:rPr>
        <w:t>s</w:t>
      </w:r>
      <w:r w:rsidRPr="00102119">
        <w:rPr>
          <w:spacing w:val="5"/>
          <w:sz w:val="24"/>
          <w:szCs w:val="24"/>
        </w:rPr>
        <w:t>t</w:t>
      </w:r>
      <w:r w:rsidRPr="00102119">
        <w:rPr>
          <w:spacing w:val="1"/>
          <w:sz w:val="24"/>
          <w:szCs w:val="24"/>
        </w:rPr>
        <w:t>r</w:t>
      </w:r>
      <w:r w:rsidRPr="00102119">
        <w:rPr>
          <w:sz w:val="24"/>
          <w:szCs w:val="24"/>
        </w:rPr>
        <w:t>u</w:t>
      </w:r>
      <w:r w:rsidRPr="00102119">
        <w:rPr>
          <w:spacing w:val="-1"/>
          <w:sz w:val="24"/>
          <w:szCs w:val="24"/>
        </w:rPr>
        <w:t>c</w:t>
      </w:r>
      <w:r w:rsidRPr="00102119">
        <w:rPr>
          <w:spacing w:val="5"/>
          <w:sz w:val="24"/>
          <w:szCs w:val="24"/>
        </w:rPr>
        <w:t>t</w:t>
      </w:r>
      <w:r w:rsidRPr="00102119">
        <w:rPr>
          <w:spacing w:val="-5"/>
          <w:sz w:val="24"/>
          <w:szCs w:val="24"/>
        </w:rPr>
        <w:t>u</w:t>
      </w:r>
      <w:r w:rsidRPr="00102119">
        <w:rPr>
          <w:spacing w:val="1"/>
          <w:sz w:val="24"/>
          <w:szCs w:val="24"/>
        </w:rPr>
        <w:t>r</w:t>
      </w:r>
      <w:r w:rsidRPr="00102119">
        <w:rPr>
          <w:sz w:val="24"/>
          <w:szCs w:val="24"/>
        </w:rPr>
        <w:t>e</w:t>
      </w:r>
      <w:r w:rsidRPr="00102119">
        <w:rPr>
          <w:spacing w:val="35"/>
          <w:sz w:val="24"/>
          <w:szCs w:val="24"/>
        </w:rPr>
        <w:t xml:space="preserve"> </w:t>
      </w:r>
      <w:r w:rsidRPr="00102119">
        <w:rPr>
          <w:spacing w:val="5"/>
          <w:sz w:val="24"/>
          <w:szCs w:val="24"/>
        </w:rPr>
        <w:t>o</w:t>
      </w:r>
      <w:r w:rsidRPr="00102119">
        <w:rPr>
          <w:sz w:val="24"/>
          <w:szCs w:val="24"/>
        </w:rPr>
        <w:t>f</w:t>
      </w:r>
      <w:r w:rsidRPr="00102119">
        <w:rPr>
          <w:spacing w:val="33"/>
          <w:sz w:val="24"/>
          <w:szCs w:val="24"/>
        </w:rPr>
        <w:t xml:space="preserve"> </w:t>
      </w:r>
      <w:r w:rsidRPr="00102119">
        <w:rPr>
          <w:sz w:val="24"/>
          <w:szCs w:val="24"/>
        </w:rPr>
        <w:t>d</w:t>
      </w:r>
      <w:r w:rsidRPr="00102119">
        <w:rPr>
          <w:spacing w:val="4"/>
          <w:sz w:val="24"/>
          <w:szCs w:val="24"/>
        </w:rPr>
        <w:t>e</w:t>
      </w:r>
      <w:r w:rsidRPr="00102119">
        <w:rPr>
          <w:spacing w:val="-1"/>
          <w:sz w:val="24"/>
          <w:szCs w:val="24"/>
        </w:rPr>
        <w:t>c</w:t>
      </w:r>
      <w:r w:rsidRPr="00102119">
        <w:rPr>
          <w:spacing w:val="5"/>
          <w:sz w:val="24"/>
          <w:szCs w:val="24"/>
        </w:rPr>
        <w:t>o</w:t>
      </w:r>
      <w:r w:rsidRPr="00102119">
        <w:rPr>
          <w:spacing w:val="-9"/>
          <w:sz w:val="24"/>
          <w:szCs w:val="24"/>
        </w:rPr>
        <w:t>m</w:t>
      </w:r>
      <w:r w:rsidRPr="00102119">
        <w:rPr>
          <w:spacing w:val="5"/>
          <w:sz w:val="24"/>
          <w:szCs w:val="24"/>
        </w:rPr>
        <w:t>p</w:t>
      </w:r>
      <w:r w:rsidRPr="00102119">
        <w:rPr>
          <w:sz w:val="24"/>
          <w:szCs w:val="24"/>
        </w:rPr>
        <w:t>i</w:t>
      </w:r>
      <w:r w:rsidRPr="00102119">
        <w:rPr>
          <w:spacing w:val="-4"/>
          <w:sz w:val="24"/>
          <w:szCs w:val="24"/>
        </w:rPr>
        <w:t>l</w:t>
      </w:r>
      <w:r w:rsidRPr="00102119">
        <w:rPr>
          <w:spacing w:val="-1"/>
          <w:sz w:val="24"/>
          <w:szCs w:val="24"/>
        </w:rPr>
        <w:t>e</w:t>
      </w:r>
      <w:r w:rsidRPr="00102119">
        <w:rPr>
          <w:spacing w:val="6"/>
          <w:sz w:val="24"/>
          <w:szCs w:val="24"/>
        </w:rPr>
        <w:t>r</w:t>
      </w:r>
      <w:r w:rsidRPr="00102119">
        <w:rPr>
          <w:sz w:val="24"/>
          <w:szCs w:val="24"/>
        </w:rPr>
        <w:t>s</w:t>
      </w:r>
      <w:r w:rsidRPr="00102119">
        <w:rPr>
          <w:spacing w:val="43"/>
          <w:sz w:val="24"/>
          <w:szCs w:val="24"/>
        </w:rPr>
        <w:t xml:space="preserve"> </w:t>
      </w:r>
      <w:r w:rsidRPr="00102119">
        <w:rPr>
          <w:spacing w:val="-4"/>
          <w:sz w:val="24"/>
          <w:szCs w:val="24"/>
        </w:rPr>
        <w:t>i</w:t>
      </w:r>
      <w:r w:rsidRPr="00102119">
        <w:rPr>
          <w:sz w:val="24"/>
          <w:szCs w:val="24"/>
        </w:rPr>
        <w:t xml:space="preserve">s </w:t>
      </w:r>
      <w:r w:rsidRPr="00102119">
        <w:rPr>
          <w:spacing w:val="-5"/>
          <w:sz w:val="24"/>
          <w:szCs w:val="24"/>
        </w:rPr>
        <w:t>b</w:t>
      </w:r>
      <w:r w:rsidRPr="00102119">
        <w:rPr>
          <w:spacing w:val="4"/>
          <w:sz w:val="24"/>
          <w:szCs w:val="24"/>
        </w:rPr>
        <w:t>a</w:t>
      </w:r>
      <w:r w:rsidRPr="00102119">
        <w:rPr>
          <w:spacing w:val="-2"/>
          <w:sz w:val="24"/>
          <w:szCs w:val="24"/>
        </w:rPr>
        <w:t>s</w:t>
      </w:r>
      <w:r w:rsidRPr="00102119">
        <w:rPr>
          <w:spacing w:val="-1"/>
          <w:sz w:val="24"/>
          <w:szCs w:val="24"/>
        </w:rPr>
        <w:t>e</w:t>
      </w:r>
      <w:r w:rsidRPr="00102119">
        <w:rPr>
          <w:sz w:val="24"/>
          <w:szCs w:val="24"/>
        </w:rPr>
        <w:t>d</w:t>
      </w:r>
      <w:r w:rsidRPr="00102119">
        <w:rPr>
          <w:spacing w:val="32"/>
          <w:sz w:val="24"/>
          <w:szCs w:val="24"/>
        </w:rPr>
        <w:t xml:space="preserve"> </w:t>
      </w:r>
      <w:r w:rsidRPr="00102119">
        <w:rPr>
          <w:spacing w:val="5"/>
          <w:sz w:val="24"/>
          <w:szCs w:val="24"/>
        </w:rPr>
        <w:t>o</w:t>
      </w:r>
      <w:r w:rsidRPr="00102119">
        <w:rPr>
          <w:sz w:val="24"/>
          <w:szCs w:val="24"/>
        </w:rPr>
        <w:t>n</w:t>
      </w:r>
      <w:r w:rsidRPr="00102119">
        <w:rPr>
          <w:spacing w:val="26"/>
          <w:sz w:val="24"/>
          <w:szCs w:val="24"/>
        </w:rPr>
        <w:t xml:space="preserve"> </w:t>
      </w:r>
      <w:r w:rsidRPr="00102119">
        <w:rPr>
          <w:spacing w:val="5"/>
          <w:sz w:val="24"/>
          <w:szCs w:val="24"/>
        </w:rPr>
        <w:t>t</w:t>
      </w:r>
      <w:r w:rsidRPr="00102119">
        <w:rPr>
          <w:spacing w:val="-5"/>
          <w:sz w:val="24"/>
          <w:szCs w:val="24"/>
        </w:rPr>
        <w:t>h</w:t>
      </w:r>
      <w:r w:rsidRPr="00102119">
        <w:rPr>
          <w:sz w:val="24"/>
          <w:szCs w:val="24"/>
        </w:rPr>
        <w:t>e</w:t>
      </w:r>
      <w:r w:rsidRPr="00102119">
        <w:rPr>
          <w:spacing w:val="30"/>
          <w:sz w:val="24"/>
          <w:szCs w:val="24"/>
        </w:rPr>
        <w:t xml:space="preserve"> </w:t>
      </w:r>
      <w:r w:rsidRPr="00102119">
        <w:rPr>
          <w:spacing w:val="-2"/>
          <w:sz w:val="24"/>
          <w:szCs w:val="24"/>
        </w:rPr>
        <w:t>s</w:t>
      </w:r>
      <w:r w:rsidRPr="00102119">
        <w:rPr>
          <w:spacing w:val="5"/>
          <w:sz w:val="24"/>
          <w:szCs w:val="24"/>
        </w:rPr>
        <w:t>t</w:t>
      </w:r>
      <w:r w:rsidRPr="00102119">
        <w:rPr>
          <w:spacing w:val="1"/>
          <w:sz w:val="24"/>
          <w:szCs w:val="24"/>
        </w:rPr>
        <w:t>r</w:t>
      </w:r>
      <w:r w:rsidRPr="00102119">
        <w:rPr>
          <w:sz w:val="24"/>
          <w:szCs w:val="24"/>
        </w:rPr>
        <w:t>u</w:t>
      </w:r>
      <w:r w:rsidRPr="00102119">
        <w:rPr>
          <w:spacing w:val="-6"/>
          <w:sz w:val="24"/>
          <w:szCs w:val="24"/>
        </w:rPr>
        <w:t>c</w:t>
      </w:r>
      <w:r w:rsidRPr="00102119">
        <w:rPr>
          <w:spacing w:val="5"/>
          <w:sz w:val="24"/>
          <w:szCs w:val="24"/>
        </w:rPr>
        <w:t>t</w:t>
      </w:r>
      <w:r w:rsidRPr="00102119">
        <w:rPr>
          <w:sz w:val="24"/>
          <w:szCs w:val="24"/>
        </w:rPr>
        <w:t>u</w:t>
      </w:r>
      <w:r w:rsidRPr="00102119">
        <w:rPr>
          <w:spacing w:val="1"/>
          <w:sz w:val="24"/>
          <w:szCs w:val="24"/>
        </w:rPr>
        <w:t>r</w:t>
      </w:r>
      <w:r w:rsidRPr="00102119">
        <w:rPr>
          <w:sz w:val="24"/>
          <w:szCs w:val="24"/>
        </w:rPr>
        <w:t>e</w:t>
      </w:r>
      <w:r w:rsidRPr="00102119">
        <w:rPr>
          <w:spacing w:val="25"/>
          <w:sz w:val="24"/>
          <w:szCs w:val="24"/>
        </w:rPr>
        <w:t xml:space="preserve"> </w:t>
      </w:r>
      <w:r w:rsidRPr="00102119">
        <w:rPr>
          <w:spacing w:val="5"/>
          <w:sz w:val="24"/>
          <w:szCs w:val="24"/>
        </w:rPr>
        <w:t>o</w:t>
      </w:r>
      <w:r w:rsidRPr="00102119">
        <w:rPr>
          <w:sz w:val="24"/>
          <w:szCs w:val="24"/>
        </w:rPr>
        <w:t>f</w:t>
      </w:r>
      <w:r w:rsidRPr="00102119">
        <w:rPr>
          <w:spacing w:val="23"/>
          <w:sz w:val="24"/>
          <w:szCs w:val="24"/>
        </w:rPr>
        <w:t xml:space="preserve"> </w:t>
      </w:r>
      <w:r w:rsidRPr="00102119">
        <w:rPr>
          <w:spacing w:val="-1"/>
          <w:sz w:val="24"/>
          <w:szCs w:val="24"/>
        </w:rPr>
        <w:t>c</w:t>
      </w:r>
      <w:r w:rsidRPr="00102119">
        <w:rPr>
          <w:spacing w:val="5"/>
          <w:sz w:val="24"/>
          <w:szCs w:val="24"/>
        </w:rPr>
        <w:t>o</w:t>
      </w:r>
      <w:r w:rsidRPr="00102119">
        <w:rPr>
          <w:spacing w:val="-9"/>
          <w:sz w:val="24"/>
          <w:szCs w:val="24"/>
        </w:rPr>
        <w:t>m</w:t>
      </w:r>
      <w:r w:rsidRPr="00102119">
        <w:rPr>
          <w:spacing w:val="5"/>
          <w:sz w:val="24"/>
          <w:szCs w:val="24"/>
        </w:rPr>
        <w:t>p</w:t>
      </w:r>
      <w:r w:rsidRPr="00102119">
        <w:rPr>
          <w:sz w:val="24"/>
          <w:szCs w:val="24"/>
        </w:rPr>
        <w:t>i</w:t>
      </w:r>
      <w:r w:rsidRPr="00102119">
        <w:rPr>
          <w:spacing w:val="-4"/>
          <w:sz w:val="24"/>
          <w:szCs w:val="24"/>
        </w:rPr>
        <w:t>l</w:t>
      </w:r>
      <w:r w:rsidRPr="00102119">
        <w:rPr>
          <w:spacing w:val="-1"/>
          <w:sz w:val="24"/>
          <w:szCs w:val="24"/>
        </w:rPr>
        <w:t>e</w:t>
      </w:r>
      <w:r w:rsidRPr="00102119">
        <w:rPr>
          <w:spacing w:val="1"/>
          <w:sz w:val="24"/>
          <w:szCs w:val="24"/>
        </w:rPr>
        <w:t>r</w:t>
      </w:r>
      <w:r w:rsidRPr="00102119">
        <w:rPr>
          <w:spacing w:val="2"/>
          <w:sz w:val="24"/>
          <w:szCs w:val="24"/>
        </w:rPr>
        <w:t>s</w:t>
      </w:r>
      <w:r w:rsidRPr="00102119">
        <w:rPr>
          <w:sz w:val="24"/>
          <w:szCs w:val="24"/>
        </w:rPr>
        <w:t>;</w:t>
      </w:r>
      <w:r w:rsidRPr="00102119">
        <w:rPr>
          <w:spacing w:val="27"/>
          <w:sz w:val="24"/>
          <w:szCs w:val="24"/>
        </w:rPr>
        <w:t xml:space="preserve"> </w:t>
      </w:r>
      <w:r w:rsidRPr="00102119">
        <w:rPr>
          <w:spacing w:val="2"/>
          <w:sz w:val="24"/>
          <w:szCs w:val="24"/>
        </w:rPr>
        <w:t>s</w:t>
      </w:r>
      <w:r w:rsidRPr="00102119">
        <w:rPr>
          <w:sz w:val="24"/>
          <w:szCs w:val="24"/>
        </w:rPr>
        <w:t>i</w:t>
      </w:r>
      <w:r w:rsidRPr="00102119">
        <w:rPr>
          <w:spacing w:val="1"/>
          <w:sz w:val="24"/>
          <w:szCs w:val="24"/>
        </w:rPr>
        <w:t>m</w:t>
      </w:r>
      <w:r w:rsidRPr="00102119">
        <w:rPr>
          <w:sz w:val="24"/>
          <w:szCs w:val="24"/>
        </w:rPr>
        <w:t>i</w:t>
      </w:r>
      <w:r w:rsidRPr="00102119">
        <w:rPr>
          <w:spacing w:val="-4"/>
          <w:sz w:val="24"/>
          <w:szCs w:val="24"/>
        </w:rPr>
        <w:t>l</w:t>
      </w:r>
      <w:r w:rsidRPr="00102119">
        <w:rPr>
          <w:spacing w:val="-1"/>
          <w:sz w:val="24"/>
          <w:szCs w:val="24"/>
        </w:rPr>
        <w:t>a</w:t>
      </w:r>
      <w:r w:rsidRPr="00102119">
        <w:rPr>
          <w:sz w:val="24"/>
          <w:szCs w:val="24"/>
        </w:rPr>
        <w:t>r</w:t>
      </w:r>
      <w:r w:rsidRPr="00102119">
        <w:rPr>
          <w:spacing w:val="32"/>
          <w:sz w:val="24"/>
          <w:szCs w:val="24"/>
        </w:rPr>
        <w:t xml:space="preserve"> </w:t>
      </w:r>
      <w:r w:rsidRPr="00102119">
        <w:rPr>
          <w:sz w:val="24"/>
          <w:szCs w:val="24"/>
        </w:rPr>
        <w:t>p</w:t>
      </w:r>
      <w:r w:rsidRPr="00102119">
        <w:rPr>
          <w:spacing w:val="6"/>
          <w:sz w:val="24"/>
          <w:szCs w:val="24"/>
        </w:rPr>
        <w:t>r</w:t>
      </w:r>
      <w:r w:rsidRPr="00102119">
        <w:rPr>
          <w:spacing w:val="-4"/>
          <w:sz w:val="24"/>
          <w:szCs w:val="24"/>
        </w:rPr>
        <w:t>i</w:t>
      </w:r>
      <w:r w:rsidRPr="00102119">
        <w:rPr>
          <w:sz w:val="24"/>
          <w:szCs w:val="24"/>
        </w:rPr>
        <w:t>n</w:t>
      </w:r>
      <w:r w:rsidRPr="00102119">
        <w:rPr>
          <w:spacing w:val="4"/>
          <w:sz w:val="24"/>
          <w:szCs w:val="24"/>
        </w:rPr>
        <w:t>c</w:t>
      </w:r>
      <w:r w:rsidRPr="00102119">
        <w:rPr>
          <w:spacing w:val="-9"/>
          <w:sz w:val="24"/>
          <w:szCs w:val="24"/>
        </w:rPr>
        <w:t>i</w:t>
      </w:r>
      <w:r w:rsidRPr="00102119">
        <w:rPr>
          <w:spacing w:val="5"/>
          <w:sz w:val="24"/>
          <w:szCs w:val="24"/>
        </w:rPr>
        <w:t>p</w:t>
      </w:r>
      <w:r w:rsidRPr="00102119">
        <w:rPr>
          <w:spacing w:val="-4"/>
          <w:sz w:val="24"/>
          <w:szCs w:val="24"/>
        </w:rPr>
        <w:t>l</w:t>
      </w:r>
      <w:r w:rsidRPr="00102119">
        <w:rPr>
          <w:spacing w:val="4"/>
          <w:sz w:val="24"/>
          <w:szCs w:val="24"/>
        </w:rPr>
        <w:t>e</w:t>
      </w:r>
      <w:r w:rsidRPr="00102119">
        <w:rPr>
          <w:sz w:val="24"/>
          <w:szCs w:val="24"/>
        </w:rPr>
        <w:t>s</w:t>
      </w:r>
      <w:r w:rsidRPr="00102119">
        <w:rPr>
          <w:spacing w:val="29"/>
          <w:sz w:val="24"/>
          <w:szCs w:val="24"/>
        </w:rPr>
        <w:t xml:space="preserve"> </w:t>
      </w:r>
      <w:r w:rsidRPr="00102119">
        <w:rPr>
          <w:spacing w:val="-1"/>
          <w:sz w:val="24"/>
          <w:szCs w:val="24"/>
        </w:rPr>
        <w:t>a</w:t>
      </w:r>
      <w:r w:rsidRPr="00102119">
        <w:rPr>
          <w:spacing w:val="-5"/>
          <w:sz w:val="24"/>
          <w:szCs w:val="24"/>
        </w:rPr>
        <w:t>n</w:t>
      </w:r>
      <w:r w:rsidRPr="00102119">
        <w:rPr>
          <w:sz w:val="24"/>
          <w:szCs w:val="24"/>
        </w:rPr>
        <w:t>d</w:t>
      </w:r>
      <w:r w:rsidRPr="00102119">
        <w:rPr>
          <w:spacing w:val="31"/>
          <w:sz w:val="24"/>
          <w:szCs w:val="24"/>
        </w:rPr>
        <w:t xml:space="preserve"> </w:t>
      </w:r>
      <w:r w:rsidRPr="00102119">
        <w:rPr>
          <w:spacing w:val="5"/>
          <w:sz w:val="24"/>
          <w:szCs w:val="24"/>
        </w:rPr>
        <w:t>t</w:t>
      </w:r>
      <w:r w:rsidRPr="00102119">
        <w:rPr>
          <w:spacing w:val="-1"/>
          <w:sz w:val="24"/>
          <w:szCs w:val="24"/>
        </w:rPr>
        <w:t>ec</w:t>
      </w:r>
      <w:r w:rsidRPr="00102119">
        <w:rPr>
          <w:sz w:val="24"/>
          <w:szCs w:val="24"/>
        </w:rPr>
        <w:t>hn</w:t>
      </w:r>
      <w:r w:rsidRPr="00102119">
        <w:rPr>
          <w:spacing w:val="-4"/>
          <w:sz w:val="24"/>
          <w:szCs w:val="24"/>
        </w:rPr>
        <w:t>i</w:t>
      </w:r>
      <w:r w:rsidRPr="00102119">
        <w:rPr>
          <w:sz w:val="24"/>
          <w:szCs w:val="24"/>
        </w:rPr>
        <w:t>qu</w:t>
      </w:r>
      <w:r w:rsidRPr="00102119">
        <w:rPr>
          <w:spacing w:val="4"/>
          <w:sz w:val="24"/>
          <w:szCs w:val="24"/>
        </w:rPr>
        <w:t>e</w:t>
      </w:r>
      <w:r w:rsidRPr="00102119">
        <w:rPr>
          <w:sz w:val="24"/>
          <w:szCs w:val="24"/>
        </w:rPr>
        <w:t>s</w:t>
      </w:r>
      <w:r w:rsidRPr="00102119">
        <w:rPr>
          <w:spacing w:val="29"/>
          <w:sz w:val="24"/>
          <w:szCs w:val="24"/>
        </w:rPr>
        <w:t xml:space="preserve"> </w:t>
      </w:r>
      <w:r w:rsidRPr="00102119">
        <w:rPr>
          <w:spacing w:val="-1"/>
          <w:sz w:val="24"/>
          <w:szCs w:val="24"/>
        </w:rPr>
        <w:t>a</w:t>
      </w:r>
      <w:r w:rsidRPr="00102119">
        <w:rPr>
          <w:spacing w:val="1"/>
          <w:sz w:val="24"/>
          <w:szCs w:val="24"/>
        </w:rPr>
        <w:t>r</w:t>
      </w:r>
      <w:r w:rsidRPr="00102119">
        <w:rPr>
          <w:sz w:val="24"/>
          <w:szCs w:val="24"/>
        </w:rPr>
        <w:t>e</w:t>
      </w:r>
      <w:r w:rsidRPr="00102119">
        <w:rPr>
          <w:spacing w:val="30"/>
          <w:sz w:val="24"/>
          <w:szCs w:val="24"/>
        </w:rPr>
        <w:t xml:space="preserve"> </w:t>
      </w:r>
      <w:r w:rsidRPr="00102119">
        <w:rPr>
          <w:sz w:val="24"/>
          <w:szCs w:val="24"/>
        </w:rPr>
        <w:t>u</w:t>
      </w:r>
      <w:r w:rsidRPr="00102119">
        <w:rPr>
          <w:spacing w:val="-2"/>
          <w:sz w:val="24"/>
          <w:szCs w:val="24"/>
        </w:rPr>
        <w:t>s</w:t>
      </w:r>
      <w:r w:rsidRPr="00102119">
        <w:rPr>
          <w:spacing w:val="-1"/>
          <w:sz w:val="24"/>
          <w:szCs w:val="24"/>
        </w:rPr>
        <w:t>e</w:t>
      </w:r>
      <w:r w:rsidRPr="00102119">
        <w:rPr>
          <w:sz w:val="24"/>
          <w:szCs w:val="24"/>
        </w:rPr>
        <w:t>d</w:t>
      </w:r>
      <w:r w:rsidRPr="00102119">
        <w:rPr>
          <w:spacing w:val="31"/>
          <w:sz w:val="24"/>
          <w:szCs w:val="24"/>
        </w:rPr>
        <w:t xml:space="preserve"> </w:t>
      </w:r>
      <w:r w:rsidRPr="00102119">
        <w:rPr>
          <w:spacing w:val="5"/>
          <w:sz w:val="24"/>
          <w:szCs w:val="24"/>
        </w:rPr>
        <w:t>t</w:t>
      </w:r>
      <w:r w:rsidRPr="00102119">
        <w:rPr>
          <w:sz w:val="24"/>
          <w:szCs w:val="24"/>
        </w:rPr>
        <w:t>o</w:t>
      </w:r>
      <w:r w:rsidRPr="00102119">
        <w:rPr>
          <w:spacing w:val="31"/>
          <w:sz w:val="24"/>
          <w:szCs w:val="24"/>
        </w:rPr>
        <w:t xml:space="preserve"> </w:t>
      </w:r>
      <w:r w:rsidRPr="00102119">
        <w:rPr>
          <w:sz w:val="24"/>
          <w:szCs w:val="24"/>
        </w:rPr>
        <w:t>p</w:t>
      </w:r>
      <w:r w:rsidRPr="00102119">
        <w:rPr>
          <w:spacing w:val="-1"/>
          <w:sz w:val="24"/>
          <w:szCs w:val="24"/>
        </w:rPr>
        <w:t>e</w:t>
      </w:r>
      <w:r w:rsidRPr="00102119">
        <w:rPr>
          <w:spacing w:val="1"/>
          <w:sz w:val="24"/>
          <w:szCs w:val="24"/>
        </w:rPr>
        <w:t>r</w:t>
      </w:r>
      <w:r w:rsidRPr="00102119">
        <w:rPr>
          <w:spacing w:val="-8"/>
          <w:sz w:val="24"/>
          <w:szCs w:val="24"/>
        </w:rPr>
        <w:t>f</w:t>
      </w:r>
      <w:r w:rsidRPr="00102119">
        <w:rPr>
          <w:spacing w:val="5"/>
          <w:sz w:val="24"/>
          <w:szCs w:val="24"/>
        </w:rPr>
        <w:t>o</w:t>
      </w:r>
      <w:r w:rsidRPr="00102119">
        <w:rPr>
          <w:spacing w:val="1"/>
          <w:sz w:val="24"/>
          <w:szCs w:val="24"/>
        </w:rPr>
        <w:t>r</w:t>
      </w:r>
      <w:r w:rsidRPr="00102119">
        <w:rPr>
          <w:sz w:val="24"/>
          <w:szCs w:val="24"/>
        </w:rPr>
        <w:t>m</w:t>
      </w:r>
      <w:r w:rsidRPr="00102119">
        <w:rPr>
          <w:spacing w:val="22"/>
          <w:sz w:val="24"/>
          <w:szCs w:val="24"/>
        </w:rPr>
        <w:t xml:space="preserve"> </w:t>
      </w:r>
      <w:r w:rsidRPr="00102119">
        <w:rPr>
          <w:spacing w:val="5"/>
          <w:sz w:val="24"/>
          <w:szCs w:val="24"/>
        </w:rPr>
        <w:t>t</w:t>
      </w:r>
      <w:r w:rsidRPr="00102119">
        <w:rPr>
          <w:spacing w:val="-5"/>
          <w:sz w:val="24"/>
          <w:szCs w:val="24"/>
        </w:rPr>
        <w:t>h</w:t>
      </w:r>
      <w:r w:rsidRPr="00102119">
        <w:rPr>
          <w:sz w:val="24"/>
          <w:szCs w:val="24"/>
        </w:rPr>
        <w:t>e</w:t>
      </w:r>
    </w:p>
    <w:p w:rsidR="00A93F08" w:rsidRPr="00102119" w:rsidRDefault="006C643A" w:rsidP="00F54924">
      <w:pPr>
        <w:spacing w:before="3" w:line="260" w:lineRule="exact"/>
        <w:ind w:left="100" w:firstLine="620"/>
        <w:rPr>
          <w:sz w:val="24"/>
          <w:szCs w:val="24"/>
        </w:rPr>
      </w:pPr>
      <w:r w:rsidRPr="00102119">
        <w:rPr>
          <w:spacing w:val="-1"/>
          <w:position w:val="-1"/>
          <w:sz w:val="24"/>
          <w:szCs w:val="24"/>
        </w:rPr>
        <w:t>a</w:t>
      </w:r>
      <w:r w:rsidRPr="00102119">
        <w:rPr>
          <w:spacing w:val="-5"/>
          <w:position w:val="-1"/>
          <w:sz w:val="24"/>
          <w:szCs w:val="24"/>
        </w:rPr>
        <w:t>n</w:t>
      </w:r>
      <w:r w:rsidRPr="00102119">
        <w:rPr>
          <w:spacing w:val="4"/>
          <w:position w:val="-1"/>
          <w:sz w:val="24"/>
          <w:szCs w:val="24"/>
        </w:rPr>
        <w:t>a</w:t>
      </w:r>
      <w:r w:rsidRPr="00102119">
        <w:rPr>
          <w:position w:val="-1"/>
          <w:sz w:val="24"/>
          <w:szCs w:val="24"/>
        </w:rPr>
        <w:t>l</w:t>
      </w:r>
      <w:r w:rsidRPr="00102119">
        <w:rPr>
          <w:spacing w:val="-4"/>
          <w:position w:val="-1"/>
          <w:sz w:val="24"/>
          <w:szCs w:val="24"/>
        </w:rPr>
        <w:t>y</w:t>
      </w:r>
      <w:r w:rsidRPr="00102119">
        <w:rPr>
          <w:spacing w:val="7"/>
          <w:position w:val="-1"/>
          <w:sz w:val="24"/>
          <w:szCs w:val="24"/>
        </w:rPr>
        <w:t>s</w:t>
      </w:r>
      <w:r w:rsidRPr="00102119">
        <w:rPr>
          <w:spacing w:val="-4"/>
          <w:position w:val="-1"/>
          <w:sz w:val="24"/>
          <w:szCs w:val="24"/>
        </w:rPr>
        <w:t>i</w:t>
      </w:r>
      <w:r w:rsidRPr="00102119">
        <w:rPr>
          <w:position w:val="-1"/>
          <w:sz w:val="24"/>
          <w:szCs w:val="24"/>
        </w:rPr>
        <w:t xml:space="preserve">s </w:t>
      </w:r>
      <w:r w:rsidRPr="00102119">
        <w:rPr>
          <w:spacing w:val="5"/>
          <w:position w:val="-1"/>
          <w:sz w:val="24"/>
          <w:szCs w:val="24"/>
        </w:rPr>
        <w:t>o</w:t>
      </w:r>
      <w:r w:rsidRPr="00102119">
        <w:rPr>
          <w:position w:val="-1"/>
          <w:sz w:val="24"/>
          <w:szCs w:val="24"/>
        </w:rPr>
        <w:t>f</w:t>
      </w:r>
      <w:r w:rsidRPr="00102119">
        <w:rPr>
          <w:spacing w:val="-6"/>
          <w:position w:val="-1"/>
          <w:sz w:val="24"/>
          <w:szCs w:val="24"/>
        </w:rPr>
        <w:t xml:space="preserve"> </w:t>
      </w:r>
      <w:r w:rsidRPr="00102119">
        <w:rPr>
          <w:position w:val="-1"/>
          <w:sz w:val="24"/>
          <w:szCs w:val="24"/>
        </w:rPr>
        <w:t>p</w:t>
      </w:r>
      <w:r w:rsidRPr="00102119">
        <w:rPr>
          <w:spacing w:val="1"/>
          <w:position w:val="-1"/>
          <w:sz w:val="24"/>
          <w:szCs w:val="24"/>
        </w:rPr>
        <w:t>r</w:t>
      </w:r>
      <w:r w:rsidRPr="00102119">
        <w:rPr>
          <w:spacing w:val="5"/>
          <w:position w:val="-1"/>
          <w:sz w:val="24"/>
          <w:szCs w:val="24"/>
        </w:rPr>
        <w:t>o</w:t>
      </w:r>
      <w:r w:rsidRPr="00102119">
        <w:rPr>
          <w:position w:val="-1"/>
          <w:sz w:val="24"/>
          <w:szCs w:val="24"/>
        </w:rPr>
        <w:t>g</w:t>
      </w:r>
      <w:r w:rsidRPr="00102119">
        <w:rPr>
          <w:spacing w:val="1"/>
          <w:position w:val="-1"/>
          <w:sz w:val="24"/>
          <w:szCs w:val="24"/>
        </w:rPr>
        <w:t>r</w:t>
      </w:r>
      <w:r w:rsidRPr="00102119">
        <w:rPr>
          <w:spacing w:val="-1"/>
          <w:position w:val="-1"/>
          <w:sz w:val="24"/>
          <w:szCs w:val="24"/>
        </w:rPr>
        <w:t>a</w:t>
      </w:r>
      <w:r w:rsidRPr="00102119">
        <w:rPr>
          <w:spacing w:val="-4"/>
          <w:position w:val="-1"/>
          <w:sz w:val="24"/>
          <w:szCs w:val="24"/>
        </w:rPr>
        <w:t>m</w:t>
      </w:r>
      <w:r w:rsidRPr="00102119">
        <w:rPr>
          <w:spacing w:val="-2"/>
          <w:position w:val="-1"/>
          <w:sz w:val="24"/>
          <w:szCs w:val="24"/>
        </w:rPr>
        <w:t>s</w:t>
      </w:r>
      <w:r w:rsidRPr="00102119">
        <w:rPr>
          <w:position w:val="-1"/>
          <w:sz w:val="24"/>
          <w:szCs w:val="24"/>
        </w:rPr>
        <w:t>.</w:t>
      </w:r>
    </w:p>
    <w:p w:rsidR="00A93F08" w:rsidRPr="00102119" w:rsidRDefault="00A93F08">
      <w:pPr>
        <w:spacing w:before="10" w:line="100" w:lineRule="exact"/>
        <w:rPr>
          <w:sz w:val="24"/>
          <w:szCs w:val="24"/>
        </w:rPr>
      </w:pPr>
    </w:p>
    <w:p w:rsidR="00102119" w:rsidRPr="00102119" w:rsidRDefault="00102119">
      <w:pPr>
        <w:spacing w:before="10" w:line="100" w:lineRule="exact"/>
        <w:rPr>
          <w:sz w:val="24"/>
          <w:szCs w:val="24"/>
        </w:rPr>
      </w:pPr>
    </w:p>
    <w:p w:rsidR="00102119" w:rsidRPr="00102119" w:rsidRDefault="00102119">
      <w:pPr>
        <w:spacing w:before="10" w:line="100" w:lineRule="exact"/>
        <w:rPr>
          <w:sz w:val="24"/>
          <w:szCs w:val="24"/>
        </w:rPr>
      </w:pPr>
    </w:p>
    <w:p w:rsidR="00102119" w:rsidRPr="00102119" w:rsidRDefault="00102119">
      <w:pPr>
        <w:spacing w:before="10" w:line="100" w:lineRule="exact"/>
        <w:rPr>
          <w:sz w:val="24"/>
          <w:szCs w:val="24"/>
        </w:rPr>
      </w:pPr>
    </w:p>
    <w:p w:rsidR="00102119" w:rsidRPr="00102119" w:rsidRDefault="00102119">
      <w:pPr>
        <w:spacing w:before="10" w:line="100" w:lineRule="exact"/>
        <w:rPr>
          <w:sz w:val="24"/>
          <w:szCs w:val="24"/>
        </w:rPr>
      </w:pPr>
    </w:p>
    <w:p w:rsidR="00102119" w:rsidRPr="00102119" w:rsidRDefault="00102119">
      <w:pPr>
        <w:spacing w:before="10" w:line="100" w:lineRule="exact"/>
        <w:rPr>
          <w:sz w:val="24"/>
          <w:szCs w:val="24"/>
        </w:rPr>
      </w:pPr>
    </w:p>
    <w:p w:rsidR="00A93F08" w:rsidRPr="00102119" w:rsidRDefault="00A93F08">
      <w:pPr>
        <w:spacing w:line="200" w:lineRule="exact"/>
        <w:rPr>
          <w:sz w:val="24"/>
          <w:szCs w:val="24"/>
        </w:rPr>
      </w:pPr>
    </w:p>
    <w:p w:rsidR="00A93F08" w:rsidRPr="00102119" w:rsidRDefault="00E04928">
      <w:pPr>
        <w:spacing w:line="200" w:lineRule="exact"/>
        <w:rPr>
          <w:sz w:val="24"/>
          <w:szCs w:val="24"/>
        </w:rPr>
      </w:pPr>
      <w:r>
        <w:rPr>
          <w:noProof/>
          <w:sz w:val="24"/>
          <w:szCs w:val="24"/>
          <w:lang w:val="en-IN" w:eastAsia="en-IN"/>
        </w:rPr>
        <mc:AlternateContent>
          <mc:Choice Requires="wpg">
            <w:drawing>
              <wp:anchor distT="0" distB="0" distL="114300" distR="114300" simplePos="0" relativeHeight="503314921" behindDoc="1" locked="0" layoutInCell="1" allowOverlap="1">
                <wp:simplePos x="0" y="0"/>
                <wp:positionH relativeFrom="page">
                  <wp:posOffset>1196340</wp:posOffset>
                </wp:positionH>
                <wp:positionV relativeFrom="paragraph">
                  <wp:posOffset>61595</wp:posOffset>
                </wp:positionV>
                <wp:extent cx="5153025" cy="581025"/>
                <wp:effectExtent l="5715" t="5715" r="3810" b="3810"/>
                <wp:wrapNone/>
                <wp:docPr id="103" name="Group 7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3025" cy="581025"/>
                          <a:chOff x="1973" y="-420"/>
                          <a:chExt cx="8115" cy="915"/>
                        </a:xfrm>
                      </wpg:grpSpPr>
                      <wpg:grpSp>
                        <wpg:cNvPr id="104" name="Group 760"/>
                        <wpg:cNvGrpSpPr>
                          <a:grpSpLocks/>
                        </wpg:cNvGrpSpPr>
                        <wpg:grpSpPr bwMode="auto">
                          <a:xfrm>
                            <a:off x="1980" y="-412"/>
                            <a:ext cx="2160" cy="900"/>
                            <a:chOff x="1980" y="-412"/>
                            <a:chExt cx="2160" cy="900"/>
                          </a:xfrm>
                        </wpg:grpSpPr>
                        <wps:wsp>
                          <wps:cNvPr id="105" name="Freeform 773"/>
                          <wps:cNvSpPr>
                            <a:spLocks/>
                          </wps:cNvSpPr>
                          <wps:spPr bwMode="auto">
                            <a:xfrm>
                              <a:off x="1980" y="-412"/>
                              <a:ext cx="2160" cy="900"/>
                            </a:xfrm>
                            <a:custGeom>
                              <a:avLst/>
                              <a:gdLst>
                                <a:gd name="T0" fmla="+- 0 1980 1980"/>
                                <a:gd name="T1" fmla="*/ T0 w 2160"/>
                                <a:gd name="T2" fmla="+- 0 488 -412"/>
                                <a:gd name="T3" fmla="*/ 488 h 900"/>
                                <a:gd name="T4" fmla="+- 0 4140 1980"/>
                                <a:gd name="T5" fmla="*/ T4 w 2160"/>
                                <a:gd name="T6" fmla="+- 0 488 -412"/>
                                <a:gd name="T7" fmla="*/ 488 h 900"/>
                                <a:gd name="T8" fmla="+- 0 4140 1980"/>
                                <a:gd name="T9" fmla="*/ T8 w 2160"/>
                                <a:gd name="T10" fmla="+- 0 -412 -412"/>
                                <a:gd name="T11" fmla="*/ -412 h 900"/>
                                <a:gd name="T12" fmla="+- 0 1980 1980"/>
                                <a:gd name="T13" fmla="*/ T12 w 2160"/>
                                <a:gd name="T14" fmla="+- 0 -412 -412"/>
                                <a:gd name="T15" fmla="*/ -412 h 900"/>
                                <a:gd name="T16" fmla="+- 0 1980 1980"/>
                                <a:gd name="T17" fmla="*/ T16 w 2160"/>
                                <a:gd name="T18" fmla="+- 0 488 -412"/>
                                <a:gd name="T19" fmla="*/ 488 h 900"/>
                              </a:gdLst>
                              <a:ahLst/>
                              <a:cxnLst>
                                <a:cxn ang="0">
                                  <a:pos x="T1" y="T3"/>
                                </a:cxn>
                                <a:cxn ang="0">
                                  <a:pos x="T5" y="T7"/>
                                </a:cxn>
                                <a:cxn ang="0">
                                  <a:pos x="T9" y="T11"/>
                                </a:cxn>
                                <a:cxn ang="0">
                                  <a:pos x="T13" y="T15"/>
                                </a:cxn>
                                <a:cxn ang="0">
                                  <a:pos x="T17" y="T19"/>
                                </a:cxn>
                              </a:cxnLst>
                              <a:rect l="0" t="0" r="r" b="b"/>
                              <a:pathLst>
                                <a:path w="2160" h="900">
                                  <a:moveTo>
                                    <a:pt x="0" y="900"/>
                                  </a:moveTo>
                                  <a:lnTo>
                                    <a:pt x="2160" y="900"/>
                                  </a:lnTo>
                                  <a:lnTo>
                                    <a:pt x="2160" y="0"/>
                                  </a:lnTo>
                                  <a:lnTo>
                                    <a:pt x="0" y="0"/>
                                  </a:lnTo>
                                  <a:lnTo>
                                    <a:pt x="0" y="9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6" name="Group 761"/>
                          <wpg:cNvGrpSpPr>
                            <a:grpSpLocks/>
                          </wpg:cNvGrpSpPr>
                          <wpg:grpSpPr bwMode="auto">
                            <a:xfrm>
                              <a:off x="4130" y="-112"/>
                              <a:ext cx="910" cy="120"/>
                              <a:chOff x="4130" y="-112"/>
                              <a:chExt cx="910" cy="120"/>
                            </a:xfrm>
                          </wpg:grpSpPr>
                          <wps:wsp>
                            <wps:cNvPr id="107" name="Freeform 772"/>
                            <wps:cNvSpPr>
                              <a:spLocks/>
                            </wps:cNvSpPr>
                            <wps:spPr bwMode="auto">
                              <a:xfrm>
                                <a:off x="4130" y="-112"/>
                                <a:ext cx="910" cy="120"/>
                              </a:xfrm>
                              <a:custGeom>
                                <a:avLst/>
                                <a:gdLst>
                                  <a:gd name="T0" fmla="+- 0 4920 4130"/>
                                  <a:gd name="T1" fmla="*/ T0 w 910"/>
                                  <a:gd name="T2" fmla="+- 0 -62 -112"/>
                                  <a:gd name="T3" fmla="*/ -62 h 120"/>
                                  <a:gd name="T4" fmla="+- 0 4946 4130"/>
                                  <a:gd name="T5" fmla="*/ T4 w 910"/>
                                  <a:gd name="T6" fmla="+- 0 -62 -112"/>
                                  <a:gd name="T7" fmla="*/ -62 h 120"/>
                                  <a:gd name="T8" fmla="+- 0 4950 4130"/>
                                  <a:gd name="T9" fmla="*/ T8 w 910"/>
                                  <a:gd name="T10" fmla="+- 0 -58 -112"/>
                                  <a:gd name="T11" fmla="*/ -58 h 120"/>
                                  <a:gd name="T12" fmla="+- 0 5040 4130"/>
                                  <a:gd name="T13" fmla="*/ T12 w 910"/>
                                  <a:gd name="T14" fmla="+- 0 -52 -112"/>
                                  <a:gd name="T15" fmla="*/ -52 h 120"/>
                                  <a:gd name="T16" fmla="+- 0 4920 4130"/>
                                  <a:gd name="T17" fmla="*/ T16 w 910"/>
                                  <a:gd name="T18" fmla="+- 0 -112 -112"/>
                                  <a:gd name="T19" fmla="*/ -112 h 120"/>
                                  <a:gd name="T20" fmla="+- 0 4920 4130"/>
                                  <a:gd name="T21" fmla="*/ T20 w 910"/>
                                  <a:gd name="T22" fmla="+- 0 -62 -112"/>
                                  <a:gd name="T23" fmla="*/ -62 h 120"/>
                                </a:gdLst>
                                <a:ahLst/>
                                <a:cxnLst>
                                  <a:cxn ang="0">
                                    <a:pos x="T1" y="T3"/>
                                  </a:cxn>
                                  <a:cxn ang="0">
                                    <a:pos x="T5" y="T7"/>
                                  </a:cxn>
                                  <a:cxn ang="0">
                                    <a:pos x="T9" y="T11"/>
                                  </a:cxn>
                                  <a:cxn ang="0">
                                    <a:pos x="T13" y="T15"/>
                                  </a:cxn>
                                  <a:cxn ang="0">
                                    <a:pos x="T17" y="T19"/>
                                  </a:cxn>
                                  <a:cxn ang="0">
                                    <a:pos x="T21" y="T23"/>
                                  </a:cxn>
                                </a:cxnLst>
                                <a:rect l="0" t="0" r="r" b="b"/>
                                <a:pathLst>
                                  <a:path w="910" h="120">
                                    <a:moveTo>
                                      <a:pt x="790" y="50"/>
                                    </a:moveTo>
                                    <a:lnTo>
                                      <a:pt x="816" y="50"/>
                                    </a:lnTo>
                                    <a:lnTo>
                                      <a:pt x="820" y="54"/>
                                    </a:lnTo>
                                    <a:lnTo>
                                      <a:pt x="910" y="60"/>
                                    </a:lnTo>
                                    <a:lnTo>
                                      <a:pt x="790" y="0"/>
                                    </a:lnTo>
                                    <a:lnTo>
                                      <a:pt x="79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771"/>
                            <wps:cNvSpPr>
                              <a:spLocks/>
                            </wps:cNvSpPr>
                            <wps:spPr bwMode="auto">
                              <a:xfrm>
                                <a:off x="4130" y="-112"/>
                                <a:ext cx="910" cy="120"/>
                              </a:xfrm>
                              <a:custGeom>
                                <a:avLst/>
                                <a:gdLst>
                                  <a:gd name="T0" fmla="+- 0 4946 4130"/>
                                  <a:gd name="T1" fmla="*/ T0 w 910"/>
                                  <a:gd name="T2" fmla="+- 0 -42 -112"/>
                                  <a:gd name="T3" fmla="*/ -42 h 120"/>
                                  <a:gd name="T4" fmla="+- 0 4920 4130"/>
                                  <a:gd name="T5" fmla="*/ T4 w 910"/>
                                  <a:gd name="T6" fmla="+- 0 -42 -112"/>
                                  <a:gd name="T7" fmla="*/ -42 h 120"/>
                                  <a:gd name="T8" fmla="+- 0 4920 4130"/>
                                  <a:gd name="T9" fmla="*/ T8 w 910"/>
                                  <a:gd name="T10" fmla="+- 0 8 -112"/>
                                  <a:gd name="T11" fmla="*/ 8 h 120"/>
                                  <a:gd name="T12" fmla="+- 0 5040 4130"/>
                                  <a:gd name="T13" fmla="*/ T12 w 910"/>
                                  <a:gd name="T14" fmla="+- 0 -52 -112"/>
                                  <a:gd name="T15" fmla="*/ -52 h 120"/>
                                  <a:gd name="T16" fmla="+- 0 4946 4130"/>
                                  <a:gd name="T17" fmla="*/ T16 w 910"/>
                                  <a:gd name="T18" fmla="+- 0 -42 -112"/>
                                  <a:gd name="T19" fmla="*/ -42 h 120"/>
                                </a:gdLst>
                                <a:ahLst/>
                                <a:cxnLst>
                                  <a:cxn ang="0">
                                    <a:pos x="T1" y="T3"/>
                                  </a:cxn>
                                  <a:cxn ang="0">
                                    <a:pos x="T5" y="T7"/>
                                  </a:cxn>
                                  <a:cxn ang="0">
                                    <a:pos x="T9" y="T11"/>
                                  </a:cxn>
                                  <a:cxn ang="0">
                                    <a:pos x="T13" y="T15"/>
                                  </a:cxn>
                                  <a:cxn ang="0">
                                    <a:pos x="T17" y="T19"/>
                                  </a:cxn>
                                </a:cxnLst>
                                <a:rect l="0" t="0" r="r" b="b"/>
                                <a:pathLst>
                                  <a:path w="910" h="120">
                                    <a:moveTo>
                                      <a:pt x="816" y="70"/>
                                    </a:moveTo>
                                    <a:lnTo>
                                      <a:pt x="790" y="70"/>
                                    </a:lnTo>
                                    <a:lnTo>
                                      <a:pt x="790" y="120"/>
                                    </a:lnTo>
                                    <a:lnTo>
                                      <a:pt x="910" y="60"/>
                                    </a:lnTo>
                                    <a:lnTo>
                                      <a:pt x="816"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770"/>
                            <wps:cNvSpPr>
                              <a:spLocks/>
                            </wps:cNvSpPr>
                            <wps:spPr bwMode="auto">
                              <a:xfrm>
                                <a:off x="4130" y="-112"/>
                                <a:ext cx="910" cy="120"/>
                              </a:xfrm>
                              <a:custGeom>
                                <a:avLst/>
                                <a:gdLst>
                                  <a:gd name="T0" fmla="+- 0 4130 4130"/>
                                  <a:gd name="T1" fmla="*/ T0 w 910"/>
                                  <a:gd name="T2" fmla="+- 0 -58 -112"/>
                                  <a:gd name="T3" fmla="*/ -58 h 120"/>
                                  <a:gd name="T4" fmla="+- 0 4130 4130"/>
                                  <a:gd name="T5" fmla="*/ T4 w 910"/>
                                  <a:gd name="T6" fmla="+- 0 -47 -112"/>
                                  <a:gd name="T7" fmla="*/ -47 h 120"/>
                                  <a:gd name="T8" fmla="+- 0 4134 4130"/>
                                  <a:gd name="T9" fmla="*/ T8 w 910"/>
                                  <a:gd name="T10" fmla="+- 0 -42 -112"/>
                                  <a:gd name="T11" fmla="*/ -42 h 120"/>
                                  <a:gd name="T12" fmla="+- 0 4946 4130"/>
                                  <a:gd name="T13" fmla="*/ T12 w 910"/>
                                  <a:gd name="T14" fmla="+- 0 -42 -112"/>
                                  <a:gd name="T15" fmla="*/ -42 h 120"/>
                                  <a:gd name="T16" fmla="+- 0 4950 4130"/>
                                  <a:gd name="T17" fmla="*/ T16 w 910"/>
                                  <a:gd name="T18" fmla="+- 0 -47 -112"/>
                                  <a:gd name="T19" fmla="*/ -47 h 120"/>
                                  <a:gd name="T20" fmla="+- 0 4950 4130"/>
                                  <a:gd name="T21" fmla="*/ T20 w 910"/>
                                  <a:gd name="T22" fmla="+- 0 -52 -112"/>
                                  <a:gd name="T23" fmla="*/ -52 h 120"/>
                                  <a:gd name="T24" fmla="+- 0 4950 4130"/>
                                  <a:gd name="T25" fmla="*/ T24 w 910"/>
                                  <a:gd name="T26" fmla="+- 0 -47 -112"/>
                                  <a:gd name="T27" fmla="*/ -47 h 120"/>
                                  <a:gd name="T28" fmla="+- 0 4946 4130"/>
                                  <a:gd name="T29" fmla="*/ T28 w 910"/>
                                  <a:gd name="T30" fmla="+- 0 -42 -112"/>
                                  <a:gd name="T31" fmla="*/ -42 h 120"/>
                                  <a:gd name="T32" fmla="+- 0 5040 4130"/>
                                  <a:gd name="T33" fmla="*/ T32 w 910"/>
                                  <a:gd name="T34" fmla="+- 0 -52 -112"/>
                                  <a:gd name="T35" fmla="*/ -52 h 120"/>
                                  <a:gd name="T36" fmla="+- 0 4950 4130"/>
                                  <a:gd name="T37" fmla="*/ T36 w 910"/>
                                  <a:gd name="T38" fmla="+- 0 -58 -112"/>
                                  <a:gd name="T39" fmla="*/ -58 h 120"/>
                                  <a:gd name="T40" fmla="+- 0 4946 4130"/>
                                  <a:gd name="T41" fmla="*/ T40 w 910"/>
                                  <a:gd name="T42" fmla="+- 0 -62 -112"/>
                                  <a:gd name="T43" fmla="*/ -62 h 120"/>
                                  <a:gd name="T44" fmla="+- 0 4134 4130"/>
                                  <a:gd name="T45" fmla="*/ T44 w 910"/>
                                  <a:gd name="T46" fmla="+- 0 -62 -112"/>
                                  <a:gd name="T47" fmla="*/ -62 h 120"/>
                                  <a:gd name="T48" fmla="+- 0 4130 4130"/>
                                  <a:gd name="T49" fmla="*/ T48 w 910"/>
                                  <a:gd name="T50" fmla="+- 0 -58 -112"/>
                                  <a:gd name="T51" fmla="*/ -5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10" h="120">
                                    <a:moveTo>
                                      <a:pt x="0" y="54"/>
                                    </a:moveTo>
                                    <a:lnTo>
                                      <a:pt x="0" y="65"/>
                                    </a:lnTo>
                                    <a:lnTo>
                                      <a:pt x="4" y="70"/>
                                    </a:lnTo>
                                    <a:lnTo>
                                      <a:pt x="816" y="70"/>
                                    </a:lnTo>
                                    <a:lnTo>
                                      <a:pt x="820" y="65"/>
                                    </a:lnTo>
                                    <a:lnTo>
                                      <a:pt x="820" y="60"/>
                                    </a:lnTo>
                                    <a:lnTo>
                                      <a:pt x="820" y="65"/>
                                    </a:lnTo>
                                    <a:lnTo>
                                      <a:pt x="816" y="70"/>
                                    </a:lnTo>
                                    <a:lnTo>
                                      <a:pt x="910" y="60"/>
                                    </a:lnTo>
                                    <a:lnTo>
                                      <a:pt x="820" y="54"/>
                                    </a:lnTo>
                                    <a:lnTo>
                                      <a:pt x="816" y="50"/>
                                    </a:lnTo>
                                    <a:lnTo>
                                      <a:pt x="4" y="50"/>
                                    </a:lnTo>
                                    <a:lnTo>
                                      <a:pt x="0"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0" name="Group 762"/>
                            <wpg:cNvGrpSpPr>
                              <a:grpSpLocks/>
                            </wpg:cNvGrpSpPr>
                            <wpg:grpSpPr bwMode="auto">
                              <a:xfrm>
                                <a:off x="5040" y="-412"/>
                                <a:ext cx="1980" cy="720"/>
                                <a:chOff x="5040" y="-412"/>
                                <a:chExt cx="1980" cy="720"/>
                              </a:xfrm>
                            </wpg:grpSpPr>
                            <wps:wsp>
                              <wps:cNvPr id="111" name="Freeform 769"/>
                              <wps:cNvSpPr>
                                <a:spLocks/>
                              </wps:cNvSpPr>
                              <wps:spPr bwMode="auto">
                                <a:xfrm>
                                  <a:off x="5040" y="-412"/>
                                  <a:ext cx="1980" cy="720"/>
                                </a:xfrm>
                                <a:custGeom>
                                  <a:avLst/>
                                  <a:gdLst>
                                    <a:gd name="T0" fmla="+- 0 6030 5040"/>
                                    <a:gd name="T1" fmla="*/ T0 w 1980"/>
                                    <a:gd name="T2" fmla="+- 0 -412 -412"/>
                                    <a:gd name="T3" fmla="*/ -412 h 720"/>
                                    <a:gd name="T4" fmla="+- 0 5949 5040"/>
                                    <a:gd name="T5" fmla="*/ T4 w 1980"/>
                                    <a:gd name="T6" fmla="+- 0 -411 -412"/>
                                    <a:gd name="T7" fmla="*/ -411 h 720"/>
                                    <a:gd name="T8" fmla="+- 0 5869 5040"/>
                                    <a:gd name="T9" fmla="*/ T8 w 1980"/>
                                    <a:gd name="T10" fmla="+- 0 -407 -412"/>
                                    <a:gd name="T11" fmla="*/ -407 h 720"/>
                                    <a:gd name="T12" fmla="+- 0 5792 5040"/>
                                    <a:gd name="T13" fmla="*/ T12 w 1980"/>
                                    <a:gd name="T14" fmla="+- 0 -402 -412"/>
                                    <a:gd name="T15" fmla="*/ -402 h 720"/>
                                    <a:gd name="T16" fmla="+- 0 5717 5040"/>
                                    <a:gd name="T17" fmla="*/ T16 w 1980"/>
                                    <a:gd name="T18" fmla="+- 0 -394 -412"/>
                                    <a:gd name="T19" fmla="*/ -394 h 720"/>
                                    <a:gd name="T20" fmla="+- 0 5645 5040"/>
                                    <a:gd name="T21" fmla="*/ T20 w 1980"/>
                                    <a:gd name="T22" fmla="+- 0 -384 -412"/>
                                    <a:gd name="T23" fmla="*/ -384 h 720"/>
                                    <a:gd name="T24" fmla="+- 0 5575 5040"/>
                                    <a:gd name="T25" fmla="*/ T24 w 1980"/>
                                    <a:gd name="T26" fmla="+- 0 -372 -412"/>
                                    <a:gd name="T27" fmla="*/ -372 h 720"/>
                                    <a:gd name="T28" fmla="+- 0 5508 5040"/>
                                    <a:gd name="T29" fmla="*/ T28 w 1980"/>
                                    <a:gd name="T30" fmla="+- 0 -358 -412"/>
                                    <a:gd name="T31" fmla="*/ -358 h 720"/>
                                    <a:gd name="T32" fmla="+- 0 5445 5040"/>
                                    <a:gd name="T33" fmla="*/ T32 w 1980"/>
                                    <a:gd name="T34" fmla="+- 0 -343 -412"/>
                                    <a:gd name="T35" fmla="*/ -343 h 720"/>
                                    <a:gd name="T36" fmla="+- 0 5386 5040"/>
                                    <a:gd name="T37" fmla="*/ T36 w 1980"/>
                                    <a:gd name="T38" fmla="+- 0 -326 -412"/>
                                    <a:gd name="T39" fmla="*/ -326 h 720"/>
                                    <a:gd name="T40" fmla="+- 0 5278 5040"/>
                                    <a:gd name="T41" fmla="*/ T40 w 1980"/>
                                    <a:gd name="T42" fmla="+- 0 -286 -412"/>
                                    <a:gd name="T43" fmla="*/ -286 h 720"/>
                                    <a:gd name="T44" fmla="+- 0 5188 5040"/>
                                    <a:gd name="T45" fmla="*/ T44 w 1980"/>
                                    <a:gd name="T46" fmla="+- 0 -242 -412"/>
                                    <a:gd name="T47" fmla="*/ -242 h 720"/>
                                    <a:gd name="T48" fmla="+- 0 5118 5040"/>
                                    <a:gd name="T49" fmla="*/ T48 w 1980"/>
                                    <a:gd name="T50" fmla="+- 0 -192 -412"/>
                                    <a:gd name="T51" fmla="*/ -192 h 720"/>
                                    <a:gd name="T52" fmla="+- 0 5069 5040"/>
                                    <a:gd name="T53" fmla="*/ T52 w 1980"/>
                                    <a:gd name="T54" fmla="+- 0 -139 -412"/>
                                    <a:gd name="T55" fmla="*/ -139 h 720"/>
                                    <a:gd name="T56" fmla="+- 0 5043 5040"/>
                                    <a:gd name="T57" fmla="*/ T56 w 1980"/>
                                    <a:gd name="T58" fmla="+- 0 -82 -412"/>
                                    <a:gd name="T59" fmla="*/ -82 h 720"/>
                                    <a:gd name="T60" fmla="+- 0 5040 5040"/>
                                    <a:gd name="T61" fmla="*/ T60 w 1980"/>
                                    <a:gd name="T62" fmla="+- 0 -52 -412"/>
                                    <a:gd name="T63" fmla="*/ -52 h 720"/>
                                    <a:gd name="T64" fmla="+- 0 5043 5040"/>
                                    <a:gd name="T65" fmla="*/ T64 w 1980"/>
                                    <a:gd name="T66" fmla="+- 0 -23 -412"/>
                                    <a:gd name="T67" fmla="*/ -23 h 720"/>
                                    <a:gd name="T68" fmla="+- 0 5069 5040"/>
                                    <a:gd name="T69" fmla="*/ T68 w 1980"/>
                                    <a:gd name="T70" fmla="+- 0 34 -412"/>
                                    <a:gd name="T71" fmla="*/ 34 h 720"/>
                                    <a:gd name="T72" fmla="+- 0 5118 5040"/>
                                    <a:gd name="T73" fmla="*/ T72 w 1980"/>
                                    <a:gd name="T74" fmla="+- 0 88 -412"/>
                                    <a:gd name="T75" fmla="*/ 88 h 720"/>
                                    <a:gd name="T76" fmla="+- 0 5188 5040"/>
                                    <a:gd name="T77" fmla="*/ T76 w 1980"/>
                                    <a:gd name="T78" fmla="+- 0 137 -412"/>
                                    <a:gd name="T79" fmla="*/ 137 h 720"/>
                                    <a:gd name="T80" fmla="+- 0 5278 5040"/>
                                    <a:gd name="T81" fmla="*/ T80 w 1980"/>
                                    <a:gd name="T82" fmla="+- 0 182 -412"/>
                                    <a:gd name="T83" fmla="*/ 182 h 720"/>
                                    <a:gd name="T84" fmla="+- 0 5386 5040"/>
                                    <a:gd name="T85" fmla="*/ T84 w 1980"/>
                                    <a:gd name="T86" fmla="+- 0 221 -412"/>
                                    <a:gd name="T87" fmla="*/ 221 h 720"/>
                                    <a:gd name="T88" fmla="+- 0 5445 5040"/>
                                    <a:gd name="T89" fmla="*/ T88 w 1980"/>
                                    <a:gd name="T90" fmla="+- 0 238 -412"/>
                                    <a:gd name="T91" fmla="*/ 238 h 720"/>
                                    <a:gd name="T92" fmla="+- 0 5508 5040"/>
                                    <a:gd name="T93" fmla="*/ T92 w 1980"/>
                                    <a:gd name="T94" fmla="+- 0 254 -412"/>
                                    <a:gd name="T95" fmla="*/ 254 h 720"/>
                                    <a:gd name="T96" fmla="+- 0 5575 5040"/>
                                    <a:gd name="T97" fmla="*/ T96 w 1980"/>
                                    <a:gd name="T98" fmla="+- 0 268 -412"/>
                                    <a:gd name="T99" fmla="*/ 268 h 720"/>
                                    <a:gd name="T100" fmla="+- 0 5645 5040"/>
                                    <a:gd name="T101" fmla="*/ T100 w 1980"/>
                                    <a:gd name="T102" fmla="+- 0 280 -412"/>
                                    <a:gd name="T103" fmla="*/ 280 h 720"/>
                                    <a:gd name="T104" fmla="+- 0 5717 5040"/>
                                    <a:gd name="T105" fmla="*/ T104 w 1980"/>
                                    <a:gd name="T106" fmla="+- 0 289 -412"/>
                                    <a:gd name="T107" fmla="*/ 289 h 720"/>
                                    <a:gd name="T108" fmla="+- 0 5792 5040"/>
                                    <a:gd name="T109" fmla="*/ T108 w 1980"/>
                                    <a:gd name="T110" fmla="+- 0 297 -412"/>
                                    <a:gd name="T111" fmla="*/ 297 h 720"/>
                                    <a:gd name="T112" fmla="+- 0 5869 5040"/>
                                    <a:gd name="T113" fmla="*/ T112 w 1980"/>
                                    <a:gd name="T114" fmla="+- 0 303 -412"/>
                                    <a:gd name="T115" fmla="*/ 303 h 720"/>
                                    <a:gd name="T116" fmla="+- 0 5949 5040"/>
                                    <a:gd name="T117" fmla="*/ T116 w 1980"/>
                                    <a:gd name="T118" fmla="+- 0 307 -412"/>
                                    <a:gd name="T119" fmla="*/ 307 h 720"/>
                                    <a:gd name="T120" fmla="+- 0 6030 5040"/>
                                    <a:gd name="T121" fmla="*/ T120 w 1980"/>
                                    <a:gd name="T122" fmla="+- 0 308 -412"/>
                                    <a:gd name="T123" fmla="*/ 308 h 720"/>
                                    <a:gd name="T124" fmla="+- 0 6111 5040"/>
                                    <a:gd name="T125" fmla="*/ T124 w 1980"/>
                                    <a:gd name="T126" fmla="+- 0 307 -412"/>
                                    <a:gd name="T127" fmla="*/ 307 h 720"/>
                                    <a:gd name="T128" fmla="+- 0 6191 5040"/>
                                    <a:gd name="T129" fmla="*/ T128 w 1980"/>
                                    <a:gd name="T130" fmla="+- 0 303 -412"/>
                                    <a:gd name="T131" fmla="*/ 303 h 720"/>
                                    <a:gd name="T132" fmla="+- 0 6268 5040"/>
                                    <a:gd name="T133" fmla="*/ T132 w 1980"/>
                                    <a:gd name="T134" fmla="+- 0 297 -412"/>
                                    <a:gd name="T135" fmla="*/ 297 h 720"/>
                                    <a:gd name="T136" fmla="+- 0 6343 5040"/>
                                    <a:gd name="T137" fmla="*/ T136 w 1980"/>
                                    <a:gd name="T138" fmla="+- 0 289 -412"/>
                                    <a:gd name="T139" fmla="*/ 289 h 720"/>
                                    <a:gd name="T140" fmla="+- 0 6415 5040"/>
                                    <a:gd name="T141" fmla="*/ T140 w 1980"/>
                                    <a:gd name="T142" fmla="+- 0 280 -412"/>
                                    <a:gd name="T143" fmla="*/ 280 h 720"/>
                                    <a:gd name="T144" fmla="+- 0 6485 5040"/>
                                    <a:gd name="T145" fmla="*/ T144 w 1980"/>
                                    <a:gd name="T146" fmla="+- 0 268 -412"/>
                                    <a:gd name="T147" fmla="*/ 268 h 720"/>
                                    <a:gd name="T148" fmla="+- 0 6552 5040"/>
                                    <a:gd name="T149" fmla="*/ T148 w 1980"/>
                                    <a:gd name="T150" fmla="+- 0 254 -412"/>
                                    <a:gd name="T151" fmla="*/ 254 h 720"/>
                                    <a:gd name="T152" fmla="+- 0 6615 5040"/>
                                    <a:gd name="T153" fmla="*/ T152 w 1980"/>
                                    <a:gd name="T154" fmla="+- 0 238 -412"/>
                                    <a:gd name="T155" fmla="*/ 238 h 720"/>
                                    <a:gd name="T156" fmla="+- 0 6674 5040"/>
                                    <a:gd name="T157" fmla="*/ T156 w 1980"/>
                                    <a:gd name="T158" fmla="+- 0 221 -412"/>
                                    <a:gd name="T159" fmla="*/ 221 h 720"/>
                                    <a:gd name="T160" fmla="+- 0 6782 5040"/>
                                    <a:gd name="T161" fmla="*/ T160 w 1980"/>
                                    <a:gd name="T162" fmla="+- 0 182 -412"/>
                                    <a:gd name="T163" fmla="*/ 182 h 720"/>
                                    <a:gd name="T164" fmla="+- 0 6872 5040"/>
                                    <a:gd name="T165" fmla="*/ T164 w 1980"/>
                                    <a:gd name="T166" fmla="+- 0 137 -412"/>
                                    <a:gd name="T167" fmla="*/ 137 h 720"/>
                                    <a:gd name="T168" fmla="+- 0 6942 5040"/>
                                    <a:gd name="T169" fmla="*/ T168 w 1980"/>
                                    <a:gd name="T170" fmla="+- 0 88 -412"/>
                                    <a:gd name="T171" fmla="*/ 88 h 720"/>
                                    <a:gd name="T172" fmla="+- 0 6991 5040"/>
                                    <a:gd name="T173" fmla="*/ T172 w 1980"/>
                                    <a:gd name="T174" fmla="+- 0 34 -412"/>
                                    <a:gd name="T175" fmla="*/ 34 h 720"/>
                                    <a:gd name="T176" fmla="+- 0 7017 5040"/>
                                    <a:gd name="T177" fmla="*/ T176 w 1980"/>
                                    <a:gd name="T178" fmla="+- 0 -23 -412"/>
                                    <a:gd name="T179" fmla="*/ -23 h 720"/>
                                    <a:gd name="T180" fmla="+- 0 7020 5040"/>
                                    <a:gd name="T181" fmla="*/ T180 w 1980"/>
                                    <a:gd name="T182" fmla="+- 0 -52 -412"/>
                                    <a:gd name="T183" fmla="*/ -52 h 720"/>
                                    <a:gd name="T184" fmla="+- 0 7017 5040"/>
                                    <a:gd name="T185" fmla="*/ T184 w 1980"/>
                                    <a:gd name="T186" fmla="+- 0 -82 -412"/>
                                    <a:gd name="T187" fmla="*/ -82 h 720"/>
                                    <a:gd name="T188" fmla="+- 0 6991 5040"/>
                                    <a:gd name="T189" fmla="*/ T188 w 1980"/>
                                    <a:gd name="T190" fmla="+- 0 -139 -412"/>
                                    <a:gd name="T191" fmla="*/ -139 h 720"/>
                                    <a:gd name="T192" fmla="+- 0 6942 5040"/>
                                    <a:gd name="T193" fmla="*/ T192 w 1980"/>
                                    <a:gd name="T194" fmla="+- 0 -192 -412"/>
                                    <a:gd name="T195" fmla="*/ -192 h 720"/>
                                    <a:gd name="T196" fmla="+- 0 6872 5040"/>
                                    <a:gd name="T197" fmla="*/ T196 w 1980"/>
                                    <a:gd name="T198" fmla="+- 0 -242 -412"/>
                                    <a:gd name="T199" fmla="*/ -242 h 720"/>
                                    <a:gd name="T200" fmla="+- 0 6782 5040"/>
                                    <a:gd name="T201" fmla="*/ T200 w 1980"/>
                                    <a:gd name="T202" fmla="+- 0 -286 -412"/>
                                    <a:gd name="T203" fmla="*/ -286 h 720"/>
                                    <a:gd name="T204" fmla="+- 0 6674 5040"/>
                                    <a:gd name="T205" fmla="*/ T204 w 1980"/>
                                    <a:gd name="T206" fmla="+- 0 -326 -412"/>
                                    <a:gd name="T207" fmla="*/ -326 h 720"/>
                                    <a:gd name="T208" fmla="+- 0 6615 5040"/>
                                    <a:gd name="T209" fmla="*/ T208 w 1980"/>
                                    <a:gd name="T210" fmla="+- 0 -343 -412"/>
                                    <a:gd name="T211" fmla="*/ -343 h 720"/>
                                    <a:gd name="T212" fmla="+- 0 6552 5040"/>
                                    <a:gd name="T213" fmla="*/ T212 w 1980"/>
                                    <a:gd name="T214" fmla="+- 0 -358 -412"/>
                                    <a:gd name="T215" fmla="*/ -358 h 720"/>
                                    <a:gd name="T216" fmla="+- 0 6485 5040"/>
                                    <a:gd name="T217" fmla="*/ T216 w 1980"/>
                                    <a:gd name="T218" fmla="+- 0 -372 -412"/>
                                    <a:gd name="T219" fmla="*/ -372 h 720"/>
                                    <a:gd name="T220" fmla="+- 0 6415 5040"/>
                                    <a:gd name="T221" fmla="*/ T220 w 1980"/>
                                    <a:gd name="T222" fmla="+- 0 -384 -412"/>
                                    <a:gd name="T223" fmla="*/ -384 h 720"/>
                                    <a:gd name="T224" fmla="+- 0 6343 5040"/>
                                    <a:gd name="T225" fmla="*/ T224 w 1980"/>
                                    <a:gd name="T226" fmla="+- 0 -394 -412"/>
                                    <a:gd name="T227" fmla="*/ -394 h 720"/>
                                    <a:gd name="T228" fmla="+- 0 6268 5040"/>
                                    <a:gd name="T229" fmla="*/ T228 w 1980"/>
                                    <a:gd name="T230" fmla="+- 0 -402 -412"/>
                                    <a:gd name="T231" fmla="*/ -402 h 720"/>
                                    <a:gd name="T232" fmla="+- 0 6191 5040"/>
                                    <a:gd name="T233" fmla="*/ T232 w 1980"/>
                                    <a:gd name="T234" fmla="+- 0 -407 -412"/>
                                    <a:gd name="T235" fmla="*/ -407 h 720"/>
                                    <a:gd name="T236" fmla="+- 0 6111 5040"/>
                                    <a:gd name="T237" fmla="*/ T236 w 1980"/>
                                    <a:gd name="T238" fmla="+- 0 -411 -412"/>
                                    <a:gd name="T239" fmla="*/ -411 h 720"/>
                                    <a:gd name="T240" fmla="+- 0 6030 5040"/>
                                    <a:gd name="T241" fmla="*/ T240 w 1980"/>
                                    <a:gd name="T242" fmla="+- 0 -412 -412"/>
                                    <a:gd name="T243" fmla="*/ -412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980" h="720">
                                      <a:moveTo>
                                        <a:pt x="990" y="0"/>
                                      </a:moveTo>
                                      <a:lnTo>
                                        <a:pt x="909" y="1"/>
                                      </a:lnTo>
                                      <a:lnTo>
                                        <a:pt x="829" y="5"/>
                                      </a:lnTo>
                                      <a:lnTo>
                                        <a:pt x="752" y="10"/>
                                      </a:lnTo>
                                      <a:lnTo>
                                        <a:pt x="677" y="18"/>
                                      </a:lnTo>
                                      <a:lnTo>
                                        <a:pt x="605" y="28"/>
                                      </a:lnTo>
                                      <a:lnTo>
                                        <a:pt x="535" y="40"/>
                                      </a:lnTo>
                                      <a:lnTo>
                                        <a:pt x="468" y="54"/>
                                      </a:lnTo>
                                      <a:lnTo>
                                        <a:pt x="405" y="69"/>
                                      </a:lnTo>
                                      <a:lnTo>
                                        <a:pt x="346" y="86"/>
                                      </a:lnTo>
                                      <a:lnTo>
                                        <a:pt x="238" y="126"/>
                                      </a:lnTo>
                                      <a:lnTo>
                                        <a:pt x="148" y="170"/>
                                      </a:lnTo>
                                      <a:lnTo>
                                        <a:pt x="78" y="220"/>
                                      </a:lnTo>
                                      <a:lnTo>
                                        <a:pt x="29" y="273"/>
                                      </a:lnTo>
                                      <a:lnTo>
                                        <a:pt x="3" y="330"/>
                                      </a:lnTo>
                                      <a:lnTo>
                                        <a:pt x="0" y="360"/>
                                      </a:lnTo>
                                      <a:lnTo>
                                        <a:pt x="3" y="389"/>
                                      </a:lnTo>
                                      <a:lnTo>
                                        <a:pt x="29" y="446"/>
                                      </a:lnTo>
                                      <a:lnTo>
                                        <a:pt x="78" y="500"/>
                                      </a:lnTo>
                                      <a:lnTo>
                                        <a:pt x="148" y="549"/>
                                      </a:lnTo>
                                      <a:lnTo>
                                        <a:pt x="238" y="594"/>
                                      </a:lnTo>
                                      <a:lnTo>
                                        <a:pt x="346" y="633"/>
                                      </a:lnTo>
                                      <a:lnTo>
                                        <a:pt x="405" y="650"/>
                                      </a:lnTo>
                                      <a:lnTo>
                                        <a:pt x="468" y="666"/>
                                      </a:lnTo>
                                      <a:lnTo>
                                        <a:pt x="535" y="680"/>
                                      </a:lnTo>
                                      <a:lnTo>
                                        <a:pt x="605" y="692"/>
                                      </a:lnTo>
                                      <a:lnTo>
                                        <a:pt x="677" y="701"/>
                                      </a:lnTo>
                                      <a:lnTo>
                                        <a:pt x="752" y="709"/>
                                      </a:lnTo>
                                      <a:lnTo>
                                        <a:pt x="829" y="715"/>
                                      </a:lnTo>
                                      <a:lnTo>
                                        <a:pt x="909" y="719"/>
                                      </a:lnTo>
                                      <a:lnTo>
                                        <a:pt x="990" y="720"/>
                                      </a:lnTo>
                                      <a:lnTo>
                                        <a:pt x="1071" y="719"/>
                                      </a:lnTo>
                                      <a:lnTo>
                                        <a:pt x="1151" y="715"/>
                                      </a:lnTo>
                                      <a:lnTo>
                                        <a:pt x="1228" y="709"/>
                                      </a:lnTo>
                                      <a:lnTo>
                                        <a:pt x="1303" y="701"/>
                                      </a:lnTo>
                                      <a:lnTo>
                                        <a:pt x="1375" y="692"/>
                                      </a:lnTo>
                                      <a:lnTo>
                                        <a:pt x="1445" y="680"/>
                                      </a:lnTo>
                                      <a:lnTo>
                                        <a:pt x="1512" y="666"/>
                                      </a:lnTo>
                                      <a:lnTo>
                                        <a:pt x="1575" y="650"/>
                                      </a:lnTo>
                                      <a:lnTo>
                                        <a:pt x="1634" y="633"/>
                                      </a:lnTo>
                                      <a:lnTo>
                                        <a:pt x="1742" y="594"/>
                                      </a:lnTo>
                                      <a:lnTo>
                                        <a:pt x="1832" y="549"/>
                                      </a:lnTo>
                                      <a:lnTo>
                                        <a:pt x="1902" y="500"/>
                                      </a:lnTo>
                                      <a:lnTo>
                                        <a:pt x="1951" y="446"/>
                                      </a:lnTo>
                                      <a:lnTo>
                                        <a:pt x="1977" y="389"/>
                                      </a:lnTo>
                                      <a:lnTo>
                                        <a:pt x="1980" y="360"/>
                                      </a:lnTo>
                                      <a:lnTo>
                                        <a:pt x="1977" y="330"/>
                                      </a:lnTo>
                                      <a:lnTo>
                                        <a:pt x="1951" y="273"/>
                                      </a:lnTo>
                                      <a:lnTo>
                                        <a:pt x="1902" y="220"/>
                                      </a:lnTo>
                                      <a:lnTo>
                                        <a:pt x="1832" y="170"/>
                                      </a:lnTo>
                                      <a:lnTo>
                                        <a:pt x="1742" y="126"/>
                                      </a:lnTo>
                                      <a:lnTo>
                                        <a:pt x="1634" y="86"/>
                                      </a:lnTo>
                                      <a:lnTo>
                                        <a:pt x="1575" y="69"/>
                                      </a:lnTo>
                                      <a:lnTo>
                                        <a:pt x="1512" y="54"/>
                                      </a:lnTo>
                                      <a:lnTo>
                                        <a:pt x="1445" y="40"/>
                                      </a:lnTo>
                                      <a:lnTo>
                                        <a:pt x="1375" y="28"/>
                                      </a:lnTo>
                                      <a:lnTo>
                                        <a:pt x="1303" y="18"/>
                                      </a:lnTo>
                                      <a:lnTo>
                                        <a:pt x="1228" y="10"/>
                                      </a:lnTo>
                                      <a:lnTo>
                                        <a:pt x="1151" y="5"/>
                                      </a:lnTo>
                                      <a:lnTo>
                                        <a:pt x="1071" y="1"/>
                                      </a:lnTo>
                                      <a:lnTo>
                                        <a:pt x="99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2" name="Group 763"/>
                              <wpg:cNvGrpSpPr>
                                <a:grpSpLocks/>
                              </wpg:cNvGrpSpPr>
                              <wpg:grpSpPr bwMode="auto">
                                <a:xfrm>
                                  <a:off x="7010" y="-112"/>
                                  <a:ext cx="730" cy="120"/>
                                  <a:chOff x="7010" y="-112"/>
                                  <a:chExt cx="730" cy="120"/>
                                </a:xfrm>
                              </wpg:grpSpPr>
                              <wps:wsp>
                                <wps:cNvPr id="113" name="Freeform 768"/>
                                <wps:cNvSpPr>
                                  <a:spLocks/>
                                </wps:cNvSpPr>
                                <wps:spPr bwMode="auto">
                                  <a:xfrm>
                                    <a:off x="7010" y="-112"/>
                                    <a:ext cx="730" cy="120"/>
                                  </a:xfrm>
                                  <a:custGeom>
                                    <a:avLst/>
                                    <a:gdLst>
                                      <a:gd name="T0" fmla="+- 0 7620 7010"/>
                                      <a:gd name="T1" fmla="*/ T0 w 730"/>
                                      <a:gd name="T2" fmla="+- 0 -62 -112"/>
                                      <a:gd name="T3" fmla="*/ -62 h 120"/>
                                      <a:gd name="T4" fmla="+- 0 7646 7010"/>
                                      <a:gd name="T5" fmla="*/ T4 w 730"/>
                                      <a:gd name="T6" fmla="+- 0 -62 -112"/>
                                      <a:gd name="T7" fmla="*/ -62 h 120"/>
                                      <a:gd name="T8" fmla="+- 0 7650 7010"/>
                                      <a:gd name="T9" fmla="*/ T8 w 730"/>
                                      <a:gd name="T10" fmla="+- 0 -58 -112"/>
                                      <a:gd name="T11" fmla="*/ -58 h 120"/>
                                      <a:gd name="T12" fmla="+- 0 7740 7010"/>
                                      <a:gd name="T13" fmla="*/ T12 w 730"/>
                                      <a:gd name="T14" fmla="+- 0 -52 -112"/>
                                      <a:gd name="T15" fmla="*/ -52 h 120"/>
                                      <a:gd name="T16" fmla="+- 0 7620 7010"/>
                                      <a:gd name="T17" fmla="*/ T16 w 730"/>
                                      <a:gd name="T18" fmla="+- 0 -112 -112"/>
                                      <a:gd name="T19" fmla="*/ -112 h 120"/>
                                      <a:gd name="T20" fmla="+- 0 7620 7010"/>
                                      <a:gd name="T21" fmla="*/ T20 w 730"/>
                                      <a:gd name="T22" fmla="+- 0 -62 -112"/>
                                      <a:gd name="T23" fmla="*/ -62 h 120"/>
                                    </a:gdLst>
                                    <a:ahLst/>
                                    <a:cxnLst>
                                      <a:cxn ang="0">
                                        <a:pos x="T1" y="T3"/>
                                      </a:cxn>
                                      <a:cxn ang="0">
                                        <a:pos x="T5" y="T7"/>
                                      </a:cxn>
                                      <a:cxn ang="0">
                                        <a:pos x="T9" y="T11"/>
                                      </a:cxn>
                                      <a:cxn ang="0">
                                        <a:pos x="T13" y="T15"/>
                                      </a:cxn>
                                      <a:cxn ang="0">
                                        <a:pos x="T17" y="T19"/>
                                      </a:cxn>
                                      <a:cxn ang="0">
                                        <a:pos x="T21" y="T23"/>
                                      </a:cxn>
                                    </a:cxnLst>
                                    <a:rect l="0" t="0" r="r" b="b"/>
                                    <a:pathLst>
                                      <a:path w="730" h="120">
                                        <a:moveTo>
                                          <a:pt x="610" y="50"/>
                                        </a:moveTo>
                                        <a:lnTo>
                                          <a:pt x="636" y="50"/>
                                        </a:lnTo>
                                        <a:lnTo>
                                          <a:pt x="640" y="54"/>
                                        </a:lnTo>
                                        <a:lnTo>
                                          <a:pt x="730" y="60"/>
                                        </a:lnTo>
                                        <a:lnTo>
                                          <a:pt x="610" y="0"/>
                                        </a:lnTo>
                                        <a:lnTo>
                                          <a:pt x="61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767"/>
                                <wps:cNvSpPr>
                                  <a:spLocks/>
                                </wps:cNvSpPr>
                                <wps:spPr bwMode="auto">
                                  <a:xfrm>
                                    <a:off x="7010" y="-112"/>
                                    <a:ext cx="730" cy="120"/>
                                  </a:xfrm>
                                  <a:custGeom>
                                    <a:avLst/>
                                    <a:gdLst>
                                      <a:gd name="T0" fmla="+- 0 7646 7010"/>
                                      <a:gd name="T1" fmla="*/ T0 w 730"/>
                                      <a:gd name="T2" fmla="+- 0 -42 -112"/>
                                      <a:gd name="T3" fmla="*/ -42 h 120"/>
                                      <a:gd name="T4" fmla="+- 0 7620 7010"/>
                                      <a:gd name="T5" fmla="*/ T4 w 730"/>
                                      <a:gd name="T6" fmla="+- 0 -42 -112"/>
                                      <a:gd name="T7" fmla="*/ -42 h 120"/>
                                      <a:gd name="T8" fmla="+- 0 7620 7010"/>
                                      <a:gd name="T9" fmla="*/ T8 w 730"/>
                                      <a:gd name="T10" fmla="+- 0 8 -112"/>
                                      <a:gd name="T11" fmla="*/ 8 h 120"/>
                                      <a:gd name="T12" fmla="+- 0 7740 7010"/>
                                      <a:gd name="T13" fmla="*/ T12 w 730"/>
                                      <a:gd name="T14" fmla="+- 0 -52 -112"/>
                                      <a:gd name="T15" fmla="*/ -52 h 120"/>
                                      <a:gd name="T16" fmla="+- 0 7646 7010"/>
                                      <a:gd name="T17" fmla="*/ T16 w 730"/>
                                      <a:gd name="T18" fmla="+- 0 -42 -112"/>
                                      <a:gd name="T19" fmla="*/ -42 h 120"/>
                                    </a:gdLst>
                                    <a:ahLst/>
                                    <a:cxnLst>
                                      <a:cxn ang="0">
                                        <a:pos x="T1" y="T3"/>
                                      </a:cxn>
                                      <a:cxn ang="0">
                                        <a:pos x="T5" y="T7"/>
                                      </a:cxn>
                                      <a:cxn ang="0">
                                        <a:pos x="T9" y="T11"/>
                                      </a:cxn>
                                      <a:cxn ang="0">
                                        <a:pos x="T13" y="T15"/>
                                      </a:cxn>
                                      <a:cxn ang="0">
                                        <a:pos x="T17" y="T19"/>
                                      </a:cxn>
                                    </a:cxnLst>
                                    <a:rect l="0" t="0" r="r" b="b"/>
                                    <a:pathLst>
                                      <a:path w="730" h="120">
                                        <a:moveTo>
                                          <a:pt x="636" y="70"/>
                                        </a:moveTo>
                                        <a:lnTo>
                                          <a:pt x="610" y="70"/>
                                        </a:lnTo>
                                        <a:lnTo>
                                          <a:pt x="610" y="120"/>
                                        </a:lnTo>
                                        <a:lnTo>
                                          <a:pt x="730" y="60"/>
                                        </a:lnTo>
                                        <a:lnTo>
                                          <a:pt x="636"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766"/>
                                <wps:cNvSpPr>
                                  <a:spLocks/>
                                </wps:cNvSpPr>
                                <wps:spPr bwMode="auto">
                                  <a:xfrm>
                                    <a:off x="7010" y="-112"/>
                                    <a:ext cx="730" cy="120"/>
                                  </a:xfrm>
                                  <a:custGeom>
                                    <a:avLst/>
                                    <a:gdLst>
                                      <a:gd name="T0" fmla="+- 0 7010 7010"/>
                                      <a:gd name="T1" fmla="*/ T0 w 730"/>
                                      <a:gd name="T2" fmla="+- 0 -58 -112"/>
                                      <a:gd name="T3" fmla="*/ -58 h 120"/>
                                      <a:gd name="T4" fmla="+- 0 7010 7010"/>
                                      <a:gd name="T5" fmla="*/ T4 w 730"/>
                                      <a:gd name="T6" fmla="+- 0 -47 -112"/>
                                      <a:gd name="T7" fmla="*/ -47 h 120"/>
                                      <a:gd name="T8" fmla="+- 0 7014 7010"/>
                                      <a:gd name="T9" fmla="*/ T8 w 730"/>
                                      <a:gd name="T10" fmla="+- 0 -42 -112"/>
                                      <a:gd name="T11" fmla="*/ -42 h 120"/>
                                      <a:gd name="T12" fmla="+- 0 7646 7010"/>
                                      <a:gd name="T13" fmla="*/ T12 w 730"/>
                                      <a:gd name="T14" fmla="+- 0 -42 -112"/>
                                      <a:gd name="T15" fmla="*/ -42 h 120"/>
                                      <a:gd name="T16" fmla="+- 0 7650 7010"/>
                                      <a:gd name="T17" fmla="*/ T16 w 730"/>
                                      <a:gd name="T18" fmla="+- 0 -47 -112"/>
                                      <a:gd name="T19" fmla="*/ -47 h 120"/>
                                      <a:gd name="T20" fmla="+- 0 7650 7010"/>
                                      <a:gd name="T21" fmla="*/ T20 w 730"/>
                                      <a:gd name="T22" fmla="+- 0 -52 -112"/>
                                      <a:gd name="T23" fmla="*/ -52 h 120"/>
                                      <a:gd name="T24" fmla="+- 0 7650 7010"/>
                                      <a:gd name="T25" fmla="*/ T24 w 730"/>
                                      <a:gd name="T26" fmla="+- 0 -47 -112"/>
                                      <a:gd name="T27" fmla="*/ -47 h 120"/>
                                      <a:gd name="T28" fmla="+- 0 7646 7010"/>
                                      <a:gd name="T29" fmla="*/ T28 w 730"/>
                                      <a:gd name="T30" fmla="+- 0 -42 -112"/>
                                      <a:gd name="T31" fmla="*/ -42 h 120"/>
                                      <a:gd name="T32" fmla="+- 0 7740 7010"/>
                                      <a:gd name="T33" fmla="*/ T32 w 730"/>
                                      <a:gd name="T34" fmla="+- 0 -52 -112"/>
                                      <a:gd name="T35" fmla="*/ -52 h 120"/>
                                      <a:gd name="T36" fmla="+- 0 7650 7010"/>
                                      <a:gd name="T37" fmla="*/ T36 w 730"/>
                                      <a:gd name="T38" fmla="+- 0 -58 -112"/>
                                      <a:gd name="T39" fmla="*/ -58 h 120"/>
                                      <a:gd name="T40" fmla="+- 0 7646 7010"/>
                                      <a:gd name="T41" fmla="*/ T40 w 730"/>
                                      <a:gd name="T42" fmla="+- 0 -62 -112"/>
                                      <a:gd name="T43" fmla="*/ -62 h 120"/>
                                      <a:gd name="T44" fmla="+- 0 7014 7010"/>
                                      <a:gd name="T45" fmla="*/ T44 w 730"/>
                                      <a:gd name="T46" fmla="+- 0 -62 -112"/>
                                      <a:gd name="T47" fmla="*/ -62 h 120"/>
                                      <a:gd name="T48" fmla="+- 0 7010 7010"/>
                                      <a:gd name="T49" fmla="*/ T48 w 730"/>
                                      <a:gd name="T50" fmla="+- 0 -58 -112"/>
                                      <a:gd name="T51" fmla="*/ -5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730" h="120">
                                        <a:moveTo>
                                          <a:pt x="0" y="54"/>
                                        </a:moveTo>
                                        <a:lnTo>
                                          <a:pt x="0" y="65"/>
                                        </a:lnTo>
                                        <a:lnTo>
                                          <a:pt x="4" y="70"/>
                                        </a:lnTo>
                                        <a:lnTo>
                                          <a:pt x="636" y="70"/>
                                        </a:lnTo>
                                        <a:lnTo>
                                          <a:pt x="640" y="65"/>
                                        </a:lnTo>
                                        <a:lnTo>
                                          <a:pt x="640" y="60"/>
                                        </a:lnTo>
                                        <a:lnTo>
                                          <a:pt x="640" y="65"/>
                                        </a:lnTo>
                                        <a:lnTo>
                                          <a:pt x="636" y="70"/>
                                        </a:lnTo>
                                        <a:lnTo>
                                          <a:pt x="730" y="60"/>
                                        </a:lnTo>
                                        <a:lnTo>
                                          <a:pt x="640" y="54"/>
                                        </a:lnTo>
                                        <a:lnTo>
                                          <a:pt x="636" y="50"/>
                                        </a:lnTo>
                                        <a:lnTo>
                                          <a:pt x="4" y="50"/>
                                        </a:lnTo>
                                        <a:lnTo>
                                          <a:pt x="0"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6" name="Group 764"/>
                                <wpg:cNvGrpSpPr>
                                  <a:grpSpLocks/>
                                </wpg:cNvGrpSpPr>
                                <wpg:grpSpPr bwMode="auto">
                                  <a:xfrm>
                                    <a:off x="7740" y="-412"/>
                                    <a:ext cx="2340" cy="900"/>
                                    <a:chOff x="7740" y="-412"/>
                                    <a:chExt cx="2340" cy="900"/>
                                  </a:xfrm>
                                </wpg:grpSpPr>
                                <wps:wsp>
                                  <wps:cNvPr id="117" name="Freeform 765"/>
                                  <wps:cNvSpPr>
                                    <a:spLocks/>
                                  </wps:cNvSpPr>
                                  <wps:spPr bwMode="auto">
                                    <a:xfrm>
                                      <a:off x="7740" y="-412"/>
                                      <a:ext cx="2340" cy="900"/>
                                    </a:xfrm>
                                    <a:custGeom>
                                      <a:avLst/>
                                      <a:gdLst>
                                        <a:gd name="T0" fmla="+- 0 7740 7740"/>
                                        <a:gd name="T1" fmla="*/ T0 w 2340"/>
                                        <a:gd name="T2" fmla="+- 0 488 -412"/>
                                        <a:gd name="T3" fmla="*/ 488 h 900"/>
                                        <a:gd name="T4" fmla="+- 0 10080 7740"/>
                                        <a:gd name="T5" fmla="*/ T4 w 2340"/>
                                        <a:gd name="T6" fmla="+- 0 488 -412"/>
                                        <a:gd name="T7" fmla="*/ 488 h 900"/>
                                        <a:gd name="T8" fmla="+- 0 10080 7740"/>
                                        <a:gd name="T9" fmla="*/ T8 w 2340"/>
                                        <a:gd name="T10" fmla="+- 0 -412 -412"/>
                                        <a:gd name="T11" fmla="*/ -412 h 900"/>
                                        <a:gd name="T12" fmla="+- 0 7740 7740"/>
                                        <a:gd name="T13" fmla="*/ T12 w 2340"/>
                                        <a:gd name="T14" fmla="+- 0 -412 -412"/>
                                        <a:gd name="T15" fmla="*/ -412 h 900"/>
                                        <a:gd name="T16" fmla="+- 0 7740 7740"/>
                                        <a:gd name="T17" fmla="*/ T16 w 2340"/>
                                        <a:gd name="T18" fmla="+- 0 488 -412"/>
                                        <a:gd name="T19" fmla="*/ 488 h 900"/>
                                      </a:gdLst>
                                      <a:ahLst/>
                                      <a:cxnLst>
                                        <a:cxn ang="0">
                                          <a:pos x="T1" y="T3"/>
                                        </a:cxn>
                                        <a:cxn ang="0">
                                          <a:pos x="T5" y="T7"/>
                                        </a:cxn>
                                        <a:cxn ang="0">
                                          <a:pos x="T9" y="T11"/>
                                        </a:cxn>
                                        <a:cxn ang="0">
                                          <a:pos x="T13" y="T15"/>
                                        </a:cxn>
                                        <a:cxn ang="0">
                                          <a:pos x="T17" y="T19"/>
                                        </a:cxn>
                                      </a:cxnLst>
                                      <a:rect l="0" t="0" r="r" b="b"/>
                                      <a:pathLst>
                                        <a:path w="2340" h="900">
                                          <a:moveTo>
                                            <a:pt x="0" y="900"/>
                                          </a:moveTo>
                                          <a:lnTo>
                                            <a:pt x="2340" y="900"/>
                                          </a:lnTo>
                                          <a:lnTo>
                                            <a:pt x="2340" y="0"/>
                                          </a:lnTo>
                                          <a:lnTo>
                                            <a:pt x="0" y="0"/>
                                          </a:lnTo>
                                          <a:lnTo>
                                            <a:pt x="0" y="9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B53138C" id="Group 759" o:spid="_x0000_s1026" style="position:absolute;margin-left:94.2pt;margin-top:4.85pt;width:405.75pt;height:45.75pt;z-index:-1559;mso-position-horizontal-relative:page" coordorigin="1973,-420" coordsize="811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">
                <v:group id="Group 760" o:spid="_x0000_s1027" style="position:absolute;left:1980;top:-412;width:2160;height:900" coordorigin="1980,-412" coordsize="216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Freeform 773" o:spid="_x0000_s1028" style="position:absolute;left:1980;top:-412;width:2160;height:900;visibility:visible;mso-wrap-style:square;v-text-anchor:top" coordsize="216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aIRcEA&#10;AADcAAAADwAAAGRycy9kb3ducmV2LnhtbERPS4vCMBC+C/6HMII3TRUVqUbRFdHDHtbXfWjGpthM&#10;uk3U+u/NwoK3+fieM182thQPqn3hWMGgn4AgzpwuOFdwPm17UxA+IGssHZOCF3lYLtqtOabaPflA&#10;j2PIRQxhn6ICE0KVSukzQxZ931XEkbu62mKIsM6lrvEZw20ph0kykRYLjg0GK/oylN2Od6tgvNk3&#10;69Hh8isvk2+T70y2+zlPlep2mtUMRKAmfMT/7r2O85Mx/D0TL5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2iEXBAAAA3AAAAA8AAAAAAAAAAAAAAAAAmAIAAGRycy9kb3du&#10;cmV2LnhtbFBLBQYAAAAABAAEAPUAAACGAwAAAAA=&#10;" path="m,900r2160,l2160,,,,,900xe" filled="f">
                    <v:path arrowok="t" o:connecttype="custom" o:connectlocs="0,488;2160,488;2160,-412;0,-412;0,488" o:connectangles="0,0,0,0,0"/>
                  </v:shape>
                  <v:group id="Group 761" o:spid="_x0000_s1029" style="position:absolute;left:4130;top:-112;width:910;height:120" coordorigin="4130,-112" coordsize="910,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reeform 772" o:spid="_x0000_s1030" style="position:absolute;left:4130;top:-112;width:910;height:120;visibility:visible;mso-wrap-style:square;v-text-anchor:top" coordsize="9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1kJcEA&#10;AADcAAAADwAAAGRycy9kb3ducmV2LnhtbERPS2vCQBC+F/oflil4qxs9pJK6ig8Eb6XqQW9DdpoE&#10;s7NhdzTpv+8WBG/z8T1nvhxcq+4UYuPZwGScgSIuvW24MnA67t5noKIgW2w9k4FfirBcvL7MsbC+&#10;52+6H6RSKYRjgQZqka7QOpY1OYxj3xEn7scHh5JgqLQN2Kdw1+ppluXaYcOpocaONjWV18PNGXBf&#10;4TI9S9PK/jbZhn6dr3vMjRm9DatPUEKDPMUP996m+dkH/D+TLt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tZCXBAAAA3AAAAA8AAAAAAAAAAAAAAAAAmAIAAGRycy9kb3du&#10;cmV2LnhtbFBLBQYAAAAABAAEAPUAAACGAwAAAAA=&#10;" path="m790,50r26,l820,54r90,6l790,r,50xe" fillcolor="black" stroked="f">
                      <v:path arrowok="t" o:connecttype="custom" o:connectlocs="790,-62;816,-62;820,-58;910,-52;790,-112;790,-62" o:connectangles="0,0,0,0,0,0"/>
                    </v:shape>
                    <v:shape id="Freeform 771" o:spid="_x0000_s1031" style="position:absolute;left:4130;top:-112;width:910;height:120;visibility:visible;mso-wrap-style:square;v-text-anchor:top" coordsize="9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LwV8MA&#10;AADcAAAADwAAAGRycy9kb3ducmV2LnhtbESPzWrDQAyE74W+w6JCb806OZjiZBPyQyC30rSH5Ca8&#10;qm3q1ZpdJXbfvjoUepOY0cyn1WYKvblTyl1kB/NZAYa4jr7jxsHnx/HlFUwWZI99ZHLwQxk268eH&#10;FVY+jvxO97M0RkM4V+igFRkqa3PdUsA8iwOxal8xBRRdU2N9wlHDQ28XRVHagB1rQ4sD7Vuqv8+3&#10;4CC8peviIl0vp9v8kMZduRuxdO75adouwQhN8m/+uz55xS+UVp/RCez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LwV8MAAADcAAAADwAAAAAAAAAAAAAAAACYAgAAZHJzL2Rv&#10;d25yZXYueG1sUEsFBgAAAAAEAAQA9QAAAIgDAAAAAA==&#10;" path="m816,70r-26,l790,120,910,60,816,70xe" fillcolor="black" stroked="f">
                      <v:path arrowok="t" o:connecttype="custom" o:connectlocs="816,-42;790,-42;790,8;910,-52;816,-42" o:connectangles="0,0,0,0,0"/>
                    </v:shape>
                    <v:shape id="Freeform 770" o:spid="_x0000_s1032" style="position:absolute;left:4130;top:-112;width:910;height:120;visibility:visible;mso-wrap-style:square;v-text-anchor:top" coordsize="9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5VzMEA&#10;AADcAAAADwAAAGRycy9kb3ducmV2LnhtbERPS2vCQBC+F/oflil4qxs9hJq6ig8Eb6XqQW9DdpoE&#10;s7NhdzTpv+8WBG/z8T1nvhxcq+4UYuPZwGScgSIuvW24MnA67t4/QEVBtth6JgO/FGG5eH2ZY2F9&#10;z990P0ilUgjHAg3UIl2hdSxrchjHviNO3I8PDiXBUGkbsE/hrtXTLMu1w4ZTQ40dbWoqr4ebM+C+&#10;wmV6lqaV/W2yDf06X/eYGzN6G1afoIQGeYof7r1N87MZ/D+TLt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VczBAAAA3AAAAA8AAAAAAAAAAAAAAAAAmAIAAGRycy9kb3du&#10;cmV2LnhtbFBLBQYAAAAABAAEAPUAAACGAwAAAAA=&#10;" path="m,54l,65r4,5l816,70r4,-5l820,60r,5l816,70,910,60,820,54r-4,-4l4,50,,54xe" fillcolor="black" stroked="f">
                      <v:path arrowok="t" o:connecttype="custom" o:connectlocs="0,-58;0,-47;4,-42;816,-42;820,-47;820,-52;820,-47;816,-42;910,-52;820,-58;816,-62;4,-62;0,-58" o:connectangles="0,0,0,0,0,0,0,0,0,0,0,0,0"/>
                    </v:shape>
                    <v:group id="Group 762" o:spid="_x0000_s1033" style="position:absolute;left:5040;top:-412;width:1980;height:720" coordorigin="5040,-412" coordsize="198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769" o:spid="_x0000_s1034" style="position:absolute;left:5040;top:-412;width:1980;height:720;visibility:visible;mso-wrap-style:square;v-text-anchor:top" coordsize="198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1secIA&#10;AADcAAAADwAAAGRycy9kb3ducmV2LnhtbERPTWvCQBC9F/oflhF6q5t4EEmzERELXlqIFvE4ZKdJ&#10;NDsbs1uT+OtdQehtHu9z0uVgGnGlztWWFcTTCARxYXXNpYKf/ef7AoTzyBoby6RgJAfL7PUlxUTb&#10;nnO67nwpQgi7BBVU3reJlK6oyKCb2pY4cL+2M+gD7EqpO+xDuGnkLIrm0mDNoaHCltYVFefdn1Fw&#10;u4yXXg+4OZywcd9f88NR5kapt8mw+gDhafD/4qd7q8P8OIbHM+EC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3Wx5wgAAANwAAAAPAAAAAAAAAAAAAAAAAJgCAABkcnMvZG93&#10;bnJldi54bWxQSwUGAAAAAAQABAD1AAAAhwMAAAAA&#10;" path="m990,l909,1,829,5r-77,5l677,18,605,28,535,40,468,54,405,69,346,86,238,126r-90,44l78,220,29,273,3,330,,360r3,29l29,446r49,54l148,549r90,45l346,633r59,17l468,666r67,14l605,692r72,9l752,709r77,6l909,719r81,1l1071,719r80,-4l1228,709r75,-8l1375,692r70,-12l1512,666r63,-16l1634,633r108,-39l1832,549r70,-49l1951,446r26,-57l1980,360r-3,-30l1951,273r-49,-53l1832,170r-90,-44l1634,86,1575,69,1512,54,1445,40,1375,28,1303,18r-75,-8l1151,5,1071,1,990,xe" filled="f">
                        <v:path arrowok="t" o:connecttype="custom" o:connectlocs="990,-412;909,-411;829,-407;752,-402;677,-394;605,-384;535,-372;468,-358;405,-343;346,-326;238,-286;148,-242;78,-192;29,-139;3,-82;0,-52;3,-23;29,34;78,88;148,137;238,182;346,221;405,238;468,254;535,268;605,280;677,289;752,297;829,303;909,307;990,308;1071,307;1151,303;1228,297;1303,289;1375,280;1445,268;1512,254;1575,238;1634,221;1742,182;1832,137;1902,88;1951,34;1977,-23;1980,-52;1977,-82;1951,-139;1902,-192;1832,-242;1742,-286;1634,-326;1575,-343;1512,-358;1445,-372;1375,-384;1303,-394;1228,-402;1151,-407;1071,-411;990,-412" o:connectangles="0,0,0,0,0,0,0,0,0,0,0,0,0,0,0,0,0,0,0,0,0,0,0,0,0,0,0,0,0,0,0,0,0,0,0,0,0,0,0,0,0,0,0,0,0,0,0,0,0,0,0,0,0,0,0,0,0,0,0,0,0"/>
                      </v:shape>
                      <v:group id="Group 763" o:spid="_x0000_s1035" style="position:absolute;left:7010;top:-112;width:730;height:120" coordorigin="7010,-112" coordsize="730,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Freeform 768" o:spid="_x0000_s1036" style="position:absolute;left:7010;top:-112;width:730;height:120;visibility:visible;mso-wrap-style:square;v-text-anchor:top" coordsize="73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1px8MA&#10;AADcAAAADwAAAGRycy9kb3ducmV2LnhtbERPTWvCQBC9F/wPywi91Y1NEYmuEsRSLz1UbcHbkJ1m&#10;Q3dnQ3Zj4r93C4Xe5vE+Z70dnRVX6kLjWcF8loEgrrxuuFZwPr0+LUGEiKzReiYFNwqw3Uwe1lho&#10;P/AHXY+xFimEQ4EKTIxtIWWoDDkMM98SJ+7bdw5jgl0tdYdDCndWPmfZQjpsODUYbGlnqPo59k7B&#10;51gejLz0Ldb93r8vbP7yVb4p9TgdyxWISGP8F/+5DzrNn+fw+0y6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1px8MAAADcAAAADwAAAAAAAAAAAAAAAACYAgAAZHJzL2Rv&#10;d25yZXYueG1sUEsFBgAAAAAEAAQA9QAAAIgDAAAAAA==&#10;" path="m610,50r26,l640,54r90,6l610,r,50xe" fillcolor="black" stroked="f">
                          <v:path arrowok="t" o:connecttype="custom" o:connectlocs="610,-62;636,-62;640,-58;730,-52;610,-112;610,-62" o:connectangles="0,0,0,0,0,0"/>
                        </v:shape>
                        <v:shape id="Freeform 767" o:spid="_x0000_s1037" style="position:absolute;left:7010;top:-112;width:730;height:120;visibility:visible;mso-wrap-style:square;v-text-anchor:top" coordsize="73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Txs8MA&#10;AADcAAAADwAAAGRycy9kb3ducmV2LnhtbERPTWvCQBC9F/wPywi91U2qiEQ3IZQWvfRQtQVvQ3aa&#10;Dc3Ohuwmpv++WxC8zeN9zq6YbCtG6n3jWEG6SEAQV043XCs4n96eNiB8QNbYOiYFv+ShyGcPO8y0&#10;u/IHjcdQixjCPkMFJoQuk9JXhiz6heuII/fteoshwr6WusdrDLetfE6StbTYcGww2NGLoernOFgF&#10;n1N5MPIydFgPr+593S5XX+Veqcf5VG5BBJrCXXxzH3Scn67g/5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Txs8MAAADcAAAADwAAAAAAAAAAAAAAAACYAgAAZHJzL2Rv&#10;d25yZXYueG1sUEsFBgAAAAAEAAQA9QAAAIgDAAAAAA==&#10;" path="m636,70r-26,l610,120,730,60,636,70xe" fillcolor="black" stroked="f">
                          <v:path arrowok="t" o:connecttype="custom" o:connectlocs="636,-42;610,-42;610,8;730,-52;636,-42" o:connectangles="0,0,0,0,0"/>
                        </v:shape>
                        <v:shape id="Freeform 766" o:spid="_x0000_s1038" style="position:absolute;left:7010;top:-112;width:730;height:120;visibility:visible;mso-wrap-style:square;v-text-anchor:top" coordsize="73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UKMMA&#10;AADcAAAADwAAAGRycy9kb3ducmV2LnhtbERPTWvCQBC9C/0PyxS86UZrQ0ndhFAseumhagVvQ3aa&#10;Dc3OhuxG47/vFgre5vE+Z12MthUX6n3jWMFinoAgrpxuuFZwPLzPXkD4gKyxdUwKbuShyB8ma8y0&#10;u/InXfahFjGEfYYKTAhdJqWvDFn0c9cRR+7b9RZDhH0tdY/XGG5buUySVFpsODYY7OjNUPWzH6yC&#10;r7HcGXkeOqyHjftI26fVqdwqNX0cy1cQgcZwF/+7dzrOXzzD3zPx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hUKMMAAADcAAAADwAAAAAAAAAAAAAAAACYAgAAZHJzL2Rv&#10;d25yZXYueG1sUEsFBgAAAAAEAAQA9QAAAIgDAAAAAA==&#10;" path="m,54l,65r4,5l636,70r4,-5l640,60r,5l636,70,730,60,640,54r-4,-4l4,50,,54xe" fillcolor="black" stroked="f">
                          <v:path arrowok="t" o:connecttype="custom" o:connectlocs="0,-58;0,-47;4,-42;636,-42;640,-47;640,-52;640,-47;636,-42;730,-52;640,-58;636,-62;4,-62;0,-58" o:connectangles="0,0,0,0,0,0,0,0,0,0,0,0,0"/>
                        </v:shape>
                        <v:group id="Group 764" o:spid="_x0000_s1039" style="position:absolute;left:7740;top:-412;width:2340;height:900" coordorigin="7740,-412" coordsize="23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Freeform 765" o:spid="_x0000_s1040" style="position:absolute;left:7740;top:-412;width:2340;height:900;visibility:visible;mso-wrap-style:square;v-text-anchor:top" coordsize="234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dBTcIA&#10;AADcAAAADwAAAGRycy9kb3ducmV2LnhtbERPzWrCQBC+F/oOywi91Y1CVaKrSKFgkRxi8gBDdpqk&#10;7s6G7DYmb98VBG/z8f3O7jBaIwbqfetYwWKegCCunG65VlAWX+8bED4gazSOScFEHg7715cdptrd&#10;OKfhEmoRQ9inqKAJoUul9FVDFv3cdcSR+3G9xRBhX0vd4y2GWyOXSbKSFluODQ129NlQdb38WQXD&#10;0ZjsfFoW3+bXZZtxmj7yslXqbTYetyACjeEpfrhPOs5frOH+TLxA7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d0FNwgAAANwAAAAPAAAAAAAAAAAAAAAAAJgCAABkcnMvZG93&#10;bnJldi54bWxQSwUGAAAAAAQABAD1AAAAhwMAAAAA&#10;" path="m,900r2340,l2340,,,,,900xe" filled="f">
                            <v:path arrowok="t" o:connecttype="custom" o:connectlocs="0,488;2340,488;2340,-412;0,-412;0,488" o:connectangles="0,0,0,0,0"/>
                          </v:shape>
                        </v:group>
                      </v:group>
                    </v:group>
                  </v:group>
                </v:group>
                <w10:wrap anchorx="page"/>
              </v:group>
            </w:pict>
          </mc:Fallback>
        </mc:AlternateContent>
      </w:r>
    </w:p>
    <w:p w:rsidR="00102119" w:rsidRPr="00102119" w:rsidRDefault="00102119" w:rsidP="00102119">
      <w:pPr>
        <w:tabs>
          <w:tab w:val="left" w:pos="4404"/>
          <w:tab w:val="left" w:pos="6384"/>
        </w:tabs>
        <w:spacing w:before="29"/>
        <w:ind w:left="792"/>
        <w:rPr>
          <w:sz w:val="24"/>
          <w:szCs w:val="24"/>
        </w:rPr>
      </w:pPr>
      <w:r w:rsidRPr="00102119">
        <w:rPr>
          <w:spacing w:val="1"/>
          <w:sz w:val="24"/>
          <w:szCs w:val="24"/>
        </w:rPr>
        <w:t>S</w:t>
      </w:r>
      <w:r w:rsidRPr="00102119">
        <w:rPr>
          <w:spacing w:val="5"/>
          <w:sz w:val="24"/>
          <w:szCs w:val="24"/>
        </w:rPr>
        <w:t>o</w:t>
      </w:r>
      <w:r w:rsidRPr="00102119">
        <w:rPr>
          <w:spacing w:val="-5"/>
          <w:sz w:val="24"/>
          <w:szCs w:val="24"/>
        </w:rPr>
        <w:t>u</w:t>
      </w:r>
      <w:r w:rsidRPr="00102119">
        <w:rPr>
          <w:spacing w:val="1"/>
          <w:sz w:val="24"/>
          <w:szCs w:val="24"/>
        </w:rPr>
        <w:t>r</w:t>
      </w:r>
      <w:r w:rsidRPr="00102119">
        <w:rPr>
          <w:spacing w:val="-1"/>
          <w:sz w:val="24"/>
          <w:szCs w:val="24"/>
        </w:rPr>
        <w:t>c</w:t>
      </w:r>
      <w:r w:rsidRPr="00102119">
        <w:rPr>
          <w:sz w:val="24"/>
          <w:szCs w:val="24"/>
        </w:rPr>
        <w:t>e</w:t>
      </w:r>
      <w:r w:rsidRPr="00102119">
        <w:rPr>
          <w:spacing w:val="1"/>
          <w:sz w:val="24"/>
          <w:szCs w:val="24"/>
        </w:rPr>
        <w:t xml:space="preserve"> P</w:t>
      </w:r>
      <w:r w:rsidRPr="00102119">
        <w:rPr>
          <w:spacing w:val="-3"/>
          <w:sz w:val="24"/>
          <w:szCs w:val="24"/>
        </w:rPr>
        <w:t>r</w:t>
      </w:r>
      <w:r w:rsidRPr="00102119">
        <w:rPr>
          <w:spacing w:val="5"/>
          <w:sz w:val="24"/>
          <w:szCs w:val="24"/>
        </w:rPr>
        <w:t>o</w:t>
      </w:r>
      <w:r w:rsidRPr="00102119">
        <w:rPr>
          <w:spacing w:val="-5"/>
          <w:sz w:val="24"/>
          <w:szCs w:val="24"/>
        </w:rPr>
        <w:t>g</w:t>
      </w:r>
      <w:r w:rsidRPr="00102119">
        <w:rPr>
          <w:spacing w:val="1"/>
          <w:sz w:val="24"/>
          <w:szCs w:val="24"/>
        </w:rPr>
        <w:t>r</w:t>
      </w:r>
      <w:r w:rsidRPr="00102119">
        <w:rPr>
          <w:spacing w:val="-1"/>
          <w:sz w:val="24"/>
          <w:szCs w:val="24"/>
        </w:rPr>
        <w:t>a</w:t>
      </w:r>
      <w:r w:rsidRPr="00102119">
        <w:rPr>
          <w:sz w:val="24"/>
          <w:szCs w:val="24"/>
        </w:rPr>
        <w:t>m                           Decompiler</w:t>
      </w:r>
      <w:r w:rsidRPr="00102119">
        <w:rPr>
          <w:sz w:val="24"/>
          <w:szCs w:val="24"/>
        </w:rPr>
        <w:tab/>
        <w:t>Target Program</w:t>
      </w:r>
    </w:p>
    <w:p w:rsidR="00102119" w:rsidRPr="00102119" w:rsidRDefault="00102119" w:rsidP="00102119">
      <w:pPr>
        <w:tabs>
          <w:tab w:val="left" w:pos="4404"/>
          <w:tab w:val="left" w:pos="6384"/>
        </w:tabs>
        <w:spacing w:before="29"/>
        <w:ind w:left="792"/>
        <w:rPr>
          <w:sz w:val="24"/>
          <w:szCs w:val="24"/>
        </w:rPr>
      </w:pPr>
      <w:r w:rsidRPr="00102119">
        <w:rPr>
          <w:sz w:val="24"/>
          <w:szCs w:val="24"/>
        </w:rPr>
        <w:t xml:space="preserve">(High Level Lang.)                                                               </w:t>
      </w:r>
      <w:r w:rsidRPr="00102119">
        <w:rPr>
          <w:spacing w:val="1"/>
          <w:position w:val="-1"/>
          <w:sz w:val="24"/>
          <w:szCs w:val="24"/>
        </w:rPr>
        <w:t>(</w:t>
      </w:r>
      <w:r w:rsidRPr="00102119">
        <w:rPr>
          <w:spacing w:val="-2"/>
          <w:position w:val="-1"/>
          <w:sz w:val="24"/>
          <w:szCs w:val="24"/>
        </w:rPr>
        <w:t>M</w:t>
      </w:r>
      <w:r w:rsidRPr="00102119">
        <w:rPr>
          <w:spacing w:val="-1"/>
          <w:position w:val="-1"/>
          <w:sz w:val="24"/>
          <w:szCs w:val="24"/>
        </w:rPr>
        <w:t>ac</w:t>
      </w:r>
      <w:r w:rsidRPr="00102119">
        <w:rPr>
          <w:position w:val="-1"/>
          <w:sz w:val="24"/>
          <w:szCs w:val="24"/>
        </w:rPr>
        <w:t>h</w:t>
      </w:r>
      <w:r w:rsidRPr="00102119">
        <w:rPr>
          <w:spacing w:val="-4"/>
          <w:position w:val="-1"/>
          <w:sz w:val="24"/>
          <w:szCs w:val="24"/>
        </w:rPr>
        <w:t>i</w:t>
      </w:r>
      <w:r w:rsidRPr="00102119">
        <w:rPr>
          <w:position w:val="-1"/>
          <w:sz w:val="24"/>
          <w:szCs w:val="24"/>
        </w:rPr>
        <w:t>ne</w:t>
      </w:r>
      <w:r w:rsidRPr="00102119">
        <w:rPr>
          <w:spacing w:val="6"/>
          <w:position w:val="-1"/>
          <w:sz w:val="24"/>
          <w:szCs w:val="24"/>
        </w:rPr>
        <w:t xml:space="preserve"> </w:t>
      </w:r>
      <w:r w:rsidRPr="00102119">
        <w:rPr>
          <w:spacing w:val="-3"/>
          <w:position w:val="-1"/>
          <w:sz w:val="24"/>
          <w:szCs w:val="24"/>
        </w:rPr>
        <w:t>L</w:t>
      </w:r>
      <w:r w:rsidRPr="00102119">
        <w:rPr>
          <w:spacing w:val="4"/>
          <w:position w:val="-1"/>
          <w:sz w:val="24"/>
          <w:szCs w:val="24"/>
        </w:rPr>
        <w:t>a</w:t>
      </w:r>
      <w:r w:rsidRPr="00102119">
        <w:rPr>
          <w:spacing w:val="-5"/>
          <w:position w:val="-1"/>
          <w:sz w:val="24"/>
          <w:szCs w:val="24"/>
        </w:rPr>
        <w:t>n</w:t>
      </w:r>
      <w:r w:rsidRPr="00102119">
        <w:rPr>
          <w:position w:val="-1"/>
          <w:sz w:val="24"/>
          <w:szCs w:val="24"/>
        </w:rPr>
        <w:t>g</w:t>
      </w:r>
      <w:r w:rsidRPr="00102119">
        <w:rPr>
          <w:spacing w:val="2"/>
          <w:position w:val="-1"/>
          <w:sz w:val="24"/>
          <w:szCs w:val="24"/>
        </w:rPr>
        <w:t>.</w:t>
      </w:r>
      <w:r w:rsidRPr="00102119">
        <w:rPr>
          <w:position w:val="-1"/>
          <w:sz w:val="24"/>
          <w:szCs w:val="24"/>
        </w:rPr>
        <w:t>)</w:t>
      </w:r>
    </w:p>
    <w:p w:rsidR="00102119" w:rsidRPr="00102119" w:rsidRDefault="00102119">
      <w:pPr>
        <w:spacing w:line="200" w:lineRule="exact"/>
        <w:rPr>
          <w:sz w:val="24"/>
          <w:szCs w:val="24"/>
        </w:rPr>
      </w:pPr>
    </w:p>
    <w:p w:rsidR="00102119" w:rsidRPr="00102119" w:rsidRDefault="00102119" w:rsidP="00102119">
      <w:pPr>
        <w:rPr>
          <w:sz w:val="24"/>
          <w:szCs w:val="24"/>
        </w:rPr>
      </w:pPr>
    </w:p>
    <w:p w:rsidR="005514F0" w:rsidRPr="00102119" w:rsidRDefault="005514F0" w:rsidP="005514F0">
      <w:pPr>
        <w:spacing w:before="29"/>
        <w:ind w:left="2160" w:firstLine="720"/>
        <w:rPr>
          <w:sz w:val="24"/>
          <w:szCs w:val="24"/>
        </w:rPr>
      </w:pPr>
      <w:r w:rsidRPr="00102119">
        <w:rPr>
          <w:spacing w:val="1"/>
          <w:sz w:val="24"/>
          <w:szCs w:val="24"/>
        </w:rPr>
        <w:t>F</w:t>
      </w:r>
      <w:r w:rsidRPr="00102119">
        <w:rPr>
          <w:spacing w:val="-4"/>
          <w:sz w:val="24"/>
          <w:szCs w:val="24"/>
        </w:rPr>
        <w:t>i</w:t>
      </w:r>
      <w:r w:rsidRPr="00102119">
        <w:rPr>
          <w:sz w:val="24"/>
          <w:szCs w:val="24"/>
        </w:rPr>
        <w:t>gu</w:t>
      </w:r>
      <w:r w:rsidRPr="00102119">
        <w:rPr>
          <w:spacing w:val="1"/>
          <w:sz w:val="24"/>
          <w:szCs w:val="24"/>
        </w:rPr>
        <w:t>r</w:t>
      </w:r>
      <w:r w:rsidRPr="00102119">
        <w:rPr>
          <w:sz w:val="24"/>
          <w:szCs w:val="24"/>
        </w:rPr>
        <w:t>e</w:t>
      </w:r>
      <w:r w:rsidRPr="00102119">
        <w:rPr>
          <w:spacing w:val="1"/>
          <w:sz w:val="24"/>
          <w:szCs w:val="24"/>
        </w:rPr>
        <w:t xml:space="preserve"> </w:t>
      </w:r>
      <w:r w:rsidRPr="00102119">
        <w:rPr>
          <w:sz w:val="24"/>
          <w:szCs w:val="24"/>
        </w:rPr>
        <w:t>1</w:t>
      </w:r>
      <w:r w:rsidRPr="00102119">
        <w:rPr>
          <w:spacing w:val="2"/>
          <w:sz w:val="24"/>
          <w:szCs w:val="24"/>
        </w:rPr>
        <w:t>.</w:t>
      </w:r>
      <w:r w:rsidRPr="00102119">
        <w:rPr>
          <w:sz w:val="24"/>
          <w:szCs w:val="24"/>
        </w:rPr>
        <w:t>2</w:t>
      </w:r>
      <w:r w:rsidRPr="00102119">
        <w:rPr>
          <w:spacing w:val="2"/>
          <w:sz w:val="24"/>
          <w:szCs w:val="24"/>
        </w:rPr>
        <w:t xml:space="preserve"> </w:t>
      </w:r>
      <w:r w:rsidRPr="00102119">
        <w:rPr>
          <w:sz w:val="24"/>
          <w:szCs w:val="24"/>
        </w:rPr>
        <w:t>D</w:t>
      </w:r>
      <w:r w:rsidRPr="00102119">
        <w:rPr>
          <w:spacing w:val="-1"/>
          <w:sz w:val="24"/>
          <w:szCs w:val="24"/>
        </w:rPr>
        <w:t>e</w:t>
      </w:r>
      <w:r w:rsidRPr="00102119">
        <w:rPr>
          <w:spacing w:val="-6"/>
          <w:sz w:val="24"/>
          <w:szCs w:val="24"/>
        </w:rPr>
        <w:t>c</w:t>
      </w:r>
      <w:r w:rsidRPr="00102119">
        <w:rPr>
          <w:spacing w:val="5"/>
          <w:sz w:val="24"/>
          <w:szCs w:val="24"/>
        </w:rPr>
        <w:t>o</w:t>
      </w:r>
      <w:r w:rsidRPr="00102119">
        <w:rPr>
          <w:spacing w:val="-9"/>
          <w:sz w:val="24"/>
          <w:szCs w:val="24"/>
        </w:rPr>
        <w:t>m</w:t>
      </w:r>
      <w:r w:rsidRPr="00102119">
        <w:rPr>
          <w:spacing w:val="5"/>
          <w:sz w:val="24"/>
          <w:szCs w:val="24"/>
        </w:rPr>
        <w:t>p</w:t>
      </w:r>
      <w:r w:rsidRPr="00102119">
        <w:rPr>
          <w:sz w:val="24"/>
          <w:szCs w:val="24"/>
        </w:rPr>
        <w:t>i</w:t>
      </w:r>
      <w:r w:rsidRPr="00102119">
        <w:rPr>
          <w:spacing w:val="-4"/>
          <w:sz w:val="24"/>
          <w:szCs w:val="24"/>
        </w:rPr>
        <w:t>l</w:t>
      </w:r>
      <w:r w:rsidRPr="00102119">
        <w:rPr>
          <w:spacing w:val="-1"/>
          <w:sz w:val="24"/>
          <w:szCs w:val="24"/>
        </w:rPr>
        <w:t>a</w:t>
      </w:r>
      <w:r w:rsidRPr="00102119">
        <w:rPr>
          <w:spacing w:val="10"/>
          <w:sz w:val="24"/>
          <w:szCs w:val="24"/>
        </w:rPr>
        <w:t>t</w:t>
      </w:r>
      <w:r w:rsidRPr="00102119">
        <w:rPr>
          <w:spacing w:val="-9"/>
          <w:sz w:val="24"/>
          <w:szCs w:val="24"/>
        </w:rPr>
        <w:t>i</w:t>
      </w:r>
      <w:r w:rsidRPr="00102119">
        <w:rPr>
          <w:spacing w:val="5"/>
          <w:sz w:val="24"/>
          <w:szCs w:val="24"/>
        </w:rPr>
        <w:t>o</w:t>
      </w:r>
      <w:r w:rsidRPr="00102119">
        <w:rPr>
          <w:sz w:val="24"/>
          <w:szCs w:val="24"/>
        </w:rPr>
        <w:t>n</w:t>
      </w:r>
      <w:r w:rsidRPr="00102119">
        <w:rPr>
          <w:spacing w:val="-3"/>
          <w:sz w:val="24"/>
          <w:szCs w:val="24"/>
        </w:rPr>
        <w:t xml:space="preserve"> </w:t>
      </w:r>
      <w:r w:rsidRPr="00102119">
        <w:rPr>
          <w:spacing w:val="1"/>
          <w:sz w:val="24"/>
          <w:szCs w:val="24"/>
        </w:rPr>
        <w:t>Pr</w:t>
      </w:r>
      <w:r w:rsidRPr="00102119">
        <w:rPr>
          <w:spacing w:val="5"/>
          <w:sz w:val="24"/>
          <w:szCs w:val="24"/>
        </w:rPr>
        <w:t>o</w:t>
      </w:r>
      <w:r w:rsidRPr="00102119">
        <w:rPr>
          <w:spacing w:val="-1"/>
          <w:sz w:val="24"/>
          <w:szCs w:val="24"/>
        </w:rPr>
        <w:t>ce</w:t>
      </w:r>
      <w:r w:rsidRPr="00102119">
        <w:rPr>
          <w:spacing w:val="-2"/>
          <w:sz w:val="24"/>
          <w:szCs w:val="24"/>
        </w:rPr>
        <w:t>s</w:t>
      </w:r>
      <w:r w:rsidRPr="00102119">
        <w:rPr>
          <w:sz w:val="24"/>
          <w:szCs w:val="24"/>
        </w:rPr>
        <w:t>s</w:t>
      </w:r>
    </w:p>
    <w:p w:rsidR="00102119" w:rsidRPr="00102119" w:rsidRDefault="00102119" w:rsidP="00102119">
      <w:pPr>
        <w:rPr>
          <w:sz w:val="24"/>
          <w:szCs w:val="24"/>
        </w:rPr>
      </w:pPr>
    </w:p>
    <w:p w:rsidR="00102119" w:rsidRPr="00102119" w:rsidRDefault="00102119" w:rsidP="00102119">
      <w:pPr>
        <w:rPr>
          <w:sz w:val="24"/>
          <w:szCs w:val="24"/>
        </w:rPr>
      </w:pPr>
    </w:p>
    <w:p w:rsidR="00102119" w:rsidRPr="00102119" w:rsidRDefault="00102119" w:rsidP="00102119">
      <w:pPr>
        <w:rPr>
          <w:sz w:val="24"/>
          <w:szCs w:val="24"/>
        </w:rPr>
      </w:pPr>
    </w:p>
    <w:p w:rsidR="0080394E" w:rsidRPr="0080394E" w:rsidRDefault="0080394E" w:rsidP="0080394E">
      <w:pPr>
        <w:pStyle w:val="NormalWeb"/>
        <w:spacing w:line="360" w:lineRule="auto"/>
        <w:rPr>
          <w:color w:val="000000"/>
        </w:rPr>
      </w:pPr>
      <w:r w:rsidRPr="0080394E">
        <w:rPr>
          <w:color w:val="000000"/>
        </w:rPr>
        <w:t>Machine code for any sizeable program will be unintelligible to any normal human.</w:t>
      </w:r>
      <w:r w:rsidRPr="0080394E">
        <w:rPr>
          <w:rStyle w:val="apple-converted-space"/>
          <w:rFonts w:eastAsiaTheme="minorEastAsia"/>
          <w:color w:val="000000"/>
        </w:rPr>
        <w:t> </w:t>
      </w:r>
      <w:r w:rsidRPr="0080394E">
        <w:rPr>
          <w:color w:val="000000"/>
        </w:rPr>
        <w:t>Using a program called a de-compiler, it is possible, to a limited extent, to convert machine or object code to a form resembling the original source code. Even if this is done the comments or explanatory notes will have been lost so that a decompiled program will usually be very difficult to understand.</w:t>
      </w:r>
      <w:r w:rsidRPr="0080394E">
        <w:rPr>
          <w:color w:val="000000"/>
          <w:vertAlign w:val="superscript"/>
        </w:rPr>
        <w:t>24</w:t>
      </w:r>
    </w:p>
    <w:p w:rsidR="00A93F08" w:rsidRPr="0080394E" w:rsidRDefault="0080394E" w:rsidP="0080394E">
      <w:pPr>
        <w:pStyle w:val="NormalWeb"/>
        <w:spacing w:line="360" w:lineRule="auto"/>
        <w:rPr>
          <w:color w:val="000000"/>
        </w:rPr>
        <w:sectPr w:rsidR="00A93F08" w:rsidRPr="0080394E" w:rsidSect="00102119">
          <w:pgSz w:w="12240" w:h="15840" w:code="1"/>
          <w:pgMar w:top="1380" w:right="1320" w:bottom="278" w:left="1340" w:header="0" w:footer="1045" w:gutter="0"/>
          <w:cols w:space="720"/>
        </w:sectPr>
      </w:pPr>
      <w:r w:rsidRPr="0080394E">
        <w:rPr>
          <w:color w:val="000000"/>
        </w:rPr>
        <w:t>There are also a number of technical impediments that may restrict access to the object code itself, prior to attempting its decompilation. One is encryption of the machine code, as illustrated in the cases of</w:t>
      </w:r>
      <w:r w:rsidRPr="0080394E">
        <w:rPr>
          <w:rStyle w:val="apple-converted-space"/>
          <w:rFonts w:eastAsiaTheme="minorEastAsia"/>
          <w:color w:val="000000"/>
        </w:rPr>
        <w:t> </w:t>
      </w:r>
      <w:r w:rsidRPr="0080394E">
        <w:rPr>
          <w:i/>
          <w:iCs/>
          <w:color w:val="000000"/>
        </w:rPr>
        <w:t>Mars UK v Teknowledge</w:t>
      </w:r>
      <w:r w:rsidRPr="0080394E">
        <w:rPr>
          <w:rStyle w:val="apple-converted-space"/>
          <w:rFonts w:eastAsiaTheme="minorEastAsia"/>
          <w:color w:val="000000"/>
        </w:rPr>
        <w:t> </w:t>
      </w:r>
      <w:r w:rsidRPr="0080394E">
        <w:rPr>
          <w:color w:val="000000"/>
        </w:rPr>
        <w:t>and the recent US case of</w:t>
      </w:r>
      <w:r w:rsidRPr="0080394E">
        <w:rPr>
          <w:rStyle w:val="apple-converted-space"/>
          <w:rFonts w:eastAsiaTheme="minorEastAsia"/>
          <w:color w:val="000000"/>
        </w:rPr>
        <w:t> </w:t>
      </w:r>
      <w:r w:rsidRPr="0080394E">
        <w:rPr>
          <w:i/>
          <w:iCs/>
          <w:color w:val="000000"/>
        </w:rPr>
        <w:t>Universal City Studios v Reimerdes</w:t>
      </w:r>
      <w:r w:rsidRPr="0080394E">
        <w:rPr>
          <w:rStyle w:val="apple-converted-space"/>
          <w:rFonts w:eastAsiaTheme="minorEastAsia"/>
          <w:color w:val="000000"/>
        </w:rPr>
        <w:t> </w:t>
      </w:r>
      <w:r w:rsidRPr="0080394E">
        <w:rPr>
          <w:color w:val="000000"/>
        </w:rPr>
        <w:t xml:space="preserve">involving DVDs. The second technical difficulty is that the code may exist as the contents of a ROM chip. </w:t>
      </w:r>
    </w:p>
    <w:p w:rsidR="00A93F08" w:rsidRDefault="00A93F08">
      <w:pPr>
        <w:spacing w:line="200" w:lineRule="exact"/>
      </w:pPr>
    </w:p>
    <w:p w:rsidR="00A93F08" w:rsidRDefault="00A93F08">
      <w:pPr>
        <w:spacing w:line="200" w:lineRule="exact"/>
      </w:pPr>
    </w:p>
    <w:p w:rsidR="00A93F08" w:rsidRPr="00954083" w:rsidRDefault="006C643A">
      <w:pPr>
        <w:ind w:left="182"/>
        <w:rPr>
          <w:sz w:val="28"/>
          <w:szCs w:val="28"/>
        </w:rPr>
      </w:pPr>
      <w:r w:rsidRPr="00954083">
        <w:rPr>
          <w:b/>
          <w:spacing w:val="2"/>
          <w:sz w:val="28"/>
          <w:szCs w:val="28"/>
        </w:rPr>
        <w:t>1</w:t>
      </w:r>
      <w:r w:rsidRPr="00954083">
        <w:rPr>
          <w:b/>
          <w:spacing w:val="-4"/>
          <w:sz w:val="28"/>
          <w:szCs w:val="28"/>
        </w:rPr>
        <w:t>.</w:t>
      </w:r>
      <w:r w:rsidRPr="00954083">
        <w:rPr>
          <w:b/>
          <w:sz w:val="28"/>
          <w:szCs w:val="28"/>
        </w:rPr>
        <w:t xml:space="preserve">4 </w:t>
      </w:r>
      <w:r w:rsidRPr="00954083">
        <w:rPr>
          <w:b/>
          <w:spacing w:val="1"/>
          <w:sz w:val="28"/>
          <w:szCs w:val="28"/>
        </w:rPr>
        <w:t>T</w:t>
      </w:r>
      <w:r w:rsidRPr="00954083">
        <w:rPr>
          <w:b/>
          <w:spacing w:val="-1"/>
          <w:sz w:val="28"/>
          <w:szCs w:val="28"/>
        </w:rPr>
        <w:t>h</w:t>
      </w:r>
      <w:r w:rsidRPr="00954083">
        <w:rPr>
          <w:b/>
          <w:sz w:val="28"/>
          <w:szCs w:val="28"/>
        </w:rPr>
        <w:t>e</w:t>
      </w:r>
      <w:r w:rsidRPr="00954083">
        <w:rPr>
          <w:b/>
          <w:spacing w:val="-2"/>
          <w:sz w:val="28"/>
          <w:szCs w:val="28"/>
        </w:rPr>
        <w:t xml:space="preserve"> </w:t>
      </w:r>
      <w:r w:rsidRPr="00954083">
        <w:rPr>
          <w:b/>
          <w:sz w:val="28"/>
          <w:szCs w:val="28"/>
        </w:rPr>
        <w:t>Ph</w:t>
      </w:r>
      <w:r w:rsidRPr="00954083">
        <w:rPr>
          <w:b/>
          <w:spacing w:val="-3"/>
          <w:sz w:val="28"/>
          <w:szCs w:val="28"/>
        </w:rPr>
        <w:t>a</w:t>
      </w:r>
      <w:r w:rsidRPr="00954083">
        <w:rPr>
          <w:b/>
          <w:sz w:val="28"/>
          <w:szCs w:val="28"/>
        </w:rPr>
        <w:t>ses</w:t>
      </w:r>
      <w:r w:rsidRPr="00954083">
        <w:rPr>
          <w:b/>
          <w:spacing w:val="-2"/>
          <w:sz w:val="28"/>
          <w:szCs w:val="28"/>
        </w:rPr>
        <w:t xml:space="preserve"> o</w:t>
      </w:r>
      <w:r w:rsidRPr="00954083">
        <w:rPr>
          <w:b/>
          <w:sz w:val="28"/>
          <w:szCs w:val="28"/>
        </w:rPr>
        <w:t>f a</w:t>
      </w:r>
      <w:r w:rsidRPr="00954083">
        <w:rPr>
          <w:b/>
          <w:spacing w:val="3"/>
          <w:sz w:val="28"/>
          <w:szCs w:val="28"/>
        </w:rPr>
        <w:t xml:space="preserve"> </w:t>
      </w:r>
      <w:r w:rsidRPr="00954083">
        <w:rPr>
          <w:b/>
          <w:spacing w:val="-2"/>
          <w:sz w:val="28"/>
          <w:szCs w:val="28"/>
        </w:rPr>
        <w:t>D</w:t>
      </w:r>
      <w:r w:rsidRPr="00954083">
        <w:rPr>
          <w:b/>
          <w:spacing w:val="-4"/>
          <w:sz w:val="28"/>
          <w:szCs w:val="28"/>
        </w:rPr>
        <w:t>ec</w:t>
      </w:r>
      <w:r w:rsidRPr="00954083">
        <w:rPr>
          <w:b/>
          <w:spacing w:val="2"/>
          <w:sz w:val="28"/>
          <w:szCs w:val="28"/>
        </w:rPr>
        <w:t>o</w:t>
      </w:r>
      <w:r w:rsidRPr="00954083">
        <w:rPr>
          <w:b/>
          <w:spacing w:val="-9"/>
          <w:sz w:val="28"/>
          <w:szCs w:val="28"/>
        </w:rPr>
        <w:t>m</w:t>
      </w:r>
      <w:r w:rsidRPr="00954083">
        <w:rPr>
          <w:b/>
          <w:spacing w:val="-1"/>
          <w:sz w:val="28"/>
          <w:szCs w:val="28"/>
        </w:rPr>
        <w:t>p</w:t>
      </w:r>
      <w:r w:rsidRPr="00954083">
        <w:rPr>
          <w:b/>
          <w:spacing w:val="2"/>
          <w:sz w:val="28"/>
          <w:szCs w:val="28"/>
        </w:rPr>
        <w:t>il</w:t>
      </w:r>
      <w:r w:rsidRPr="00954083">
        <w:rPr>
          <w:b/>
          <w:spacing w:val="1"/>
          <w:sz w:val="28"/>
          <w:szCs w:val="28"/>
        </w:rPr>
        <w:t>e</w:t>
      </w:r>
      <w:r w:rsidRPr="00954083">
        <w:rPr>
          <w:b/>
          <w:sz w:val="28"/>
          <w:szCs w:val="28"/>
        </w:rPr>
        <w:t>r</w:t>
      </w:r>
    </w:p>
    <w:p w:rsidR="00A93F08" w:rsidRPr="00102119" w:rsidRDefault="00A93F08">
      <w:pPr>
        <w:spacing w:before="2" w:line="180" w:lineRule="exact"/>
        <w:rPr>
          <w:sz w:val="24"/>
          <w:szCs w:val="24"/>
        </w:rPr>
      </w:pPr>
    </w:p>
    <w:p w:rsidR="00A93F08" w:rsidRDefault="006C643A">
      <w:pPr>
        <w:spacing w:line="359" w:lineRule="auto"/>
        <w:ind w:left="100" w:right="83" w:firstLine="721"/>
        <w:jc w:val="both"/>
        <w:rPr>
          <w:sz w:val="24"/>
          <w:szCs w:val="24"/>
        </w:rPr>
      </w:pPr>
      <w:r w:rsidRPr="00102119">
        <w:rPr>
          <w:spacing w:val="-2"/>
          <w:sz w:val="24"/>
          <w:szCs w:val="24"/>
        </w:rPr>
        <w:t>C</w:t>
      </w:r>
      <w:r w:rsidRPr="00102119">
        <w:rPr>
          <w:spacing w:val="5"/>
          <w:sz w:val="24"/>
          <w:szCs w:val="24"/>
        </w:rPr>
        <w:t>o</w:t>
      </w:r>
      <w:r w:rsidRPr="00102119">
        <w:rPr>
          <w:spacing w:val="-5"/>
          <w:sz w:val="24"/>
          <w:szCs w:val="24"/>
        </w:rPr>
        <w:t>n</w:t>
      </w:r>
      <w:r w:rsidRPr="00102119">
        <w:rPr>
          <w:spacing w:val="-1"/>
          <w:sz w:val="24"/>
          <w:szCs w:val="24"/>
        </w:rPr>
        <w:t>ce</w:t>
      </w:r>
      <w:r w:rsidRPr="00102119">
        <w:rPr>
          <w:sz w:val="24"/>
          <w:szCs w:val="24"/>
        </w:rPr>
        <w:t>p</w:t>
      </w:r>
      <w:r w:rsidRPr="00102119">
        <w:rPr>
          <w:spacing w:val="5"/>
          <w:sz w:val="24"/>
          <w:szCs w:val="24"/>
        </w:rPr>
        <w:t>t</w:t>
      </w:r>
      <w:r w:rsidRPr="00102119">
        <w:rPr>
          <w:sz w:val="24"/>
          <w:szCs w:val="24"/>
        </w:rPr>
        <w:t>u</w:t>
      </w:r>
      <w:r w:rsidRPr="00102119">
        <w:rPr>
          <w:spacing w:val="4"/>
          <w:sz w:val="24"/>
          <w:szCs w:val="24"/>
        </w:rPr>
        <w:t>a</w:t>
      </w:r>
      <w:r w:rsidRPr="00102119">
        <w:rPr>
          <w:spacing w:val="-4"/>
          <w:sz w:val="24"/>
          <w:szCs w:val="24"/>
        </w:rPr>
        <w:t>l</w:t>
      </w:r>
      <w:r w:rsidRPr="00102119">
        <w:rPr>
          <w:sz w:val="24"/>
          <w:szCs w:val="24"/>
        </w:rPr>
        <w:t>l</w:t>
      </w:r>
      <w:r w:rsidRPr="00102119">
        <w:rPr>
          <w:spacing w:val="-9"/>
          <w:sz w:val="24"/>
          <w:szCs w:val="24"/>
        </w:rPr>
        <w:t>y</w:t>
      </w:r>
      <w:r w:rsidRPr="00102119">
        <w:rPr>
          <w:sz w:val="24"/>
          <w:szCs w:val="24"/>
        </w:rPr>
        <w:t>,</w:t>
      </w:r>
      <w:r w:rsidRPr="00102119">
        <w:rPr>
          <w:spacing w:val="12"/>
          <w:sz w:val="24"/>
          <w:szCs w:val="24"/>
        </w:rPr>
        <w:t xml:space="preserve"> </w:t>
      </w:r>
      <w:r w:rsidRPr="00102119">
        <w:rPr>
          <w:sz w:val="24"/>
          <w:szCs w:val="24"/>
        </w:rPr>
        <w:t>a</w:t>
      </w:r>
      <w:r w:rsidRPr="00102119">
        <w:rPr>
          <w:spacing w:val="9"/>
          <w:sz w:val="24"/>
          <w:szCs w:val="24"/>
        </w:rPr>
        <w:t xml:space="preserve"> </w:t>
      </w:r>
      <w:r w:rsidRPr="00102119">
        <w:rPr>
          <w:sz w:val="24"/>
          <w:szCs w:val="24"/>
        </w:rPr>
        <w:t>d</w:t>
      </w:r>
      <w:r w:rsidRPr="00102119">
        <w:rPr>
          <w:spacing w:val="-1"/>
          <w:sz w:val="24"/>
          <w:szCs w:val="24"/>
        </w:rPr>
        <w:t>ec</w:t>
      </w:r>
      <w:r w:rsidRPr="00102119">
        <w:rPr>
          <w:spacing w:val="9"/>
          <w:sz w:val="24"/>
          <w:szCs w:val="24"/>
        </w:rPr>
        <w:t>o</w:t>
      </w:r>
      <w:r w:rsidRPr="00102119">
        <w:rPr>
          <w:spacing w:val="-9"/>
          <w:sz w:val="24"/>
          <w:szCs w:val="24"/>
        </w:rPr>
        <w:t>m</w:t>
      </w:r>
      <w:r w:rsidRPr="00102119">
        <w:rPr>
          <w:spacing w:val="5"/>
          <w:sz w:val="24"/>
          <w:szCs w:val="24"/>
        </w:rPr>
        <w:t>p</w:t>
      </w:r>
      <w:r w:rsidRPr="00102119">
        <w:rPr>
          <w:spacing w:val="-4"/>
          <w:sz w:val="24"/>
          <w:szCs w:val="24"/>
        </w:rPr>
        <w:t>il</w:t>
      </w:r>
      <w:r w:rsidRPr="00102119">
        <w:rPr>
          <w:spacing w:val="-1"/>
          <w:sz w:val="24"/>
          <w:szCs w:val="24"/>
        </w:rPr>
        <w:t>e</w:t>
      </w:r>
      <w:r w:rsidRPr="00102119">
        <w:rPr>
          <w:sz w:val="24"/>
          <w:szCs w:val="24"/>
        </w:rPr>
        <w:t>r</w:t>
      </w:r>
      <w:r w:rsidRPr="00102119">
        <w:rPr>
          <w:spacing w:val="16"/>
          <w:sz w:val="24"/>
          <w:szCs w:val="24"/>
        </w:rPr>
        <w:t xml:space="preserve"> </w:t>
      </w:r>
      <w:r w:rsidRPr="00102119">
        <w:rPr>
          <w:spacing w:val="-4"/>
          <w:sz w:val="24"/>
          <w:szCs w:val="24"/>
        </w:rPr>
        <w:t>i</w:t>
      </w:r>
      <w:r w:rsidRPr="00102119">
        <w:rPr>
          <w:sz w:val="24"/>
          <w:szCs w:val="24"/>
        </w:rPr>
        <w:t>s</w:t>
      </w:r>
      <w:r w:rsidRPr="00102119">
        <w:rPr>
          <w:spacing w:val="8"/>
          <w:sz w:val="24"/>
          <w:szCs w:val="24"/>
        </w:rPr>
        <w:t xml:space="preserve"> </w:t>
      </w:r>
      <w:r w:rsidRPr="00102119">
        <w:rPr>
          <w:spacing w:val="-2"/>
          <w:sz w:val="24"/>
          <w:szCs w:val="24"/>
        </w:rPr>
        <w:t>s</w:t>
      </w:r>
      <w:r w:rsidRPr="00102119">
        <w:rPr>
          <w:spacing w:val="5"/>
          <w:sz w:val="24"/>
          <w:szCs w:val="24"/>
        </w:rPr>
        <w:t>t</w:t>
      </w:r>
      <w:r w:rsidRPr="00102119">
        <w:rPr>
          <w:spacing w:val="1"/>
          <w:sz w:val="24"/>
          <w:szCs w:val="24"/>
        </w:rPr>
        <w:t>r</w:t>
      </w:r>
      <w:r w:rsidRPr="00102119">
        <w:rPr>
          <w:sz w:val="24"/>
          <w:szCs w:val="24"/>
        </w:rPr>
        <w:t>u</w:t>
      </w:r>
      <w:r w:rsidRPr="00102119">
        <w:rPr>
          <w:spacing w:val="-1"/>
          <w:sz w:val="24"/>
          <w:szCs w:val="24"/>
        </w:rPr>
        <w:t>c</w:t>
      </w:r>
      <w:r w:rsidRPr="00102119">
        <w:rPr>
          <w:spacing w:val="5"/>
          <w:sz w:val="24"/>
          <w:szCs w:val="24"/>
        </w:rPr>
        <w:t>t</w:t>
      </w:r>
      <w:r w:rsidRPr="00102119">
        <w:rPr>
          <w:spacing w:val="-5"/>
          <w:sz w:val="24"/>
          <w:szCs w:val="24"/>
        </w:rPr>
        <w:t>u</w:t>
      </w:r>
      <w:r w:rsidRPr="00102119">
        <w:rPr>
          <w:spacing w:val="1"/>
          <w:sz w:val="24"/>
          <w:szCs w:val="24"/>
        </w:rPr>
        <w:t>r</w:t>
      </w:r>
      <w:r w:rsidRPr="00102119">
        <w:rPr>
          <w:spacing w:val="-1"/>
          <w:sz w:val="24"/>
          <w:szCs w:val="24"/>
        </w:rPr>
        <w:t>e</w:t>
      </w:r>
      <w:r w:rsidRPr="00102119">
        <w:rPr>
          <w:sz w:val="24"/>
          <w:szCs w:val="24"/>
        </w:rPr>
        <w:t>d</w:t>
      </w:r>
      <w:r w:rsidRPr="00102119">
        <w:rPr>
          <w:spacing w:val="10"/>
          <w:sz w:val="24"/>
          <w:szCs w:val="24"/>
        </w:rPr>
        <w:t xml:space="preserve"> </w:t>
      </w:r>
      <w:r w:rsidRPr="00102119">
        <w:rPr>
          <w:spacing w:val="-4"/>
          <w:sz w:val="24"/>
          <w:szCs w:val="24"/>
        </w:rPr>
        <w:t>i</w:t>
      </w:r>
      <w:r w:rsidRPr="00102119">
        <w:rPr>
          <w:sz w:val="24"/>
          <w:szCs w:val="24"/>
        </w:rPr>
        <w:t>n</w:t>
      </w:r>
      <w:r w:rsidRPr="00102119">
        <w:rPr>
          <w:spacing w:val="5"/>
          <w:sz w:val="24"/>
          <w:szCs w:val="24"/>
        </w:rPr>
        <w:t xml:space="preserve"> </w:t>
      </w:r>
      <w:r w:rsidRPr="00102119">
        <w:rPr>
          <w:sz w:val="24"/>
          <w:szCs w:val="24"/>
        </w:rPr>
        <w:t>a</w:t>
      </w:r>
      <w:r w:rsidRPr="00102119">
        <w:rPr>
          <w:spacing w:val="9"/>
          <w:sz w:val="24"/>
          <w:szCs w:val="24"/>
        </w:rPr>
        <w:t xml:space="preserve"> </w:t>
      </w:r>
      <w:r w:rsidRPr="00102119">
        <w:rPr>
          <w:spacing w:val="2"/>
          <w:sz w:val="24"/>
          <w:szCs w:val="24"/>
        </w:rPr>
        <w:t>s</w:t>
      </w:r>
      <w:r w:rsidRPr="00102119">
        <w:rPr>
          <w:sz w:val="24"/>
          <w:szCs w:val="24"/>
        </w:rPr>
        <w:t>i</w:t>
      </w:r>
      <w:r w:rsidRPr="00102119">
        <w:rPr>
          <w:spacing w:val="1"/>
          <w:sz w:val="24"/>
          <w:szCs w:val="24"/>
        </w:rPr>
        <w:t>m</w:t>
      </w:r>
      <w:r w:rsidRPr="00102119">
        <w:rPr>
          <w:sz w:val="24"/>
          <w:szCs w:val="24"/>
        </w:rPr>
        <w:t>i</w:t>
      </w:r>
      <w:r w:rsidRPr="00102119">
        <w:rPr>
          <w:spacing w:val="-4"/>
          <w:sz w:val="24"/>
          <w:szCs w:val="24"/>
        </w:rPr>
        <w:t>l</w:t>
      </w:r>
      <w:r w:rsidRPr="00102119">
        <w:rPr>
          <w:spacing w:val="-1"/>
          <w:sz w:val="24"/>
          <w:szCs w:val="24"/>
        </w:rPr>
        <w:t>a</w:t>
      </w:r>
      <w:r w:rsidRPr="00102119">
        <w:rPr>
          <w:sz w:val="24"/>
          <w:szCs w:val="24"/>
        </w:rPr>
        <w:t>r</w:t>
      </w:r>
      <w:r w:rsidRPr="00102119">
        <w:rPr>
          <w:spacing w:val="11"/>
          <w:sz w:val="24"/>
          <w:szCs w:val="24"/>
        </w:rPr>
        <w:t xml:space="preserve"> </w:t>
      </w:r>
      <w:r w:rsidRPr="00102119">
        <w:rPr>
          <w:sz w:val="24"/>
          <w:szCs w:val="24"/>
        </w:rPr>
        <w:t>w</w:t>
      </w:r>
      <w:r w:rsidRPr="00102119">
        <w:rPr>
          <w:spacing w:val="3"/>
          <w:sz w:val="24"/>
          <w:szCs w:val="24"/>
        </w:rPr>
        <w:t>a</w:t>
      </w:r>
      <w:r w:rsidRPr="00102119">
        <w:rPr>
          <w:sz w:val="24"/>
          <w:szCs w:val="24"/>
        </w:rPr>
        <w:t xml:space="preserve">y </w:t>
      </w:r>
      <w:r w:rsidRPr="00102119">
        <w:rPr>
          <w:spacing w:val="5"/>
          <w:sz w:val="24"/>
          <w:szCs w:val="24"/>
        </w:rPr>
        <w:t>t</w:t>
      </w:r>
      <w:r w:rsidRPr="00102119">
        <w:rPr>
          <w:sz w:val="24"/>
          <w:szCs w:val="24"/>
        </w:rPr>
        <w:t>o</w:t>
      </w:r>
      <w:r w:rsidRPr="00102119">
        <w:rPr>
          <w:spacing w:val="10"/>
          <w:sz w:val="24"/>
          <w:szCs w:val="24"/>
        </w:rPr>
        <w:t xml:space="preserve"> </w:t>
      </w:r>
      <w:r w:rsidRPr="00102119">
        <w:rPr>
          <w:sz w:val="24"/>
          <w:szCs w:val="24"/>
        </w:rPr>
        <w:t>a</w:t>
      </w:r>
      <w:r w:rsidRPr="00102119">
        <w:rPr>
          <w:spacing w:val="9"/>
          <w:sz w:val="24"/>
          <w:szCs w:val="24"/>
        </w:rPr>
        <w:t xml:space="preserve"> </w:t>
      </w:r>
      <w:r w:rsidRPr="00102119">
        <w:rPr>
          <w:spacing w:val="-6"/>
          <w:sz w:val="24"/>
          <w:szCs w:val="24"/>
        </w:rPr>
        <w:t>c</w:t>
      </w:r>
      <w:r w:rsidRPr="00102119">
        <w:rPr>
          <w:spacing w:val="5"/>
          <w:sz w:val="24"/>
          <w:szCs w:val="24"/>
        </w:rPr>
        <w:t>o</w:t>
      </w:r>
      <w:r w:rsidRPr="00102119">
        <w:rPr>
          <w:spacing w:val="-9"/>
          <w:sz w:val="24"/>
          <w:szCs w:val="24"/>
        </w:rPr>
        <w:t>m</w:t>
      </w:r>
      <w:r w:rsidRPr="00102119">
        <w:rPr>
          <w:spacing w:val="5"/>
          <w:sz w:val="24"/>
          <w:szCs w:val="24"/>
        </w:rPr>
        <w:t>p</w:t>
      </w:r>
      <w:r w:rsidRPr="00102119">
        <w:rPr>
          <w:sz w:val="24"/>
          <w:szCs w:val="24"/>
        </w:rPr>
        <w:t>i</w:t>
      </w:r>
      <w:r w:rsidRPr="00102119">
        <w:rPr>
          <w:spacing w:val="-4"/>
          <w:sz w:val="24"/>
          <w:szCs w:val="24"/>
        </w:rPr>
        <w:t>l</w:t>
      </w:r>
      <w:r w:rsidRPr="00102119">
        <w:rPr>
          <w:spacing w:val="-1"/>
          <w:sz w:val="24"/>
          <w:szCs w:val="24"/>
        </w:rPr>
        <w:t>e</w:t>
      </w:r>
      <w:r w:rsidRPr="00102119">
        <w:rPr>
          <w:spacing w:val="1"/>
          <w:sz w:val="24"/>
          <w:szCs w:val="24"/>
        </w:rPr>
        <w:t>r</w:t>
      </w:r>
      <w:r w:rsidRPr="00102119">
        <w:rPr>
          <w:sz w:val="24"/>
          <w:szCs w:val="24"/>
        </w:rPr>
        <w:t>,</w:t>
      </w:r>
      <w:r w:rsidRPr="00102119">
        <w:rPr>
          <w:spacing w:val="12"/>
          <w:sz w:val="24"/>
          <w:szCs w:val="24"/>
        </w:rPr>
        <w:t xml:space="preserve"> </w:t>
      </w:r>
      <w:r w:rsidRPr="00102119">
        <w:rPr>
          <w:sz w:val="24"/>
          <w:szCs w:val="24"/>
        </w:rPr>
        <w:t>by</w:t>
      </w:r>
      <w:r w:rsidRPr="00102119">
        <w:rPr>
          <w:spacing w:val="5"/>
          <w:sz w:val="24"/>
          <w:szCs w:val="24"/>
        </w:rPr>
        <w:t xml:space="preserve"> </w:t>
      </w:r>
      <w:r w:rsidRPr="00102119">
        <w:rPr>
          <w:sz w:val="24"/>
          <w:szCs w:val="24"/>
        </w:rPr>
        <w:t>a</w:t>
      </w:r>
      <w:r w:rsidRPr="00102119">
        <w:rPr>
          <w:spacing w:val="9"/>
          <w:sz w:val="24"/>
          <w:szCs w:val="24"/>
        </w:rPr>
        <w:t xml:space="preserve"> </w:t>
      </w:r>
      <w:r w:rsidRPr="00102119">
        <w:rPr>
          <w:spacing w:val="-2"/>
          <w:sz w:val="24"/>
          <w:szCs w:val="24"/>
        </w:rPr>
        <w:t>s</w:t>
      </w:r>
      <w:r w:rsidRPr="00102119">
        <w:rPr>
          <w:spacing w:val="-1"/>
          <w:sz w:val="24"/>
          <w:szCs w:val="24"/>
        </w:rPr>
        <w:t>e</w:t>
      </w:r>
      <w:r w:rsidRPr="00102119">
        <w:rPr>
          <w:spacing w:val="6"/>
          <w:sz w:val="24"/>
          <w:szCs w:val="24"/>
        </w:rPr>
        <w:t>r</w:t>
      </w:r>
      <w:r w:rsidRPr="00102119">
        <w:rPr>
          <w:spacing w:val="-4"/>
          <w:sz w:val="24"/>
          <w:szCs w:val="24"/>
        </w:rPr>
        <w:t>i</w:t>
      </w:r>
      <w:r w:rsidRPr="00102119">
        <w:rPr>
          <w:spacing w:val="-1"/>
          <w:sz w:val="24"/>
          <w:szCs w:val="24"/>
        </w:rPr>
        <w:t>e</w:t>
      </w:r>
      <w:r w:rsidRPr="00102119">
        <w:rPr>
          <w:sz w:val="24"/>
          <w:szCs w:val="24"/>
        </w:rPr>
        <w:t>s</w:t>
      </w:r>
      <w:r w:rsidRPr="00102119">
        <w:rPr>
          <w:spacing w:val="8"/>
          <w:sz w:val="24"/>
          <w:szCs w:val="24"/>
        </w:rPr>
        <w:t xml:space="preserve"> </w:t>
      </w:r>
      <w:r w:rsidRPr="00102119">
        <w:rPr>
          <w:spacing w:val="5"/>
          <w:sz w:val="24"/>
          <w:szCs w:val="24"/>
        </w:rPr>
        <w:t>o</w:t>
      </w:r>
      <w:r w:rsidRPr="00102119">
        <w:rPr>
          <w:sz w:val="24"/>
          <w:szCs w:val="24"/>
        </w:rPr>
        <w:t>f p</w:t>
      </w:r>
      <w:r w:rsidRPr="00102119">
        <w:rPr>
          <w:spacing w:val="-5"/>
          <w:sz w:val="24"/>
          <w:szCs w:val="24"/>
        </w:rPr>
        <w:t>h</w:t>
      </w:r>
      <w:r w:rsidRPr="00102119">
        <w:rPr>
          <w:spacing w:val="4"/>
          <w:sz w:val="24"/>
          <w:szCs w:val="24"/>
        </w:rPr>
        <w:t>a</w:t>
      </w:r>
      <w:r w:rsidRPr="00102119">
        <w:rPr>
          <w:spacing w:val="-2"/>
          <w:sz w:val="24"/>
          <w:szCs w:val="24"/>
        </w:rPr>
        <w:t>s</w:t>
      </w:r>
      <w:r w:rsidRPr="00102119">
        <w:rPr>
          <w:spacing w:val="-1"/>
          <w:sz w:val="24"/>
          <w:szCs w:val="24"/>
        </w:rPr>
        <w:t>e</w:t>
      </w:r>
      <w:r w:rsidRPr="00102119">
        <w:rPr>
          <w:sz w:val="24"/>
          <w:szCs w:val="24"/>
        </w:rPr>
        <w:t>s</w:t>
      </w:r>
      <w:r w:rsidRPr="00102119">
        <w:rPr>
          <w:spacing w:val="53"/>
          <w:sz w:val="24"/>
          <w:szCs w:val="24"/>
        </w:rPr>
        <w:t xml:space="preserve"> </w:t>
      </w:r>
      <w:r w:rsidRPr="00102119">
        <w:rPr>
          <w:spacing w:val="5"/>
          <w:sz w:val="24"/>
          <w:szCs w:val="24"/>
        </w:rPr>
        <w:t>t</w:t>
      </w:r>
      <w:r w:rsidRPr="00102119">
        <w:rPr>
          <w:spacing w:val="-5"/>
          <w:sz w:val="24"/>
          <w:szCs w:val="24"/>
        </w:rPr>
        <w:t>h</w:t>
      </w:r>
      <w:r w:rsidRPr="00102119">
        <w:rPr>
          <w:spacing w:val="-1"/>
          <w:sz w:val="24"/>
          <w:szCs w:val="24"/>
        </w:rPr>
        <w:t>a</w:t>
      </w:r>
      <w:r w:rsidRPr="00102119">
        <w:rPr>
          <w:sz w:val="24"/>
          <w:szCs w:val="24"/>
        </w:rPr>
        <w:t>t  t</w:t>
      </w:r>
      <w:r w:rsidRPr="00102119">
        <w:rPr>
          <w:spacing w:val="2"/>
          <w:sz w:val="24"/>
          <w:szCs w:val="24"/>
        </w:rPr>
        <w:t>r</w:t>
      </w:r>
      <w:r w:rsidRPr="00102119">
        <w:rPr>
          <w:spacing w:val="-1"/>
          <w:sz w:val="24"/>
          <w:szCs w:val="24"/>
        </w:rPr>
        <w:t>a</w:t>
      </w:r>
      <w:r w:rsidRPr="00102119">
        <w:rPr>
          <w:spacing w:val="-5"/>
          <w:sz w:val="24"/>
          <w:szCs w:val="24"/>
        </w:rPr>
        <w:t>n</w:t>
      </w:r>
      <w:r w:rsidRPr="00102119">
        <w:rPr>
          <w:spacing w:val="2"/>
          <w:sz w:val="24"/>
          <w:szCs w:val="24"/>
        </w:rPr>
        <w:t>s</w:t>
      </w:r>
      <w:r w:rsidRPr="00102119">
        <w:rPr>
          <w:spacing w:val="-8"/>
          <w:sz w:val="24"/>
          <w:szCs w:val="24"/>
        </w:rPr>
        <w:t>f</w:t>
      </w:r>
      <w:r w:rsidRPr="00102119">
        <w:rPr>
          <w:spacing w:val="5"/>
          <w:sz w:val="24"/>
          <w:szCs w:val="24"/>
        </w:rPr>
        <w:t>o</w:t>
      </w:r>
      <w:r w:rsidRPr="00102119">
        <w:rPr>
          <w:spacing w:val="6"/>
          <w:sz w:val="24"/>
          <w:szCs w:val="24"/>
        </w:rPr>
        <w:t>r</w:t>
      </w:r>
      <w:r w:rsidRPr="00102119">
        <w:rPr>
          <w:sz w:val="24"/>
          <w:szCs w:val="24"/>
        </w:rPr>
        <w:t>m</w:t>
      </w:r>
      <w:r w:rsidRPr="00102119">
        <w:rPr>
          <w:spacing w:val="46"/>
          <w:sz w:val="24"/>
          <w:szCs w:val="24"/>
        </w:rPr>
        <w:t xml:space="preserve"> </w:t>
      </w:r>
      <w:r w:rsidRPr="00102119">
        <w:rPr>
          <w:spacing w:val="5"/>
          <w:sz w:val="24"/>
          <w:szCs w:val="24"/>
        </w:rPr>
        <w:t>t</w:t>
      </w:r>
      <w:r w:rsidRPr="00102119">
        <w:rPr>
          <w:spacing w:val="-5"/>
          <w:sz w:val="24"/>
          <w:szCs w:val="24"/>
        </w:rPr>
        <w:t>h</w:t>
      </w:r>
      <w:r w:rsidRPr="00102119">
        <w:rPr>
          <w:sz w:val="24"/>
          <w:szCs w:val="24"/>
        </w:rPr>
        <w:t>e</w:t>
      </w:r>
      <w:r w:rsidRPr="00102119">
        <w:rPr>
          <w:spacing w:val="54"/>
          <w:sz w:val="24"/>
          <w:szCs w:val="24"/>
        </w:rPr>
        <w:t xml:space="preserve"> </w:t>
      </w:r>
      <w:r w:rsidRPr="00102119">
        <w:rPr>
          <w:spacing w:val="-2"/>
          <w:sz w:val="24"/>
          <w:szCs w:val="24"/>
        </w:rPr>
        <w:t>s</w:t>
      </w:r>
      <w:r w:rsidRPr="00102119">
        <w:rPr>
          <w:spacing w:val="5"/>
          <w:sz w:val="24"/>
          <w:szCs w:val="24"/>
        </w:rPr>
        <w:t>o</w:t>
      </w:r>
      <w:r w:rsidRPr="00102119">
        <w:rPr>
          <w:sz w:val="24"/>
          <w:szCs w:val="24"/>
        </w:rPr>
        <w:t>u</w:t>
      </w:r>
      <w:r w:rsidRPr="00102119">
        <w:rPr>
          <w:spacing w:val="1"/>
          <w:sz w:val="24"/>
          <w:szCs w:val="24"/>
        </w:rPr>
        <w:t>r</w:t>
      </w:r>
      <w:r w:rsidRPr="00102119">
        <w:rPr>
          <w:spacing w:val="-1"/>
          <w:sz w:val="24"/>
          <w:szCs w:val="24"/>
        </w:rPr>
        <w:t>c</w:t>
      </w:r>
      <w:r w:rsidRPr="00102119">
        <w:rPr>
          <w:sz w:val="24"/>
          <w:szCs w:val="24"/>
        </w:rPr>
        <w:t>e</w:t>
      </w:r>
      <w:r w:rsidRPr="00102119">
        <w:rPr>
          <w:spacing w:val="59"/>
          <w:sz w:val="24"/>
          <w:szCs w:val="24"/>
        </w:rPr>
        <w:t xml:space="preserve"> </w:t>
      </w:r>
      <w:r w:rsidRPr="00102119">
        <w:rPr>
          <w:spacing w:val="-9"/>
          <w:sz w:val="24"/>
          <w:szCs w:val="24"/>
        </w:rPr>
        <w:t>m</w:t>
      </w:r>
      <w:r w:rsidRPr="00102119">
        <w:rPr>
          <w:spacing w:val="-1"/>
          <w:sz w:val="24"/>
          <w:szCs w:val="24"/>
        </w:rPr>
        <w:t>a</w:t>
      </w:r>
      <w:r w:rsidRPr="00102119">
        <w:rPr>
          <w:spacing w:val="4"/>
          <w:sz w:val="24"/>
          <w:szCs w:val="24"/>
        </w:rPr>
        <w:t>c</w:t>
      </w:r>
      <w:r w:rsidRPr="00102119">
        <w:rPr>
          <w:sz w:val="24"/>
          <w:szCs w:val="24"/>
        </w:rPr>
        <w:t>h</w:t>
      </w:r>
      <w:r w:rsidRPr="00102119">
        <w:rPr>
          <w:spacing w:val="-4"/>
          <w:sz w:val="24"/>
          <w:szCs w:val="24"/>
        </w:rPr>
        <w:t>i</w:t>
      </w:r>
      <w:r w:rsidRPr="00102119">
        <w:rPr>
          <w:sz w:val="24"/>
          <w:szCs w:val="24"/>
        </w:rPr>
        <w:t>ne</w:t>
      </w:r>
      <w:r w:rsidRPr="00102119">
        <w:rPr>
          <w:spacing w:val="54"/>
          <w:sz w:val="24"/>
          <w:szCs w:val="24"/>
        </w:rPr>
        <w:t xml:space="preserve"> </w:t>
      </w:r>
      <w:r w:rsidRPr="00102119">
        <w:rPr>
          <w:sz w:val="24"/>
          <w:szCs w:val="24"/>
        </w:rPr>
        <w:t>p</w:t>
      </w:r>
      <w:r w:rsidRPr="00102119">
        <w:rPr>
          <w:spacing w:val="1"/>
          <w:sz w:val="24"/>
          <w:szCs w:val="24"/>
        </w:rPr>
        <w:t>r</w:t>
      </w:r>
      <w:r w:rsidRPr="00102119">
        <w:rPr>
          <w:spacing w:val="5"/>
          <w:sz w:val="24"/>
          <w:szCs w:val="24"/>
        </w:rPr>
        <w:t>o</w:t>
      </w:r>
      <w:r w:rsidRPr="00102119">
        <w:rPr>
          <w:sz w:val="24"/>
          <w:szCs w:val="24"/>
        </w:rPr>
        <w:t>g</w:t>
      </w:r>
      <w:r w:rsidRPr="00102119">
        <w:rPr>
          <w:spacing w:val="-3"/>
          <w:sz w:val="24"/>
          <w:szCs w:val="24"/>
        </w:rPr>
        <w:t>r</w:t>
      </w:r>
      <w:r w:rsidRPr="00102119">
        <w:rPr>
          <w:spacing w:val="4"/>
          <w:sz w:val="24"/>
          <w:szCs w:val="24"/>
        </w:rPr>
        <w:t>a</w:t>
      </w:r>
      <w:r w:rsidRPr="00102119">
        <w:rPr>
          <w:sz w:val="24"/>
          <w:szCs w:val="24"/>
        </w:rPr>
        <w:t>m</w:t>
      </w:r>
      <w:r w:rsidRPr="00102119">
        <w:rPr>
          <w:spacing w:val="51"/>
          <w:sz w:val="24"/>
          <w:szCs w:val="24"/>
        </w:rPr>
        <w:t xml:space="preserve"> </w:t>
      </w:r>
      <w:r w:rsidRPr="00102119">
        <w:rPr>
          <w:spacing w:val="-8"/>
          <w:sz w:val="24"/>
          <w:szCs w:val="24"/>
        </w:rPr>
        <w:t>f</w:t>
      </w:r>
      <w:r w:rsidRPr="00102119">
        <w:rPr>
          <w:spacing w:val="1"/>
          <w:sz w:val="24"/>
          <w:szCs w:val="24"/>
        </w:rPr>
        <w:t>r</w:t>
      </w:r>
      <w:r w:rsidRPr="00102119">
        <w:rPr>
          <w:spacing w:val="9"/>
          <w:sz w:val="24"/>
          <w:szCs w:val="24"/>
        </w:rPr>
        <w:t>o</w:t>
      </w:r>
      <w:r w:rsidRPr="00102119">
        <w:rPr>
          <w:sz w:val="24"/>
          <w:szCs w:val="24"/>
        </w:rPr>
        <w:t>m</w:t>
      </w:r>
      <w:r w:rsidRPr="00102119">
        <w:rPr>
          <w:spacing w:val="46"/>
          <w:sz w:val="24"/>
          <w:szCs w:val="24"/>
        </w:rPr>
        <w:t xml:space="preserve"> </w:t>
      </w:r>
      <w:r w:rsidRPr="00102119">
        <w:rPr>
          <w:spacing w:val="5"/>
          <w:sz w:val="24"/>
          <w:szCs w:val="24"/>
        </w:rPr>
        <w:t>o</w:t>
      </w:r>
      <w:r w:rsidRPr="00102119">
        <w:rPr>
          <w:spacing w:val="-5"/>
          <w:sz w:val="24"/>
          <w:szCs w:val="24"/>
        </w:rPr>
        <w:t>n</w:t>
      </w:r>
      <w:r w:rsidRPr="00102119">
        <w:rPr>
          <w:sz w:val="24"/>
          <w:szCs w:val="24"/>
        </w:rPr>
        <w:t>e</w:t>
      </w:r>
      <w:r w:rsidRPr="00102119">
        <w:rPr>
          <w:spacing w:val="54"/>
          <w:sz w:val="24"/>
          <w:szCs w:val="24"/>
        </w:rPr>
        <w:t xml:space="preserve"> </w:t>
      </w:r>
      <w:r w:rsidRPr="00102119">
        <w:rPr>
          <w:spacing w:val="1"/>
          <w:sz w:val="24"/>
          <w:szCs w:val="24"/>
        </w:rPr>
        <w:t>r</w:t>
      </w:r>
      <w:r w:rsidRPr="00102119">
        <w:rPr>
          <w:spacing w:val="-1"/>
          <w:sz w:val="24"/>
          <w:szCs w:val="24"/>
        </w:rPr>
        <w:t>e</w:t>
      </w:r>
      <w:r w:rsidRPr="00102119">
        <w:rPr>
          <w:sz w:val="24"/>
          <w:szCs w:val="24"/>
        </w:rPr>
        <w:t>p</w:t>
      </w:r>
      <w:r w:rsidRPr="00102119">
        <w:rPr>
          <w:spacing w:val="1"/>
          <w:sz w:val="24"/>
          <w:szCs w:val="24"/>
        </w:rPr>
        <w:t>r</w:t>
      </w:r>
      <w:r w:rsidRPr="00102119">
        <w:rPr>
          <w:spacing w:val="-1"/>
          <w:sz w:val="24"/>
          <w:szCs w:val="24"/>
        </w:rPr>
        <w:t>e</w:t>
      </w:r>
      <w:r w:rsidRPr="00102119">
        <w:rPr>
          <w:spacing w:val="-2"/>
          <w:sz w:val="24"/>
          <w:szCs w:val="24"/>
        </w:rPr>
        <w:t>s</w:t>
      </w:r>
      <w:r w:rsidRPr="00102119">
        <w:rPr>
          <w:spacing w:val="4"/>
          <w:sz w:val="24"/>
          <w:szCs w:val="24"/>
        </w:rPr>
        <w:t>e</w:t>
      </w:r>
      <w:r w:rsidRPr="00102119">
        <w:rPr>
          <w:spacing w:val="-5"/>
          <w:sz w:val="24"/>
          <w:szCs w:val="24"/>
        </w:rPr>
        <w:t>n</w:t>
      </w:r>
      <w:r w:rsidRPr="00102119">
        <w:rPr>
          <w:spacing w:val="5"/>
          <w:sz w:val="24"/>
          <w:szCs w:val="24"/>
        </w:rPr>
        <w:t>t</w:t>
      </w:r>
      <w:r w:rsidRPr="00102119">
        <w:rPr>
          <w:spacing w:val="-1"/>
          <w:sz w:val="24"/>
          <w:szCs w:val="24"/>
        </w:rPr>
        <w:t>a</w:t>
      </w:r>
      <w:r w:rsidRPr="00102119">
        <w:rPr>
          <w:spacing w:val="5"/>
          <w:sz w:val="24"/>
          <w:szCs w:val="24"/>
        </w:rPr>
        <w:t>t</w:t>
      </w:r>
      <w:r w:rsidRPr="00102119">
        <w:rPr>
          <w:spacing w:val="-9"/>
          <w:sz w:val="24"/>
          <w:szCs w:val="24"/>
        </w:rPr>
        <w:t>i</w:t>
      </w:r>
      <w:r w:rsidRPr="00102119">
        <w:rPr>
          <w:spacing w:val="5"/>
          <w:sz w:val="24"/>
          <w:szCs w:val="24"/>
        </w:rPr>
        <w:t>o</w:t>
      </w:r>
      <w:r w:rsidRPr="00102119">
        <w:rPr>
          <w:sz w:val="24"/>
          <w:szCs w:val="24"/>
        </w:rPr>
        <w:t>n</w:t>
      </w:r>
      <w:r w:rsidRPr="00102119">
        <w:rPr>
          <w:spacing w:val="50"/>
          <w:sz w:val="24"/>
          <w:szCs w:val="24"/>
        </w:rPr>
        <w:t xml:space="preserve"> </w:t>
      </w:r>
      <w:r w:rsidRPr="00102119">
        <w:rPr>
          <w:spacing w:val="5"/>
          <w:sz w:val="24"/>
          <w:szCs w:val="24"/>
        </w:rPr>
        <w:t>t</w:t>
      </w:r>
      <w:r w:rsidRPr="00102119">
        <w:rPr>
          <w:sz w:val="24"/>
          <w:szCs w:val="24"/>
        </w:rPr>
        <w:t>o</w:t>
      </w:r>
      <w:r w:rsidRPr="00102119">
        <w:rPr>
          <w:spacing w:val="55"/>
          <w:sz w:val="24"/>
          <w:szCs w:val="24"/>
        </w:rPr>
        <w:t xml:space="preserve"> </w:t>
      </w:r>
      <w:r w:rsidRPr="00102119">
        <w:rPr>
          <w:spacing w:val="-1"/>
          <w:sz w:val="24"/>
          <w:szCs w:val="24"/>
        </w:rPr>
        <w:t>a</w:t>
      </w:r>
      <w:r w:rsidRPr="00102119">
        <w:rPr>
          <w:spacing w:val="-5"/>
          <w:sz w:val="24"/>
          <w:szCs w:val="24"/>
        </w:rPr>
        <w:t>n</w:t>
      </w:r>
      <w:r w:rsidRPr="00102119">
        <w:rPr>
          <w:sz w:val="24"/>
          <w:szCs w:val="24"/>
        </w:rPr>
        <w:t>o</w:t>
      </w:r>
      <w:r w:rsidRPr="00102119">
        <w:rPr>
          <w:spacing w:val="5"/>
          <w:sz w:val="24"/>
          <w:szCs w:val="24"/>
        </w:rPr>
        <w:t>t</w:t>
      </w:r>
      <w:r w:rsidRPr="00102119">
        <w:rPr>
          <w:spacing w:val="-5"/>
          <w:sz w:val="24"/>
          <w:szCs w:val="24"/>
        </w:rPr>
        <w:t>h</w:t>
      </w:r>
      <w:r w:rsidRPr="00102119">
        <w:rPr>
          <w:spacing w:val="-1"/>
          <w:sz w:val="24"/>
          <w:szCs w:val="24"/>
        </w:rPr>
        <w:t>e</w:t>
      </w:r>
      <w:r w:rsidRPr="00102119">
        <w:rPr>
          <w:spacing w:val="1"/>
          <w:sz w:val="24"/>
          <w:szCs w:val="24"/>
        </w:rPr>
        <w:t>r</w:t>
      </w:r>
      <w:r w:rsidRPr="00102119">
        <w:rPr>
          <w:sz w:val="24"/>
          <w:szCs w:val="24"/>
        </w:rPr>
        <w:t>.</w:t>
      </w:r>
      <w:r w:rsidRPr="00102119">
        <w:rPr>
          <w:spacing w:val="57"/>
          <w:sz w:val="24"/>
          <w:szCs w:val="24"/>
        </w:rPr>
        <w:t xml:space="preserve"> </w:t>
      </w:r>
      <w:r w:rsidRPr="00102119">
        <w:rPr>
          <w:spacing w:val="2"/>
          <w:sz w:val="24"/>
          <w:szCs w:val="24"/>
        </w:rPr>
        <w:t>T</w:t>
      </w:r>
      <w:r w:rsidRPr="00102119">
        <w:rPr>
          <w:spacing w:val="-5"/>
          <w:sz w:val="24"/>
          <w:szCs w:val="24"/>
        </w:rPr>
        <w:t>h</w:t>
      </w:r>
      <w:r w:rsidRPr="00102119">
        <w:rPr>
          <w:sz w:val="24"/>
          <w:szCs w:val="24"/>
        </w:rPr>
        <w:t xml:space="preserve">e </w:t>
      </w:r>
      <w:r w:rsidRPr="00102119">
        <w:rPr>
          <w:spacing w:val="5"/>
          <w:sz w:val="24"/>
          <w:szCs w:val="24"/>
        </w:rPr>
        <w:t>t</w:t>
      </w:r>
      <w:r w:rsidRPr="00102119">
        <w:rPr>
          <w:spacing w:val="-10"/>
          <w:sz w:val="24"/>
          <w:szCs w:val="24"/>
        </w:rPr>
        <w:t>y</w:t>
      </w:r>
      <w:r w:rsidRPr="00102119">
        <w:rPr>
          <w:spacing w:val="5"/>
          <w:sz w:val="24"/>
          <w:szCs w:val="24"/>
        </w:rPr>
        <w:t>p</w:t>
      </w:r>
      <w:r w:rsidRPr="00102119">
        <w:rPr>
          <w:spacing w:val="-4"/>
          <w:sz w:val="24"/>
          <w:szCs w:val="24"/>
        </w:rPr>
        <w:t>i</w:t>
      </w:r>
      <w:r w:rsidRPr="00102119">
        <w:rPr>
          <w:spacing w:val="-1"/>
          <w:sz w:val="24"/>
          <w:szCs w:val="24"/>
        </w:rPr>
        <w:t>c</w:t>
      </w:r>
      <w:r w:rsidRPr="00102119">
        <w:rPr>
          <w:spacing w:val="4"/>
          <w:sz w:val="24"/>
          <w:szCs w:val="24"/>
        </w:rPr>
        <w:t>a</w:t>
      </w:r>
      <w:r w:rsidRPr="00102119">
        <w:rPr>
          <w:sz w:val="24"/>
          <w:szCs w:val="24"/>
        </w:rPr>
        <w:t>l</w:t>
      </w:r>
      <w:r w:rsidRPr="00102119">
        <w:rPr>
          <w:spacing w:val="4"/>
          <w:sz w:val="24"/>
          <w:szCs w:val="24"/>
        </w:rPr>
        <w:t xml:space="preserve"> </w:t>
      </w:r>
      <w:r w:rsidRPr="00102119">
        <w:rPr>
          <w:spacing w:val="6"/>
          <w:sz w:val="24"/>
          <w:szCs w:val="24"/>
        </w:rPr>
        <w:t>p</w:t>
      </w:r>
      <w:r w:rsidRPr="00102119">
        <w:rPr>
          <w:spacing w:val="-5"/>
          <w:sz w:val="24"/>
          <w:szCs w:val="24"/>
        </w:rPr>
        <w:t>h</w:t>
      </w:r>
      <w:r w:rsidRPr="00102119">
        <w:rPr>
          <w:spacing w:val="4"/>
          <w:sz w:val="24"/>
          <w:szCs w:val="24"/>
        </w:rPr>
        <w:t>a</w:t>
      </w:r>
      <w:r w:rsidRPr="00102119">
        <w:rPr>
          <w:spacing w:val="-2"/>
          <w:sz w:val="24"/>
          <w:szCs w:val="24"/>
        </w:rPr>
        <w:t>s</w:t>
      </w:r>
      <w:r w:rsidRPr="00102119">
        <w:rPr>
          <w:spacing w:val="-1"/>
          <w:sz w:val="24"/>
          <w:szCs w:val="24"/>
        </w:rPr>
        <w:t>e</w:t>
      </w:r>
      <w:r w:rsidRPr="00102119">
        <w:rPr>
          <w:sz w:val="24"/>
          <w:szCs w:val="24"/>
        </w:rPr>
        <w:t>s</w:t>
      </w:r>
      <w:r w:rsidRPr="00102119">
        <w:rPr>
          <w:spacing w:val="6"/>
          <w:sz w:val="24"/>
          <w:szCs w:val="24"/>
        </w:rPr>
        <w:t xml:space="preserve"> </w:t>
      </w:r>
      <w:r w:rsidRPr="00102119">
        <w:rPr>
          <w:spacing w:val="9"/>
          <w:sz w:val="24"/>
          <w:szCs w:val="24"/>
        </w:rPr>
        <w:t>o</w:t>
      </w:r>
      <w:r w:rsidRPr="00102119">
        <w:rPr>
          <w:sz w:val="24"/>
          <w:szCs w:val="24"/>
        </w:rPr>
        <w:t>f a</w:t>
      </w:r>
      <w:r w:rsidRPr="00102119">
        <w:rPr>
          <w:spacing w:val="7"/>
          <w:sz w:val="24"/>
          <w:szCs w:val="24"/>
        </w:rPr>
        <w:t xml:space="preserve"> </w:t>
      </w:r>
      <w:r w:rsidRPr="00102119">
        <w:rPr>
          <w:spacing w:val="5"/>
          <w:sz w:val="24"/>
          <w:szCs w:val="24"/>
        </w:rPr>
        <w:t>d</w:t>
      </w:r>
      <w:r w:rsidRPr="00102119">
        <w:rPr>
          <w:spacing w:val="-1"/>
          <w:sz w:val="24"/>
          <w:szCs w:val="24"/>
        </w:rPr>
        <w:t>ec</w:t>
      </w:r>
      <w:r w:rsidRPr="00102119">
        <w:rPr>
          <w:spacing w:val="9"/>
          <w:sz w:val="24"/>
          <w:szCs w:val="24"/>
        </w:rPr>
        <w:t>o</w:t>
      </w:r>
      <w:r w:rsidRPr="00102119">
        <w:rPr>
          <w:spacing w:val="-9"/>
          <w:sz w:val="24"/>
          <w:szCs w:val="24"/>
        </w:rPr>
        <w:t>m</w:t>
      </w:r>
      <w:r w:rsidRPr="00102119">
        <w:rPr>
          <w:spacing w:val="5"/>
          <w:sz w:val="24"/>
          <w:szCs w:val="24"/>
        </w:rPr>
        <w:t>p</w:t>
      </w:r>
      <w:r w:rsidRPr="00102119">
        <w:rPr>
          <w:spacing w:val="-4"/>
          <w:sz w:val="24"/>
          <w:szCs w:val="24"/>
        </w:rPr>
        <w:t>il</w:t>
      </w:r>
      <w:r w:rsidRPr="00102119">
        <w:rPr>
          <w:spacing w:val="-1"/>
          <w:sz w:val="24"/>
          <w:szCs w:val="24"/>
        </w:rPr>
        <w:t>e</w:t>
      </w:r>
      <w:r w:rsidRPr="00102119">
        <w:rPr>
          <w:sz w:val="24"/>
          <w:szCs w:val="24"/>
        </w:rPr>
        <w:t>r</w:t>
      </w:r>
      <w:r w:rsidRPr="00102119">
        <w:rPr>
          <w:spacing w:val="10"/>
          <w:sz w:val="24"/>
          <w:szCs w:val="24"/>
        </w:rPr>
        <w:t xml:space="preserve"> </w:t>
      </w:r>
      <w:r w:rsidRPr="00102119">
        <w:rPr>
          <w:spacing w:val="-1"/>
          <w:sz w:val="24"/>
          <w:szCs w:val="24"/>
        </w:rPr>
        <w:t>a</w:t>
      </w:r>
      <w:r w:rsidRPr="00102119">
        <w:rPr>
          <w:spacing w:val="1"/>
          <w:sz w:val="24"/>
          <w:szCs w:val="24"/>
        </w:rPr>
        <w:t>r</w:t>
      </w:r>
      <w:r w:rsidRPr="00102119">
        <w:rPr>
          <w:sz w:val="24"/>
          <w:szCs w:val="24"/>
        </w:rPr>
        <w:t>e</w:t>
      </w:r>
      <w:r w:rsidRPr="00102119">
        <w:rPr>
          <w:spacing w:val="12"/>
          <w:sz w:val="24"/>
          <w:szCs w:val="24"/>
        </w:rPr>
        <w:t xml:space="preserve"> </w:t>
      </w:r>
      <w:r w:rsidRPr="00102119">
        <w:rPr>
          <w:spacing w:val="2"/>
          <w:sz w:val="24"/>
          <w:szCs w:val="24"/>
        </w:rPr>
        <w:t>s</w:t>
      </w:r>
      <w:r w:rsidRPr="00102119">
        <w:rPr>
          <w:spacing w:val="-5"/>
          <w:sz w:val="24"/>
          <w:szCs w:val="24"/>
        </w:rPr>
        <w:t>h</w:t>
      </w:r>
      <w:r w:rsidRPr="00102119">
        <w:rPr>
          <w:spacing w:val="5"/>
          <w:sz w:val="24"/>
          <w:szCs w:val="24"/>
        </w:rPr>
        <w:t>o</w:t>
      </w:r>
      <w:r w:rsidRPr="00102119">
        <w:rPr>
          <w:sz w:val="24"/>
          <w:szCs w:val="24"/>
        </w:rPr>
        <w:t>wn</w:t>
      </w:r>
      <w:r w:rsidRPr="00102119">
        <w:rPr>
          <w:spacing w:val="8"/>
          <w:sz w:val="24"/>
          <w:szCs w:val="24"/>
        </w:rPr>
        <w:t xml:space="preserve"> </w:t>
      </w:r>
      <w:r w:rsidRPr="00102119">
        <w:rPr>
          <w:spacing w:val="-4"/>
          <w:sz w:val="24"/>
          <w:szCs w:val="24"/>
        </w:rPr>
        <w:t>i</w:t>
      </w:r>
      <w:r w:rsidRPr="00102119">
        <w:rPr>
          <w:sz w:val="24"/>
          <w:szCs w:val="24"/>
        </w:rPr>
        <w:t>n</w:t>
      </w:r>
      <w:r w:rsidRPr="00102119">
        <w:rPr>
          <w:spacing w:val="13"/>
          <w:sz w:val="24"/>
          <w:szCs w:val="24"/>
        </w:rPr>
        <w:t xml:space="preserve"> </w:t>
      </w:r>
      <w:r w:rsidRPr="00102119">
        <w:rPr>
          <w:spacing w:val="1"/>
          <w:sz w:val="24"/>
          <w:szCs w:val="24"/>
        </w:rPr>
        <w:t>F</w:t>
      </w:r>
      <w:r w:rsidRPr="00102119">
        <w:rPr>
          <w:sz w:val="24"/>
          <w:szCs w:val="24"/>
        </w:rPr>
        <w:t>igu</w:t>
      </w:r>
      <w:r w:rsidRPr="00102119">
        <w:rPr>
          <w:spacing w:val="2"/>
          <w:sz w:val="24"/>
          <w:szCs w:val="24"/>
        </w:rPr>
        <w:t>r</w:t>
      </w:r>
      <w:r w:rsidRPr="00102119">
        <w:rPr>
          <w:sz w:val="24"/>
          <w:szCs w:val="24"/>
        </w:rPr>
        <w:t>e</w:t>
      </w:r>
      <w:r w:rsidRPr="00102119">
        <w:rPr>
          <w:spacing w:val="7"/>
          <w:sz w:val="24"/>
          <w:szCs w:val="24"/>
        </w:rPr>
        <w:t xml:space="preserve"> </w:t>
      </w:r>
      <w:r w:rsidRPr="00102119">
        <w:rPr>
          <w:sz w:val="24"/>
          <w:szCs w:val="24"/>
        </w:rPr>
        <w:t>1</w:t>
      </w:r>
      <w:r w:rsidRPr="00102119">
        <w:rPr>
          <w:spacing w:val="2"/>
          <w:sz w:val="24"/>
          <w:szCs w:val="24"/>
        </w:rPr>
        <w:t>.</w:t>
      </w:r>
      <w:r w:rsidRPr="00102119">
        <w:rPr>
          <w:sz w:val="24"/>
          <w:szCs w:val="24"/>
        </w:rPr>
        <w:t>3.</w:t>
      </w:r>
      <w:r w:rsidRPr="00102119">
        <w:rPr>
          <w:spacing w:val="6"/>
          <w:sz w:val="24"/>
          <w:szCs w:val="24"/>
        </w:rPr>
        <w:t xml:space="preserve"> </w:t>
      </w:r>
      <w:r w:rsidRPr="00102119">
        <w:rPr>
          <w:spacing w:val="2"/>
          <w:sz w:val="24"/>
          <w:szCs w:val="24"/>
        </w:rPr>
        <w:t>T</w:t>
      </w:r>
      <w:r w:rsidRPr="00102119">
        <w:rPr>
          <w:spacing w:val="-5"/>
          <w:sz w:val="24"/>
          <w:szCs w:val="24"/>
        </w:rPr>
        <w:t>h</w:t>
      </w:r>
      <w:r w:rsidRPr="00102119">
        <w:rPr>
          <w:spacing w:val="-1"/>
          <w:sz w:val="24"/>
          <w:szCs w:val="24"/>
        </w:rPr>
        <w:t>e</w:t>
      </w:r>
      <w:r w:rsidRPr="00102119">
        <w:rPr>
          <w:spacing w:val="-2"/>
          <w:sz w:val="24"/>
          <w:szCs w:val="24"/>
        </w:rPr>
        <w:t>s</w:t>
      </w:r>
      <w:r w:rsidRPr="00102119">
        <w:rPr>
          <w:sz w:val="24"/>
          <w:szCs w:val="24"/>
        </w:rPr>
        <w:t>e</w:t>
      </w:r>
      <w:r w:rsidRPr="00102119">
        <w:rPr>
          <w:spacing w:val="7"/>
          <w:sz w:val="24"/>
          <w:szCs w:val="24"/>
        </w:rPr>
        <w:t xml:space="preserve"> </w:t>
      </w:r>
      <w:r w:rsidRPr="00102119">
        <w:rPr>
          <w:spacing w:val="5"/>
          <w:sz w:val="24"/>
          <w:szCs w:val="24"/>
        </w:rPr>
        <w:t>p</w:t>
      </w:r>
      <w:r w:rsidRPr="00102119">
        <w:rPr>
          <w:sz w:val="24"/>
          <w:szCs w:val="24"/>
        </w:rPr>
        <w:t>h</w:t>
      </w:r>
      <w:r w:rsidRPr="00102119">
        <w:rPr>
          <w:spacing w:val="-1"/>
          <w:sz w:val="24"/>
          <w:szCs w:val="24"/>
        </w:rPr>
        <w:t>a</w:t>
      </w:r>
      <w:r w:rsidRPr="00102119">
        <w:rPr>
          <w:spacing w:val="-2"/>
          <w:sz w:val="24"/>
          <w:szCs w:val="24"/>
        </w:rPr>
        <w:t>s</w:t>
      </w:r>
      <w:r w:rsidRPr="00102119">
        <w:rPr>
          <w:spacing w:val="4"/>
          <w:sz w:val="24"/>
          <w:szCs w:val="24"/>
        </w:rPr>
        <w:t>e</w:t>
      </w:r>
      <w:r w:rsidRPr="00102119">
        <w:rPr>
          <w:sz w:val="24"/>
          <w:szCs w:val="24"/>
        </w:rPr>
        <w:t>s</w:t>
      </w:r>
      <w:r w:rsidRPr="00102119">
        <w:rPr>
          <w:spacing w:val="6"/>
          <w:sz w:val="24"/>
          <w:szCs w:val="24"/>
        </w:rPr>
        <w:t xml:space="preserve"> </w:t>
      </w:r>
      <w:r w:rsidRPr="00102119">
        <w:rPr>
          <w:spacing w:val="1"/>
          <w:sz w:val="24"/>
          <w:szCs w:val="24"/>
        </w:rPr>
        <w:t>r</w:t>
      </w:r>
      <w:r w:rsidRPr="00102119">
        <w:rPr>
          <w:spacing w:val="-1"/>
          <w:sz w:val="24"/>
          <w:szCs w:val="24"/>
        </w:rPr>
        <w:t>e</w:t>
      </w:r>
      <w:r w:rsidRPr="00102119">
        <w:rPr>
          <w:sz w:val="24"/>
          <w:szCs w:val="24"/>
        </w:rPr>
        <w:t>p</w:t>
      </w:r>
      <w:r w:rsidRPr="00102119">
        <w:rPr>
          <w:spacing w:val="1"/>
          <w:sz w:val="24"/>
          <w:szCs w:val="24"/>
        </w:rPr>
        <w:t>r</w:t>
      </w:r>
      <w:r w:rsidRPr="00102119">
        <w:rPr>
          <w:spacing w:val="-1"/>
          <w:sz w:val="24"/>
          <w:szCs w:val="24"/>
        </w:rPr>
        <w:t>e</w:t>
      </w:r>
      <w:r w:rsidRPr="00102119">
        <w:rPr>
          <w:spacing w:val="-2"/>
          <w:sz w:val="24"/>
          <w:szCs w:val="24"/>
        </w:rPr>
        <w:t>s</w:t>
      </w:r>
      <w:r w:rsidRPr="00102119">
        <w:rPr>
          <w:spacing w:val="4"/>
          <w:sz w:val="24"/>
          <w:szCs w:val="24"/>
        </w:rPr>
        <w:t>e</w:t>
      </w:r>
      <w:r w:rsidRPr="00102119">
        <w:rPr>
          <w:spacing w:val="-5"/>
          <w:sz w:val="24"/>
          <w:szCs w:val="24"/>
        </w:rPr>
        <w:t>n</w:t>
      </w:r>
      <w:r w:rsidRPr="00102119">
        <w:rPr>
          <w:sz w:val="24"/>
          <w:szCs w:val="24"/>
        </w:rPr>
        <w:t>t</w:t>
      </w:r>
      <w:r w:rsidRPr="00102119">
        <w:rPr>
          <w:spacing w:val="13"/>
          <w:sz w:val="24"/>
          <w:szCs w:val="24"/>
        </w:rPr>
        <w:t xml:space="preserve"> </w:t>
      </w:r>
      <w:r w:rsidRPr="00102119">
        <w:rPr>
          <w:spacing w:val="5"/>
          <w:sz w:val="24"/>
          <w:szCs w:val="24"/>
        </w:rPr>
        <w:t>t</w:t>
      </w:r>
      <w:r w:rsidRPr="00102119">
        <w:rPr>
          <w:spacing w:val="-5"/>
          <w:sz w:val="24"/>
          <w:szCs w:val="24"/>
        </w:rPr>
        <w:t>h</w:t>
      </w:r>
      <w:r w:rsidRPr="00102119">
        <w:rPr>
          <w:sz w:val="24"/>
          <w:szCs w:val="24"/>
        </w:rPr>
        <w:t>e</w:t>
      </w:r>
      <w:r w:rsidRPr="00102119">
        <w:rPr>
          <w:spacing w:val="12"/>
          <w:sz w:val="24"/>
          <w:szCs w:val="24"/>
        </w:rPr>
        <w:t xml:space="preserve"> </w:t>
      </w:r>
      <w:r w:rsidRPr="00102119">
        <w:rPr>
          <w:spacing w:val="-9"/>
          <w:sz w:val="24"/>
          <w:szCs w:val="24"/>
        </w:rPr>
        <w:t>l</w:t>
      </w:r>
      <w:r w:rsidRPr="00102119">
        <w:rPr>
          <w:spacing w:val="5"/>
          <w:sz w:val="24"/>
          <w:szCs w:val="24"/>
        </w:rPr>
        <w:t>og</w:t>
      </w:r>
      <w:r w:rsidRPr="00102119">
        <w:rPr>
          <w:spacing w:val="-9"/>
          <w:sz w:val="24"/>
          <w:szCs w:val="24"/>
        </w:rPr>
        <w:t>i</w:t>
      </w:r>
      <w:r w:rsidRPr="00102119">
        <w:rPr>
          <w:spacing w:val="-1"/>
          <w:sz w:val="24"/>
          <w:szCs w:val="24"/>
        </w:rPr>
        <w:t>c</w:t>
      </w:r>
      <w:r w:rsidRPr="00102119">
        <w:rPr>
          <w:spacing w:val="4"/>
          <w:sz w:val="24"/>
          <w:szCs w:val="24"/>
        </w:rPr>
        <w:t>a</w:t>
      </w:r>
      <w:r w:rsidRPr="00102119">
        <w:rPr>
          <w:sz w:val="24"/>
          <w:szCs w:val="24"/>
        </w:rPr>
        <w:t xml:space="preserve">l </w:t>
      </w:r>
      <w:r w:rsidRPr="00102119">
        <w:rPr>
          <w:spacing w:val="5"/>
          <w:sz w:val="24"/>
          <w:szCs w:val="24"/>
        </w:rPr>
        <w:t>o</w:t>
      </w:r>
      <w:r w:rsidRPr="00102119">
        <w:rPr>
          <w:spacing w:val="1"/>
          <w:sz w:val="24"/>
          <w:szCs w:val="24"/>
        </w:rPr>
        <w:t>r</w:t>
      </w:r>
      <w:r w:rsidRPr="00102119">
        <w:rPr>
          <w:sz w:val="24"/>
          <w:szCs w:val="24"/>
        </w:rPr>
        <w:t>g</w:t>
      </w:r>
      <w:r w:rsidRPr="00102119">
        <w:rPr>
          <w:spacing w:val="-1"/>
          <w:sz w:val="24"/>
          <w:szCs w:val="24"/>
        </w:rPr>
        <w:t>a</w:t>
      </w:r>
      <w:r w:rsidRPr="00102119">
        <w:rPr>
          <w:sz w:val="24"/>
          <w:szCs w:val="24"/>
        </w:rPr>
        <w:t>n</w:t>
      </w:r>
      <w:r w:rsidRPr="00102119">
        <w:rPr>
          <w:spacing w:val="-9"/>
          <w:sz w:val="24"/>
          <w:szCs w:val="24"/>
        </w:rPr>
        <w:t>i</w:t>
      </w:r>
      <w:r w:rsidRPr="00102119">
        <w:rPr>
          <w:spacing w:val="-1"/>
          <w:sz w:val="24"/>
          <w:szCs w:val="24"/>
        </w:rPr>
        <w:t>za</w:t>
      </w:r>
      <w:r w:rsidRPr="00102119">
        <w:rPr>
          <w:spacing w:val="10"/>
          <w:sz w:val="24"/>
          <w:szCs w:val="24"/>
        </w:rPr>
        <w:t>t</w:t>
      </w:r>
      <w:r w:rsidRPr="00102119">
        <w:rPr>
          <w:spacing w:val="-9"/>
          <w:sz w:val="24"/>
          <w:szCs w:val="24"/>
        </w:rPr>
        <w:t>i</w:t>
      </w:r>
      <w:r w:rsidRPr="00102119">
        <w:rPr>
          <w:spacing w:val="5"/>
          <w:sz w:val="24"/>
          <w:szCs w:val="24"/>
        </w:rPr>
        <w:t>o</w:t>
      </w:r>
      <w:r w:rsidRPr="00102119">
        <w:rPr>
          <w:sz w:val="24"/>
          <w:szCs w:val="24"/>
        </w:rPr>
        <w:t>n</w:t>
      </w:r>
      <w:r w:rsidRPr="00102119">
        <w:rPr>
          <w:spacing w:val="21"/>
          <w:sz w:val="24"/>
          <w:szCs w:val="24"/>
        </w:rPr>
        <w:t xml:space="preserve"> </w:t>
      </w:r>
      <w:r w:rsidRPr="00102119">
        <w:rPr>
          <w:spacing w:val="5"/>
          <w:sz w:val="24"/>
          <w:szCs w:val="24"/>
        </w:rPr>
        <w:t>o</w:t>
      </w:r>
      <w:r w:rsidRPr="00102119">
        <w:rPr>
          <w:sz w:val="24"/>
          <w:szCs w:val="24"/>
        </w:rPr>
        <w:t>f</w:t>
      </w:r>
      <w:r w:rsidRPr="00102119">
        <w:rPr>
          <w:spacing w:val="18"/>
          <w:sz w:val="24"/>
          <w:szCs w:val="24"/>
        </w:rPr>
        <w:t xml:space="preserve"> </w:t>
      </w:r>
      <w:r w:rsidRPr="00102119">
        <w:rPr>
          <w:sz w:val="24"/>
          <w:szCs w:val="24"/>
        </w:rPr>
        <w:t>a</w:t>
      </w:r>
      <w:r w:rsidRPr="00102119">
        <w:rPr>
          <w:spacing w:val="25"/>
          <w:sz w:val="24"/>
          <w:szCs w:val="24"/>
        </w:rPr>
        <w:t xml:space="preserve"> </w:t>
      </w:r>
      <w:r w:rsidRPr="00102119">
        <w:rPr>
          <w:spacing w:val="5"/>
          <w:sz w:val="24"/>
          <w:szCs w:val="24"/>
        </w:rPr>
        <w:t>d</w:t>
      </w:r>
      <w:r w:rsidRPr="00102119">
        <w:rPr>
          <w:spacing w:val="-1"/>
          <w:sz w:val="24"/>
          <w:szCs w:val="24"/>
        </w:rPr>
        <w:t>ec</w:t>
      </w:r>
      <w:r w:rsidRPr="00102119">
        <w:rPr>
          <w:spacing w:val="9"/>
          <w:sz w:val="24"/>
          <w:szCs w:val="24"/>
        </w:rPr>
        <w:t>o</w:t>
      </w:r>
      <w:r w:rsidRPr="00102119">
        <w:rPr>
          <w:spacing w:val="-9"/>
          <w:sz w:val="24"/>
          <w:szCs w:val="24"/>
        </w:rPr>
        <w:t>m</w:t>
      </w:r>
      <w:r w:rsidRPr="00102119">
        <w:rPr>
          <w:spacing w:val="5"/>
          <w:sz w:val="24"/>
          <w:szCs w:val="24"/>
        </w:rPr>
        <w:t>p</w:t>
      </w:r>
      <w:r w:rsidRPr="00102119">
        <w:rPr>
          <w:spacing w:val="-4"/>
          <w:sz w:val="24"/>
          <w:szCs w:val="24"/>
        </w:rPr>
        <w:t>il</w:t>
      </w:r>
      <w:r w:rsidRPr="00102119">
        <w:rPr>
          <w:spacing w:val="-1"/>
          <w:sz w:val="24"/>
          <w:szCs w:val="24"/>
        </w:rPr>
        <w:t>e</w:t>
      </w:r>
      <w:r w:rsidRPr="00102119">
        <w:rPr>
          <w:spacing w:val="1"/>
          <w:sz w:val="24"/>
          <w:szCs w:val="24"/>
        </w:rPr>
        <w:t>r</w:t>
      </w:r>
      <w:r w:rsidRPr="00102119">
        <w:rPr>
          <w:sz w:val="24"/>
          <w:szCs w:val="24"/>
        </w:rPr>
        <w:t>.</w:t>
      </w:r>
      <w:r w:rsidRPr="00102119">
        <w:rPr>
          <w:spacing w:val="28"/>
          <w:sz w:val="24"/>
          <w:szCs w:val="24"/>
        </w:rPr>
        <w:t xml:space="preserve"> </w:t>
      </w:r>
      <w:r w:rsidRPr="00102119">
        <w:rPr>
          <w:sz w:val="24"/>
          <w:szCs w:val="24"/>
        </w:rPr>
        <w:t>No</w:t>
      </w:r>
      <w:r w:rsidRPr="00102119">
        <w:rPr>
          <w:spacing w:val="35"/>
          <w:sz w:val="24"/>
          <w:szCs w:val="24"/>
        </w:rPr>
        <w:t xml:space="preserve"> </w:t>
      </w:r>
      <w:r w:rsidRPr="00102119">
        <w:rPr>
          <w:spacing w:val="-9"/>
          <w:sz w:val="24"/>
          <w:szCs w:val="24"/>
        </w:rPr>
        <w:t>l</w:t>
      </w:r>
      <w:r w:rsidRPr="00102119">
        <w:rPr>
          <w:spacing w:val="4"/>
          <w:sz w:val="24"/>
          <w:szCs w:val="24"/>
        </w:rPr>
        <w:t>e</w:t>
      </w:r>
      <w:r w:rsidRPr="00102119">
        <w:rPr>
          <w:sz w:val="24"/>
          <w:szCs w:val="24"/>
        </w:rPr>
        <w:t>x</w:t>
      </w:r>
      <w:r w:rsidRPr="00102119">
        <w:rPr>
          <w:spacing w:val="-4"/>
          <w:sz w:val="24"/>
          <w:szCs w:val="24"/>
        </w:rPr>
        <w:t>i</w:t>
      </w:r>
      <w:r w:rsidRPr="00102119">
        <w:rPr>
          <w:spacing w:val="-1"/>
          <w:sz w:val="24"/>
          <w:szCs w:val="24"/>
        </w:rPr>
        <w:t>c</w:t>
      </w:r>
      <w:r w:rsidRPr="00102119">
        <w:rPr>
          <w:spacing w:val="4"/>
          <w:sz w:val="24"/>
          <w:szCs w:val="24"/>
        </w:rPr>
        <w:t>a</w:t>
      </w:r>
      <w:r w:rsidRPr="00102119">
        <w:rPr>
          <w:sz w:val="24"/>
          <w:szCs w:val="24"/>
        </w:rPr>
        <w:t>l</w:t>
      </w:r>
      <w:r w:rsidRPr="00102119">
        <w:rPr>
          <w:spacing w:val="22"/>
          <w:sz w:val="24"/>
          <w:szCs w:val="24"/>
        </w:rPr>
        <w:t xml:space="preserve"> </w:t>
      </w:r>
      <w:r w:rsidRPr="00102119">
        <w:rPr>
          <w:spacing w:val="4"/>
          <w:sz w:val="24"/>
          <w:szCs w:val="24"/>
        </w:rPr>
        <w:t>a</w:t>
      </w:r>
      <w:r w:rsidRPr="00102119">
        <w:rPr>
          <w:spacing w:val="-5"/>
          <w:sz w:val="24"/>
          <w:szCs w:val="24"/>
        </w:rPr>
        <w:t>n</w:t>
      </w:r>
      <w:r w:rsidRPr="00102119">
        <w:rPr>
          <w:spacing w:val="4"/>
          <w:sz w:val="24"/>
          <w:szCs w:val="24"/>
        </w:rPr>
        <w:t>a</w:t>
      </w:r>
      <w:r w:rsidRPr="00102119">
        <w:rPr>
          <w:sz w:val="24"/>
          <w:szCs w:val="24"/>
        </w:rPr>
        <w:t>l</w:t>
      </w:r>
      <w:r w:rsidRPr="00102119">
        <w:rPr>
          <w:spacing w:val="-4"/>
          <w:sz w:val="24"/>
          <w:szCs w:val="24"/>
        </w:rPr>
        <w:t>y</w:t>
      </w:r>
      <w:r w:rsidRPr="00102119">
        <w:rPr>
          <w:spacing w:val="2"/>
          <w:sz w:val="24"/>
          <w:szCs w:val="24"/>
        </w:rPr>
        <w:t>s</w:t>
      </w:r>
      <w:r w:rsidRPr="00102119">
        <w:rPr>
          <w:spacing w:val="-4"/>
          <w:sz w:val="24"/>
          <w:szCs w:val="24"/>
        </w:rPr>
        <w:t>i</w:t>
      </w:r>
      <w:r w:rsidRPr="00102119">
        <w:rPr>
          <w:sz w:val="24"/>
          <w:szCs w:val="24"/>
        </w:rPr>
        <w:t>s</w:t>
      </w:r>
      <w:r w:rsidRPr="00102119">
        <w:rPr>
          <w:spacing w:val="33"/>
          <w:sz w:val="24"/>
          <w:szCs w:val="24"/>
        </w:rPr>
        <w:t xml:space="preserve"> </w:t>
      </w:r>
      <w:r w:rsidRPr="00102119">
        <w:rPr>
          <w:spacing w:val="5"/>
          <w:sz w:val="24"/>
          <w:szCs w:val="24"/>
        </w:rPr>
        <w:t>o</w:t>
      </w:r>
      <w:r w:rsidRPr="00102119">
        <w:rPr>
          <w:sz w:val="24"/>
          <w:szCs w:val="24"/>
        </w:rPr>
        <w:t>r</w:t>
      </w:r>
      <w:r w:rsidRPr="00102119">
        <w:rPr>
          <w:spacing w:val="23"/>
          <w:sz w:val="24"/>
          <w:szCs w:val="24"/>
        </w:rPr>
        <w:t xml:space="preserve"> </w:t>
      </w:r>
      <w:r w:rsidRPr="00102119">
        <w:rPr>
          <w:spacing w:val="-2"/>
          <w:sz w:val="24"/>
          <w:szCs w:val="24"/>
        </w:rPr>
        <w:t>s</w:t>
      </w:r>
      <w:r w:rsidRPr="00102119">
        <w:rPr>
          <w:spacing w:val="-1"/>
          <w:sz w:val="24"/>
          <w:szCs w:val="24"/>
        </w:rPr>
        <w:t>ca</w:t>
      </w:r>
      <w:r w:rsidRPr="00102119">
        <w:rPr>
          <w:sz w:val="24"/>
          <w:szCs w:val="24"/>
        </w:rPr>
        <w:t>nn</w:t>
      </w:r>
      <w:r w:rsidRPr="00102119">
        <w:rPr>
          <w:spacing w:val="-4"/>
          <w:sz w:val="24"/>
          <w:szCs w:val="24"/>
        </w:rPr>
        <w:t>i</w:t>
      </w:r>
      <w:r w:rsidRPr="00102119">
        <w:rPr>
          <w:sz w:val="24"/>
          <w:szCs w:val="24"/>
        </w:rPr>
        <w:t>ng</w:t>
      </w:r>
      <w:r w:rsidRPr="00102119">
        <w:rPr>
          <w:spacing w:val="26"/>
          <w:sz w:val="24"/>
          <w:szCs w:val="24"/>
        </w:rPr>
        <w:t xml:space="preserve"> </w:t>
      </w:r>
      <w:r w:rsidRPr="00102119">
        <w:rPr>
          <w:spacing w:val="5"/>
          <w:sz w:val="24"/>
          <w:szCs w:val="24"/>
        </w:rPr>
        <w:t>p</w:t>
      </w:r>
      <w:r w:rsidRPr="00102119">
        <w:rPr>
          <w:spacing w:val="-5"/>
          <w:sz w:val="24"/>
          <w:szCs w:val="24"/>
        </w:rPr>
        <w:t>h</w:t>
      </w:r>
      <w:r w:rsidRPr="00102119">
        <w:rPr>
          <w:spacing w:val="4"/>
          <w:sz w:val="24"/>
          <w:szCs w:val="24"/>
        </w:rPr>
        <w:t>a</w:t>
      </w:r>
      <w:r w:rsidRPr="00102119">
        <w:rPr>
          <w:spacing w:val="-2"/>
          <w:sz w:val="24"/>
          <w:szCs w:val="24"/>
        </w:rPr>
        <w:t>s</w:t>
      </w:r>
      <w:r w:rsidRPr="00102119">
        <w:rPr>
          <w:sz w:val="24"/>
          <w:szCs w:val="24"/>
        </w:rPr>
        <w:t>e</w:t>
      </w:r>
      <w:r w:rsidRPr="00102119">
        <w:rPr>
          <w:spacing w:val="30"/>
          <w:sz w:val="24"/>
          <w:szCs w:val="24"/>
        </w:rPr>
        <w:t xml:space="preserve"> </w:t>
      </w:r>
      <w:r w:rsidRPr="00102119">
        <w:rPr>
          <w:spacing w:val="-4"/>
          <w:sz w:val="24"/>
          <w:szCs w:val="24"/>
        </w:rPr>
        <w:t>i</w:t>
      </w:r>
      <w:r w:rsidRPr="00102119">
        <w:rPr>
          <w:sz w:val="24"/>
          <w:szCs w:val="24"/>
        </w:rPr>
        <w:t>n</w:t>
      </w:r>
      <w:r w:rsidRPr="00102119">
        <w:rPr>
          <w:spacing w:val="26"/>
          <w:sz w:val="24"/>
          <w:szCs w:val="24"/>
        </w:rPr>
        <w:t xml:space="preserve"> </w:t>
      </w:r>
      <w:r w:rsidRPr="00102119">
        <w:rPr>
          <w:spacing w:val="5"/>
          <w:sz w:val="24"/>
          <w:szCs w:val="24"/>
        </w:rPr>
        <w:t>t</w:t>
      </w:r>
      <w:r w:rsidRPr="00102119">
        <w:rPr>
          <w:spacing w:val="-5"/>
          <w:sz w:val="24"/>
          <w:szCs w:val="24"/>
        </w:rPr>
        <w:t>h</w:t>
      </w:r>
      <w:r w:rsidRPr="00102119">
        <w:rPr>
          <w:sz w:val="24"/>
          <w:szCs w:val="24"/>
        </w:rPr>
        <w:t>e</w:t>
      </w:r>
      <w:r w:rsidRPr="00102119">
        <w:rPr>
          <w:spacing w:val="25"/>
          <w:sz w:val="24"/>
          <w:szCs w:val="24"/>
        </w:rPr>
        <w:t xml:space="preserve"> </w:t>
      </w:r>
      <w:r w:rsidRPr="00102119">
        <w:rPr>
          <w:sz w:val="24"/>
          <w:szCs w:val="24"/>
        </w:rPr>
        <w:t>d</w:t>
      </w:r>
      <w:r w:rsidRPr="00102119">
        <w:rPr>
          <w:spacing w:val="-1"/>
          <w:sz w:val="24"/>
          <w:szCs w:val="24"/>
        </w:rPr>
        <w:t>ec</w:t>
      </w:r>
      <w:r w:rsidRPr="00102119">
        <w:rPr>
          <w:spacing w:val="9"/>
          <w:sz w:val="24"/>
          <w:szCs w:val="24"/>
        </w:rPr>
        <w:t>o</w:t>
      </w:r>
      <w:r w:rsidRPr="00102119">
        <w:rPr>
          <w:spacing w:val="-9"/>
          <w:sz w:val="24"/>
          <w:szCs w:val="24"/>
        </w:rPr>
        <w:t>m</w:t>
      </w:r>
      <w:r w:rsidRPr="00102119">
        <w:rPr>
          <w:spacing w:val="5"/>
          <w:sz w:val="24"/>
          <w:szCs w:val="24"/>
        </w:rPr>
        <w:t>p</w:t>
      </w:r>
      <w:r w:rsidRPr="00102119">
        <w:rPr>
          <w:sz w:val="24"/>
          <w:szCs w:val="24"/>
        </w:rPr>
        <w:t>i</w:t>
      </w:r>
      <w:r w:rsidRPr="00102119">
        <w:rPr>
          <w:spacing w:val="-4"/>
          <w:sz w:val="24"/>
          <w:szCs w:val="24"/>
        </w:rPr>
        <w:t>l</w:t>
      </w:r>
      <w:r w:rsidRPr="00102119">
        <w:rPr>
          <w:spacing w:val="-1"/>
          <w:sz w:val="24"/>
          <w:szCs w:val="24"/>
        </w:rPr>
        <w:t>e</w:t>
      </w:r>
      <w:r w:rsidRPr="00102119">
        <w:rPr>
          <w:spacing w:val="1"/>
          <w:sz w:val="24"/>
          <w:szCs w:val="24"/>
        </w:rPr>
        <w:t>r</w:t>
      </w:r>
      <w:r w:rsidRPr="00102119">
        <w:rPr>
          <w:sz w:val="24"/>
          <w:szCs w:val="24"/>
        </w:rPr>
        <w:t>.</w:t>
      </w:r>
      <w:r w:rsidRPr="00102119">
        <w:rPr>
          <w:spacing w:val="28"/>
          <w:sz w:val="24"/>
          <w:szCs w:val="24"/>
        </w:rPr>
        <w:t xml:space="preserve"> </w:t>
      </w:r>
      <w:r w:rsidRPr="00102119">
        <w:rPr>
          <w:spacing w:val="2"/>
          <w:sz w:val="24"/>
          <w:szCs w:val="24"/>
        </w:rPr>
        <w:t>T</w:t>
      </w:r>
      <w:r w:rsidRPr="00102119">
        <w:rPr>
          <w:sz w:val="24"/>
          <w:szCs w:val="24"/>
        </w:rPr>
        <w:t>h</w:t>
      </w:r>
      <w:r w:rsidRPr="00102119">
        <w:rPr>
          <w:spacing w:val="-4"/>
          <w:sz w:val="24"/>
          <w:szCs w:val="24"/>
        </w:rPr>
        <w:t>i</w:t>
      </w:r>
      <w:r w:rsidRPr="00102119">
        <w:rPr>
          <w:sz w:val="24"/>
          <w:szCs w:val="24"/>
        </w:rPr>
        <w:t>s</w:t>
      </w:r>
      <w:r w:rsidRPr="00102119">
        <w:rPr>
          <w:spacing w:val="29"/>
          <w:sz w:val="24"/>
          <w:szCs w:val="24"/>
        </w:rPr>
        <w:t xml:space="preserve"> </w:t>
      </w:r>
      <w:r w:rsidRPr="00102119">
        <w:rPr>
          <w:spacing w:val="-4"/>
          <w:sz w:val="24"/>
          <w:szCs w:val="24"/>
        </w:rPr>
        <w:t>i</w:t>
      </w:r>
      <w:r w:rsidRPr="00102119">
        <w:rPr>
          <w:sz w:val="24"/>
          <w:szCs w:val="24"/>
        </w:rPr>
        <w:t>s due</w:t>
      </w:r>
      <w:r w:rsidRPr="00102119">
        <w:rPr>
          <w:spacing w:val="7"/>
          <w:sz w:val="24"/>
          <w:szCs w:val="24"/>
        </w:rPr>
        <w:t xml:space="preserve"> </w:t>
      </w:r>
      <w:r w:rsidRPr="00102119">
        <w:rPr>
          <w:sz w:val="24"/>
          <w:szCs w:val="24"/>
        </w:rPr>
        <w:t>to</w:t>
      </w:r>
      <w:r w:rsidRPr="00102119">
        <w:rPr>
          <w:spacing w:val="3"/>
          <w:sz w:val="24"/>
          <w:szCs w:val="24"/>
        </w:rPr>
        <w:t xml:space="preserve"> </w:t>
      </w:r>
      <w:r w:rsidRPr="00102119">
        <w:rPr>
          <w:spacing w:val="5"/>
          <w:sz w:val="24"/>
          <w:szCs w:val="24"/>
        </w:rPr>
        <w:t>t</w:t>
      </w:r>
      <w:r w:rsidRPr="00102119">
        <w:rPr>
          <w:spacing w:val="-5"/>
          <w:sz w:val="24"/>
          <w:szCs w:val="24"/>
        </w:rPr>
        <w:t>h</w:t>
      </w:r>
      <w:r w:rsidRPr="00102119">
        <w:rPr>
          <w:sz w:val="24"/>
          <w:szCs w:val="24"/>
        </w:rPr>
        <w:t>e</w:t>
      </w:r>
      <w:r w:rsidRPr="00102119">
        <w:rPr>
          <w:spacing w:val="7"/>
          <w:sz w:val="24"/>
          <w:szCs w:val="24"/>
        </w:rPr>
        <w:t xml:space="preserve"> </w:t>
      </w:r>
      <w:r w:rsidRPr="00102119">
        <w:rPr>
          <w:spacing w:val="2"/>
          <w:sz w:val="24"/>
          <w:szCs w:val="24"/>
        </w:rPr>
        <w:t>s</w:t>
      </w:r>
      <w:r w:rsidRPr="00102119">
        <w:rPr>
          <w:spacing w:val="-4"/>
          <w:sz w:val="24"/>
          <w:szCs w:val="24"/>
        </w:rPr>
        <w:t>im</w:t>
      </w:r>
      <w:r w:rsidRPr="00102119">
        <w:rPr>
          <w:spacing w:val="5"/>
          <w:sz w:val="24"/>
          <w:szCs w:val="24"/>
        </w:rPr>
        <w:t>p</w:t>
      </w:r>
      <w:r w:rsidRPr="00102119">
        <w:rPr>
          <w:sz w:val="24"/>
          <w:szCs w:val="24"/>
        </w:rPr>
        <w:t>l</w:t>
      </w:r>
      <w:r w:rsidRPr="00102119">
        <w:rPr>
          <w:spacing w:val="-4"/>
          <w:sz w:val="24"/>
          <w:szCs w:val="24"/>
        </w:rPr>
        <w:t>i</w:t>
      </w:r>
      <w:r w:rsidRPr="00102119">
        <w:rPr>
          <w:spacing w:val="4"/>
          <w:sz w:val="24"/>
          <w:szCs w:val="24"/>
        </w:rPr>
        <w:t>c</w:t>
      </w:r>
      <w:r w:rsidRPr="00102119">
        <w:rPr>
          <w:spacing w:val="-9"/>
          <w:sz w:val="24"/>
          <w:szCs w:val="24"/>
        </w:rPr>
        <w:t>i</w:t>
      </w:r>
      <w:r w:rsidRPr="00102119">
        <w:rPr>
          <w:spacing w:val="10"/>
          <w:sz w:val="24"/>
          <w:szCs w:val="24"/>
        </w:rPr>
        <w:t>t</w:t>
      </w:r>
      <w:r w:rsidRPr="00102119">
        <w:rPr>
          <w:sz w:val="24"/>
          <w:szCs w:val="24"/>
        </w:rPr>
        <w:t>y</w:t>
      </w:r>
      <w:r w:rsidRPr="00102119">
        <w:rPr>
          <w:spacing w:val="3"/>
          <w:sz w:val="24"/>
          <w:szCs w:val="24"/>
        </w:rPr>
        <w:t xml:space="preserve"> </w:t>
      </w:r>
      <w:r w:rsidRPr="00102119">
        <w:rPr>
          <w:spacing w:val="5"/>
          <w:sz w:val="24"/>
          <w:szCs w:val="24"/>
        </w:rPr>
        <w:t>o</w:t>
      </w:r>
      <w:r w:rsidRPr="00102119">
        <w:rPr>
          <w:sz w:val="24"/>
          <w:szCs w:val="24"/>
        </w:rPr>
        <w:t>f</w:t>
      </w:r>
      <w:r w:rsidRPr="00102119">
        <w:rPr>
          <w:spacing w:val="5"/>
          <w:sz w:val="24"/>
          <w:szCs w:val="24"/>
        </w:rPr>
        <w:t xml:space="preserve"> </w:t>
      </w:r>
      <w:r w:rsidRPr="00102119">
        <w:rPr>
          <w:spacing w:val="-4"/>
          <w:sz w:val="24"/>
          <w:szCs w:val="24"/>
        </w:rPr>
        <w:t>m</w:t>
      </w:r>
      <w:r w:rsidRPr="00102119">
        <w:rPr>
          <w:spacing w:val="-1"/>
          <w:sz w:val="24"/>
          <w:szCs w:val="24"/>
        </w:rPr>
        <w:t>a</w:t>
      </w:r>
      <w:r w:rsidRPr="00102119">
        <w:rPr>
          <w:spacing w:val="4"/>
          <w:sz w:val="24"/>
          <w:szCs w:val="24"/>
        </w:rPr>
        <w:t>c</w:t>
      </w:r>
      <w:r w:rsidRPr="00102119">
        <w:rPr>
          <w:sz w:val="24"/>
          <w:szCs w:val="24"/>
        </w:rPr>
        <w:t>h</w:t>
      </w:r>
      <w:r w:rsidRPr="00102119">
        <w:rPr>
          <w:spacing w:val="-4"/>
          <w:sz w:val="24"/>
          <w:szCs w:val="24"/>
        </w:rPr>
        <w:t>i</w:t>
      </w:r>
      <w:r w:rsidRPr="00102119">
        <w:rPr>
          <w:sz w:val="24"/>
          <w:szCs w:val="24"/>
        </w:rPr>
        <w:t>ne</w:t>
      </w:r>
      <w:r w:rsidRPr="00102119">
        <w:rPr>
          <w:spacing w:val="12"/>
          <w:sz w:val="24"/>
          <w:szCs w:val="24"/>
        </w:rPr>
        <w:t xml:space="preserve"> </w:t>
      </w:r>
      <w:r w:rsidRPr="00102119">
        <w:rPr>
          <w:spacing w:val="-4"/>
          <w:sz w:val="24"/>
          <w:szCs w:val="24"/>
        </w:rPr>
        <w:t>l</w:t>
      </w:r>
      <w:r w:rsidRPr="00102119">
        <w:rPr>
          <w:spacing w:val="4"/>
          <w:sz w:val="24"/>
          <w:szCs w:val="24"/>
        </w:rPr>
        <w:t>a</w:t>
      </w:r>
      <w:r w:rsidRPr="00102119">
        <w:rPr>
          <w:spacing w:val="-5"/>
          <w:sz w:val="24"/>
          <w:szCs w:val="24"/>
        </w:rPr>
        <w:t>n</w:t>
      </w:r>
      <w:r w:rsidRPr="00102119">
        <w:rPr>
          <w:sz w:val="24"/>
          <w:szCs w:val="24"/>
        </w:rPr>
        <w:t>gu</w:t>
      </w:r>
      <w:r w:rsidRPr="00102119">
        <w:rPr>
          <w:spacing w:val="-1"/>
          <w:sz w:val="24"/>
          <w:szCs w:val="24"/>
        </w:rPr>
        <w:t>a</w:t>
      </w:r>
      <w:r w:rsidRPr="00102119">
        <w:rPr>
          <w:sz w:val="24"/>
          <w:szCs w:val="24"/>
        </w:rPr>
        <w:t>g</w:t>
      </w:r>
      <w:r w:rsidRPr="00102119">
        <w:rPr>
          <w:spacing w:val="4"/>
          <w:sz w:val="24"/>
          <w:szCs w:val="24"/>
        </w:rPr>
        <w:t>e</w:t>
      </w:r>
      <w:r w:rsidRPr="00102119">
        <w:rPr>
          <w:spacing w:val="2"/>
          <w:sz w:val="24"/>
          <w:szCs w:val="24"/>
        </w:rPr>
        <w:t>s</w:t>
      </w:r>
      <w:r w:rsidRPr="00102119">
        <w:rPr>
          <w:sz w:val="24"/>
          <w:szCs w:val="24"/>
        </w:rPr>
        <w:t>;</w:t>
      </w:r>
      <w:r w:rsidRPr="00102119">
        <w:rPr>
          <w:spacing w:val="3"/>
          <w:sz w:val="24"/>
          <w:szCs w:val="24"/>
        </w:rPr>
        <w:t xml:space="preserve"> </w:t>
      </w:r>
      <w:r w:rsidRPr="00102119">
        <w:rPr>
          <w:spacing w:val="4"/>
          <w:sz w:val="24"/>
          <w:szCs w:val="24"/>
        </w:rPr>
        <w:t>a</w:t>
      </w:r>
      <w:r w:rsidRPr="00102119">
        <w:rPr>
          <w:spacing w:val="-4"/>
          <w:sz w:val="24"/>
          <w:szCs w:val="24"/>
        </w:rPr>
        <w:t>l</w:t>
      </w:r>
      <w:r w:rsidRPr="00102119">
        <w:rPr>
          <w:sz w:val="24"/>
          <w:szCs w:val="24"/>
        </w:rPr>
        <w:t>l</w:t>
      </w:r>
      <w:r w:rsidRPr="00102119">
        <w:rPr>
          <w:spacing w:val="3"/>
          <w:sz w:val="24"/>
          <w:szCs w:val="24"/>
        </w:rPr>
        <w:t xml:space="preserve"> </w:t>
      </w:r>
      <w:r w:rsidRPr="00102119">
        <w:rPr>
          <w:spacing w:val="5"/>
          <w:sz w:val="24"/>
          <w:szCs w:val="24"/>
        </w:rPr>
        <w:t>t</w:t>
      </w:r>
      <w:r w:rsidRPr="00102119">
        <w:rPr>
          <w:sz w:val="24"/>
          <w:szCs w:val="24"/>
        </w:rPr>
        <w:t>ok</w:t>
      </w:r>
      <w:r w:rsidRPr="00102119">
        <w:rPr>
          <w:spacing w:val="-1"/>
          <w:sz w:val="24"/>
          <w:szCs w:val="24"/>
        </w:rPr>
        <w:t>e</w:t>
      </w:r>
      <w:r w:rsidRPr="00102119">
        <w:rPr>
          <w:sz w:val="24"/>
          <w:szCs w:val="24"/>
        </w:rPr>
        <w:t>ns</w:t>
      </w:r>
      <w:r w:rsidRPr="00102119">
        <w:rPr>
          <w:spacing w:val="6"/>
          <w:sz w:val="24"/>
          <w:szCs w:val="24"/>
        </w:rPr>
        <w:t xml:space="preserve"> </w:t>
      </w:r>
      <w:r w:rsidRPr="00102119">
        <w:rPr>
          <w:spacing w:val="-1"/>
          <w:sz w:val="24"/>
          <w:szCs w:val="24"/>
        </w:rPr>
        <w:t>a</w:t>
      </w:r>
      <w:r w:rsidRPr="00102119">
        <w:rPr>
          <w:spacing w:val="1"/>
          <w:sz w:val="24"/>
          <w:szCs w:val="24"/>
        </w:rPr>
        <w:t>r</w:t>
      </w:r>
      <w:r w:rsidRPr="00102119">
        <w:rPr>
          <w:sz w:val="24"/>
          <w:szCs w:val="24"/>
        </w:rPr>
        <w:t>e</w:t>
      </w:r>
      <w:r w:rsidRPr="00102119">
        <w:rPr>
          <w:spacing w:val="7"/>
          <w:sz w:val="24"/>
          <w:szCs w:val="24"/>
        </w:rPr>
        <w:t xml:space="preserve"> </w:t>
      </w:r>
      <w:r w:rsidRPr="00102119">
        <w:rPr>
          <w:spacing w:val="1"/>
          <w:sz w:val="24"/>
          <w:szCs w:val="24"/>
        </w:rPr>
        <w:t>r</w:t>
      </w:r>
      <w:r w:rsidRPr="00102119">
        <w:rPr>
          <w:spacing w:val="-1"/>
          <w:sz w:val="24"/>
          <w:szCs w:val="24"/>
        </w:rPr>
        <w:t>e</w:t>
      </w:r>
      <w:r w:rsidRPr="00102119">
        <w:rPr>
          <w:sz w:val="24"/>
          <w:szCs w:val="24"/>
        </w:rPr>
        <w:t>p</w:t>
      </w:r>
      <w:r w:rsidRPr="00102119">
        <w:rPr>
          <w:spacing w:val="1"/>
          <w:sz w:val="24"/>
          <w:szCs w:val="24"/>
        </w:rPr>
        <w:t>r</w:t>
      </w:r>
      <w:r w:rsidRPr="00102119">
        <w:rPr>
          <w:spacing w:val="-1"/>
          <w:sz w:val="24"/>
          <w:szCs w:val="24"/>
        </w:rPr>
        <w:t>e</w:t>
      </w:r>
      <w:r w:rsidRPr="00102119">
        <w:rPr>
          <w:spacing w:val="-2"/>
          <w:sz w:val="24"/>
          <w:szCs w:val="24"/>
        </w:rPr>
        <w:t>s</w:t>
      </w:r>
      <w:r w:rsidRPr="00102119">
        <w:rPr>
          <w:spacing w:val="-1"/>
          <w:sz w:val="24"/>
          <w:szCs w:val="24"/>
        </w:rPr>
        <w:t>e</w:t>
      </w:r>
      <w:r w:rsidRPr="00102119">
        <w:rPr>
          <w:spacing w:val="-5"/>
          <w:sz w:val="24"/>
          <w:szCs w:val="24"/>
        </w:rPr>
        <w:t>n</w:t>
      </w:r>
      <w:r w:rsidRPr="00102119">
        <w:rPr>
          <w:spacing w:val="5"/>
          <w:sz w:val="24"/>
          <w:szCs w:val="24"/>
        </w:rPr>
        <w:t>t</w:t>
      </w:r>
      <w:r w:rsidRPr="00102119">
        <w:rPr>
          <w:spacing w:val="-1"/>
          <w:sz w:val="24"/>
          <w:szCs w:val="24"/>
        </w:rPr>
        <w:t>e</w:t>
      </w:r>
      <w:r w:rsidRPr="00102119">
        <w:rPr>
          <w:sz w:val="24"/>
          <w:szCs w:val="24"/>
        </w:rPr>
        <w:t>d</w:t>
      </w:r>
      <w:r w:rsidRPr="00102119">
        <w:rPr>
          <w:spacing w:val="8"/>
          <w:sz w:val="24"/>
          <w:szCs w:val="24"/>
        </w:rPr>
        <w:t xml:space="preserve"> </w:t>
      </w:r>
      <w:r w:rsidRPr="00102119">
        <w:rPr>
          <w:sz w:val="24"/>
          <w:szCs w:val="24"/>
        </w:rPr>
        <w:t>by</w:t>
      </w:r>
      <w:r w:rsidRPr="00102119">
        <w:rPr>
          <w:spacing w:val="8"/>
          <w:sz w:val="24"/>
          <w:szCs w:val="24"/>
        </w:rPr>
        <w:t xml:space="preserve"> </w:t>
      </w:r>
      <w:r w:rsidRPr="00102119">
        <w:rPr>
          <w:sz w:val="24"/>
          <w:szCs w:val="24"/>
        </w:rPr>
        <w:t>b</w:t>
      </w:r>
      <w:r w:rsidRPr="00102119">
        <w:rPr>
          <w:spacing w:val="-10"/>
          <w:sz w:val="24"/>
          <w:szCs w:val="24"/>
        </w:rPr>
        <w:t>y</w:t>
      </w:r>
      <w:r w:rsidRPr="00102119">
        <w:rPr>
          <w:spacing w:val="5"/>
          <w:sz w:val="24"/>
          <w:szCs w:val="24"/>
        </w:rPr>
        <w:t>t</w:t>
      </w:r>
      <w:r w:rsidRPr="00102119">
        <w:rPr>
          <w:spacing w:val="-1"/>
          <w:sz w:val="24"/>
          <w:szCs w:val="24"/>
        </w:rPr>
        <w:t>e</w:t>
      </w:r>
      <w:r w:rsidRPr="00102119">
        <w:rPr>
          <w:sz w:val="24"/>
          <w:szCs w:val="24"/>
        </w:rPr>
        <w:t>s</w:t>
      </w:r>
      <w:r w:rsidRPr="00102119">
        <w:rPr>
          <w:spacing w:val="16"/>
          <w:sz w:val="24"/>
          <w:szCs w:val="24"/>
        </w:rPr>
        <w:t xml:space="preserve"> </w:t>
      </w:r>
      <w:r w:rsidRPr="00102119">
        <w:rPr>
          <w:spacing w:val="5"/>
          <w:sz w:val="24"/>
          <w:szCs w:val="24"/>
        </w:rPr>
        <w:t>o</w:t>
      </w:r>
      <w:r w:rsidRPr="00102119">
        <w:rPr>
          <w:sz w:val="24"/>
          <w:szCs w:val="24"/>
        </w:rPr>
        <w:t>r</w:t>
      </w:r>
      <w:r w:rsidRPr="00102119">
        <w:rPr>
          <w:spacing w:val="9"/>
          <w:sz w:val="24"/>
          <w:szCs w:val="24"/>
        </w:rPr>
        <w:t xml:space="preserve"> </w:t>
      </w:r>
      <w:r w:rsidRPr="00102119">
        <w:rPr>
          <w:sz w:val="24"/>
          <w:szCs w:val="24"/>
        </w:rPr>
        <w:t>b</w:t>
      </w:r>
      <w:r w:rsidRPr="00102119">
        <w:rPr>
          <w:spacing w:val="-9"/>
          <w:sz w:val="24"/>
          <w:szCs w:val="24"/>
        </w:rPr>
        <w:t>i</w:t>
      </w:r>
      <w:r w:rsidRPr="00102119">
        <w:rPr>
          <w:spacing w:val="5"/>
          <w:sz w:val="24"/>
          <w:szCs w:val="24"/>
        </w:rPr>
        <w:t>t</w:t>
      </w:r>
      <w:r w:rsidRPr="00102119">
        <w:rPr>
          <w:sz w:val="24"/>
          <w:szCs w:val="24"/>
        </w:rPr>
        <w:t>s</w:t>
      </w:r>
      <w:r w:rsidRPr="00102119">
        <w:rPr>
          <w:spacing w:val="6"/>
          <w:sz w:val="24"/>
          <w:szCs w:val="24"/>
        </w:rPr>
        <w:t xml:space="preserve"> </w:t>
      </w:r>
      <w:r w:rsidRPr="00102119">
        <w:rPr>
          <w:spacing w:val="5"/>
          <w:sz w:val="24"/>
          <w:szCs w:val="24"/>
        </w:rPr>
        <w:t>o</w:t>
      </w:r>
      <w:r w:rsidRPr="00102119">
        <w:rPr>
          <w:sz w:val="24"/>
          <w:szCs w:val="24"/>
        </w:rPr>
        <w:t>f a</w:t>
      </w:r>
      <w:r w:rsidRPr="00102119">
        <w:rPr>
          <w:spacing w:val="7"/>
          <w:sz w:val="24"/>
          <w:szCs w:val="24"/>
        </w:rPr>
        <w:t xml:space="preserve"> </w:t>
      </w:r>
      <w:r w:rsidRPr="00102119">
        <w:rPr>
          <w:sz w:val="24"/>
          <w:szCs w:val="24"/>
        </w:rPr>
        <w:t>b</w:t>
      </w:r>
      <w:r w:rsidRPr="00102119">
        <w:rPr>
          <w:spacing w:val="-10"/>
          <w:sz w:val="24"/>
          <w:szCs w:val="24"/>
        </w:rPr>
        <w:t>y</w:t>
      </w:r>
      <w:r w:rsidRPr="00102119">
        <w:rPr>
          <w:spacing w:val="5"/>
          <w:sz w:val="24"/>
          <w:szCs w:val="24"/>
        </w:rPr>
        <w:t>t</w:t>
      </w:r>
      <w:r w:rsidRPr="00102119">
        <w:rPr>
          <w:spacing w:val="-1"/>
          <w:sz w:val="24"/>
          <w:szCs w:val="24"/>
        </w:rPr>
        <w:t>e</w:t>
      </w:r>
      <w:r w:rsidRPr="00102119">
        <w:rPr>
          <w:sz w:val="24"/>
          <w:szCs w:val="24"/>
        </w:rPr>
        <w:t xml:space="preserve">. </w:t>
      </w:r>
      <w:r w:rsidRPr="00102119">
        <w:rPr>
          <w:spacing w:val="4"/>
          <w:sz w:val="24"/>
          <w:szCs w:val="24"/>
        </w:rPr>
        <w:t>G</w:t>
      </w:r>
      <w:r w:rsidRPr="00102119">
        <w:rPr>
          <w:spacing w:val="-4"/>
          <w:sz w:val="24"/>
          <w:szCs w:val="24"/>
        </w:rPr>
        <w:t>i</w:t>
      </w:r>
      <w:r w:rsidRPr="00102119">
        <w:rPr>
          <w:spacing w:val="-5"/>
          <w:sz w:val="24"/>
          <w:szCs w:val="24"/>
        </w:rPr>
        <w:t>v</w:t>
      </w:r>
      <w:r w:rsidRPr="00102119">
        <w:rPr>
          <w:spacing w:val="4"/>
          <w:sz w:val="24"/>
          <w:szCs w:val="24"/>
        </w:rPr>
        <w:t>e</w:t>
      </w:r>
      <w:r w:rsidRPr="00102119">
        <w:rPr>
          <w:sz w:val="24"/>
          <w:szCs w:val="24"/>
        </w:rPr>
        <w:t>n</w:t>
      </w:r>
      <w:r w:rsidRPr="00102119">
        <w:rPr>
          <w:spacing w:val="5"/>
          <w:sz w:val="24"/>
          <w:szCs w:val="24"/>
        </w:rPr>
        <w:t xml:space="preserve"> </w:t>
      </w:r>
      <w:r w:rsidRPr="00102119">
        <w:rPr>
          <w:sz w:val="24"/>
          <w:szCs w:val="24"/>
        </w:rPr>
        <w:t>a</w:t>
      </w:r>
      <w:r w:rsidRPr="00102119">
        <w:rPr>
          <w:spacing w:val="9"/>
          <w:sz w:val="24"/>
          <w:szCs w:val="24"/>
        </w:rPr>
        <w:t xml:space="preserve"> </w:t>
      </w:r>
      <w:r w:rsidRPr="00102119">
        <w:rPr>
          <w:sz w:val="24"/>
          <w:szCs w:val="24"/>
        </w:rPr>
        <w:t>b</w:t>
      </w:r>
      <w:r w:rsidRPr="00102119">
        <w:rPr>
          <w:spacing w:val="-10"/>
          <w:sz w:val="24"/>
          <w:szCs w:val="24"/>
        </w:rPr>
        <w:t>y</w:t>
      </w:r>
      <w:r w:rsidRPr="00102119">
        <w:rPr>
          <w:spacing w:val="5"/>
          <w:sz w:val="24"/>
          <w:szCs w:val="24"/>
        </w:rPr>
        <w:t>t</w:t>
      </w:r>
      <w:r w:rsidRPr="00102119">
        <w:rPr>
          <w:spacing w:val="-1"/>
          <w:sz w:val="24"/>
          <w:szCs w:val="24"/>
        </w:rPr>
        <w:t>e</w:t>
      </w:r>
      <w:r w:rsidRPr="00102119">
        <w:rPr>
          <w:sz w:val="24"/>
          <w:szCs w:val="24"/>
        </w:rPr>
        <w:t>,</w:t>
      </w:r>
      <w:r w:rsidRPr="00102119">
        <w:rPr>
          <w:spacing w:val="12"/>
          <w:sz w:val="24"/>
          <w:szCs w:val="24"/>
        </w:rPr>
        <w:t xml:space="preserve"> </w:t>
      </w:r>
      <w:r w:rsidRPr="00102119">
        <w:rPr>
          <w:spacing w:val="-9"/>
          <w:sz w:val="24"/>
          <w:szCs w:val="24"/>
        </w:rPr>
        <w:t>i</w:t>
      </w:r>
      <w:r w:rsidRPr="00102119">
        <w:rPr>
          <w:sz w:val="24"/>
          <w:szCs w:val="24"/>
        </w:rPr>
        <w:t>t</w:t>
      </w:r>
      <w:r w:rsidRPr="00102119">
        <w:rPr>
          <w:spacing w:val="15"/>
          <w:sz w:val="24"/>
          <w:szCs w:val="24"/>
        </w:rPr>
        <w:t xml:space="preserve"> </w:t>
      </w:r>
      <w:r w:rsidRPr="00102119">
        <w:rPr>
          <w:spacing w:val="-4"/>
          <w:sz w:val="24"/>
          <w:szCs w:val="24"/>
        </w:rPr>
        <w:t>i</w:t>
      </w:r>
      <w:r w:rsidRPr="00102119">
        <w:rPr>
          <w:sz w:val="24"/>
          <w:szCs w:val="24"/>
        </w:rPr>
        <w:t>s</w:t>
      </w:r>
      <w:r w:rsidRPr="00102119">
        <w:rPr>
          <w:spacing w:val="12"/>
          <w:sz w:val="24"/>
          <w:szCs w:val="24"/>
        </w:rPr>
        <w:t xml:space="preserve"> </w:t>
      </w:r>
      <w:r w:rsidRPr="00102119">
        <w:rPr>
          <w:spacing w:val="-5"/>
          <w:sz w:val="24"/>
          <w:szCs w:val="24"/>
        </w:rPr>
        <w:t>n</w:t>
      </w:r>
      <w:r w:rsidRPr="00102119">
        <w:rPr>
          <w:spacing w:val="5"/>
          <w:sz w:val="24"/>
          <w:szCs w:val="24"/>
        </w:rPr>
        <w:t>o</w:t>
      </w:r>
      <w:r w:rsidRPr="00102119">
        <w:rPr>
          <w:sz w:val="24"/>
          <w:szCs w:val="24"/>
        </w:rPr>
        <w:t>t</w:t>
      </w:r>
      <w:r w:rsidRPr="00102119">
        <w:rPr>
          <w:spacing w:val="10"/>
          <w:sz w:val="24"/>
          <w:szCs w:val="24"/>
        </w:rPr>
        <w:t xml:space="preserve"> </w:t>
      </w:r>
      <w:r w:rsidRPr="00102119">
        <w:rPr>
          <w:sz w:val="24"/>
          <w:szCs w:val="24"/>
        </w:rPr>
        <w:t>p</w:t>
      </w:r>
      <w:r w:rsidRPr="00102119">
        <w:rPr>
          <w:spacing w:val="5"/>
          <w:sz w:val="24"/>
          <w:szCs w:val="24"/>
        </w:rPr>
        <w:t>o</w:t>
      </w:r>
      <w:r w:rsidRPr="00102119">
        <w:rPr>
          <w:spacing w:val="-2"/>
          <w:sz w:val="24"/>
          <w:szCs w:val="24"/>
        </w:rPr>
        <w:t>ss</w:t>
      </w:r>
      <w:r w:rsidRPr="00102119">
        <w:rPr>
          <w:spacing w:val="-4"/>
          <w:sz w:val="24"/>
          <w:szCs w:val="24"/>
        </w:rPr>
        <w:t>i</w:t>
      </w:r>
      <w:r w:rsidRPr="00102119">
        <w:rPr>
          <w:sz w:val="24"/>
          <w:szCs w:val="24"/>
        </w:rPr>
        <w:t>b</w:t>
      </w:r>
      <w:r w:rsidRPr="00102119">
        <w:rPr>
          <w:spacing w:val="-4"/>
          <w:sz w:val="24"/>
          <w:szCs w:val="24"/>
        </w:rPr>
        <w:t>l</w:t>
      </w:r>
      <w:r w:rsidRPr="00102119">
        <w:rPr>
          <w:sz w:val="24"/>
          <w:szCs w:val="24"/>
        </w:rPr>
        <w:t>e</w:t>
      </w:r>
      <w:r w:rsidRPr="00102119">
        <w:rPr>
          <w:spacing w:val="8"/>
          <w:sz w:val="24"/>
          <w:szCs w:val="24"/>
        </w:rPr>
        <w:t xml:space="preserve"> </w:t>
      </w:r>
      <w:r w:rsidRPr="00102119">
        <w:rPr>
          <w:spacing w:val="5"/>
          <w:sz w:val="24"/>
          <w:szCs w:val="24"/>
        </w:rPr>
        <w:t>t</w:t>
      </w:r>
      <w:r w:rsidRPr="00102119">
        <w:rPr>
          <w:sz w:val="24"/>
          <w:szCs w:val="24"/>
        </w:rPr>
        <w:t>o</w:t>
      </w:r>
      <w:r w:rsidRPr="00102119">
        <w:rPr>
          <w:spacing w:val="9"/>
          <w:sz w:val="24"/>
          <w:szCs w:val="24"/>
        </w:rPr>
        <w:t xml:space="preserve"> </w:t>
      </w:r>
      <w:r w:rsidRPr="00102119">
        <w:rPr>
          <w:sz w:val="24"/>
          <w:szCs w:val="24"/>
        </w:rPr>
        <w:t>d</w:t>
      </w:r>
      <w:r w:rsidRPr="00102119">
        <w:rPr>
          <w:spacing w:val="-6"/>
          <w:sz w:val="24"/>
          <w:szCs w:val="24"/>
        </w:rPr>
        <w:t>e</w:t>
      </w:r>
      <w:r w:rsidRPr="00102119">
        <w:rPr>
          <w:spacing w:val="5"/>
          <w:sz w:val="24"/>
          <w:szCs w:val="24"/>
        </w:rPr>
        <w:t>t</w:t>
      </w:r>
      <w:r w:rsidRPr="00102119">
        <w:rPr>
          <w:spacing w:val="-1"/>
          <w:sz w:val="24"/>
          <w:szCs w:val="24"/>
        </w:rPr>
        <w:t>e</w:t>
      </w:r>
      <w:r w:rsidRPr="00102119">
        <w:rPr>
          <w:spacing w:val="1"/>
          <w:sz w:val="24"/>
          <w:szCs w:val="24"/>
        </w:rPr>
        <w:t>r</w:t>
      </w:r>
      <w:r w:rsidRPr="00102119">
        <w:rPr>
          <w:spacing w:val="-4"/>
          <w:sz w:val="24"/>
          <w:szCs w:val="24"/>
        </w:rPr>
        <w:t>mi</w:t>
      </w:r>
      <w:r w:rsidRPr="00102119">
        <w:rPr>
          <w:sz w:val="24"/>
          <w:szCs w:val="24"/>
        </w:rPr>
        <w:t>ne</w:t>
      </w:r>
      <w:r w:rsidRPr="00102119">
        <w:rPr>
          <w:spacing w:val="8"/>
          <w:sz w:val="24"/>
          <w:szCs w:val="24"/>
        </w:rPr>
        <w:t xml:space="preserve"> </w:t>
      </w:r>
      <w:r w:rsidRPr="00102119">
        <w:rPr>
          <w:spacing w:val="4"/>
          <w:sz w:val="24"/>
          <w:szCs w:val="24"/>
        </w:rPr>
        <w:t>w</w:t>
      </w:r>
      <w:r w:rsidRPr="00102119">
        <w:rPr>
          <w:spacing w:val="-5"/>
          <w:sz w:val="24"/>
          <w:szCs w:val="24"/>
        </w:rPr>
        <w:t>h</w:t>
      </w:r>
      <w:r w:rsidRPr="00102119">
        <w:rPr>
          <w:spacing w:val="-1"/>
          <w:sz w:val="24"/>
          <w:szCs w:val="24"/>
        </w:rPr>
        <w:t>e</w:t>
      </w:r>
      <w:r w:rsidRPr="00102119">
        <w:rPr>
          <w:spacing w:val="5"/>
          <w:sz w:val="24"/>
          <w:szCs w:val="24"/>
        </w:rPr>
        <w:t>t</w:t>
      </w:r>
      <w:r w:rsidRPr="00102119">
        <w:rPr>
          <w:spacing w:val="-5"/>
          <w:sz w:val="24"/>
          <w:szCs w:val="24"/>
        </w:rPr>
        <w:t>h</w:t>
      </w:r>
      <w:r w:rsidRPr="00102119">
        <w:rPr>
          <w:spacing w:val="-1"/>
          <w:sz w:val="24"/>
          <w:szCs w:val="24"/>
        </w:rPr>
        <w:t>e</w:t>
      </w:r>
      <w:r w:rsidRPr="00102119">
        <w:rPr>
          <w:sz w:val="24"/>
          <w:szCs w:val="24"/>
        </w:rPr>
        <w:t>r</w:t>
      </w:r>
      <w:r w:rsidRPr="00102119">
        <w:rPr>
          <w:spacing w:val="6"/>
          <w:sz w:val="24"/>
          <w:szCs w:val="24"/>
        </w:rPr>
        <w:t xml:space="preserve"> </w:t>
      </w:r>
      <w:r w:rsidRPr="00102119">
        <w:rPr>
          <w:spacing w:val="5"/>
          <w:sz w:val="24"/>
          <w:szCs w:val="24"/>
        </w:rPr>
        <w:t>t</w:t>
      </w:r>
      <w:r w:rsidRPr="00102119">
        <w:rPr>
          <w:spacing w:val="-5"/>
          <w:sz w:val="24"/>
          <w:szCs w:val="24"/>
        </w:rPr>
        <w:t>h</w:t>
      </w:r>
      <w:r w:rsidRPr="00102119">
        <w:rPr>
          <w:spacing w:val="-1"/>
          <w:sz w:val="24"/>
          <w:szCs w:val="24"/>
        </w:rPr>
        <w:t>a</w:t>
      </w:r>
      <w:r w:rsidRPr="00102119">
        <w:rPr>
          <w:sz w:val="24"/>
          <w:szCs w:val="24"/>
        </w:rPr>
        <w:t>t</w:t>
      </w:r>
      <w:r w:rsidRPr="00102119">
        <w:rPr>
          <w:spacing w:val="15"/>
          <w:sz w:val="24"/>
          <w:szCs w:val="24"/>
        </w:rPr>
        <w:t xml:space="preserve"> </w:t>
      </w:r>
      <w:r w:rsidRPr="00102119">
        <w:rPr>
          <w:sz w:val="24"/>
          <w:szCs w:val="24"/>
        </w:rPr>
        <w:t>b</w:t>
      </w:r>
      <w:r w:rsidRPr="00102119">
        <w:rPr>
          <w:spacing w:val="-10"/>
          <w:sz w:val="24"/>
          <w:szCs w:val="24"/>
        </w:rPr>
        <w:t>y</w:t>
      </w:r>
      <w:r w:rsidRPr="00102119">
        <w:rPr>
          <w:spacing w:val="5"/>
          <w:sz w:val="24"/>
          <w:szCs w:val="24"/>
        </w:rPr>
        <w:t>t</w:t>
      </w:r>
      <w:r w:rsidRPr="00102119">
        <w:rPr>
          <w:sz w:val="24"/>
          <w:szCs w:val="24"/>
        </w:rPr>
        <w:t>e</w:t>
      </w:r>
      <w:r w:rsidRPr="00102119">
        <w:rPr>
          <w:spacing w:val="9"/>
          <w:sz w:val="24"/>
          <w:szCs w:val="24"/>
        </w:rPr>
        <w:t xml:space="preserve"> </w:t>
      </w:r>
      <w:r w:rsidRPr="00102119">
        <w:rPr>
          <w:spacing w:val="-8"/>
          <w:sz w:val="24"/>
          <w:szCs w:val="24"/>
        </w:rPr>
        <w:t>f</w:t>
      </w:r>
      <w:r w:rsidRPr="00102119">
        <w:rPr>
          <w:spacing w:val="5"/>
          <w:sz w:val="24"/>
          <w:szCs w:val="24"/>
        </w:rPr>
        <w:t>o</w:t>
      </w:r>
      <w:r w:rsidRPr="00102119">
        <w:rPr>
          <w:spacing w:val="6"/>
          <w:sz w:val="24"/>
          <w:szCs w:val="24"/>
        </w:rPr>
        <w:t>r</w:t>
      </w:r>
      <w:r w:rsidRPr="00102119">
        <w:rPr>
          <w:spacing w:val="-4"/>
          <w:sz w:val="24"/>
          <w:szCs w:val="24"/>
        </w:rPr>
        <w:t>m</w:t>
      </w:r>
      <w:r w:rsidRPr="00102119">
        <w:rPr>
          <w:sz w:val="24"/>
          <w:szCs w:val="24"/>
        </w:rPr>
        <w:t>s</w:t>
      </w:r>
      <w:r w:rsidRPr="00102119">
        <w:rPr>
          <w:spacing w:val="3"/>
          <w:sz w:val="24"/>
          <w:szCs w:val="24"/>
        </w:rPr>
        <w:t xml:space="preserve"> </w:t>
      </w:r>
      <w:r w:rsidRPr="00102119">
        <w:rPr>
          <w:spacing w:val="5"/>
          <w:sz w:val="24"/>
          <w:szCs w:val="24"/>
        </w:rPr>
        <w:t>t</w:t>
      </w:r>
      <w:r w:rsidRPr="00102119">
        <w:rPr>
          <w:spacing w:val="-5"/>
          <w:sz w:val="24"/>
          <w:szCs w:val="24"/>
        </w:rPr>
        <w:t>h</w:t>
      </w:r>
      <w:r w:rsidRPr="00102119">
        <w:rPr>
          <w:sz w:val="24"/>
          <w:szCs w:val="24"/>
        </w:rPr>
        <w:t>e</w:t>
      </w:r>
      <w:r w:rsidRPr="00102119">
        <w:rPr>
          <w:spacing w:val="8"/>
          <w:sz w:val="24"/>
          <w:szCs w:val="24"/>
        </w:rPr>
        <w:t xml:space="preserve"> </w:t>
      </w:r>
      <w:r w:rsidRPr="00102119">
        <w:rPr>
          <w:spacing w:val="-2"/>
          <w:sz w:val="24"/>
          <w:szCs w:val="24"/>
        </w:rPr>
        <w:t>s</w:t>
      </w:r>
      <w:r w:rsidRPr="00102119">
        <w:rPr>
          <w:spacing w:val="5"/>
          <w:sz w:val="24"/>
          <w:szCs w:val="24"/>
        </w:rPr>
        <w:t>t</w:t>
      </w:r>
      <w:r w:rsidRPr="00102119">
        <w:rPr>
          <w:spacing w:val="-1"/>
          <w:sz w:val="24"/>
          <w:szCs w:val="24"/>
        </w:rPr>
        <w:t>a</w:t>
      </w:r>
      <w:r w:rsidRPr="00102119">
        <w:rPr>
          <w:spacing w:val="1"/>
          <w:sz w:val="24"/>
          <w:szCs w:val="24"/>
        </w:rPr>
        <w:t>r</w:t>
      </w:r>
      <w:r w:rsidRPr="00102119">
        <w:rPr>
          <w:sz w:val="24"/>
          <w:szCs w:val="24"/>
        </w:rPr>
        <w:t>t</w:t>
      </w:r>
      <w:r w:rsidRPr="00102119">
        <w:rPr>
          <w:spacing w:val="5"/>
          <w:sz w:val="24"/>
          <w:szCs w:val="24"/>
        </w:rPr>
        <w:t xml:space="preserve"> o</w:t>
      </w:r>
      <w:r w:rsidRPr="00102119">
        <w:rPr>
          <w:sz w:val="24"/>
          <w:szCs w:val="24"/>
        </w:rPr>
        <w:t>f</w:t>
      </w:r>
      <w:r w:rsidRPr="00102119">
        <w:rPr>
          <w:spacing w:val="2"/>
          <w:sz w:val="24"/>
          <w:szCs w:val="24"/>
        </w:rPr>
        <w:t xml:space="preserve"> </w:t>
      </w:r>
      <w:r w:rsidRPr="00102119">
        <w:rPr>
          <w:sz w:val="24"/>
          <w:szCs w:val="24"/>
        </w:rPr>
        <w:t>a</w:t>
      </w:r>
      <w:r w:rsidRPr="00102119">
        <w:rPr>
          <w:spacing w:val="9"/>
          <w:sz w:val="24"/>
          <w:szCs w:val="24"/>
        </w:rPr>
        <w:t xml:space="preserve"> </w:t>
      </w:r>
      <w:r w:rsidRPr="00102119">
        <w:rPr>
          <w:spacing w:val="-5"/>
          <w:sz w:val="24"/>
          <w:szCs w:val="24"/>
        </w:rPr>
        <w:t>n</w:t>
      </w:r>
      <w:r w:rsidRPr="00102119">
        <w:rPr>
          <w:spacing w:val="-1"/>
          <w:sz w:val="24"/>
          <w:szCs w:val="24"/>
        </w:rPr>
        <w:t>e</w:t>
      </w:r>
      <w:r w:rsidRPr="00102119">
        <w:rPr>
          <w:sz w:val="24"/>
          <w:szCs w:val="24"/>
        </w:rPr>
        <w:t>w</w:t>
      </w:r>
      <w:r w:rsidRPr="00102119">
        <w:rPr>
          <w:spacing w:val="9"/>
          <w:sz w:val="24"/>
          <w:szCs w:val="24"/>
        </w:rPr>
        <w:t xml:space="preserve"> </w:t>
      </w:r>
      <w:r w:rsidRPr="00102119">
        <w:rPr>
          <w:spacing w:val="5"/>
          <w:sz w:val="24"/>
          <w:szCs w:val="24"/>
        </w:rPr>
        <w:t>to</w:t>
      </w:r>
      <w:r w:rsidRPr="00102119">
        <w:rPr>
          <w:sz w:val="24"/>
          <w:szCs w:val="24"/>
        </w:rPr>
        <w:t>k</w:t>
      </w:r>
      <w:r w:rsidRPr="00102119">
        <w:rPr>
          <w:spacing w:val="-1"/>
          <w:sz w:val="24"/>
          <w:szCs w:val="24"/>
        </w:rPr>
        <w:t>e</w:t>
      </w:r>
      <w:r w:rsidRPr="00102119">
        <w:rPr>
          <w:sz w:val="24"/>
          <w:szCs w:val="24"/>
        </w:rPr>
        <w:t xml:space="preserve">n </w:t>
      </w:r>
      <w:r w:rsidRPr="00102119">
        <w:rPr>
          <w:spacing w:val="5"/>
          <w:sz w:val="24"/>
          <w:szCs w:val="24"/>
        </w:rPr>
        <w:t>o</w:t>
      </w:r>
      <w:r w:rsidRPr="00102119">
        <w:rPr>
          <w:sz w:val="24"/>
          <w:szCs w:val="24"/>
        </w:rPr>
        <w:t xml:space="preserve">r </w:t>
      </w:r>
      <w:r w:rsidRPr="00102119">
        <w:rPr>
          <w:spacing w:val="-5"/>
          <w:sz w:val="24"/>
          <w:szCs w:val="24"/>
        </w:rPr>
        <w:t>n</w:t>
      </w:r>
      <w:r w:rsidRPr="00102119">
        <w:rPr>
          <w:spacing w:val="5"/>
          <w:sz w:val="24"/>
          <w:szCs w:val="24"/>
        </w:rPr>
        <w:t>o</w:t>
      </w:r>
      <w:r w:rsidRPr="00102119">
        <w:rPr>
          <w:sz w:val="24"/>
          <w:szCs w:val="24"/>
        </w:rPr>
        <w:t>t.</w:t>
      </w:r>
    </w:p>
    <w:p w:rsidR="005514F0" w:rsidRDefault="005514F0">
      <w:pPr>
        <w:spacing w:line="359" w:lineRule="auto"/>
        <w:ind w:left="100" w:right="83" w:firstLine="721"/>
        <w:jc w:val="both"/>
        <w:rPr>
          <w:sz w:val="24"/>
          <w:szCs w:val="24"/>
        </w:rPr>
      </w:pPr>
    </w:p>
    <w:p w:rsidR="005514F0" w:rsidRDefault="005514F0" w:rsidP="005514F0">
      <w:pPr>
        <w:spacing w:line="359" w:lineRule="auto"/>
        <w:ind w:right="83"/>
        <w:jc w:val="both"/>
        <w:rPr>
          <w:sz w:val="24"/>
          <w:szCs w:val="24"/>
        </w:rPr>
      </w:pPr>
    </w:p>
    <w:p w:rsidR="005514F0" w:rsidRPr="005514F0" w:rsidRDefault="005514F0" w:rsidP="005514F0">
      <w:pPr>
        <w:pStyle w:val="ListParagraph"/>
        <w:numPr>
          <w:ilvl w:val="0"/>
          <w:numId w:val="2"/>
        </w:numPr>
        <w:rPr>
          <w:sz w:val="24"/>
          <w:szCs w:val="24"/>
        </w:rPr>
      </w:pPr>
      <w:r w:rsidRPr="005514F0">
        <w:rPr>
          <w:sz w:val="24"/>
          <w:szCs w:val="24"/>
        </w:rPr>
        <w:t>Binary Program</w:t>
      </w:r>
    </w:p>
    <w:p w:rsidR="005514F0" w:rsidRDefault="005514F0" w:rsidP="005514F0">
      <w:pPr>
        <w:rPr>
          <w:sz w:val="24"/>
          <w:szCs w:val="24"/>
        </w:rPr>
      </w:pPr>
    </w:p>
    <w:p w:rsidR="001136B2" w:rsidRDefault="001136B2" w:rsidP="005514F0">
      <w:pPr>
        <w:rPr>
          <w:sz w:val="24"/>
          <w:szCs w:val="24"/>
        </w:rPr>
      </w:pPr>
    </w:p>
    <w:p w:rsidR="005514F0" w:rsidRPr="005514F0" w:rsidRDefault="005514F0" w:rsidP="005514F0">
      <w:pPr>
        <w:pStyle w:val="ListParagraph"/>
        <w:numPr>
          <w:ilvl w:val="0"/>
          <w:numId w:val="2"/>
        </w:numPr>
        <w:rPr>
          <w:sz w:val="24"/>
          <w:szCs w:val="24"/>
        </w:rPr>
      </w:pPr>
      <w:r w:rsidRPr="005514F0">
        <w:rPr>
          <w:sz w:val="24"/>
          <w:szCs w:val="24"/>
        </w:rPr>
        <w:t>Syntax Analyzer</w:t>
      </w:r>
    </w:p>
    <w:p w:rsidR="005514F0" w:rsidRDefault="005514F0" w:rsidP="005514F0">
      <w:pPr>
        <w:rPr>
          <w:sz w:val="24"/>
          <w:szCs w:val="24"/>
        </w:rPr>
      </w:pPr>
    </w:p>
    <w:p w:rsidR="005514F0" w:rsidRPr="005514F0" w:rsidRDefault="005514F0" w:rsidP="005514F0">
      <w:pPr>
        <w:pStyle w:val="ListParagraph"/>
        <w:numPr>
          <w:ilvl w:val="0"/>
          <w:numId w:val="2"/>
        </w:numPr>
        <w:rPr>
          <w:sz w:val="24"/>
          <w:szCs w:val="24"/>
        </w:rPr>
      </w:pPr>
      <w:r w:rsidRPr="005514F0">
        <w:rPr>
          <w:sz w:val="24"/>
          <w:szCs w:val="24"/>
        </w:rPr>
        <w:t>Semantic Analyzer</w:t>
      </w:r>
    </w:p>
    <w:p w:rsidR="005514F0" w:rsidRPr="005514F0" w:rsidRDefault="005514F0" w:rsidP="005514F0">
      <w:pPr>
        <w:rPr>
          <w:sz w:val="24"/>
          <w:szCs w:val="24"/>
        </w:rPr>
      </w:pPr>
    </w:p>
    <w:p w:rsidR="005514F0" w:rsidRPr="005514F0" w:rsidRDefault="005514F0" w:rsidP="005514F0">
      <w:pPr>
        <w:pStyle w:val="ListParagraph"/>
        <w:numPr>
          <w:ilvl w:val="0"/>
          <w:numId w:val="2"/>
        </w:numPr>
        <w:rPr>
          <w:sz w:val="24"/>
          <w:szCs w:val="24"/>
        </w:rPr>
      </w:pPr>
      <w:r w:rsidRPr="005514F0">
        <w:rPr>
          <w:sz w:val="24"/>
          <w:szCs w:val="24"/>
        </w:rPr>
        <w:t>Intermediate Code Generator</w:t>
      </w:r>
    </w:p>
    <w:p w:rsidR="005514F0" w:rsidRPr="005514F0" w:rsidRDefault="005514F0" w:rsidP="005514F0">
      <w:pPr>
        <w:rPr>
          <w:sz w:val="24"/>
          <w:szCs w:val="24"/>
        </w:rPr>
      </w:pPr>
    </w:p>
    <w:p w:rsidR="005514F0" w:rsidRPr="005514F0" w:rsidRDefault="005514F0" w:rsidP="005514F0">
      <w:pPr>
        <w:pStyle w:val="ListParagraph"/>
        <w:numPr>
          <w:ilvl w:val="0"/>
          <w:numId w:val="2"/>
        </w:numPr>
        <w:rPr>
          <w:sz w:val="24"/>
          <w:szCs w:val="24"/>
        </w:rPr>
      </w:pPr>
      <w:r w:rsidRPr="005514F0">
        <w:rPr>
          <w:sz w:val="24"/>
          <w:szCs w:val="24"/>
        </w:rPr>
        <w:t>Data Flow Analyzer</w:t>
      </w:r>
    </w:p>
    <w:p w:rsidR="005514F0" w:rsidRPr="005514F0" w:rsidRDefault="005514F0" w:rsidP="005514F0">
      <w:pPr>
        <w:rPr>
          <w:sz w:val="24"/>
          <w:szCs w:val="24"/>
        </w:rPr>
      </w:pPr>
    </w:p>
    <w:p w:rsidR="005514F0" w:rsidRPr="005514F0" w:rsidRDefault="005514F0" w:rsidP="005514F0">
      <w:pPr>
        <w:pStyle w:val="ListParagraph"/>
        <w:numPr>
          <w:ilvl w:val="0"/>
          <w:numId w:val="2"/>
        </w:numPr>
        <w:rPr>
          <w:sz w:val="24"/>
          <w:szCs w:val="24"/>
        </w:rPr>
      </w:pPr>
      <w:r w:rsidRPr="005514F0">
        <w:rPr>
          <w:sz w:val="24"/>
          <w:szCs w:val="24"/>
        </w:rPr>
        <w:t>Control Flow Analyzer</w:t>
      </w:r>
    </w:p>
    <w:p w:rsidR="005514F0" w:rsidRPr="005514F0" w:rsidRDefault="005514F0" w:rsidP="005514F0">
      <w:pPr>
        <w:rPr>
          <w:sz w:val="24"/>
          <w:szCs w:val="24"/>
        </w:rPr>
      </w:pPr>
    </w:p>
    <w:p w:rsidR="005514F0" w:rsidRPr="005514F0" w:rsidRDefault="005514F0" w:rsidP="005514F0">
      <w:pPr>
        <w:pStyle w:val="ListParagraph"/>
        <w:numPr>
          <w:ilvl w:val="0"/>
          <w:numId w:val="2"/>
        </w:numPr>
        <w:rPr>
          <w:sz w:val="24"/>
          <w:szCs w:val="24"/>
        </w:rPr>
      </w:pPr>
      <w:r w:rsidRPr="005514F0">
        <w:rPr>
          <w:sz w:val="24"/>
          <w:szCs w:val="24"/>
        </w:rPr>
        <w:t>Code Generator</w:t>
      </w:r>
    </w:p>
    <w:p w:rsidR="005514F0" w:rsidRPr="005514F0" w:rsidRDefault="005514F0" w:rsidP="005514F0">
      <w:pPr>
        <w:rPr>
          <w:sz w:val="24"/>
          <w:szCs w:val="24"/>
        </w:rPr>
      </w:pPr>
    </w:p>
    <w:p w:rsidR="005514F0" w:rsidRPr="005514F0" w:rsidRDefault="005514F0" w:rsidP="005514F0">
      <w:pPr>
        <w:pStyle w:val="ListParagraph"/>
        <w:numPr>
          <w:ilvl w:val="0"/>
          <w:numId w:val="2"/>
        </w:numPr>
        <w:rPr>
          <w:sz w:val="24"/>
          <w:szCs w:val="24"/>
        </w:rPr>
      </w:pPr>
      <w:r w:rsidRPr="005514F0">
        <w:rPr>
          <w:sz w:val="24"/>
          <w:szCs w:val="24"/>
        </w:rPr>
        <w:t>HLL program</w:t>
      </w:r>
    </w:p>
    <w:p w:rsidR="005514F0" w:rsidRPr="005514F0" w:rsidRDefault="005514F0" w:rsidP="005514F0">
      <w:pPr>
        <w:rPr>
          <w:sz w:val="24"/>
          <w:szCs w:val="24"/>
        </w:rPr>
        <w:sectPr w:rsidR="005514F0" w:rsidRPr="005514F0" w:rsidSect="00102119">
          <w:pgSz w:w="12240" w:h="15840" w:code="1"/>
          <w:pgMar w:top="1480" w:right="1320" w:bottom="278" w:left="1340" w:header="720" w:footer="720" w:gutter="0"/>
          <w:cols w:space="720"/>
        </w:sectPr>
      </w:pPr>
    </w:p>
    <w:p w:rsidR="00A93F08" w:rsidRPr="007F58EC" w:rsidRDefault="00492DD0" w:rsidP="007F58EC">
      <w:pPr>
        <w:spacing w:before="6" w:line="120" w:lineRule="exact"/>
        <w:rPr>
          <w:sz w:val="13"/>
          <w:szCs w:val="13"/>
        </w:rPr>
      </w:pPr>
      <w:r>
        <w:rPr>
          <w:noProof/>
          <w:lang w:val="en-IN" w:eastAsia="en-IN"/>
        </w:rPr>
        <w:lastRenderedPageBreak/>
        <mc:AlternateContent>
          <mc:Choice Requires="wpg">
            <w:drawing>
              <wp:anchor distT="0" distB="0" distL="114300" distR="114300" simplePos="0" relativeHeight="503314923" behindDoc="1" locked="0" layoutInCell="1" allowOverlap="1" wp14:anchorId="2E853AD1" wp14:editId="482E3CDE">
                <wp:simplePos x="0" y="0"/>
                <wp:positionH relativeFrom="page">
                  <wp:posOffset>977900</wp:posOffset>
                </wp:positionH>
                <wp:positionV relativeFrom="page">
                  <wp:posOffset>1013460</wp:posOffset>
                </wp:positionV>
                <wp:extent cx="5495925" cy="7437120"/>
                <wp:effectExtent l="0" t="0" r="9525" b="11430"/>
                <wp:wrapNone/>
                <wp:docPr id="39" name="Group 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7437120"/>
                          <a:chOff x="1538" y="1688"/>
                          <a:chExt cx="8655" cy="12003"/>
                        </a:xfrm>
                      </wpg:grpSpPr>
                      <wpg:grpSp>
                        <wpg:cNvPr id="40" name="Group 614"/>
                        <wpg:cNvGrpSpPr>
                          <a:grpSpLocks/>
                        </wpg:cNvGrpSpPr>
                        <wpg:grpSpPr bwMode="auto">
                          <a:xfrm>
                            <a:off x="1545" y="1695"/>
                            <a:ext cx="8640" cy="11988"/>
                            <a:chOff x="1545" y="1695"/>
                            <a:chExt cx="8640" cy="11988"/>
                          </a:xfrm>
                        </wpg:grpSpPr>
                        <wps:wsp>
                          <wps:cNvPr id="41" name="Freeform 676"/>
                          <wps:cNvSpPr>
                            <a:spLocks/>
                          </wps:cNvSpPr>
                          <wps:spPr bwMode="auto">
                            <a:xfrm>
                              <a:off x="1545" y="1695"/>
                              <a:ext cx="8640" cy="11988"/>
                            </a:xfrm>
                            <a:custGeom>
                              <a:avLst/>
                              <a:gdLst>
                                <a:gd name="T0" fmla="+- 0 1545 1545"/>
                                <a:gd name="T1" fmla="*/ T0 w 8640"/>
                                <a:gd name="T2" fmla="+- 0 13683 1695"/>
                                <a:gd name="T3" fmla="*/ 13683 h 11988"/>
                                <a:gd name="T4" fmla="+- 0 10185 1545"/>
                                <a:gd name="T5" fmla="*/ T4 w 8640"/>
                                <a:gd name="T6" fmla="+- 0 13683 1695"/>
                                <a:gd name="T7" fmla="*/ 13683 h 11988"/>
                                <a:gd name="T8" fmla="+- 0 10185 1545"/>
                                <a:gd name="T9" fmla="*/ T8 w 8640"/>
                                <a:gd name="T10" fmla="+- 0 1695 1695"/>
                                <a:gd name="T11" fmla="*/ 1695 h 11988"/>
                                <a:gd name="T12" fmla="+- 0 1545 1545"/>
                                <a:gd name="T13" fmla="*/ T12 w 8640"/>
                                <a:gd name="T14" fmla="+- 0 1695 1695"/>
                                <a:gd name="T15" fmla="*/ 1695 h 11988"/>
                                <a:gd name="T16" fmla="+- 0 1545 1545"/>
                                <a:gd name="T17" fmla="*/ T16 w 8640"/>
                                <a:gd name="T18" fmla="+- 0 13683 1695"/>
                                <a:gd name="T19" fmla="*/ 13683 h 11988"/>
                              </a:gdLst>
                              <a:ahLst/>
                              <a:cxnLst>
                                <a:cxn ang="0">
                                  <a:pos x="T1" y="T3"/>
                                </a:cxn>
                                <a:cxn ang="0">
                                  <a:pos x="T5" y="T7"/>
                                </a:cxn>
                                <a:cxn ang="0">
                                  <a:pos x="T9" y="T11"/>
                                </a:cxn>
                                <a:cxn ang="0">
                                  <a:pos x="T13" y="T15"/>
                                </a:cxn>
                                <a:cxn ang="0">
                                  <a:pos x="T17" y="T19"/>
                                </a:cxn>
                              </a:cxnLst>
                              <a:rect l="0" t="0" r="r" b="b"/>
                              <a:pathLst>
                                <a:path w="8640" h="11988">
                                  <a:moveTo>
                                    <a:pt x="0" y="11988"/>
                                  </a:moveTo>
                                  <a:lnTo>
                                    <a:pt x="8640" y="11988"/>
                                  </a:lnTo>
                                  <a:lnTo>
                                    <a:pt x="8640" y="0"/>
                                  </a:lnTo>
                                  <a:lnTo>
                                    <a:pt x="0" y="0"/>
                                  </a:lnTo>
                                  <a:lnTo>
                                    <a:pt x="0" y="1198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2" name="Group 615"/>
                          <wpg:cNvGrpSpPr>
                            <a:grpSpLocks/>
                          </wpg:cNvGrpSpPr>
                          <wpg:grpSpPr bwMode="auto">
                            <a:xfrm>
                              <a:off x="5700" y="6902"/>
                              <a:ext cx="120" cy="730"/>
                              <a:chOff x="5700" y="6902"/>
                              <a:chExt cx="120" cy="730"/>
                            </a:xfrm>
                          </wpg:grpSpPr>
                          <wps:wsp>
                            <wps:cNvPr id="43" name="Freeform 675"/>
                            <wps:cNvSpPr>
                              <a:spLocks/>
                            </wps:cNvSpPr>
                            <wps:spPr bwMode="auto">
                              <a:xfrm>
                                <a:off x="5700" y="6902"/>
                                <a:ext cx="120" cy="730"/>
                              </a:xfrm>
                              <a:custGeom>
                                <a:avLst/>
                                <a:gdLst>
                                  <a:gd name="T0" fmla="+- 0 5750 5700"/>
                                  <a:gd name="T1" fmla="*/ T0 w 120"/>
                                  <a:gd name="T2" fmla="+- 0 7538 6902"/>
                                  <a:gd name="T3" fmla="*/ 7538 h 730"/>
                                  <a:gd name="T4" fmla="+- 0 5750 5700"/>
                                  <a:gd name="T5" fmla="*/ T4 w 120"/>
                                  <a:gd name="T6" fmla="+- 0 7512 6902"/>
                                  <a:gd name="T7" fmla="*/ 7512 h 730"/>
                                  <a:gd name="T8" fmla="+- 0 5700 5700"/>
                                  <a:gd name="T9" fmla="*/ T8 w 120"/>
                                  <a:gd name="T10" fmla="+- 0 7512 6902"/>
                                  <a:gd name="T11" fmla="*/ 7512 h 730"/>
                                  <a:gd name="T12" fmla="+- 0 5760 5700"/>
                                  <a:gd name="T13" fmla="*/ T12 w 120"/>
                                  <a:gd name="T14" fmla="+- 0 7632 6902"/>
                                  <a:gd name="T15" fmla="*/ 7632 h 730"/>
                                  <a:gd name="T16" fmla="+- 0 5750 5700"/>
                                  <a:gd name="T17" fmla="*/ T16 w 120"/>
                                  <a:gd name="T18" fmla="+- 0 7538 6902"/>
                                  <a:gd name="T19" fmla="*/ 7538 h 730"/>
                                </a:gdLst>
                                <a:ahLst/>
                                <a:cxnLst>
                                  <a:cxn ang="0">
                                    <a:pos x="T1" y="T3"/>
                                  </a:cxn>
                                  <a:cxn ang="0">
                                    <a:pos x="T5" y="T7"/>
                                  </a:cxn>
                                  <a:cxn ang="0">
                                    <a:pos x="T9" y="T11"/>
                                  </a:cxn>
                                  <a:cxn ang="0">
                                    <a:pos x="T13" y="T15"/>
                                  </a:cxn>
                                  <a:cxn ang="0">
                                    <a:pos x="T17" y="T19"/>
                                  </a:cxn>
                                </a:cxnLst>
                                <a:rect l="0" t="0" r="r" b="b"/>
                                <a:pathLst>
                                  <a:path w="120" h="730">
                                    <a:moveTo>
                                      <a:pt x="50" y="636"/>
                                    </a:moveTo>
                                    <a:lnTo>
                                      <a:pt x="50" y="610"/>
                                    </a:lnTo>
                                    <a:lnTo>
                                      <a:pt x="0" y="610"/>
                                    </a:lnTo>
                                    <a:lnTo>
                                      <a:pt x="60" y="730"/>
                                    </a:lnTo>
                                    <a:lnTo>
                                      <a:pt x="50" y="6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674"/>
                            <wps:cNvSpPr>
                              <a:spLocks/>
                            </wps:cNvSpPr>
                            <wps:spPr bwMode="auto">
                              <a:xfrm>
                                <a:off x="5700" y="6902"/>
                                <a:ext cx="120" cy="730"/>
                              </a:xfrm>
                              <a:custGeom>
                                <a:avLst/>
                                <a:gdLst>
                                  <a:gd name="T0" fmla="+- 0 5770 5700"/>
                                  <a:gd name="T1" fmla="*/ T0 w 120"/>
                                  <a:gd name="T2" fmla="+- 0 7538 6902"/>
                                  <a:gd name="T3" fmla="*/ 7538 h 730"/>
                                  <a:gd name="T4" fmla="+- 0 5820 5700"/>
                                  <a:gd name="T5" fmla="*/ T4 w 120"/>
                                  <a:gd name="T6" fmla="+- 0 7512 6902"/>
                                  <a:gd name="T7" fmla="*/ 7512 h 730"/>
                                  <a:gd name="T8" fmla="+- 0 5770 5700"/>
                                  <a:gd name="T9" fmla="*/ T8 w 120"/>
                                  <a:gd name="T10" fmla="+- 0 7512 6902"/>
                                  <a:gd name="T11" fmla="*/ 7512 h 730"/>
                                  <a:gd name="T12" fmla="+- 0 5766 5700"/>
                                  <a:gd name="T13" fmla="*/ T12 w 120"/>
                                  <a:gd name="T14" fmla="+- 0 7542 6902"/>
                                  <a:gd name="T15" fmla="*/ 7542 h 730"/>
                                  <a:gd name="T16" fmla="+- 0 5820 5700"/>
                                  <a:gd name="T17" fmla="*/ T16 w 120"/>
                                  <a:gd name="T18" fmla="+- 0 7512 6902"/>
                                  <a:gd name="T19" fmla="*/ 7512 h 730"/>
                                  <a:gd name="T20" fmla="+- 0 5770 5700"/>
                                  <a:gd name="T21" fmla="*/ T20 w 120"/>
                                  <a:gd name="T22" fmla="+- 0 7538 6902"/>
                                  <a:gd name="T23" fmla="*/ 7538 h 730"/>
                                  <a:gd name="T24" fmla="+- 0 5770 5700"/>
                                  <a:gd name="T25" fmla="*/ T24 w 120"/>
                                  <a:gd name="T26" fmla="+- 0 7532 6902"/>
                                  <a:gd name="T27" fmla="*/ 7532 h 730"/>
                                  <a:gd name="T28" fmla="+- 0 5770 5700"/>
                                  <a:gd name="T29" fmla="*/ T28 w 120"/>
                                  <a:gd name="T30" fmla="+- 0 7538 6902"/>
                                  <a:gd name="T31" fmla="*/ 7538 h 7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730">
                                    <a:moveTo>
                                      <a:pt x="70" y="636"/>
                                    </a:moveTo>
                                    <a:lnTo>
                                      <a:pt x="120" y="610"/>
                                    </a:lnTo>
                                    <a:lnTo>
                                      <a:pt x="70" y="610"/>
                                    </a:lnTo>
                                    <a:lnTo>
                                      <a:pt x="66" y="640"/>
                                    </a:lnTo>
                                    <a:lnTo>
                                      <a:pt x="120" y="610"/>
                                    </a:lnTo>
                                    <a:lnTo>
                                      <a:pt x="70" y="636"/>
                                    </a:lnTo>
                                    <a:lnTo>
                                      <a:pt x="70" y="630"/>
                                    </a:lnTo>
                                    <a:lnTo>
                                      <a:pt x="70" y="6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673"/>
                            <wps:cNvSpPr>
                              <a:spLocks/>
                            </wps:cNvSpPr>
                            <wps:spPr bwMode="auto">
                              <a:xfrm>
                                <a:off x="5700" y="6902"/>
                                <a:ext cx="120" cy="730"/>
                              </a:xfrm>
                              <a:custGeom>
                                <a:avLst/>
                                <a:gdLst>
                                  <a:gd name="T0" fmla="+- 0 5754 5700"/>
                                  <a:gd name="T1" fmla="*/ T0 w 120"/>
                                  <a:gd name="T2" fmla="+- 0 7542 6902"/>
                                  <a:gd name="T3" fmla="*/ 7542 h 730"/>
                                  <a:gd name="T4" fmla="+- 0 5760 5700"/>
                                  <a:gd name="T5" fmla="*/ T4 w 120"/>
                                  <a:gd name="T6" fmla="+- 0 7632 6902"/>
                                  <a:gd name="T7" fmla="*/ 7632 h 730"/>
                                  <a:gd name="T8" fmla="+- 0 5760 5700"/>
                                  <a:gd name="T9" fmla="*/ T8 w 120"/>
                                  <a:gd name="T10" fmla="+- 0 7542 6902"/>
                                  <a:gd name="T11" fmla="*/ 7542 h 730"/>
                                  <a:gd name="T12" fmla="+- 0 5754 5700"/>
                                  <a:gd name="T13" fmla="*/ T12 w 120"/>
                                  <a:gd name="T14" fmla="+- 0 7542 6902"/>
                                  <a:gd name="T15" fmla="*/ 7542 h 730"/>
                                </a:gdLst>
                                <a:ahLst/>
                                <a:cxnLst>
                                  <a:cxn ang="0">
                                    <a:pos x="T1" y="T3"/>
                                  </a:cxn>
                                  <a:cxn ang="0">
                                    <a:pos x="T5" y="T7"/>
                                  </a:cxn>
                                  <a:cxn ang="0">
                                    <a:pos x="T9" y="T11"/>
                                  </a:cxn>
                                  <a:cxn ang="0">
                                    <a:pos x="T13" y="T15"/>
                                  </a:cxn>
                                </a:cxnLst>
                                <a:rect l="0" t="0" r="r" b="b"/>
                                <a:pathLst>
                                  <a:path w="120" h="730">
                                    <a:moveTo>
                                      <a:pt x="54" y="640"/>
                                    </a:moveTo>
                                    <a:lnTo>
                                      <a:pt x="60" y="730"/>
                                    </a:lnTo>
                                    <a:lnTo>
                                      <a:pt x="60" y="640"/>
                                    </a:lnTo>
                                    <a:lnTo>
                                      <a:pt x="54" y="6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72"/>
                            <wps:cNvSpPr>
                              <a:spLocks/>
                            </wps:cNvSpPr>
                            <wps:spPr bwMode="auto">
                              <a:xfrm>
                                <a:off x="5700" y="6902"/>
                                <a:ext cx="120" cy="730"/>
                              </a:xfrm>
                              <a:custGeom>
                                <a:avLst/>
                                <a:gdLst>
                                  <a:gd name="T0" fmla="+- 0 5760 5700"/>
                                  <a:gd name="T1" fmla="*/ T0 w 120"/>
                                  <a:gd name="T2" fmla="+- 0 7632 6902"/>
                                  <a:gd name="T3" fmla="*/ 7632 h 730"/>
                                  <a:gd name="T4" fmla="+- 0 5754 5700"/>
                                  <a:gd name="T5" fmla="*/ T4 w 120"/>
                                  <a:gd name="T6" fmla="+- 0 7542 6902"/>
                                  <a:gd name="T7" fmla="*/ 7542 h 730"/>
                                  <a:gd name="T8" fmla="+- 0 5750 5700"/>
                                  <a:gd name="T9" fmla="*/ T8 w 120"/>
                                  <a:gd name="T10" fmla="+- 0 7532 6902"/>
                                  <a:gd name="T11" fmla="*/ 7532 h 730"/>
                                  <a:gd name="T12" fmla="+- 0 5754 5700"/>
                                  <a:gd name="T13" fmla="*/ T12 w 120"/>
                                  <a:gd name="T14" fmla="+- 0 7542 6902"/>
                                  <a:gd name="T15" fmla="*/ 7542 h 730"/>
                                  <a:gd name="T16" fmla="+- 0 5760 5700"/>
                                  <a:gd name="T17" fmla="*/ T16 w 120"/>
                                  <a:gd name="T18" fmla="+- 0 7542 6902"/>
                                  <a:gd name="T19" fmla="*/ 7542 h 730"/>
                                  <a:gd name="T20" fmla="+- 0 5760 5700"/>
                                  <a:gd name="T21" fmla="*/ T20 w 120"/>
                                  <a:gd name="T22" fmla="+- 0 7632 6902"/>
                                  <a:gd name="T23" fmla="*/ 7632 h 730"/>
                                  <a:gd name="T24" fmla="+- 0 5820 5700"/>
                                  <a:gd name="T25" fmla="*/ T24 w 120"/>
                                  <a:gd name="T26" fmla="+- 0 7512 6902"/>
                                  <a:gd name="T27" fmla="*/ 7512 h 730"/>
                                  <a:gd name="T28" fmla="+- 0 5766 5700"/>
                                  <a:gd name="T29" fmla="*/ T28 w 120"/>
                                  <a:gd name="T30" fmla="+- 0 7542 6902"/>
                                  <a:gd name="T31" fmla="*/ 7542 h 730"/>
                                  <a:gd name="T32" fmla="+- 0 5770 5700"/>
                                  <a:gd name="T33" fmla="*/ T32 w 120"/>
                                  <a:gd name="T34" fmla="+- 0 7512 6902"/>
                                  <a:gd name="T35" fmla="*/ 7512 h 730"/>
                                  <a:gd name="T36" fmla="+- 0 5770 5700"/>
                                  <a:gd name="T37" fmla="*/ T36 w 120"/>
                                  <a:gd name="T38" fmla="+- 0 6906 6902"/>
                                  <a:gd name="T39" fmla="*/ 6906 h 730"/>
                                  <a:gd name="T40" fmla="+- 0 5766 5700"/>
                                  <a:gd name="T41" fmla="*/ T40 w 120"/>
                                  <a:gd name="T42" fmla="+- 0 6902 6902"/>
                                  <a:gd name="T43" fmla="*/ 6902 h 730"/>
                                  <a:gd name="T44" fmla="+- 0 5754 5700"/>
                                  <a:gd name="T45" fmla="*/ T44 w 120"/>
                                  <a:gd name="T46" fmla="+- 0 6902 6902"/>
                                  <a:gd name="T47" fmla="*/ 6902 h 730"/>
                                  <a:gd name="T48" fmla="+- 0 5750 5700"/>
                                  <a:gd name="T49" fmla="*/ T48 w 120"/>
                                  <a:gd name="T50" fmla="+- 0 6906 6902"/>
                                  <a:gd name="T51" fmla="*/ 6906 h 730"/>
                                  <a:gd name="T52" fmla="+- 0 5750 5700"/>
                                  <a:gd name="T53" fmla="*/ T52 w 120"/>
                                  <a:gd name="T54" fmla="+- 0 7538 6902"/>
                                  <a:gd name="T55" fmla="*/ 7538 h 730"/>
                                  <a:gd name="T56" fmla="+- 0 5760 5700"/>
                                  <a:gd name="T57" fmla="*/ T56 w 120"/>
                                  <a:gd name="T58" fmla="+- 0 7632 6902"/>
                                  <a:gd name="T59" fmla="*/ 7632 h 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0" h="730">
                                    <a:moveTo>
                                      <a:pt x="60" y="730"/>
                                    </a:moveTo>
                                    <a:lnTo>
                                      <a:pt x="54" y="640"/>
                                    </a:lnTo>
                                    <a:lnTo>
                                      <a:pt x="50" y="630"/>
                                    </a:lnTo>
                                    <a:lnTo>
                                      <a:pt x="54" y="640"/>
                                    </a:lnTo>
                                    <a:lnTo>
                                      <a:pt x="60" y="640"/>
                                    </a:lnTo>
                                    <a:lnTo>
                                      <a:pt x="60" y="730"/>
                                    </a:lnTo>
                                    <a:lnTo>
                                      <a:pt x="120" y="610"/>
                                    </a:lnTo>
                                    <a:lnTo>
                                      <a:pt x="66" y="640"/>
                                    </a:lnTo>
                                    <a:lnTo>
                                      <a:pt x="70" y="610"/>
                                    </a:lnTo>
                                    <a:lnTo>
                                      <a:pt x="70" y="4"/>
                                    </a:lnTo>
                                    <a:lnTo>
                                      <a:pt x="66" y="0"/>
                                    </a:lnTo>
                                    <a:lnTo>
                                      <a:pt x="54" y="0"/>
                                    </a:lnTo>
                                    <a:lnTo>
                                      <a:pt x="50" y="4"/>
                                    </a:lnTo>
                                    <a:lnTo>
                                      <a:pt x="50" y="636"/>
                                    </a:lnTo>
                                    <a:lnTo>
                                      <a:pt x="60" y="7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7" name="Group 616"/>
                            <wpg:cNvGrpSpPr>
                              <a:grpSpLocks/>
                            </wpg:cNvGrpSpPr>
                            <wpg:grpSpPr bwMode="auto">
                              <a:xfrm>
                                <a:off x="4140" y="2844"/>
                                <a:ext cx="3240" cy="900"/>
                                <a:chOff x="4140" y="2844"/>
                                <a:chExt cx="3240" cy="900"/>
                              </a:xfrm>
                            </wpg:grpSpPr>
                            <wps:wsp>
                              <wps:cNvPr id="48" name="Freeform 671"/>
                              <wps:cNvSpPr>
                                <a:spLocks/>
                              </wps:cNvSpPr>
                              <wps:spPr bwMode="auto">
                                <a:xfrm>
                                  <a:off x="4140" y="2844"/>
                                  <a:ext cx="3240" cy="900"/>
                                </a:xfrm>
                                <a:custGeom>
                                  <a:avLst/>
                                  <a:gdLst>
                                    <a:gd name="T0" fmla="+- 0 5627 4140"/>
                                    <a:gd name="T1" fmla="*/ T0 w 3240"/>
                                    <a:gd name="T2" fmla="+- 0 2845 2844"/>
                                    <a:gd name="T3" fmla="*/ 2845 h 900"/>
                                    <a:gd name="T4" fmla="+- 0 5371 4140"/>
                                    <a:gd name="T5" fmla="*/ T4 w 3240"/>
                                    <a:gd name="T6" fmla="+- 0 2857 2844"/>
                                    <a:gd name="T7" fmla="*/ 2857 h 900"/>
                                    <a:gd name="T8" fmla="+- 0 5129 4140"/>
                                    <a:gd name="T9" fmla="*/ T8 w 3240"/>
                                    <a:gd name="T10" fmla="+- 0 2879 2844"/>
                                    <a:gd name="T11" fmla="*/ 2879 h 900"/>
                                    <a:gd name="T12" fmla="+- 0 4907 4140"/>
                                    <a:gd name="T13" fmla="*/ T12 w 3240"/>
                                    <a:gd name="T14" fmla="+- 0 2911 2844"/>
                                    <a:gd name="T15" fmla="*/ 2911 h 900"/>
                                    <a:gd name="T16" fmla="+- 0 4706 4140"/>
                                    <a:gd name="T17" fmla="*/ T16 w 3240"/>
                                    <a:gd name="T18" fmla="+- 0 2952 2844"/>
                                    <a:gd name="T19" fmla="*/ 2952 h 900"/>
                                    <a:gd name="T20" fmla="+- 0 4530 4140"/>
                                    <a:gd name="T21" fmla="*/ T20 w 3240"/>
                                    <a:gd name="T22" fmla="+- 0 3001 2844"/>
                                    <a:gd name="T23" fmla="*/ 3001 h 900"/>
                                    <a:gd name="T24" fmla="+- 0 4383 4140"/>
                                    <a:gd name="T25" fmla="*/ T24 w 3240"/>
                                    <a:gd name="T26" fmla="+- 0 3057 2844"/>
                                    <a:gd name="T27" fmla="*/ 3057 h 900"/>
                                    <a:gd name="T28" fmla="+- 0 4267 4140"/>
                                    <a:gd name="T29" fmla="*/ T28 w 3240"/>
                                    <a:gd name="T30" fmla="+- 0 3119 2844"/>
                                    <a:gd name="T31" fmla="*/ 3119 h 900"/>
                                    <a:gd name="T32" fmla="+- 0 4145 4140"/>
                                    <a:gd name="T33" fmla="*/ T32 w 3240"/>
                                    <a:gd name="T34" fmla="+- 0 3257 2844"/>
                                    <a:gd name="T35" fmla="*/ 3257 h 900"/>
                                    <a:gd name="T36" fmla="+- 0 4145 4140"/>
                                    <a:gd name="T37" fmla="*/ T36 w 3240"/>
                                    <a:gd name="T38" fmla="+- 0 3331 2844"/>
                                    <a:gd name="T39" fmla="*/ 3331 h 900"/>
                                    <a:gd name="T40" fmla="+- 0 4267 4140"/>
                                    <a:gd name="T41" fmla="*/ T40 w 3240"/>
                                    <a:gd name="T42" fmla="+- 0 3469 2844"/>
                                    <a:gd name="T43" fmla="*/ 3469 h 900"/>
                                    <a:gd name="T44" fmla="+- 0 4383 4140"/>
                                    <a:gd name="T45" fmla="*/ T44 w 3240"/>
                                    <a:gd name="T46" fmla="+- 0 3531 2844"/>
                                    <a:gd name="T47" fmla="*/ 3531 h 900"/>
                                    <a:gd name="T48" fmla="+- 0 4530 4140"/>
                                    <a:gd name="T49" fmla="*/ T48 w 3240"/>
                                    <a:gd name="T50" fmla="+- 0 3587 2844"/>
                                    <a:gd name="T51" fmla="*/ 3587 h 900"/>
                                    <a:gd name="T52" fmla="+- 0 4706 4140"/>
                                    <a:gd name="T53" fmla="*/ T52 w 3240"/>
                                    <a:gd name="T54" fmla="+- 0 3636 2844"/>
                                    <a:gd name="T55" fmla="*/ 3636 h 900"/>
                                    <a:gd name="T56" fmla="+- 0 4907 4140"/>
                                    <a:gd name="T57" fmla="*/ T56 w 3240"/>
                                    <a:gd name="T58" fmla="+- 0 3677 2844"/>
                                    <a:gd name="T59" fmla="*/ 3677 h 900"/>
                                    <a:gd name="T60" fmla="+- 0 5129 4140"/>
                                    <a:gd name="T61" fmla="*/ T60 w 3240"/>
                                    <a:gd name="T62" fmla="+- 0 3709 2844"/>
                                    <a:gd name="T63" fmla="*/ 3709 h 900"/>
                                    <a:gd name="T64" fmla="+- 0 5371 4140"/>
                                    <a:gd name="T65" fmla="*/ T64 w 3240"/>
                                    <a:gd name="T66" fmla="+- 0 3731 2844"/>
                                    <a:gd name="T67" fmla="*/ 3731 h 900"/>
                                    <a:gd name="T68" fmla="+- 0 5627 4140"/>
                                    <a:gd name="T69" fmla="*/ T68 w 3240"/>
                                    <a:gd name="T70" fmla="+- 0 3743 2844"/>
                                    <a:gd name="T71" fmla="*/ 3743 h 900"/>
                                    <a:gd name="T72" fmla="+- 0 5893 4140"/>
                                    <a:gd name="T73" fmla="*/ T72 w 3240"/>
                                    <a:gd name="T74" fmla="+- 0 3743 2844"/>
                                    <a:gd name="T75" fmla="*/ 3743 h 900"/>
                                    <a:gd name="T76" fmla="+- 0 6149 4140"/>
                                    <a:gd name="T77" fmla="*/ T76 w 3240"/>
                                    <a:gd name="T78" fmla="+- 0 3731 2844"/>
                                    <a:gd name="T79" fmla="*/ 3731 h 900"/>
                                    <a:gd name="T80" fmla="+- 0 6391 4140"/>
                                    <a:gd name="T81" fmla="*/ T80 w 3240"/>
                                    <a:gd name="T82" fmla="+- 0 3709 2844"/>
                                    <a:gd name="T83" fmla="*/ 3709 h 900"/>
                                    <a:gd name="T84" fmla="+- 0 6613 4140"/>
                                    <a:gd name="T85" fmla="*/ T84 w 3240"/>
                                    <a:gd name="T86" fmla="+- 0 3677 2844"/>
                                    <a:gd name="T87" fmla="*/ 3677 h 900"/>
                                    <a:gd name="T88" fmla="+- 0 6814 4140"/>
                                    <a:gd name="T89" fmla="*/ T88 w 3240"/>
                                    <a:gd name="T90" fmla="+- 0 3636 2844"/>
                                    <a:gd name="T91" fmla="*/ 3636 h 900"/>
                                    <a:gd name="T92" fmla="+- 0 6990 4140"/>
                                    <a:gd name="T93" fmla="*/ T92 w 3240"/>
                                    <a:gd name="T94" fmla="+- 0 3587 2844"/>
                                    <a:gd name="T95" fmla="*/ 3587 h 900"/>
                                    <a:gd name="T96" fmla="+- 0 7137 4140"/>
                                    <a:gd name="T97" fmla="*/ T96 w 3240"/>
                                    <a:gd name="T98" fmla="+- 0 3531 2844"/>
                                    <a:gd name="T99" fmla="*/ 3531 h 900"/>
                                    <a:gd name="T100" fmla="+- 0 7253 4140"/>
                                    <a:gd name="T101" fmla="*/ T100 w 3240"/>
                                    <a:gd name="T102" fmla="+- 0 3469 2844"/>
                                    <a:gd name="T103" fmla="*/ 3469 h 900"/>
                                    <a:gd name="T104" fmla="+- 0 7375 4140"/>
                                    <a:gd name="T105" fmla="*/ T104 w 3240"/>
                                    <a:gd name="T106" fmla="+- 0 3331 2844"/>
                                    <a:gd name="T107" fmla="*/ 3331 h 900"/>
                                    <a:gd name="T108" fmla="+- 0 7375 4140"/>
                                    <a:gd name="T109" fmla="*/ T108 w 3240"/>
                                    <a:gd name="T110" fmla="+- 0 3257 2844"/>
                                    <a:gd name="T111" fmla="*/ 3257 h 900"/>
                                    <a:gd name="T112" fmla="+- 0 7253 4140"/>
                                    <a:gd name="T113" fmla="*/ T112 w 3240"/>
                                    <a:gd name="T114" fmla="+- 0 3119 2844"/>
                                    <a:gd name="T115" fmla="*/ 3119 h 900"/>
                                    <a:gd name="T116" fmla="+- 0 7137 4140"/>
                                    <a:gd name="T117" fmla="*/ T116 w 3240"/>
                                    <a:gd name="T118" fmla="+- 0 3057 2844"/>
                                    <a:gd name="T119" fmla="*/ 3057 h 900"/>
                                    <a:gd name="T120" fmla="+- 0 6990 4140"/>
                                    <a:gd name="T121" fmla="*/ T120 w 3240"/>
                                    <a:gd name="T122" fmla="+- 0 3001 2844"/>
                                    <a:gd name="T123" fmla="*/ 3001 h 900"/>
                                    <a:gd name="T124" fmla="+- 0 6814 4140"/>
                                    <a:gd name="T125" fmla="*/ T124 w 3240"/>
                                    <a:gd name="T126" fmla="+- 0 2952 2844"/>
                                    <a:gd name="T127" fmla="*/ 2952 h 900"/>
                                    <a:gd name="T128" fmla="+- 0 6613 4140"/>
                                    <a:gd name="T129" fmla="*/ T128 w 3240"/>
                                    <a:gd name="T130" fmla="+- 0 2911 2844"/>
                                    <a:gd name="T131" fmla="*/ 2911 h 900"/>
                                    <a:gd name="T132" fmla="+- 0 6391 4140"/>
                                    <a:gd name="T133" fmla="*/ T132 w 3240"/>
                                    <a:gd name="T134" fmla="+- 0 2879 2844"/>
                                    <a:gd name="T135" fmla="*/ 2879 h 900"/>
                                    <a:gd name="T136" fmla="+- 0 6149 4140"/>
                                    <a:gd name="T137" fmla="*/ T136 w 3240"/>
                                    <a:gd name="T138" fmla="+- 0 2857 2844"/>
                                    <a:gd name="T139" fmla="*/ 2857 h 900"/>
                                    <a:gd name="T140" fmla="+- 0 5893 4140"/>
                                    <a:gd name="T141" fmla="*/ T140 w 3240"/>
                                    <a:gd name="T142" fmla="+- 0 2845 2844"/>
                                    <a:gd name="T143" fmla="*/ 2845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240" h="900">
                                      <a:moveTo>
                                        <a:pt x="1620" y="0"/>
                                      </a:moveTo>
                                      <a:lnTo>
                                        <a:pt x="1487" y="1"/>
                                      </a:lnTo>
                                      <a:lnTo>
                                        <a:pt x="1357" y="6"/>
                                      </a:lnTo>
                                      <a:lnTo>
                                        <a:pt x="1231" y="13"/>
                                      </a:lnTo>
                                      <a:lnTo>
                                        <a:pt x="1108" y="23"/>
                                      </a:lnTo>
                                      <a:lnTo>
                                        <a:pt x="989" y="35"/>
                                      </a:lnTo>
                                      <a:lnTo>
                                        <a:pt x="875" y="50"/>
                                      </a:lnTo>
                                      <a:lnTo>
                                        <a:pt x="767" y="67"/>
                                      </a:lnTo>
                                      <a:lnTo>
                                        <a:pt x="663" y="87"/>
                                      </a:lnTo>
                                      <a:lnTo>
                                        <a:pt x="566" y="108"/>
                                      </a:lnTo>
                                      <a:lnTo>
                                        <a:pt x="474" y="132"/>
                                      </a:lnTo>
                                      <a:lnTo>
                                        <a:pt x="390" y="157"/>
                                      </a:lnTo>
                                      <a:lnTo>
                                        <a:pt x="313" y="184"/>
                                      </a:lnTo>
                                      <a:lnTo>
                                        <a:pt x="243" y="213"/>
                                      </a:lnTo>
                                      <a:lnTo>
                                        <a:pt x="181" y="243"/>
                                      </a:lnTo>
                                      <a:lnTo>
                                        <a:pt x="127" y="275"/>
                                      </a:lnTo>
                                      <a:lnTo>
                                        <a:pt x="47" y="342"/>
                                      </a:lnTo>
                                      <a:lnTo>
                                        <a:pt x="5" y="413"/>
                                      </a:lnTo>
                                      <a:lnTo>
                                        <a:pt x="0" y="450"/>
                                      </a:lnTo>
                                      <a:lnTo>
                                        <a:pt x="5" y="487"/>
                                      </a:lnTo>
                                      <a:lnTo>
                                        <a:pt x="47" y="558"/>
                                      </a:lnTo>
                                      <a:lnTo>
                                        <a:pt x="127" y="625"/>
                                      </a:lnTo>
                                      <a:lnTo>
                                        <a:pt x="181" y="657"/>
                                      </a:lnTo>
                                      <a:lnTo>
                                        <a:pt x="243" y="687"/>
                                      </a:lnTo>
                                      <a:lnTo>
                                        <a:pt x="313" y="716"/>
                                      </a:lnTo>
                                      <a:lnTo>
                                        <a:pt x="390" y="743"/>
                                      </a:lnTo>
                                      <a:lnTo>
                                        <a:pt x="474" y="768"/>
                                      </a:lnTo>
                                      <a:lnTo>
                                        <a:pt x="566" y="792"/>
                                      </a:lnTo>
                                      <a:lnTo>
                                        <a:pt x="663" y="813"/>
                                      </a:lnTo>
                                      <a:lnTo>
                                        <a:pt x="767" y="833"/>
                                      </a:lnTo>
                                      <a:lnTo>
                                        <a:pt x="875" y="850"/>
                                      </a:lnTo>
                                      <a:lnTo>
                                        <a:pt x="989" y="865"/>
                                      </a:lnTo>
                                      <a:lnTo>
                                        <a:pt x="1108" y="877"/>
                                      </a:lnTo>
                                      <a:lnTo>
                                        <a:pt x="1231" y="887"/>
                                      </a:lnTo>
                                      <a:lnTo>
                                        <a:pt x="1357" y="894"/>
                                      </a:lnTo>
                                      <a:lnTo>
                                        <a:pt x="1487" y="899"/>
                                      </a:lnTo>
                                      <a:lnTo>
                                        <a:pt x="1620" y="900"/>
                                      </a:lnTo>
                                      <a:lnTo>
                                        <a:pt x="1753" y="899"/>
                                      </a:lnTo>
                                      <a:lnTo>
                                        <a:pt x="1883" y="894"/>
                                      </a:lnTo>
                                      <a:lnTo>
                                        <a:pt x="2009" y="887"/>
                                      </a:lnTo>
                                      <a:lnTo>
                                        <a:pt x="2132" y="877"/>
                                      </a:lnTo>
                                      <a:lnTo>
                                        <a:pt x="2251" y="865"/>
                                      </a:lnTo>
                                      <a:lnTo>
                                        <a:pt x="2365" y="850"/>
                                      </a:lnTo>
                                      <a:lnTo>
                                        <a:pt x="2473" y="833"/>
                                      </a:lnTo>
                                      <a:lnTo>
                                        <a:pt x="2577" y="813"/>
                                      </a:lnTo>
                                      <a:lnTo>
                                        <a:pt x="2674" y="792"/>
                                      </a:lnTo>
                                      <a:lnTo>
                                        <a:pt x="2766" y="768"/>
                                      </a:lnTo>
                                      <a:lnTo>
                                        <a:pt x="2850" y="743"/>
                                      </a:lnTo>
                                      <a:lnTo>
                                        <a:pt x="2927" y="716"/>
                                      </a:lnTo>
                                      <a:lnTo>
                                        <a:pt x="2997" y="687"/>
                                      </a:lnTo>
                                      <a:lnTo>
                                        <a:pt x="3059" y="657"/>
                                      </a:lnTo>
                                      <a:lnTo>
                                        <a:pt x="3113" y="625"/>
                                      </a:lnTo>
                                      <a:lnTo>
                                        <a:pt x="3193" y="558"/>
                                      </a:lnTo>
                                      <a:lnTo>
                                        <a:pt x="3235" y="487"/>
                                      </a:lnTo>
                                      <a:lnTo>
                                        <a:pt x="3240" y="450"/>
                                      </a:lnTo>
                                      <a:lnTo>
                                        <a:pt x="3235" y="413"/>
                                      </a:lnTo>
                                      <a:lnTo>
                                        <a:pt x="3193" y="342"/>
                                      </a:lnTo>
                                      <a:lnTo>
                                        <a:pt x="3113" y="275"/>
                                      </a:lnTo>
                                      <a:lnTo>
                                        <a:pt x="3059" y="243"/>
                                      </a:lnTo>
                                      <a:lnTo>
                                        <a:pt x="2997" y="213"/>
                                      </a:lnTo>
                                      <a:lnTo>
                                        <a:pt x="2927" y="184"/>
                                      </a:lnTo>
                                      <a:lnTo>
                                        <a:pt x="2850" y="157"/>
                                      </a:lnTo>
                                      <a:lnTo>
                                        <a:pt x="2766" y="132"/>
                                      </a:lnTo>
                                      <a:lnTo>
                                        <a:pt x="2674" y="108"/>
                                      </a:lnTo>
                                      <a:lnTo>
                                        <a:pt x="2577" y="87"/>
                                      </a:lnTo>
                                      <a:lnTo>
                                        <a:pt x="2473" y="67"/>
                                      </a:lnTo>
                                      <a:lnTo>
                                        <a:pt x="2365" y="50"/>
                                      </a:lnTo>
                                      <a:lnTo>
                                        <a:pt x="2251" y="35"/>
                                      </a:lnTo>
                                      <a:lnTo>
                                        <a:pt x="2132" y="23"/>
                                      </a:lnTo>
                                      <a:lnTo>
                                        <a:pt x="2009" y="13"/>
                                      </a:lnTo>
                                      <a:lnTo>
                                        <a:pt x="1883" y="6"/>
                                      </a:lnTo>
                                      <a:lnTo>
                                        <a:pt x="1753" y="1"/>
                                      </a:lnTo>
                                      <a:lnTo>
                                        <a:pt x="16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9" name="Group 617"/>
                              <wpg:cNvGrpSpPr>
                                <a:grpSpLocks/>
                              </wpg:cNvGrpSpPr>
                              <wpg:grpSpPr bwMode="auto">
                                <a:xfrm>
                                  <a:off x="4140" y="2844"/>
                                  <a:ext cx="3240" cy="900"/>
                                  <a:chOff x="4140" y="2844"/>
                                  <a:chExt cx="3240" cy="900"/>
                                </a:xfrm>
                              </wpg:grpSpPr>
                              <wps:wsp>
                                <wps:cNvPr id="50" name="Freeform 670"/>
                                <wps:cNvSpPr>
                                  <a:spLocks/>
                                </wps:cNvSpPr>
                                <wps:spPr bwMode="auto">
                                  <a:xfrm>
                                    <a:off x="4140" y="2844"/>
                                    <a:ext cx="3240" cy="900"/>
                                  </a:xfrm>
                                  <a:custGeom>
                                    <a:avLst/>
                                    <a:gdLst>
                                      <a:gd name="T0" fmla="+- 0 5627 4140"/>
                                      <a:gd name="T1" fmla="*/ T0 w 3240"/>
                                      <a:gd name="T2" fmla="+- 0 2845 2844"/>
                                      <a:gd name="T3" fmla="*/ 2845 h 900"/>
                                      <a:gd name="T4" fmla="+- 0 5371 4140"/>
                                      <a:gd name="T5" fmla="*/ T4 w 3240"/>
                                      <a:gd name="T6" fmla="+- 0 2857 2844"/>
                                      <a:gd name="T7" fmla="*/ 2857 h 900"/>
                                      <a:gd name="T8" fmla="+- 0 5129 4140"/>
                                      <a:gd name="T9" fmla="*/ T8 w 3240"/>
                                      <a:gd name="T10" fmla="+- 0 2879 2844"/>
                                      <a:gd name="T11" fmla="*/ 2879 h 900"/>
                                      <a:gd name="T12" fmla="+- 0 4907 4140"/>
                                      <a:gd name="T13" fmla="*/ T12 w 3240"/>
                                      <a:gd name="T14" fmla="+- 0 2911 2844"/>
                                      <a:gd name="T15" fmla="*/ 2911 h 900"/>
                                      <a:gd name="T16" fmla="+- 0 4706 4140"/>
                                      <a:gd name="T17" fmla="*/ T16 w 3240"/>
                                      <a:gd name="T18" fmla="+- 0 2952 2844"/>
                                      <a:gd name="T19" fmla="*/ 2952 h 900"/>
                                      <a:gd name="T20" fmla="+- 0 4530 4140"/>
                                      <a:gd name="T21" fmla="*/ T20 w 3240"/>
                                      <a:gd name="T22" fmla="+- 0 3001 2844"/>
                                      <a:gd name="T23" fmla="*/ 3001 h 900"/>
                                      <a:gd name="T24" fmla="+- 0 4383 4140"/>
                                      <a:gd name="T25" fmla="*/ T24 w 3240"/>
                                      <a:gd name="T26" fmla="+- 0 3057 2844"/>
                                      <a:gd name="T27" fmla="*/ 3057 h 900"/>
                                      <a:gd name="T28" fmla="+- 0 4267 4140"/>
                                      <a:gd name="T29" fmla="*/ T28 w 3240"/>
                                      <a:gd name="T30" fmla="+- 0 3119 2844"/>
                                      <a:gd name="T31" fmla="*/ 3119 h 900"/>
                                      <a:gd name="T32" fmla="+- 0 4145 4140"/>
                                      <a:gd name="T33" fmla="*/ T32 w 3240"/>
                                      <a:gd name="T34" fmla="+- 0 3257 2844"/>
                                      <a:gd name="T35" fmla="*/ 3257 h 900"/>
                                      <a:gd name="T36" fmla="+- 0 4145 4140"/>
                                      <a:gd name="T37" fmla="*/ T36 w 3240"/>
                                      <a:gd name="T38" fmla="+- 0 3331 2844"/>
                                      <a:gd name="T39" fmla="*/ 3331 h 900"/>
                                      <a:gd name="T40" fmla="+- 0 4267 4140"/>
                                      <a:gd name="T41" fmla="*/ T40 w 3240"/>
                                      <a:gd name="T42" fmla="+- 0 3469 2844"/>
                                      <a:gd name="T43" fmla="*/ 3469 h 900"/>
                                      <a:gd name="T44" fmla="+- 0 4383 4140"/>
                                      <a:gd name="T45" fmla="*/ T44 w 3240"/>
                                      <a:gd name="T46" fmla="+- 0 3531 2844"/>
                                      <a:gd name="T47" fmla="*/ 3531 h 900"/>
                                      <a:gd name="T48" fmla="+- 0 4530 4140"/>
                                      <a:gd name="T49" fmla="*/ T48 w 3240"/>
                                      <a:gd name="T50" fmla="+- 0 3587 2844"/>
                                      <a:gd name="T51" fmla="*/ 3587 h 900"/>
                                      <a:gd name="T52" fmla="+- 0 4706 4140"/>
                                      <a:gd name="T53" fmla="*/ T52 w 3240"/>
                                      <a:gd name="T54" fmla="+- 0 3636 2844"/>
                                      <a:gd name="T55" fmla="*/ 3636 h 900"/>
                                      <a:gd name="T56" fmla="+- 0 4907 4140"/>
                                      <a:gd name="T57" fmla="*/ T56 w 3240"/>
                                      <a:gd name="T58" fmla="+- 0 3677 2844"/>
                                      <a:gd name="T59" fmla="*/ 3677 h 900"/>
                                      <a:gd name="T60" fmla="+- 0 5129 4140"/>
                                      <a:gd name="T61" fmla="*/ T60 w 3240"/>
                                      <a:gd name="T62" fmla="+- 0 3709 2844"/>
                                      <a:gd name="T63" fmla="*/ 3709 h 900"/>
                                      <a:gd name="T64" fmla="+- 0 5371 4140"/>
                                      <a:gd name="T65" fmla="*/ T64 w 3240"/>
                                      <a:gd name="T66" fmla="+- 0 3731 2844"/>
                                      <a:gd name="T67" fmla="*/ 3731 h 900"/>
                                      <a:gd name="T68" fmla="+- 0 5627 4140"/>
                                      <a:gd name="T69" fmla="*/ T68 w 3240"/>
                                      <a:gd name="T70" fmla="+- 0 3743 2844"/>
                                      <a:gd name="T71" fmla="*/ 3743 h 900"/>
                                      <a:gd name="T72" fmla="+- 0 5893 4140"/>
                                      <a:gd name="T73" fmla="*/ T72 w 3240"/>
                                      <a:gd name="T74" fmla="+- 0 3743 2844"/>
                                      <a:gd name="T75" fmla="*/ 3743 h 900"/>
                                      <a:gd name="T76" fmla="+- 0 6149 4140"/>
                                      <a:gd name="T77" fmla="*/ T76 w 3240"/>
                                      <a:gd name="T78" fmla="+- 0 3731 2844"/>
                                      <a:gd name="T79" fmla="*/ 3731 h 900"/>
                                      <a:gd name="T80" fmla="+- 0 6391 4140"/>
                                      <a:gd name="T81" fmla="*/ T80 w 3240"/>
                                      <a:gd name="T82" fmla="+- 0 3709 2844"/>
                                      <a:gd name="T83" fmla="*/ 3709 h 900"/>
                                      <a:gd name="T84" fmla="+- 0 6613 4140"/>
                                      <a:gd name="T85" fmla="*/ T84 w 3240"/>
                                      <a:gd name="T86" fmla="+- 0 3677 2844"/>
                                      <a:gd name="T87" fmla="*/ 3677 h 900"/>
                                      <a:gd name="T88" fmla="+- 0 6814 4140"/>
                                      <a:gd name="T89" fmla="*/ T88 w 3240"/>
                                      <a:gd name="T90" fmla="+- 0 3636 2844"/>
                                      <a:gd name="T91" fmla="*/ 3636 h 900"/>
                                      <a:gd name="T92" fmla="+- 0 6990 4140"/>
                                      <a:gd name="T93" fmla="*/ T92 w 3240"/>
                                      <a:gd name="T94" fmla="+- 0 3587 2844"/>
                                      <a:gd name="T95" fmla="*/ 3587 h 900"/>
                                      <a:gd name="T96" fmla="+- 0 7137 4140"/>
                                      <a:gd name="T97" fmla="*/ T96 w 3240"/>
                                      <a:gd name="T98" fmla="+- 0 3531 2844"/>
                                      <a:gd name="T99" fmla="*/ 3531 h 900"/>
                                      <a:gd name="T100" fmla="+- 0 7253 4140"/>
                                      <a:gd name="T101" fmla="*/ T100 w 3240"/>
                                      <a:gd name="T102" fmla="+- 0 3469 2844"/>
                                      <a:gd name="T103" fmla="*/ 3469 h 900"/>
                                      <a:gd name="T104" fmla="+- 0 7375 4140"/>
                                      <a:gd name="T105" fmla="*/ T104 w 3240"/>
                                      <a:gd name="T106" fmla="+- 0 3331 2844"/>
                                      <a:gd name="T107" fmla="*/ 3331 h 900"/>
                                      <a:gd name="T108" fmla="+- 0 7375 4140"/>
                                      <a:gd name="T109" fmla="*/ T108 w 3240"/>
                                      <a:gd name="T110" fmla="+- 0 3257 2844"/>
                                      <a:gd name="T111" fmla="*/ 3257 h 900"/>
                                      <a:gd name="T112" fmla="+- 0 7253 4140"/>
                                      <a:gd name="T113" fmla="*/ T112 w 3240"/>
                                      <a:gd name="T114" fmla="+- 0 3119 2844"/>
                                      <a:gd name="T115" fmla="*/ 3119 h 900"/>
                                      <a:gd name="T116" fmla="+- 0 7137 4140"/>
                                      <a:gd name="T117" fmla="*/ T116 w 3240"/>
                                      <a:gd name="T118" fmla="+- 0 3057 2844"/>
                                      <a:gd name="T119" fmla="*/ 3057 h 900"/>
                                      <a:gd name="T120" fmla="+- 0 6990 4140"/>
                                      <a:gd name="T121" fmla="*/ T120 w 3240"/>
                                      <a:gd name="T122" fmla="+- 0 3001 2844"/>
                                      <a:gd name="T123" fmla="*/ 3001 h 900"/>
                                      <a:gd name="T124" fmla="+- 0 6814 4140"/>
                                      <a:gd name="T125" fmla="*/ T124 w 3240"/>
                                      <a:gd name="T126" fmla="+- 0 2952 2844"/>
                                      <a:gd name="T127" fmla="*/ 2952 h 900"/>
                                      <a:gd name="T128" fmla="+- 0 6613 4140"/>
                                      <a:gd name="T129" fmla="*/ T128 w 3240"/>
                                      <a:gd name="T130" fmla="+- 0 2911 2844"/>
                                      <a:gd name="T131" fmla="*/ 2911 h 900"/>
                                      <a:gd name="T132" fmla="+- 0 6391 4140"/>
                                      <a:gd name="T133" fmla="*/ T132 w 3240"/>
                                      <a:gd name="T134" fmla="+- 0 2879 2844"/>
                                      <a:gd name="T135" fmla="*/ 2879 h 900"/>
                                      <a:gd name="T136" fmla="+- 0 6149 4140"/>
                                      <a:gd name="T137" fmla="*/ T136 w 3240"/>
                                      <a:gd name="T138" fmla="+- 0 2857 2844"/>
                                      <a:gd name="T139" fmla="*/ 2857 h 900"/>
                                      <a:gd name="T140" fmla="+- 0 5893 4140"/>
                                      <a:gd name="T141" fmla="*/ T140 w 3240"/>
                                      <a:gd name="T142" fmla="+- 0 2845 2844"/>
                                      <a:gd name="T143" fmla="*/ 2845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240" h="900">
                                        <a:moveTo>
                                          <a:pt x="1620" y="0"/>
                                        </a:moveTo>
                                        <a:lnTo>
                                          <a:pt x="1487" y="1"/>
                                        </a:lnTo>
                                        <a:lnTo>
                                          <a:pt x="1357" y="6"/>
                                        </a:lnTo>
                                        <a:lnTo>
                                          <a:pt x="1231" y="13"/>
                                        </a:lnTo>
                                        <a:lnTo>
                                          <a:pt x="1108" y="23"/>
                                        </a:lnTo>
                                        <a:lnTo>
                                          <a:pt x="989" y="35"/>
                                        </a:lnTo>
                                        <a:lnTo>
                                          <a:pt x="875" y="50"/>
                                        </a:lnTo>
                                        <a:lnTo>
                                          <a:pt x="767" y="67"/>
                                        </a:lnTo>
                                        <a:lnTo>
                                          <a:pt x="663" y="87"/>
                                        </a:lnTo>
                                        <a:lnTo>
                                          <a:pt x="566" y="108"/>
                                        </a:lnTo>
                                        <a:lnTo>
                                          <a:pt x="474" y="132"/>
                                        </a:lnTo>
                                        <a:lnTo>
                                          <a:pt x="390" y="157"/>
                                        </a:lnTo>
                                        <a:lnTo>
                                          <a:pt x="313" y="184"/>
                                        </a:lnTo>
                                        <a:lnTo>
                                          <a:pt x="243" y="213"/>
                                        </a:lnTo>
                                        <a:lnTo>
                                          <a:pt x="181" y="243"/>
                                        </a:lnTo>
                                        <a:lnTo>
                                          <a:pt x="127" y="275"/>
                                        </a:lnTo>
                                        <a:lnTo>
                                          <a:pt x="47" y="342"/>
                                        </a:lnTo>
                                        <a:lnTo>
                                          <a:pt x="5" y="413"/>
                                        </a:lnTo>
                                        <a:lnTo>
                                          <a:pt x="0" y="450"/>
                                        </a:lnTo>
                                        <a:lnTo>
                                          <a:pt x="5" y="487"/>
                                        </a:lnTo>
                                        <a:lnTo>
                                          <a:pt x="47" y="558"/>
                                        </a:lnTo>
                                        <a:lnTo>
                                          <a:pt x="127" y="625"/>
                                        </a:lnTo>
                                        <a:lnTo>
                                          <a:pt x="181" y="657"/>
                                        </a:lnTo>
                                        <a:lnTo>
                                          <a:pt x="243" y="687"/>
                                        </a:lnTo>
                                        <a:lnTo>
                                          <a:pt x="313" y="716"/>
                                        </a:lnTo>
                                        <a:lnTo>
                                          <a:pt x="390" y="743"/>
                                        </a:lnTo>
                                        <a:lnTo>
                                          <a:pt x="474" y="768"/>
                                        </a:lnTo>
                                        <a:lnTo>
                                          <a:pt x="566" y="792"/>
                                        </a:lnTo>
                                        <a:lnTo>
                                          <a:pt x="663" y="813"/>
                                        </a:lnTo>
                                        <a:lnTo>
                                          <a:pt x="767" y="833"/>
                                        </a:lnTo>
                                        <a:lnTo>
                                          <a:pt x="875" y="850"/>
                                        </a:lnTo>
                                        <a:lnTo>
                                          <a:pt x="989" y="865"/>
                                        </a:lnTo>
                                        <a:lnTo>
                                          <a:pt x="1108" y="877"/>
                                        </a:lnTo>
                                        <a:lnTo>
                                          <a:pt x="1231" y="887"/>
                                        </a:lnTo>
                                        <a:lnTo>
                                          <a:pt x="1357" y="894"/>
                                        </a:lnTo>
                                        <a:lnTo>
                                          <a:pt x="1487" y="899"/>
                                        </a:lnTo>
                                        <a:lnTo>
                                          <a:pt x="1620" y="900"/>
                                        </a:lnTo>
                                        <a:lnTo>
                                          <a:pt x="1753" y="899"/>
                                        </a:lnTo>
                                        <a:lnTo>
                                          <a:pt x="1883" y="894"/>
                                        </a:lnTo>
                                        <a:lnTo>
                                          <a:pt x="2009" y="887"/>
                                        </a:lnTo>
                                        <a:lnTo>
                                          <a:pt x="2132" y="877"/>
                                        </a:lnTo>
                                        <a:lnTo>
                                          <a:pt x="2251" y="865"/>
                                        </a:lnTo>
                                        <a:lnTo>
                                          <a:pt x="2365" y="850"/>
                                        </a:lnTo>
                                        <a:lnTo>
                                          <a:pt x="2473" y="833"/>
                                        </a:lnTo>
                                        <a:lnTo>
                                          <a:pt x="2577" y="813"/>
                                        </a:lnTo>
                                        <a:lnTo>
                                          <a:pt x="2674" y="792"/>
                                        </a:lnTo>
                                        <a:lnTo>
                                          <a:pt x="2766" y="768"/>
                                        </a:lnTo>
                                        <a:lnTo>
                                          <a:pt x="2850" y="743"/>
                                        </a:lnTo>
                                        <a:lnTo>
                                          <a:pt x="2927" y="716"/>
                                        </a:lnTo>
                                        <a:lnTo>
                                          <a:pt x="2997" y="687"/>
                                        </a:lnTo>
                                        <a:lnTo>
                                          <a:pt x="3059" y="657"/>
                                        </a:lnTo>
                                        <a:lnTo>
                                          <a:pt x="3113" y="625"/>
                                        </a:lnTo>
                                        <a:lnTo>
                                          <a:pt x="3193" y="558"/>
                                        </a:lnTo>
                                        <a:lnTo>
                                          <a:pt x="3235" y="487"/>
                                        </a:lnTo>
                                        <a:lnTo>
                                          <a:pt x="3240" y="450"/>
                                        </a:lnTo>
                                        <a:lnTo>
                                          <a:pt x="3235" y="413"/>
                                        </a:lnTo>
                                        <a:lnTo>
                                          <a:pt x="3193" y="342"/>
                                        </a:lnTo>
                                        <a:lnTo>
                                          <a:pt x="3113" y="275"/>
                                        </a:lnTo>
                                        <a:lnTo>
                                          <a:pt x="3059" y="243"/>
                                        </a:lnTo>
                                        <a:lnTo>
                                          <a:pt x="2997" y="213"/>
                                        </a:lnTo>
                                        <a:lnTo>
                                          <a:pt x="2927" y="184"/>
                                        </a:lnTo>
                                        <a:lnTo>
                                          <a:pt x="2850" y="157"/>
                                        </a:lnTo>
                                        <a:lnTo>
                                          <a:pt x="2766" y="132"/>
                                        </a:lnTo>
                                        <a:lnTo>
                                          <a:pt x="2674" y="108"/>
                                        </a:lnTo>
                                        <a:lnTo>
                                          <a:pt x="2577" y="87"/>
                                        </a:lnTo>
                                        <a:lnTo>
                                          <a:pt x="2473" y="67"/>
                                        </a:lnTo>
                                        <a:lnTo>
                                          <a:pt x="2365" y="50"/>
                                        </a:lnTo>
                                        <a:lnTo>
                                          <a:pt x="2251" y="35"/>
                                        </a:lnTo>
                                        <a:lnTo>
                                          <a:pt x="2132" y="23"/>
                                        </a:lnTo>
                                        <a:lnTo>
                                          <a:pt x="2009" y="13"/>
                                        </a:lnTo>
                                        <a:lnTo>
                                          <a:pt x="1883" y="6"/>
                                        </a:lnTo>
                                        <a:lnTo>
                                          <a:pt x="1753" y="1"/>
                                        </a:lnTo>
                                        <a:lnTo>
                                          <a:pt x="162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1" name="Group 618"/>
                                <wpg:cNvGrpSpPr>
                                  <a:grpSpLocks/>
                                </wpg:cNvGrpSpPr>
                                <wpg:grpSpPr bwMode="auto">
                                  <a:xfrm>
                                    <a:off x="5700" y="5354"/>
                                    <a:ext cx="120" cy="730"/>
                                    <a:chOff x="5700" y="5354"/>
                                    <a:chExt cx="120" cy="730"/>
                                  </a:xfrm>
                                </wpg:grpSpPr>
                                <wps:wsp>
                                  <wps:cNvPr id="52" name="Freeform 669"/>
                                  <wps:cNvSpPr>
                                    <a:spLocks/>
                                  </wps:cNvSpPr>
                                  <wps:spPr bwMode="auto">
                                    <a:xfrm>
                                      <a:off x="5700" y="5354"/>
                                      <a:ext cx="120" cy="730"/>
                                    </a:xfrm>
                                    <a:custGeom>
                                      <a:avLst/>
                                      <a:gdLst>
                                        <a:gd name="T0" fmla="+- 0 5750 5700"/>
                                        <a:gd name="T1" fmla="*/ T0 w 120"/>
                                        <a:gd name="T2" fmla="+- 0 5990 5354"/>
                                        <a:gd name="T3" fmla="*/ 5990 h 730"/>
                                        <a:gd name="T4" fmla="+- 0 5750 5700"/>
                                        <a:gd name="T5" fmla="*/ T4 w 120"/>
                                        <a:gd name="T6" fmla="+- 0 5964 5354"/>
                                        <a:gd name="T7" fmla="*/ 5964 h 730"/>
                                        <a:gd name="T8" fmla="+- 0 5700 5700"/>
                                        <a:gd name="T9" fmla="*/ T8 w 120"/>
                                        <a:gd name="T10" fmla="+- 0 5964 5354"/>
                                        <a:gd name="T11" fmla="*/ 5964 h 730"/>
                                        <a:gd name="T12" fmla="+- 0 5760 5700"/>
                                        <a:gd name="T13" fmla="*/ T12 w 120"/>
                                        <a:gd name="T14" fmla="+- 0 6084 5354"/>
                                        <a:gd name="T15" fmla="*/ 6084 h 730"/>
                                        <a:gd name="T16" fmla="+- 0 5750 5700"/>
                                        <a:gd name="T17" fmla="*/ T16 w 120"/>
                                        <a:gd name="T18" fmla="+- 0 5990 5354"/>
                                        <a:gd name="T19" fmla="*/ 5990 h 730"/>
                                      </a:gdLst>
                                      <a:ahLst/>
                                      <a:cxnLst>
                                        <a:cxn ang="0">
                                          <a:pos x="T1" y="T3"/>
                                        </a:cxn>
                                        <a:cxn ang="0">
                                          <a:pos x="T5" y="T7"/>
                                        </a:cxn>
                                        <a:cxn ang="0">
                                          <a:pos x="T9" y="T11"/>
                                        </a:cxn>
                                        <a:cxn ang="0">
                                          <a:pos x="T13" y="T15"/>
                                        </a:cxn>
                                        <a:cxn ang="0">
                                          <a:pos x="T17" y="T19"/>
                                        </a:cxn>
                                      </a:cxnLst>
                                      <a:rect l="0" t="0" r="r" b="b"/>
                                      <a:pathLst>
                                        <a:path w="120" h="730">
                                          <a:moveTo>
                                            <a:pt x="50" y="636"/>
                                          </a:moveTo>
                                          <a:lnTo>
                                            <a:pt x="50" y="610"/>
                                          </a:lnTo>
                                          <a:lnTo>
                                            <a:pt x="0" y="610"/>
                                          </a:lnTo>
                                          <a:lnTo>
                                            <a:pt x="60" y="730"/>
                                          </a:lnTo>
                                          <a:lnTo>
                                            <a:pt x="50" y="6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668"/>
                                  <wps:cNvSpPr>
                                    <a:spLocks/>
                                  </wps:cNvSpPr>
                                  <wps:spPr bwMode="auto">
                                    <a:xfrm>
                                      <a:off x="5700" y="5354"/>
                                      <a:ext cx="120" cy="730"/>
                                    </a:xfrm>
                                    <a:custGeom>
                                      <a:avLst/>
                                      <a:gdLst>
                                        <a:gd name="T0" fmla="+- 0 5770 5700"/>
                                        <a:gd name="T1" fmla="*/ T0 w 120"/>
                                        <a:gd name="T2" fmla="+- 0 5990 5354"/>
                                        <a:gd name="T3" fmla="*/ 5990 h 730"/>
                                        <a:gd name="T4" fmla="+- 0 5820 5700"/>
                                        <a:gd name="T5" fmla="*/ T4 w 120"/>
                                        <a:gd name="T6" fmla="+- 0 5964 5354"/>
                                        <a:gd name="T7" fmla="*/ 5964 h 730"/>
                                        <a:gd name="T8" fmla="+- 0 5770 5700"/>
                                        <a:gd name="T9" fmla="*/ T8 w 120"/>
                                        <a:gd name="T10" fmla="+- 0 5964 5354"/>
                                        <a:gd name="T11" fmla="*/ 5964 h 730"/>
                                        <a:gd name="T12" fmla="+- 0 5766 5700"/>
                                        <a:gd name="T13" fmla="*/ T12 w 120"/>
                                        <a:gd name="T14" fmla="+- 0 5994 5354"/>
                                        <a:gd name="T15" fmla="*/ 5994 h 730"/>
                                        <a:gd name="T16" fmla="+- 0 5820 5700"/>
                                        <a:gd name="T17" fmla="*/ T16 w 120"/>
                                        <a:gd name="T18" fmla="+- 0 5964 5354"/>
                                        <a:gd name="T19" fmla="*/ 5964 h 730"/>
                                        <a:gd name="T20" fmla="+- 0 5770 5700"/>
                                        <a:gd name="T21" fmla="*/ T20 w 120"/>
                                        <a:gd name="T22" fmla="+- 0 5990 5354"/>
                                        <a:gd name="T23" fmla="*/ 5990 h 730"/>
                                        <a:gd name="T24" fmla="+- 0 5770 5700"/>
                                        <a:gd name="T25" fmla="*/ T24 w 120"/>
                                        <a:gd name="T26" fmla="+- 0 5984 5354"/>
                                        <a:gd name="T27" fmla="*/ 5984 h 730"/>
                                        <a:gd name="T28" fmla="+- 0 5770 5700"/>
                                        <a:gd name="T29" fmla="*/ T28 w 120"/>
                                        <a:gd name="T30" fmla="+- 0 5990 5354"/>
                                        <a:gd name="T31" fmla="*/ 5990 h 7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730">
                                          <a:moveTo>
                                            <a:pt x="70" y="636"/>
                                          </a:moveTo>
                                          <a:lnTo>
                                            <a:pt x="120" y="610"/>
                                          </a:lnTo>
                                          <a:lnTo>
                                            <a:pt x="70" y="610"/>
                                          </a:lnTo>
                                          <a:lnTo>
                                            <a:pt x="66" y="640"/>
                                          </a:lnTo>
                                          <a:lnTo>
                                            <a:pt x="120" y="610"/>
                                          </a:lnTo>
                                          <a:lnTo>
                                            <a:pt x="70" y="636"/>
                                          </a:lnTo>
                                          <a:lnTo>
                                            <a:pt x="70" y="630"/>
                                          </a:lnTo>
                                          <a:lnTo>
                                            <a:pt x="70" y="6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667"/>
                                  <wps:cNvSpPr>
                                    <a:spLocks/>
                                  </wps:cNvSpPr>
                                  <wps:spPr bwMode="auto">
                                    <a:xfrm>
                                      <a:off x="5700" y="5354"/>
                                      <a:ext cx="120" cy="730"/>
                                    </a:xfrm>
                                    <a:custGeom>
                                      <a:avLst/>
                                      <a:gdLst>
                                        <a:gd name="T0" fmla="+- 0 5754 5700"/>
                                        <a:gd name="T1" fmla="*/ T0 w 120"/>
                                        <a:gd name="T2" fmla="+- 0 5994 5354"/>
                                        <a:gd name="T3" fmla="*/ 5994 h 730"/>
                                        <a:gd name="T4" fmla="+- 0 5760 5700"/>
                                        <a:gd name="T5" fmla="*/ T4 w 120"/>
                                        <a:gd name="T6" fmla="+- 0 6084 5354"/>
                                        <a:gd name="T7" fmla="*/ 6084 h 730"/>
                                        <a:gd name="T8" fmla="+- 0 5760 5700"/>
                                        <a:gd name="T9" fmla="*/ T8 w 120"/>
                                        <a:gd name="T10" fmla="+- 0 5994 5354"/>
                                        <a:gd name="T11" fmla="*/ 5994 h 730"/>
                                        <a:gd name="T12" fmla="+- 0 5754 5700"/>
                                        <a:gd name="T13" fmla="*/ T12 w 120"/>
                                        <a:gd name="T14" fmla="+- 0 5994 5354"/>
                                        <a:gd name="T15" fmla="*/ 5994 h 730"/>
                                      </a:gdLst>
                                      <a:ahLst/>
                                      <a:cxnLst>
                                        <a:cxn ang="0">
                                          <a:pos x="T1" y="T3"/>
                                        </a:cxn>
                                        <a:cxn ang="0">
                                          <a:pos x="T5" y="T7"/>
                                        </a:cxn>
                                        <a:cxn ang="0">
                                          <a:pos x="T9" y="T11"/>
                                        </a:cxn>
                                        <a:cxn ang="0">
                                          <a:pos x="T13" y="T15"/>
                                        </a:cxn>
                                      </a:cxnLst>
                                      <a:rect l="0" t="0" r="r" b="b"/>
                                      <a:pathLst>
                                        <a:path w="120" h="730">
                                          <a:moveTo>
                                            <a:pt x="54" y="640"/>
                                          </a:moveTo>
                                          <a:lnTo>
                                            <a:pt x="60" y="730"/>
                                          </a:lnTo>
                                          <a:lnTo>
                                            <a:pt x="60" y="640"/>
                                          </a:lnTo>
                                          <a:lnTo>
                                            <a:pt x="54" y="6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666"/>
                                  <wps:cNvSpPr>
                                    <a:spLocks/>
                                  </wps:cNvSpPr>
                                  <wps:spPr bwMode="auto">
                                    <a:xfrm>
                                      <a:off x="5700" y="5354"/>
                                      <a:ext cx="120" cy="730"/>
                                    </a:xfrm>
                                    <a:custGeom>
                                      <a:avLst/>
                                      <a:gdLst>
                                        <a:gd name="T0" fmla="+- 0 5760 5700"/>
                                        <a:gd name="T1" fmla="*/ T0 w 120"/>
                                        <a:gd name="T2" fmla="+- 0 6084 5354"/>
                                        <a:gd name="T3" fmla="*/ 6084 h 730"/>
                                        <a:gd name="T4" fmla="+- 0 5754 5700"/>
                                        <a:gd name="T5" fmla="*/ T4 w 120"/>
                                        <a:gd name="T6" fmla="+- 0 5994 5354"/>
                                        <a:gd name="T7" fmla="*/ 5994 h 730"/>
                                        <a:gd name="T8" fmla="+- 0 5750 5700"/>
                                        <a:gd name="T9" fmla="*/ T8 w 120"/>
                                        <a:gd name="T10" fmla="+- 0 5984 5354"/>
                                        <a:gd name="T11" fmla="*/ 5984 h 730"/>
                                        <a:gd name="T12" fmla="+- 0 5754 5700"/>
                                        <a:gd name="T13" fmla="*/ T12 w 120"/>
                                        <a:gd name="T14" fmla="+- 0 5994 5354"/>
                                        <a:gd name="T15" fmla="*/ 5994 h 730"/>
                                        <a:gd name="T16" fmla="+- 0 5760 5700"/>
                                        <a:gd name="T17" fmla="*/ T16 w 120"/>
                                        <a:gd name="T18" fmla="+- 0 5994 5354"/>
                                        <a:gd name="T19" fmla="*/ 5994 h 730"/>
                                        <a:gd name="T20" fmla="+- 0 5760 5700"/>
                                        <a:gd name="T21" fmla="*/ T20 w 120"/>
                                        <a:gd name="T22" fmla="+- 0 6084 5354"/>
                                        <a:gd name="T23" fmla="*/ 6084 h 730"/>
                                        <a:gd name="T24" fmla="+- 0 5820 5700"/>
                                        <a:gd name="T25" fmla="*/ T24 w 120"/>
                                        <a:gd name="T26" fmla="+- 0 5964 5354"/>
                                        <a:gd name="T27" fmla="*/ 5964 h 730"/>
                                        <a:gd name="T28" fmla="+- 0 5766 5700"/>
                                        <a:gd name="T29" fmla="*/ T28 w 120"/>
                                        <a:gd name="T30" fmla="+- 0 5994 5354"/>
                                        <a:gd name="T31" fmla="*/ 5994 h 730"/>
                                        <a:gd name="T32" fmla="+- 0 5770 5700"/>
                                        <a:gd name="T33" fmla="*/ T32 w 120"/>
                                        <a:gd name="T34" fmla="+- 0 5964 5354"/>
                                        <a:gd name="T35" fmla="*/ 5964 h 730"/>
                                        <a:gd name="T36" fmla="+- 0 5770 5700"/>
                                        <a:gd name="T37" fmla="*/ T36 w 120"/>
                                        <a:gd name="T38" fmla="+- 0 5358 5354"/>
                                        <a:gd name="T39" fmla="*/ 5358 h 730"/>
                                        <a:gd name="T40" fmla="+- 0 5766 5700"/>
                                        <a:gd name="T41" fmla="*/ T40 w 120"/>
                                        <a:gd name="T42" fmla="+- 0 5354 5354"/>
                                        <a:gd name="T43" fmla="*/ 5354 h 730"/>
                                        <a:gd name="T44" fmla="+- 0 5754 5700"/>
                                        <a:gd name="T45" fmla="*/ T44 w 120"/>
                                        <a:gd name="T46" fmla="+- 0 5354 5354"/>
                                        <a:gd name="T47" fmla="*/ 5354 h 730"/>
                                        <a:gd name="T48" fmla="+- 0 5750 5700"/>
                                        <a:gd name="T49" fmla="*/ T48 w 120"/>
                                        <a:gd name="T50" fmla="+- 0 5358 5354"/>
                                        <a:gd name="T51" fmla="*/ 5358 h 730"/>
                                        <a:gd name="T52" fmla="+- 0 5750 5700"/>
                                        <a:gd name="T53" fmla="*/ T52 w 120"/>
                                        <a:gd name="T54" fmla="+- 0 5990 5354"/>
                                        <a:gd name="T55" fmla="*/ 5990 h 730"/>
                                        <a:gd name="T56" fmla="+- 0 5760 5700"/>
                                        <a:gd name="T57" fmla="*/ T56 w 120"/>
                                        <a:gd name="T58" fmla="+- 0 6084 5354"/>
                                        <a:gd name="T59" fmla="*/ 6084 h 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0" h="730">
                                          <a:moveTo>
                                            <a:pt x="60" y="730"/>
                                          </a:moveTo>
                                          <a:lnTo>
                                            <a:pt x="54" y="640"/>
                                          </a:lnTo>
                                          <a:lnTo>
                                            <a:pt x="50" y="630"/>
                                          </a:lnTo>
                                          <a:lnTo>
                                            <a:pt x="54" y="640"/>
                                          </a:lnTo>
                                          <a:lnTo>
                                            <a:pt x="60" y="640"/>
                                          </a:lnTo>
                                          <a:lnTo>
                                            <a:pt x="60" y="730"/>
                                          </a:lnTo>
                                          <a:lnTo>
                                            <a:pt x="120" y="610"/>
                                          </a:lnTo>
                                          <a:lnTo>
                                            <a:pt x="66" y="640"/>
                                          </a:lnTo>
                                          <a:lnTo>
                                            <a:pt x="70" y="610"/>
                                          </a:lnTo>
                                          <a:lnTo>
                                            <a:pt x="70" y="4"/>
                                          </a:lnTo>
                                          <a:lnTo>
                                            <a:pt x="66" y="0"/>
                                          </a:lnTo>
                                          <a:lnTo>
                                            <a:pt x="54" y="0"/>
                                          </a:lnTo>
                                          <a:lnTo>
                                            <a:pt x="50" y="4"/>
                                          </a:lnTo>
                                          <a:lnTo>
                                            <a:pt x="50" y="636"/>
                                          </a:lnTo>
                                          <a:lnTo>
                                            <a:pt x="60" y="7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6" name="Group 619"/>
                                  <wpg:cNvGrpSpPr>
                                    <a:grpSpLocks/>
                                  </wpg:cNvGrpSpPr>
                                  <wpg:grpSpPr bwMode="auto">
                                    <a:xfrm>
                                      <a:off x="4140" y="4464"/>
                                      <a:ext cx="3240" cy="900"/>
                                      <a:chOff x="4140" y="4464"/>
                                      <a:chExt cx="3240" cy="900"/>
                                    </a:xfrm>
                                  </wpg:grpSpPr>
                                  <wps:wsp>
                                    <wps:cNvPr id="57" name="Freeform 665"/>
                                    <wps:cNvSpPr>
                                      <a:spLocks/>
                                    </wps:cNvSpPr>
                                    <wps:spPr bwMode="auto">
                                      <a:xfrm>
                                        <a:off x="4140" y="4464"/>
                                        <a:ext cx="3240" cy="900"/>
                                      </a:xfrm>
                                      <a:custGeom>
                                        <a:avLst/>
                                        <a:gdLst>
                                          <a:gd name="T0" fmla="+- 0 5627 4140"/>
                                          <a:gd name="T1" fmla="*/ T0 w 3240"/>
                                          <a:gd name="T2" fmla="+- 0 4465 4464"/>
                                          <a:gd name="T3" fmla="*/ 4465 h 900"/>
                                          <a:gd name="T4" fmla="+- 0 5371 4140"/>
                                          <a:gd name="T5" fmla="*/ T4 w 3240"/>
                                          <a:gd name="T6" fmla="+- 0 4477 4464"/>
                                          <a:gd name="T7" fmla="*/ 4477 h 900"/>
                                          <a:gd name="T8" fmla="+- 0 5129 4140"/>
                                          <a:gd name="T9" fmla="*/ T8 w 3240"/>
                                          <a:gd name="T10" fmla="+- 0 4499 4464"/>
                                          <a:gd name="T11" fmla="*/ 4499 h 900"/>
                                          <a:gd name="T12" fmla="+- 0 4907 4140"/>
                                          <a:gd name="T13" fmla="*/ T12 w 3240"/>
                                          <a:gd name="T14" fmla="+- 0 4531 4464"/>
                                          <a:gd name="T15" fmla="*/ 4531 h 900"/>
                                          <a:gd name="T16" fmla="+- 0 4706 4140"/>
                                          <a:gd name="T17" fmla="*/ T16 w 3240"/>
                                          <a:gd name="T18" fmla="+- 0 4572 4464"/>
                                          <a:gd name="T19" fmla="*/ 4572 h 900"/>
                                          <a:gd name="T20" fmla="+- 0 4530 4140"/>
                                          <a:gd name="T21" fmla="*/ T20 w 3240"/>
                                          <a:gd name="T22" fmla="+- 0 4621 4464"/>
                                          <a:gd name="T23" fmla="*/ 4621 h 900"/>
                                          <a:gd name="T24" fmla="+- 0 4383 4140"/>
                                          <a:gd name="T25" fmla="*/ T24 w 3240"/>
                                          <a:gd name="T26" fmla="+- 0 4677 4464"/>
                                          <a:gd name="T27" fmla="*/ 4677 h 900"/>
                                          <a:gd name="T28" fmla="+- 0 4267 4140"/>
                                          <a:gd name="T29" fmla="*/ T28 w 3240"/>
                                          <a:gd name="T30" fmla="+- 0 4739 4464"/>
                                          <a:gd name="T31" fmla="*/ 4739 h 900"/>
                                          <a:gd name="T32" fmla="+- 0 4145 4140"/>
                                          <a:gd name="T33" fmla="*/ T32 w 3240"/>
                                          <a:gd name="T34" fmla="+- 0 4877 4464"/>
                                          <a:gd name="T35" fmla="*/ 4877 h 900"/>
                                          <a:gd name="T36" fmla="+- 0 4145 4140"/>
                                          <a:gd name="T37" fmla="*/ T36 w 3240"/>
                                          <a:gd name="T38" fmla="+- 0 4951 4464"/>
                                          <a:gd name="T39" fmla="*/ 4951 h 900"/>
                                          <a:gd name="T40" fmla="+- 0 4267 4140"/>
                                          <a:gd name="T41" fmla="*/ T40 w 3240"/>
                                          <a:gd name="T42" fmla="+- 0 5089 4464"/>
                                          <a:gd name="T43" fmla="*/ 5089 h 900"/>
                                          <a:gd name="T44" fmla="+- 0 4383 4140"/>
                                          <a:gd name="T45" fmla="*/ T44 w 3240"/>
                                          <a:gd name="T46" fmla="+- 0 5151 4464"/>
                                          <a:gd name="T47" fmla="*/ 5151 h 900"/>
                                          <a:gd name="T48" fmla="+- 0 4530 4140"/>
                                          <a:gd name="T49" fmla="*/ T48 w 3240"/>
                                          <a:gd name="T50" fmla="+- 0 5207 4464"/>
                                          <a:gd name="T51" fmla="*/ 5207 h 900"/>
                                          <a:gd name="T52" fmla="+- 0 4706 4140"/>
                                          <a:gd name="T53" fmla="*/ T52 w 3240"/>
                                          <a:gd name="T54" fmla="+- 0 5256 4464"/>
                                          <a:gd name="T55" fmla="*/ 5256 h 900"/>
                                          <a:gd name="T56" fmla="+- 0 4907 4140"/>
                                          <a:gd name="T57" fmla="*/ T56 w 3240"/>
                                          <a:gd name="T58" fmla="+- 0 5297 4464"/>
                                          <a:gd name="T59" fmla="*/ 5297 h 900"/>
                                          <a:gd name="T60" fmla="+- 0 5129 4140"/>
                                          <a:gd name="T61" fmla="*/ T60 w 3240"/>
                                          <a:gd name="T62" fmla="+- 0 5329 4464"/>
                                          <a:gd name="T63" fmla="*/ 5329 h 900"/>
                                          <a:gd name="T64" fmla="+- 0 5371 4140"/>
                                          <a:gd name="T65" fmla="*/ T64 w 3240"/>
                                          <a:gd name="T66" fmla="+- 0 5351 4464"/>
                                          <a:gd name="T67" fmla="*/ 5351 h 900"/>
                                          <a:gd name="T68" fmla="+- 0 5627 4140"/>
                                          <a:gd name="T69" fmla="*/ T68 w 3240"/>
                                          <a:gd name="T70" fmla="+- 0 5363 4464"/>
                                          <a:gd name="T71" fmla="*/ 5363 h 900"/>
                                          <a:gd name="T72" fmla="+- 0 5893 4140"/>
                                          <a:gd name="T73" fmla="*/ T72 w 3240"/>
                                          <a:gd name="T74" fmla="+- 0 5363 4464"/>
                                          <a:gd name="T75" fmla="*/ 5363 h 900"/>
                                          <a:gd name="T76" fmla="+- 0 6149 4140"/>
                                          <a:gd name="T77" fmla="*/ T76 w 3240"/>
                                          <a:gd name="T78" fmla="+- 0 5351 4464"/>
                                          <a:gd name="T79" fmla="*/ 5351 h 900"/>
                                          <a:gd name="T80" fmla="+- 0 6391 4140"/>
                                          <a:gd name="T81" fmla="*/ T80 w 3240"/>
                                          <a:gd name="T82" fmla="+- 0 5329 4464"/>
                                          <a:gd name="T83" fmla="*/ 5329 h 900"/>
                                          <a:gd name="T84" fmla="+- 0 6613 4140"/>
                                          <a:gd name="T85" fmla="*/ T84 w 3240"/>
                                          <a:gd name="T86" fmla="+- 0 5297 4464"/>
                                          <a:gd name="T87" fmla="*/ 5297 h 900"/>
                                          <a:gd name="T88" fmla="+- 0 6814 4140"/>
                                          <a:gd name="T89" fmla="*/ T88 w 3240"/>
                                          <a:gd name="T90" fmla="+- 0 5256 4464"/>
                                          <a:gd name="T91" fmla="*/ 5256 h 900"/>
                                          <a:gd name="T92" fmla="+- 0 6990 4140"/>
                                          <a:gd name="T93" fmla="*/ T92 w 3240"/>
                                          <a:gd name="T94" fmla="+- 0 5207 4464"/>
                                          <a:gd name="T95" fmla="*/ 5207 h 900"/>
                                          <a:gd name="T96" fmla="+- 0 7137 4140"/>
                                          <a:gd name="T97" fmla="*/ T96 w 3240"/>
                                          <a:gd name="T98" fmla="+- 0 5151 4464"/>
                                          <a:gd name="T99" fmla="*/ 5151 h 900"/>
                                          <a:gd name="T100" fmla="+- 0 7253 4140"/>
                                          <a:gd name="T101" fmla="*/ T100 w 3240"/>
                                          <a:gd name="T102" fmla="+- 0 5089 4464"/>
                                          <a:gd name="T103" fmla="*/ 5089 h 900"/>
                                          <a:gd name="T104" fmla="+- 0 7375 4140"/>
                                          <a:gd name="T105" fmla="*/ T104 w 3240"/>
                                          <a:gd name="T106" fmla="+- 0 4951 4464"/>
                                          <a:gd name="T107" fmla="*/ 4951 h 900"/>
                                          <a:gd name="T108" fmla="+- 0 7375 4140"/>
                                          <a:gd name="T109" fmla="*/ T108 w 3240"/>
                                          <a:gd name="T110" fmla="+- 0 4877 4464"/>
                                          <a:gd name="T111" fmla="*/ 4877 h 900"/>
                                          <a:gd name="T112" fmla="+- 0 7253 4140"/>
                                          <a:gd name="T113" fmla="*/ T112 w 3240"/>
                                          <a:gd name="T114" fmla="+- 0 4739 4464"/>
                                          <a:gd name="T115" fmla="*/ 4739 h 900"/>
                                          <a:gd name="T116" fmla="+- 0 7137 4140"/>
                                          <a:gd name="T117" fmla="*/ T116 w 3240"/>
                                          <a:gd name="T118" fmla="+- 0 4677 4464"/>
                                          <a:gd name="T119" fmla="*/ 4677 h 900"/>
                                          <a:gd name="T120" fmla="+- 0 6990 4140"/>
                                          <a:gd name="T121" fmla="*/ T120 w 3240"/>
                                          <a:gd name="T122" fmla="+- 0 4621 4464"/>
                                          <a:gd name="T123" fmla="*/ 4621 h 900"/>
                                          <a:gd name="T124" fmla="+- 0 6814 4140"/>
                                          <a:gd name="T125" fmla="*/ T124 w 3240"/>
                                          <a:gd name="T126" fmla="+- 0 4572 4464"/>
                                          <a:gd name="T127" fmla="*/ 4572 h 900"/>
                                          <a:gd name="T128" fmla="+- 0 6613 4140"/>
                                          <a:gd name="T129" fmla="*/ T128 w 3240"/>
                                          <a:gd name="T130" fmla="+- 0 4531 4464"/>
                                          <a:gd name="T131" fmla="*/ 4531 h 900"/>
                                          <a:gd name="T132" fmla="+- 0 6391 4140"/>
                                          <a:gd name="T133" fmla="*/ T132 w 3240"/>
                                          <a:gd name="T134" fmla="+- 0 4499 4464"/>
                                          <a:gd name="T135" fmla="*/ 4499 h 900"/>
                                          <a:gd name="T136" fmla="+- 0 6149 4140"/>
                                          <a:gd name="T137" fmla="*/ T136 w 3240"/>
                                          <a:gd name="T138" fmla="+- 0 4477 4464"/>
                                          <a:gd name="T139" fmla="*/ 4477 h 900"/>
                                          <a:gd name="T140" fmla="+- 0 5893 4140"/>
                                          <a:gd name="T141" fmla="*/ T140 w 3240"/>
                                          <a:gd name="T142" fmla="+- 0 4465 4464"/>
                                          <a:gd name="T143" fmla="*/ 4465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240" h="900">
                                            <a:moveTo>
                                              <a:pt x="1620" y="0"/>
                                            </a:moveTo>
                                            <a:lnTo>
                                              <a:pt x="1487" y="1"/>
                                            </a:lnTo>
                                            <a:lnTo>
                                              <a:pt x="1357" y="6"/>
                                            </a:lnTo>
                                            <a:lnTo>
                                              <a:pt x="1231" y="13"/>
                                            </a:lnTo>
                                            <a:lnTo>
                                              <a:pt x="1108" y="23"/>
                                            </a:lnTo>
                                            <a:lnTo>
                                              <a:pt x="989" y="35"/>
                                            </a:lnTo>
                                            <a:lnTo>
                                              <a:pt x="875" y="50"/>
                                            </a:lnTo>
                                            <a:lnTo>
                                              <a:pt x="767" y="67"/>
                                            </a:lnTo>
                                            <a:lnTo>
                                              <a:pt x="663" y="87"/>
                                            </a:lnTo>
                                            <a:lnTo>
                                              <a:pt x="566" y="108"/>
                                            </a:lnTo>
                                            <a:lnTo>
                                              <a:pt x="474" y="132"/>
                                            </a:lnTo>
                                            <a:lnTo>
                                              <a:pt x="390" y="157"/>
                                            </a:lnTo>
                                            <a:lnTo>
                                              <a:pt x="313" y="184"/>
                                            </a:lnTo>
                                            <a:lnTo>
                                              <a:pt x="243" y="213"/>
                                            </a:lnTo>
                                            <a:lnTo>
                                              <a:pt x="181" y="243"/>
                                            </a:lnTo>
                                            <a:lnTo>
                                              <a:pt x="127" y="275"/>
                                            </a:lnTo>
                                            <a:lnTo>
                                              <a:pt x="47" y="342"/>
                                            </a:lnTo>
                                            <a:lnTo>
                                              <a:pt x="5" y="413"/>
                                            </a:lnTo>
                                            <a:lnTo>
                                              <a:pt x="0" y="450"/>
                                            </a:lnTo>
                                            <a:lnTo>
                                              <a:pt x="5" y="487"/>
                                            </a:lnTo>
                                            <a:lnTo>
                                              <a:pt x="47" y="558"/>
                                            </a:lnTo>
                                            <a:lnTo>
                                              <a:pt x="127" y="625"/>
                                            </a:lnTo>
                                            <a:lnTo>
                                              <a:pt x="181" y="657"/>
                                            </a:lnTo>
                                            <a:lnTo>
                                              <a:pt x="243" y="687"/>
                                            </a:lnTo>
                                            <a:lnTo>
                                              <a:pt x="313" y="716"/>
                                            </a:lnTo>
                                            <a:lnTo>
                                              <a:pt x="390" y="743"/>
                                            </a:lnTo>
                                            <a:lnTo>
                                              <a:pt x="474" y="768"/>
                                            </a:lnTo>
                                            <a:lnTo>
                                              <a:pt x="566" y="792"/>
                                            </a:lnTo>
                                            <a:lnTo>
                                              <a:pt x="663" y="813"/>
                                            </a:lnTo>
                                            <a:lnTo>
                                              <a:pt x="767" y="833"/>
                                            </a:lnTo>
                                            <a:lnTo>
                                              <a:pt x="875" y="850"/>
                                            </a:lnTo>
                                            <a:lnTo>
                                              <a:pt x="989" y="865"/>
                                            </a:lnTo>
                                            <a:lnTo>
                                              <a:pt x="1108" y="877"/>
                                            </a:lnTo>
                                            <a:lnTo>
                                              <a:pt x="1231" y="887"/>
                                            </a:lnTo>
                                            <a:lnTo>
                                              <a:pt x="1357" y="894"/>
                                            </a:lnTo>
                                            <a:lnTo>
                                              <a:pt x="1487" y="899"/>
                                            </a:lnTo>
                                            <a:lnTo>
                                              <a:pt x="1620" y="900"/>
                                            </a:lnTo>
                                            <a:lnTo>
                                              <a:pt x="1753" y="899"/>
                                            </a:lnTo>
                                            <a:lnTo>
                                              <a:pt x="1883" y="894"/>
                                            </a:lnTo>
                                            <a:lnTo>
                                              <a:pt x="2009" y="887"/>
                                            </a:lnTo>
                                            <a:lnTo>
                                              <a:pt x="2132" y="877"/>
                                            </a:lnTo>
                                            <a:lnTo>
                                              <a:pt x="2251" y="865"/>
                                            </a:lnTo>
                                            <a:lnTo>
                                              <a:pt x="2365" y="850"/>
                                            </a:lnTo>
                                            <a:lnTo>
                                              <a:pt x="2473" y="833"/>
                                            </a:lnTo>
                                            <a:lnTo>
                                              <a:pt x="2577" y="813"/>
                                            </a:lnTo>
                                            <a:lnTo>
                                              <a:pt x="2674" y="792"/>
                                            </a:lnTo>
                                            <a:lnTo>
                                              <a:pt x="2766" y="768"/>
                                            </a:lnTo>
                                            <a:lnTo>
                                              <a:pt x="2850" y="743"/>
                                            </a:lnTo>
                                            <a:lnTo>
                                              <a:pt x="2927" y="716"/>
                                            </a:lnTo>
                                            <a:lnTo>
                                              <a:pt x="2997" y="687"/>
                                            </a:lnTo>
                                            <a:lnTo>
                                              <a:pt x="3059" y="657"/>
                                            </a:lnTo>
                                            <a:lnTo>
                                              <a:pt x="3113" y="625"/>
                                            </a:lnTo>
                                            <a:lnTo>
                                              <a:pt x="3193" y="558"/>
                                            </a:lnTo>
                                            <a:lnTo>
                                              <a:pt x="3235" y="487"/>
                                            </a:lnTo>
                                            <a:lnTo>
                                              <a:pt x="3240" y="450"/>
                                            </a:lnTo>
                                            <a:lnTo>
                                              <a:pt x="3235" y="413"/>
                                            </a:lnTo>
                                            <a:lnTo>
                                              <a:pt x="3193" y="342"/>
                                            </a:lnTo>
                                            <a:lnTo>
                                              <a:pt x="3113" y="275"/>
                                            </a:lnTo>
                                            <a:lnTo>
                                              <a:pt x="3059" y="243"/>
                                            </a:lnTo>
                                            <a:lnTo>
                                              <a:pt x="2997" y="213"/>
                                            </a:lnTo>
                                            <a:lnTo>
                                              <a:pt x="2927" y="184"/>
                                            </a:lnTo>
                                            <a:lnTo>
                                              <a:pt x="2850" y="157"/>
                                            </a:lnTo>
                                            <a:lnTo>
                                              <a:pt x="2766" y="132"/>
                                            </a:lnTo>
                                            <a:lnTo>
                                              <a:pt x="2674" y="108"/>
                                            </a:lnTo>
                                            <a:lnTo>
                                              <a:pt x="2577" y="87"/>
                                            </a:lnTo>
                                            <a:lnTo>
                                              <a:pt x="2473" y="67"/>
                                            </a:lnTo>
                                            <a:lnTo>
                                              <a:pt x="2365" y="50"/>
                                            </a:lnTo>
                                            <a:lnTo>
                                              <a:pt x="2251" y="35"/>
                                            </a:lnTo>
                                            <a:lnTo>
                                              <a:pt x="2132" y="23"/>
                                            </a:lnTo>
                                            <a:lnTo>
                                              <a:pt x="2009" y="13"/>
                                            </a:lnTo>
                                            <a:lnTo>
                                              <a:pt x="1883" y="6"/>
                                            </a:lnTo>
                                            <a:lnTo>
                                              <a:pt x="1753" y="1"/>
                                            </a:lnTo>
                                            <a:lnTo>
                                              <a:pt x="16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8" name="Group 620"/>
                                    <wpg:cNvGrpSpPr>
                                      <a:grpSpLocks/>
                                    </wpg:cNvGrpSpPr>
                                    <wpg:grpSpPr bwMode="auto">
                                      <a:xfrm>
                                        <a:off x="4140" y="4464"/>
                                        <a:ext cx="3240" cy="900"/>
                                        <a:chOff x="4140" y="4464"/>
                                        <a:chExt cx="3240" cy="900"/>
                                      </a:xfrm>
                                    </wpg:grpSpPr>
                                    <wps:wsp>
                                      <wps:cNvPr id="59" name="Freeform 664"/>
                                      <wps:cNvSpPr>
                                        <a:spLocks/>
                                      </wps:cNvSpPr>
                                      <wps:spPr bwMode="auto">
                                        <a:xfrm>
                                          <a:off x="4140" y="4464"/>
                                          <a:ext cx="3240" cy="900"/>
                                        </a:xfrm>
                                        <a:custGeom>
                                          <a:avLst/>
                                          <a:gdLst>
                                            <a:gd name="T0" fmla="+- 0 5627 4140"/>
                                            <a:gd name="T1" fmla="*/ T0 w 3240"/>
                                            <a:gd name="T2" fmla="+- 0 4465 4464"/>
                                            <a:gd name="T3" fmla="*/ 4465 h 900"/>
                                            <a:gd name="T4" fmla="+- 0 5371 4140"/>
                                            <a:gd name="T5" fmla="*/ T4 w 3240"/>
                                            <a:gd name="T6" fmla="+- 0 4477 4464"/>
                                            <a:gd name="T7" fmla="*/ 4477 h 900"/>
                                            <a:gd name="T8" fmla="+- 0 5129 4140"/>
                                            <a:gd name="T9" fmla="*/ T8 w 3240"/>
                                            <a:gd name="T10" fmla="+- 0 4499 4464"/>
                                            <a:gd name="T11" fmla="*/ 4499 h 900"/>
                                            <a:gd name="T12" fmla="+- 0 4907 4140"/>
                                            <a:gd name="T13" fmla="*/ T12 w 3240"/>
                                            <a:gd name="T14" fmla="+- 0 4531 4464"/>
                                            <a:gd name="T15" fmla="*/ 4531 h 900"/>
                                            <a:gd name="T16" fmla="+- 0 4706 4140"/>
                                            <a:gd name="T17" fmla="*/ T16 w 3240"/>
                                            <a:gd name="T18" fmla="+- 0 4572 4464"/>
                                            <a:gd name="T19" fmla="*/ 4572 h 900"/>
                                            <a:gd name="T20" fmla="+- 0 4530 4140"/>
                                            <a:gd name="T21" fmla="*/ T20 w 3240"/>
                                            <a:gd name="T22" fmla="+- 0 4621 4464"/>
                                            <a:gd name="T23" fmla="*/ 4621 h 900"/>
                                            <a:gd name="T24" fmla="+- 0 4383 4140"/>
                                            <a:gd name="T25" fmla="*/ T24 w 3240"/>
                                            <a:gd name="T26" fmla="+- 0 4677 4464"/>
                                            <a:gd name="T27" fmla="*/ 4677 h 900"/>
                                            <a:gd name="T28" fmla="+- 0 4267 4140"/>
                                            <a:gd name="T29" fmla="*/ T28 w 3240"/>
                                            <a:gd name="T30" fmla="+- 0 4739 4464"/>
                                            <a:gd name="T31" fmla="*/ 4739 h 900"/>
                                            <a:gd name="T32" fmla="+- 0 4145 4140"/>
                                            <a:gd name="T33" fmla="*/ T32 w 3240"/>
                                            <a:gd name="T34" fmla="+- 0 4877 4464"/>
                                            <a:gd name="T35" fmla="*/ 4877 h 900"/>
                                            <a:gd name="T36" fmla="+- 0 4145 4140"/>
                                            <a:gd name="T37" fmla="*/ T36 w 3240"/>
                                            <a:gd name="T38" fmla="+- 0 4951 4464"/>
                                            <a:gd name="T39" fmla="*/ 4951 h 900"/>
                                            <a:gd name="T40" fmla="+- 0 4267 4140"/>
                                            <a:gd name="T41" fmla="*/ T40 w 3240"/>
                                            <a:gd name="T42" fmla="+- 0 5089 4464"/>
                                            <a:gd name="T43" fmla="*/ 5089 h 900"/>
                                            <a:gd name="T44" fmla="+- 0 4383 4140"/>
                                            <a:gd name="T45" fmla="*/ T44 w 3240"/>
                                            <a:gd name="T46" fmla="+- 0 5151 4464"/>
                                            <a:gd name="T47" fmla="*/ 5151 h 900"/>
                                            <a:gd name="T48" fmla="+- 0 4530 4140"/>
                                            <a:gd name="T49" fmla="*/ T48 w 3240"/>
                                            <a:gd name="T50" fmla="+- 0 5207 4464"/>
                                            <a:gd name="T51" fmla="*/ 5207 h 900"/>
                                            <a:gd name="T52" fmla="+- 0 4706 4140"/>
                                            <a:gd name="T53" fmla="*/ T52 w 3240"/>
                                            <a:gd name="T54" fmla="+- 0 5256 4464"/>
                                            <a:gd name="T55" fmla="*/ 5256 h 900"/>
                                            <a:gd name="T56" fmla="+- 0 4907 4140"/>
                                            <a:gd name="T57" fmla="*/ T56 w 3240"/>
                                            <a:gd name="T58" fmla="+- 0 5297 4464"/>
                                            <a:gd name="T59" fmla="*/ 5297 h 900"/>
                                            <a:gd name="T60" fmla="+- 0 5129 4140"/>
                                            <a:gd name="T61" fmla="*/ T60 w 3240"/>
                                            <a:gd name="T62" fmla="+- 0 5329 4464"/>
                                            <a:gd name="T63" fmla="*/ 5329 h 900"/>
                                            <a:gd name="T64" fmla="+- 0 5371 4140"/>
                                            <a:gd name="T65" fmla="*/ T64 w 3240"/>
                                            <a:gd name="T66" fmla="+- 0 5351 4464"/>
                                            <a:gd name="T67" fmla="*/ 5351 h 900"/>
                                            <a:gd name="T68" fmla="+- 0 5627 4140"/>
                                            <a:gd name="T69" fmla="*/ T68 w 3240"/>
                                            <a:gd name="T70" fmla="+- 0 5363 4464"/>
                                            <a:gd name="T71" fmla="*/ 5363 h 900"/>
                                            <a:gd name="T72" fmla="+- 0 5893 4140"/>
                                            <a:gd name="T73" fmla="*/ T72 w 3240"/>
                                            <a:gd name="T74" fmla="+- 0 5363 4464"/>
                                            <a:gd name="T75" fmla="*/ 5363 h 900"/>
                                            <a:gd name="T76" fmla="+- 0 6149 4140"/>
                                            <a:gd name="T77" fmla="*/ T76 w 3240"/>
                                            <a:gd name="T78" fmla="+- 0 5351 4464"/>
                                            <a:gd name="T79" fmla="*/ 5351 h 900"/>
                                            <a:gd name="T80" fmla="+- 0 6391 4140"/>
                                            <a:gd name="T81" fmla="*/ T80 w 3240"/>
                                            <a:gd name="T82" fmla="+- 0 5329 4464"/>
                                            <a:gd name="T83" fmla="*/ 5329 h 900"/>
                                            <a:gd name="T84" fmla="+- 0 6613 4140"/>
                                            <a:gd name="T85" fmla="*/ T84 w 3240"/>
                                            <a:gd name="T86" fmla="+- 0 5297 4464"/>
                                            <a:gd name="T87" fmla="*/ 5297 h 900"/>
                                            <a:gd name="T88" fmla="+- 0 6814 4140"/>
                                            <a:gd name="T89" fmla="*/ T88 w 3240"/>
                                            <a:gd name="T90" fmla="+- 0 5256 4464"/>
                                            <a:gd name="T91" fmla="*/ 5256 h 900"/>
                                            <a:gd name="T92" fmla="+- 0 6990 4140"/>
                                            <a:gd name="T93" fmla="*/ T92 w 3240"/>
                                            <a:gd name="T94" fmla="+- 0 5207 4464"/>
                                            <a:gd name="T95" fmla="*/ 5207 h 900"/>
                                            <a:gd name="T96" fmla="+- 0 7137 4140"/>
                                            <a:gd name="T97" fmla="*/ T96 w 3240"/>
                                            <a:gd name="T98" fmla="+- 0 5151 4464"/>
                                            <a:gd name="T99" fmla="*/ 5151 h 900"/>
                                            <a:gd name="T100" fmla="+- 0 7253 4140"/>
                                            <a:gd name="T101" fmla="*/ T100 w 3240"/>
                                            <a:gd name="T102" fmla="+- 0 5089 4464"/>
                                            <a:gd name="T103" fmla="*/ 5089 h 900"/>
                                            <a:gd name="T104" fmla="+- 0 7375 4140"/>
                                            <a:gd name="T105" fmla="*/ T104 w 3240"/>
                                            <a:gd name="T106" fmla="+- 0 4951 4464"/>
                                            <a:gd name="T107" fmla="*/ 4951 h 900"/>
                                            <a:gd name="T108" fmla="+- 0 7375 4140"/>
                                            <a:gd name="T109" fmla="*/ T108 w 3240"/>
                                            <a:gd name="T110" fmla="+- 0 4877 4464"/>
                                            <a:gd name="T111" fmla="*/ 4877 h 900"/>
                                            <a:gd name="T112" fmla="+- 0 7253 4140"/>
                                            <a:gd name="T113" fmla="*/ T112 w 3240"/>
                                            <a:gd name="T114" fmla="+- 0 4739 4464"/>
                                            <a:gd name="T115" fmla="*/ 4739 h 900"/>
                                            <a:gd name="T116" fmla="+- 0 7137 4140"/>
                                            <a:gd name="T117" fmla="*/ T116 w 3240"/>
                                            <a:gd name="T118" fmla="+- 0 4677 4464"/>
                                            <a:gd name="T119" fmla="*/ 4677 h 900"/>
                                            <a:gd name="T120" fmla="+- 0 6990 4140"/>
                                            <a:gd name="T121" fmla="*/ T120 w 3240"/>
                                            <a:gd name="T122" fmla="+- 0 4621 4464"/>
                                            <a:gd name="T123" fmla="*/ 4621 h 900"/>
                                            <a:gd name="T124" fmla="+- 0 6814 4140"/>
                                            <a:gd name="T125" fmla="*/ T124 w 3240"/>
                                            <a:gd name="T126" fmla="+- 0 4572 4464"/>
                                            <a:gd name="T127" fmla="*/ 4572 h 900"/>
                                            <a:gd name="T128" fmla="+- 0 6613 4140"/>
                                            <a:gd name="T129" fmla="*/ T128 w 3240"/>
                                            <a:gd name="T130" fmla="+- 0 4531 4464"/>
                                            <a:gd name="T131" fmla="*/ 4531 h 900"/>
                                            <a:gd name="T132" fmla="+- 0 6391 4140"/>
                                            <a:gd name="T133" fmla="*/ T132 w 3240"/>
                                            <a:gd name="T134" fmla="+- 0 4499 4464"/>
                                            <a:gd name="T135" fmla="*/ 4499 h 900"/>
                                            <a:gd name="T136" fmla="+- 0 6149 4140"/>
                                            <a:gd name="T137" fmla="*/ T136 w 3240"/>
                                            <a:gd name="T138" fmla="+- 0 4477 4464"/>
                                            <a:gd name="T139" fmla="*/ 4477 h 900"/>
                                            <a:gd name="T140" fmla="+- 0 5893 4140"/>
                                            <a:gd name="T141" fmla="*/ T140 w 3240"/>
                                            <a:gd name="T142" fmla="+- 0 4465 4464"/>
                                            <a:gd name="T143" fmla="*/ 4465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240" h="900">
                                              <a:moveTo>
                                                <a:pt x="1620" y="0"/>
                                              </a:moveTo>
                                              <a:lnTo>
                                                <a:pt x="1487" y="1"/>
                                              </a:lnTo>
                                              <a:lnTo>
                                                <a:pt x="1357" y="6"/>
                                              </a:lnTo>
                                              <a:lnTo>
                                                <a:pt x="1231" y="13"/>
                                              </a:lnTo>
                                              <a:lnTo>
                                                <a:pt x="1108" y="23"/>
                                              </a:lnTo>
                                              <a:lnTo>
                                                <a:pt x="989" y="35"/>
                                              </a:lnTo>
                                              <a:lnTo>
                                                <a:pt x="875" y="50"/>
                                              </a:lnTo>
                                              <a:lnTo>
                                                <a:pt x="767" y="67"/>
                                              </a:lnTo>
                                              <a:lnTo>
                                                <a:pt x="663" y="87"/>
                                              </a:lnTo>
                                              <a:lnTo>
                                                <a:pt x="566" y="108"/>
                                              </a:lnTo>
                                              <a:lnTo>
                                                <a:pt x="474" y="132"/>
                                              </a:lnTo>
                                              <a:lnTo>
                                                <a:pt x="390" y="157"/>
                                              </a:lnTo>
                                              <a:lnTo>
                                                <a:pt x="313" y="184"/>
                                              </a:lnTo>
                                              <a:lnTo>
                                                <a:pt x="243" y="213"/>
                                              </a:lnTo>
                                              <a:lnTo>
                                                <a:pt x="181" y="243"/>
                                              </a:lnTo>
                                              <a:lnTo>
                                                <a:pt x="127" y="275"/>
                                              </a:lnTo>
                                              <a:lnTo>
                                                <a:pt x="47" y="342"/>
                                              </a:lnTo>
                                              <a:lnTo>
                                                <a:pt x="5" y="413"/>
                                              </a:lnTo>
                                              <a:lnTo>
                                                <a:pt x="0" y="450"/>
                                              </a:lnTo>
                                              <a:lnTo>
                                                <a:pt x="5" y="487"/>
                                              </a:lnTo>
                                              <a:lnTo>
                                                <a:pt x="47" y="558"/>
                                              </a:lnTo>
                                              <a:lnTo>
                                                <a:pt x="127" y="625"/>
                                              </a:lnTo>
                                              <a:lnTo>
                                                <a:pt x="181" y="657"/>
                                              </a:lnTo>
                                              <a:lnTo>
                                                <a:pt x="243" y="687"/>
                                              </a:lnTo>
                                              <a:lnTo>
                                                <a:pt x="313" y="716"/>
                                              </a:lnTo>
                                              <a:lnTo>
                                                <a:pt x="390" y="743"/>
                                              </a:lnTo>
                                              <a:lnTo>
                                                <a:pt x="474" y="768"/>
                                              </a:lnTo>
                                              <a:lnTo>
                                                <a:pt x="566" y="792"/>
                                              </a:lnTo>
                                              <a:lnTo>
                                                <a:pt x="663" y="813"/>
                                              </a:lnTo>
                                              <a:lnTo>
                                                <a:pt x="767" y="833"/>
                                              </a:lnTo>
                                              <a:lnTo>
                                                <a:pt x="875" y="850"/>
                                              </a:lnTo>
                                              <a:lnTo>
                                                <a:pt x="989" y="865"/>
                                              </a:lnTo>
                                              <a:lnTo>
                                                <a:pt x="1108" y="877"/>
                                              </a:lnTo>
                                              <a:lnTo>
                                                <a:pt x="1231" y="887"/>
                                              </a:lnTo>
                                              <a:lnTo>
                                                <a:pt x="1357" y="894"/>
                                              </a:lnTo>
                                              <a:lnTo>
                                                <a:pt x="1487" y="899"/>
                                              </a:lnTo>
                                              <a:lnTo>
                                                <a:pt x="1620" y="900"/>
                                              </a:lnTo>
                                              <a:lnTo>
                                                <a:pt x="1753" y="899"/>
                                              </a:lnTo>
                                              <a:lnTo>
                                                <a:pt x="1883" y="894"/>
                                              </a:lnTo>
                                              <a:lnTo>
                                                <a:pt x="2009" y="887"/>
                                              </a:lnTo>
                                              <a:lnTo>
                                                <a:pt x="2132" y="877"/>
                                              </a:lnTo>
                                              <a:lnTo>
                                                <a:pt x="2251" y="865"/>
                                              </a:lnTo>
                                              <a:lnTo>
                                                <a:pt x="2365" y="850"/>
                                              </a:lnTo>
                                              <a:lnTo>
                                                <a:pt x="2473" y="833"/>
                                              </a:lnTo>
                                              <a:lnTo>
                                                <a:pt x="2577" y="813"/>
                                              </a:lnTo>
                                              <a:lnTo>
                                                <a:pt x="2674" y="792"/>
                                              </a:lnTo>
                                              <a:lnTo>
                                                <a:pt x="2766" y="768"/>
                                              </a:lnTo>
                                              <a:lnTo>
                                                <a:pt x="2850" y="743"/>
                                              </a:lnTo>
                                              <a:lnTo>
                                                <a:pt x="2927" y="716"/>
                                              </a:lnTo>
                                              <a:lnTo>
                                                <a:pt x="2997" y="687"/>
                                              </a:lnTo>
                                              <a:lnTo>
                                                <a:pt x="3059" y="657"/>
                                              </a:lnTo>
                                              <a:lnTo>
                                                <a:pt x="3113" y="625"/>
                                              </a:lnTo>
                                              <a:lnTo>
                                                <a:pt x="3193" y="558"/>
                                              </a:lnTo>
                                              <a:lnTo>
                                                <a:pt x="3235" y="487"/>
                                              </a:lnTo>
                                              <a:lnTo>
                                                <a:pt x="3240" y="450"/>
                                              </a:lnTo>
                                              <a:lnTo>
                                                <a:pt x="3235" y="413"/>
                                              </a:lnTo>
                                              <a:lnTo>
                                                <a:pt x="3193" y="342"/>
                                              </a:lnTo>
                                              <a:lnTo>
                                                <a:pt x="3113" y="275"/>
                                              </a:lnTo>
                                              <a:lnTo>
                                                <a:pt x="3059" y="243"/>
                                              </a:lnTo>
                                              <a:lnTo>
                                                <a:pt x="2997" y="213"/>
                                              </a:lnTo>
                                              <a:lnTo>
                                                <a:pt x="2927" y="184"/>
                                              </a:lnTo>
                                              <a:lnTo>
                                                <a:pt x="2850" y="157"/>
                                              </a:lnTo>
                                              <a:lnTo>
                                                <a:pt x="2766" y="132"/>
                                              </a:lnTo>
                                              <a:lnTo>
                                                <a:pt x="2674" y="108"/>
                                              </a:lnTo>
                                              <a:lnTo>
                                                <a:pt x="2577" y="87"/>
                                              </a:lnTo>
                                              <a:lnTo>
                                                <a:pt x="2473" y="67"/>
                                              </a:lnTo>
                                              <a:lnTo>
                                                <a:pt x="2365" y="50"/>
                                              </a:lnTo>
                                              <a:lnTo>
                                                <a:pt x="2251" y="35"/>
                                              </a:lnTo>
                                              <a:lnTo>
                                                <a:pt x="2132" y="23"/>
                                              </a:lnTo>
                                              <a:lnTo>
                                                <a:pt x="2009" y="13"/>
                                              </a:lnTo>
                                              <a:lnTo>
                                                <a:pt x="1883" y="6"/>
                                              </a:lnTo>
                                              <a:lnTo>
                                                <a:pt x="1753" y="1"/>
                                              </a:lnTo>
                                              <a:lnTo>
                                                <a:pt x="162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0" name="Group 621"/>
                                      <wpg:cNvGrpSpPr>
                                        <a:grpSpLocks/>
                                      </wpg:cNvGrpSpPr>
                                      <wpg:grpSpPr bwMode="auto">
                                        <a:xfrm>
                                          <a:off x="4320" y="6084"/>
                                          <a:ext cx="3240" cy="900"/>
                                          <a:chOff x="4320" y="6084"/>
                                          <a:chExt cx="3240" cy="900"/>
                                        </a:xfrm>
                                      </wpg:grpSpPr>
                                      <wps:wsp>
                                        <wps:cNvPr id="61" name="Freeform 663"/>
                                        <wps:cNvSpPr>
                                          <a:spLocks/>
                                        </wps:cNvSpPr>
                                        <wps:spPr bwMode="auto">
                                          <a:xfrm>
                                            <a:off x="4320" y="6084"/>
                                            <a:ext cx="3240" cy="900"/>
                                          </a:xfrm>
                                          <a:custGeom>
                                            <a:avLst/>
                                            <a:gdLst>
                                              <a:gd name="T0" fmla="+- 0 5807 4320"/>
                                              <a:gd name="T1" fmla="*/ T0 w 3240"/>
                                              <a:gd name="T2" fmla="+- 0 6085 6084"/>
                                              <a:gd name="T3" fmla="*/ 6085 h 900"/>
                                              <a:gd name="T4" fmla="+- 0 5551 4320"/>
                                              <a:gd name="T5" fmla="*/ T4 w 3240"/>
                                              <a:gd name="T6" fmla="+- 0 6097 6084"/>
                                              <a:gd name="T7" fmla="*/ 6097 h 900"/>
                                              <a:gd name="T8" fmla="+- 0 5309 4320"/>
                                              <a:gd name="T9" fmla="*/ T8 w 3240"/>
                                              <a:gd name="T10" fmla="+- 0 6119 6084"/>
                                              <a:gd name="T11" fmla="*/ 6119 h 900"/>
                                              <a:gd name="T12" fmla="+- 0 5087 4320"/>
                                              <a:gd name="T13" fmla="*/ T12 w 3240"/>
                                              <a:gd name="T14" fmla="+- 0 6151 6084"/>
                                              <a:gd name="T15" fmla="*/ 6151 h 900"/>
                                              <a:gd name="T16" fmla="+- 0 4886 4320"/>
                                              <a:gd name="T17" fmla="*/ T16 w 3240"/>
                                              <a:gd name="T18" fmla="+- 0 6192 6084"/>
                                              <a:gd name="T19" fmla="*/ 6192 h 900"/>
                                              <a:gd name="T20" fmla="+- 0 4710 4320"/>
                                              <a:gd name="T21" fmla="*/ T20 w 3240"/>
                                              <a:gd name="T22" fmla="+- 0 6241 6084"/>
                                              <a:gd name="T23" fmla="*/ 6241 h 900"/>
                                              <a:gd name="T24" fmla="+- 0 4563 4320"/>
                                              <a:gd name="T25" fmla="*/ T24 w 3240"/>
                                              <a:gd name="T26" fmla="+- 0 6297 6084"/>
                                              <a:gd name="T27" fmla="*/ 6297 h 900"/>
                                              <a:gd name="T28" fmla="+- 0 4447 4320"/>
                                              <a:gd name="T29" fmla="*/ T28 w 3240"/>
                                              <a:gd name="T30" fmla="+- 0 6359 6084"/>
                                              <a:gd name="T31" fmla="*/ 6359 h 900"/>
                                              <a:gd name="T32" fmla="+- 0 4325 4320"/>
                                              <a:gd name="T33" fmla="*/ T32 w 3240"/>
                                              <a:gd name="T34" fmla="+- 0 6497 6084"/>
                                              <a:gd name="T35" fmla="*/ 6497 h 900"/>
                                              <a:gd name="T36" fmla="+- 0 4325 4320"/>
                                              <a:gd name="T37" fmla="*/ T36 w 3240"/>
                                              <a:gd name="T38" fmla="+- 0 6571 6084"/>
                                              <a:gd name="T39" fmla="*/ 6571 h 900"/>
                                              <a:gd name="T40" fmla="+- 0 4447 4320"/>
                                              <a:gd name="T41" fmla="*/ T40 w 3240"/>
                                              <a:gd name="T42" fmla="+- 0 6709 6084"/>
                                              <a:gd name="T43" fmla="*/ 6709 h 900"/>
                                              <a:gd name="T44" fmla="+- 0 4563 4320"/>
                                              <a:gd name="T45" fmla="*/ T44 w 3240"/>
                                              <a:gd name="T46" fmla="+- 0 6771 6084"/>
                                              <a:gd name="T47" fmla="*/ 6771 h 900"/>
                                              <a:gd name="T48" fmla="+- 0 4710 4320"/>
                                              <a:gd name="T49" fmla="*/ T48 w 3240"/>
                                              <a:gd name="T50" fmla="+- 0 6827 6084"/>
                                              <a:gd name="T51" fmla="*/ 6827 h 900"/>
                                              <a:gd name="T52" fmla="+- 0 4886 4320"/>
                                              <a:gd name="T53" fmla="*/ T52 w 3240"/>
                                              <a:gd name="T54" fmla="+- 0 6876 6084"/>
                                              <a:gd name="T55" fmla="*/ 6876 h 900"/>
                                              <a:gd name="T56" fmla="+- 0 5087 4320"/>
                                              <a:gd name="T57" fmla="*/ T56 w 3240"/>
                                              <a:gd name="T58" fmla="+- 0 6917 6084"/>
                                              <a:gd name="T59" fmla="*/ 6917 h 900"/>
                                              <a:gd name="T60" fmla="+- 0 5309 4320"/>
                                              <a:gd name="T61" fmla="*/ T60 w 3240"/>
                                              <a:gd name="T62" fmla="+- 0 6949 6084"/>
                                              <a:gd name="T63" fmla="*/ 6949 h 900"/>
                                              <a:gd name="T64" fmla="+- 0 5551 4320"/>
                                              <a:gd name="T65" fmla="*/ T64 w 3240"/>
                                              <a:gd name="T66" fmla="+- 0 6971 6084"/>
                                              <a:gd name="T67" fmla="*/ 6971 h 900"/>
                                              <a:gd name="T68" fmla="+- 0 5807 4320"/>
                                              <a:gd name="T69" fmla="*/ T68 w 3240"/>
                                              <a:gd name="T70" fmla="+- 0 6983 6084"/>
                                              <a:gd name="T71" fmla="*/ 6983 h 900"/>
                                              <a:gd name="T72" fmla="+- 0 6073 4320"/>
                                              <a:gd name="T73" fmla="*/ T72 w 3240"/>
                                              <a:gd name="T74" fmla="+- 0 6983 6084"/>
                                              <a:gd name="T75" fmla="*/ 6983 h 900"/>
                                              <a:gd name="T76" fmla="+- 0 6329 4320"/>
                                              <a:gd name="T77" fmla="*/ T76 w 3240"/>
                                              <a:gd name="T78" fmla="+- 0 6971 6084"/>
                                              <a:gd name="T79" fmla="*/ 6971 h 900"/>
                                              <a:gd name="T80" fmla="+- 0 6571 4320"/>
                                              <a:gd name="T81" fmla="*/ T80 w 3240"/>
                                              <a:gd name="T82" fmla="+- 0 6949 6084"/>
                                              <a:gd name="T83" fmla="*/ 6949 h 900"/>
                                              <a:gd name="T84" fmla="+- 0 6793 4320"/>
                                              <a:gd name="T85" fmla="*/ T84 w 3240"/>
                                              <a:gd name="T86" fmla="+- 0 6917 6084"/>
                                              <a:gd name="T87" fmla="*/ 6917 h 900"/>
                                              <a:gd name="T88" fmla="+- 0 6994 4320"/>
                                              <a:gd name="T89" fmla="*/ T88 w 3240"/>
                                              <a:gd name="T90" fmla="+- 0 6876 6084"/>
                                              <a:gd name="T91" fmla="*/ 6876 h 900"/>
                                              <a:gd name="T92" fmla="+- 0 7170 4320"/>
                                              <a:gd name="T93" fmla="*/ T92 w 3240"/>
                                              <a:gd name="T94" fmla="+- 0 6827 6084"/>
                                              <a:gd name="T95" fmla="*/ 6827 h 900"/>
                                              <a:gd name="T96" fmla="+- 0 7317 4320"/>
                                              <a:gd name="T97" fmla="*/ T96 w 3240"/>
                                              <a:gd name="T98" fmla="+- 0 6771 6084"/>
                                              <a:gd name="T99" fmla="*/ 6771 h 900"/>
                                              <a:gd name="T100" fmla="+- 0 7433 4320"/>
                                              <a:gd name="T101" fmla="*/ T100 w 3240"/>
                                              <a:gd name="T102" fmla="+- 0 6709 6084"/>
                                              <a:gd name="T103" fmla="*/ 6709 h 900"/>
                                              <a:gd name="T104" fmla="+- 0 7555 4320"/>
                                              <a:gd name="T105" fmla="*/ T104 w 3240"/>
                                              <a:gd name="T106" fmla="+- 0 6571 6084"/>
                                              <a:gd name="T107" fmla="*/ 6571 h 900"/>
                                              <a:gd name="T108" fmla="+- 0 7555 4320"/>
                                              <a:gd name="T109" fmla="*/ T108 w 3240"/>
                                              <a:gd name="T110" fmla="+- 0 6497 6084"/>
                                              <a:gd name="T111" fmla="*/ 6497 h 900"/>
                                              <a:gd name="T112" fmla="+- 0 7433 4320"/>
                                              <a:gd name="T113" fmla="*/ T112 w 3240"/>
                                              <a:gd name="T114" fmla="+- 0 6359 6084"/>
                                              <a:gd name="T115" fmla="*/ 6359 h 900"/>
                                              <a:gd name="T116" fmla="+- 0 7317 4320"/>
                                              <a:gd name="T117" fmla="*/ T116 w 3240"/>
                                              <a:gd name="T118" fmla="+- 0 6297 6084"/>
                                              <a:gd name="T119" fmla="*/ 6297 h 900"/>
                                              <a:gd name="T120" fmla="+- 0 7170 4320"/>
                                              <a:gd name="T121" fmla="*/ T120 w 3240"/>
                                              <a:gd name="T122" fmla="+- 0 6241 6084"/>
                                              <a:gd name="T123" fmla="*/ 6241 h 900"/>
                                              <a:gd name="T124" fmla="+- 0 6994 4320"/>
                                              <a:gd name="T125" fmla="*/ T124 w 3240"/>
                                              <a:gd name="T126" fmla="+- 0 6192 6084"/>
                                              <a:gd name="T127" fmla="*/ 6192 h 900"/>
                                              <a:gd name="T128" fmla="+- 0 6793 4320"/>
                                              <a:gd name="T129" fmla="*/ T128 w 3240"/>
                                              <a:gd name="T130" fmla="+- 0 6151 6084"/>
                                              <a:gd name="T131" fmla="*/ 6151 h 900"/>
                                              <a:gd name="T132" fmla="+- 0 6571 4320"/>
                                              <a:gd name="T133" fmla="*/ T132 w 3240"/>
                                              <a:gd name="T134" fmla="+- 0 6119 6084"/>
                                              <a:gd name="T135" fmla="*/ 6119 h 900"/>
                                              <a:gd name="T136" fmla="+- 0 6329 4320"/>
                                              <a:gd name="T137" fmla="*/ T136 w 3240"/>
                                              <a:gd name="T138" fmla="+- 0 6097 6084"/>
                                              <a:gd name="T139" fmla="*/ 6097 h 900"/>
                                              <a:gd name="T140" fmla="+- 0 6073 4320"/>
                                              <a:gd name="T141" fmla="*/ T140 w 3240"/>
                                              <a:gd name="T142" fmla="+- 0 6085 6084"/>
                                              <a:gd name="T143" fmla="*/ 6085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240" h="900">
                                                <a:moveTo>
                                                  <a:pt x="1620" y="0"/>
                                                </a:moveTo>
                                                <a:lnTo>
                                                  <a:pt x="1487" y="1"/>
                                                </a:lnTo>
                                                <a:lnTo>
                                                  <a:pt x="1357" y="6"/>
                                                </a:lnTo>
                                                <a:lnTo>
                                                  <a:pt x="1231" y="13"/>
                                                </a:lnTo>
                                                <a:lnTo>
                                                  <a:pt x="1108" y="23"/>
                                                </a:lnTo>
                                                <a:lnTo>
                                                  <a:pt x="989" y="35"/>
                                                </a:lnTo>
                                                <a:lnTo>
                                                  <a:pt x="875" y="50"/>
                                                </a:lnTo>
                                                <a:lnTo>
                                                  <a:pt x="767" y="67"/>
                                                </a:lnTo>
                                                <a:lnTo>
                                                  <a:pt x="663" y="87"/>
                                                </a:lnTo>
                                                <a:lnTo>
                                                  <a:pt x="566" y="108"/>
                                                </a:lnTo>
                                                <a:lnTo>
                                                  <a:pt x="474" y="132"/>
                                                </a:lnTo>
                                                <a:lnTo>
                                                  <a:pt x="390" y="157"/>
                                                </a:lnTo>
                                                <a:lnTo>
                                                  <a:pt x="313" y="184"/>
                                                </a:lnTo>
                                                <a:lnTo>
                                                  <a:pt x="243" y="213"/>
                                                </a:lnTo>
                                                <a:lnTo>
                                                  <a:pt x="181" y="243"/>
                                                </a:lnTo>
                                                <a:lnTo>
                                                  <a:pt x="127" y="275"/>
                                                </a:lnTo>
                                                <a:lnTo>
                                                  <a:pt x="47" y="342"/>
                                                </a:lnTo>
                                                <a:lnTo>
                                                  <a:pt x="5" y="413"/>
                                                </a:lnTo>
                                                <a:lnTo>
                                                  <a:pt x="0" y="450"/>
                                                </a:lnTo>
                                                <a:lnTo>
                                                  <a:pt x="5" y="487"/>
                                                </a:lnTo>
                                                <a:lnTo>
                                                  <a:pt x="47" y="558"/>
                                                </a:lnTo>
                                                <a:lnTo>
                                                  <a:pt x="127" y="625"/>
                                                </a:lnTo>
                                                <a:lnTo>
                                                  <a:pt x="181" y="657"/>
                                                </a:lnTo>
                                                <a:lnTo>
                                                  <a:pt x="243" y="687"/>
                                                </a:lnTo>
                                                <a:lnTo>
                                                  <a:pt x="313" y="716"/>
                                                </a:lnTo>
                                                <a:lnTo>
                                                  <a:pt x="390" y="743"/>
                                                </a:lnTo>
                                                <a:lnTo>
                                                  <a:pt x="474" y="768"/>
                                                </a:lnTo>
                                                <a:lnTo>
                                                  <a:pt x="566" y="792"/>
                                                </a:lnTo>
                                                <a:lnTo>
                                                  <a:pt x="663" y="813"/>
                                                </a:lnTo>
                                                <a:lnTo>
                                                  <a:pt x="767" y="833"/>
                                                </a:lnTo>
                                                <a:lnTo>
                                                  <a:pt x="875" y="850"/>
                                                </a:lnTo>
                                                <a:lnTo>
                                                  <a:pt x="989" y="865"/>
                                                </a:lnTo>
                                                <a:lnTo>
                                                  <a:pt x="1108" y="877"/>
                                                </a:lnTo>
                                                <a:lnTo>
                                                  <a:pt x="1231" y="887"/>
                                                </a:lnTo>
                                                <a:lnTo>
                                                  <a:pt x="1357" y="894"/>
                                                </a:lnTo>
                                                <a:lnTo>
                                                  <a:pt x="1487" y="899"/>
                                                </a:lnTo>
                                                <a:lnTo>
                                                  <a:pt x="1620" y="900"/>
                                                </a:lnTo>
                                                <a:lnTo>
                                                  <a:pt x="1753" y="899"/>
                                                </a:lnTo>
                                                <a:lnTo>
                                                  <a:pt x="1883" y="894"/>
                                                </a:lnTo>
                                                <a:lnTo>
                                                  <a:pt x="2009" y="887"/>
                                                </a:lnTo>
                                                <a:lnTo>
                                                  <a:pt x="2132" y="877"/>
                                                </a:lnTo>
                                                <a:lnTo>
                                                  <a:pt x="2251" y="865"/>
                                                </a:lnTo>
                                                <a:lnTo>
                                                  <a:pt x="2365" y="850"/>
                                                </a:lnTo>
                                                <a:lnTo>
                                                  <a:pt x="2473" y="833"/>
                                                </a:lnTo>
                                                <a:lnTo>
                                                  <a:pt x="2577" y="813"/>
                                                </a:lnTo>
                                                <a:lnTo>
                                                  <a:pt x="2674" y="792"/>
                                                </a:lnTo>
                                                <a:lnTo>
                                                  <a:pt x="2766" y="768"/>
                                                </a:lnTo>
                                                <a:lnTo>
                                                  <a:pt x="2850" y="743"/>
                                                </a:lnTo>
                                                <a:lnTo>
                                                  <a:pt x="2927" y="716"/>
                                                </a:lnTo>
                                                <a:lnTo>
                                                  <a:pt x="2997" y="687"/>
                                                </a:lnTo>
                                                <a:lnTo>
                                                  <a:pt x="3059" y="657"/>
                                                </a:lnTo>
                                                <a:lnTo>
                                                  <a:pt x="3113" y="625"/>
                                                </a:lnTo>
                                                <a:lnTo>
                                                  <a:pt x="3193" y="558"/>
                                                </a:lnTo>
                                                <a:lnTo>
                                                  <a:pt x="3235" y="487"/>
                                                </a:lnTo>
                                                <a:lnTo>
                                                  <a:pt x="3240" y="450"/>
                                                </a:lnTo>
                                                <a:lnTo>
                                                  <a:pt x="3235" y="413"/>
                                                </a:lnTo>
                                                <a:lnTo>
                                                  <a:pt x="3193" y="342"/>
                                                </a:lnTo>
                                                <a:lnTo>
                                                  <a:pt x="3113" y="275"/>
                                                </a:lnTo>
                                                <a:lnTo>
                                                  <a:pt x="3059" y="243"/>
                                                </a:lnTo>
                                                <a:lnTo>
                                                  <a:pt x="2997" y="213"/>
                                                </a:lnTo>
                                                <a:lnTo>
                                                  <a:pt x="2927" y="184"/>
                                                </a:lnTo>
                                                <a:lnTo>
                                                  <a:pt x="2850" y="157"/>
                                                </a:lnTo>
                                                <a:lnTo>
                                                  <a:pt x="2766" y="132"/>
                                                </a:lnTo>
                                                <a:lnTo>
                                                  <a:pt x="2674" y="108"/>
                                                </a:lnTo>
                                                <a:lnTo>
                                                  <a:pt x="2577" y="87"/>
                                                </a:lnTo>
                                                <a:lnTo>
                                                  <a:pt x="2473" y="67"/>
                                                </a:lnTo>
                                                <a:lnTo>
                                                  <a:pt x="2365" y="50"/>
                                                </a:lnTo>
                                                <a:lnTo>
                                                  <a:pt x="2251" y="35"/>
                                                </a:lnTo>
                                                <a:lnTo>
                                                  <a:pt x="2132" y="23"/>
                                                </a:lnTo>
                                                <a:lnTo>
                                                  <a:pt x="2009" y="13"/>
                                                </a:lnTo>
                                                <a:lnTo>
                                                  <a:pt x="1883" y="6"/>
                                                </a:lnTo>
                                                <a:lnTo>
                                                  <a:pt x="1753" y="1"/>
                                                </a:lnTo>
                                                <a:lnTo>
                                                  <a:pt x="16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2" name="Group 622"/>
                                        <wpg:cNvGrpSpPr>
                                          <a:grpSpLocks/>
                                        </wpg:cNvGrpSpPr>
                                        <wpg:grpSpPr bwMode="auto">
                                          <a:xfrm>
                                            <a:off x="4320" y="6084"/>
                                            <a:ext cx="3240" cy="900"/>
                                            <a:chOff x="4320" y="6084"/>
                                            <a:chExt cx="3240" cy="900"/>
                                          </a:xfrm>
                                        </wpg:grpSpPr>
                                        <wps:wsp>
                                          <wps:cNvPr id="63" name="Freeform 662"/>
                                          <wps:cNvSpPr>
                                            <a:spLocks/>
                                          </wps:cNvSpPr>
                                          <wps:spPr bwMode="auto">
                                            <a:xfrm>
                                              <a:off x="4320" y="6084"/>
                                              <a:ext cx="3240" cy="900"/>
                                            </a:xfrm>
                                            <a:custGeom>
                                              <a:avLst/>
                                              <a:gdLst>
                                                <a:gd name="T0" fmla="+- 0 5807 4320"/>
                                                <a:gd name="T1" fmla="*/ T0 w 3240"/>
                                                <a:gd name="T2" fmla="+- 0 6085 6084"/>
                                                <a:gd name="T3" fmla="*/ 6085 h 900"/>
                                                <a:gd name="T4" fmla="+- 0 5551 4320"/>
                                                <a:gd name="T5" fmla="*/ T4 w 3240"/>
                                                <a:gd name="T6" fmla="+- 0 6097 6084"/>
                                                <a:gd name="T7" fmla="*/ 6097 h 900"/>
                                                <a:gd name="T8" fmla="+- 0 5309 4320"/>
                                                <a:gd name="T9" fmla="*/ T8 w 3240"/>
                                                <a:gd name="T10" fmla="+- 0 6119 6084"/>
                                                <a:gd name="T11" fmla="*/ 6119 h 900"/>
                                                <a:gd name="T12" fmla="+- 0 5087 4320"/>
                                                <a:gd name="T13" fmla="*/ T12 w 3240"/>
                                                <a:gd name="T14" fmla="+- 0 6151 6084"/>
                                                <a:gd name="T15" fmla="*/ 6151 h 900"/>
                                                <a:gd name="T16" fmla="+- 0 4886 4320"/>
                                                <a:gd name="T17" fmla="*/ T16 w 3240"/>
                                                <a:gd name="T18" fmla="+- 0 6192 6084"/>
                                                <a:gd name="T19" fmla="*/ 6192 h 900"/>
                                                <a:gd name="T20" fmla="+- 0 4710 4320"/>
                                                <a:gd name="T21" fmla="*/ T20 w 3240"/>
                                                <a:gd name="T22" fmla="+- 0 6241 6084"/>
                                                <a:gd name="T23" fmla="*/ 6241 h 900"/>
                                                <a:gd name="T24" fmla="+- 0 4563 4320"/>
                                                <a:gd name="T25" fmla="*/ T24 w 3240"/>
                                                <a:gd name="T26" fmla="+- 0 6297 6084"/>
                                                <a:gd name="T27" fmla="*/ 6297 h 900"/>
                                                <a:gd name="T28" fmla="+- 0 4447 4320"/>
                                                <a:gd name="T29" fmla="*/ T28 w 3240"/>
                                                <a:gd name="T30" fmla="+- 0 6359 6084"/>
                                                <a:gd name="T31" fmla="*/ 6359 h 900"/>
                                                <a:gd name="T32" fmla="+- 0 4325 4320"/>
                                                <a:gd name="T33" fmla="*/ T32 w 3240"/>
                                                <a:gd name="T34" fmla="+- 0 6497 6084"/>
                                                <a:gd name="T35" fmla="*/ 6497 h 900"/>
                                                <a:gd name="T36" fmla="+- 0 4325 4320"/>
                                                <a:gd name="T37" fmla="*/ T36 w 3240"/>
                                                <a:gd name="T38" fmla="+- 0 6571 6084"/>
                                                <a:gd name="T39" fmla="*/ 6571 h 900"/>
                                                <a:gd name="T40" fmla="+- 0 4447 4320"/>
                                                <a:gd name="T41" fmla="*/ T40 w 3240"/>
                                                <a:gd name="T42" fmla="+- 0 6709 6084"/>
                                                <a:gd name="T43" fmla="*/ 6709 h 900"/>
                                                <a:gd name="T44" fmla="+- 0 4563 4320"/>
                                                <a:gd name="T45" fmla="*/ T44 w 3240"/>
                                                <a:gd name="T46" fmla="+- 0 6771 6084"/>
                                                <a:gd name="T47" fmla="*/ 6771 h 900"/>
                                                <a:gd name="T48" fmla="+- 0 4710 4320"/>
                                                <a:gd name="T49" fmla="*/ T48 w 3240"/>
                                                <a:gd name="T50" fmla="+- 0 6827 6084"/>
                                                <a:gd name="T51" fmla="*/ 6827 h 900"/>
                                                <a:gd name="T52" fmla="+- 0 4886 4320"/>
                                                <a:gd name="T53" fmla="*/ T52 w 3240"/>
                                                <a:gd name="T54" fmla="+- 0 6876 6084"/>
                                                <a:gd name="T55" fmla="*/ 6876 h 900"/>
                                                <a:gd name="T56" fmla="+- 0 5087 4320"/>
                                                <a:gd name="T57" fmla="*/ T56 w 3240"/>
                                                <a:gd name="T58" fmla="+- 0 6917 6084"/>
                                                <a:gd name="T59" fmla="*/ 6917 h 900"/>
                                                <a:gd name="T60" fmla="+- 0 5309 4320"/>
                                                <a:gd name="T61" fmla="*/ T60 w 3240"/>
                                                <a:gd name="T62" fmla="+- 0 6949 6084"/>
                                                <a:gd name="T63" fmla="*/ 6949 h 900"/>
                                                <a:gd name="T64" fmla="+- 0 5551 4320"/>
                                                <a:gd name="T65" fmla="*/ T64 w 3240"/>
                                                <a:gd name="T66" fmla="+- 0 6971 6084"/>
                                                <a:gd name="T67" fmla="*/ 6971 h 900"/>
                                                <a:gd name="T68" fmla="+- 0 5807 4320"/>
                                                <a:gd name="T69" fmla="*/ T68 w 3240"/>
                                                <a:gd name="T70" fmla="+- 0 6983 6084"/>
                                                <a:gd name="T71" fmla="*/ 6983 h 900"/>
                                                <a:gd name="T72" fmla="+- 0 6073 4320"/>
                                                <a:gd name="T73" fmla="*/ T72 w 3240"/>
                                                <a:gd name="T74" fmla="+- 0 6983 6084"/>
                                                <a:gd name="T75" fmla="*/ 6983 h 900"/>
                                                <a:gd name="T76" fmla="+- 0 6329 4320"/>
                                                <a:gd name="T77" fmla="*/ T76 w 3240"/>
                                                <a:gd name="T78" fmla="+- 0 6971 6084"/>
                                                <a:gd name="T79" fmla="*/ 6971 h 900"/>
                                                <a:gd name="T80" fmla="+- 0 6571 4320"/>
                                                <a:gd name="T81" fmla="*/ T80 w 3240"/>
                                                <a:gd name="T82" fmla="+- 0 6949 6084"/>
                                                <a:gd name="T83" fmla="*/ 6949 h 900"/>
                                                <a:gd name="T84" fmla="+- 0 6793 4320"/>
                                                <a:gd name="T85" fmla="*/ T84 w 3240"/>
                                                <a:gd name="T86" fmla="+- 0 6917 6084"/>
                                                <a:gd name="T87" fmla="*/ 6917 h 900"/>
                                                <a:gd name="T88" fmla="+- 0 6994 4320"/>
                                                <a:gd name="T89" fmla="*/ T88 w 3240"/>
                                                <a:gd name="T90" fmla="+- 0 6876 6084"/>
                                                <a:gd name="T91" fmla="*/ 6876 h 900"/>
                                                <a:gd name="T92" fmla="+- 0 7170 4320"/>
                                                <a:gd name="T93" fmla="*/ T92 w 3240"/>
                                                <a:gd name="T94" fmla="+- 0 6827 6084"/>
                                                <a:gd name="T95" fmla="*/ 6827 h 900"/>
                                                <a:gd name="T96" fmla="+- 0 7317 4320"/>
                                                <a:gd name="T97" fmla="*/ T96 w 3240"/>
                                                <a:gd name="T98" fmla="+- 0 6771 6084"/>
                                                <a:gd name="T99" fmla="*/ 6771 h 900"/>
                                                <a:gd name="T100" fmla="+- 0 7433 4320"/>
                                                <a:gd name="T101" fmla="*/ T100 w 3240"/>
                                                <a:gd name="T102" fmla="+- 0 6709 6084"/>
                                                <a:gd name="T103" fmla="*/ 6709 h 900"/>
                                                <a:gd name="T104" fmla="+- 0 7555 4320"/>
                                                <a:gd name="T105" fmla="*/ T104 w 3240"/>
                                                <a:gd name="T106" fmla="+- 0 6571 6084"/>
                                                <a:gd name="T107" fmla="*/ 6571 h 900"/>
                                                <a:gd name="T108" fmla="+- 0 7555 4320"/>
                                                <a:gd name="T109" fmla="*/ T108 w 3240"/>
                                                <a:gd name="T110" fmla="+- 0 6497 6084"/>
                                                <a:gd name="T111" fmla="*/ 6497 h 900"/>
                                                <a:gd name="T112" fmla="+- 0 7433 4320"/>
                                                <a:gd name="T113" fmla="*/ T112 w 3240"/>
                                                <a:gd name="T114" fmla="+- 0 6359 6084"/>
                                                <a:gd name="T115" fmla="*/ 6359 h 900"/>
                                                <a:gd name="T116" fmla="+- 0 7317 4320"/>
                                                <a:gd name="T117" fmla="*/ T116 w 3240"/>
                                                <a:gd name="T118" fmla="+- 0 6297 6084"/>
                                                <a:gd name="T119" fmla="*/ 6297 h 900"/>
                                                <a:gd name="T120" fmla="+- 0 7170 4320"/>
                                                <a:gd name="T121" fmla="*/ T120 w 3240"/>
                                                <a:gd name="T122" fmla="+- 0 6241 6084"/>
                                                <a:gd name="T123" fmla="*/ 6241 h 900"/>
                                                <a:gd name="T124" fmla="+- 0 6994 4320"/>
                                                <a:gd name="T125" fmla="*/ T124 w 3240"/>
                                                <a:gd name="T126" fmla="+- 0 6192 6084"/>
                                                <a:gd name="T127" fmla="*/ 6192 h 900"/>
                                                <a:gd name="T128" fmla="+- 0 6793 4320"/>
                                                <a:gd name="T129" fmla="*/ T128 w 3240"/>
                                                <a:gd name="T130" fmla="+- 0 6151 6084"/>
                                                <a:gd name="T131" fmla="*/ 6151 h 900"/>
                                                <a:gd name="T132" fmla="+- 0 6571 4320"/>
                                                <a:gd name="T133" fmla="*/ T132 w 3240"/>
                                                <a:gd name="T134" fmla="+- 0 6119 6084"/>
                                                <a:gd name="T135" fmla="*/ 6119 h 900"/>
                                                <a:gd name="T136" fmla="+- 0 6329 4320"/>
                                                <a:gd name="T137" fmla="*/ T136 w 3240"/>
                                                <a:gd name="T138" fmla="+- 0 6097 6084"/>
                                                <a:gd name="T139" fmla="*/ 6097 h 900"/>
                                                <a:gd name="T140" fmla="+- 0 6073 4320"/>
                                                <a:gd name="T141" fmla="*/ T140 w 3240"/>
                                                <a:gd name="T142" fmla="+- 0 6085 6084"/>
                                                <a:gd name="T143" fmla="*/ 6085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240" h="900">
                                                  <a:moveTo>
                                                    <a:pt x="1620" y="0"/>
                                                  </a:moveTo>
                                                  <a:lnTo>
                                                    <a:pt x="1487" y="1"/>
                                                  </a:lnTo>
                                                  <a:lnTo>
                                                    <a:pt x="1357" y="6"/>
                                                  </a:lnTo>
                                                  <a:lnTo>
                                                    <a:pt x="1231" y="13"/>
                                                  </a:lnTo>
                                                  <a:lnTo>
                                                    <a:pt x="1108" y="23"/>
                                                  </a:lnTo>
                                                  <a:lnTo>
                                                    <a:pt x="989" y="35"/>
                                                  </a:lnTo>
                                                  <a:lnTo>
                                                    <a:pt x="875" y="50"/>
                                                  </a:lnTo>
                                                  <a:lnTo>
                                                    <a:pt x="767" y="67"/>
                                                  </a:lnTo>
                                                  <a:lnTo>
                                                    <a:pt x="663" y="87"/>
                                                  </a:lnTo>
                                                  <a:lnTo>
                                                    <a:pt x="566" y="108"/>
                                                  </a:lnTo>
                                                  <a:lnTo>
                                                    <a:pt x="474" y="132"/>
                                                  </a:lnTo>
                                                  <a:lnTo>
                                                    <a:pt x="390" y="157"/>
                                                  </a:lnTo>
                                                  <a:lnTo>
                                                    <a:pt x="313" y="184"/>
                                                  </a:lnTo>
                                                  <a:lnTo>
                                                    <a:pt x="243" y="213"/>
                                                  </a:lnTo>
                                                  <a:lnTo>
                                                    <a:pt x="181" y="243"/>
                                                  </a:lnTo>
                                                  <a:lnTo>
                                                    <a:pt x="127" y="275"/>
                                                  </a:lnTo>
                                                  <a:lnTo>
                                                    <a:pt x="47" y="342"/>
                                                  </a:lnTo>
                                                  <a:lnTo>
                                                    <a:pt x="5" y="413"/>
                                                  </a:lnTo>
                                                  <a:lnTo>
                                                    <a:pt x="0" y="450"/>
                                                  </a:lnTo>
                                                  <a:lnTo>
                                                    <a:pt x="5" y="487"/>
                                                  </a:lnTo>
                                                  <a:lnTo>
                                                    <a:pt x="47" y="558"/>
                                                  </a:lnTo>
                                                  <a:lnTo>
                                                    <a:pt x="127" y="625"/>
                                                  </a:lnTo>
                                                  <a:lnTo>
                                                    <a:pt x="181" y="657"/>
                                                  </a:lnTo>
                                                  <a:lnTo>
                                                    <a:pt x="243" y="687"/>
                                                  </a:lnTo>
                                                  <a:lnTo>
                                                    <a:pt x="313" y="716"/>
                                                  </a:lnTo>
                                                  <a:lnTo>
                                                    <a:pt x="390" y="743"/>
                                                  </a:lnTo>
                                                  <a:lnTo>
                                                    <a:pt x="474" y="768"/>
                                                  </a:lnTo>
                                                  <a:lnTo>
                                                    <a:pt x="566" y="792"/>
                                                  </a:lnTo>
                                                  <a:lnTo>
                                                    <a:pt x="663" y="813"/>
                                                  </a:lnTo>
                                                  <a:lnTo>
                                                    <a:pt x="767" y="833"/>
                                                  </a:lnTo>
                                                  <a:lnTo>
                                                    <a:pt x="875" y="850"/>
                                                  </a:lnTo>
                                                  <a:lnTo>
                                                    <a:pt x="989" y="865"/>
                                                  </a:lnTo>
                                                  <a:lnTo>
                                                    <a:pt x="1108" y="877"/>
                                                  </a:lnTo>
                                                  <a:lnTo>
                                                    <a:pt x="1231" y="887"/>
                                                  </a:lnTo>
                                                  <a:lnTo>
                                                    <a:pt x="1357" y="894"/>
                                                  </a:lnTo>
                                                  <a:lnTo>
                                                    <a:pt x="1487" y="899"/>
                                                  </a:lnTo>
                                                  <a:lnTo>
                                                    <a:pt x="1620" y="900"/>
                                                  </a:lnTo>
                                                  <a:lnTo>
                                                    <a:pt x="1753" y="899"/>
                                                  </a:lnTo>
                                                  <a:lnTo>
                                                    <a:pt x="1883" y="894"/>
                                                  </a:lnTo>
                                                  <a:lnTo>
                                                    <a:pt x="2009" y="887"/>
                                                  </a:lnTo>
                                                  <a:lnTo>
                                                    <a:pt x="2132" y="877"/>
                                                  </a:lnTo>
                                                  <a:lnTo>
                                                    <a:pt x="2251" y="865"/>
                                                  </a:lnTo>
                                                  <a:lnTo>
                                                    <a:pt x="2365" y="850"/>
                                                  </a:lnTo>
                                                  <a:lnTo>
                                                    <a:pt x="2473" y="833"/>
                                                  </a:lnTo>
                                                  <a:lnTo>
                                                    <a:pt x="2577" y="813"/>
                                                  </a:lnTo>
                                                  <a:lnTo>
                                                    <a:pt x="2674" y="792"/>
                                                  </a:lnTo>
                                                  <a:lnTo>
                                                    <a:pt x="2766" y="768"/>
                                                  </a:lnTo>
                                                  <a:lnTo>
                                                    <a:pt x="2850" y="743"/>
                                                  </a:lnTo>
                                                  <a:lnTo>
                                                    <a:pt x="2927" y="716"/>
                                                  </a:lnTo>
                                                  <a:lnTo>
                                                    <a:pt x="2997" y="687"/>
                                                  </a:lnTo>
                                                  <a:lnTo>
                                                    <a:pt x="3059" y="657"/>
                                                  </a:lnTo>
                                                  <a:lnTo>
                                                    <a:pt x="3113" y="625"/>
                                                  </a:lnTo>
                                                  <a:lnTo>
                                                    <a:pt x="3193" y="558"/>
                                                  </a:lnTo>
                                                  <a:lnTo>
                                                    <a:pt x="3235" y="487"/>
                                                  </a:lnTo>
                                                  <a:lnTo>
                                                    <a:pt x="3240" y="450"/>
                                                  </a:lnTo>
                                                  <a:lnTo>
                                                    <a:pt x="3235" y="413"/>
                                                  </a:lnTo>
                                                  <a:lnTo>
                                                    <a:pt x="3193" y="342"/>
                                                  </a:lnTo>
                                                  <a:lnTo>
                                                    <a:pt x="3113" y="275"/>
                                                  </a:lnTo>
                                                  <a:lnTo>
                                                    <a:pt x="3059" y="243"/>
                                                  </a:lnTo>
                                                  <a:lnTo>
                                                    <a:pt x="2997" y="213"/>
                                                  </a:lnTo>
                                                  <a:lnTo>
                                                    <a:pt x="2927" y="184"/>
                                                  </a:lnTo>
                                                  <a:lnTo>
                                                    <a:pt x="2850" y="157"/>
                                                  </a:lnTo>
                                                  <a:lnTo>
                                                    <a:pt x="2766" y="132"/>
                                                  </a:lnTo>
                                                  <a:lnTo>
                                                    <a:pt x="2674" y="108"/>
                                                  </a:lnTo>
                                                  <a:lnTo>
                                                    <a:pt x="2577" y="87"/>
                                                  </a:lnTo>
                                                  <a:lnTo>
                                                    <a:pt x="2473" y="67"/>
                                                  </a:lnTo>
                                                  <a:lnTo>
                                                    <a:pt x="2365" y="50"/>
                                                  </a:lnTo>
                                                  <a:lnTo>
                                                    <a:pt x="2251" y="35"/>
                                                  </a:lnTo>
                                                  <a:lnTo>
                                                    <a:pt x="2132" y="23"/>
                                                  </a:lnTo>
                                                  <a:lnTo>
                                                    <a:pt x="2009" y="13"/>
                                                  </a:lnTo>
                                                  <a:lnTo>
                                                    <a:pt x="1883" y="6"/>
                                                  </a:lnTo>
                                                  <a:lnTo>
                                                    <a:pt x="1753" y="1"/>
                                                  </a:lnTo>
                                                  <a:lnTo>
                                                    <a:pt x="162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4" name="Group 623"/>
                                          <wpg:cNvGrpSpPr>
                                            <a:grpSpLocks/>
                                          </wpg:cNvGrpSpPr>
                                          <wpg:grpSpPr bwMode="auto">
                                            <a:xfrm>
                                              <a:off x="4320" y="7630"/>
                                              <a:ext cx="3240" cy="900"/>
                                              <a:chOff x="4320" y="7630"/>
                                              <a:chExt cx="3240" cy="900"/>
                                            </a:xfrm>
                                          </wpg:grpSpPr>
                                          <wps:wsp>
                                            <wps:cNvPr id="65" name="Freeform 661"/>
                                            <wps:cNvSpPr>
                                              <a:spLocks/>
                                            </wps:cNvSpPr>
                                            <wps:spPr bwMode="auto">
                                              <a:xfrm>
                                                <a:off x="4320" y="7630"/>
                                                <a:ext cx="3240" cy="900"/>
                                              </a:xfrm>
                                              <a:custGeom>
                                                <a:avLst/>
                                                <a:gdLst>
                                                  <a:gd name="T0" fmla="+- 0 5807 4320"/>
                                                  <a:gd name="T1" fmla="*/ T0 w 3240"/>
                                                  <a:gd name="T2" fmla="+- 0 7631 7630"/>
                                                  <a:gd name="T3" fmla="*/ 7631 h 900"/>
                                                  <a:gd name="T4" fmla="+- 0 5551 4320"/>
                                                  <a:gd name="T5" fmla="*/ T4 w 3240"/>
                                                  <a:gd name="T6" fmla="+- 0 7643 7630"/>
                                                  <a:gd name="T7" fmla="*/ 7643 h 900"/>
                                                  <a:gd name="T8" fmla="+- 0 5309 4320"/>
                                                  <a:gd name="T9" fmla="*/ T8 w 3240"/>
                                                  <a:gd name="T10" fmla="+- 0 7665 7630"/>
                                                  <a:gd name="T11" fmla="*/ 7665 h 900"/>
                                                  <a:gd name="T12" fmla="+- 0 5087 4320"/>
                                                  <a:gd name="T13" fmla="*/ T12 w 3240"/>
                                                  <a:gd name="T14" fmla="+- 0 7697 7630"/>
                                                  <a:gd name="T15" fmla="*/ 7697 h 900"/>
                                                  <a:gd name="T16" fmla="+- 0 4886 4320"/>
                                                  <a:gd name="T17" fmla="*/ T16 w 3240"/>
                                                  <a:gd name="T18" fmla="+- 0 7738 7630"/>
                                                  <a:gd name="T19" fmla="*/ 7738 h 900"/>
                                                  <a:gd name="T20" fmla="+- 0 4710 4320"/>
                                                  <a:gd name="T21" fmla="*/ T20 w 3240"/>
                                                  <a:gd name="T22" fmla="+- 0 7787 7630"/>
                                                  <a:gd name="T23" fmla="*/ 7787 h 900"/>
                                                  <a:gd name="T24" fmla="+- 0 4563 4320"/>
                                                  <a:gd name="T25" fmla="*/ T24 w 3240"/>
                                                  <a:gd name="T26" fmla="+- 0 7843 7630"/>
                                                  <a:gd name="T27" fmla="*/ 7843 h 900"/>
                                                  <a:gd name="T28" fmla="+- 0 4447 4320"/>
                                                  <a:gd name="T29" fmla="*/ T28 w 3240"/>
                                                  <a:gd name="T30" fmla="+- 0 7905 7630"/>
                                                  <a:gd name="T31" fmla="*/ 7905 h 900"/>
                                                  <a:gd name="T32" fmla="+- 0 4325 4320"/>
                                                  <a:gd name="T33" fmla="*/ T32 w 3240"/>
                                                  <a:gd name="T34" fmla="+- 0 8043 7630"/>
                                                  <a:gd name="T35" fmla="*/ 8043 h 900"/>
                                                  <a:gd name="T36" fmla="+- 0 4325 4320"/>
                                                  <a:gd name="T37" fmla="*/ T36 w 3240"/>
                                                  <a:gd name="T38" fmla="+- 0 8117 7630"/>
                                                  <a:gd name="T39" fmla="*/ 8117 h 900"/>
                                                  <a:gd name="T40" fmla="+- 0 4447 4320"/>
                                                  <a:gd name="T41" fmla="*/ T40 w 3240"/>
                                                  <a:gd name="T42" fmla="+- 0 8255 7630"/>
                                                  <a:gd name="T43" fmla="*/ 8255 h 900"/>
                                                  <a:gd name="T44" fmla="+- 0 4563 4320"/>
                                                  <a:gd name="T45" fmla="*/ T44 w 3240"/>
                                                  <a:gd name="T46" fmla="+- 0 8317 7630"/>
                                                  <a:gd name="T47" fmla="*/ 8317 h 900"/>
                                                  <a:gd name="T48" fmla="+- 0 4710 4320"/>
                                                  <a:gd name="T49" fmla="*/ T48 w 3240"/>
                                                  <a:gd name="T50" fmla="+- 0 8373 7630"/>
                                                  <a:gd name="T51" fmla="*/ 8373 h 900"/>
                                                  <a:gd name="T52" fmla="+- 0 4886 4320"/>
                                                  <a:gd name="T53" fmla="*/ T52 w 3240"/>
                                                  <a:gd name="T54" fmla="+- 0 8422 7630"/>
                                                  <a:gd name="T55" fmla="*/ 8422 h 900"/>
                                                  <a:gd name="T56" fmla="+- 0 5087 4320"/>
                                                  <a:gd name="T57" fmla="*/ T56 w 3240"/>
                                                  <a:gd name="T58" fmla="+- 0 8463 7630"/>
                                                  <a:gd name="T59" fmla="*/ 8463 h 900"/>
                                                  <a:gd name="T60" fmla="+- 0 5309 4320"/>
                                                  <a:gd name="T61" fmla="*/ T60 w 3240"/>
                                                  <a:gd name="T62" fmla="+- 0 8495 7630"/>
                                                  <a:gd name="T63" fmla="*/ 8495 h 900"/>
                                                  <a:gd name="T64" fmla="+- 0 5551 4320"/>
                                                  <a:gd name="T65" fmla="*/ T64 w 3240"/>
                                                  <a:gd name="T66" fmla="+- 0 8517 7630"/>
                                                  <a:gd name="T67" fmla="*/ 8517 h 900"/>
                                                  <a:gd name="T68" fmla="+- 0 5807 4320"/>
                                                  <a:gd name="T69" fmla="*/ T68 w 3240"/>
                                                  <a:gd name="T70" fmla="+- 0 8529 7630"/>
                                                  <a:gd name="T71" fmla="*/ 8529 h 900"/>
                                                  <a:gd name="T72" fmla="+- 0 6073 4320"/>
                                                  <a:gd name="T73" fmla="*/ T72 w 3240"/>
                                                  <a:gd name="T74" fmla="+- 0 8529 7630"/>
                                                  <a:gd name="T75" fmla="*/ 8529 h 900"/>
                                                  <a:gd name="T76" fmla="+- 0 6329 4320"/>
                                                  <a:gd name="T77" fmla="*/ T76 w 3240"/>
                                                  <a:gd name="T78" fmla="+- 0 8517 7630"/>
                                                  <a:gd name="T79" fmla="*/ 8517 h 900"/>
                                                  <a:gd name="T80" fmla="+- 0 6571 4320"/>
                                                  <a:gd name="T81" fmla="*/ T80 w 3240"/>
                                                  <a:gd name="T82" fmla="+- 0 8495 7630"/>
                                                  <a:gd name="T83" fmla="*/ 8495 h 900"/>
                                                  <a:gd name="T84" fmla="+- 0 6793 4320"/>
                                                  <a:gd name="T85" fmla="*/ T84 w 3240"/>
                                                  <a:gd name="T86" fmla="+- 0 8463 7630"/>
                                                  <a:gd name="T87" fmla="*/ 8463 h 900"/>
                                                  <a:gd name="T88" fmla="+- 0 6994 4320"/>
                                                  <a:gd name="T89" fmla="*/ T88 w 3240"/>
                                                  <a:gd name="T90" fmla="+- 0 8422 7630"/>
                                                  <a:gd name="T91" fmla="*/ 8422 h 900"/>
                                                  <a:gd name="T92" fmla="+- 0 7170 4320"/>
                                                  <a:gd name="T93" fmla="*/ T92 w 3240"/>
                                                  <a:gd name="T94" fmla="+- 0 8373 7630"/>
                                                  <a:gd name="T95" fmla="*/ 8373 h 900"/>
                                                  <a:gd name="T96" fmla="+- 0 7317 4320"/>
                                                  <a:gd name="T97" fmla="*/ T96 w 3240"/>
                                                  <a:gd name="T98" fmla="+- 0 8317 7630"/>
                                                  <a:gd name="T99" fmla="*/ 8317 h 900"/>
                                                  <a:gd name="T100" fmla="+- 0 7433 4320"/>
                                                  <a:gd name="T101" fmla="*/ T100 w 3240"/>
                                                  <a:gd name="T102" fmla="+- 0 8255 7630"/>
                                                  <a:gd name="T103" fmla="*/ 8255 h 900"/>
                                                  <a:gd name="T104" fmla="+- 0 7555 4320"/>
                                                  <a:gd name="T105" fmla="*/ T104 w 3240"/>
                                                  <a:gd name="T106" fmla="+- 0 8117 7630"/>
                                                  <a:gd name="T107" fmla="*/ 8117 h 900"/>
                                                  <a:gd name="T108" fmla="+- 0 7555 4320"/>
                                                  <a:gd name="T109" fmla="*/ T108 w 3240"/>
                                                  <a:gd name="T110" fmla="+- 0 8043 7630"/>
                                                  <a:gd name="T111" fmla="*/ 8043 h 900"/>
                                                  <a:gd name="T112" fmla="+- 0 7433 4320"/>
                                                  <a:gd name="T113" fmla="*/ T112 w 3240"/>
                                                  <a:gd name="T114" fmla="+- 0 7905 7630"/>
                                                  <a:gd name="T115" fmla="*/ 7905 h 900"/>
                                                  <a:gd name="T116" fmla="+- 0 7317 4320"/>
                                                  <a:gd name="T117" fmla="*/ T116 w 3240"/>
                                                  <a:gd name="T118" fmla="+- 0 7843 7630"/>
                                                  <a:gd name="T119" fmla="*/ 7843 h 900"/>
                                                  <a:gd name="T120" fmla="+- 0 7170 4320"/>
                                                  <a:gd name="T121" fmla="*/ T120 w 3240"/>
                                                  <a:gd name="T122" fmla="+- 0 7787 7630"/>
                                                  <a:gd name="T123" fmla="*/ 7787 h 900"/>
                                                  <a:gd name="T124" fmla="+- 0 6994 4320"/>
                                                  <a:gd name="T125" fmla="*/ T124 w 3240"/>
                                                  <a:gd name="T126" fmla="+- 0 7738 7630"/>
                                                  <a:gd name="T127" fmla="*/ 7738 h 900"/>
                                                  <a:gd name="T128" fmla="+- 0 6793 4320"/>
                                                  <a:gd name="T129" fmla="*/ T128 w 3240"/>
                                                  <a:gd name="T130" fmla="+- 0 7697 7630"/>
                                                  <a:gd name="T131" fmla="*/ 7697 h 900"/>
                                                  <a:gd name="T132" fmla="+- 0 6571 4320"/>
                                                  <a:gd name="T133" fmla="*/ T132 w 3240"/>
                                                  <a:gd name="T134" fmla="+- 0 7665 7630"/>
                                                  <a:gd name="T135" fmla="*/ 7665 h 900"/>
                                                  <a:gd name="T136" fmla="+- 0 6329 4320"/>
                                                  <a:gd name="T137" fmla="*/ T136 w 3240"/>
                                                  <a:gd name="T138" fmla="+- 0 7643 7630"/>
                                                  <a:gd name="T139" fmla="*/ 7643 h 900"/>
                                                  <a:gd name="T140" fmla="+- 0 6073 4320"/>
                                                  <a:gd name="T141" fmla="*/ T140 w 3240"/>
                                                  <a:gd name="T142" fmla="+- 0 7631 7630"/>
                                                  <a:gd name="T143" fmla="*/ 7631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240" h="900">
                                                    <a:moveTo>
                                                      <a:pt x="1620" y="0"/>
                                                    </a:moveTo>
                                                    <a:lnTo>
                                                      <a:pt x="1487" y="1"/>
                                                    </a:lnTo>
                                                    <a:lnTo>
                                                      <a:pt x="1357" y="6"/>
                                                    </a:lnTo>
                                                    <a:lnTo>
                                                      <a:pt x="1231" y="13"/>
                                                    </a:lnTo>
                                                    <a:lnTo>
                                                      <a:pt x="1108" y="23"/>
                                                    </a:lnTo>
                                                    <a:lnTo>
                                                      <a:pt x="989" y="35"/>
                                                    </a:lnTo>
                                                    <a:lnTo>
                                                      <a:pt x="875" y="50"/>
                                                    </a:lnTo>
                                                    <a:lnTo>
                                                      <a:pt x="767" y="67"/>
                                                    </a:lnTo>
                                                    <a:lnTo>
                                                      <a:pt x="663" y="87"/>
                                                    </a:lnTo>
                                                    <a:lnTo>
                                                      <a:pt x="566" y="108"/>
                                                    </a:lnTo>
                                                    <a:lnTo>
                                                      <a:pt x="474" y="132"/>
                                                    </a:lnTo>
                                                    <a:lnTo>
                                                      <a:pt x="390" y="157"/>
                                                    </a:lnTo>
                                                    <a:lnTo>
                                                      <a:pt x="313" y="184"/>
                                                    </a:lnTo>
                                                    <a:lnTo>
                                                      <a:pt x="243" y="213"/>
                                                    </a:lnTo>
                                                    <a:lnTo>
                                                      <a:pt x="181" y="243"/>
                                                    </a:lnTo>
                                                    <a:lnTo>
                                                      <a:pt x="127" y="275"/>
                                                    </a:lnTo>
                                                    <a:lnTo>
                                                      <a:pt x="47" y="342"/>
                                                    </a:lnTo>
                                                    <a:lnTo>
                                                      <a:pt x="5" y="413"/>
                                                    </a:lnTo>
                                                    <a:lnTo>
                                                      <a:pt x="0" y="450"/>
                                                    </a:lnTo>
                                                    <a:lnTo>
                                                      <a:pt x="5" y="487"/>
                                                    </a:lnTo>
                                                    <a:lnTo>
                                                      <a:pt x="47" y="558"/>
                                                    </a:lnTo>
                                                    <a:lnTo>
                                                      <a:pt x="127" y="625"/>
                                                    </a:lnTo>
                                                    <a:lnTo>
                                                      <a:pt x="181" y="657"/>
                                                    </a:lnTo>
                                                    <a:lnTo>
                                                      <a:pt x="243" y="687"/>
                                                    </a:lnTo>
                                                    <a:lnTo>
                                                      <a:pt x="313" y="716"/>
                                                    </a:lnTo>
                                                    <a:lnTo>
                                                      <a:pt x="390" y="743"/>
                                                    </a:lnTo>
                                                    <a:lnTo>
                                                      <a:pt x="474" y="768"/>
                                                    </a:lnTo>
                                                    <a:lnTo>
                                                      <a:pt x="566" y="792"/>
                                                    </a:lnTo>
                                                    <a:lnTo>
                                                      <a:pt x="663" y="813"/>
                                                    </a:lnTo>
                                                    <a:lnTo>
                                                      <a:pt x="767" y="833"/>
                                                    </a:lnTo>
                                                    <a:lnTo>
                                                      <a:pt x="875" y="850"/>
                                                    </a:lnTo>
                                                    <a:lnTo>
                                                      <a:pt x="989" y="865"/>
                                                    </a:lnTo>
                                                    <a:lnTo>
                                                      <a:pt x="1108" y="877"/>
                                                    </a:lnTo>
                                                    <a:lnTo>
                                                      <a:pt x="1231" y="887"/>
                                                    </a:lnTo>
                                                    <a:lnTo>
                                                      <a:pt x="1357" y="894"/>
                                                    </a:lnTo>
                                                    <a:lnTo>
                                                      <a:pt x="1487" y="899"/>
                                                    </a:lnTo>
                                                    <a:lnTo>
                                                      <a:pt x="1620" y="900"/>
                                                    </a:lnTo>
                                                    <a:lnTo>
                                                      <a:pt x="1753" y="899"/>
                                                    </a:lnTo>
                                                    <a:lnTo>
                                                      <a:pt x="1883" y="894"/>
                                                    </a:lnTo>
                                                    <a:lnTo>
                                                      <a:pt x="2009" y="887"/>
                                                    </a:lnTo>
                                                    <a:lnTo>
                                                      <a:pt x="2132" y="877"/>
                                                    </a:lnTo>
                                                    <a:lnTo>
                                                      <a:pt x="2251" y="865"/>
                                                    </a:lnTo>
                                                    <a:lnTo>
                                                      <a:pt x="2365" y="850"/>
                                                    </a:lnTo>
                                                    <a:lnTo>
                                                      <a:pt x="2473" y="833"/>
                                                    </a:lnTo>
                                                    <a:lnTo>
                                                      <a:pt x="2577" y="813"/>
                                                    </a:lnTo>
                                                    <a:lnTo>
                                                      <a:pt x="2674" y="792"/>
                                                    </a:lnTo>
                                                    <a:lnTo>
                                                      <a:pt x="2766" y="768"/>
                                                    </a:lnTo>
                                                    <a:lnTo>
                                                      <a:pt x="2850" y="743"/>
                                                    </a:lnTo>
                                                    <a:lnTo>
                                                      <a:pt x="2927" y="716"/>
                                                    </a:lnTo>
                                                    <a:lnTo>
                                                      <a:pt x="2997" y="687"/>
                                                    </a:lnTo>
                                                    <a:lnTo>
                                                      <a:pt x="3059" y="657"/>
                                                    </a:lnTo>
                                                    <a:lnTo>
                                                      <a:pt x="3113" y="625"/>
                                                    </a:lnTo>
                                                    <a:lnTo>
                                                      <a:pt x="3193" y="558"/>
                                                    </a:lnTo>
                                                    <a:lnTo>
                                                      <a:pt x="3235" y="487"/>
                                                    </a:lnTo>
                                                    <a:lnTo>
                                                      <a:pt x="3240" y="450"/>
                                                    </a:lnTo>
                                                    <a:lnTo>
                                                      <a:pt x="3235" y="413"/>
                                                    </a:lnTo>
                                                    <a:lnTo>
                                                      <a:pt x="3193" y="342"/>
                                                    </a:lnTo>
                                                    <a:lnTo>
                                                      <a:pt x="3113" y="275"/>
                                                    </a:lnTo>
                                                    <a:lnTo>
                                                      <a:pt x="3059" y="243"/>
                                                    </a:lnTo>
                                                    <a:lnTo>
                                                      <a:pt x="2997" y="213"/>
                                                    </a:lnTo>
                                                    <a:lnTo>
                                                      <a:pt x="2927" y="184"/>
                                                    </a:lnTo>
                                                    <a:lnTo>
                                                      <a:pt x="2850" y="157"/>
                                                    </a:lnTo>
                                                    <a:lnTo>
                                                      <a:pt x="2766" y="132"/>
                                                    </a:lnTo>
                                                    <a:lnTo>
                                                      <a:pt x="2674" y="108"/>
                                                    </a:lnTo>
                                                    <a:lnTo>
                                                      <a:pt x="2577" y="87"/>
                                                    </a:lnTo>
                                                    <a:lnTo>
                                                      <a:pt x="2473" y="67"/>
                                                    </a:lnTo>
                                                    <a:lnTo>
                                                      <a:pt x="2365" y="50"/>
                                                    </a:lnTo>
                                                    <a:lnTo>
                                                      <a:pt x="2251" y="35"/>
                                                    </a:lnTo>
                                                    <a:lnTo>
                                                      <a:pt x="2132" y="23"/>
                                                    </a:lnTo>
                                                    <a:lnTo>
                                                      <a:pt x="2009" y="13"/>
                                                    </a:lnTo>
                                                    <a:lnTo>
                                                      <a:pt x="1883" y="6"/>
                                                    </a:lnTo>
                                                    <a:lnTo>
                                                      <a:pt x="1753" y="1"/>
                                                    </a:lnTo>
                                                    <a:lnTo>
                                                      <a:pt x="16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6" name="Group 624"/>
                                            <wpg:cNvGrpSpPr>
                                              <a:grpSpLocks/>
                                            </wpg:cNvGrpSpPr>
                                            <wpg:grpSpPr bwMode="auto">
                                              <a:xfrm>
                                                <a:off x="4320" y="7630"/>
                                                <a:ext cx="3240" cy="900"/>
                                                <a:chOff x="4320" y="7630"/>
                                                <a:chExt cx="3240" cy="900"/>
                                              </a:xfrm>
                                            </wpg:grpSpPr>
                                            <wps:wsp>
                                              <wps:cNvPr id="67" name="Freeform 660"/>
                                              <wps:cNvSpPr>
                                                <a:spLocks/>
                                              </wps:cNvSpPr>
                                              <wps:spPr bwMode="auto">
                                                <a:xfrm>
                                                  <a:off x="4320" y="7630"/>
                                                  <a:ext cx="3240" cy="900"/>
                                                </a:xfrm>
                                                <a:custGeom>
                                                  <a:avLst/>
                                                  <a:gdLst>
                                                    <a:gd name="T0" fmla="+- 0 5807 4320"/>
                                                    <a:gd name="T1" fmla="*/ T0 w 3240"/>
                                                    <a:gd name="T2" fmla="+- 0 7631 7630"/>
                                                    <a:gd name="T3" fmla="*/ 7631 h 900"/>
                                                    <a:gd name="T4" fmla="+- 0 5551 4320"/>
                                                    <a:gd name="T5" fmla="*/ T4 w 3240"/>
                                                    <a:gd name="T6" fmla="+- 0 7643 7630"/>
                                                    <a:gd name="T7" fmla="*/ 7643 h 900"/>
                                                    <a:gd name="T8" fmla="+- 0 5309 4320"/>
                                                    <a:gd name="T9" fmla="*/ T8 w 3240"/>
                                                    <a:gd name="T10" fmla="+- 0 7665 7630"/>
                                                    <a:gd name="T11" fmla="*/ 7665 h 900"/>
                                                    <a:gd name="T12" fmla="+- 0 5087 4320"/>
                                                    <a:gd name="T13" fmla="*/ T12 w 3240"/>
                                                    <a:gd name="T14" fmla="+- 0 7697 7630"/>
                                                    <a:gd name="T15" fmla="*/ 7697 h 900"/>
                                                    <a:gd name="T16" fmla="+- 0 4886 4320"/>
                                                    <a:gd name="T17" fmla="*/ T16 w 3240"/>
                                                    <a:gd name="T18" fmla="+- 0 7738 7630"/>
                                                    <a:gd name="T19" fmla="*/ 7738 h 900"/>
                                                    <a:gd name="T20" fmla="+- 0 4710 4320"/>
                                                    <a:gd name="T21" fmla="*/ T20 w 3240"/>
                                                    <a:gd name="T22" fmla="+- 0 7787 7630"/>
                                                    <a:gd name="T23" fmla="*/ 7787 h 900"/>
                                                    <a:gd name="T24" fmla="+- 0 4563 4320"/>
                                                    <a:gd name="T25" fmla="*/ T24 w 3240"/>
                                                    <a:gd name="T26" fmla="+- 0 7843 7630"/>
                                                    <a:gd name="T27" fmla="*/ 7843 h 900"/>
                                                    <a:gd name="T28" fmla="+- 0 4447 4320"/>
                                                    <a:gd name="T29" fmla="*/ T28 w 3240"/>
                                                    <a:gd name="T30" fmla="+- 0 7905 7630"/>
                                                    <a:gd name="T31" fmla="*/ 7905 h 900"/>
                                                    <a:gd name="T32" fmla="+- 0 4325 4320"/>
                                                    <a:gd name="T33" fmla="*/ T32 w 3240"/>
                                                    <a:gd name="T34" fmla="+- 0 8043 7630"/>
                                                    <a:gd name="T35" fmla="*/ 8043 h 900"/>
                                                    <a:gd name="T36" fmla="+- 0 4325 4320"/>
                                                    <a:gd name="T37" fmla="*/ T36 w 3240"/>
                                                    <a:gd name="T38" fmla="+- 0 8117 7630"/>
                                                    <a:gd name="T39" fmla="*/ 8117 h 900"/>
                                                    <a:gd name="T40" fmla="+- 0 4447 4320"/>
                                                    <a:gd name="T41" fmla="*/ T40 w 3240"/>
                                                    <a:gd name="T42" fmla="+- 0 8255 7630"/>
                                                    <a:gd name="T43" fmla="*/ 8255 h 900"/>
                                                    <a:gd name="T44" fmla="+- 0 4563 4320"/>
                                                    <a:gd name="T45" fmla="*/ T44 w 3240"/>
                                                    <a:gd name="T46" fmla="+- 0 8317 7630"/>
                                                    <a:gd name="T47" fmla="*/ 8317 h 900"/>
                                                    <a:gd name="T48" fmla="+- 0 4710 4320"/>
                                                    <a:gd name="T49" fmla="*/ T48 w 3240"/>
                                                    <a:gd name="T50" fmla="+- 0 8373 7630"/>
                                                    <a:gd name="T51" fmla="*/ 8373 h 900"/>
                                                    <a:gd name="T52" fmla="+- 0 4886 4320"/>
                                                    <a:gd name="T53" fmla="*/ T52 w 3240"/>
                                                    <a:gd name="T54" fmla="+- 0 8422 7630"/>
                                                    <a:gd name="T55" fmla="*/ 8422 h 900"/>
                                                    <a:gd name="T56" fmla="+- 0 5087 4320"/>
                                                    <a:gd name="T57" fmla="*/ T56 w 3240"/>
                                                    <a:gd name="T58" fmla="+- 0 8463 7630"/>
                                                    <a:gd name="T59" fmla="*/ 8463 h 900"/>
                                                    <a:gd name="T60" fmla="+- 0 5309 4320"/>
                                                    <a:gd name="T61" fmla="*/ T60 w 3240"/>
                                                    <a:gd name="T62" fmla="+- 0 8495 7630"/>
                                                    <a:gd name="T63" fmla="*/ 8495 h 900"/>
                                                    <a:gd name="T64" fmla="+- 0 5551 4320"/>
                                                    <a:gd name="T65" fmla="*/ T64 w 3240"/>
                                                    <a:gd name="T66" fmla="+- 0 8517 7630"/>
                                                    <a:gd name="T67" fmla="*/ 8517 h 900"/>
                                                    <a:gd name="T68" fmla="+- 0 5807 4320"/>
                                                    <a:gd name="T69" fmla="*/ T68 w 3240"/>
                                                    <a:gd name="T70" fmla="+- 0 8529 7630"/>
                                                    <a:gd name="T71" fmla="*/ 8529 h 900"/>
                                                    <a:gd name="T72" fmla="+- 0 6073 4320"/>
                                                    <a:gd name="T73" fmla="*/ T72 w 3240"/>
                                                    <a:gd name="T74" fmla="+- 0 8529 7630"/>
                                                    <a:gd name="T75" fmla="*/ 8529 h 900"/>
                                                    <a:gd name="T76" fmla="+- 0 6329 4320"/>
                                                    <a:gd name="T77" fmla="*/ T76 w 3240"/>
                                                    <a:gd name="T78" fmla="+- 0 8517 7630"/>
                                                    <a:gd name="T79" fmla="*/ 8517 h 900"/>
                                                    <a:gd name="T80" fmla="+- 0 6571 4320"/>
                                                    <a:gd name="T81" fmla="*/ T80 w 3240"/>
                                                    <a:gd name="T82" fmla="+- 0 8495 7630"/>
                                                    <a:gd name="T83" fmla="*/ 8495 h 900"/>
                                                    <a:gd name="T84" fmla="+- 0 6793 4320"/>
                                                    <a:gd name="T85" fmla="*/ T84 w 3240"/>
                                                    <a:gd name="T86" fmla="+- 0 8463 7630"/>
                                                    <a:gd name="T87" fmla="*/ 8463 h 900"/>
                                                    <a:gd name="T88" fmla="+- 0 6994 4320"/>
                                                    <a:gd name="T89" fmla="*/ T88 w 3240"/>
                                                    <a:gd name="T90" fmla="+- 0 8422 7630"/>
                                                    <a:gd name="T91" fmla="*/ 8422 h 900"/>
                                                    <a:gd name="T92" fmla="+- 0 7170 4320"/>
                                                    <a:gd name="T93" fmla="*/ T92 w 3240"/>
                                                    <a:gd name="T94" fmla="+- 0 8373 7630"/>
                                                    <a:gd name="T95" fmla="*/ 8373 h 900"/>
                                                    <a:gd name="T96" fmla="+- 0 7317 4320"/>
                                                    <a:gd name="T97" fmla="*/ T96 w 3240"/>
                                                    <a:gd name="T98" fmla="+- 0 8317 7630"/>
                                                    <a:gd name="T99" fmla="*/ 8317 h 900"/>
                                                    <a:gd name="T100" fmla="+- 0 7433 4320"/>
                                                    <a:gd name="T101" fmla="*/ T100 w 3240"/>
                                                    <a:gd name="T102" fmla="+- 0 8255 7630"/>
                                                    <a:gd name="T103" fmla="*/ 8255 h 900"/>
                                                    <a:gd name="T104" fmla="+- 0 7555 4320"/>
                                                    <a:gd name="T105" fmla="*/ T104 w 3240"/>
                                                    <a:gd name="T106" fmla="+- 0 8117 7630"/>
                                                    <a:gd name="T107" fmla="*/ 8117 h 900"/>
                                                    <a:gd name="T108" fmla="+- 0 7555 4320"/>
                                                    <a:gd name="T109" fmla="*/ T108 w 3240"/>
                                                    <a:gd name="T110" fmla="+- 0 8043 7630"/>
                                                    <a:gd name="T111" fmla="*/ 8043 h 900"/>
                                                    <a:gd name="T112" fmla="+- 0 7433 4320"/>
                                                    <a:gd name="T113" fmla="*/ T112 w 3240"/>
                                                    <a:gd name="T114" fmla="+- 0 7905 7630"/>
                                                    <a:gd name="T115" fmla="*/ 7905 h 900"/>
                                                    <a:gd name="T116" fmla="+- 0 7317 4320"/>
                                                    <a:gd name="T117" fmla="*/ T116 w 3240"/>
                                                    <a:gd name="T118" fmla="+- 0 7843 7630"/>
                                                    <a:gd name="T119" fmla="*/ 7843 h 900"/>
                                                    <a:gd name="T120" fmla="+- 0 7170 4320"/>
                                                    <a:gd name="T121" fmla="*/ T120 w 3240"/>
                                                    <a:gd name="T122" fmla="+- 0 7787 7630"/>
                                                    <a:gd name="T123" fmla="*/ 7787 h 900"/>
                                                    <a:gd name="T124" fmla="+- 0 6994 4320"/>
                                                    <a:gd name="T125" fmla="*/ T124 w 3240"/>
                                                    <a:gd name="T126" fmla="+- 0 7738 7630"/>
                                                    <a:gd name="T127" fmla="*/ 7738 h 900"/>
                                                    <a:gd name="T128" fmla="+- 0 6793 4320"/>
                                                    <a:gd name="T129" fmla="*/ T128 w 3240"/>
                                                    <a:gd name="T130" fmla="+- 0 7697 7630"/>
                                                    <a:gd name="T131" fmla="*/ 7697 h 900"/>
                                                    <a:gd name="T132" fmla="+- 0 6571 4320"/>
                                                    <a:gd name="T133" fmla="*/ T132 w 3240"/>
                                                    <a:gd name="T134" fmla="+- 0 7665 7630"/>
                                                    <a:gd name="T135" fmla="*/ 7665 h 900"/>
                                                    <a:gd name="T136" fmla="+- 0 6329 4320"/>
                                                    <a:gd name="T137" fmla="*/ T136 w 3240"/>
                                                    <a:gd name="T138" fmla="+- 0 7643 7630"/>
                                                    <a:gd name="T139" fmla="*/ 7643 h 900"/>
                                                    <a:gd name="T140" fmla="+- 0 6073 4320"/>
                                                    <a:gd name="T141" fmla="*/ T140 w 3240"/>
                                                    <a:gd name="T142" fmla="+- 0 7631 7630"/>
                                                    <a:gd name="T143" fmla="*/ 7631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240" h="900">
                                                      <a:moveTo>
                                                        <a:pt x="1620" y="0"/>
                                                      </a:moveTo>
                                                      <a:lnTo>
                                                        <a:pt x="1487" y="1"/>
                                                      </a:lnTo>
                                                      <a:lnTo>
                                                        <a:pt x="1357" y="6"/>
                                                      </a:lnTo>
                                                      <a:lnTo>
                                                        <a:pt x="1231" y="13"/>
                                                      </a:lnTo>
                                                      <a:lnTo>
                                                        <a:pt x="1108" y="23"/>
                                                      </a:lnTo>
                                                      <a:lnTo>
                                                        <a:pt x="989" y="35"/>
                                                      </a:lnTo>
                                                      <a:lnTo>
                                                        <a:pt x="875" y="50"/>
                                                      </a:lnTo>
                                                      <a:lnTo>
                                                        <a:pt x="767" y="67"/>
                                                      </a:lnTo>
                                                      <a:lnTo>
                                                        <a:pt x="663" y="87"/>
                                                      </a:lnTo>
                                                      <a:lnTo>
                                                        <a:pt x="566" y="108"/>
                                                      </a:lnTo>
                                                      <a:lnTo>
                                                        <a:pt x="474" y="132"/>
                                                      </a:lnTo>
                                                      <a:lnTo>
                                                        <a:pt x="390" y="157"/>
                                                      </a:lnTo>
                                                      <a:lnTo>
                                                        <a:pt x="313" y="184"/>
                                                      </a:lnTo>
                                                      <a:lnTo>
                                                        <a:pt x="243" y="213"/>
                                                      </a:lnTo>
                                                      <a:lnTo>
                                                        <a:pt x="181" y="243"/>
                                                      </a:lnTo>
                                                      <a:lnTo>
                                                        <a:pt x="127" y="275"/>
                                                      </a:lnTo>
                                                      <a:lnTo>
                                                        <a:pt x="47" y="342"/>
                                                      </a:lnTo>
                                                      <a:lnTo>
                                                        <a:pt x="5" y="413"/>
                                                      </a:lnTo>
                                                      <a:lnTo>
                                                        <a:pt x="0" y="450"/>
                                                      </a:lnTo>
                                                      <a:lnTo>
                                                        <a:pt x="5" y="487"/>
                                                      </a:lnTo>
                                                      <a:lnTo>
                                                        <a:pt x="47" y="558"/>
                                                      </a:lnTo>
                                                      <a:lnTo>
                                                        <a:pt x="127" y="625"/>
                                                      </a:lnTo>
                                                      <a:lnTo>
                                                        <a:pt x="181" y="657"/>
                                                      </a:lnTo>
                                                      <a:lnTo>
                                                        <a:pt x="243" y="687"/>
                                                      </a:lnTo>
                                                      <a:lnTo>
                                                        <a:pt x="313" y="716"/>
                                                      </a:lnTo>
                                                      <a:lnTo>
                                                        <a:pt x="390" y="743"/>
                                                      </a:lnTo>
                                                      <a:lnTo>
                                                        <a:pt x="474" y="768"/>
                                                      </a:lnTo>
                                                      <a:lnTo>
                                                        <a:pt x="566" y="792"/>
                                                      </a:lnTo>
                                                      <a:lnTo>
                                                        <a:pt x="663" y="813"/>
                                                      </a:lnTo>
                                                      <a:lnTo>
                                                        <a:pt x="767" y="833"/>
                                                      </a:lnTo>
                                                      <a:lnTo>
                                                        <a:pt x="875" y="850"/>
                                                      </a:lnTo>
                                                      <a:lnTo>
                                                        <a:pt x="989" y="865"/>
                                                      </a:lnTo>
                                                      <a:lnTo>
                                                        <a:pt x="1108" y="877"/>
                                                      </a:lnTo>
                                                      <a:lnTo>
                                                        <a:pt x="1231" y="887"/>
                                                      </a:lnTo>
                                                      <a:lnTo>
                                                        <a:pt x="1357" y="894"/>
                                                      </a:lnTo>
                                                      <a:lnTo>
                                                        <a:pt x="1487" y="899"/>
                                                      </a:lnTo>
                                                      <a:lnTo>
                                                        <a:pt x="1620" y="900"/>
                                                      </a:lnTo>
                                                      <a:lnTo>
                                                        <a:pt x="1753" y="899"/>
                                                      </a:lnTo>
                                                      <a:lnTo>
                                                        <a:pt x="1883" y="894"/>
                                                      </a:lnTo>
                                                      <a:lnTo>
                                                        <a:pt x="2009" y="887"/>
                                                      </a:lnTo>
                                                      <a:lnTo>
                                                        <a:pt x="2132" y="877"/>
                                                      </a:lnTo>
                                                      <a:lnTo>
                                                        <a:pt x="2251" y="865"/>
                                                      </a:lnTo>
                                                      <a:lnTo>
                                                        <a:pt x="2365" y="850"/>
                                                      </a:lnTo>
                                                      <a:lnTo>
                                                        <a:pt x="2473" y="833"/>
                                                      </a:lnTo>
                                                      <a:lnTo>
                                                        <a:pt x="2577" y="813"/>
                                                      </a:lnTo>
                                                      <a:lnTo>
                                                        <a:pt x="2674" y="792"/>
                                                      </a:lnTo>
                                                      <a:lnTo>
                                                        <a:pt x="2766" y="768"/>
                                                      </a:lnTo>
                                                      <a:lnTo>
                                                        <a:pt x="2850" y="743"/>
                                                      </a:lnTo>
                                                      <a:lnTo>
                                                        <a:pt x="2927" y="716"/>
                                                      </a:lnTo>
                                                      <a:lnTo>
                                                        <a:pt x="2997" y="687"/>
                                                      </a:lnTo>
                                                      <a:lnTo>
                                                        <a:pt x="3059" y="657"/>
                                                      </a:lnTo>
                                                      <a:lnTo>
                                                        <a:pt x="3113" y="625"/>
                                                      </a:lnTo>
                                                      <a:lnTo>
                                                        <a:pt x="3193" y="558"/>
                                                      </a:lnTo>
                                                      <a:lnTo>
                                                        <a:pt x="3235" y="487"/>
                                                      </a:lnTo>
                                                      <a:lnTo>
                                                        <a:pt x="3240" y="450"/>
                                                      </a:lnTo>
                                                      <a:lnTo>
                                                        <a:pt x="3235" y="413"/>
                                                      </a:lnTo>
                                                      <a:lnTo>
                                                        <a:pt x="3193" y="342"/>
                                                      </a:lnTo>
                                                      <a:lnTo>
                                                        <a:pt x="3113" y="275"/>
                                                      </a:lnTo>
                                                      <a:lnTo>
                                                        <a:pt x="3059" y="243"/>
                                                      </a:lnTo>
                                                      <a:lnTo>
                                                        <a:pt x="2997" y="213"/>
                                                      </a:lnTo>
                                                      <a:lnTo>
                                                        <a:pt x="2927" y="184"/>
                                                      </a:lnTo>
                                                      <a:lnTo>
                                                        <a:pt x="2850" y="157"/>
                                                      </a:lnTo>
                                                      <a:lnTo>
                                                        <a:pt x="2766" y="132"/>
                                                      </a:lnTo>
                                                      <a:lnTo>
                                                        <a:pt x="2674" y="108"/>
                                                      </a:lnTo>
                                                      <a:lnTo>
                                                        <a:pt x="2577" y="87"/>
                                                      </a:lnTo>
                                                      <a:lnTo>
                                                        <a:pt x="2473" y="67"/>
                                                      </a:lnTo>
                                                      <a:lnTo>
                                                        <a:pt x="2365" y="50"/>
                                                      </a:lnTo>
                                                      <a:lnTo>
                                                        <a:pt x="2251" y="35"/>
                                                      </a:lnTo>
                                                      <a:lnTo>
                                                        <a:pt x="2132" y="23"/>
                                                      </a:lnTo>
                                                      <a:lnTo>
                                                        <a:pt x="2009" y="13"/>
                                                      </a:lnTo>
                                                      <a:lnTo>
                                                        <a:pt x="1883" y="6"/>
                                                      </a:lnTo>
                                                      <a:lnTo>
                                                        <a:pt x="1753" y="1"/>
                                                      </a:lnTo>
                                                      <a:lnTo>
                                                        <a:pt x="162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8" name="Group 625"/>
                                              <wpg:cNvGrpSpPr>
                                                <a:grpSpLocks/>
                                              </wpg:cNvGrpSpPr>
                                              <wpg:grpSpPr bwMode="auto">
                                                <a:xfrm>
                                                  <a:off x="5700" y="8501"/>
                                                  <a:ext cx="120" cy="730"/>
                                                  <a:chOff x="5700" y="8501"/>
                                                  <a:chExt cx="120" cy="730"/>
                                                </a:xfrm>
                                              </wpg:grpSpPr>
                                              <wps:wsp>
                                                <wps:cNvPr id="69" name="Freeform 659"/>
                                                <wps:cNvSpPr>
                                                  <a:spLocks/>
                                                </wps:cNvSpPr>
                                                <wps:spPr bwMode="auto">
                                                  <a:xfrm>
                                                    <a:off x="5700" y="8501"/>
                                                    <a:ext cx="120" cy="730"/>
                                                  </a:xfrm>
                                                  <a:custGeom>
                                                    <a:avLst/>
                                                    <a:gdLst>
                                                      <a:gd name="T0" fmla="+- 0 5750 5700"/>
                                                      <a:gd name="T1" fmla="*/ T0 w 120"/>
                                                      <a:gd name="T2" fmla="+- 0 9137 8501"/>
                                                      <a:gd name="T3" fmla="*/ 9137 h 730"/>
                                                      <a:gd name="T4" fmla="+- 0 5750 5700"/>
                                                      <a:gd name="T5" fmla="*/ T4 w 120"/>
                                                      <a:gd name="T6" fmla="+- 0 9111 8501"/>
                                                      <a:gd name="T7" fmla="*/ 9111 h 730"/>
                                                      <a:gd name="T8" fmla="+- 0 5700 5700"/>
                                                      <a:gd name="T9" fmla="*/ T8 w 120"/>
                                                      <a:gd name="T10" fmla="+- 0 9111 8501"/>
                                                      <a:gd name="T11" fmla="*/ 9111 h 730"/>
                                                      <a:gd name="T12" fmla="+- 0 5760 5700"/>
                                                      <a:gd name="T13" fmla="*/ T12 w 120"/>
                                                      <a:gd name="T14" fmla="+- 0 9231 8501"/>
                                                      <a:gd name="T15" fmla="*/ 9231 h 730"/>
                                                      <a:gd name="T16" fmla="+- 0 5750 5700"/>
                                                      <a:gd name="T17" fmla="*/ T16 w 120"/>
                                                      <a:gd name="T18" fmla="+- 0 9137 8501"/>
                                                      <a:gd name="T19" fmla="*/ 9137 h 730"/>
                                                    </a:gdLst>
                                                    <a:ahLst/>
                                                    <a:cxnLst>
                                                      <a:cxn ang="0">
                                                        <a:pos x="T1" y="T3"/>
                                                      </a:cxn>
                                                      <a:cxn ang="0">
                                                        <a:pos x="T5" y="T7"/>
                                                      </a:cxn>
                                                      <a:cxn ang="0">
                                                        <a:pos x="T9" y="T11"/>
                                                      </a:cxn>
                                                      <a:cxn ang="0">
                                                        <a:pos x="T13" y="T15"/>
                                                      </a:cxn>
                                                      <a:cxn ang="0">
                                                        <a:pos x="T17" y="T19"/>
                                                      </a:cxn>
                                                    </a:cxnLst>
                                                    <a:rect l="0" t="0" r="r" b="b"/>
                                                    <a:pathLst>
                                                      <a:path w="120" h="730">
                                                        <a:moveTo>
                                                          <a:pt x="50" y="636"/>
                                                        </a:moveTo>
                                                        <a:lnTo>
                                                          <a:pt x="50" y="610"/>
                                                        </a:lnTo>
                                                        <a:lnTo>
                                                          <a:pt x="0" y="610"/>
                                                        </a:lnTo>
                                                        <a:lnTo>
                                                          <a:pt x="60" y="730"/>
                                                        </a:lnTo>
                                                        <a:lnTo>
                                                          <a:pt x="50" y="6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8"/>
                                                <wps:cNvSpPr>
                                                  <a:spLocks/>
                                                </wps:cNvSpPr>
                                                <wps:spPr bwMode="auto">
                                                  <a:xfrm>
                                                    <a:off x="5700" y="8501"/>
                                                    <a:ext cx="120" cy="730"/>
                                                  </a:xfrm>
                                                  <a:custGeom>
                                                    <a:avLst/>
                                                    <a:gdLst>
                                                      <a:gd name="T0" fmla="+- 0 5770 5700"/>
                                                      <a:gd name="T1" fmla="*/ T0 w 120"/>
                                                      <a:gd name="T2" fmla="+- 0 9137 8501"/>
                                                      <a:gd name="T3" fmla="*/ 9137 h 730"/>
                                                      <a:gd name="T4" fmla="+- 0 5820 5700"/>
                                                      <a:gd name="T5" fmla="*/ T4 w 120"/>
                                                      <a:gd name="T6" fmla="+- 0 9111 8501"/>
                                                      <a:gd name="T7" fmla="*/ 9111 h 730"/>
                                                      <a:gd name="T8" fmla="+- 0 5770 5700"/>
                                                      <a:gd name="T9" fmla="*/ T8 w 120"/>
                                                      <a:gd name="T10" fmla="+- 0 9111 8501"/>
                                                      <a:gd name="T11" fmla="*/ 9111 h 730"/>
                                                      <a:gd name="T12" fmla="+- 0 5766 5700"/>
                                                      <a:gd name="T13" fmla="*/ T12 w 120"/>
                                                      <a:gd name="T14" fmla="+- 0 9141 8501"/>
                                                      <a:gd name="T15" fmla="*/ 9141 h 730"/>
                                                      <a:gd name="T16" fmla="+- 0 5820 5700"/>
                                                      <a:gd name="T17" fmla="*/ T16 w 120"/>
                                                      <a:gd name="T18" fmla="+- 0 9111 8501"/>
                                                      <a:gd name="T19" fmla="*/ 9111 h 730"/>
                                                      <a:gd name="T20" fmla="+- 0 5770 5700"/>
                                                      <a:gd name="T21" fmla="*/ T20 w 120"/>
                                                      <a:gd name="T22" fmla="+- 0 9137 8501"/>
                                                      <a:gd name="T23" fmla="*/ 9137 h 730"/>
                                                      <a:gd name="T24" fmla="+- 0 5770 5700"/>
                                                      <a:gd name="T25" fmla="*/ T24 w 120"/>
                                                      <a:gd name="T26" fmla="+- 0 9131 8501"/>
                                                      <a:gd name="T27" fmla="*/ 9131 h 730"/>
                                                      <a:gd name="T28" fmla="+- 0 5770 5700"/>
                                                      <a:gd name="T29" fmla="*/ T28 w 120"/>
                                                      <a:gd name="T30" fmla="+- 0 9137 8501"/>
                                                      <a:gd name="T31" fmla="*/ 9137 h 7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730">
                                                        <a:moveTo>
                                                          <a:pt x="70" y="636"/>
                                                        </a:moveTo>
                                                        <a:lnTo>
                                                          <a:pt x="120" y="610"/>
                                                        </a:lnTo>
                                                        <a:lnTo>
                                                          <a:pt x="70" y="610"/>
                                                        </a:lnTo>
                                                        <a:lnTo>
                                                          <a:pt x="66" y="640"/>
                                                        </a:lnTo>
                                                        <a:lnTo>
                                                          <a:pt x="120" y="610"/>
                                                        </a:lnTo>
                                                        <a:lnTo>
                                                          <a:pt x="70" y="636"/>
                                                        </a:lnTo>
                                                        <a:lnTo>
                                                          <a:pt x="70" y="630"/>
                                                        </a:lnTo>
                                                        <a:lnTo>
                                                          <a:pt x="70" y="6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57"/>
                                                <wps:cNvSpPr>
                                                  <a:spLocks/>
                                                </wps:cNvSpPr>
                                                <wps:spPr bwMode="auto">
                                                  <a:xfrm>
                                                    <a:off x="5700" y="8501"/>
                                                    <a:ext cx="120" cy="730"/>
                                                  </a:xfrm>
                                                  <a:custGeom>
                                                    <a:avLst/>
                                                    <a:gdLst>
                                                      <a:gd name="T0" fmla="+- 0 5754 5700"/>
                                                      <a:gd name="T1" fmla="*/ T0 w 120"/>
                                                      <a:gd name="T2" fmla="+- 0 9141 8501"/>
                                                      <a:gd name="T3" fmla="*/ 9141 h 730"/>
                                                      <a:gd name="T4" fmla="+- 0 5760 5700"/>
                                                      <a:gd name="T5" fmla="*/ T4 w 120"/>
                                                      <a:gd name="T6" fmla="+- 0 9231 8501"/>
                                                      <a:gd name="T7" fmla="*/ 9231 h 730"/>
                                                      <a:gd name="T8" fmla="+- 0 5760 5700"/>
                                                      <a:gd name="T9" fmla="*/ T8 w 120"/>
                                                      <a:gd name="T10" fmla="+- 0 9141 8501"/>
                                                      <a:gd name="T11" fmla="*/ 9141 h 730"/>
                                                      <a:gd name="T12" fmla="+- 0 5754 5700"/>
                                                      <a:gd name="T13" fmla="*/ T12 w 120"/>
                                                      <a:gd name="T14" fmla="+- 0 9141 8501"/>
                                                      <a:gd name="T15" fmla="*/ 9141 h 730"/>
                                                    </a:gdLst>
                                                    <a:ahLst/>
                                                    <a:cxnLst>
                                                      <a:cxn ang="0">
                                                        <a:pos x="T1" y="T3"/>
                                                      </a:cxn>
                                                      <a:cxn ang="0">
                                                        <a:pos x="T5" y="T7"/>
                                                      </a:cxn>
                                                      <a:cxn ang="0">
                                                        <a:pos x="T9" y="T11"/>
                                                      </a:cxn>
                                                      <a:cxn ang="0">
                                                        <a:pos x="T13" y="T15"/>
                                                      </a:cxn>
                                                    </a:cxnLst>
                                                    <a:rect l="0" t="0" r="r" b="b"/>
                                                    <a:pathLst>
                                                      <a:path w="120" h="730">
                                                        <a:moveTo>
                                                          <a:pt x="54" y="640"/>
                                                        </a:moveTo>
                                                        <a:lnTo>
                                                          <a:pt x="60" y="730"/>
                                                        </a:lnTo>
                                                        <a:lnTo>
                                                          <a:pt x="60" y="640"/>
                                                        </a:lnTo>
                                                        <a:lnTo>
                                                          <a:pt x="54" y="6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56"/>
                                                <wps:cNvSpPr>
                                                  <a:spLocks/>
                                                </wps:cNvSpPr>
                                                <wps:spPr bwMode="auto">
                                                  <a:xfrm>
                                                    <a:off x="5700" y="8501"/>
                                                    <a:ext cx="120" cy="730"/>
                                                  </a:xfrm>
                                                  <a:custGeom>
                                                    <a:avLst/>
                                                    <a:gdLst>
                                                      <a:gd name="T0" fmla="+- 0 5760 5700"/>
                                                      <a:gd name="T1" fmla="*/ T0 w 120"/>
                                                      <a:gd name="T2" fmla="+- 0 9231 8501"/>
                                                      <a:gd name="T3" fmla="*/ 9231 h 730"/>
                                                      <a:gd name="T4" fmla="+- 0 5754 5700"/>
                                                      <a:gd name="T5" fmla="*/ T4 w 120"/>
                                                      <a:gd name="T6" fmla="+- 0 9141 8501"/>
                                                      <a:gd name="T7" fmla="*/ 9141 h 730"/>
                                                      <a:gd name="T8" fmla="+- 0 5750 5700"/>
                                                      <a:gd name="T9" fmla="*/ T8 w 120"/>
                                                      <a:gd name="T10" fmla="+- 0 9131 8501"/>
                                                      <a:gd name="T11" fmla="*/ 9131 h 730"/>
                                                      <a:gd name="T12" fmla="+- 0 5754 5700"/>
                                                      <a:gd name="T13" fmla="*/ T12 w 120"/>
                                                      <a:gd name="T14" fmla="+- 0 9141 8501"/>
                                                      <a:gd name="T15" fmla="*/ 9141 h 730"/>
                                                      <a:gd name="T16" fmla="+- 0 5760 5700"/>
                                                      <a:gd name="T17" fmla="*/ T16 w 120"/>
                                                      <a:gd name="T18" fmla="+- 0 9141 8501"/>
                                                      <a:gd name="T19" fmla="*/ 9141 h 730"/>
                                                      <a:gd name="T20" fmla="+- 0 5760 5700"/>
                                                      <a:gd name="T21" fmla="*/ T20 w 120"/>
                                                      <a:gd name="T22" fmla="+- 0 9231 8501"/>
                                                      <a:gd name="T23" fmla="*/ 9231 h 730"/>
                                                      <a:gd name="T24" fmla="+- 0 5820 5700"/>
                                                      <a:gd name="T25" fmla="*/ T24 w 120"/>
                                                      <a:gd name="T26" fmla="+- 0 9111 8501"/>
                                                      <a:gd name="T27" fmla="*/ 9111 h 730"/>
                                                      <a:gd name="T28" fmla="+- 0 5766 5700"/>
                                                      <a:gd name="T29" fmla="*/ T28 w 120"/>
                                                      <a:gd name="T30" fmla="+- 0 9141 8501"/>
                                                      <a:gd name="T31" fmla="*/ 9141 h 730"/>
                                                      <a:gd name="T32" fmla="+- 0 5770 5700"/>
                                                      <a:gd name="T33" fmla="*/ T32 w 120"/>
                                                      <a:gd name="T34" fmla="+- 0 9111 8501"/>
                                                      <a:gd name="T35" fmla="*/ 9111 h 730"/>
                                                      <a:gd name="T36" fmla="+- 0 5770 5700"/>
                                                      <a:gd name="T37" fmla="*/ T36 w 120"/>
                                                      <a:gd name="T38" fmla="+- 0 8505 8501"/>
                                                      <a:gd name="T39" fmla="*/ 8505 h 730"/>
                                                      <a:gd name="T40" fmla="+- 0 5766 5700"/>
                                                      <a:gd name="T41" fmla="*/ T40 w 120"/>
                                                      <a:gd name="T42" fmla="+- 0 8501 8501"/>
                                                      <a:gd name="T43" fmla="*/ 8501 h 730"/>
                                                      <a:gd name="T44" fmla="+- 0 5754 5700"/>
                                                      <a:gd name="T45" fmla="*/ T44 w 120"/>
                                                      <a:gd name="T46" fmla="+- 0 8501 8501"/>
                                                      <a:gd name="T47" fmla="*/ 8501 h 730"/>
                                                      <a:gd name="T48" fmla="+- 0 5750 5700"/>
                                                      <a:gd name="T49" fmla="*/ T48 w 120"/>
                                                      <a:gd name="T50" fmla="+- 0 8505 8501"/>
                                                      <a:gd name="T51" fmla="*/ 8505 h 730"/>
                                                      <a:gd name="T52" fmla="+- 0 5750 5700"/>
                                                      <a:gd name="T53" fmla="*/ T52 w 120"/>
                                                      <a:gd name="T54" fmla="+- 0 9137 8501"/>
                                                      <a:gd name="T55" fmla="*/ 9137 h 730"/>
                                                      <a:gd name="T56" fmla="+- 0 5760 5700"/>
                                                      <a:gd name="T57" fmla="*/ T56 w 120"/>
                                                      <a:gd name="T58" fmla="+- 0 9231 8501"/>
                                                      <a:gd name="T59" fmla="*/ 9231 h 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0" h="730">
                                                        <a:moveTo>
                                                          <a:pt x="60" y="730"/>
                                                        </a:moveTo>
                                                        <a:lnTo>
                                                          <a:pt x="54" y="640"/>
                                                        </a:lnTo>
                                                        <a:lnTo>
                                                          <a:pt x="50" y="630"/>
                                                        </a:lnTo>
                                                        <a:lnTo>
                                                          <a:pt x="54" y="640"/>
                                                        </a:lnTo>
                                                        <a:lnTo>
                                                          <a:pt x="60" y="640"/>
                                                        </a:lnTo>
                                                        <a:lnTo>
                                                          <a:pt x="60" y="730"/>
                                                        </a:lnTo>
                                                        <a:lnTo>
                                                          <a:pt x="120" y="610"/>
                                                        </a:lnTo>
                                                        <a:lnTo>
                                                          <a:pt x="66" y="640"/>
                                                        </a:lnTo>
                                                        <a:lnTo>
                                                          <a:pt x="70" y="610"/>
                                                        </a:lnTo>
                                                        <a:lnTo>
                                                          <a:pt x="70" y="4"/>
                                                        </a:lnTo>
                                                        <a:lnTo>
                                                          <a:pt x="66" y="0"/>
                                                        </a:lnTo>
                                                        <a:lnTo>
                                                          <a:pt x="54" y="0"/>
                                                        </a:lnTo>
                                                        <a:lnTo>
                                                          <a:pt x="50" y="4"/>
                                                        </a:lnTo>
                                                        <a:lnTo>
                                                          <a:pt x="50" y="636"/>
                                                        </a:lnTo>
                                                        <a:lnTo>
                                                          <a:pt x="60" y="7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3" name="Group 626"/>
                                                <wpg:cNvGrpSpPr>
                                                  <a:grpSpLocks/>
                                                </wpg:cNvGrpSpPr>
                                                <wpg:grpSpPr bwMode="auto">
                                                  <a:xfrm>
                                                    <a:off x="4215" y="9246"/>
                                                    <a:ext cx="3240" cy="900"/>
                                                    <a:chOff x="4215" y="9246"/>
                                                    <a:chExt cx="3240" cy="900"/>
                                                  </a:xfrm>
                                                </wpg:grpSpPr>
                                                <wps:wsp>
                                                  <wps:cNvPr id="74" name="Freeform 655"/>
                                                  <wps:cNvSpPr>
                                                    <a:spLocks/>
                                                  </wps:cNvSpPr>
                                                  <wps:spPr bwMode="auto">
                                                    <a:xfrm>
                                                      <a:off x="4215" y="9246"/>
                                                      <a:ext cx="3240" cy="900"/>
                                                    </a:xfrm>
                                                    <a:custGeom>
                                                      <a:avLst/>
                                                      <a:gdLst>
                                                        <a:gd name="T0" fmla="+- 0 5702 4215"/>
                                                        <a:gd name="T1" fmla="*/ T0 w 3240"/>
                                                        <a:gd name="T2" fmla="+- 0 9247 9246"/>
                                                        <a:gd name="T3" fmla="*/ 9247 h 900"/>
                                                        <a:gd name="T4" fmla="+- 0 5446 4215"/>
                                                        <a:gd name="T5" fmla="*/ T4 w 3240"/>
                                                        <a:gd name="T6" fmla="+- 0 9259 9246"/>
                                                        <a:gd name="T7" fmla="*/ 9259 h 900"/>
                                                        <a:gd name="T8" fmla="+- 0 5204 4215"/>
                                                        <a:gd name="T9" fmla="*/ T8 w 3240"/>
                                                        <a:gd name="T10" fmla="+- 0 9281 9246"/>
                                                        <a:gd name="T11" fmla="*/ 9281 h 900"/>
                                                        <a:gd name="T12" fmla="+- 0 4982 4215"/>
                                                        <a:gd name="T13" fmla="*/ T12 w 3240"/>
                                                        <a:gd name="T14" fmla="+- 0 9313 9246"/>
                                                        <a:gd name="T15" fmla="*/ 9313 h 900"/>
                                                        <a:gd name="T16" fmla="+- 0 4781 4215"/>
                                                        <a:gd name="T17" fmla="*/ T16 w 3240"/>
                                                        <a:gd name="T18" fmla="+- 0 9354 9246"/>
                                                        <a:gd name="T19" fmla="*/ 9354 h 900"/>
                                                        <a:gd name="T20" fmla="+- 0 4605 4215"/>
                                                        <a:gd name="T21" fmla="*/ T20 w 3240"/>
                                                        <a:gd name="T22" fmla="+- 0 9403 9246"/>
                                                        <a:gd name="T23" fmla="*/ 9403 h 900"/>
                                                        <a:gd name="T24" fmla="+- 0 4458 4215"/>
                                                        <a:gd name="T25" fmla="*/ T24 w 3240"/>
                                                        <a:gd name="T26" fmla="+- 0 9459 9246"/>
                                                        <a:gd name="T27" fmla="*/ 9459 h 900"/>
                                                        <a:gd name="T28" fmla="+- 0 4342 4215"/>
                                                        <a:gd name="T29" fmla="*/ T28 w 3240"/>
                                                        <a:gd name="T30" fmla="+- 0 9521 9246"/>
                                                        <a:gd name="T31" fmla="*/ 9521 h 900"/>
                                                        <a:gd name="T32" fmla="+- 0 4220 4215"/>
                                                        <a:gd name="T33" fmla="*/ T32 w 3240"/>
                                                        <a:gd name="T34" fmla="+- 0 9659 9246"/>
                                                        <a:gd name="T35" fmla="*/ 9659 h 900"/>
                                                        <a:gd name="T36" fmla="+- 0 4220 4215"/>
                                                        <a:gd name="T37" fmla="*/ T36 w 3240"/>
                                                        <a:gd name="T38" fmla="+- 0 9733 9246"/>
                                                        <a:gd name="T39" fmla="*/ 9733 h 900"/>
                                                        <a:gd name="T40" fmla="+- 0 4342 4215"/>
                                                        <a:gd name="T41" fmla="*/ T40 w 3240"/>
                                                        <a:gd name="T42" fmla="+- 0 9871 9246"/>
                                                        <a:gd name="T43" fmla="*/ 9871 h 900"/>
                                                        <a:gd name="T44" fmla="+- 0 4458 4215"/>
                                                        <a:gd name="T45" fmla="*/ T44 w 3240"/>
                                                        <a:gd name="T46" fmla="+- 0 9933 9246"/>
                                                        <a:gd name="T47" fmla="*/ 9933 h 900"/>
                                                        <a:gd name="T48" fmla="+- 0 4605 4215"/>
                                                        <a:gd name="T49" fmla="*/ T48 w 3240"/>
                                                        <a:gd name="T50" fmla="+- 0 9989 9246"/>
                                                        <a:gd name="T51" fmla="*/ 9989 h 900"/>
                                                        <a:gd name="T52" fmla="+- 0 4781 4215"/>
                                                        <a:gd name="T53" fmla="*/ T52 w 3240"/>
                                                        <a:gd name="T54" fmla="+- 0 10038 9246"/>
                                                        <a:gd name="T55" fmla="*/ 10038 h 900"/>
                                                        <a:gd name="T56" fmla="+- 0 4982 4215"/>
                                                        <a:gd name="T57" fmla="*/ T56 w 3240"/>
                                                        <a:gd name="T58" fmla="+- 0 10079 9246"/>
                                                        <a:gd name="T59" fmla="*/ 10079 h 900"/>
                                                        <a:gd name="T60" fmla="+- 0 5204 4215"/>
                                                        <a:gd name="T61" fmla="*/ T60 w 3240"/>
                                                        <a:gd name="T62" fmla="+- 0 10111 9246"/>
                                                        <a:gd name="T63" fmla="*/ 10111 h 900"/>
                                                        <a:gd name="T64" fmla="+- 0 5446 4215"/>
                                                        <a:gd name="T65" fmla="*/ T64 w 3240"/>
                                                        <a:gd name="T66" fmla="+- 0 10133 9246"/>
                                                        <a:gd name="T67" fmla="*/ 10133 h 900"/>
                                                        <a:gd name="T68" fmla="+- 0 5702 4215"/>
                                                        <a:gd name="T69" fmla="*/ T68 w 3240"/>
                                                        <a:gd name="T70" fmla="+- 0 10145 9246"/>
                                                        <a:gd name="T71" fmla="*/ 10145 h 900"/>
                                                        <a:gd name="T72" fmla="+- 0 5968 4215"/>
                                                        <a:gd name="T73" fmla="*/ T72 w 3240"/>
                                                        <a:gd name="T74" fmla="+- 0 10145 9246"/>
                                                        <a:gd name="T75" fmla="*/ 10145 h 900"/>
                                                        <a:gd name="T76" fmla="+- 0 6224 4215"/>
                                                        <a:gd name="T77" fmla="*/ T76 w 3240"/>
                                                        <a:gd name="T78" fmla="+- 0 10133 9246"/>
                                                        <a:gd name="T79" fmla="*/ 10133 h 900"/>
                                                        <a:gd name="T80" fmla="+- 0 6466 4215"/>
                                                        <a:gd name="T81" fmla="*/ T80 w 3240"/>
                                                        <a:gd name="T82" fmla="+- 0 10111 9246"/>
                                                        <a:gd name="T83" fmla="*/ 10111 h 900"/>
                                                        <a:gd name="T84" fmla="+- 0 6688 4215"/>
                                                        <a:gd name="T85" fmla="*/ T84 w 3240"/>
                                                        <a:gd name="T86" fmla="+- 0 10079 9246"/>
                                                        <a:gd name="T87" fmla="*/ 10079 h 900"/>
                                                        <a:gd name="T88" fmla="+- 0 6889 4215"/>
                                                        <a:gd name="T89" fmla="*/ T88 w 3240"/>
                                                        <a:gd name="T90" fmla="+- 0 10038 9246"/>
                                                        <a:gd name="T91" fmla="*/ 10038 h 900"/>
                                                        <a:gd name="T92" fmla="+- 0 7065 4215"/>
                                                        <a:gd name="T93" fmla="*/ T92 w 3240"/>
                                                        <a:gd name="T94" fmla="+- 0 9989 9246"/>
                                                        <a:gd name="T95" fmla="*/ 9989 h 900"/>
                                                        <a:gd name="T96" fmla="+- 0 7212 4215"/>
                                                        <a:gd name="T97" fmla="*/ T96 w 3240"/>
                                                        <a:gd name="T98" fmla="+- 0 9933 9246"/>
                                                        <a:gd name="T99" fmla="*/ 9933 h 900"/>
                                                        <a:gd name="T100" fmla="+- 0 7328 4215"/>
                                                        <a:gd name="T101" fmla="*/ T100 w 3240"/>
                                                        <a:gd name="T102" fmla="+- 0 9871 9246"/>
                                                        <a:gd name="T103" fmla="*/ 9871 h 900"/>
                                                        <a:gd name="T104" fmla="+- 0 7450 4215"/>
                                                        <a:gd name="T105" fmla="*/ T104 w 3240"/>
                                                        <a:gd name="T106" fmla="+- 0 9733 9246"/>
                                                        <a:gd name="T107" fmla="*/ 9733 h 900"/>
                                                        <a:gd name="T108" fmla="+- 0 7450 4215"/>
                                                        <a:gd name="T109" fmla="*/ T108 w 3240"/>
                                                        <a:gd name="T110" fmla="+- 0 9659 9246"/>
                                                        <a:gd name="T111" fmla="*/ 9659 h 900"/>
                                                        <a:gd name="T112" fmla="+- 0 7328 4215"/>
                                                        <a:gd name="T113" fmla="*/ T112 w 3240"/>
                                                        <a:gd name="T114" fmla="+- 0 9521 9246"/>
                                                        <a:gd name="T115" fmla="*/ 9521 h 900"/>
                                                        <a:gd name="T116" fmla="+- 0 7212 4215"/>
                                                        <a:gd name="T117" fmla="*/ T116 w 3240"/>
                                                        <a:gd name="T118" fmla="+- 0 9459 9246"/>
                                                        <a:gd name="T119" fmla="*/ 9459 h 900"/>
                                                        <a:gd name="T120" fmla="+- 0 7065 4215"/>
                                                        <a:gd name="T121" fmla="*/ T120 w 3240"/>
                                                        <a:gd name="T122" fmla="+- 0 9403 9246"/>
                                                        <a:gd name="T123" fmla="*/ 9403 h 900"/>
                                                        <a:gd name="T124" fmla="+- 0 6889 4215"/>
                                                        <a:gd name="T125" fmla="*/ T124 w 3240"/>
                                                        <a:gd name="T126" fmla="+- 0 9354 9246"/>
                                                        <a:gd name="T127" fmla="*/ 9354 h 900"/>
                                                        <a:gd name="T128" fmla="+- 0 6688 4215"/>
                                                        <a:gd name="T129" fmla="*/ T128 w 3240"/>
                                                        <a:gd name="T130" fmla="+- 0 9313 9246"/>
                                                        <a:gd name="T131" fmla="*/ 9313 h 900"/>
                                                        <a:gd name="T132" fmla="+- 0 6466 4215"/>
                                                        <a:gd name="T133" fmla="*/ T132 w 3240"/>
                                                        <a:gd name="T134" fmla="+- 0 9281 9246"/>
                                                        <a:gd name="T135" fmla="*/ 9281 h 900"/>
                                                        <a:gd name="T136" fmla="+- 0 6224 4215"/>
                                                        <a:gd name="T137" fmla="*/ T136 w 3240"/>
                                                        <a:gd name="T138" fmla="+- 0 9259 9246"/>
                                                        <a:gd name="T139" fmla="*/ 9259 h 900"/>
                                                        <a:gd name="T140" fmla="+- 0 5968 4215"/>
                                                        <a:gd name="T141" fmla="*/ T140 w 3240"/>
                                                        <a:gd name="T142" fmla="+- 0 9247 9246"/>
                                                        <a:gd name="T143" fmla="*/ 9247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240" h="900">
                                                          <a:moveTo>
                                                            <a:pt x="1620" y="0"/>
                                                          </a:moveTo>
                                                          <a:lnTo>
                                                            <a:pt x="1487" y="1"/>
                                                          </a:lnTo>
                                                          <a:lnTo>
                                                            <a:pt x="1357" y="6"/>
                                                          </a:lnTo>
                                                          <a:lnTo>
                                                            <a:pt x="1231" y="13"/>
                                                          </a:lnTo>
                                                          <a:lnTo>
                                                            <a:pt x="1108" y="23"/>
                                                          </a:lnTo>
                                                          <a:lnTo>
                                                            <a:pt x="989" y="35"/>
                                                          </a:lnTo>
                                                          <a:lnTo>
                                                            <a:pt x="875" y="50"/>
                                                          </a:lnTo>
                                                          <a:lnTo>
                                                            <a:pt x="767" y="67"/>
                                                          </a:lnTo>
                                                          <a:lnTo>
                                                            <a:pt x="663" y="87"/>
                                                          </a:lnTo>
                                                          <a:lnTo>
                                                            <a:pt x="566" y="108"/>
                                                          </a:lnTo>
                                                          <a:lnTo>
                                                            <a:pt x="474" y="132"/>
                                                          </a:lnTo>
                                                          <a:lnTo>
                                                            <a:pt x="390" y="157"/>
                                                          </a:lnTo>
                                                          <a:lnTo>
                                                            <a:pt x="313" y="184"/>
                                                          </a:lnTo>
                                                          <a:lnTo>
                                                            <a:pt x="243" y="213"/>
                                                          </a:lnTo>
                                                          <a:lnTo>
                                                            <a:pt x="181" y="243"/>
                                                          </a:lnTo>
                                                          <a:lnTo>
                                                            <a:pt x="127" y="275"/>
                                                          </a:lnTo>
                                                          <a:lnTo>
                                                            <a:pt x="47" y="342"/>
                                                          </a:lnTo>
                                                          <a:lnTo>
                                                            <a:pt x="5" y="413"/>
                                                          </a:lnTo>
                                                          <a:lnTo>
                                                            <a:pt x="0" y="450"/>
                                                          </a:lnTo>
                                                          <a:lnTo>
                                                            <a:pt x="5" y="487"/>
                                                          </a:lnTo>
                                                          <a:lnTo>
                                                            <a:pt x="47" y="558"/>
                                                          </a:lnTo>
                                                          <a:lnTo>
                                                            <a:pt x="127" y="625"/>
                                                          </a:lnTo>
                                                          <a:lnTo>
                                                            <a:pt x="181" y="657"/>
                                                          </a:lnTo>
                                                          <a:lnTo>
                                                            <a:pt x="243" y="687"/>
                                                          </a:lnTo>
                                                          <a:lnTo>
                                                            <a:pt x="313" y="716"/>
                                                          </a:lnTo>
                                                          <a:lnTo>
                                                            <a:pt x="390" y="743"/>
                                                          </a:lnTo>
                                                          <a:lnTo>
                                                            <a:pt x="474" y="768"/>
                                                          </a:lnTo>
                                                          <a:lnTo>
                                                            <a:pt x="566" y="792"/>
                                                          </a:lnTo>
                                                          <a:lnTo>
                                                            <a:pt x="663" y="813"/>
                                                          </a:lnTo>
                                                          <a:lnTo>
                                                            <a:pt x="767" y="833"/>
                                                          </a:lnTo>
                                                          <a:lnTo>
                                                            <a:pt x="875" y="850"/>
                                                          </a:lnTo>
                                                          <a:lnTo>
                                                            <a:pt x="989" y="865"/>
                                                          </a:lnTo>
                                                          <a:lnTo>
                                                            <a:pt x="1108" y="877"/>
                                                          </a:lnTo>
                                                          <a:lnTo>
                                                            <a:pt x="1231" y="887"/>
                                                          </a:lnTo>
                                                          <a:lnTo>
                                                            <a:pt x="1357" y="894"/>
                                                          </a:lnTo>
                                                          <a:lnTo>
                                                            <a:pt x="1487" y="899"/>
                                                          </a:lnTo>
                                                          <a:lnTo>
                                                            <a:pt x="1620" y="900"/>
                                                          </a:lnTo>
                                                          <a:lnTo>
                                                            <a:pt x="1753" y="899"/>
                                                          </a:lnTo>
                                                          <a:lnTo>
                                                            <a:pt x="1883" y="894"/>
                                                          </a:lnTo>
                                                          <a:lnTo>
                                                            <a:pt x="2009" y="887"/>
                                                          </a:lnTo>
                                                          <a:lnTo>
                                                            <a:pt x="2132" y="877"/>
                                                          </a:lnTo>
                                                          <a:lnTo>
                                                            <a:pt x="2251" y="865"/>
                                                          </a:lnTo>
                                                          <a:lnTo>
                                                            <a:pt x="2365" y="850"/>
                                                          </a:lnTo>
                                                          <a:lnTo>
                                                            <a:pt x="2473" y="833"/>
                                                          </a:lnTo>
                                                          <a:lnTo>
                                                            <a:pt x="2577" y="813"/>
                                                          </a:lnTo>
                                                          <a:lnTo>
                                                            <a:pt x="2674" y="792"/>
                                                          </a:lnTo>
                                                          <a:lnTo>
                                                            <a:pt x="2766" y="768"/>
                                                          </a:lnTo>
                                                          <a:lnTo>
                                                            <a:pt x="2850" y="743"/>
                                                          </a:lnTo>
                                                          <a:lnTo>
                                                            <a:pt x="2927" y="716"/>
                                                          </a:lnTo>
                                                          <a:lnTo>
                                                            <a:pt x="2997" y="687"/>
                                                          </a:lnTo>
                                                          <a:lnTo>
                                                            <a:pt x="3059" y="657"/>
                                                          </a:lnTo>
                                                          <a:lnTo>
                                                            <a:pt x="3113" y="625"/>
                                                          </a:lnTo>
                                                          <a:lnTo>
                                                            <a:pt x="3193" y="558"/>
                                                          </a:lnTo>
                                                          <a:lnTo>
                                                            <a:pt x="3235" y="487"/>
                                                          </a:lnTo>
                                                          <a:lnTo>
                                                            <a:pt x="3240" y="450"/>
                                                          </a:lnTo>
                                                          <a:lnTo>
                                                            <a:pt x="3235" y="413"/>
                                                          </a:lnTo>
                                                          <a:lnTo>
                                                            <a:pt x="3193" y="342"/>
                                                          </a:lnTo>
                                                          <a:lnTo>
                                                            <a:pt x="3113" y="275"/>
                                                          </a:lnTo>
                                                          <a:lnTo>
                                                            <a:pt x="3059" y="243"/>
                                                          </a:lnTo>
                                                          <a:lnTo>
                                                            <a:pt x="2997" y="213"/>
                                                          </a:lnTo>
                                                          <a:lnTo>
                                                            <a:pt x="2927" y="184"/>
                                                          </a:lnTo>
                                                          <a:lnTo>
                                                            <a:pt x="2850" y="157"/>
                                                          </a:lnTo>
                                                          <a:lnTo>
                                                            <a:pt x="2766" y="132"/>
                                                          </a:lnTo>
                                                          <a:lnTo>
                                                            <a:pt x="2674" y="108"/>
                                                          </a:lnTo>
                                                          <a:lnTo>
                                                            <a:pt x="2577" y="87"/>
                                                          </a:lnTo>
                                                          <a:lnTo>
                                                            <a:pt x="2473" y="67"/>
                                                          </a:lnTo>
                                                          <a:lnTo>
                                                            <a:pt x="2365" y="50"/>
                                                          </a:lnTo>
                                                          <a:lnTo>
                                                            <a:pt x="2251" y="35"/>
                                                          </a:lnTo>
                                                          <a:lnTo>
                                                            <a:pt x="2132" y="23"/>
                                                          </a:lnTo>
                                                          <a:lnTo>
                                                            <a:pt x="2009" y="13"/>
                                                          </a:lnTo>
                                                          <a:lnTo>
                                                            <a:pt x="1883" y="6"/>
                                                          </a:lnTo>
                                                          <a:lnTo>
                                                            <a:pt x="1753" y="1"/>
                                                          </a:lnTo>
                                                          <a:lnTo>
                                                            <a:pt x="16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5" name="Group 627"/>
                                                  <wpg:cNvGrpSpPr>
                                                    <a:grpSpLocks/>
                                                  </wpg:cNvGrpSpPr>
                                                  <wpg:grpSpPr bwMode="auto">
                                                    <a:xfrm>
                                                      <a:off x="4215" y="9246"/>
                                                      <a:ext cx="3240" cy="900"/>
                                                      <a:chOff x="4215" y="9246"/>
                                                      <a:chExt cx="3240" cy="900"/>
                                                    </a:xfrm>
                                                  </wpg:grpSpPr>
                                                  <wps:wsp>
                                                    <wps:cNvPr id="76" name="Freeform 654"/>
                                                    <wps:cNvSpPr>
                                                      <a:spLocks/>
                                                    </wps:cNvSpPr>
                                                    <wps:spPr bwMode="auto">
                                                      <a:xfrm>
                                                        <a:off x="4215" y="9246"/>
                                                        <a:ext cx="3240" cy="900"/>
                                                      </a:xfrm>
                                                      <a:custGeom>
                                                        <a:avLst/>
                                                        <a:gdLst>
                                                          <a:gd name="T0" fmla="+- 0 5702 4215"/>
                                                          <a:gd name="T1" fmla="*/ T0 w 3240"/>
                                                          <a:gd name="T2" fmla="+- 0 9247 9246"/>
                                                          <a:gd name="T3" fmla="*/ 9247 h 900"/>
                                                          <a:gd name="T4" fmla="+- 0 5446 4215"/>
                                                          <a:gd name="T5" fmla="*/ T4 w 3240"/>
                                                          <a:gd name="T6" fmla="+- 0 9259 9246"/>
                                                          <a:gd name="T7" fmla="*/ 9259 h 900"/>
                                                          <a:gd name="T8" fmla="+- 0 5204 4215"/>
                                                          <a:gd name="T9" fmla="*/ T8 w 3240"/>
                                                          <a:gd name="T10" fmla="+- 0 9281 9246"/>
                                                          <a:gd name="T11" fmla="*/ 9281 h 900"/>
                                                          <a:gd name="T12" fmla="+- 0 4982 4215"/>
                                                          <a:gd name="T13" fmla="*/ T12 w 3240"/>
                                                          <a:gd name="T14" fmla="+- 0 9313 9246"/>
                                                          <a:gd name="T15" fmla="*/ 9313 h 900"/>
                                                          <a:gd name="T16" fmla="+- 0 4781 4215"/>
                                                          <a:gd name="T17" fmla="*/ T16 w 3240"/>
                                                          <a:gd name="T18" fmla="+- 0 9354 9246"/>
                                                          <a:gd name="T19" fmla="*/ 9354 h 900"/>
                                                          <a:gd name="T20" fmla="+- 0 4605 4215"/>
                                                          <a:gd name="T21" fmla="*/ T20 w 3240"/>
                                                          <a:gd name="T22" fmla="+- 0 9403 9246"/>
                                                          <a:gd name="T23" fmla="*/ 9403 h 900"/>
                                                          <a:gd name="T24" fmla="+- 0 4458 4215"/>
                                                          <a:gd name="T25" fmla="*/ T24 w 3240"/>
                                                          <a:gd name="T26" fmla="+- 0 9459 9246"/>
                                                          <a:gd name="T27" fmla="*/ 9459 h 900"/>
                                                          <a:gd name="T28" fmla="+- 0 4342 4215"/>
                                                          <a:gd name="T29" fmla="*/ T28 w 3240"/>
                                                          <a:gd name="T30" fmla="+- 0 9521 9246"/>
                                                          <a:gd name="T31" fmla="*/ 9521 h 900"/>
                                                          <a:gd name="T32" fmla="+- 0 4220 4215"/>
                                                          <a:gd name="T33" fmla="*/ T32 w 3240"/>
                                                          <a:gd name="T34" fmla="+- 0 9659 9246"/>
                                                          <a:gd name="T35" fmla="*/ 9659 h 900"/>
                                                          <a:gd name="T36" fmla="+- 0 4220 4215"/>
                                                          <a:gd name="T37" fmla="*/ T36 w 3240"/>
                                                          <a:gd name="T38" fmla="+- 0 9733 9246"/>
                                                          <a:gd name="T39" fmla="*/ 9733 h 900"/>
                                                          <a:gd name="T40" fmla="+- 0 4342 4215"/>
                                                          <a:gd name="T41" fmla="*/ T40 w 3240"/>
                                                          <a:gd name="T42" fmla="+- 0 9871 9246"/>
                                                          <a:gd name="T43" fmla="*/ 9871 h 900"/>
                                                          <a:gd name="T44" fmla="+- 0 4458 4215"/>
                                                          <a:gd name="T45" fmla="*/ T44 w 3240"/>
                                                          <a:gd name="T46" fmla="+- 0 9933 9246"/>
                                                          <a:gd name="T47" fmla="*/ 9933 h 900"/>
                                                          <a:gd name="T48" fmla="+- 0 4605 4215"/>
                                                          <a:gd name="T49" fmla="*/ T48 w 3240"/>
                                                          <a:gd name="T50" fmla="+- 0 9989 9246"/>
                                                          <a:gd name="T51" fmla="*/ 9989 h 900"/>
                                                          <a:gd name="T52" fmla="+- 0 4781 4215"/>
                                                          <a:gd name="T53" fmla="*/ T52 w 3240"/>
                                                          <a:gd name="T54" fmla="+- 0 10038 9246"/>
                                                          <a:gd name="T55" fmla="*/ 10038 h 900"/>
                                                          <a:gd name="T56" fmla="+- 0 4982 4215"/>
                                                          <a:gd name="T57" fmla="*/ T56 w 3240"/>
                                                          <a:gd name="T58" fmla="+- 0 10079 9246"/>
                                                          <a:gd name="T59" fmla="*/ 10079 h 900"/>
                                                          <a:gd name="T60" fmla="+- 0 5204 4215"/>
                                                          <a:gd name="T61" fmla="*/ T60 w 3240"/>
                                                          <a:gd name="T62" fmla="+- 0 10111 9246"/>
                                                          <a:gd name="T63" fmla="*/ 10111 h 900"/>
                                                          <a:gd name="T64" fmla="+- 0 5446 4215"/>
                                                          <a:gd name="T65" fmla="*/ T64 w 3240"/>
                                                          <a:gd name="T66" fmla="+- 0 10133 9246"/>
                                                          <a:gd name="T67" fmla="*/ 10133 h 900"/>
                                                          <a:gd name="T68" fmla="+- 0 5702 4215"/>
                                                          <a:gd name="T69" fmla="*/ T68 w 3240"/>
                                                          <a:gd name="T70" fmla="+- 0 10145 9246"/>
                                                          <a:gd name="T71" fmla="*/ 10145 h 900"/>
                                                          <a:gd name="T72" fmla="+- 0 5968 4215"/>
                                                          <a:gd name="T73" fmla="*/ T72 w 3240"/>
                                                          <a:gd name="T74" fmla="+- 0 10145 9246"/>
                                                          <a:gd name="T75" fmla="*/ 10145 h 900"/>
                                                          <a:gd name="T76" fmla="+- 0 6224 4215"/>
                                                          <a:gd name="T77" fmla="*/ T76 w 3240"/>
                                                          <a:gd name="T78" fmla="+- 0 10133 9246"/>
                                                          <a:gd name="T79" fmla="*/ 10133 h 900"/>
                                                          <a:gd name="T80" fmla="+- 0 6466 4215"/>
                                                          <a:gd name="T81" fmla="*/ T80 w 3240"/>
                                                          <a:gd name="T82" fmla="+- 0 10111 9246"/>
                                                          <a:gd name="T83" fmla="*/ 10111 h 900"/>
                                                          <a:gd name="T84" fmla="+- 0 6688 4215"/>
                                                          <a:gd name="T85" fmla="*/ T84 w 3240"/>
                                                          <a:gd name="T86" fmla="+- 0 10079 9246"/>
                                                          <a:gd name="T87" fmla="*/ 10079 h 900"/>
                                                          <a:gd name="T88" fmla="+- 0 6889 4215"/>
                                                          <a:gd name="T89" fmla="*/ T88 w 3240"/>
                                                          <a:gd name="T90" fmla="+- 0 10038 9246"/>
                                                          <a:gd name="T91" fmla="*/ 10038 h 900"/>
                                                          <a:gd name="T92" fmla="+- 0 7065 4215"/>
                                                          <a:gd name="T93" fmla="*/ T92 w 3240"/>
                                                          <a:gd name="T94" fmla="+- 0 9989 9246"/>
                                                          <a:gd name="T95" fmla="*/ 9989 h 900"/>
                                                          <a:gd name="T96" fmla="+- 0 7212 4215"/>
                                                          <a:gd name="T97" fmla="*/ T96 w 3240"/>
                                                          <a:gd name="T98" fmla="+- 0 9933 9246"/>
                                                          <a:gd name="T99" fmla="*/ 9933 h 900"/>
                                                          <a:gd name="T100" fmla="+- 0 7328 4215"/>
                                                          <a:gd name="T101" fmla="*/ T100 w 3240"/>
                                                          <a:gd name="T102" fmla="+- 0 9871 9246"/>
                                                          <a:gd name="T103" fmla="*/ 9871 h 900"/>
                                                          <a:gd name="T104" fmla="+- 0 7450 4215"/>
                                                          <a:gd name="T105" fmla="*/ T104 w 3240"/>
                                                          <a:gd name="T106" fmla="+- 0 9733 9246"/>
                                                          <a:gd name="T107" fmla="*/ 9733 h 900"/>
                                                          <a:gd name="T108" fmla="+- 0 7450 4215"/>
                                                          <a:gd name="T109" fmla="*/ T108 w 3240"/>
                                                          <a:gd name="T110" fmla="+- 0 9659 9246"/>
                                                          <a:gd name="T111" fmla="*/ 9659 h 900"/>
                                                          <a:gd name="T112" fmla="+- 0 7328 4215"/>
                                                          <a:gd name="T113" fmla="*/ T112 w 3240"/>
                                                          <a:gd name="T114" fmla="+- 0 9521 9246"/>
                                                          <a:gd name="T115" fmla="*/ 9521 h 900"/>
                                                          <a:gd name="T116" fmla="+- 0 7212 4215"/>
                                                          <a:gd name="T117" fmla="*/ T116 w 3240"/>
                                                          <a:gd name="T118" fmla="+- 0 9459 9246"/>
                                                          <a:gd name="T119" fmla="*/ 9459 h 900"/>
                                                          <a:gd name="T120" fmla="+- 0 7065 4215"/>
                                                          <a:gd name="T121" fmla="*/ T120 w 3240"/>
                                                          <a:gd name="T122" fmla="+- 0 9403 9246"/>
                                                          <a:gd name="T123" fmla="*/ 9403 h 900"/>
                                                          <a:gd name="T124" fmla="+- 0 6889 4215"/>
                                                          <a:gd name="T125" fmla="*/ T124 w 3240"/>
                                                          <a:gd name="T126" fmla="+- 0 9354 9246"/>
                                                          <a:gd name="T127" fmla="*/ 9354 h 900"/>
                                                          <a:gd name="T128" fmla="+- 0 6688 4215"/>
                                                          <a:gd name="T129" fmla="*/ T128 w 3240"/>
                                                          <a:gd name="T130" fmla="+- 0 9313 9246"/>
                                                          <a:gd name="T131" fmla="*/ 9313 h 900"/>
                                                          <a:gd name="T132" fmla="+- 0 6466 4215"/>
                                                          <a:gd name="T133" fmla="*/ T132 w 3240"/>
                                                          <a:gd name="T134" fmla="+- 0 9281 9246"/>
                                                          <a:gd name="T135" fmla="*/ 9281 h 900"/>
                                                          <a:gd name="T136" fmla="+- 0 6224 4215"/>
                                                          <a:gd name="T137" fmla="*/ T136 w 3240"/>
                                                          <a:gd name="T138" fmla="+- 0 9259 9246"/>
                                                          <a:gd name="T139" fmla="*/ 9259 h 900"/>
                                                          <a:gd name="T140" fmla="+- 0 5968 4215"/>
                                                          <a:gd name="T141" fmla="*/ T140 w 3240"/>
                                                          <a:gd name="T142" fmla="+- 0 9247 9246"/>
                                                          <a:gd name="T143" fmla="*/ 9247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240" h="900">
                                                            <a:moveTo>
                                                              <a:pt x="1620" y="0"/>
                                                            </a:moveTo>
                                                            <a:lnTo>
                                                              <a:pt x="1487" y="1"/>
                                                            </a:lnTo>
                                                            <a:lnTo>
                                                              <a:pt x="1357" y="6"/>
                                                            </a:lnTo>
                                                            <a:lnTo>
                                                              <a:pt x="1231" y="13"/>
                                                            </a:lnTo>
                                                            <a:lnTo>
                                                              <a:pt x="1108" y="23"/>
                                                            </a:lnTo>
                                                            <a:lnTo>
                                                              <a:pt x="989" y="35"/>
                                                            </a:lnTo>
                                                            <a:lnTo>
                                                              <a:pt x="875" y="50"/>
                                                            </a:lnTo>
                                                            <a:lnTo>
                                                              <a:pt x="767" y="67"/>
                                                            </a:lnTo>
                                                            <a:lnTo>
                                                              <a:pt x="663" y="87"/>
                                                            </a:lnTo>
                                                            <a:lnTo>
                                                              <a:pt x="566" y="108"/>
                                                            </a:lnTo>
                                                            <a:lnTo>
                                                              <a:pt x="474" y="132"/>
                                                            </a:lnTo>
                                                            <a:lnTo>
                                                              <a:pt x="390" y="157"/>
                                                            </a:lnTo>
                                                            <a:lnTo>
                                                              <a:pt x="313" y="184"/>
                                                            </a:lnTo>
                                                            <a:lnTo>
                                                              <a:pt x="243" y="213"/>
                                                            </a:lnTo>
                                                            <a:lnTo>
                                                              <a:pt x="181" y="243"/>
                                                            </a:lnTo>
                                                            <a:lnTo>
                                                              <a:pt x="127" y="275"/>
                                                            </a:lnTo>
                                                            <a:lnTo>
                                                              <a:pt x="47" y="342"/>
                                                            </a:lnTo>
                                                            <a:lnTo>
                                                              <a:pt x="5" y="413"/>
                                                            </a:lnTo>
                                                            <a:lnTo>
                                                              <a:pt x="0" y="450"/>
                                                            </a:lnTo>
                                                            <a:lnTo>
                                                              <a:pt x="5" y="487"/>
                                                            </a:lnTo>
                                                            <a:lnTo>
                                                              <a:pt x="47" y="558"/>
                                                            </a:lnTo>
                                                            <a:lnTo>
                                                              <a:pt x="127" y="625"/>
                                                            </a:lnTo>
                                                            <a:lnTo>
                                                              <a:pt x="181" y="657"/>
                                                            </a:lnTo>
                                                            <a:lnTo>
                                                              <a:pt x="243" y="687"/>
                                                            </a:lnTo>
                                                            <a:lnTo>
                                                              <a:pt x="313" y="716"/>
                                                            </a:lnTo>
                                                            <a:lnTo>
                                                              <a:pt x="390" y="743"/>
                                                            </a:lnTo>
                                                            <a:lnTo>
                                                              <a:pt x="474" y="768"/>
                                                            </a:lnTo>
                                                            <a:lnTo>
                                                              <a:pt x="566" y="792"/>
                                                            </a:lnTo>
                                                            <a:lnTo>
                                                              <a:pt x="663" y="813"/>
                                                            </a:lnTo>
                                                            <a:lnTo>
                                                              <a:pt x="767" y="833"/>
                                                            </a:lnTo>
                                                            <a:lnTo>
                                                              <a:pt x="875" y="850"/>
                                                            </a:lnTo>
                                                            <a:lnTo>
                                                              <a:pt x="989" y="865"/>
                                                            </a:lnTo>
                                                            <a:lnTo>
                                                              <a:pt x="1108" y="877"/>
                                                            </a:lnTo>
                                                            <a:lnTo>
                                                              <a:pt x="1231" y="887"/>
                                                            </a:lnTo>
                                                            <a:lnTo>
                                                              <a:pt x="1357" y="894"/>
                                                            </a:lnTo>
                                                            <a:lnTo>
                                                              <a:pt x="1487" y="899"/>
                                                            </a:lnTo>
                                                            <a:lnTo>
                                                              <a:pt x="1620" y="900"/>
                                                            </a:lnTo>
                                                            <a:lnTo>
                                                              <a:pt x="1753" y="899"/>
                                                            </a:lnTo>
                                                            <a:lnTo>
                                                              <a:pt x="1883" y="894"/>
                                                            </a:lnTo>
                                                            <a:lnTo>
                                                              <a:pt x="2009" y="887"/>
                                                            </a:lnTo>
                                                            <a:lnTo>
                                                              <a:pt x="2132" y="877"/>
                                                            </a:lnTo>
                                                            <a:lnTo>
                                                              <a:pt x="2251" y="865"/>
                                                            </a:lnTo>
                                                            <a:lnTo>
                                                              <a:pt x="2365" y="850"/>
                                                            </a:lnTo>
                                                            <a:lnTo>
                                                              <a:pt x="2473" y="833"/>
                                                            </a:lnTo>
                                                            <a:lnTo>
                                                              <a:pt x="2577" y="813"/>
                                                            </a:lnTo>
                                                            <a:lnTo>
                                                              <a:pt x="2674" y="792"/>
                                                            </a:lnTo>
                                                            <a:lnTo>
                                                              <a:pt x="2766" y="768"/>
                                                            </a:lnTo>
                                                            <a:lnTo>
                                                              <a:pt x="2850" y="743"/>
                                                            </a:lnTo>
                                                            <a:lnTo>
                                                              <a:pt x="2927" y="716"/>
                                                            </a:lnTo>
                                                            <a:lnTo>
                                                              <a:pt x="2997" y="687"/>
                                                            </a:lnTo>
                                                            <a:lnTo>
                                                              <a:pt x="3059" y="657"/>
                                                            </a:lnTo>
                                                            <a:lnTo>
                                                              <a:pt x="3113" y="625"/>
                                                            </a:lnTo>
                                                            <a:lnTo>
                                                              <a:pt x="3193" y="558"/>
                                                            </a:lnTo>
                                                            <a:lnTo>
                                                              <a:pt x="3235" y="487"/>
                                                            </a:lnTo>
                                                            <a:lnTo>
                                                              <a:pt x="3240" y="450"/>
                                                            </a:lnTo>
                                                            <a:lnTo>
                                                              <a:pt x="3235" y="413"/>
                                                            </a:lnTo>
                                                            <a:lnTo>
                                                              <a:pt x="3193" y="342"/>
                                                            </a:lnTo>
                                                            <a:lnTo>
                                                              <a:pt x="3113" y="275"/>
                                                            </a:lnTo>
                                                            <a:lnTo>
                                                              <a:pt x="3059" y="243"/>
                                                            </a:lnTo>
                                                            <a:lnTo>
                                                              <a:pt x="2997" y="213"/>
                                                            </a:lnTo>
                                                            <a:lnTo>
                                                              <a:pt x="2927" y="184"/>
                                                            </a:lnTo>
                                                            <a:lnTo>
                                                              <a:pt x="2850" y="157"/>
                                                            </a:lnTo>
                                                            <a:lnTo>
                                                              <a:pt x="2766" y="132"/>
                                                            </a:lnTo>
                                                            <a:lnTo>
                                                              <a:pt x="2674" y="108"/>
                                                            </a:lnTo>
                                                            <a:lnTo>
                                                              <a:pt x="2577" y="87"/>
                                                            </a:lnTo>
                                                            <a:lnTo>
                                                              <a:pt x="2473" y="67"/>
                                                            </a:lnTo>
                                                            <a:lnTo>
                                                              <a:pt x="2365" y="50"/>
                                                            </a:lnTo>
                                                            <a:lnTo>
                                                              <a:pt x="2251" y="35"/>
                                                            </a:lnTo>
                                                            <a:lnTo>
                                                              <a:pt x="2132" y="23"/>
                                                            </a:lnTo>
                                                            <a:lnTo>
                                                              <a:pt x="2009" y="13"/>
                                                            </a:lnTo>
                                                            <a:lnTo>
                                                              <a:pt x="1883" y="6"/>
                                                            </a:lnTo>
                                                            <a:lnTo>
                                                              <a:pt x="1753" y="1"/>
                                                            </a:lnTo>
                                                            <a:lnTo>
                                                              <a:pt x="162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7" name="Group 628"/>
                                                    <wpg:cNvGrpSpPr>
                                                      <a:grpSpLocks/>
                                                    </wpg:cNvGrpSpPr>
                                                    <wpg:grpSpPr bwMode="auto">
                                                      <a:xfrm>
                                                        <a:off x="5700" y="10166"/>
                                                        <a:ext cx="120" cy="730"/>
                                                        <a:chOff x="5700" y="10166"/>
                                                        <a:chExt cx="120" cy="730"/>
                                                      </a:xfrm>
                                                    </wpg:grpSpPr>
                                                    <wps:wsp>
                                                      <wps:cNvPr id="78" name="Freeform 653"/>
                                                      <wps:cNvSpPr>
                                                        <a:spLocks/>
                                                      </wps:cNvSpPr>
                                                      <wps:spPr bwMode="auto">
                                                        <a:xfrm>
                                                          <a:off x="5700" y="10166"/>
                                                          <a:ext cx="120" cy="730"/>
                                                        </a:xfrm>
                                                        <a:custGeom>
                                                          <a:avLst/>
                                                          <a:gdLst>
                                                            <a:gd name="T0" fmla="+- 0 5750 5700"/>
                                                            <a:gd name="T1" fmla="*/ T0 w 120"/>
                                                            <a:gd name="T2" fmla="+- 0 10802 10166"/>
                                                            <a:gd name="T3" fmla="*/ 10802 h 730"/>
                                                            <a:gd name="T4" fmla="+- 0 5750 5700"/>
                                                            <a:gd name="T5" fmla="*/ T4 w 120"/>
                                                            <a:gd name="T6" fmla="+- 0 10776 10166"/>
                                                            <a:gd name="T7" fmla="*/ 10776 h 730"/>
                                                            <a:gd name="T8" fmla="+- 0 5700 5700"/>
                                                            <a:gd name="T9" fmla="*/ T8 w 120"/>
                                                            <a:gd name="T10" fmla="+- 0 10776 10166"/>
                                                            <a:gd name="T11" fmla="*/ 10776 h 730"/>
                                                            <a:gd name="T12" fmla="+- 0 5760 5700"/>
                                                            <a:gd name="T13" fmla="*/ T12 w 120"/>
                                                            <a:gd name="T14" fmla="+- 0 10896 10166"/>
                                                            <a:gd name="T15" fmla="*/ 10896 h 730"/>
                                                            <a:gd name="T16" fmla="+- 0 5750 5700"/>
                                                            <a:gd name="T17" fmla="*/ T16 w 120"/>
                                                            <a:gd name="T18" fmla="+- 0 10802 10166"/>
                                                            <a:gd name="T19" fmla="*/ 10802 h 730"/>
                                                          </a:gdLst>
                                                          <a:ahLst/>
                                                          <a:cxnLst>
                                                            <a:cxn ang="0">
                                                              <a:pos x="T1" y="T3"/>
                                                            </a:cxn>
                                                            <a:cxn ang="0">
                                                              <a:pos x="T5" y="T7"/>
                                                            </a:cxn>
                                                            <a:cxn ang="0">
                                                              <a:pos x="T9" y="T11"/>
                                                            </a:cxn>
                                                            <a:cxn ang="0">
                                                              <a:pos x="T13" y="T15"/>
                                                            </a:cxn>
                                                            <a:cxn ang="0">
                                                              <a:pos x="T17" y="T19"/>
                                                            </a:cxn>
                                                          </a:cxnLst>
                                                          <a:rect l="0" t="0" r="r" b="b"/>
                                                          <a:pathLst>
                                                            <a:path w="120" h="730">
                                                              <a:moveTo>
                                                                <a:pt x="50" y="636"/>
                                                              </a:moveTo>
                                                              <a:lnTo>
                                                                <a:pt x="50" y="610"/>
                                                              </a:lnTo>
                                                              <a:lnTo>
                                                                <a:pt x="0" y="610"/>
                                                              </a:lnTo>
                                                              <a:lnTo>
                                                                <a:pt x="60" y="730"/>
                                                              </a:lnTo>
                                                              <a:lnTo>
                                                                <a:pt x="50" y="6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52"/>
                                                      <wps:cNvSpPr>
                                                        <a:spLocks/>
                                                      </wps:cNvSpPr>
                                                      <wps:spPr bwMode="auto">
                                                        <a:xfrm>
                                                          <a:off x="5700" y="10166"/>
                                                          <a:ext cx="120" cy="730"/>
                                                        </a:xfrm>
                                                        <a:custGeom>
                                                          <a:avLst/>
                                                          <a:gdLst>
                                                            <a:gd name="T0" fmla="+- 0 5770 5700"/>
                                                            <a:gd name="T1" fmla="*/ T0 w 120"/>
                                                            <a:gd name="T2" fmla="+- 0 10802 10166"/>
                                                            <a:gd name="T3" fmla="*/ 10802 h 730"/>
                                                            <a:gd name="T4" fmla="+- 0 5820 5700"/>
                                                            <a:gd name="T5" fmla="*/ T4 w 120"/>
                                                            <a:gd name="T6" fmla="+- 0 10776 10166"/>
                                                            <a:gd name="T7" fmla="*/ 10776 h 730"/>
                                                            <a:gd name="T8" fmla="+- 0 5770 5700"/>
                                                            <a:gd name="T9" fmla="*/ T8 w 120"/>
                                                            <a:gd name="T10" fmla="+- 0 10776 10166"/>
                                                            <a:gd name="T11" fmla="*/ 10776 h 730"/>
                                                            <a:gd name="T12" fmla="+- 0 5766 5700"/>
                                                            <a:gd name="T13" fmla="*/ T12 w 120"/>
                                                            <a:gd name="T14" fmla="+- 0 10806 10166"/>
                                                            <a:gd name="T15" fmla="*/ 10806 h 730"/>
                                                            <a:gd name="T16" fmla="+- 0 5820 5700"/>
                                                            <a:gd name="T17" fmla="*/ T16 w 120"/>
                                                            <a:gd name="T18" fmla="+- 0 10776 10166"/>
                                                            <a:gd name="T19" fmla="*/ 10776 h 730"/>
                                                            <a:gd name="T20" fmla="+- 0 5770 5700"/>
                                                            <a:gd name="T21" fmla="*/ T20 w 120"/>
                                                            <a:gd name="T22" fmla="+- 0 10802 10166"/>
                                                            <a:gd name="T23" fmla="*/ 10802 h 730"/>
                                                            <a:gd name="T24" fmla="+- 0 5770 5700"/>
                                                            <a:gd name="T25" fmla="*/ T24 w 120"/>
                                                            <a:gd name="T26" fmla="+- 0 10796 10166"/>
                                                            <a:gd name="T27" fmla="*/ 10796 h 730"/>
                                                            <a:gd name="T28" fmla="+- 0 5770 5700"/>
                                                            <a:gd name="T29" fmla="*/ T28 w 120"/>
                                                            <a:gd name="T30" fmla="+- 0 10802 10166"/>
                                                            <a:gd name="T31" fmla="*/ 10802 h 7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730">
                                                              <a:moveTo>
                                                                <a:pt x="70" y="636"/>
                                                              </a:moveTo>
                                                              <a:lnTo>
                                                                <a:pt x="120" y="610"/>
                                                              </a:lnTo>
                                                              <a:lnTo>
                                                                <a:pt x="70" y="610"/>
                                                              </a:lnTo>
                                                              <a:lnTo>
                                                                <a:pt x="66" y="640"/>
                                                              </a:lnTo>
                                                              <a:lnTo>
                                                                <a:pt x="120" y="610"/>
                                                              </a:lnTo>
                                                              <a:lnTo>
                                                                <a:pt x="70" y="636"/>
                                                              </a:lnTo>
                                                              <a:lnTo>
                                                                <a:pt x="70" y="630"/>
                                                              </a:lnTo>
                                                              <a:lnTo>
                                                                <a:pt x="70" y="6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651"/>
                                                      <wps:cNvSpPr>
                                                        <a:spLocks/>
                                                      </wps:cNvSpPr>
                                                      <wps:spPr bwMode="auto">
                                                        <a:xfrm>
                                                          <a:off x="5700" y="10166"/>
                                                          <a:ext cx="120" cy="730"/>
                                                        </a:xfrm>
                                                        <a:custGeom>
                                                          <a:avLst/>
                                                          <a:gdLst>
                                                            <a:gd name="T0" fmla="+- 0 5754 5700"/>
                                                            <a:gd name="T1" fmla="*/ T0 w 120"/>
                                                            <a:gd name="T2" fmla="+- 0 10806 10166"/>
                                                            <a:gd name="T3" fmla="*/ 10806 h 730"/>
                                                            <a:gd name="T4" fmla="+- 0 5760 5700"/>
                                                            <a:gd name="T5" fmla="*/ T4 w 120"/>
                                                            <a:gd name="T6" fmla="+- 0 10896 10166"/>
                                                            <a:gd name="T7" fmla="*/ 10896 h 730"/>
                                                            <a:gd name="T8" fmla="+- 0 5760 5700"/>
                                                            <a:gd name="T9" fmla="*/ T8 w 120"/>
                                                            <a:gd name="T10" fmla="+- 0 10806 10166"/>
                                                            <a:gd name="T11" fmla="*/ 10806 h 730"/>
                                                            <a:gd name="T12" fmla="+- 0 5754 5700"/>
                                                            <a:gd name="T13" fmla="*/ T12 w 120"/>
                                                            <a:gd name="T14" fmla="+- 0 10806 10166"/>
                                                            <a:gd name="T15" fmla="*/ 10806 h 730"/>
                                                          </a:gdLst>
                                                          <a:ahLst/>
                                                          <a:cxnLst>
                                                            <a:cxn ang="0">
                                                              <a:pos x="T1" y="T3"/>
                                                            </a:cxn>
                                                            <a:cxn ang="0">
                                                              <a:pos x="T5" y="T7"/>
                                                            </a:cxn>
                                                            <a:cxn ang="0">
                                                              <a:pos x="T9" y="T11"/>
                                                            </a:cxn>
                                                            <a:cxn ang="0">
                                                              <a:pos x="T13" y="T15"/>
                                                            </a:cxn>
                                                          </a:cxnLst>
                                                          <a:rect l="0" t="0" r="r" b="b"/>
                                                          <a:pathLst>
                                                            <a:path w="120" h="730">
                                                              <a:moveTo>
                                                                <a:pt x="54" y="640"/>
                                                              </a:moveTo>
                                                              <a:lnTo>
                                                                <a:pt x="60" y="730"/>
                                                              </a:lnTo>
                                                              <a:lnTo>
                                                                <a:pt x="60" y="640"/>
                                                              </a:lnTo>
                                                              <a:lnTo>
                                                                <a:pt x="54" y="6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650"/>
                                                      <wps:cNvSpPr>
                                                        <a:spLocks/>
                                                      </wps:cNvSpPr>
                                                      <wps:spPr bwMode="auto">
                                                        <a:xfrm>
                                                          <a:off x="5700" y="10166"/>
                                                          <a:ext cx="120" cy="730"/>
                                                        </a:xfrm>
                                                        <a:custGeom>
                                                          <a:avLst/>
                                                          <a:gdLst>
                                                            <a:gd name="T0" fmla="+- 0 5760 5700"/>
                                                            <a:gd name="T1" fmla="*/ T0 w 120"/>
                                                            <a:gd name="T2" fmla="+- 0 10896 10166"/>
                                                            <a:gd name="T3" fmla="*/ 10896 h 730"/>
                                                            <a:gd name="T4" fmla="+- 0 5754 5700"/>
                                                            <a:gd name="T5" fmla="*/ T4 w 120"/>
                                                            <a:gd name="T6" fmla="+- 0 10806 10166"/>
                                                            <a:gd name="T7" fmla="*/ 10806 h 730"/>
                                                            <a:gd name="T8" fmla="+- 0 5750 5700"/>
                                                            <a:gd name="T9" fmla="*/ T8 w 120"/>
                                                            <a:gd name="T10" fmla="+- 0 10796 10166"/>
                                                            <a:gd name="T11" fmla="*/ 10796 h 730"/>
                                                            <a:gd name="T12" fmla="+- 0 5754 5700"/>
                                                            <a:gd name="T13" fmla="*/ T12 w 120"/>
                                                            <a:gd name="T14" fmla="+- 0 10806 10166"/>
                                                            <a:gd name="T15" fmla="*/ 10806 h 730"/>
                                                            <a:gd name="T16" fmla="+- 0 5760 5700"/>
                                                            <a:gd name="T17" fmla="*/ T16 w 120"/>
                                                            <a:gd name="T18" fmla="+- 0 10806 10166"/>
                                                            <a:gd name="T19" fmla="*/ 10806 h 730"/>
                                                            <a:gd name="T20" fmla="+- 0 5760 5700"/>
                                                            <a:gd name="T21" fmla="*/ T20 w 120"/>
                                                            <a:gd name="T22" fmla="+- 0 10896 10166"/>
                                                            <a:gd name="T23" fmla="*/ 10896 h 730"/>
                                                            <a:gd name="T24" fmla="+- 0 5820 5700"/>
                                                            <a:gd name="T25" fmla="*/ T24 w 120"/>
                                                            <a:gd name="T26" fmla="+- 0 10776 10166"/>
                                                            <a:gd name="T27" fmla="*/ 10776 h 730"/>
                                                            <a:gd name="T28" fmla="+- 0 5766 5700"/>
                                                            <a:gd name="T29" fmla="*/ T28 w 120"/>
                                                            <a:gd name="T30" fmla="+- 0 10806 10166"/>
                                                            <a:gd name="T31" fmla="*/ 10806 h 730"/>
                                                            <a:gd name="T32" fmla="+- 0 5770 5700"/>
                                                            <a:gd name="T33" fmla="*/ T32 w 120"/>
                                                            <a:gd name="T34" fmla="+- 0 10776 10166"/>
                                                            <a:gd name="T35" fmla="*/ 10776 h 730"/>
                                                            <a:gd name="T36" fmla="+- 0 5770 5700"/>
                                                            <a:gd name="T37" fmla="*/ T36 w 120"/>
                                                            <a:gd name="T38" fmla="+- 0 10170 10166"/>
                                                            <a:gd name="T39" fmla="*/ 10170 h 730"/>
                                                            <a:gd name="T40" fmla="+- 0 5766 5700"/>
                                                            <a:gd name="T41" fmla="*/ T40 w 120"/>
                                                            <a:gd name="T42" fmla="+- 0 10166 10166"/>
                                                            <a:gd name="T43" fmla="*/ 10166 h 730"/>
                                                            <a:gd name="T44" fmla="+- 0 5754 5700"/>
                                                            <a:gd name="T45" fmla="*/ T44 w 120"/>
                                                            <a:gd name="T46" fmla="+- 0 10166 10166"/>
                                                            <a:gd name="T47" fmla="*/ 10166 h 730"/>
                                                            <a:gd name="T48" fmla="+- 0 5750 5700"/>
                                                            <a:gd name="T49" fmla="*/ T48 w 120"/>
                                                            <a:gd name="T50" fmla="+- 0 10170 10166"/>
                                                            <a:gd name="T51" fmla="*/ 10170 h 730"/>
                                                            <a:gd name="T52" fmla="+- 0 5750 5700"/>
                                                            <a:gd name="T53" fmla="*/ T52 w 120"/>
                                                            <a:gd name="T54" fmla="+- 0 10802 10166"/>
                                                            <a:gd name="T55" fmla="*/ 10802 h 730"/>
                                                            <a:gd name="T56" fmla="+- 0 5760 5700"/>
                                                            <a:gd name="T57" fmla="*/ T56 w 120"/>
                                                            <a:gd name="T58" fmla="+- 0 10896 10166"/>
                                                            <a:gd name="T59" fmla="*/ 10896 h 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0" h="730">
                                                              <a:moveTo>
                                                                <a:pt x="60" y="730"/>
                                                              </a:moveTo>
                                                              <a:lnTo>
                                                                <a:pt x="54" y="640"/>
                                                              </a:lnTo>
                                                              <a:lnTo>
                                                                <a:pt x="50" y="630"/>
                                                              </a:lnTo>
                                                              <a:lnTo>
                                                                <a:pt x="54" y="640"/>
                                                              </a:lnTo>
                                                              <a:lnTo>
                                                                <a:pt x="60" y="640"/>
                                                              </a:lnTo>
                                                              <a:lnTo>
                                                                <a:pt x="60" y="730"/>
                                                              </a:lnTo>
                                                              <a:lnTo>
                                                                <a:pt x="120" y="610"/>
                                                              </a:lnTo>
                                                              <a:lnTo>
                                                                <a:pt x="66" y="640"/>
                                                              </a:lnTo>
                                                              <a:lnTo>
                                                                <a:pt x="70" y="610"/>
                                                              </a:lnTo>
                                                              <a:lnTo>
                                                                <a:pt x="70" y="4"/>
                                                              </a:lnTo>
                                                              <a:lnTo>
                                                                <a:pt x="66" y="0"/>
                                                              </a:lnTo>
                                                              <a:lnTo>
                                                                <a:pt x="54" y="0"/>
                                                              </a:lnTo>
                                                              <a:lnTo>
                                                                <a:pt x="50" y="4"/>
                                                              </a:lnTo>
                                                              <a:lnTo>
                                                                <a:pt x="50" y="636"/>
                                                              </a:lnTo>
                                                              <a:lnTo>
                                                                <a:pt x="60" y="7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2" name="Group 629"/>
                                                      <wpg:cNvGrpSpPr>
                                                        <a:grpSpLocks/>
                                                      </wpg:cNvGrpSpPr>
                                                      <wpg:grpSpPr bwMode="auto">
                                                        <a:xfrm>
                                                          <a:off x="4170" y="10926"/>
                                                          <a:ext cx="3240" cy="900"/>
                                                          <a:chOff x="4170" y="10926"/>
                                                          <a:chExt cx="3240" cy="900"/>
                                                        </a:xfrm>
                                                      </wpg:grpSpPr>
                                                      <wps:wsp>
                                                        <wps:cNvPr id="83" name="Freeform 649"/>
                                                        <wps:cNvSpPr>
                                                          <a:spLocks/>
                                                        </wps:cNvSpPr>
                                                        <wps:spPr bwMode="auto">
                                                          <a:xfrm>
                                                            <a:off x="4170" y="10926"/>
                                                            <a:ext cx="3240" cy="900"/>
                                                          </a:xfrm>
                                                          <a:custGeom>
                                                            <a:avLst/>
                                                            <a:gdLst>
                                                              <a:gd name="T0" fmla="+- 0 5657 4170"/>
                                                              <a:gd name="T1" fmla="*/ T0 w 3240"/>
                                                              <a:gd name="T2" fmla="+- 0 10927 10926"/>
                                                              <a:gd name="T3" fmla="*/ 10927 h 900"/>
                                                              <a:gd name="T4" fmla="+- 0 5401 4170"/>
                                                              <a:gd name="T5" fmla="*/ T4 w 3240"/>
                                                              <a:gd name="T6" fmla="+- 0 10939 10926"/>
                                                              <a:gd name="T7" fmla="*/ 10939 h 900"/>
                                                              <a:gd name="T8" fmla="+- 0 5159 4170"/>
                                                              <a:gd name="T9" fmla="*/ T8 w 3240"/>
                                                              <a:gd name="T10" fmla="+- 0 10961 10926"/>
                                                              <a:gd name="T11" fmla="*/ 10961 h 900"/>
                                                              <a:gd name="T12" fmla="+- 0 4937 4170"/>
                                                              <a:gd name="T13" fmla="*/ T12 w 3240"/>
                                                              <a:gd name="T14" fmla="+- 0 10993 10926"/>
                                                              <a:gd name="T15" fmla="*/ 10993 h 900"/>
                                                              <a:gd name="T16" fmla="+- 0 4736 4170"/>
                                                              <a:gd name="T17" fmla="*/ T16 w 3240"/>
                                                              <a:gd name="T18" fmla="+- 0 11034 10926"/>
                                                              <a:gd name="T19" fmla="*/ 11034 h 900"/>
                                                              <a:gd name="T20" fmla="+- 0 4560 4170"/>
                                                              <a:gd name="T21" fmla="*/ T20 w 3240"/>
                                                              <a:gd name="T22" fmla="+- 0 11083 10926"/>
                                                              <a:gd name="T23" fmla="*/ 11083 h 900"/>
                                                              <a:gd name="T24" fmla="+- 0 4413 4170"/>
                                                              <a:gd name="T25" fmla="*/ T24 w 3240"/>
                                                              <a:gd name="T26" fmla="+- 0 11139 10926"/>
                                                              <a:gd name="T27" fmla="*/ 11139 h 900"/>
                                                              <a:gd name="T28" fmla="+- 0 4297 4170"/>
                                                              <a:gd name="T29" fmla="*/ T28 w 3240"/>
                                                              <a:gd name="T30" fmla="+- 0 11201 10926"/>
                                                              <a:gd name="T31" fmla="*/ 11201 h 900"/>
                                                              <a:gd name="T32" fmla="+- 0 4175 4170"/>
                                                              <a:gd name="T33" fmla="*/ T32 w 3240"/>
                                                              <a:gd name="T34" fmla="+- 0 11339 10926"/>
                                                              <a:gd name="T35" fmla="*/ 11339 h 900"/>
                                                              <a:gd name="T36" fmla="+- 0 4175 4170"/>
                                                              <a:gd name="T37" fmla="*/ T36 w 3240"/>
                                                              <a:gd name="T38" fmla="+- 0 11413 10926"/>
                                                              <a:gd name="T39" fmla="*/ 11413 h 900"/>
                                                              <a:gd name="T40" fmla="+- 0 4297 4170"/>
                                                              <a:gd name="T41" fmla="*/ T40 w 3240"/>
                                                              <a:gd name="T42" fmla="+- 0 11551 10926"/>
                                                              <a:gd name="T43" fmla="*/ 11551 h 900"/>
                                                              <a:gd name="T44" fmla="+- 0 4413 4170"/>
                                                              <a:gd name="T45" fmla="*/ T44 w 3240"/>
                                                              <a:gd name="T46" fmla="+- 0 11613 10926"/>
                                                              <a:gd name="T47" fmla="*/ 11613 h 900"/>
                                                              <a:gd name="T48" fmla="+- 0 4560 4170"/>
                                                              <a:gd name="T49" fmla="*/ T48 w 3240"/>
                                                              <a:gd name="T50" fmla="+- 0 11669 10926"/>
                                                              <a:gd name="T51" fmla="*/ 11669 h 900"/>
                                                              <a:gd name="T52" fmla="+- 0 4736 4170"/>
                                                              <a:gd name="T53" fmla="*/ T52 w 3240"/>
                                                              <a:gd name="T54" fmla="+- 0 11718 10926"/>
                                                              <a:gd name="T55" fmla="*/ 11718 h 900"/>
                                                              <a:gd name="T56" fmla="+- 0 4937 4170"/>
                                                              <a:gd name="T57" fmla="*/ T56 w 3240"/>
                                                              <a:gd name="T58" fmla="+- 0 11759 10926"/>
                                                              <a:gd name="T59" fmla="*/ 11759 h 900"/>
                                                              <a:gd name="T60" fmla="+- 0 5159 4170"/>
                                                              <a:gd name="T61" fmla="*/ T60 w 3240"/>
                                                              <a:gd name="T62" fmla="+- 0 11791 10926"/>
                                                              <a:gd name="T63" fmla="*/ 11791 h 900"/>
                                                              <a:gd name="T64" fmla="+- 0 5401 4170"/>
                                                              <a:gd name="T65" fmla="*/ T64 w 3240"/>
                                                              <a:gd name="T66" fmla="+- 0 11813 10926"/>
                                                              <a:gd name="T67" fmla="*/ 11813 h 900"/>
                                                              <a:gd name="T68" fmla="+- 0 5657 4170"/>
                                                              <a:gd name="T69" fmla="*/ T68 w 3240"/>
                                                              <a:gd name="T70" fmla="+- 0 11825 10926"/>
                                                              <a:gd name="T71" fmla="*/ 11825 h 900"/>
                                                              <a:gd name="T72" fmla="+- 0 5923 4170"/>
                                                              <a:gd name="T73" fmla="*/ T72 w 3240"/>
                                                              <a:gd name="T74" fmla="+- 0 11825 10926"/>
                                                              <a:gd name="T75" fmla="*/ 11825 h 900"/>
                                                              <a:gd name="T76" fmla="+- 0 6179 4170"/>
                                                              <a:gd name="T77" fmla="*/ T76 w 3240"/>
                                                              <a:gd name="T78" fmla="+- 0 11813 10926"/>
                                                              <a:gd name="T79" fmla="*/ 11813 h 900"/>
                                                              <a:gd name="T80" fmla="+- 0 6421 4170"/>
                                                              <a:gd name="T81" fmla="*/ T80 w 3240"/>
                                                              <a:gd name="T82" fmla="+- 0 11791 10926"/>
                                                              <a:gd name="T83" fmla="*/ 11791 h 900"/>
                                                              <a:gd name="T84" fmla="+- 0 6643 4170"/>
                                                              <a:gd name="T85" fmla="*/ T84 w 3240"/>
                                                              <a:gd name="T86" fmla="+- 0 11759 10926"/>
                                                              <a:gd name="T87" fmla="*/ 11759 h 900"/>
                                                              <a:gd name="T88" fmla="+- 0 6844 4170"/>
                                                              <a:gd name="T89" fmla="*/ T88 w 3240"/>
                                                              <a:gd name="T90" fmla="+- 0 11718 10926"/>
                                                              <a:gd name="T91" fmla="*/ 11718 h 900"/>
                                                              <a:gd name="T92" fmla="+- 0 7020 4170"/>
                                                              <a:gd name="T93" fmla="*/ T92 w 3240"/>
                                                              <a:gd name="T94" fmla="+- 0 11669 10926"/>
                                                              <a:gd name="T95" fmla="*/ 11669 h 900"/>
                                                              <a:gd name="T96" fmla="+- 0 7167 4170"/>
                                                              <a:gd name="T97" fmla="*/ T96 w 3240"/>
                                                              <a:gd name="T98" fmla="+- 0 11613 10926"/>
                                                              <a:gd name="T99" fmla="*/ 11613 h 900"/>
                                                              <a:gd name="T100" fmla="+- 0 7283 4170"/>
                                                              <a:gd name="T101" fmla="*/ T100 w 3240"/>
                                                              <a:gd name="T102" fmla="+- 0 11551 10926"/>
                                                              <a:gd name="T103" fmla="*/ 11551 h 900"/>
                                                              <a:gd name="T104" fmla="+- 0 7405 4170"/>
                                                              <a:gd name="T105" fmla="*/ T104 w 3240"/>
                                                              <a:gd name="T106" fmla="+- 0 11413 10926"/>
                                                              <a:gd name="T107" fmla="*/ 11413 h 900"/>
                                                              <a:gd name="T108" fmla="+- 0 7405 4170"/>
                                                              <a:gd name="T109" fmla="*/ T108 w 3240"/>
                                                              <a:gd name="T110" fmla="+- 0 11339 10926"/>
                                                              <a:gd name="T111" fmla="*/ 11339 h 900"/>
                                                              <a:gd name="T112" fmla="+- 0 7283 4170"/>
                                                              <a:gd name="T113" fmla="*/ T112 w 3240"/>
                                                              <a:gd name="T114" fmla="+- 0 11201 10926"/>
                                                              <a:gd name="T115" fmla="*/ 11201 h 900"/>
                                                              <a:gd name="T116" fmla="+- 0 7167 4170"/>
                                                              <a:gd name="T117" fmla="*/ T116 w 3240"/>
                                                              <a:gd name="T118" fmla="+- 0 11139 10926"/>
                                                              <a:gd name="T119" fmla="*/ 11139 h 900"/>
                                                              <a:gd name="T120" fmla="+- 0 7020 4170"/>
                                                              <a:gd name="T121" fmla="*/ T120 w 3240"/>
                                                              <a:gd name="T122" fmla="+- 0 11083 10926"/>
                                                              <a:gd name="T123" fmla="*/ 11083 h 900"/>
                                                              <a:gd name="T124" fmla="+- 0 6844 4170"/>
                                                              <a:gd name="T125" fmla="*/ T124 w 3240"/>
                                                              <a:gd name="T126" fmla="+- 0 11034 10926"/>
                                                              <a:gd name="T127" fmla="*/ 11034 h 900"/>
                                                              <a:gd name="T128" fmla="+- 0 6643 4170"/>
                                                              <a:gd name="T129" fmla="*/ T128 w 3240"/>
                                                              <a:gd name="T130" fmla="+- 0 10993 10926"/>
                                                              <a:gd name="T131" fmla="*/ 10993 h 900"/>
                                                              <a:gd name="T132" fmla="+- 0 6421 4170"/>
                                                              <a:gd name="T133" fmla="*/ T132 w 3240"/>
                                                              <a:gd name="T134" fmla="+- 0 10961 10926"/>
                                                              <a:gd name="T135" fmla="*/ 10961 h 900"/>
                                                              <a:gd name="T136" fmla="+- 0 6179 4170"/>
                                                              <a:gd name="T137" fmla="*/ T136 w 3240"/>
                                                              <a:gd name="T138" fmla="+- 0 10939 10926"/>
                                                              <a:gd name="T139" fmla="*/ 10939 h 900"/>
                                                              <a:gd name="T140" fmla="+- 0 5923 4170"/>
                                                              <a:gd name="T141" fmla="*/ T140 w 3240"/>
                                                              <a:gd name="T142" fmla="+- 0 10927 10926"/>
                                                              <a:gd name="T143" fmla="*/ 10927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240" h="900">
                                                                <a:moveTo>
                                                                  <a:pt x="1620" y="0"/>
                                                                </a:moveTo>
                                                                <a:lnTo>
                                                                  <a:pt x="1487" y="1"/>
                                                                </a:lnTo>
                                                                <a:lnTo>
                                                                  <a:pt x="1357" y="6"/>
                                                                </a:lnTo>
                                                                <a:lnTo>
                                                                  <a:pt x="1231" y="13"/>
                                                                </a:lnTo>
                                                                <a:lnTo>
                                                                  <a:pt x="1108" y="23"/>
                                                                </a:lnTo>
                                                                <a:lnTo>
                                                                  <a:pt x="989" y="35"/>
                                                                </a:lnTo>
                                                                <a:lnTo>
                                                                  <a:pt x="875" y="50"/>
                                                                </a:lnTo>
                                                                <a:lnTo>
                                                                  <a:pt x="767" y="67"/>
                                                                </a:lnTo>
                                                                <a:lnTo>
                                                                  <a:pt x="663" y="87"/>
                                                                </a:lnTo>
                                                                <a:lnTo>
                                                                  <a:pt x="566" y="108"/>
                                                                </a:lnTo>
                                                                <a:lnTo>
                                                                  <a:pt x="474" y="132"/>
                                                                </a:lnTo>
                                                                <a:lnTo>
                                                                  <a:pt x="390" y="157"/>
                                                                </a:lnTo>
                                                                <a:lnTo>
                                                                  <a:pt x="313" y="184"/>
                                                                </a:lnTo>
                                                                <a:lnTo>
                                                                  <a:pt x="243" y="213"/>
                                                                </a:lnTo>
                                                                <a:lnTo>
                                                                  <a:pt x="181" y="243"/>
                                                                </a:lnTo>
                                                                <a:lnTo>
                                                                  <a:pt x="127" y="275"/>
                                                                </a:lnTo>
                                                                <a:lnTo>
                                                                  <a:pt x="47" y="342"/>
                                                                </a:lnTo>
                                                                <a:lnTo>
                                                                  <a:pt x="5" y="413"/>
                                                                </a:lnTo>
                                                                <a:lnTo>
                                                                  <a:pt x="0" y="450"/>
                                                                </a:lnTo>
                                                                <a:lnTo>
                                                                  <a:pt x="5" y="487"/>
                                                                </a:lnTo>
                                                                <a:lnTo>
                                                                  <a:pt x="47" y="558"/>
                                                                </a:lnTo>
                                                                <a:lnTo>
                                                                  <a:pt x="127" y="625"/>
                                                                </a:lnTo>
                                                                <a:lnTo>
                                                                  <a:pt x="181" y="657"/>
                                                                </a:lnTo>
                                                                <a:lnTo>
                                                                  <a:pt x="243" y="687"/>
                                                                </a:lnTo>
                                                                <a:lnTo>
                                                                  <a:pt x="313" y="716"/>
                                                                </a:lnTo>
                                                                <a:lnTo>
                                                                  <a:pt x="390" y="743"/>
                                                                </a:lnTo>
                                                                <a:lnTo>
                                                                  <a:pt x="474" y="768"/>
                                                                </a:lnTo>
                                                                <a:lnTo>
                                                                  <a:pt x="566" y="792"/>
                                                                </a:lnTo>
                                                                <a:lnTo>
                                                                  <a:pt x="663" y="813"/>
                                                                </a:lnTo>
                                                                <a:lnTo>
                                                                  <a:pt x="767" y="833"/>
                                                                </a:lnTo>
                                                                <a:lnTo>
                                                                  <a:pt x="875" y="850"/>
                                                                </a:lnTo>
                                                                <a:lnTo>
                                                                  <a:pt x="989" y="865"/>
                                                                </a:lnTo>
                                                                <a:lnTo>
                                                                  <a:pt x="1108" y="877"/>
                                                                </a:lnTo>
                                                                <a:lnTo>
                                                                  <a:pt x="1231" y="887"/>
                                                                </a:lnTo>
                                                                <a:lnTo>
                                                                  <a:pt x="1357" y="894"/>
                                                                </a:lnTo>
                                                                <a:lnTo>
                                                                  <a:pt x="1487" y="899"/>
                                                                </a:lnTo>
                                                                <a:lnTo>
                                                                  <a:pt x="1620" y="900"/>
                                                                </a:lnTo>
                                                                <a:lnTo>
                                                                  <a:pt x="1753" y="899"/>
                                                                </a:lnTo>
                                                                <a:lnTo>
                                                                  <a:pt x="1883" y="894"/>
                                                                </a:lnTo>
                                                                <a:lnTo>
                                                                  <a:pt x="2009" y="887"/>
                                                                </a:lnTo>
                                                                <a:lnTo>
                                                                  <a:pt x="2132" y="877"/>
                                                                </a:lnTo>
                                                                <a:lnTo>
                                                                  <a:pt x="2251" y="865"/>
                                                                </a:lnTo>
                                                                <a:lnTo>
                                                                  <a:pt x="2365" y="850"/>
                                                                </a:lnTo>
                                                                <a:lnTo>
                                                                  <a:pt x="2473" y="833"/>
                                                                </a:lnTo>
                                                                <a:lnTo>
                                                                  <a:pt x="2577" y="813"/>
                                                                </a:lnTo>
                                                                <a:lnTo>
                                                                  <a:pt x="2674" y="792"/>
                                                                </a:lnTo>
                                                                <a:lnTo>
                                                                  <a:pt x="2766" y="768"/>
                                                                </a:lnTo>
                                                                <a:lnTo>
                                                                  <a:pt x="2850" y="743"/>
                                                                </a:lnTo>
                                                                <a:lnTo>
                                                                  <a:pt x="2927" y="716"/>
                                                                </a:lnTo>
                                                                <a:lnTo>
                                                                  <a:pt x="2997" y="687"/>
                                                                </a:lnTo>
                                                                <a:lnTo>
                                                                  <a:pt x="3059" y="657"/>
                                                                </a:lnTo>
                                                                <a:lnTo>
                                                                  <a:pt x="3113" y="625"/>
                                                                </a:lnTo>
                                                                <a:lnTo>
                                                                  <a:pt x="3193" y="558"/>
                                                                </a:lnTo>
                                                                <a:lnTo>
                                                                  <a:pt x="3235" y="487"/>
                                                                </a:lnTo>
                                                                <a:lnTo>
                                                                  <a:pt x="3240" y="450"/>
                                                                </a:lnTo>
                                                                <a:lnTo>
                                                                  <a:pt x="3235" y="413"/>
                                                                </a:lnTo>
                                                                <a:lnTo>
                                                                  <a:pt x="3193" y="342"/>
                                                                </a:lnTo>
                                                                <a:lnTo>
                                                                  <a:pt x="3113" y="275"/>
                                                                </a:lnTo>
                                                                <a:lnTo>
                                                                  <a:pt x="3059" y="243"/>
                                                                </a:lnTo>
                                                                <a:lnTo>
                                                                  <a:pt x="2997" y="213"/>
                                                                </a:lnTo>
                                                                <a:lnTo>
                                                                  <a:pt x="2927" y="184"/>
                                                                </a:lnTo>
                                                                <a:lnTo>
                                                                  <a:pt x="2850" y="157"/>
                                                                </a:lnTo>
                                                                <a:lnTo>
                                                                  <a:pt x="2766" y="132"/>
                                                                </a:lnTo>
                                                                <a:lnTo>
                                                                  <a:pt x="2674" y="108"/>
                                                                </a:lnTo>
                                                                <a:lnTo>
                                                                  <a:pt x="2577" y="87"/>
                                                                </a:lnTo>
                                                                <a:lnTo>
                                                                  <a:pt x="2473" y="67"/>
                                                                </a:lnTo>
                                                                <a:lnTo>
                                                                  <a:pt x="2365" y="50"/>
                                                                </a:lnTo>
                                                                <a:lnTo>
                                                                  <a:pt x="2251" y="35"/>
                                                                </a:lnTo>
                                                                <a:lnTo>
                                                                  <a:pt x="2132" y="23"/>
                                                                </a:lnTo>
                                                                <a:lnTo>
                                                                  <a:pt x="2009" y="13"/>
                                                                </a:lnTo>
                                                                <a:lnTo>
                                                                  <a:pt x="1883" y="6"/>
                                                                </a:lnTo>
                                                                <a:lnTo>
                                                                  <a:pt x="1753" y="1"/>
                                                                </a:lnTo>
                                                                <a:lnTo>
                                                                  <a:pt x="16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4" name="Group 630"/>
                                                        <wpg:cNvGrpSpPr>
                                                          <a:grpSpLocks/>
                                                        </wpg:cNvGrpSpPr>
                                                        <wpg:grpSpPr bwMode="auto">
                                                          <a:xfrm>
                                                            <a:off x="4170" y="10926"/>
                                                            <a:ext cx="3240" cy="900"/>
                                                            <a:chOff x="4170" y="10926"/>
                                                            <a:chExt cx="3240" cy="900"/>
                                                          </a:xfrm>
                                                        </wpg:grpSpPr>
                                                        <wps:wsp>
                                                          <wps:cNvPr id="85" name="Freeform 648"/>
                                                          <wps:cNvSpPr>
                                                            <a:spLocks/>
                                                          </wps:cNvSpPr>
                                                          <wps:spPr bwMode="auto">
                                                            <a:xfrm>
                                                              <a:off x="4170" y="10926"/>
                                                              <a:ext cx="3240" cy="900"/>
                                                            </a:xfrm>
                                                            <a:custGeom>
                                                              <a:avLst/>
                                                              <a:gdLst>
                                                                <a:gd name="T0" fmla="+- 0 5657 4170"/>
                                                                <a:gd name="T1" fmla="*/ T0 w 3240"/>
                                                                <a:gd name="T2" fmla="+- 0 10927 10926"/>
                                                                <a:gd name="T3" fmla="*/ 10927 h 900"/>
                                                                <a:gd name="T4" fmla="+- 0 5401 4170"/>
                                                                <a:gd name="T5" fmla="*/ T4 w 3240"/>
                                                                <a:gd name="T6" fmla="+- 0 10939 10926"/>
                                                                <a:gd name="T7" fmla="*/ 10939 h 900"/>
                                                                <a:gd name="T8" fmla="+- 0 5159 4170"/>
                                                                <a:gd name="T9" fmla="*/ T8 w 3240"/>
                                                                <a:gd name="T10" fmla="+- 0 10961 10926"/>
                                                                <a:gd name="T11" fmla="*/ 10961 h 900"/>
                                                                <a:gd name="T12" fmla="+- 0 4937 4170"/>
                                                                <a:gd name="T13" fmla="*/ T12 w 3240"/>
                                                                <a:gd name="T14" fmla="+- 0 10993 10926"/>
                                                                <a:gd name="T15" fmla="*/ 10993 h 900"/>
                                                                <a:gd name="T16" fmla="+- 0 4736 4170"/>
                                                                <a:gd name="T17" fmla="*/ T16 w 3240"/>
                                                                <a:gd name="T18" fmla="+- 0 11034 10926"/>
                                                                <a:gd name="T19" fmla="*/ 11034 h 900"/>
                                                                <a:gd name="T20" fmla="+- 0 4560 4170"/>
                                                                <a:gd name="T21" fmla="*/ T20 w 3240"/>
                                                                <a:gd name="T22" fmla="+- 0 11083 10926"/>
                                                                <a:gd name="T23" fmla="*/ 11083 h 900"/>
                                                                <a:gd name="T24" fmla="+- 0 4413 4170"/>
                                                                <a:gd name="T25" fmla="*/ T24 w 3240"/>
                                                                <a:gd name="T26" fmla="+- 0 11139 10926"/>
                                                                <a:gd name="T27" fmla="*/ 11139 h 900"/>
                                                                <a:gd name="T28" fmla="+- 0 4297 4170"/>
                                                                <a:gd name="T29" fmla="*/ T28 w 3240"/>
                                                                <a:gd name="T30" fmla="+- 0 11201 10926"/>
                                                                <a:gd name="T31" fmla="*/ 11201 h 900"/>
                                                                <a:gd name="T32" fmla="+- 0 4175 4170"/>
                                                                <a:gd name="T33" fmla="*/ T32 w 3240"/>
                                                                <a:gd name="T34" fmla="+- 0 11339 10926"/>
                                                                <a:gd name="T35" fmla="*/ 11339 h 900"/>
                                                                <a:gd name="T36" fmla="+- 0 4175 4170"/>
                                                                <a:gd name="T37" fmla="*/ T36 w 3240"/>
                                                                <a:gd name="T38" fmla="+- 0 11413 10926"/>
                                                                <a:gd name="T39" fmla="*/ 11413 h 900"/>
                                                                <a:gd name="T40" fmla="+- 0 4297 4170"/>
                                                                <a:gd name="T41" fmla="*/ T40 w 3240"/>
                                                                <a:gd name="T42" fmla="+- 0 11551 10926"/>
                                                                <a:gd name="T43" fmla="*/ 11551 h 900"/>
                                                                <a:gd name="T44" fmla="+- 0 4413 4170"/>
                                                                <a:gd name="T45" fmla="*/ T44 w 3240"/>
                                                                <a:gd name="T46" fmla="+- 0 11613 10926"/>
                                                                <a:gd name="T47" fmla="*/ 11613 h 900"/>
                                                                <a:gd name="T48" fmla="+- 0 4560 4170"/>
                                                                <a:gd name="T49" fmla="*/ T48 w 3240"/>
                                                                <a:gd name="T50" fmla="+- 0 11669 10926"/>
                                                                <a:gd name="T51" fmla="*/ 11669 h 900"/>
                                                                <a:gd name="T52" fmla="+- 0 4736 4170"/>
                                                                <a:gd name="T53" fmla="*/ T52 w 3240"/>
                                                                <a:gd name="T54" fmla="+- 0 11718 10926"/>
                                                                <a:gd name="T55" fmla="*/ 11718 h 900"/>
                                                                <a:gd name="T56" fmla="+- 0 4937 4170"/>
                                                                <a:gd name="T57" fmla="*/ T56 w 3240"/>
                                                                <a:gd name="T58" fmla="+- 0 11759 10926"/>
                                                                <a:gd name="T59" fmla="*/ 11759 h 900"/>
                                                                <a:gd name="T60" fmla="+- 0 5159 4170"/>
                                                                <a:gd name="T61" fmla="*/ T60 w 3240"/>
                                                                <a:gd name="T62" fmla="+- 0 11791 10926"/>
                                                                <a:gd name="T63" fmla="*/ 11791 h 900"/>
                                                                <a:gd name="T64" fmla="+- 0 5401 4170"/>
                                                                <a:gd name="T65" fmla="*/ T64 w 3240"/>
                                                                <a:gd name="T66" fmla="+- 0 11813 10926"/>
                                                                <a:gd name="T67" fmla="*/ 11813 h 900"/>
                                                                <a:gd name="T68" fmla="+- 0 5657 4170"/>
                                                                <a:gd name="T69" fmla="*/ T68 w 3240"/>
                                                                <a:gd name="T70" fmla="+- 0 11825 10926"/>
                                                                <a:gd name="T71" fmla="*/ 11825 h 900"/>
                                                                <a:gd name="T72" fmla="+- 0 5923 4170"/>
                                                                <a:gd name="T73" fmla="*/ T72 w 3240"/>
                                                                <a:gd name="T74" fmla="+- 0 11825 10926"/>
                                                                <a:gd name="T75" fmla="*/ 11825 h 900"/>
                                                                <a:gd name="T76" fmla="+- 0 6179 4170"/>
                                                                <a:gd name="T77" fmla="*/ T76 w 3240"/>
                                                                <a:gd name="T78" fmla="+- 0 11813 10926"/>
                                                                <a:gd name="T79" fmla="*/ 11813 h 900"/>
                                                                <a:gd name="T80" fmla="+- 0 6421 4170"/>
                                                                <a:gd name="T81" fmla="*/ T80 w 3240"/>
                                                                <a:gd name="T82" fmla="+- 0 11791 10926"/>
                                                                <a:gd name="T83" fmla="*/ 11791 h 900"/>
                                                                <a:gd name="T84" fmla="+- 0 6643 4170"/>
                                                                <a:gd name="T85" fmla="*/ T84 w 3240"/>
                                                                <a:gd name="T86" fmla="+- 0 11759 10926"/>
                                                                <a:gd name="T87" fmla="*/ 11759 h 900"/>
                                                                <a:gd name="T88" fmla="+- 0 6844 4170"/>
                                                                <a:gd name="T89" fmla="*/ T88 w 3240"/>
                                                                <a:gd name="T90" fmla="+- 0 11718 10926"/>
                                                                <a:gd name="T91" fmla="*/ 11718 h 900"/>
                                                                <a:gd name="T92" fmla="+- 0 7020 4170"/>
                                                                <a:gd name="T93" fmla="*/ T92 w 3240"/>
                                                                <a:gd name="T94" fmla="+- 0 11669 10926"/>
                                                                <a:gd name="T95" fmla="*/ 11669 h 900"/>
                                                                <a:gd name="T96" fmla="+- 0 7167 4170"/>
                                                                <a:gd name="T97" fmla="*/ T96 w 3240"/>
                                                                <a:gd name="T98" fmla="+- 0 11613 10926"/>
                                                                <a:gd name="T99" fmla="*/ 11613 h 900"/>
                                                                <a:gd name="T100" fmla="+- 0 7283 4170"/>
                                                                <a:gd name="T101" fmla="*/ T100 w 3240"/>
                                                                <a:gd name="T102" fmla="+- 0 11551 10926"/>
                                                                <a:gd name="T103" fmla="*/ 11551 h 900"/>
                                                                <a:gd name="T104" fmla="+- 0 7405 4170"/>
                                                                <a:gd name="T105" fmla="*/ T104 w 3240"/>
                                                                <a:gd name="T106" fmla="+- 0 11413 10926"/>
                                                                <a:gd name="T107" fmla="*/ 11413 h 900"/>
                                                                <a:gd name="T108" fmla="+- 0 7405 4170"/>
                                                                <a:gd name="T109" fmla="*/ T108 w 3240"/>
                                                                <a:gd name="T110" fmla="+- 0 11339 10926"/>
                                                                <a:gd name="T111" fmla="*/ 11339 h 900"/>
                                                                <a:gd name="T112" fmla="+- 0 7283 4170"/>
                                                                <a:gd name="T113" fmla="*/ T112 w 3240"/>
                                                                <a:gd name="T114" fmla="+- 0 11201 10926"/>
                                                                <a:gd name="T115" fmla="*/ 11201 h 900"/>
                                                                <a:gd name="T116" fmla="+- 0 7167 4170"/>
                                                                <a:gd name="T117" fmla="*/ T116 w 3240"/>
                                                                <a:gd name="T118" fmla="+- 0 11139 10926"/>
                                                                <a:gd name="T119" fmla="*/ 11139 h 900"/>
                                                                <a:gd name="T120" fmla="+- 0 7020 4170"/>
                                                                <a:gd name="T121" fmla="*/ T120 w 3240"/>
                                                                <a:gd name="T122" fmla="+- 0 11083 10926"/>
                                                                <a:gd name="T123" fmla="*/ 11083 h 900"/>
                                                                <a:gd name="T124" fmla="+- 0 6844 4170"/>
                                                                <a:gd name="T125" fmla="*/ T124 w 3240"/>
                                                                <a:gd name="T126" fmla="+- 0 11034 10926"/>
                                                                <a:gd name="T127" fmla="*/ 11034 h 900"/>
                                                                <a:gd name="T128" fmla="+- 0 6643 4170"/>
                                                                <a:gd name="T129" fmla="*/ T128 w 3240"/>
                                                                <a:gd name="T130" fmla="+- 0 10993 10926"/>
                                                                <a:gd name="T131" fmla="*/ 10993 h 900"/>
                                                                <a:gd name="T132" fmla="+- 0 6421 4170"/>
                                                                <a:gd name="T133" fmla="*/ T132 w 3240"/>
                                                                <a:gd name="T134" fmla="+- 0 10961 10926"/>
                                                                <a:gd name="T135" fmla="*/ 10961 h 900"/>
                                                                <a:gd name="T136" fmla="+- 0 6179 4170"/>
                                                                <a:gd name="T137" fmla="*/ T136 w 3240"/>
                                                                <a:gd name="T138" fmla="+- 0 10939 10926"/>
                                                                <a:gd name="T139" fmla="*/ 10939 h 900"/>
                                                                <a:gd name="T140" fmla="+- 0 5923 4170"/>
                                                                <a:gd name="T141" fmla="*/ T140 w 3240"/>
                                                                <a:gd name="T142" fmla="+- 0 10927 10926"/>
                                                                <a:gd name="T143" fmla="*/ 10927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240" h="900">
                                                                  <a:moveTo>
                                                                    <a:pt x="1620" y="0"/>
                                                                  </a:moveTo>
                                                                  <a:lnTo>
                                                                    <a:pt x="1487" y="1"/>
                                                                  </a:lnTo>
                                                                  <a:lnTo>
                                                                    <a:pt x="1357" y="6"/>
                                                                  </a:lnTo>
                                                                  <a:lnTo>
                                                                    <a:pt x="1231" y="13"/>
                                                                  </a:lnTo>
                                                                  <a:lnTo>
                                                                    <a:pt x="1108" y="23"/>
                                                                  </a:lnTo>
                                                                  <a:lnTo>
                                                                    <a:pt x="989" y="35"/>
                                                                  </a:lnTo>
                                                                  <a:lnTo>
                                                                    <a:pt x="875" y="50"/>
                                                                  </a:lnTo>
                                                                  <a:lnTo>
                                                                    <a:pt x="767" y="67"/>
                                                                  </a:lnTo>
                                                                  <a:lnTo>
                                                                    <a:pt x="663" y="87"/>
                                                                  </a:lnTo>
                                                                  <a:lnTo>
                                                                    <a:pt x="566" y="108"/>
                                                                  </a:lnTo>
                                                                  <a:lnTo>
                                                                    <a:pt x="474" y="132"/>
                                                                  </a:lnTo>
                                                                  <a:lnTo>
                                                                    <a:pt x="390" y="157"/>
                                                                  </a:lnTo>
                                                                  <a:lnTo>
                                                                    <a:pt x="313" y="184"/>
                                                                  </a:lnTo>
                                                                  <a:lnTo>
                                                                    <a:pt x="243" y="213"/>
                                                                  </a:lnTo>
                                                                  <a:lnTo>
                                                                    <a:pt x="181" y="243"/>
                                                                  </a:lnTo>
                                                                  <a:lnTo>
                                                                    <a:pt x="127" y="275"/>
                                                                  </a:lnTo>
                                                                  <a:lnTo>
                                                                    <a:pt x="47" y="342"/>
                                                                  </a:lnTo>
                                                                  <a:lnTo>
                                                                    <a:pt x="5" y="413"/>
                                                                  </a:lnTo>
                                                                  <a:lnTo>
                                                                    <a:pt x="0" y="450"/>
                                                                  </a:lnTo>
                                                                  <a:lnTo>
                                                                    <a:pt x="5" y="487"/>
                                                                  </a:lnTo>
                                                                  <a:lnTo>
                                                                    <a:pt x="47" y="558"/>
                                                                  </a:lnTo>
                                                                  <a:lnTo>
                                                                    <a:pt x="127" y="625"/>
                                                                  </a:lnTo>
                                                                  <a:lnTo>
                                                                    <a:pt x="181" y="657"/>
                                                                  </a:lnTo>
                                                                  <a:lnTo>
                                                                    <a:pt x="243" y="687"/>
                                                                  </a:lnTo>
                                                                  <a:lnTo>
                                                                    <a:pt x="313" y="716"/>
                                                                  </a:lnTo>
                                                                  <a:lnTo>
                                                                    <a:pt x="390" y="743"/>
                                                                  </a:lnTo>
                                                                  <a:lnTo>
                                                                    <a:pt x="474" y="768"/>
                                                                  </a:lnTo>
                                                                  <a:lnTo>
                                                                    <a:pt x="566" y="792"/>
                                                                  </a:lnTo>
                                                                  <a:lnTo>
                                                                    <a:pt x="663" y="813"/>
                                                                  </a:lnTo>
                                                                  <a:lnTo>
                                                                    <a:pt x="767" y="833"/>
                                                                  </a:lnTo>
                                                                  <a:lnTo>
                                                                    <a:pt x="875" y="850"/>
                                                                  </a:lnTo>
                                                                  <a:lnTo>
                                                                    <a:pt x="989" y="865"/>
                                                                  </a:lnTo>
                                                                  <a:lnTo>
                                                                    <a:pt x="1108" y="877"/>
                                                                  </a:lnTo>
                                                                  <a:lnTo>
                                                                    <a:pt x="1231" y="887"/>
                                                                  </a:lnTo>
                                                                  <a:lnTo>
                                                                    <a:pt x="1357" y="894"/>
                                                                  </a:lnTo>
                                                                  <a:lnTo>
                                                                    <a:pt x="1487" y="899"/>
                                                                  </a:lnTo>
                                                                  <a:lnTo>
                                                                    <a:pt x="1620" y="900"/>
                                                                  </a:lnTo>
                                                                  <a:lnTo>
                                                                    <a:pt x="1753" y="899"/>
                                                                  </a:lnTo>
                                                                  <a:lnTo>
                                                                    <a:pt x="1883" y="894"/>
                                                                  </a:lnTo>
                                                                  <a:lnTo>
                                                                    <a:pt x="2009" y="887"/>
                                                                  </a:lnTo>
                                                                  <a:lnTo>
                                                                    <a:pt x="2132" y="877"/>
                                                                  </a:lnTo>
                                                                  <a:lnTo>
                                                                    <a:pt x="2251" y="865"/>
                                                                  </a:lnTo>
                                                                  <a:lnTo>
                                                                    <a:pt x="2365" y="850"/>
                                                                  </a:lnTo>
                                                                  <a:lnTo>
                                                                    <a:pt x="2473" y="833"/>
                                                                  </a:lnTo>
                                                                  <a:lnTo>
                                                                    <a:pt x="2577" y="813"/>
                                                                  </a:lnTo>
                                                                  <a:lnTo>
                                                                    <a:pt x="2674" y="792"/>
                                                                  </a:lnTo>
                                                                  <a:lnTo>
                                                                    <a:pt x="2766" y="768"/>
                                                                  </a:lnTo>
                                                                  <a:lnTo>
                                                                    <a:pt x="2850" y="743"/>
                                                                  </a:lnTo>
                                                                  <a:lnTo>
                                                                    <a:pt x="2927" y="716"/>
                                                                  </a:lnTo>
                                                                  <a:lnTo>
                                                                    <a:pt x="2997" y="687"/>
                                                                  </a:lnTo>
                                                                  <a:lnTo>
                                                                    <a:pt x="3059" y="657"/>
                                                                  </a:lnTo>
                                                                  <a:lnTo>
                                                                    <a:pt x="3113" y="625"/>
                                                                  </a:lnTo>
                                                                  <a:lnTo>
                                                                    <a:pt x="3193" y="558"/>
                                                                  </a:lnTo>
                                                                  <a:lnTo>
                                                                    <a:pt x="3235" y="487"/>
                                                                  </a:lnTo>
                                                                  <a:lnTo>
                                                                    <a:pt x="3240" y="450"/>
                                                                  </a:lnTo>
                                                                  <a:lnTo>
                                                                    <a:pt x="3235" y="413"/>
                                                                  </a:lnTo>
                                                                  <a:lnTo>
                                                                    <a:pt x="3193" y="342"/>
                                                                  </a:lnTo>
                                                                  <a:lnTo>
                                                                    <a:pt x="3113" y="275"/>
                                                                  </a:lnTo>
                                                                  <a:lnTo>
                                                                    <a:pt x="3059" y="243"/>
                                                                  </a:lnTo>
                                                                  <a:lnTo>
                                                                    <a:pt x="2997" y="213"/>
                                                                  </a:lnTo>
                                                                  <a:lnTo>
                                                                    <a:pt x="2927" y="184"/>
                                                                  </a:lnTo>
                                                                  <a:lnTo>
                                                                    <a:pt x="2850" y="157"/>
                                                                  </a:lnTo>
                                                                  <a:lnTo>
                                                                    <a:pt x="2766" y="132"/>
                                                                  </a:lnTo>
                                                                  <a:lnTo>
                                                                    <a:pt x="2674" y="108"/>
                                                                  </a:lnTo>
                                                                  <a:lnTo>
                                                                    <a:pt x="2577" y="87"/>
                                                                  </a:lnTo>
                                                                  <a:lnTo>
                                                                    <a:pt x="2473" y="67"/>
                                                                  </a:lnTo>
                                                                  <a:lnTo>
                                                                    <a:pt x="2365" y="50"/>
                                                                  </a:lnTo>
                                                                  <a:lnTo>
                                                                    <a:pt x="2251" y="35"/>
                                                                  </a:lnTo>
                                                                  <a:lnTo>
                                                                    <a:pt x="2132" y="23"/>
                                                                  </a:lnTo>
                                                                  <a:lnTo>
                                                                    <a:pt x="2009" y="13"/>
                                                                  </a:lnTo>
                                                                  <a:lnTo>
                                                                    <a:pt x="1883" y="6"/>
                                                                  </a:lnTo>
                                                                  <a:lnTo>
                                                                    <a:pt x="1753" y="1"/>
                                                                  </a:lnTo>
                                                                  <a:lnTo>
                                                                    <a:pt x="162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6" name="Group 631"/>
                                                          <wpg:cNvGrpSpPr>
                                                            <a:grpSpLocks/>
                                                          </wpg:cNvGrpSpPr>
                                                          <wpg:grpSpPr bwMode="auto">
                                                            <a:xfrm>
                                                              <a:off x="5700" y="3734"/>
                                                              <a:ext cx="120" cy="730"/>
                                                              <a:chOff x="5700" y="3734"/>
                                                              <a:chExt cx="120" cy="730"/>
                                                            </a:xfrm>
                                                          </wpg:grpSpPr>
                                                          <wps:wsp>
                                                            <wps:cNvPr id="87" name="Freeform 647"/>
                                                            <wps:cNvSpPr>
                                                              <a:spLocks/>
                                                            </wps:cNvSpPr>
                                                            <wps:spPr bwMode="auto">
                                                              <a:xfrm>
                                                                <a:off x="5700" y="3734"/>
                                                                <a:ext cx="120" cy="730"/>
                                                              </a:xfrm>
                                                              <a:custGeom>
                                                                <a:avLst/>
                                                                <a:gdLst>
                                                                  <a:gd name="T0" fmla="+- 0 5750 5700"/>
                                                                  <a:gd name="T1" fmla="*/ T0 w 120"/>
                                                                  <a:gd name="T2" fmla="+- 0 4370 3734"/>
                                                                  <a:gd name="T3" fmla="*/ 4370 h 730"/>
                                                                  <a:gd name="T4" fmla="+- 0 5750 5700"/>
                                                                  <a:gd name="T5" fmla="*/ T4 w 120"/>
                                                                  <a:gd name="T6" fmla="+- 0 4344 3734"/>
                                                                  <a:gd name="T7" fmla="*/ 4344 h 730"/>
                                                                  <a:gd name="T8" fmla="+- 0 5700 5700"/>
                                                                  <a:gd name="T9" fmla="*/ T8 w 120"/>
                                                                  <a:gd name="T10" fmla="+- 0 4344 3734"/>
                                                                  <a:gd name="T11" fmla="*/ 4344 h 730"/>
                                                                  <a:gd name="T12" fmla="+- 0 5760 5700"/>
                                                                  <a:gd name="T13" fmla="*/ T12 w 120"/>
                                                                  <a:gd name="T14" fmla="+- 0 4464 3734"/>
                                                                  <a:gd name="T15" fmla="*/ 4464 h 730"/>
                                                                  <a:gd name="T16" fmla="+- 0 5750 5700"/>
                                                                  <a:gd name="T17" fmla="*/ T16 w 120"/>
                                                                  <a:gd name="T18" fmla="+- 0 4370 3734"/>
                                                                  <a:gd name="T19" fmla="*/ 4370 h 730"/>
                                                                </a:gdLst>
                                                                <a:ahLst/>
                                                                <a:cxnLst>
                                                                  <a:cxn ang="0">
                                                                    <a:pos x="T1" y="T3"/>
                                                                  </a:cxn>
                                                                  <a:cxn ang="0">
                                                                    <a:pos x="T5" y="T7"/>
                                                                  </a:cxn>
                                                                  <a:cxn ang="0">
                                                                    <a:pos x="T9" y="T11"/>
                                                                  </a:cxn>
                                                                  <a:cxn ang="0">
                                                                    <a:pos x="T13" y="T15"/>
                                                                  </a:cxn>
                                                                  <a:cxn ang="0">
                                                                    <a:pos x="T17" y="T19"/>
                                                                  </a:cxn>
                                                                </a:cxnLst>
                                                                <a:rect l="0" t="0" r="r" b="b"/>
                                                                <a:pathLst>
                                                                  <a:path w="120" h="730">
                                                                    <a:moveTo>
                                                                      <a:pt x="50" y="636"/>
                                                                    </a:moveTo>
                                                                    <a:lnTo>
                                                                      <a:pt x="50" y="610"/>
                                                                    </a:lnTo>
                                                                    <a:lnTo>
                                                                      <a:pt x="0" y="610"/>
                                                                    </a:lnTo>
                                                                    <a:lnTo>
                                                                      <a:pt x="60" y="730"/>
                                                                    </a:lnTo>
                                                                    <a:lnTo>
                                                                      <a:pt x="50" y="6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646"/>
                                                            <wps:cNvSpPr>
                                                              <a:spLocks/>
                                                            </wps:cNvSpPr>
                                                            <wps:spPr bwMode="auto">
                                                              <a:xfrm>
                                                                <a:off x="5700" y="3734"/>
                                                                <a:ext cx="120" cy="730"/>
                                                              </a:xfrm>
                                                              <a:custGeom>
                                                                <a:avLst/>
                                                                <a:gdLst>
                                                                  <a:gd name="T0" fmla="+- 0 5770 5700"/>
                                                                  <a:gd name="T1" fmla="*/ T0 w 120"/>
                                                                  <a:gd name="T2" fmla="+- 0 4370 3734"/>
                                                                  <a:gd name="T3" fmla="*/ 4370 h 730"/>
                                                                  <a:gd name="T4" fmla="+- 0 5820 5700"/>
                                                                  <a:gd name="T5" fmla="*/ T4 w 120"/>
                                                                  <a:gd name="T6" fmla="+- 0 4344 3734"/>
                                                                  <a:gd name="T7" fmla="*/ 4344 h 730"/>
                                                                  <a:gd name="T8" fmla="+- 0 5770 5700"/>
                                                                  <a:gd name="T9" fmla="*/ T8 w 120"/>
                                                                  <a:gd name="T10" fmla="+- 0 4344 3734"/>
                                                                  <a:gd name="T11" fmla="*/ 4344 h 730"/>
                                                                  <a:gd name="T12" fmla="+- 0 5766 5700"/>
                                                                  <a:gd name="T13" fmla="*/ T12 w 120"/>
                                                                  <a:gd name="T14" fmla="+- 0 4374 3734"/>
                                                                  <a:gd name="T15" fmla="*/ 4374 h 730"/>
                                                                  <a:gd name="T16" fmla="+- 0 5820 5700"/>
                                                                  <a:gd name="T17" fmla="*/ T16 w 120"/>
                                                                  <a:gd name="T18" fmla="+- 0 4344 3734"/>
                                                                  <a:gd name="T19" fmla="*/ 4344 h 730"/>
                                                                  <a:gd name="T20" fmla="+- 0 5770 5700"/>
                                                                  <a:gd name="T21" fmla="*/ T20 w 120"/>
                                                                  <a:gd name="T22" fmla="+- 0 4370 3734"/>
                                                                  <a:gd name="T23" fmla="*/ 4370 h 730"/>
                                                                  <a:gd name="T24" fmla="+- 0 5770 5700"/>
                                                                  <a:gd name="T25" fmla="*/ T24 w 120"/>
                                                                  <a:gd name="T26" fmla="+- 0 4364 3734"/>
                                                                  <a:gd name="T27" fmla="*/ 4364 h 730"/>
                                                                  <a:gd name="T28" fmla="+- 0 5770 5700"/>
                                                                  <a:gd name="T29" fmla="*/ T28 w 120"/>
                                                                  <a:gd name="T30" fmla="+- 0 4370 3734"/>
                                                                  <a:gd name="T31" fmla="*/ 4370 h 7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730">
                                                                    <a:moveTo>
                                                                      <a:pt x="70" y="636"/>
                                                                    </a:moveTo>
                                                                    <a:lnTo>
                                                                      <a:pt x="120" y="610"/>
                                                                    </a:lnTo>
                                                                    <a:lnTo>
                                                                      <a:pt x="70" y="610"/>
                                                                    </a:lnTo>
                                                                    <a:lnTo>
                                                                      <a:pt x="66" y="640"/>
                                                                    </a:lnTo>
                                                                    <a:lnTo>
                                                                      <a:pt x="120" y="610"/>
                                                                    </a:lnTo>
                                                                    <a:lnTo>
                                                                      <a:pt x="70" y="636"/>
                                                                    </a:lnTo>
                                                                    <a:lnTo>
                                                                      <a:pt x="70" y="630"/>
                                                                    </a:lnTo>
                                                                    <a:lnTo>
                                                                      <a:pt x="70" y="6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645"/>
                                                            <wps:cNvSpPr>
                                                              <a:spLocks/>
                                                            </wps:cNvSpPr>
                                                            <wps:spPr bwMode="auto">
                                                              <a:xfrm>
                                                                <a:off x="5700" y="3734"/>
                                                                <a:ext cx="120" cy="730"/>
                                                              </a:xfrm>
                                                              <a:custGeom>
                                                                <a:avLst/>
                                                                <a:gdLst>
                                                                  <a:gd name="T0" fmla="+- 0 5754 5700"/>
                                                                  <a:gd name="T1" fmla="*/ T0 w 120"/>
                                                                  <a:gd name="T2" fmla="+- 0 4374 3734"/>
                                                                  <a:gd name="T3" fmla="*/ 4374 h 730"/>
                                                                  <a:gd name="T4" fmla="+- 0 5760 5700"/>
                                                                  <a:gd name="T5" fmla="*/ T4 w 120"/>
                                                                  <a:gd name="T6" fmla="+- 0 4464 3734"/>
                                                                  <a:gd name="T7" fmla="*/ 4464 h 730"/>
                                                                  <a:gd name="T8" fmla="+- 0 5760 5700"/>
                                                                  <a:gd name="T9" fmla="*/ T8 w 120"/>
                                                                  <a:gd name="T10" fmla="+- 0 4374 3734"/>
                                                                  <a:gd name="T11" fmla="*/ 4374 h 730"/>
                                                                  <a:gd name="T12" fmla="+- 0 5754 5700"/>
                                                                  <a:gd name="T13" fmla="*/ T12 w 120"/>
                                                                  <a:gd name="T14" fmla="+- 0 4374 3734"/>
                                                                  <a:gd name="T15" fmla="*/ 4374 h 730"/>
                                                                </a:gdLst>
                                                                <a:ahLst/>
                                                                <a:cxnLst>
                                                                  <a:cxn ang="0">
                                                                    <a:pos x="T1" y="T3"/>
                                                                  </a:cxn>
                                                                  <a:cxn ang="0">
                                                                    <a:pos x="T5" y="T7"/>
                                                                  </a:cxn>
                                                                  <a:cxn ang="0">
                                                                    <a:pos x="T9" y="T11"/>
                                                                  </a:cxn>
                                                                  <a:cxn ang="0">
                                                                    <a:pos x="T13" y="T15"/>
                                                                  </a:cxn>
                                                                </a:cxnLst>
                                                                <a:rect l="0" t="0" r="r" b="b"/>
                                                                <a:pathLst>
                                                                  <a:path w="120" h="730">
                                                                    <a:moveTo>
                                                                      <a:pt x="54" y="640"/>
                                                                    </a:moveTo>
                                                                    <a:lnTo>
                                                                      <a:pt x="60" y="730"/>
                                                                    </a:lnTo>
                                                                    <a:lnTo>
                                                                      <a:pt x="60" y="640"/>
                                                                    </a:lnTo>
                                                                    <a:lnTo>
                                                                      <a:pt x="54" y="6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644"/>
                                                            <wps:cNvSpPr>
                                                              <a:spLocks/>
                                                            </wps:cNvSpPr>
                                                            <wps:spPr bwMode="auto">
                                                              <a:xfrm>
                                                                <a:off x="5700" y="3734"/>
                                                                <a:ext cx="120" cy="730"/>
                                                              </a:xfrm>
                                                              <a:custGeom>
                                                                <a:avLst/>
                                                                <a:gdLst>
                                                                  <a:gd name="T0" fmla="+- 0 5760 5700"/>
                                                                  <a:gd name="T1" fmla="*/ T0 w 120"/>
                                                                  <a:gd name="T2" fmla="+- 0 4464 3734"/>
                                                                  <a:gd name="T3" fmla="*/ 4464 h 730"/>
                                                                  <a:gd name="T4" fmla="+- 0 5754 5700"/>
                                                                  <a:gd name="T5" fmla="*/ T4 w 120"/>
                                                                  <a:gd name="T6" fmla="+- 0 4374 3734"/>
                                                                  <a:gd name="T7" fmla="*/ 4374 h 730"/>
                                                                  <a:gd name="T8" fmla="+- 0 5750 5700"/>
                                                                  <a:gd name="T9" fmla="*/ T8 w 120"/>
                                                                  <a:gd name="T10" fmla="+- 0 4364 3734"/>
                                                                  <a:gd name="T11" fmla="*/ 4364 h 730"/>
                                                                  <a:gd name="T12" fmla="+- 0 5754 5700"/>
                                                                  <a:gd name="T13" fmla="*/ T12 w 120"/>
                                                                  <a:gd name="T14" fmla="+- 0 4374 3734"/>
                                                                  <a:gd name="T15" fmla="*/ 4374 h 730"/>
                                                                  <a:gd name="T16" fmla="+- 0 5760 5700"/>
                                                                  <a:gd name="T17" fmla="*/ T16 w 120"/>
                                                                  <a:gd name="T18" fmla="+- 0 4374 3734"/>
                                                                  <a:gd name="T19" fmla="*/ 4374 h 730"/>
                                                                  <a:gd name="T20" fmla="+- 0 5760 5700"/>
                                                                  <a:gd name="T21" fmla="*/ T20 w 120"/>
                                                                  <a:gd name="T22" fmla="+- 0 4464 3734"/>
                                                                  <a:gd name="T23" fmla="*/ 4464 h 730"/>
                                                                  <a:gd name="T24" fmla="+- 0 5820 5700"/>
                                                                  <a:gd name="T25" fmla="*/ T24 w 120"/>
                                                                  <a:gd name="T26" fmla="+- 0 4344 3734"/>
                                                                  <a:gd name="T27" fmla="*/ 4344 h 730"/>
                                                                  <a:gd name="T28" fmla="+- 0 5766 5700"/>
                                                                  <a:gd name="T29" fmla="*/ T28 w 120"/>
                                                                  <a:gd name="T30" fmla="+- 0 4374 3734"/>
                                                                  <a:gd name="T31" fmla="*/ 4374 h 730"/>
                                                                  <a:gd name="T32" fmla="+- 0 5770 5700"/>
                                                                  <a:gd name="T33" fmla="*/ T32 w 120"/>
                                                                  <a:gd name="T34" fmla="+- 0 4344 3734"/>
                                                                  <a:gd name="T35" fmla="*/ 4344 h 730"/>
                                                                  <a:gd name="T36" fmla="+- 0 5770 5700"/>
                                                                  <a:gd name="T37" fmla="*/ T36 w 120"/>
                                                                  <a:gd name="T38" fmla="+- 0 3738 3734"/>
                                                                  <a:gd name="T39" fmla="*/ 3738 h 730"/>
                                                                  <a:gd name="T40" fmla="+- 0 5766 5700"/>
                                                                  <a:gd name="T41" fmla="*/ T40 w 120"/>
                                                                  <a:gd name="T42" fmla="+- 0 3734 3734"/>
                                                                  <a:gd name="T43" fmla="*/ 3734 h 730"/>
                                                                  <a:gd name="T44" fmla="+- 0 5754 5700"/>
                                                                  <a:gd name="T45" fmla="*/ T44 w 120"/>
                                                                  <a:gd name="T46" fmla="+- 0 3734 3734"/>
                                                                  <a:gd name="T47" fmla="*/ 3734 h 730"/>
                                                                  <a:gd name="T48" fmla="+- 0 5750 5700"/>
                                                                  <a:gd name="T49" fmla="*/ T48 w 120"/>
                                                                  <a:gd name="T50" fmla="+- 0 3738 3734"/>
                                                                  <a:gd name="T51" fmla="*/ 3738 h 730"/>
                                                                  <a:gd name="T52" fmla="+- 0 5750 5700"/>
                                                                  <a:gd name="T53" fmla="*/ T52 w 120"/>
                                                                  <a:gd name="T54" fmla="+- 0 4370 3734"/>
                                                                  <a:gd name="T55" fmla="*/ 4370 h 730"/>
                                                                  <a:gd name="T56" fmla="+- 0 5760 5700"/>
                                                                  <a:gd name="T57" fmla="*/ T56 w 120"/>
                                                                  <a:gd name="T58" fmla="+- 0 4464 3734"/>
                                                                  <a:gd name="T59" fmla="*/ 4464 h 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0" h="730">
                                                                    <a:moveTo>
                                                                      <a:pt x="60" y="730"/>
                                                                    </a:moveTo>
                                                                    <a:lnTo>
                                                                      <a:pt x="54" y="640"/>
                                                                    </a:lnTo>
                                                                    <a:lnTo>
                                                                      <a:pt x="50" y="630"/>
                                                                    </a:lnTo>
                                                                    <a:lnTo>
                                                                      <a:pt x="54" y="640"/>
                                                                    </a:lnTo>
                                                                    <a:lnTo>
                                                                      <a:pt x="60" y="640"/>
                                                                    </a:lnTo>
                                                                    <a:lnTo>
                                                                      <a:pt x="60" y="730"/>
                                                                    </a:lnTo>
                                                                    <a:lnTo>
                                                                      <a:pt x="120" y="610"/>
                                                                    </a:lnTo>
                                                                    <a:lnTo>
                                                                      <a:pt x="66" y="640"/>
                                                                    </a:lnTo>
                                                                    <a:lnTo>
                                                                      <a:pt x="70" y="610"/>
                                                                    </a:lnTo>
                                                                    <a:lnTo>
                                                                      <a:pt x="70" y="4"/>
                                                                    </a:lnTo>
                                                                    <a:lnTo>
                                                                      <a:pt x="66" y="0"/>
                                                                    </a:lnTo>
                                                                    <a:lnTo>
                                                                      <a:pt x="54" y="0"/>
                                                                    </a:lnTo>
                                                                    <a:lnTo>
                                                                      <a:pt x="50" y="4"/>
                                                                    </a:lnTo>
                                                                    <a:lnTo>
                                                                      <a:pt x="50" y="636"/>
                                                                    </a:lnTo>
                                                                    <a:lnTo>
                                                                      <a:pt x="60" y="7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1" name="Group 632"/>
                                                            <wpg:cNvGrpSpPr>
                                                              <a:grpSpLocks/>
                                                            </wpg:cNvGrpSpPr>
                                                            <wpg:grpSpPr bwMode="auto">
                                                              <a:xfrm>
                                                                <a:off x="5700" y="2282"/>
                                                                <a:ext cx="120" cy="526"/>
                                                                <a:chOff x="5700" y="2282"/>
                                                                <a:chExt cx="120" cy="526"/>
                                                              </a:xfrm>
                                                            </wpg:grpSpPr>
                                                            <wps:wsp>
                                                              <wps:cNvPr id="92" name="Freeform 643"/>
                                                              <wps:cNvSpPr>
                                                                <a:spLocks/>
                                                              </wps:cNvSpPr>
                                                              <wps:spPr bwMode="auto">
                                                                <a:xfrm>
                                                                  <a:off x="5700" y="2282"/>
                                                                  <a:ext cx="120" cy="526"/>
                                                                </a:xfrm>
                                                                <a:custGeom>
                                                                  <a:avLst/>
                                                                  <a:gdLst>
                                                                    <a:gd name="T0" fmla="+- 0 5750 5700"/>
                                                                    <a:gd name="T1" fmla="*/ T0 w 120"/>
                                                                    <a:gd name="T2" fmla="+- 0 2714 2282"/>
                                                                    <a:gd name="T3" fmla="*/ 2714 h 526"/>
                                                                    <a:gd name="T4" fmla="+- 0 5750 5700"/>
                                                                    <a:gd name="T5" fmla="*/ T4 w 120"/>
                                                                    <a:gd name="T6" fmla="+- 0 2688 2282"/>
                                                                    <a:gd name="T7" fmla="*/ 2688 h 526"/>
                                                                    <a:gd name="T8" fmla="+- 0 5700 5700"/>
                                                                    <a:gd name="T9" fmla="*/ T8 w 120"/>
                                                                    <a:gd name="T10" fmla="+- 0 2688 2282"/>
                                                                    <a:gd name="T11" fmla="*/ 2688 h 526"/>
                                                                    <a:gd name="T12" fmla="+- 0 5760 5700"/>
                                                                    <a:gd name="T13" fmla="*/ T12 w 120"/>
                                                                    <a:gd name="T14" fmla="+- 0 2808 2282"/>
                                                                    <a:gd name="T15" fmla="*/ 2808 h 526"/>
                                                                    <a:gd name="T16" fmla="+- 0 5750 5700"/>
                                                                    <a:gd name="T17" fmla="*/ T16 w 120"/>
                                                                    <a:gd name="T18" fmla="+- 0 2714 2282"/>
                                                                    <a:gd name="T19" fmla="*/ 2714 h 526"/>
                                                                  </a:gdLst>
                                                                  <a:ahLst/>
                                                                  <a:cxnLst>
                                                                    <a:cxn ang="0">
                                                                      <a:pos x="T1" y="T3"/>
                                                                    </a:cxn>
                                                                    <a:cxn ang="0">
                                                                      <a:pos x="T5" y="T7"/>
                                                                    </a:cxn>
                                                                    <a:cxn ang="0">
                                                                      <a:pos x="T9" y="T11"/>
                                                                    </a:cxn>
                                                                    <a:cxn ang="0">
                                                                      <a:pos x="T13" y="T15"/>
                                                                    </a:cxn>
                                                                    <a:cxn ang="0">
                                                                      <a:pos x="T17" y="T19"/>
                                                                    </a:cxn>
                                                                  </a:cxnLst>
                                                                  <a:rect l="0" t="0" r="r" b="b"/>
                                                                  <a:pathLst>
                                                                    <a:path w="120" h="526">
                                                                      <a:moveTo>
                                                                        <a:pt x="50" y="432"/>
                                                                      </a:moveTo>
                                                                      <a:lnTo>
                                                                        <a:pt x="50" y="406"/>
                                                                      </a:lnTo>
                                                                      <a:lnTo>
                                                                        <a:pt x="0" y="406"/>
                                                                      </a:lnTo>
                                                                      <a:lnTo>
                                                                        <a:pt x="60" y="526"/>
                                                                      </a:lnTo>
                                                                      <a:lnTo>
                                                                        <a:pt x="50" y="4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642"/>
                                                              <wps:cNvSpPr>
                                                                <a:spLocks/>
                                                              </wps:cNvSpPr>
                                                              <wps:spPr bwMode="auto">
                                                                <a:xfrm>
                                                                  <a:off x="5700" y="2282"/>
                                                                  <a:ext cx="120" cy="526"/>
                                                                </a:xfrm>
                                                                <a:custGeom>
                                                                  <a:avLst/>
                                                                  <a:gdLst>
                                                                    <a:gd name="T0" fmla="+- 0 5770 5700"/>
                                                                    <a:gd name="T1" fmla="*/ T0 w 120"/>
                                                                    <a:gd name="T2" fmla="+- 0 2714 2282"/>
                                                                    <a:gd name="T3" fmla="*/ 2714 h 526"/>
                                                                    <a:gd name="T4" fmla="+- 0 5820 5700"/>
                                                                    <a:gd name="T5" fmla="*/ T4 w 120"/>
                                                                    <a:gd name="T6" fmla="+- 0 2688 2282"/>
                                                                    <a:gd name="T7" fmla="*/ 2688 h 526"/>
                                                                    <a:gd name="T8" fmla="+- 0 5770 5700"/>
                                                                    <a:gd name="T9" fmla="*/ T8 w 120"/>
                                                                    <a:gd name="T10" fmla="+- 0 2688 2282"/>
                                                                    <a:gd name="T11" fmla="*/ 2688 h 526"/>
                                                                    <a:gd name="T12" fmla="+- 0 5766 5700"/>
                                                                    <a:gd name="T13" fmla="*/ T12 w 120"/>
                                                                    <a:gd name="T14" fmla="+- 0 2718 2282"/>
                                                                    <a:gd name="T15" fmla="*/ 2718 h 526"/>
                                                                    <a:gd name="T16" fmla="+- 0 5820 5700"/>
                                                                    <a:gd name="T17" fmla="*/ T16 w 120"/>
                                                                    <a:gd name="T18" fmla="+- 0 2688 2282"/>
                                                                    <a:gd name="T19" fmla="*/ 2688 h 526"/>
                                                                    <a:gd name="T20" fmla="+- 0 5770 5700"/>
                                                                    <a:gd name="T21" fmla="*/ T20 w 120"/>
                                                                    <a:gd name="T22" fmla="+- 0 2714 2282"/>
                                                                    <a:gd name="T23" fmla="*/ 2714 h 526"/>
                                                                    <a:gd name="T24" fmla="+- 0 5770 5700"/>
                                                                    <a:gd name="T25" fmla="*/ T24 w 120"/>
                                                                    <a:gd name="T26" fmla="+- 0 2708 2282"/>
                                                                    <a:gd name="T27" fmla="*/ 2708 h 526"/>
                                                                    <a:gd name="T28" fmla="+- 0 5770 5700"/>
                                                                    <a:gd name="T29" fmla="*/ T28 w 120"/>
                                                                    <a:gd name="T30" fmla="+- 0 2714 2282"/>
                                                                    <a:gd name="T31" fmla="*/ 2714 h 5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526">
                                                                      <a:moveTo>
                                                                        <a:pt x="70" y="432"/>
                                                                      </a:moveTo>
                                                                      <a:lnTo>
                                                                        <a:pt x="120" y="406"/>
                                                                      </a:lnTo>
                                                                      <a:lnTo>
                                                                        <a:pt x="70" y="406"/>
                                                                      </a:lnTo>
                                                                      <a:lnTo>
                                                                        <a:pt x="66" y="436"/>
                                                                      </a:lnTo>
                                                                      <a:lnTo>
                                                                        <a:pt x="120" y="406"/>
                                                                      </a:lnTo>
                                                                      <a:lnTo>
                                                                        <a:pt x="70" y="432"/>
                                                                      </a:lnTo>
                                                                      <a:lnTo>
                                                                        <a:pt x="70" y="426"/>
                                                                      </a:lnTo>
                                                                      <a:lnTo>
                                                                        <a:pt x="70" y="4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641"/>
                                                              <wps:cNvSpPr>
                                                                <a:spLocks/>
                                                              </wps:cNvSpPr>
                                                              <wps:spPr bwMode="auto">
                                                                <a:xfrm>
                                                                  <a:off x="5700" y="2282"/>
                                                                  <a:ext cx="120" cy="526"/>
                                                                </a:xfrm>
                                                                <a:custGeom>
                                                                  <a:avLst/>
                                                                  <a:gdLst>
                                                                    <a:gd name="T0" fmla="+- 0 5754 5700"/>
                                                                    <a:gd name="T1" fmla="*/ T0 w 120"/>
                                                                    <a:gd name="T2" fmla="+- 0 2718 2282"/>
                                                                    <a:gd name="T3" fmla="*/ 2718 h 526"/>
                                                                    <a:gd name="T4" fmla="+- 0 5760 5700"/>
                                                                    <a:gd name="T5" fmla="*/ T4 w 120"/>
                                                                    <a:gd name="T6" fmla="+- 0 2808 2282"/>
                                                                    <a:gd name="T7" fmla="*/ 2808 h 526"/>
                                                                    <a:gd name="T8" fmla="+- 0 5760 5700"/>
                                                                    <a:gd name="T9" fmla="*/ T8 w 120"/>
                                                                    <a:gd name="T10" fmla="+- 0 2718 2282"/>
                                                                    <a:gd name="T11" fmla="*/ 2718 h 526"/>
                                                                    <a:gd name="T12" fmla="+- 0 5754 5700"/>
                                                                    <a:gd name="T13" fmla="*/ T12 w 120"/>
                                                                    <a:gd name="T14" fmla="+- 0 2718 2282"/>
                                                                    <a:gd name="T15" fmla="*/ 2718 h 526"/>
                                                                  </a:gdLst>
                                                                  <a:ahLst/>
                                                                  <a:cxnLst>
                                                                    <a:cxn ang="0">
                                                                      <a:pos x="T1" y="T3"/>
                                                                    </a:cxn>
                                                                    <a:cxn ang="0">
                                                                      <a:pos x="T5" y="T7"/>
                                                                    </a:cxn>
                                                                    <a:cxn ang="0">
                                                                      <a:pos x="T9" y="T11"/>
                                                                    </a:cxn>
                                                                    <a:cxn ang="0">
                                                                      <a:pos x="T13" y="T15"/>
                                                                    </a:cxn>
                                                                  </a:cxnLst>
                                                                  <a:rect l="0" t="0" r="r" b="b"/>
                                                                  <a:pathLst>
                                                                    <a:path w="120" h="526">
                                                                      <a:moveTo>
                                                                        <a:pt x="54" y="436"/>
                                                                      </a:moveTo>
                                                                      <a:lnTo>
                                                                        <a:pt x="60" y="526"/>
                                                                      </a:lnTo>
                                                                      <a:lnTo>
                                                                        <a:pt x="60" y="436"/>
                                                                      </a:lnTo>
                                                                      <a:lnTo>
                                                                        <a:pt x="54" y="4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640"/>
                                                              <wps:cNvSpPr>
                                                                <a:spLocks/>
                                                              </wps:cNvSpPr>
                                                              <wps:spPr bwMode="auto">
                                                                <a:xfrm>
                                                                  <a:off x="5700" y="2282"/>
                                                                  <a:ext cx="120" cy="526"/>
                                                                </a:xfrm>
                                                                <a:custGeom>
                                                                  <a:avLst/>
                                                                  <a:gdLst>
                                                                    <a:gd name="T0" fmla="+- 0 5760 5700"/>
                                                                    <a:gd name="T1" fmla="*/ T0 w 120"/>
                                                                    <a:gd name="T2" fmla="+- 0 2808 2282"/>
                                                                    <a:gd name="T3" fmla="*/ 2808 h 526"/>
                                                                    <a:gd name="T4" fmla="+- 0 5754 5700"/>
                                                                    <a:gd name="T5" fmla="*/ T4 w 120"/>
                                                                    <a:gd name="T6" fmla="+- 0 2718 2282"/>
                                                                    <a:gd name="T7" fmla="*/ 2718 h 526"/>
                                                                    <a:gd name="T8" fmla="+- 0 5750 5700"/>
                                                                    <a:gd name="T9" fmla="*/ T8 w 120"/>
                                                                    <a:gd name="T10" fmla="+- 0 2708 2282"/>
                                                                    <a:gd name="T11" fmla="*/ 2708 h 526"/>
                                                                    <a:gd name="T12" fmla="+- 0 5754 5700"/>
                                                                    <a:gd name="T13" fmla="*/ T12 w 120"/>
                                                                    <a:gd name="T14" fmla="+- 0 2718 2282"/>
                                                                    <a:gd name="T15" fmla="*/ 2718 h 526"/>
                                                                    <a:gd name="T16" fmla="+- 0 5760 5700"/>
                                                                    <a:gd name="T17" fmla="*/ T16 w 120"/>
                                                                    <a:gd name="T18" fmla="+- 0 2718 2282"/>
                                                                    <a:gd name="T19" fmla="*/ 2718 h 526"/>
                                                                    <a:gd name="T20" fmla="+- 0 5760 5700"/>
                                                                    <a:gd name="T21" fmla="*/ T20 w 120"/>
                                                                    <a:gd name="T22" fmla="+- 0 2808 2282"/>
                                                                    <a:gd name="T23" fmla="*/ 2808 h 526"/>
                                                                    <a:gd name="T24" fmla="+- 0 5820 5700"/>
                                                                    <a:gd name="T25" fmla="*/ T24 w 120"/>
                                                                    <a:gd name="T26" fmla="+- 0 2688 2282"/>
                                                                    <a:gd name="T27" fmla="*/ 2688 h 526"/>
                                                                    <a:gd name="T28" fmla="+- 0 5766 5700"/>
                                                                    <a:gd name="T29" fmla="*/ T28 w 120"/>
                                                                    <a:gd name="T30" fmla="+- 0 2718 2282"/>
                                                                    <a:gd name="T31" fmla="*/ 2718 h 526"/>
                                                                    <a:gd name="T32" fmla="+- 0 5770 5700"/>
                                                                    <a:gd name="T33" fmla="*/ T32 w 120"/>
                                                                    <a:gd name="T34" fmla="+- 0 2688 2282"/>
                                                                    <a:gd name="T35" fmla="*/ 2688 h 526"/>
                                                                    <a:gd name="T36" fmla="+- 0 5770 5700"/>
                                                                    <a:gd name="T37" fmla="*/ T36 w 120"/>
                                                                    <a:gd name="T38" fmla="+- 0 2286 2282"/>
                                                                    <a:gd name="T39" fmla="*/ 2286 h 526"/>
                                                                    <a:gd name="T40" fmla="+- 0 5766 5700"/>
                                                                    <a:gd name="T41" fmla="*/ T40 w 120"/>
                                                                    <a:gd name="T42" fmla="+- 0 2282 2282"/>
                                                                    <a:gd name="T43" fmla="*/ 2282 h 526"/>
                                                                    <a:gd name="T44" fmla="+- 0 5754 5700"/>
                                                                    <a:gd name="T45" fmla="*/ T44 w 120"/>
                                                                    <a:gd name="T46" fmla="+- 0 2282 2282"/>
                                                                    <a:gd name="T47" fmla="*/ 2282 h 526"/>
                                                                    <a:gd name="T48" fmla="+- 0 5750 5700"/>
                                                                    <a:gd name="T49" fmla="*/ T48 w 120"/>
                                                                    <a:gd name="T50" fmla="+- 0 2286 2282"/>
                                                                    <a:gd name="T51" fmla="*/ 2286 h 526"/>
                                                                    <a:gd name="T52" fmla="+- 0 5750 5700"/>
                                                                    <a:gd name="T53" fmla="*/ T52 w 120"/>
                                                                    <a:gd name="T54" fmla="+- 0 2714 2282"/>
                                                                    <a:gd name="T55" fmla="*/ 2714 h 526"/>
                                                                    <a:gd name="T56" fmla="+- 0 5760 5700"/>
                                                                    <a:gd name="T57" fmla="*/ T56 w 120"/>
                                                                    <a:gd name="T58" fmla="+- 0 2808 2282"/>
                                                                    <a:gd name="T59" fmla="*/ 2808 h 5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0" h="526">
                                                                      <a:moveTo>
                                                                        <a:pt x="60" y="526"/>
                                                                      </a:moveTo>
                                                                      <a:lnTo>
                                                                        <a:pt x="54" y="436"/>
                                                                      </a:lnTo>
                                                                      <a:lnTo>
                                                                        <a:pt x="50" y="426"/>
                                                                      </a:lnTo>
                                                                      <a:lnTo>
                                                                        <a:pt x="54" y="436"/>
                                                                      </a:lnTo>
                                                                      <a:lnTo>
                                                                        <a:pt x="60" y="436"/>
                                                                      </a:lnTo>
                                                                      <a:lnTo>
                                                                        <a:pt x="60" y="526"/>
                                                                      </a:lnTo>
                                                                      <a:lnTo>
                                                                        <a:pt x="120" y="406"/>
                                                                      </a:lnTo>
                                                                      <a:lnTo>
                                                                        <a:pt x="66" y="436"/>
                                                                      </a:lnTo>
                                                                      <a:lnTo>
                                                                        <a:pt x="70" y="406"/>
                                                                      </a:lnTo>
                                                                      <a:lnTo>
                                                                        <a:pt x="70" y="4"/>
                                                                      </a:lnTo>
                                                                      <a:lnTo>
                                                                        <a:pt x="66" y="0"/>
                                                                      </a:lnTo>
                                                                      <a:lnTo>
                                                                        <a:pt x="54" y="0"/>
                                                                      </a:lnTo>
                                                                      <a:lnTo>
                                                                        <a:pt x="50" y="4"/>
                                                                      </a:lnTo>
                                                                      <a:lnTo>
                                                                        <a:pt x="50" y="432"/>
                                                                      </a:lnTo>
                                                                      <a:lnTo>
                                                                        <a:pt x="60" y="5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6" name="Group 633"/>
                                                              <wpg:cNvGrpSpPr>
                                                                <a:grpSpLocks/>
                                                              </wpg:cNvGrpSpPr>
                                                              <wpg:grpSpPr bwMode="auto">
                                                                <a:xfrm>
                                                                  <a:off x="5700" y="11831"/>
                                                                  <a:ext cx="120" cy="370"/>
                                                                  <a:chOff x="5700" y="11831"/>
                                                                  <a:chExt cx="120" cy="370"/>
                                                                </a:xfrm>
                                                              </wpg:grpSpPr>
                                                              <wps:wsp>
                                                                <wps:cNvPr id="97" name="Freeform 639"/>
                                                                <wps:cNvSpPr>
                                                                  <a:spLocks/>
                                                                </wps:cNvSpPr>
                                                                <wps:spPr bwMode="auto">
                                                                  <a:xfrm>
                                                                    <a:off x="5700" y="11831"/>
                                                                    <a:ext cx="120" cy="370"/>
                                                                  </a:xfrm>
                                                                  <a:custGeom>
                                                                    <a:avLst/>
                                                                    <a:gdLst>
                                                                      <a:gd name="T0" fmla="+- 0 5750 5700"/>
                                                                      <a:gd name="T1" fmla="*/ T0 w 120"/>
                                                                      <a:gd name="T2" fmla="+- 0 12107 11831"/>
                                                                      <a:gd name="T3" fmla="*/ 12107 h 370"/>
                                                                      <a:gd name="T4" fmla="+- 0 5750 5700"/>
                                                                      <a:gd name="T5" fmla="*/ T4 w 120"/>
                                                                      <a:gd name="T6" fmla="+- 0 12081 11831"/>
                                                                      <a:gd name="T7" fmla="*/ 12081 h 370"/>
                                                                      <a:gd name="T8" fmla="+- 0 5700 5700"/>
                                                                      <a:gd name="T9" fmla="*/ T8 w 120"/>
                                                                      <a:gd name="T10" fmla="+- 0 12081 11831"/>
                                                                      <a:gd name="T11" fmla="*/ 12081 h 370"/>
                                                                      <a:gd name="T12" fmla="+- 0 5760 5700"/>
                                                                      <a:gd name="T13" fmla="*/ T12 w 120"/>
                                                                      <a:gd name="T14" fmla="+- 0 12201 11831"/>
                                                                      <a:gd name="T15" fmla="*/ 12201 h 370"/>
                                                                      <a:gd name="T16" fmla="+- 0 5750 5700"/>
                                                                      <a:gd name="T17" fmla="*/ T16 w 120"/>
                                                                      <a:gd name="T18" fmla="+- 0 12107 11831"/>
                                                                      <a:gd name="T19" fmla="*/ 12107 h 370"/>
                                                                    </a:gdLst>
                                                                    <a:ahLst/>
                                                                    <a:cxnLst>
                                                                      <a:cxn ang="0">
                                                                        <a:pos x="T1" y="T3"/>
                                                                      </a:cxn>
                                                                      <a:cxn ang="0">
                                                                        <a:pos x="T5" y="T7"/>
                                                                      </a:cxn>
                                                                      <a:cxn ang="0">
                                                                        <a:pos x="T9" y="T11"/>
                                                                      </a:cxn>
                                                                      <a:cxn ang="0">
                                                                        <a:pos x="T13" y="T15"/>
                                                                      </a:cxn>
                                                                      <a:cxn ang="0">
                                                                        <a:pos x="T17" y="T19"/>
                                                                      </a:cxn>
                                                                    </a:cxnLst>
                                                                    <a:rect l="0" t="0" r="r" b="b"/>
                                                                    <a:pathLst>
                                                                      <a:path w="120" h="370">
                                                                        <a:moveTo>
                                                                          <a:pt x="50" y="276"/>
                                                                        </a:moveTo>
                                                                        <a:lnTo>
                                                                          <a:pt x="50" y="250"/>
                                                                        </a:lnTo>
                                                                        <a:lnTo>
                                                                          <a:pt x="0" y="250"/>
                                                                        </a:lnTo>
                                                                        <a:lnTo>
                                                                          <a:pt x="60" y="370"/>
                                                                        </a:lnTo>
                                                                        <a:lnTo>
                                                                          <a:pt x="50" y="2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638"/>
                                                                <wps:cNvSpPr>
                                                                  <a:spLocks/>
                                                                </wps:cNvSpPr>
                                                                <wps:spPr bwMode="auto">
                                                                  <a:xfrm>
                                                                    <a:off x="5700" y="11831"/>
                                                                    <a:ext cx="120" cy="370"/>
                                                                  </a:xfrm>
                                                                  <a:custGeom>
                                                                    <a:avLst/>
                                                                    <a:gdLst>
                                                                      <a:gd name="T0" fmla="+- 0 5770 5700"/>
                                                                      <a:gd name="T1" fmla="*/ T0 w 120"/>
                                                                      <a:gd name="T2" fmla="+- 0 12107 11831"/>
                                                                      <a:gd name="T3" fmla="*/ 12107 h 370"/>
                                                                      <a:gd name="T4" fmla="+- 0 5820 5700"/>
                                                                      <a:gd name="T5" fmla="*/ T4 w 120"/>
                                                                      <a:gd name="T6" fmla="+- 0 12081 11831"/>
                                                                      <a:gd name="T7" fmla="*/ 12081 h 370"/>
                                                                      <a:gd name="T8" fmla="+- 0 5770 5700"/>
                                                                      <a:gd name="T9" fmla="*/ T8 w 120"/>
                                                                      <a:gd name="T10" fmla="+- 0 12081 11831"/>
                                                                      <a:gd name="T11" fmla="*/ 12081 h 370"/>
                                                                      <a:gd name="T12" fmla="+- 0 5766 5700"/>
                                                                      <a:gd name="T13" fmla="*/ T12 w 120"/>
                                                                      <a:gd name="T14" fmla="+- 0 12111 11831"/>
                                                                      <a:gd name="T15" fmla="*/ 12111 h 370"/>
                                                                      <a:gd name="T16" fmla="+- 0 5820 5700"/>
                                                                      <a:gd name="T17" fmla="*/ T16 w 120"/>
                                                                      <a:gd name="T18" fmla="+- 0 12081 11831"/>
                                                                      <a:gd name="T19" fmla="*/ 12081 h 370"/>
                                                                      <a:gd name="T20" fmla="+- 0 5770 5700"/>
                                                                      <a:gd name="T21" fmla="*/ T20 w 120"/>
                                                                      <a:gd name="T22" fmla="+- 0 12107 11831"/>
                                                                      <a:gd name="T23" fmla="*/ 12107 h 370"/>
                                                                      <a:gd name="T24" fmla="+- 0 5770 5700"/>
                                                                      <a:gd name="T25" fmla="*/ T24 w 120"/>
                                                                      <a:gd name="T26" fmla="+- 0 12101 11831"/>
                                                                      <a:gd name="T27" fmla="*/ 12101 h 370"/>
                                                                      <a:gd name="T28" fmla="+- 0 5770 5700"/>
                                                                      <a:gd name="T29" fmla="*/ T28 w 120"/>
                                                                      <a:gd name="T30" fmla="+- 0 12107 11831"/>
                                                                      <a:gd name="T31" fmla="*/ 12107 h 3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370">
                                                                        <a:moveTo>
                                                                          <a:pt x="70" y="276"/>
                                                                        </a:moveTo>
                                                                        <a:lnTo>
                                                                          <a:pt x="120" y="250"/>
                                                                        </a:lnTo>
                                                                        <a:lnTo>
                                                                          <a:pt x="70" y="250"/>
                                                                        </a:lnTo>
                                                                        <a:lnTo>
                                                                          <a:pt x="66" y="280"/>
                                                                        </a:lnTo>
                                                                        <a:lnTo>
                                                                          <a:pt x="120" y="250"/>
                                                                        </a:lnTo>
                                                                        <a:lnTo>
                                                                          <a:pt x="70" y="276"/>
                                                                        </a:lnTo>
                                                                        <a:lnTo>
                                                                          <a:pt x="70" y="270"/>
                                                                        </a:lnTo>
                                                                        <a:lnTo>
                                                                          <a:pt x="70" y="2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637"/>
                                                                <wps:cNvSpPr>
                                                                  <a:spLocks/>
                                                                </wps:cNvSpPr>
                                                                <wps:spPr bwMode="auto">
                                                                  <a:xfrm>
                                                                    <a:off x="5700" y="11831"/>
                                                                    <a:ext cx="120" cy="370"/>
                                                                  </a:xfrm>
                                                                  <a:custGeom>
                                                                    <a:avLst/>
                                                                    <a:gdLst>
                                                                      <a:gd name="T0" fmla="+- 0 5754 5700"/>
                                                                      <a:gd name="T1" fmla="*/ T0 w 120"/>
                                                                      <a:gd name="T2" fmla="+- 0 12111 11831"/>
                                                                      <a:gd name="T3" fmla="*/ 12111 h 370"/>
                                                                      <a:gd name="T4" fmla="+- 0 5760 5700"/>
                                                                      <a:gd name="T5" fmla="*/ T4 w 120"/>
                                                                      <a:gd name="T6" fmla="+- 0 12201 11831"/>
                                                                      <a:gd name="T7" fmla="*/ 12201 h 370"/>
                                                                      <a:gd name="T8" fmla="+- 0 5760 5700"/>
                                                                      <a:gd name="T9" fmla="*/ T8 w 120"/>
                                                                      <a:gd name="T10" fmla="+- 0 12111 11831"/>
                                                                      <a:gd name="T11" fmla="*/ 12111 h 370"/>
                                                                      <a:gd name="T12" fmla="+- 0 5754 5700"/>
                                                                      <a:gd name="T13" fmla="*/ T12 w 120"/>
                                                                      <a:gd name="T14" fmla="+- 0 12111 11831"/>
                                                                      <a:gd name="T15" fmla="*/ 12111 h 370"/>
                                                                    </a:gdLst>
                                                                    <a:ahLst/>
                                                                    <a:cxnLst>
                                                                      <a:cxn ang="0">
                                                                        <a:pos x="T1" y="T3"/>
                                                                      </a:cxn>
                                                                      <a:cxn ang="0">
                                                                        <a:pos x="T5" y="T7"/>
                                                                      </a:cxn>
                                                                      <a:cxn ang="0">
                                                                        <a:pos x="T9" y="T11"/>
                                                                      </a:cxn>
                                                                      <a:cxn ang="0">
                                                                        <a:pos x="T13" y="T15"/>
                                                                      </a:cxn>
                                                                    </a:cxnLst>
                                                                    <a:rect l="0" t="0" r="r" b="b"/>
                                                                    <a:pathLst>
                                                                      <a:path w="120" h="370">
                                                                        <a:moveTo>
                                                                          <a:pt x="54" y="280"/>
                                                                        </a:moveTo>
                                                                        <a:lnTo>
                                                                          <a:pt x="60" y="370"/>
                                                                        </a:lnTo>
                                                                        <a:lnTo>
                                                                          <a:pt x="60" y="280"/>
                                                                        </a:lnTo>
                                                                        <a:lnTo>
                                                                          <a:pt x="54" y="2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636"/>
                                                                <wps:cNvSpPr>
                                                                  <a:spLocks/>
                                                                </wps:cNvSpPr>
                                                                <wps:spPr bwMode="auto">
                                                                  <a:xfrm>
                                                                    <a:off x="5700" y="11831"/>
                                                                    <a:ext cx="120" cy="370"/>
                                                                  </a:xfrm>
                                                                  <a:custGeom>
                                                                    <a:avLst/>
                                                                    <a:gdLst>
                                                                      <a:gd name="T0" fmla="+- 0 5760 5700"/>
                                                                      <a:gd name="T1" fmla="*/ T0 w 120"/>
                                                                      <a:gd name="T2" fmla="+- 0 12201 11831"/>
                                                                      <a:gd name="T3" fmla="*/ 12201 h 370"/>
                                                                      <a:gd name="T4" fmla="+- 0 5754 5700"/>
                                                                      <a:gd name="T5" fmla="*/ T4 w 120"/>
                                                                      <a:gd name="T6" fmla="+- 0 12111 11831"/>
                                                                      <a:gd name="T7" fmla="*/ 12111 h 370"/>
                                                                      <a:gd name="T8" fmla="+- 0 5750 5700"/>
                                                                      <a:gd name="T9" fmla="*/ T8 w 120"/>
                                                                      <a:gd name="T10" fmla="+- 0 12101 11831"/>
                                                                      <a:gd name="T11" fmla="*/ 12101 h 370"/>
                                                                      <a:gd name="T12" fmla="+- 0 5754 5700"/>
                                                                      <a:gd name="T13" fmla="*/ T12 w 120"/>
                                                                      <a:gd name="T14" fmla="+- 0 12111 11831"/>
                                                                      <a:gd name="T15" fmla="*/ 12111 h 370"/>
                                                                      <a:gd name="T16" fmla="+- 0 5760 5700"/>
                                                                      <a:gd name="T17" fmla="*/ T16 w 120"/>
                                                                      <a:gd name="T18" fmla="+- 0 12111 11831"/>
                                                                      <a:gd name="T19" fmla="*/ 12111 h 370"/>
                                                                      <a:gd name="T20" fmla="+- 0 5760 5700"/>
                                                                      <a:gd name="T21" fmla="*/ T20 w 120"/>
                                                                      <a:gd name="T22" fmla="+- 0 12201 11831"/>
                                                                      <a:gd name="T23" fmla="*/ 12201 h 370"/>
                                                                      <a:gd name="T24" fmla="+- 0 5820 5700"/>
                                                                      <a:gd name="T25" fmla="*/ T24 w 120"/>
                                                                      <a:gd name="T26" fmla="+- 0 12081 11831"/>
                                                                      <a:gd name="T27" fmla="*/ 12081 h 370"/>
                                                                      <a:gd name="T28" fmla="+- 0 5766 5700"/>
                                                                      <a:gd name="T29" fmla="*/ T28 w 120"/>
                                                                      <a:gd name="T30" fmla="+- 0 12111 11831"/>
                                                                      <a:gd name="T31" fmla="*/ 12111 h 370"/>
                                                                      <a:gd name="T32" fmla="+- 0 5770 5700"/>
                                                                      <a:gd name="T33" fmla="*/ T32 w 120"/>
                                                                      <a:gd name="T34" fmla="+- 0 12081 11831"/>
                                                                      <a:gd name="T35" fmla="*/ 12081 h 370"/>
                                                                      <a:gd name="T36" fmla="+- 0 5770 5700"/>
                                                                      <a:gd name="T37" fmla="*/ T36 w 120"/>
                                                                      <a:gd name="T38" fmla="+- 0 11835 11831"/>
                                                                      <a:gd name="T39" fmla="*/ 11835 h 370"/>
                                                                      <a:gd name="T40" fmla="+- 0 5766 5700"/>
                                                                      <a:gd name="T41" fmla="*/ T40 w 120"/>
                                                                      <a:gd name="T42" fmla="+- 0 11831 11831"/>
                                                                      <a:gd name="T43" fmla="*/ 11831 h 370"/>
                                                                      <a:gd name="T44" fmla="+- 0 5754 5700"/>
                                                                      <a:gd name="T45" fmla="*/ T44 w 120"/>
                                                                      <a:gd name="T46" fmla="+- 0 11831 11831"/>
                                                                      <a:gd name="T47" fmla="*/ 11831 h 370"/>
                                                                      <a:gd name="T48" fmla="+- 0 5750 5700"/>
                                                                      <a:gd name="T49" fmla="*/ T48 w 120"/>
                                                                      <a:gd name="T50" fmla="+- 0 11835 11831"/>
                                                                      <a:gd name="T51" fmla="*/ 11835 h 370"/>
                                                                      <a:gd name="T52" fmla="+- 0 5750 5700"/>
                                                                      <a:gd name="T53" fmla="*/ T52 w 120"/>
                                                                      <a:gd name="T54" fmla="+- 0 12107 11831"/>
                                                                      <a:gd name="T55" fmla="*/ 12107 h 370"/>
                                                                      <a:gd name="T56" fmla="+- 0 5760 5700"/>
                                                                      <a:gd name="T57" fmla="*/ T56 w 120"/>
                                                                      <a:gd name="T58" fmla="+- 0 12201 11831"/>
                                                                      <a:gd name="T59" fmla="*/ 12201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0" h="370">
                                                                        <a:moveTo>
                                                                          <a:pt x="60" y="370"/>
                                                                        </a:moveTo>
                                                                        <a:lnTo>
                                                                          <a:pt x="54" y="280"/>
                                                                        </a:lnTo>
                                                                        <a:lnTo>
                                                                          <a:pt x="50" y="270"/>
                                                                        </a:lnTo>
                                                                        <a:lnTo>
                                                                          <a:pt x="54" y="280"/>
                                                                        </a:lnTo>
                                                                        <a:lnTo>
                                                                          <a:pt x="60" y="280"/>
                                                                        </a:lnTo>
                                                                        <a:lnTo>
                                                                          <a:pt x="60" y="370"/>
                                                                        </a:lnTo>
                                                                        <a:lnTo>
                                                                          <a:pt x="120" y="250"/>
                                                                        </a:lnTo>
                                                                        <a:lnTo>
                                                                          <a:pt x="66" y="280"/>
                                                                        </a:lnTo>
                                                                        <a:lnTo>
                                                                          <a:pt x="70" y="250"/>
                                                                        </a:lnTo>
                                                                        <a:lnTo>
                                                                          <a:pt x="70" y="4"/>
                                                                        </a:lnTo>
                                                                        <a:lnTo>
                                                                          <a:pt x="66" y="0"/>
                                                                        </a:lnTo>
                                                                        <a:lnTo>
                                                                          <a:pt x="54" y="0"/>
                                                                        </a:lnTo>
                                                                        <a:lnTo>
                                                                          <a:pt x="50" y="4"/>
                                                                        </a:lnTo>
                                                                        <a:lnTo>
                                                                          <a:pt x="50" y="276"/>
                                                                        </a:lnTo>
                                                                        <a:lnTo>
                                                                          <a:pt x="60" y="3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1" name="Group 634"/>
                                                                <wpg:cNvGrpSpPr>
                                                                  <a:grpSpLocks/>
                                                                </wpg:cNvGrpSpPr>
                                                                <wpg:grpSpPr bwMode="auto">
                                                                  <a:xfrm>
                                                                    <a:off x="1545" y="12840"/>
                                                                    <a:ext cx="8640" cy="0"/>
                                                                    <a:chOff x="1545" y="12840"/>
                                                                    <a:chExt cx="8640" cy="0"/>
                                                                  </a:xfrm>
                                                                </wpg:grpSpPr>
                                                                <wps:wsp>
                                                                  <wps:cNvPr id="102" name="Freeform 635"/>
                                                                  <wps:cNvSpPr>
                                                                    <a:spLocks/>
                                                                  </wps:cNvSpPr>
                                                                  <wps:spPr bwMode="auto">
                                                                    <a:xfrm>
                                                                      <a:off x="1545" y="12840"/>
                                                                      <a:ext cx="8640" cy="0"/>
                                                                    </a:xfrm>
                                                                    <a:custGeom>
                                                                      <a:avLst/>
                                                                      <a:gdLst>
                                                                        <a:gd name="T0" fmla="+- 0 1545 1545"/>
                                                                        <a:gd name="T1" fmla="*/ T0 w 8640"/>
                                                                        <a:gd name="T2" fmla="+- 0 10185 1545"/>
                                                                        <a:gd name="T3" fmla="*/ T2 w 8640"/>
                                                                      </a:gdLst>
                                                                      <a:ahLst/>
                                                                      <a:cxnLst>
                                                                        <a:cxn ang="0">
                                                                          <a:pos x="T1" y="0"/>
                                                                        </a:cxn>
                                                                        <a:cxn ang="0">
                                                                          <a:pos x="T3" y="0"/>
                                                                        </a:cxn>
                                                                      </a:cxnLst>
                                                                      <a:rect l="0" t="0" r="r" b="b"/>
                                                                      <a:pathLst>
                                                                        <a:path w="8640">
                                                                          <a:moveTo>
                                                                            <a:pt x="0" y="0"/>
                                                                          </a:moveTo>
                                                                          <a:lnTo>
                                                                            <a:pt x="864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5C1140C7" id="Group 613" o:spid="_x0000_s1026" style="position:absolute;margin-left:77pt;margin-top:79.8pt;width:432.75pt;height:585.6pt;z-index:-1557;mso-position-horizontal-relative:page;mso-position-vertical-relative:page" coordorigin="1538,1688" coordsize="8655,12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">
                <v:group id="Group 614" o:spid="_x0000_s1027" style="position:absolute;left:1545;top:1695;width:8640;height:11988" coordorigin="1545,1695" coordsize="8640,11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676" o:spid="_x0000_s1028" style="position:absolute;left:1545;top:1695;width:8640;height:11988;visibility:visible;mso-wrap-style:square;v-text-anchor:top" coordsize="8640,11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JPAcQA&#10;AADbAAAADwAAAGRycy9kb3ducmV2LnhtbESPQYvCMBSE74L/ITzBi6ypIot0jSKCIAquVne9Pppn&#10;W2xeahO1+++NsOBxmJlvmMmsMaW4U+0KywoG/QgEcWp1wZmC42H5MQbhPLLG0jIp+CMHs2m7NcFY&#10;2wfv6Z74TAQIuxgV5N5XsZQuzcmg69uKOHhnWxv0QdaZ1DU+AtyUchhFn9JgwWEhx4oWOaWX5GYU&#10;7MzcnHabVe/7ev79SQ+bbaLXW6W6nWb+BcJT49/h//ZKKxgN4PUl/AA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yTwHEAAAA2wAAAA8AAAAAAAAAAAAAAAAAmAIAAGRycy9k&#10;b3ducmV2LnhtbFBLBQYAAAAABAAEAPUAAACJAwAAAAA=&#10;" path="m,11988r8640,l8640,,,,,11988xe" filled="f">
                    <v:path arrowok="t" o:connecttype="custom" o:connectlocs="0,13683;8640,13683;8640,1695;0,1695;0,13683" o:connectangles="0,0,0,0,0"/>
                  </v:shape>
                  <v:group id="Group 615" o:spid="_x0000_s1029" style="position:absolute;left:5700;top:6902;width:120;height:730" coordorigin="5700,6902" coordsize="120,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675" o:spid="_x0000_s1030" style="position:absolute;left:5700;top:6902;width:120;height:730;visibility:visible;mso-wrap-style:square;v-text-anchor:top" coordsize="12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1J98YA&#10;AADbAAAADwAAAGRycy9kb3ducmV2LnhtbESPzW7CMBCE70h9B2srcakah7aiKMSgqBItBy78PMAS&#10;L0kgXofYJOHt60qVOI5m5htNuhxMLTpqXWVZwSSKQRDnVldcKDjsV68zEM4ja6wtk4I7OVgunkYp&#10;Jtr2vKVu5wsRIOwSVFB63yRSurwkgy6yDXHwTrY16INsC6lb7APc1PItjqfSYMVhocSGvkrKL7ub&#10;UfDy/XmNZ31+Xt+z/fGy2hQ/3SZTavw8ZHMQngb/CP+311rBxzv8fQ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1J98YAAADbAAAADwAAAAAAAAAAAAAAAACYAgAAZHJz&#10;L2Rvd25yZXYueG1sUEsFBgAAAAAEAAQA9QAAAIsDAAAAAA==&#10;" path="m50,636r,-26l,610,60,730,50,636xe" fillcolor="black" stroked="f">
                      <v:path arrowok="t" o:connecttype="custom" o:connectlocs="50,7538;50,7512;0,7512;60,7632;50,7538" o:connectangles="0,0,0,0,0"/>
                    </v:shape>
                    <v:shape id="Freeform 674" o:spid="_x0000_s1031" style="position:absolute;left:5700;top:6902;width:120;height:730;visibility:visible;mso-wrap-style:square;v-text-anchor:top" coordsize="12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TRg8QA&#10;AADbAAAADwAAAGRycy9kb3ducmV2LnhtbESPQYvCMBSE74L/ITzBi2i6IqtUo5QFdz14WfUHPJtn&#10;W21eapNt67/fCILHYWa+YVabzpSiodoVlhV8TCIQxKnVBWcKTsfteAHCeWSNpWVS8CAHm3W/t8JY&#10;25Z/qTn4TAQIuxgV5N5XsZQuzcmgm9iKOHgXWxv0QdaZ1DW2AW5KOY2iT2mw4LCQY0VfOaW3w59R&#10;MPqe36NFm153j+R4vm332U+zT5QaDrpkCcJT59/hV3unFcxm8PwSf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U0YPEAAAA2wAAAA8AAAAAAAAAAAAAAAAAmAIAAGRycy9k&#10;b3ducmV2LnhtbFBLBQYAAAAABAAEAPUAAACJAwAAAAA=&#10;" path="m70,636r50,-26l70,610r-4,30l120,610,70,636r,-6l70,636xe" fillcolor="black" stroked="f">
                      <v:path arrowok="t" o:connecttype="custom" o:connectlocs="70,7538;120,7512;70,7512;66,7542;120,7512;70,7538;70,7532;70,7538" o:connectangles="0,0,0,0,0,0,0,0"/>
                    </v:shape>
                    <v:shape id="Freeform 673" o:spid="_x0000_s1032" style="position:absolute;left:5700;top:6902;width:120;height:730;visibility:visible;mso-wrap-style:square;v-text-anchor:top" coordsize="12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h0GMYA&#10;AADbAAAADwAAAGRycy9kb3ducmV2LnhtbESPzW7CMBCE70h9B2srcakah6qlKMSgqBItBy78PMAS&#10;L0kgXofYJOHt60qVOI5m5htNuhxMLTpqXWVZwSSKQRDnVldcKDjsV68zEM4ja6wtk4I7OVgunkYp&#10;Jtr2vKVu5wsRIOwSVFB63yRSurwkgy6yDXHwTrY16INsC6lb7APc1PItjqfSYMVhocSGvkrKL7ub&#10;UfDy/XmNZ31+Xt+z/fGy2hQ/3SZTavw8ZHMQngb/CP+311rB+wf8fQ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h0GMYAAADbAAAADwAAAAAAAAAAAAAAAACYAgAAZHJz&#10;L2Rvd25yZXYueG1sUEsFBgAAAAAEAAQA9QAAAIsDAAAAAA==&#10;" path="m54,640r6,90l60,640r-6,xe" fillcolor="black" stroked="f">
                      <v:path arrowok="t" o:connecttype="custom" o:connectlocs="54,7542;60,7632;60,7542;54,7542" o:connectangles="0,0,0,0"/>
                    </v:shape>
                    <v:shape id="Freeform 672" o:spid="_x0000_s1033" style="position:absolute;left:5700;top:6902;width:120;height:730;visibility:visible;mso-wrap-style:square;v-text-anchor:top" coordsize="12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qb8UA&#10;AADbAAAADwAAAGRycy9kb3ducmV2LnhtbESPzYrCQBCE7wu+w9CCl0UnK6ISHSUsuHrw4s8DtJk2&#10;iWZ6YmY2iW+/syB4LKrqK2q57kwpGqpdYVnB1ygCQZxaXXCm4HzaDOcgnEfWWFomBU9ysF71PpYY&#10;a9vygZqjz0SAsItRQe59FUvp0pwMupGtiIN3tbVBH2SdSV1jG+CmlOMomkqDBYeFHCv6zim9H3+N&#10;gs+f2SOat+lt90xOl/tmn22bfaLUoN8lCxCeOv8Ov9o7rWAyhf8v4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yupvxQAAANsAAAAPAAAAAAAAAAAAAAAAAJgCAABkcnMv&#10;ZG93bnJldi54bWxQSwUGAAAAAAQABAD1AAAAigMAAAAA&#10;" path="m60,730l54,640,50,630r4,10l60,640r,90l120,610,66,640r4,-30l70,4,66,,54,,50,4r,632l60,730xe" fillcolor="black" stroked="f">
                      <v:path arrowok="t" o:connecttype="custom" o:connectlocs="60,7632;54,7542;50,7532;54,7542;60,7542;60,7632;120,7512;66,7542;70,7512;70,6906;66,6902;54,6902;50,6906;50,7538;60,7632" o:connectangles="0,0,0,0,0,0,0,0,0,0,0,0,0,0,0"/>
                    </v:shape>
                    <v:group id="Group 616" o:spid="_x0000_s1034" style="position:absolute;left:4140;top:2844;width:3240;height:900" coordorigin="4140,2844" coordsize="32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671" o:spid="_x0000_s1035" style="position:absolute;left:4140;top:2844;width:3240;height:900;visibility:visible;mso-wrap-style:square;v-text-anchor:top" coordsize="324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GoB8MA&#10;AADbAAAADwAAAGRycy9kb3ducmV2LnhtbERPTWvCQBC9C/6HZYRepG5SREN0E0pBWrAUNBU8Dtkx&#10;CcnOhuxWU39991Dw+Hjf23w0nbjS4BrLCuJFBIK4tLrhSsF3sXtOQDiPrLGzTAp+yUGeTSdbTLW9&#10;8YGuR1+JEMIuRQW1930qpStrMugWticO3MUOBn2AQyX1gLcQbjr5EkUrabDh0FBjT281le3xxyjY&#10;n85t+1ne4zFJ1ruvYvkezwtW6mk2vm5AeBr9Q/zv/tAKlmFs+B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GoB8MAAADbAAAADwAAAAAAAAAAAAAAAACYAgAAZHJzL2Rv&#10;d25yZXYueG1sUEsFBgAAAAAEAAQA9QAAAIgDAAAAAA==&#10;" path="m1620,l1487,1,1357,6r-126,7l1108,23,989,35,875,50,767,67,663,87r-97,21l474,132r-84,25l313,184r-70,29l181,243r-54,32l47,342,5,413,,450r5,37l47,558r80,67l181,657r62,30l313,716r77,27l474,768r92,24l663,813r104,20l875,850r114,15l1108,877r123,10l1357,894r130,5l1620,900r133,-1l1883,894r126,-7l2132,877r119,-12l2365,850r108,-17l2577,813r97,-21l2766,768r84,-25l2927,716r70,-29l3059,657r54,-32l3193,558r42,-71l3240,450r-5,-37l3193,342r-80,-67l3059,243r-62,-30l2927,184r-77,-27l2766,132r-92,-24l2577,87,2473,67,2365,50,2251,35,2132,23,2009,13,1883,6,1753,1,1620,xe" stroked="f">
                        <v:path arrowok="t" o:connecttype="custom" o:connectlocs="1487,2845;1231,2857;989,2879;767,2911;566,2952;390,3001;243,3057;127,3119;5,3257;5,3331;127,3469;243,3531;390,3587;566,3636;767,3677;989,3709;1231,3731;1487,3743;1753,3743;2009,3731;2251,3709;2473,3677;2674,3636;2850,3587;2997,3531;3113,3469;3235,3331;3235,3257;3113,3119;2997,3057;2850,3001;2674,2952;2473,2911;2251,2879;2009,2857;1753,2845" o:connectangles="0,0,0,0,0,0,0,0,0,0,0,0,0,0,0,0,0,0,0,0,0,0,0,0,0,0,0,0,0,0,0,0,0,0,0,0"/>
                      </v:shape>
                      <v:group id="Group 617" o:spid="_x0000_s1036" style="position:absolute;left:4140;top:2844;width:3240;height:900" coordorigin="4140,2844" coordsize="32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670" o:spid="_x0000_s1037" style="position:absolute;left:4140;top:2844;width:3240;height:900;visibility:visible;mso-wrap-style:square;v-text-anchor:top" coordsize="324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XRMAA&#10;AADbAAAADwAAAGRycy9kb3ducmV2LnhtbERPy4rCMBTdD/gP4QruxlTRQapRRHxtXIwOjO4uzbUp&#10;NjelibX+vVkILg/nPVu0thQN1b5wrGDQT0AQZ04XnCv4O22+JyB8QNZYOiYFT/KwmHe+Zphq9+Bf&#10;ao4hFzGEfYoKTAhVKqXPDFn0fVcRR+7qaoshwjqXusZHDLelHCbJj7RYcGwwWNHKUHY73q2CU7M8&#10;j/B/p3l7WQ/vh6R9Tm5GqV63XU5BBGrDR/x277WCcVwf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mbXRMAAAADbAAAADwAAAAAAAAAAAAAAAACYAgAAZHJzL2Rvd25y&#10;ZXYueG1sUEsFBgAAAAAEAAQA9QAAAIUDAAAAAA==&#10;" path="m1620,l1487,1,1357,6r-126,7l1108,23,989,35,875,50,767,67,663,87r-97,21l474,132r-84,25l313,184r-70,29l181,243r-54,32l47,342,5,413,,450r5,37l47,558r80,67l181,657r62,30l313,716r77,27l474,768r92,24l663,813r104,20l875,850r114,15l1108,877r123,10l1357,894r130,5l1620,900r133,-1l1883,894r126,-7l2132,877r119,-12l2365,850r108,-17l2577,813r97,-21l2766,768r84,-25l2927,716r70,-29l3059,657r54,-32l3193,558r42,-71l3240,450r-5,-37l3193,342r-80,-67l3059,243r-62,-30l2927,184r-77,-27l2766,132r-92,-24l2577,87,2473,67,2365,50,2251,35,2132,23,2009,13,1883,6,1753,1,1620,xe" filled="f">
                          <v:path arrowok="t" o:connecttype="custom" o:connectlocs="1487,2845;1231,2857;989,2879;767,2911;566,2952;390,3001;243,3057;127,3119;5,3257;5,3331;127,3469;243,3531;390,3587;566,3636;767,3677;989,3709;1231,3731;1487,3743;1753,3743;2009,3731;2251,3709;2473,3677;2674,3636;2850,3587;2997,3531;3113,3469;3235,3331;3235,3257;3113,3119;2997,3057;2850,3001;2674,2952;2473,2911;2251,2879;2009,2857;1753,2845" o:connectangles="0,0,0,0,0,0,0,0,0,0,0,0,0,0,0,0,0,0,0,0,0,0,0,0,0,0,0,0,0,0,0,0,0,0,0,0"/>
                        </v:shape>
                        <v:group id="Group 618" o:spid="_x0000_s1038" style="position:absolute;left:5700;top:5354;width:120;height:730" coordorigin="5700,5354" coordsize="120,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669" o:spid="_x0000_s1039" style="position:absolute;left:5700;top:5354;width:120;height:730;visibility:visible;mso-wrap-style:square;v-text-anchor:top" coordsize="12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h6scYA&#10;AADbAAAADwAAAGRycy9kb3ducmV2LnhtbESPQWvCQBSE7wX/w/KEXkqzqdAqaVYJBdsccqn6A16z&#10;r0k0+zZmt0n8911B8DjMzDdMuplMKwbqXWNZwUsUgyAurW64UnDYb59XIJxH1thaJgUXcrBZzx5S&#10;TLQd+ZuGna9EgLBLUEHtfZdI6cqaDLrIdsTB+7W9QR9kX0nd4xjgppWLOH6TBhsOCzV29FFTedr9&#10;GQVPn8tzvBrLY37J9j+nbVF9DUWm1ON8yt5BeJr8PXxr51rB6wKuX8IP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h6scYAAADbAAAADwAAAAAAAAAAAAAAAACYAgAAZHJz&#10;L2Rvd25yZXYueG1sUEsFBgAAAAAEAAQA9QAAAIsDAAAAAA==&#10;" path="m50,636r,-26l,610,60,730,50,636xe" fillcolor="black" stroked="f">
                            <v:path arrowok="t" o:connecttype="custom" o:connectlocs="50,5990;50,5964;0,5964;60,6084;50,5990" o:connectangles="0,0,0,0,0"/>
                          </v:shape>
                          <v:shape id="Freeform 668" o:spid="_x0000_s1040" style="position:absolute;left:5700;top:5354;width:120;height:730;visibility:visible;mso-wrap-style:square;v-text-anchor:top" coordsize="12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TfKsYA&#10;AADbAAAADwAAAGRycy9kb3ducmV2LnhtbESPzW7CMBCE70h9B2srcakah1alKMSgqBItBy78PMAS&#10;L0kgXofYJOHt60qVOI5m5htNuhxMLTpqXWVZwSSKQRDnVldcKDjsV68zEM4ja6wtk4I7OVgunkYp&#10;Jtr2vKVu5wsRIOwSVFB63yRSurwkgy6yDXHwTrY16INsC6lb7APc1PItjqfSYMVhocSGvkrKL7ub&#10;UfDy/XmNZ31+Xt+z/fGy2hQ/3SZTavw8ZHMQngb/CP+311rBxzv8fQ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TfKsYAAADbAAAADwAAAAAAAAAAAAAAAACYAgAAZHJz&#10;L2Rvd25yZXYueG1sUEsFBgAAAAAEAAQA9QAAAIsDAAAAAA==&#10;" path="m70,636r50,-26l70,610r-4,30l120,610,70,636r,-6l70,636xe" fillcolor="black" stroked="f">
                            <v:path arrowok="t" o:connecttype="custom" o:connectlocs="70,5990;120,5964;70,5964;66,5994;120,5964;70,5990;70,5984;70,5990" o:connectangles="0,0,0,0,0,0,0,0"/>
                          </v:shape>
                          <v:shape id="Freeform 667" o:spid="_x0000_s1041" style="position:absolute;left:5700;top:5354;width:120;height:730;visibility:visible;mso-wrap-style:square;v-text-anchor:top" coordsize="12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1HXsYA&#10;AADbAAAADwAAAGRycy9kb3ducmV2LnhtbESPzW7CMBCE70h9B2srcakah6qlKMSgqBItBy78PMAS&#10;L0kgXofYJOHt60qVOI5m5htNuhxMLTpqXWVZwSSKQRDnVldcKDjsV68zEM4ja6wtk4I7OVgunkYp&#10;Jtr2vKVu5wsRIOwSVFB63yRSurwkgy6yDXHwTrY16INsC6lb7APc1PItjqfSYMVhocSGvkrKL7ub&#10;UfDy/XmNZ31+Xt+z/fGy2hQ/3SZTavw8ZHMQngb/CP+311rBxzv8fQ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1HXsYAAADbAAAADwAAAAAAAAAAAAAAAACYAgAAZHJz&#10;L2Rvd25yZXYueG1sUEsFBgAAAAAEAAQA9QAAAIsDAAAAAA==&#10;" path="m54,640r6,90l60,640r-6,xe" fillcolor="black" stroked="f">
                            <v:path arrowok="t" o:connecttype="custom" o:connectlocs="54,5994;60,6084;60,5994;54,5994" o:connectangles="0,0,0,0"/>
                          </v:shape>
                          <v:shape id="Freeform 666" o:spid="_x0000_s1042" style="position:absolute;left:5700;top:5354;width:120;height:730;visibility:visible;mso-wrap-style:square;v-text-anchor:top" coordsize="12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HixcQA&#10;AADbAAAADwAAAGRycy9kb3ducmV2LnhtbESPQYvCMBSE74L/ITzBi2i6gqtUo5QFdz14WfUHPJtn&#10;W21eapNt67/fCILHYWa+YVabzpSiodoVlhV8TCIQxKnVBWcKTsfteAHCeWSNpWVS8CAHm3W/t8JY&#10;25Z/qTn4TAQIuxgV5N5XsZQuzcmgm9iKOHgXWxv0QdaZ1DW2AW5KOY2iT2mw4LCQY0VfOaW3w59R&#10;MPqe36NFm153j+R4vm332U+zT5QaDrpkCcJT59/hV3unFcxm8PwSf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B4sXEAAAA2wAAAA8AAAAAAAAAAAAAAAAAmAIAAGRycy9k&#10;b3ducmV2LnhtbFBLBQYAAAAABAAEAPUAAACJAwAAAAA=&#10;" path="m60,730l54,640,50,630r4,10l60,640r,90l120,610,66,640r4,-30l70,4,66,,54,,50,4r,632l60,730xe" fillcolor="black" stroked="f">
                            <v:path arrowok="t" o:connecttype="custom" o:connectlocs="60,6084;54,5994;50,5984;54,5994;60,5994;60,6084;120,5964;66,5994;70,5964;70,5358;66,5354;54,5354;50,5358;50,5990;60,6084" o:connectangles="0,0,0,0,0,0,0,0,0,0,0,0,0,0,0"/>
                          </v:shape>
                          <v:group id="Group 619" o:spid="_x0000_s1043" style="position:absolute;left:4140;top:4464;width:3240;height:900" coordorigin="4140,4464" coordsize="32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665" o:spid="_x0000_s1044" style="position:absolute;left:4140;top:4464;width:3240;height:900;visibility:visible;mso-wrap-style:square;v-text-anchor:top" coordsize="324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eqqMYA&#10;AADbAAAADwAAAGRycy9kb3ducmV2LnhtbESPQWvCQBSE7wX/w/IEL0U3Ka2G6CpSEAVLoUbB4yP7&#10;TEKyb0N21dRf3y0Uehxm5htmsepNI27UucqygngSgSDOra64UHDMNuMEhPPIGhvLpOCbHKyWg6cF&#10;ptre+YtuB1+IAGGXooLS+zaV0uUlGXQT2xIH72I7gz7IrpC6w3uAm0a+RNFUGqw4LJTY0ntJeX24&#10;GgX707muP/JH3CfJbPOZvW7j54yVGg379RyEp97/h//aO63gbQa/X8IP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eqqMYAAADbAAAADwAAAAAAAAAAAAAAAACYAgAAZHJz&#10;L2Rvd25yZXYueG1sUEsFBgAAAAAEAAQA9QAAAIsDAAAAAA==&#10;" path="m1620,l1487,1,1357,6r-126,7l1108,23,989,35,875,50,767,67,663,87r-97,21l474,132r-84,25l313,184r-70,29l181,243r-54,32l47,342,5,413,,450r5,37l47,558r80,67l181,657r62,30l313,716r77,27l474,768r92,24l663,813r104,20l875,850r114,15l1108,877r123,10l1357,894r130,5l1620,900r133,-1l1883,894r126,-7l2132,877r119,-12l2365,850r108,-17l2577,813r97,-21l2766,768r84,-25l2927,716r70,-29l3059,657r54,-32l3193,558r42,-71l3240,450r-5,-37l3193,342r-80,-67l3059,243r-62,-30l2927,184r-77,-27l2766,132r-92,-24l2577,87,2473,67,2365,50,2251,35,2132,23,2009,13,1883,6,1753,1,1620,xe" stroked="f">
                              <v:path arrowok="t" o:connecttype="custom" o:connectlocs="1487,4465;1231,4477;989,4499;767,4531;566,4572;390,4621;243,4677;127,4739;5,4877;5,4951;127,5089;243,5151;390,5207;566,5256;767,5297;989,5329;1231,5351;1487,5363;1753,5363;2009,5351;2251,5329;2473,5297;2674,5256;2850,5207;2997,5151;3113,5089;3235,4951;3235,4877;3113,4739;2997,4677;2850,4621;2674,4572;2473,4531;2251,4499;2009,4477;1753,4465" o:connectangles="0,0,0,0,0,0,0,0,0,0,0,0,0,0,0,0,0,0,0,0,0,0,0,0,0,0,0,0,0,0,0,0,0,0,0,0"/>
                            </v:shape>
                            <v:group id="Group 620" o:spid="_x0000_s1045" style="position:absolute;left:4140;top:4464;width:3240;height:900" coordorigin="4140,4464" coordsize="32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reeform 664" o:spid="_x0000_s1046" style="position:absolute;left:4140;top:4464;width:3240;height:900;visibility:visible;mso-wrap-style:square;v-text-anchor:top" coordsize="324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x+2cQA&#10;AADbAAAADwAAAGRycy9kb3ducmV2LnhtbESPQWvCQBSE7wX/w/KE3urGoGJTVwmitZceqgXt7ZF9&#10;ZoPZtyG7xvjvuwWhx2FmvmEWq97WoqPWV44VjEcJCOLC6YpLBd+H7cschA/IGmvHpOBOHlbLwdMC&#10;M+1u/EXdPpQiQthnqMCE0GRS+sKQRT9yDXH0zq61GKJsS6lbvEW4rWWaJDNpseK4YLChtaHisr9a&#10;BYcuP03wuNP8/rNJr59Jf59fjFLPwz5/AxGoD//hR/tDK5i+wt+X+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cftnEAAAA2wAAAA8AAAAAAAAAAAAAAAAAmAIAAGRycy9k&#10;b3ducmV2LnhtbFBLBQYAAAAABAAEAPUAAACJAwAAAAA=&#10;" path="m1620,l1487,1,1357,6r-126,7l1108,23,989,35,875,50,767,67,663,87r-97,21l474,132r-84,25l313,184r-70,29l181,243r-54,32l47,342,5,413,,450r5,37l47,558r80,67l181,657r62,30l313,716r77,27l474,768r92,24l663,813r104,20l875,850r114,15l1108,877r123,10l1357,894r130,5l1620,900r133,-1l1883,894r126,-7l2132,877r119,-12l2365,850r108,-17l2577,813r97,-21l2766,768r84,-25l2927,716r70,-29l3059,657r54,-32l3193,558r42,-71l3240,450r-5,-37l3193,342r-80,-67l3059,243r-62,-30l2927,184r-77,-27l2766,132r-92,-24l2577,87,2473,67,2365,50,2251,35,2132,23,2009,13,1883,6,1753,1,1620,xe" filled="f">
                                <v:path arrowok="t" o:connecttype="custom" o:connectlocs="1487,4465;1231,4477;989,4499;767,4531;566,4572;390,4621;243,4677;127,4739;5,4877;5,4951;127,5089;243,5151;390,5207;566,5256;767,5297;989,5329;1231,5351;1487,5363;1753,5363;2009,5351;2251,5329;2473,5297;2674,5256;2850,5207;2997,5151;3113,5089;3235,4951;3235,4877;3113,4739;2997,4677;2850,4621;2674,4572;2473,4531;2251,4499;2009,4477;1753,4465" o:connectangles="0,0,0,0,0,0,0,0,0,0,0,0,0,0,0,0,0,0,0,0,0,0,0,0,0,0,0,0,0,0,0,0,0,0,0,0"/>
                              </v:shape>
                              <v:group id="Group 621" o:spid="_x0000_s1047" style="position:absolute;left:4320;top:6084;width:3240;height:900" coordorigin="4320,6084" coordsize="32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663" o:spid="_x0000_s1048" style="position:absolute;left:4320;top:6084;width:3240;height:900;visibility:visible;mso-wrap-style:square;v-text-anchor:top" coordsize="324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5d+sYA&#10;AADbAAAADwAAAGRycy9kb3ducmV2LnhtbESPQWvCQBSE7wX/w/IEL6VuIqIhzUakIAotBY2FHh/Z&#10;ZxKSfRuyW0399d1CocdhZr5hss1oOnGlwTWWFcTzCARxaXXDlYJzsXtKQDiPrLGzTAq+ycEmnzxk&#10;mGp74yNdT74SAcIuRQW1930qpStrMujmticO3sUOBn2QQyX1gLcAN51cRNFKGmw4LNTY00tNZXv6&#10;MgpePz7b9q28x2OSrHfvxXIfPxas1Gw6bp9BeBr9f/ivfdAKVjH8fgk/QO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s5d+sYAAADbAAAADwAAAAAAAAAAAAAAAACYAgAAZHJz&#10;L2Rvd25yZXYueG1sUEsFBgAAAAAEAAQA9QAAAIsDAAAAAA==&#10;" path="m1620,l1487,1,1357,6r-126,7l1108,23,989,35,875,50,767,67,663,87r-97,21l474,132r-84,25l313,184r-70,29l181,243r-54,32l47,342,5,413,,450r5,37l47,558r80,67l181,657r62,30l313,716r77,27l474,768r92,24l663,813r104,20l875,850r114,15l1108,877r123,10l1357,894r130,5l1620,900r133,-1l1883,894r126,-7l2132,877r119,-12l2365,850r108,-17l2577,813r97,-21l2766,768r84,-25l2927,716r70,-29l3059,657r54,-32l3193,558r42,-71l3240,450r-5,-37l3193,342r-80,-67l3059,243r-62,-30l2927,184r-77,-27l2766,132r-92,-24l2577,87,2473,67,2365,50,2251,35,2132,23,2009,13,1883,6,1753,1,1620,xe" stroked="f">
                                  <v:path arrowok="t" o:connecttype="custom" o:connectlocs="1487,6085;1231,6097;989,6119;767,6151;566,6192;390,6241;243,6297;127,6359;5,6497;5,6571;127,6709;243,6771;390,6827;566,6876;767,6917;989,6949;1231,6971;1487,6983;1753,6983;2009,6971;2251,6949;2473,6917;2674,6876;2850,6827;2997,6771;3113,6709;3235,6571;3235,6497;3113,6359;2997,6297;2850,6241;2674,6192;2473,6151;2251,6119;2009,6097;1753,6085" o:connectangles="0,0,0,0,0,0,0,0,0,0,0,0,0,0,0,0,0,0,0,0,0,0,0,0,0,0,0,0,0,0,0,0,0,0,0,0"/>
                                </v:shape>
                                <v:group id="Group 622" o:spid="_x0000_s1049" style="position:absolute;left:4320;top:6084;width:3240;height:900" coordorigin="4320,6084" coordsize="32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662" o:spid="_x0000_s1050" style="position:absolute;left:4320;top:6084;width:3240;height:900;visibility:visible;mso-wrap-style:square;v-text-anchor:top" coordsize="324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DjsMA&#10;AADbAAAADwAAAGRycy9kb3ducmV2LnhtbESPT4vCMBTE78J+h/AW9qaprohUo8iyunvx4B9Qb4/m&#10;2RSbl9LEWr+9EQSPw8z8hpnOW1uKhmpfOFbQ7yUgiDOnC84V7HfL7hiED8gaS8ek4E4e5rOPzhRT&#10;7W68oWYbchEh7FNUYEKoUil9Zsii77mKOHpnV1sMUda51DXeItyWcpAkI2mx4LhgsKIfQ9lle7UK&#10;ds3iOMTDn+bV6XdwXSftfXwxSn19tosJiEBteIdf7X+tYPQNzy/x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iDjsMAAADbAAAADwAAAAAAAAAAAAAAAACYAgAAZHJzL2Rv&#10;d25yZXYueG1sUEsFBgAAAAAEAAQA9QAAAIgDAAAAAA==&#10;" path="m1620,l1487,1,1357,6r-126,7l1108,23,989,35,875,50,767,67,663,87r-97,21l474,132r-84,25l313,184r-70,29l181,243r-54,32l47,342,5,413,,450r5,37l47,558r80,67l181,657r62,30l313,716r77,27l474,768r92,24l663,813r104,20l875,850r114,15l1108,877r123,10l1357,894r130,5l1620,900r133,-1l1883,894r126,-7l2132,877r119,-12l2365,850r108,-17l2577,813r97,-21l2766,768r84,-25l2927,716r70,-29l3059,657r54,-32l3193,558r42,-71l3240,450r-5,-37l3193,342r-80,-67l3059,243r-62,-30l2927,184r-77,-27l2766,132r-92,-24l2577,87,2473,67,2365,50,2251,35,2132,23,2009,13,1883,6,1753,1,1620,xe" filled="f">
                                    <v:path arrowok="t" o:connecttype="custom" o:connectlocs="1487,6085;1231,6097;989,6119;767,6151;566,6192;390,6241;243,6297;127,6359;5,6497;5,6571;127,6709;243,6771;390,6827;566,6876;767,6917;989,6949;1231,6971;1487,6983;1753,6983;2009,6971;2251,6949;2473,6917;2674,6876;2850,6827;2997,6771;3113,6709;3235,6571;3235,6497;3113,6359;2997,6297;2850,6241;2674,6192;2473,6151;2251,6119;2009,6097;1753,6085" o:connectangles="0,0,0,0,0,0,0,0,0,0,0,0,0,0,0,0,0,0,0,0,0,0,0,0,0,0,0,0,0,0,0,0,0,0,0,0"/>
                                  </v:shape>
                                  <v:group id="Group 623" o:spid="_x0000_s1051" style="position:absolute;left:4320;top:7630;width:3240;height:900" coordorigin="4320,7630" coordsize="32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61" o:spid="_x0000_s1052" style="position:absolute;left:4320;top:7630;width:3240;height:900;visibility:visible;mso-wrap-style:square;v-text-anchor:top" coordsize="324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Vb+cYA&#10;AADbAAAADwAAAGRycy9kb3ducmV2LnhtbESPQWvCQBSE70L/w/IKvUjdpFgN0VVEkAqWgkkLPT6y&#10;zyQk+zZktxr99W6h0OMwM98wy/VgWnGm3tWWFcSTCARxYXXNpYLPfPecgHAeWWNrmRRcycF69TBa&#10;YqrthY90znwpAoRdigoq77tUSldUZNBNbEccvJPtDfog+1LqHi8Bblr5EkUzabDmsFBhR9uKiib7&#10;MQoOX99N817c4iFJ5ruPfPoWj3NW6ulx2CxAeBr8f/ivvdcKZq/w+yX8AL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Vb+cYAAADbAAAADwAAAAAAAAAAAAAAAACYAgAAZHJz&#10;L2Rvd25yZXYueG1sUEsFBgAAAAAEAAQA9QAAAIsDAAAAAA==&#10;" path="m1620,l1487,1,1357,6r-126,7l1108,23,989,35,875,50,767,67,663,87r-97,21l474,132r-84,25l313,184r-70,29l181,243r-54,32l47,342,5,413,,450r5,37l47,558r80,67l181,657r62,30l313,716r77,27l474,768r92,24l663,813r104,20l875,850r114,15l1108,877r123,10l1357,894r130,5l1620,900r133,-1l1883,894r126,-7l2132,877r119,-12l2365,850r108,-17l2577,813r97,-21l2766,768r84,-25l2927,716r70,-29l3059,657r54,-32l3193,558r42,-71l3240,450r-5,-37l3193,342r-80,-67l3059,243r-62,-30l2927,184r-77,-27l2766,132r-92,-24l2577,87,2473,67,2365,50,2251,35,2132,23,2009,13,1883,6,1753,1,1620,xe" stroked="f">
                                      <v:path arrowok="t" o:connecttype="custom" o:connectlocs="1487,7631;1231,7643;989,7665;767,7697;566,7738;390,7787;243,7843;127,7905;5,8043;5,8117;127,8255;243,8317;390,8373;566,8422;767,8463;989,8495;1231,8517;1487,8529;1753,8529;2009,8517;2251,8495;2473,8463;2674,8422;2850,8373;2997,8317;3113,8255;3235,8117;3235,8043;3113,7905;2997,7843;2850,7787;2674,7738;2473,7697;2251,7665;2009,7643;1753,7631" o:connectangles="0,0,0,0,0,0,0,0,0,0,0,0,0,0,0,0,0,0,0,0,0,0,0,0,0,0,0,0,0,0,0,0,0,0,0,0"/>
                                    </v:shape>
                                    <v:group id="Group 624" o:spid="_x0000_s1053" style="position:absolute;left:4320;top:7630;width:3240;height:900" coordorigin="4320,7630" coordsize="32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60" o:spid="_x0000_s1054" style="position:absolute;left:4320;top:7630;width:3240;height:900;visibility:visible;mso-wrap-style:square;v-text-anchor:top" coordsize="324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jcMA&#10;AADbAAAADwAAAGRycy9kb3ducmV2LnhtbESPT4vCMBTE7wt+h/AEb2uqiCvVKCL+u+xhVVBvj+bZ&#10;FJuX0sRav/1mYcHjMDO/YWaL1paiodoXjhUM+gkI4szpgnMFp+PmcwLCB2SNpWNS8CIPi3nnY4ap&#10;dk/+oeYQchEh7FNUYEKoUil9Zsii77uKOHo3V1sMUda51DU+I9yWcpgkY2mx4LhgsKKVoex+eFgF&#10;x2Z5GeF5p3l7XQ8f30n7mtyNUr1uu5yCCNSGd/i/vdcKxl/w9yX+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FjcMAAADbAAAADwAAAAAAAAAAAAAAAACYAgAAZHJzL2Rv&#10;d25yZXYueG1sUEsFBgAAAAAEAAQA9QAAAIgDAAAAAA==&#10;" path="m1620,l1487,1,1357,6r-126,7l1108,23,989,35,875,50,767,67,663,87r-97,21l474,132r-84,25l313,184r-70,29l181,243r-54,32l47,342,5,413,,450r5,37l47,558r80,67l181,657r62,30l313,716r77,27l474,768r92,24l663,813r104,20l875,850r114,15l1108,877r123,10l1357,894r130,5l1620,900r133,-1l1883,894r126,-7l2132,877r119,-12l2365,850r108,-17l2577,813r97,-21l2766,768r84,-25l2927,716r70,-29l3059,657r54,-32l3193,558r42,-71l3240,450r-5,-37l3193,342r-80,-67l3059,243r-62,-30l2927,184r-77,-27l2766,132r-92,-24l2577,87,2473,67,2365,50,2251,35,2132,23,2009,13,1883,6,1753,1,1620,xe" filled="f">
                                        <v:path arrowok="t" o:connecttype="custom" o:connectlocs="1487,7631;1231,7643;989,7665;767,7697;566,7738;390,7787;243,7843;127,7905;5,8043;5,8117;127,8255;243,8317;390,8373;566,8422;767,8463;989,8495;1231,8517;1487,8529;1753,8529;2009,8517;2251,8495;2473,8463;2674,8422;2850,8373;2997,8317;3113,8255;3235,8117;3235,8043;3113,7905;2997,7843;2850,7787;2674,7738;2473,7697;2251,7665;2009,7643;1753,7631" o:connectangles="0,0,0,0,0,0,0,0,0,0,0,0,0,0,0,0,0,0,0,0,0,0,0,0,0,0,0,0,0,0,0,0,0,0,0,0"/>
                                      </v:shape>
                                      <v:group id="Group 625" o:spid="_x0000_s1055" style="position:absolute;left:5700;top:8501;width:120;height:730" coordorigin="5700,8501" coordsize="120,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659" o:spid="_x0000_s1056" style="position:absolute;left:5700;top:8501;width:120;height:730;visibility:visible;mso-wrap-style:square;v-text-anchor:top" coordsize="12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ifcQA&#10;AADbAAAADwAAAGRycy9kb3ducmV2LnhtbESPwW7CMBBE70j8g7VIXBA45UAhYFBUiZYDlwIfsMRL&#10;EojXIXaT8Pc1EhLH0cy80aw2nSlFQ7UrLCv4mEQgiFOrC84UnI7b8RyE88gaS8uk4EEONut+b4Wx&#10;ti3/UnPwmQgQdjEqyL2vYildmpNBN7EVcfAutjbog6wzqWtsA9yUchpFM2mw4LCQY0VfOaW3w59R&#10;MPr+vEfzNr3uHsnxfNvus59mnyg1HHTJEoSnzr/Dr/ZOK5gt4Pkl/A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gIn3EAAAA2wAAAA8AAAAAAAAAAAAAAAAAmAIAAGRycy9k&#10;b3ducmV2LnhtbFBLBQYAAAAABAAEAPUAAACJAwAAAAA=&#10;" path="m50,636r,-26l,610,60,730,50,636xe" fillcolor="black" stroked="f">
                                          <v:path arrowok="t" o:connecttype="custom" o:connectlocs="50,9137;50,9111;0,9111;60,9231;50,9137" o:connectangles="0,0,0,0,0"/>
                                        </v:shape>
                                        <v:shape id="Freeform 658" o:spid="_x0000_s1057" style="position:absolute;left:5700;top:8501;width:120;height:730;visibility:visible;mso-wrap-style:square;v-text-anchor:top" coordsize="12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MdPcAA&#10;AADbAAAADwAAAGRycy9kb3ducmV2LnhtbERPO47CMBDtkbiDNUjbIHCgABQwKEJioaDhc4AhHpJA&#10;PA6xNwm3XxdIlE/vv9p0phQN1a6wrGAyjkAQp1YXnCm4XnajBQjnkTWWlknBmxxs1v3eCmNtWz5R&#10;c/aZCCHsYlSQe1/FUro0J4NubCviwN1tbdAHWGdS19iGcFPKaRTNpMGCQ0OOFW1zSp/nP6Ng+Dt/&#10;RYs2fRzeyeX23B2zfXNMlPoZdMkShKfOf8Uf90ErmIf1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AMdPcAAAADbAAAADwAAAAAAAAAAAAAAAACYAgAAZHJzL2Rvd25y&#10;ZXYueG1sUEsFBgAAAAAEAAQA9QAAAIUDAAAAAA==&#10;" path="m70,636r50,-26l70,610r-4,30l120,610,70,636r,-6l70,636xe" fillcolor="black" stroked="f">
                                          <v:path arrowok="t" o:connecttype="custom" o:connectlocs="70,9137;120,9111;70,9111;66,9141;120,9111;70,9137;70,9131;70,9137" o:connectangles="0,0,0,0,0,0,0,0"/>
                                        </v:shape>
                                        <v:shape id="Freeform 657" o:spid="_x0000_s1058" style="position:absolute;left:5700;top:8501;width:120;height:730;visibility:visible;mso-wrap-style:square;v-text-anchor:top" coordsize="12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4psUA&#10;AADbAAAADwAAAGRycy9kb3ducmV2LnhtbESPzW7CMBCE75V4B2sr9VKBQw8FpRgUIVFyyKWBB1ji&#10;bZISr9PY5Oft60pIHEcz841msxtNI3rqXG1ZwXIRgSAurK65VHA+HeZrEM4ja2wsk4KJHOy2s6cN&#10;xtoO/EV97ksRIOxiVFB538ZSuqIig25hW+LgfdvOoA+yK6XucAhw08i3KHqXBmsOCxW2tK+ouOY3&#10;o+D1c/UbrYfiJ52S0+V6yMpjnyVKvTyPyQcIT6N/hO/tVCtYLeH/S/gB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7imxQAAANsAAAAPAAAAAAAAAAAAAAAAAJgCAABkcnMv&#10;ZG93bnJldi54bWxQSwUGAAAAAAQABAD1AAAAigMAAAAA&#10;" path="m54,640r6,90l60,640r-6,xe" fillcolor="black" stroked="f">
                                          <v:path arrowok="t" o:connecttype="custom" o:connectlocs="54,9141;60,9231;60,9141;54,9141" o:connectangles="0,0,0,0"/>
                                        </v:shape>
                                        <v:shape id="Freeform 656" o:spid="_x0000_s1059" style="position:absolute;left:5700;top:8501;width:120;height:730;visibility:visible;mso-wrap-style:square;v-text-anchor:top" coordsize="12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0m0cUA&#10;AADbAAAADwAAAGRycy9kb3ducmV2LnhtbESPzW7CMBCE75V4B2srcanAKYeCUgyKkIAccmngAZZ4&#10;m6TE6zQ2+Xn7ulKlHkcz841mux9NI3rqXG1ZwesyAkFcWF1zqeB6OS42IJxH1thYJgUTOdjvZk9b&#10;jLUd+IP63JciQNjFqKDyvo2ldEVFBt3StsTB+7SdQR9kV0rd4RDgppGrKHqTBmsOCxW2dKiouOcP&#10;o+DltP6ONkPxlU7J5XY/ZuW5zxKl5s9j8g7C0+j/w3/tVCtYr+D3S/gB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nSbRxQAAANsAAAAPAAAAAAAAAAAAAAAAAJgCAABkcnMv&#10;ZG93bnJldi54bWxQSwUGAAAAAAQABAD1AAAAigMAAAAA&#10;" path="m60,730l54,640,50,630r4,10l60,640r,90l120,610,66,640r4,-30l70,4,66,,54,,50,4r,632l60,730xe" fillcolor="black" stroked="f">
                                          <v:path arrowok="t" o:connecttype="custom" o:connectlocs="60,9231;54,9141;50,9131;54,9141;60,9141;60,9231;120,9111;66,9141;70,9111;70,8505;66,8501;54,8501;50,8505;50,9137;60,9231" o:connectangles="0,0,0,0,0,0,0,0,0,0,0,0,0,0,0"/>
                                        </v:shape>
                                        <v:group id="Group 626" o:spid="_x0000_s1060" style="position:absolute;left:4215;top:9246;width:3240;height:900" coordorigin="4215,9246" coordsize="32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655" o:spid="_x0000_s1061" style="position:absolute;left:4215;top:9246;width:3240;height:900;visibility:visible;mso-wrap-style:square;v-text-anchor:top" coordsize="324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Bov8UA&#10;AADbAAAADwAAAGRycy9kb3ducmV2LnhtbESPQWvCQBSE74L/YXmCF9FNRDSkriKCtFApaCz0+Mi+&#10;JiHZtyG71bS/3i0IHoeZ+YZZb3vTiCt1rrKsIJ5FIIhzqysuFFyywzQB4TyyxsYyKfglB9vNcLDG&#10;VNsbn+h69oUIEHYpKii9b1MpXV6SQTezLXHwvm1n0AfZFVJ3eAtw08h5FC2lwYrDQokt7UvK6/OP&#10;UfD++VXXx/wv7pNkdfjIFq/xJGOlxqN+9wLCU++f4Uf7TStYLeD/S/gB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Gi/xQAAANsAAAAPAAAAAAAAAAAAAAAAAJgCAABkcnMv&#10;ZG93bnJldi54bWxQSwUGAAAAAAQABAD1AAAAigMAAAAA&#10;" path="m1620,l1487,1,1357,6r-126,7l1108,23,989,35,875,50,767,67,663,87r-97,21l474,132r-84,25l313,184r-70,29l181,243r-54,32l47,342,5,413,,450r5,37l47,558r80,67l181,657r62,30l313,716r77,27l474,768r92,24l663,813r104,20l875,850r114,15l1108,877r123,10l1357,894r130,5l1620,900r133,-1l1883,894r126,-7l2132,877r119,-12l2365,850r108,-17l2577,813r97,-21l2766,768r84,-25l2927,716r70,-29l3059,657r54,-32l3193,558r42,-71l3240,450r-5,-37l3193,342r-80,-67l3059,243r-62,-30l2927,184r-77,-27l2766,132r-92,-24l2577,87,2473,67,2365,50,2251,35,2132,23,2009,13,1883,6,1753,1,1620,xe" stroked="f">
                                            <v:path arrowok="t" o:connecttype="custom" o:connectlocs="1487,9247;1231,9259;989,9281;767,9313;566,9354;390,9403;243,9459;127,9521;5,9659;5,9733;127,9871;243,9933;390,9989;566,10038;767,10079;989,10111;1231,10133;1487,10145;1753,10145;2009,10133;2251,10111;2473,10079;2674,10038;2850,9989;2997,9933;3113,9871;3235,9733;3235,9659;3113,9521;2997,9459;2850,9403;2674,9354;2473,9313;2251,9281;2009,9259;1753,9247" o:connectangles="0,0,0,0,0,0,0,0,0,0,0,0,0,0,0,0,0,0,0,0,0,0,0,0,0,0,0,0,0,0,0,0,0,0,0,0"/>
                                          </v:shape>
                                          <v:group id="Group 627" o:spid="_x0000_s1062" style="position:absolute;left:4215;top:9246;width:3240;height:900" coordorigin="4215,9246" coordsize="32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654" o:spid="_x0000_s1063" style="position:absolute;left:4215;top:9246;width:3240;height:900;visibility:visible;mso-wrap-style:square;v-text-anchor:top" coordsize="324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a2y8MA&#10;AADbAAAADwAAAGRycy9kb3ducmV2LnhtbESPT4vCMBTE7wt+h/AEb2uqiCvVKCL+u+xhVVBvj+bZ&#10;FJuX0sRav/1mYcHjMDO/YWaL1paiodoXjhUM+gkI4szpgnMFp+PmcwLCB2SNpWNS8CIPi3nnY4ap&#10;dk/+oeYQchEh7FNUYEKoUil9Zsii77uKOHo3V1sMUda51DU+I9yWcpgkY2mx4LhgsKKVoex+eFgF&#10;x2Z5GeF5p3l7XQ8f30n7mtyNUr1uu5yCCNSGd/i/vdcKvsbw9yX+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a2y8MAAADbAAAADwAAAAAAAAAAAAAAAACYAgAAZHJzL2Rv&#10;d25yZXYueG1sUEsFBgAAAAAEAAQA9QAAAIgDAAAAAA==&#10;" path="m1620,l1487,1,1357,6r-126,7l1108,23,989,35,875,50,767,67,663,87r-97,21l474,132r-84,25l313,184r-70,29l181,243r-54,32l47,342,5,413,,450r5,37l47,558r80,67l181,657r62,30l313,716r77,27l474,768r92,24l663,813r104,20l875,850r114,15l1108,877r123,10l1357,894r130,5l1620,900r133,-1l1883,894r126,-7l2132,877r119,-12l2365,850r108,-17l2577,813r97,-21l2766,768r84,-25l2927,716r70,-29l3059,657r54,-32l3193,558r42,-71l3240,450r-5,-37l3193,342r-80,-67l3059,243r-62,-30l2927,184r-77,-27l2766,132r-92,-24l2577,87,2473,67,2365,50,2251,35,2132,23,2009,13,1883,6,1753,1,1620,xe" filled="f">
                                              <v:path arrowok="t" o:connecttype="custom" o:connectlocs="1487,9247;1231,9259;989,9281;767,9313;566,9354;390,9403;243,9459;127,9521;5,9659;5,9733;127,9871;243,9933;390,9989;566,10038;767,10079;989,10111;1231,10133;1487,10145;1753,10145;2009,10133;2251,10111;2473,10079;2674,10038;2850,9989;2997,9933;3113,9871;3235,9733;3235,9659;3113,9521;2997,9459;2850,9403;2674,9354;2473,9313;2251,9281;2009,9259;1753,9247" o:connectangles="0,0,0,0,0,0,0,0,0,0,0,0,0,0,0,0,0,0,0,0,0,0,0,0,0,0,0,0,0,0,0,0,0,0,0,0"/>
                                            </v:shape>
                                            <v:group id="Group 628" o:spid="_x0000_s1064" style="position:absolute;left:5700;top:10166;width:120;height:730" coordorigin="5700,10166" coordsize="120,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653" o:spid="_x0000_s1065" style="position:absolute;left:5700;top:10166;width:120;height:730;visibility:visible;mso-wrap-style:square;v-text-anchor:top" coordsize="12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URO8AA&#10;AADbAAAADwAAAGRycy9kb3ducmV2LnhtbERPO47CMBDtkbiDNUjbIHCgABQwKEJioaDhc4AhHpJA&#10;PA6xNwm3XxdIlE/vv9p0phQN1a6wrGAyjkAQp1YXnCm4XnajBQjnkTWWlknBmxxs1v3eCmNtWz5R&#10;c/aZCCHsYlSQe1/FUro0J4NubCviwN1tbdAHWGdS19iGcFPKaRTNpMGCQ0OOFW1zSp/nP6Ng+Dt/&#10;RYs2fRzeyeX23B2zfXNMlPoZdMkShKfOf8Uf90ErmIe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URO8AAAADbAAAADwAAAAAAAAAAAAAAAACYAgAAZHJzL2Rvd25y&#10;ZXYueG1sUEsFBgAAAAAEAAQA9QAAAIUDAAAAAA==&#10;" path="m50,636r,-26l,610,60,730,50,636xe" fillcolor="black" stroked="f">
                                                <v:path arrowok="t" o:connecttype="custom" o:connectlocs="50,10802;50,10776;0,10776;60,10896;50,10802" o:connectangles="0,0,0,0,0"/>
                                              </v:shape>
                                              <v:shape id="Freeform 652" o:spid="_x0000_s1066" style="position:absolute;left:5700;top:10166;width:120;height:730;visibility:visible;mso-wrap-style:square;v-text-anchor:top" coordsize="12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m0oMUA&#10;AADbAAAADwAAAGRycy9kb3ducmV2LnhtbESPzW7CMBCE75V4B2uRuFTglAM/AYOiShQOXPh5gCVe&#10;kkC8DrGbhLevKyFxHM3MN5rlujOlaKh2hWUFX6MIBHFqdcGZgvNpM5yBcB5ZY2mZFDzJwXrV+1hi&#10;rG3LB2qOPhMBwi5GBbn3VSylS3My6Ea2Ig7e1dYGfZB1JnWNbYCbUo6jaCINFhwWcqzoO6f0fvw1&#10;Cj5/po9o1qa33TM5Xe6bfbZt9olSg36XLEB46vw7/GrvtILpHP6/h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ObSgxQAAANsAAAAPAAAAAAAAAAAAAAAAAJgCAABkcnMv&#10;ZG93bnJldi54bWxQSwUGAAAAAAQABAD1AAAAigMAAAAA&#10;" path="m70,636r50,-26l70,610r-4,30l120,610,70,636r,-6l70,636xe" fillcolor="black" stroked="f">
                                                <v:path arrowok="t" o:connecttype="custom" o:connectlocs="70,10802;120,10776;70,10776;66,10806;120,10776;70,10802;70,10796;70,10802" o:connectangles="0,0,0,0,0,0,0,0"/>
                                              </v:shape>
                                              <v:shape id="Freeform 651" o:spid="_x0000_s1067" style="position:absolute;left:5700;top:10166;width:120;height:730;visibility:visible;mso-wrap-style:square;v-text-anchor:top" coordsize="12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ZtGsEA&#10;AADbAAAADwAAAGRycy9kb3ducmV2LnhtbERPO47CMBDtkbiDNUjbIHDYYokCBkVIfAqaBQ4wxEMS&#10;iMchNkm4/bpYifLp/Zfr3lSipcaVlhXMphEI4szqknMFl/N2EoNwHlljZZkUvMnBejUcLDHRtuNf&#10;ak8+FyGEXYIKCu/rREqXFWTQTW1NHLibbQz6AJtc6ga7EG4q+R1FP9JgyaGhwJo2BWWP08soGO/m&#10;zyjusvvhnZ6vj+0x37fHVKmvUZ8uQHjq/Uf87z5oBXFYH76EHy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WbRrBAAAA2wAAAA8AAAAAAAAAAAAAAAAAmAIAAGRycy9kb3du&#10;cmV2LnhtbFBLBQYAAAAABAAEAPUAAACGAwAAAAA=&#10;" path="m54,640r6,90l60,640r-6,xe" fillcolor="black" stroked="f">
                                                <v:path arrowok="t" o:connecttype="custom" o:connectlocs="54,10806;60,10896;60,10806;54,10806" o:connectangles="0,0,0,0"/>
                                              </v:shape>
                                              <v:shape id="Freeform 650" o:spid="_x0000_s1068" style="position:absolute;left:5700;top:10166;width:120;height:730;visibility:visible;mso-wrap-style:square;v-text-anchor:top" coordsize="12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IgcUA&#10;AADbAAAADwAAAGRycy9kb3ducmV2LnhtbESPzWrDMBCE74G8g9hAL6GR00Nj3CjGFNL6kEuTPsDW&#10;2tiOrZVrqf55+6pQyHGYmW+YfTqZVgzUu9qygu0mAkFcWF1zqeDzcnyMQTiPrLG1TApmcpAelos9&#10;JtqO/EHD2ZciQNglqKDyvkukdEVFBt3GdsTBu9reoA+yL6XucQxw08qnKHqWBmsOCxV29FpR0Zx/&#10;jIL12+47isfils/Z5as5nsr34ZQp9bCashcQniZ/D/+3c60g3sLfl/AD5OE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siBxQAAANsAAAAPAAAAAAAAAAAAAAAAAJgCAABkcnMv&#10;ZG93bnJldi54bWxQSwUGAAAAAAQABAD1AAAAigMAAAAA&#10;" path="m60,730l54,640,50,630r4,10l60,640r,90l120,610,66,640r4,-30l70,4,66,,54,,50,4r,632l60,730xe" fillcolor="black" stroked="f">
                                                <v:path arrowok="t" o:connecttype="custom" o:connectlocs="60,10896;54,10806;50,10796;54,10806;60,10806;60,10896;120,10776;66,10806;70,10776;70,10170;66,10166;54,10166;50,10170;50,10802;60,10896" o:connectangles="0,0,0,0,0,0,0,0,0,0,0,0,0,0,0"/>
                                              </v:shape>
                                              <v:group id="Group 629" o:spid="_x0000_s1069" style="position:absolute;left:4170;top:10926;width:3240;height:900" coordorigin="4170,10926" coordsize="32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649" o:spid="_x0000_s1070" style="position:absolute;left:4170;top:10926;width:3240;height:900;visibility:visible;mso-wrap-style:square;v-text-anchor:top" coordsize="324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A7MYA&#10;AADbAAAADwAAAGRycy9kb3ducmV2LnhtbESPQWvCQBSE74X+h+UVvJS6SSttiK5SCqKgCE0UPD6y&#10;r0lI9m3Irpr6612h0OMwM98ws8VgWnGm3tWWFcTjCARxYXXNpYJ9vnxJQDiPrLG1TAp+ycFi/vgw&#10;w1TbC3/TOfOlCBB2KSqovO9SKV1RkUE3th1x8H5sb9AH2ZdS93gJcNPK1yh6lwZrDgsVdvRVUdFk&#10;J6Ngczg2zba4xkOSfCx3+WQVP+es1Ohp+JyC8DT4//Bfe60VJG9w/xJ+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yA7MYAAADbAAAADwAAAAAAAAAAAAAAAACYAgAAZHJz&#10;L2Rvd25yZXYueG1sUEsFBgAAAAAEAAQA9QAAAIsDAAAAAA==&#10;" path="m1620,l1487,1,1357,6r-126,7l1108,23,989,35,875,50,767,67,663,87r-97,21l474,132r-84,25l313,184r-70,29l181,243r-54,32l47,342,5,413,,450r5,37l47,558r80,67l181,657r62,30l313,716r77,27l474,768r92,24l663,813r104,20l875,850r114,15l1108,877r123,10l1357,894r130,5l1620,900r133,-1l1883,894r126,-7l2132,877r119,-12l2365,850r108,-17l2577,813r97,-21l2766,768r84,-25l2927,716r70,-29l3059,657r54,-32l3193,558r42,-71l3240,450r-5,-37l3193,342r-80,-67l3059,243r-62,-30l2927,184r-77,-27l2766,132r-92,-24l2577,87,2473,67,2365,50,2251,35,2132,23,2009,13,1883,6,1753,1,1620,xe" stroked="f">
                                                  <v:path arrowok="t" o:connecttype="custom" o:connectlocs="1487,10927;1231,10939;989,10961;767,10993;566,11034;390,11083;243,11139;127,11201;5,11339;5,11413;127,11551;243,11613;390,11669;566,11718;767,11759;989,11791;1231,11813;1487,11825;1753,11825;2009,11813;2251,11791;2473,11759;2674,11718;2850,11669;2997,11613;3113,11551;3235,11413;3235,11339;3113,11201;2997,11139;2850,11083;2674,11034;2473,10993;2251,10961;2009,10939;1753,10927" o:connectangles="0,0,0,0,0,0,0,0,0,0,0,0,0,0,0,0,0,0,0,0,0,0,0,0,0,0,0,0,0,0,0,0,0,0,0,0"/>
                                                </v:shape>
                                                <v:group id="Group 630" o:spid="_x0000_s1071" style="position:absolute;left:4170;top:10926;width:3240;height:900" coordorigin="4170,10926" coordsize="32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648" o:spid="_x0000_s1072" style="position:absolute;left:4170;top:10926;width:3240;height:900;visibility:visible;mso-wrap-style:square;v-text-anchor:top" coordsize="324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FYm8QA&#10;AADbAAAADwAAAGRycy9kb3ducmV2LnhtbESPQWvCQBSE70L/w/IK3nRTaSVEV5GitRcPxkL19sg+&#10;s8Hs25BdY/z3bqHgcZiZb5j5sre16Kj1lWMFb+MEBHHhdMWlgp/DZpSC8AFZY+2YFNzJw3LxMphj&#10;pt2N99TloRQRwj5DBSaEJpPSF4Ys+rFriKN3dq3FEGVbSt3iLcJtLSdJMpUWK44LBhv6NFRc8qtV&#10;cOhWx3f83Wr+Oq0n113S39OLUWr42q9mIAL14Rn+b39rBekH/H2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xWJvEAAAA2wAAAA8AAAAAAAAAAAAAAAAAmAIAAGRycy9k&#10;b3ducmV2LnhtbFBLBQYAAAAABAAEAPUAAACJAwAAAAA=&#10;" path="m1620,l1487,1,1357,6r-126,7l1108,23,989,35,875,50,767,67,663,87r-97,21l474,132r-84,25l313,184r-70,29l181,243r-54,32l47,342,5,413,,450r5,37l47,558r80,67l181,657r62,30l313,716r77,27l474,768r92,24l663,813r104,20l875,850r114,15l1108,877r123,10l1357,894r130,5l1620,900r133,-1l1883,894r126,-7l2132,877r119,-12l2365,850r108,-17l2577,813r97,-21l2766,768r84,-25l2927,716r70,-29l3059,657r54,-32l3193,558r42,-71l3240,450r-5,-37l3193,342r-80,-67l3059,243r-62,-30l2927,184r-77,-27l2766,132r-92,-24l2577,87,2473,67,2365,50,2251,35,2132,23,2009,13,1883,6,1753,1,1620,xe" filled="f">
                                                    <v:path arrowok="t" o:connecttype="custom" o:connectlocs="1487,10927;1231,10939;989,10961;767,10993;566,11034;390,11083;243,11139;127,11201;5,11339;5,11413;127,11551;243,11613;390,11669;566,11718;767,11759;989,11791;1231,11813;1487,11825;1753,11825;2009,11813;2251,11791;2473,11759;2674,11718;2850,11669;2997,11613;3113,11551;3235,11413;3235,11339;3113,11201;2997,11139;2850,11083;2674,11034;2473,10993;2251,10961;2009,10939;1753,10927" o:connectangles="0,0,0,0,0,0,0,0,0,0,0,0,0,0,0,0,0,0,0,0,0,0,0,0,0,0,0,0,0,0,0,0,0,0,0,0"/>
                                                  </v:shape>
                                                  <v:group id="Group 631" o:spid="_x0000_s1073" style="position:absolute;left:5700;top:3734;width:120;height:730" coordorigin="5700,3734" coordsize="120,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647" o:spid="_x0000_s1074" style="position:absolute;left:5700;top:3734;width:120;height:730;visibility:visible;mso-wrap-style:square;v-text-anchor:top" coordsize="12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1bsUA&#10;AADbAAAADwAAAGRycy9kb3ducmV2LnhtbESPwW6DMBBE75HyD9ZG6iUqpj00iMZEqBIth1yS9AO2&#10;eAMkeE2xC+Tv60iVehzNzBvNdjebTow0uNaygqcoBkFcWd1yreDzVDwmIJxH1thZJgU3crDLlost&#10;ptpOfKDx6GsRIOxSVNB436dSuqohgy6yPXHwznYw6IMcaqkHnALcdPI5jl+kwZbDQoM9vTVUXY8/&#10;RsH6ffMdJ1N1KW/56eta7OuPcZ8r9bCa81cQnmb/H/5rl1pBsoH7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P/VuxQAAANsAAAAPAAAAAAAAAAAAAAAAAJgCAABkcnMv&#10;ZG93bnJldi54bWxQSwUGAAAAAAQABAD1AAAAigMAAAAA&#10;" path="m50,636r,-26l,610,60,730,50,636xe" fillcolor="black" stroked="f">
                                                      <v:path arrowok="t" o:connecttype="custom" o:connectlocs="50,4370;50,4344;0,4344;60,4464;50,4370" o:connectangles="0,0,0,0,0"/>
                                                    </v:shape>
                                                    <v:shape id="Freeform 646" o:spid="_x0000_s1075" style="position:absolute;left:5700;top:3734;width:120;height:730;visibility:visible;mso-wrap-style:square;v-text-anchor:top" coordsize="12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BhHMEA&#10;AADbAAAADwAAAGRycy9kb3ducmV2LnhtbERPO47CMBDtkbiDNUjbIHDYYokCBkVIfAqaBQ4wxEMS&#10;iMchNkm4/bpYifLp/Zfr3lSipcaVlhXMphEI4szqknMFl/N2EoNwHlljZZkUvMnBejUcLDHRtuNf&#10;ak8+FyGEXYIKCu/rREqXFWTQTW1NHLibbQz6AJtc6ga7EG4q+R1FP9JgyaGhwJo2BWWP08soGO/m&#10;zyjusvvhnZ6vj+0x37fHVKmvUZ8uQHjq/Uf87z5oBXEYG76EHy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gYRzBAAAA2wAAAA8AAAAAAAAAAAAAAAAAmAIAAGRycy9kb3du&#10;cmV2LnhtbFBLBQYAAAAABAAEAPUAAACGAwAAAAA=&#10;" path="m70,636r50,-26l70,610r-4,30l120,610,70,636r,-6l70,636xe" fillcolor="black" stroked="f">
                                                      <v:path arrowok="t" o:connecttype="custom" o:connectlocs="70,4370;120,4344;70,4344;66,4374;120,4344;70,4370;70,4364;70,4370" o:connectangles="0,0,0,0,0,0,0,0"/>
                                                    </v:shape>
                                                    <v:shape id="Freeform 645" o:spid="_x0000_s1076" style="position:absolute;left:5700;top:3734;width:120;height:730;visibility:visible;mso-wrap-style:square;v-text-anchor:top" coordsize="12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zEh8YA&#10;AADbAAAADwAAAGRycy9kb3ducmV2LnhtbESPzW7CMBCE75V4B2uRuFTglEMb0jgoQuLnwKXQB9jG&#10;2yQlXofYTcLb10hIPY5m5htNuh5NI3rqXG1ZwcsiAkFcWF1zqeDzvJ3HIJxH1thYJgU3crDOJk8p&#10;JtoO/EH9yZciQNglqKDyvk2kdEVFBt3CtsTB+7adQR9kV0rd4RDgppHLKHqVBmsOCxW2tKmouJx+&#10;jYLn3ds1iofi53DLz1+X7bHc98dcqdl0zN9BeBr9f/jRPmgF8QruX8IP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zEh8YAAADbAAAADwAAAAAAAAAAAAAAAACYAgAAZHJz&#10;L2Rvd25yZXYueG1sUEsFBgAAAAAEAAQA9QAAAIsDAAAAAA==&#10;" path="m54,640r6,90l60,640r-6,xe" fillcolor="black" stroked="f">
                                                      <v:path arrowok="t" o:connecttype="custom" o:connectlocs="54,4374;60,4464;60,4374;54,4374" o:connectangles="0,0,0,0"/>
                                                    </v:shape>
                                                    <v:shape id="Freeform 644" o:spid="_x0000_s1077" style="position:absolute;left:5700;top:3734;width:120;height:730;visibility:visible;mso-wrap-style:square;v-text-anchor:top" coordsize="120,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7x8IA&#10;AADbAAAADwAAAGRycy9kb3ducmV2LnhtbERPvW6DMBDeI/UdrKuUJWpMO7SUxEGoEk2GLIU8wAVf&#10;gQafKXaBvH09RMr46fvfprPpxEiDay0reF5HIIgrq1uuFZzK/CkG4Tyyxs4yKbiSg3T3sNhiou3E&#10;XzQWvhYhhF2CChrv+0RKVzVk0K1tTxy4bzsY9AEOtdQDTiHcdPIlil6lwZZDQ4M9fTRUXYo/o2D1&#10;+fYbxVP1c7hm5fmSH+v9eMyUWj7O2QaEp9nfxTf3QSt4D+vDl/AD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D/vHwgAAANsAAAAPAAAAAAAAAAAAAAAAAJgCAABkcnMvZG93&#10;bnJldi54bWxQSwUGAAAAAAQABAD1AAAAhwMAAAAA&#10;" path="m60,730l54,640,50,630r4,10l60,640r,90l120,610,66,640r4,-30l70,4,66,,54,,50,4r,632l60,730xe" fillcolor="black" stroked="f">
                                                      <v:path arrowok="t" o:connecttype="custom" o:connectlocs="60,4464;54,4374;50,4364;54,4374;60,4374;60,4464;120,4344;66,4374;70,4344;70,3738;66,3734;54,3734;50,3738;50,4370;60,4464" o:connectangles="0,0,0,0,0,0,0,0,0,0,0,0,0,0,0"/>
                                                    </v:shape>
                                                    <v:group id="Group 632" o:spid="_x0000_s1078" style="position:absolute;left:5700;top:2282;width:120;height:526" coordorigin="5700,2282" coordsize="120,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643" o:spid="_x0000_s1079" style="position:absolute;left:5700;top:2282;width:120;height:526;visibility:visible;mso-wrap-style:square;v-text-anchor:top" coordsize="120,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X/q8EA&#10;AADbAAAADwAAAGRycy9kb3ducmV2LnhtbESPzYrCQBCE74LvMPSCN52sh2WNjqKCsFd/LntrMm0m&#10;mOkJmY6J+/Q7guCxqKqvqNVm8LW6UxurwAY+Zxko4iLYiksDl/Nh+g0qCrLFOjAZeFCEzXo8WmFu&#10;Q89Hup+kVAnCMUcDTqTJtY6FI49xFhri5F1D61GSbEttW+wT3Nd6nmVf2mPFacFhQ3tHxe3UeQPd&#10;VeR36N2i9rvb0Wb+3NnLnzGTj2G7BCU0yDv8av9YA4s5PL+kH6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V/6vBAAAA2wAAAA8AAAAAAAAAAAAAAAAAmAIAAGRycy9kb3du&#10;cmV2LnhtbFBLBQYAAAAABAAEAPUAAACGAwAAAAA=&#10;" path="m50,432r,-26l,406,60,526,50,432xe" fillcolor="black" stroked="f">
                                                        <v:path arrowok="t" o:connecttype="custom" o:connectlocs="50,2714;50,2688;0,2688;60,2808;50,2714" o:connectangles="0,0,0,0,0"/>
                                                      </v:shape>
                                                      <v:shape id="Freeform 642" o:spid="_x0000_s1080" style="position:absolute;left:5700;top:2282;width:120;height:526;visibility:visible;mso-wrap-style:square;v-text-anchor:top" coordsize="120,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laMMEA&#10;AADbAAAADwAAAGRycy9kb3ducmV2LnhtbESPT2vCQBTE7wW/w/KE3urGFopGV9FCwat/Lt4e2Wc2&#10;mH0bsi8m9dO7QsHjMDO/YZbrwdfqRm2sAhuYTjJQxEWwFZcGTsffjxmoKMgW68Bk4I8irFejtyXm&#10;NvS8p9tBSpUgHHM04ESaXOtYOPIYJ6EhTt4ltB4lybbUtsU+wX2tP7PsW3usOC04bOjHUXE9dN5A&#10;dxE5D72b13573dvMHzt7uhvzPh42C1BCg7zC/+2dNTD/gueX9AP0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ZWjDBAAAA2wAAAA8AAAAAAAAAAAAAAAAAmAIAAGRycy9kb3du&#10;cmV2LnhtbFBLBQYAAAAABAAEAPUAAACGAwAAAAA=&#10;" path="m70,432r50,-26l70,406r-4,30l120,406,70,432r,-6l70,432xe" fillcolor="black" stroked="f">
                                                        <v:path arrowok="t" o:connecttype="custom" o:connectlocs="70,2714;120,2688;70,2688;66,2718;120,2688;70,2714;70,2708;70,2714" o:connectangles="0,0,0,0,0,0,0,0"/>
                                                      </v:shape>
                                                      <v:shape id="Freeform 641" o:spid="_x0000_s1081" style="position:absolute;left:5700;top:2282;width:120;height:526;visibility:visible;mso-wrap-style:square;v-text-anchor:top" coordsize="120,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DCRMEA&#10;AADbAAAADwAAAGRycy9kb3ducmV2LnhtbESPT2vCQBTE7wW/w/KE3urGUopGV9FCwat/Lt4e2Wc2&#10;mH0bsi8m9dO7QsHjMDO/YZbrwdfqRm2sAhuYTjJQxEWwFZcGTsffjxmoKMgW68Bk4I8irFejtyXm&#10;NvS8p9tBSpUgHHM04ESaXOtYOPIYJ6EhTt4ltB4lybbUtsU+wX2tP7PsW3usOC04bOjHUXE9dN5A&#10;dxE5D72b13573dvMHzt7uhvzPh42C1BCg7zC/+2dNTD/gueX9AP0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wwkTBAAAA2wAAAA8AAAAAAAAAAAAAAAAAmAIAAGRycy9kb3du&#10;cmV2LnhtbFBLBQYAAAAABAAEAPUAAACGAwAAAAA=&#10;" path="m54,436r6,90l60,436r-6,xe" fillcolor="black" stroked="f">
                                                        <v:path arrowok="t" o:connecttype="custom" o:connectlocs="54,2718;60,2808;60,2718;54,2718" o:connectangles="0,0,0,0"/>
                                                      </v:shape>
                                                      <v:shape id="Freeform 640" o:spid="_x0000_s1082" style="position:absolute;left:5700;top:2282;width:120;height:526;visibility:visible;mso-wrap-style:square;v-text-anchor:top" coordsize="120,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n38EA&#10;AADbAAAADwAAAGRycy9kb3ducmV2LnhtbESPT2vCQBTE7wW/w/KE3urGQotGV9FCwat/Lt4e2Wc2&#10;mH0bsi8m9dO7QsHjMDO/YZbrwdfqRm2sAhuYTjJQxEWwFZcGTsffjxmoKMgW68Bk4I8irFejtyXm&#10;NvS8p9tBSpUgHHM04ESaXOtYOPIYJ6EhTt4ltB4lybbUtsU+wX2tP7PsW3usOC04bOjHUXE9dN5A&#10;dxE5D72b13573dvMHzt7uhvzPh42C1BCg7zC/+2dNTD/gueX9AP0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8Z9/BAAAA2wAAAA8AAAAAAAAAAAAAAAAAmAIAAGRycy9kb3du&#10;cmV2LnhtbFBLBQYAAAAABAAEAPUAAACGAwAAAAA=&#10;" path="m60,526l54,436,50,426r4,10l60,436r,90l120,406,66,436r4,-30l70,4,66,,54,,50,4r,428l60,526xe" fillcolor="black" stroked="f">
                                                        <v:path arrowok="t" o:connecttype="custom" o:connectlocs="60,2808;54,2718;50,2708;54,2718;60,2718;60,2808;120,2688;66,2718;70,2688;70,2286;66,2282;54,2282;50,2286;50,2714;60,2808" o:connectangles="0,0,0,0,0,0,0,0,0,0,0,0,0,0,0"/>
                                                      </v:shape>
                                                      <v:group id="Group 633" o:spid="_x0000_s1083" style="position:absolute;left:5700;top:11831;width:120;height:370" coordorigin="5700,11831" coordsize="120,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639" o:spid="_x0000_s1084" style="position:absolute;left:5700;top:11831;width:120;height:370;visibility:visible;mso-wrap-style:square;v-text-anchor:top" coordsize="12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aphsIA&#10;AADbAAAADwAAAGRycy9kb3ducmV2LnhtbESPzW7CMBCE75V4B2uRegOHVqIQMAgVVeJI+bkv8ZIE&#10;4nWITeLy9HUlpB5HM/ONZr4MphItNa60rGA0TEAQZ1aXnCs47L8GExDOI2usLJOCH3KwXPRe5phq&#10;2/E3tTufiwhhl6KCwvs6ldJlBRl0Q1sTR+9sG4M+yiaXusEuwk0l35JkLA2WHBcKrOmzoOy6uxsF&#10;YfOO08DVEfX6RN3p9mi3l4dSr/2wmoHwFPx/+NneaAXTD/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qmGwgAAANsAAAAPAAAAAAAAAAAAAAAAAJgCAABkcnMvZG93&#10;bnJldi54bWxQSwUGAAAAAAQABAD1AAAAhwMAAAAA&#10;" path="m50,276r,-26l,250,60,370,50,276xe" fillcolor="black" stroked="f">
                                                          <v:path arrowok="t" o:connecttype="custom" o:connectlocs="50,12107;50,12081;0,12081;60,12201;50,12107" o:connectangles="0,0,0,0,0"/>
                                                        </v:shape>
                                                        <v:shape id="Freeform 638" o:spid="_x0000_s1085" style="position:absolute;left:5700;top:11831;width:120;height:370;visibility:visible;mso-wrap-style:square;v-text-anchor:top" coordsize="12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99MAA&#10;AADbAAAADwAAAGRycy9kb3ducmV2LnhtbERPyU7DMBC9I/EP1lTqjTgFqWrSuhWiQsqxdLlP4yEJ&#10;xOM0NonJ19cHJI5Pb9/sgmnFQL1rLCtYJCkI4tLqhisF59P70wqE88gaW8uk4Jcc7LaPDxvMtR35&#10;g4ajr0QMYZejgtr7LpfSlTUZdIntiCP3aXuDPsK+krrHMYabVj6n6VIabDg21NjRW03l9/HHKAjF&#10;C2aB2wvq/ZXG620aDl+TUvNZeF2D8BT8v/jPXWgFWRwbv8QfIL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k99MAAAADbAAAADwAAAAAAAAAAAAAAAACYAgAAZHJzL2Rvd25y&#10;ZXYueG1sUEsFBgAAAAAEAAQA9QAAAIUDAAAAAA==&#10;" path="m70,276r50,-26l70,250r-4,30l120,250,70,276r,-6l70,276xe" fillcolor="black" stroked="f">
                                                          <v:path arrowok="t" o:connecttype="custom" o:connectlocs="70,12107;120,12081;70,12081;66,12111;120,12081;70,12107;70,12101;70,12107" o:connectangles="0,0,0,0,0,0,0,0"/>
                                                        </v:shape>
                                                        <v:shape id="Freeform 637" o:spid="_x0000_s1086" style="position:absolute;left:5700;top:11831;width:120;height:370;visibility:visible;mso-wrap-style:square;v-text-anchor:top" coordsize="12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Yb8IA&#10;AADbAAAADwAAAGRycy9kb3ducmV2LnhtbESPQWvCQBSE7wX/w/IK3uqmCqVJ3YRiETyqbe/P7DOJ&#10;zb5Ns2uy+uu7gtDjMDPfMMsimFYM1LvGsoLnWQKCuLS64UrB1+f66RWE88gaW8uk4EIOinzysMRM&#10;25F3NOx9JSKEXYYKau+7TEpX1mTQzWxHHL2j7Q36KPtK6h7HCDetnCfJizTYcFyosaNVTeXP/mwU&#10;hM0C08DtN+qPA42H3+uwPV2Vmj6G9zcQnoL/D9/bG60gTeH2Jf4A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ZZhvwgAAANsAAAAPAAAAAAAAAAAAAAAAAJgCAABkcnMvZG93&#10;bnJldi54bWxQSwUGAAAAAAQABAD1AAAAhwMAAAAA&#10;" path="m54,280r6,90l60,280r-6,xe" fillcolor="black" stroked="f">
                                                          <v:path arrowok="t" o:connecttype="custom" o:connectlocs="54,12111;60,12201;60,12111;54,12111" o:connectangles="0,0,0,0"/>
                                                        </v:shape>
                                                        <v:shape id="Freeform 636" o:spid="_x0000_s1087" style="position:absolute;left:5700;top:11831;width:120;height:370;visibility:visible;mso-wrap-style:square;v-text-anchor:top" coordsize="12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iSnMMA&#10;AADcAAAADwAAAGRycy9kb3ducmV2LnhtbESPT2/CMAzF70h8h8hIu0HKJk2sI6CJaRLHjT9305i2&#10;rHG6JmszPv18QOJm6z2/9/NynVyjeupC7dnAfJaBIi68rbk0cNh/TBegQkS22HgmA38UYL0aj5aY&#10;Wz/wF/W7WCoJ4ZCjgSrGNtc6FBU5DDPfEot29p3DKGtXatvhIOGu0Y9Z9qwd1iwNFba0qaj43v06&#10;A2n7hC+JmyPa9xMNp59r/3m5GvMwSW+voCKleDffrrdW8DPBl2dkAr3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iSnMMAAADcAAAADwAAAAAAAAAAAAAAAACYAgAAZHJzL2Rv&#10;d25yZXYueG1sUEsFBgAAAAAEAAQA9QAAAIgDAAAAAA==&#10;" path="m60,370l54,280,50,270r4,10l60,280r,90l120,250,66,280r4,-30l70,4,66,,54,,50,4r,272l60,370xe" fillcolor="black" stroked="f">
                                                          <v:path arrowok="t" o:connecttype="custom" o:connectlocs="60,12201;54,12111;50,12101;54,12111;60,12111;60,12201;120,12081;66,12111;70,12081;70,11835;66,11831;54,11831;50,11835;50,12107;60,12201" o:connectangles="0,0,0,0,0,0,0,0,0,0,0,0,0,0,0"/>
                                                        </v:shape>
                                                        <v:group id="Group 634" o:spid="_x0000_s1088" style="position:absolute;left:1545;top:12840;width:8640;height:0" coordorigin="1545,12840" coordsize="86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Freeform 635" o:spid="_x0000_s1089" style="position:absolute;left:1545;top:12840;width:8640;height:0;visibility:visible;mso-wrap-style:square;v-text-anchor:top" coordsize="8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xA5sQA&#10;AADcAAAADwAAAGRycy9kb3ducmV2LnhtbERPTWsCMRC9C/0PYQq9SE3cg8jWKLWgiFjEtVB6GzbT&#10;zdLNZLtJdf33jSB4m8f7nNmid404URdqzxrGIwWCuPSm5krDx3H1PAURIrLBxjNpuFCAxfxhMMPc&#10;+DMf6FTESqQQDjlqsDG2uZShtOQwjHxLnLhv3zmMCXaVNB2eU7hrZKbURDqsOTVYbOnNUvlT/DkN&#10;X7/7yW6sivX7qsl4OVzutp82aP302L++gIjUx7v45t6YNF9lcH0mXS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QObEAAAA3AAAAA8AAAAAAAAAAAAAAAAAmAIAAGRycy9k&#10;b3ducmV2LnhtbFBLBQYAAAAABAAEAPUAAACJAwAAAAA=&#10;" path="m,l8640,e" filled="f">
                                                            <v:path arrowok="t" o:connecttype="custom" o:connectlocs="0,0;8640,0" o:connectangles="0,0"/>
                                                          </v:shape>
                                                        </v:group>
                                                      </v:group>
                                                    </v:group>
                                                  </v:group>
                                                </v:group>
                                              </v:group>
                                            </v:group>
                                          </v:group>
                                        </v:group>
                                      </v:group>
                                    </v:group>
                                  </v:group>
                                </v:group>
                              </v:group>
                            </v:group>
                          </v:group>
                        </v:group>
                      </v:group>
                    </v:group>
                  </v:group>
                </v:group>
                <w10:wrap anchorx="page" anchory="page"/>
              </v:group>
            </w:pict>
          </mc:Fallback>
        </mc:AlternateContent>
      </w:r>
    </w:p>
    <w:p w:rsidR="00A93F08" w:rsidRDefault="006C643A">
      <w:pPr>
        <w:spacing w:before="29" w:line="260" w:lineRule="exact"/>
        <w:ind w:left="3284" w:right="4297"/>
        <w:jc w:val="center"/>
        <w:rPr>
          <w:sz w:val="24"/>
          <w:szCs w:val="24"/>
        </w:rPr>
      </w:pPr>
      <w:r>
        <w:rPr>
          <w:spacing w:val="3"/>
          <w:position w:val="-1"/>
          <w:sz w:val="24"/>
          <w:szCs w:val="24"/>
        </w:rPr>
        <w:t>B</w:t>
      </w:r>
      <w:r>
        <w:rPr>
          <w:spacing w:val="-4"/>
          <w:position w:val="-1"/>
          <w:sz w:val="24"/>
          <w:szCs w:val="24"/>
        </w:rPr>
        <w:t>i</w:t>
      </w:r>
      <w:r>
        <w:rPr>
          <w:spacing w:val="-5"/>
          <w:position w:val="-1"/>
          <w:sz w:val="24"/>
          <w:szCs w:val="24"/>
        </w:rPr>
        <w:t>n</w:t>
      </w:r>
      <w:r>
        <w:rPr>
          <w:spacing w:val="-1"/>
          <w:position w:val="-1"/>
          <w:sz w:val="24"/>
          <w:szCs w:val="24"/>
        </w:rPr>
        <w:t>a</w:t>
      </w:r>
      <w:r>
        <w:rPr>
          <w:spacing w:val="6"/>
          <w:position w:val="-1"/>
          <w:sz w:val="24"/>
          <w:szCs w:val="24"/>
        </w:rPr>
        <w:t>r</w:t>
      </w:r>
      <w:r>
        <w:rPr>
          <w:position w:val="-1"/>
          <w:sz w:val="24"/>
          <w:szCs w:val="24"/>
        </w:rPr>
        <w:t>y</w:t>
      </w:r>
      <w:r>
        <w:rPr>
          <w:spacing w:val="-3"/>
          <w:position w:val="-1"/>
          <w:sz w:val="24"/>
          <w:szCs w:val="24"/>
        </w:rPr>
        <w:t xml:space="preserve"> </w:t>
      </w:r>
      <w:r>
        <w:rPr>
          <w:spacing w:val="1"/>
          <w:position w:val="-1"/>
          <w:sz w:val="24"/>
          <w:szCs w:val="24"/>
        </w:rPr>
        <w:t>Pr</w:t>
      </w:r>
      <w:r>
        <w:rPr>
          <w:spacing w:val="5"/>
          <w:position w:val="-1"/>
          <w:sz w:val="24"/>
          <w:szCs w:val="24"/>
        </w:rPr>
        <w:t>o</w:t>
      </w:r>
      <w:r>
        <w:rPr>
          <w:position w:val="-1"/>
          <w:sz w:val="24"/>
          <w:szCs w:val="24"/>
        </w:rPr>
        <w:t>g</w:t>
      </w:r>
      <w:r>
        <w:rPr>
          <w:spacing w:val="1"/>
          <w:position w:val="-1"/>
          <w:sz w:val="24"/>
          <w:szCs w:val="24"/>
        </w:rPr>
        <w:t>r</w:t>
      </w:r>
      <w:r>
        <w:rPr>
          <w:spacing w:val="-1"/>
          <w:position w:val="-1"/>
          <w:sz w:val="24"/>
          <w:szCs w:val="24"/>
        </w:rPr>
        <w:t>a</w:t>
      </w:r>
      <w:r>
        <w:rPr>
          <w:position w:val="-1"/>
          <w:sz w:val="24"/>
          <w:szCs w:val="24"/>
        </w:rPr>
        <w:t>m</w:t>
      </w: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before="6" w:line="280" w:lineRule="exact"/>
        <w:rPr>
          <w:sz w:val="28"/>
          <w:szCs w:val="28"/>
        </w:rPr>
      </w:pPr>
    </w:p>
    <w:p w:rsidR="00A93F08" w:rsidRDefault="006C643A">
      <w:pPr>
        <w:spacing w:before="29" w:line="260" w:lineRule="exact"/>
        <w:ind w:left="3202" w:right="4321"/>
        <w:jc w:val="center"/>
        <w:rPr>
          <w:sz w:val="24"/>
          <w:szCs w:val="24"/>
        </w:rPr>
      </w:pPr>
      <w:r>
        <w:rPr>
          <w:spacing w:val="6"/>
          <w:position w:val="-1"/>
          <w:sz w:val="24"/>
          <w:szCs w:val="24"/>
        </w:rPr>
        <w:t>S</w:t>
      </w:r>
      <w:r>
        <w:rPr>
          <w:spacing w:val="-5"/>
          <w:position w:val="-1"/>
          <w:sz w:val="24"/>
          <w:szCs w:val="24"/>
        </w:rPr>
        <w:t>yn</w:t>
      </w:r>
      <w:r>
        <w:rPr>
          <w:spacing w:val="5"/>
          <w:position w:val="-1"/>
          <w:sz w:val="24"/>
          <w:szCs w:val="24"/>
        </w:rPr>
        <w:t>t</w:t>
      </w:r>
      <w:r>
        <w:rPr>
          <w:spacing w:val="-1"/>
          <w:position w:val="-1"/>
          <w:sz w:val="24"/>
          <w:szCs w:val="24"/>
        </w:rPr>
        <w:t>a</w:t>
      </w:r>
      <w:r>
        <w:rPr>
          <w:position w:val="-1"/>
          <w:sz w:val="24"/>
          <w:szCs w:val="24"/>
        </w:rPr>
        <w:t>x</w:t>
      </w:r>
      <w:r>
        <w:rPr>
          <w:spacing w:val="-3"/>
          <w:position w:val="-1"/>
          <w:sz w:val="24"/>
          <w:szCs w:val="24"/>
        </w:rPr>
        <w:t xml:space="preserve"> </w:t>
      </w:r>
      <w:r>
        <w:rPr>
          <w:position w:val="-1"/>
          <w:sz w:val="24"/>
          <w:szCs w:val="24"/>
        </w:rPr>
        <w:t>An</w:t>
      </w:r>
      <w:r>
        <w:rPr>
          <w:spacing w:val="3"/>
          <w:position w:val="-1"/>
          <w:sz w:val="24"/>
          <w:szCs w:val="24"/>
        </w:rPr>
        <w:t>a</w:t>
      </w:r>
      <w:r>
        <w:rPr>
          <w:position w:val="-1"/>
          <w:sz w:val="24"/>
          <w:szCs w:val="24"/>
        </w:rPr>
        <w:t>l</w:t>
      </w:r>
      <w:r>
        <w:rPr>
          <w:spacing w:val="-4"/>
          <w:position w:val="-1"/>
          <w:sz w:val="24"/>
          <w:szCs w:val="24"/>
        </w:rPr>
        <w:t>y</w:t>
      </w:r>
      <w:r>
        <w:rPr>
          <w:spacing w:val="-1"/>
          <w:position w:val="-1"/>
          <w:sz w:val="24"/>
          <w:szCs w:val="24"/>
        </w:rPr>
        <w:t>ze</w:t>
      </w:r>
      <w:r>
        <w:rPr>
          <w:position w:val="-1"/>
          <w:sz w:val="24"/>
          <w:szCs w:val="24"/>
        </w:rPr>
        <w:t>r</w:t>
      </w:r>
    </w:p>
    <w:p w:rsidR="00A93F08" w:rsidRDefault="00A93F08">
      <w:pPr>
        <w:spacing w:before="8" w:line="100" w:lineRule="exact"/>
        <w:rPr>
          <w:sz w:val="11"/>
          <w:szCs w:val="11"/>
        </w:rPr>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6C643A">
      <w:pPr>
        <w:spacing w:before="29" w:line="260" w:lineRule="exact"/>
        <w:ind w:left="3087" w:right="4211"/>
        <w:jc w:val="center"/>
        <w:rPr>
          <w:sz w:val="24"/>
          <w:szCs w:val="24"/>
        </w:rPr>
      </w:pPr>
      <w:r>
        <w:rPr>
          <w:spacing w:val="1"/>
          <w:position w:val="-1"/>
          <w:sz w:val="24"/>
          <w:szCs w:val="24"/>
        </w:rPr>
        <w:t>S</w:t>
      </w:r>
      <w:r>
        <w:rPr>
          <w:spacing w:val="4"/>
          <w:position w:val="-1"/>
          <w:sz w:val="24"/>
          <w:szCs w:val="24"/>
        </w:rPr>
        <w:t>e</w:t>
      </w:r>
      <w:r>
        <w:rPr>
          <w:spacing w:val="-9"/>
          <w:position w:val="-1"/>
          <w:sz w:val="24"/>
          <w:szCs w:val="24"/>
        </w:rPr>
        <w:t>m</w:t>
      </w:r>
      <w:r>
        <w:rPr>
          <w:spacing w:val="4"/>
          <w:position w:val="-1"/>
          <w:sz w:val="24"/>
          <w:szCs w:val="24"/>
        </w:rPr>
        <w:t>a</w:t>
      </w:r>
      <w:r>
        <w:rPr>
          <w:spacing w:val="-5"/>
          <w:position w:val="-1"/>
          <w:sz w:val="24"/>
          <w:szCs w:val="24"/>
        </w:rPr>
        <w:t>n</w:t>
      </w:r>
      <w:r>
        <w:rPr>
          <w:spacing w:val="10"/>
          <w:position w:val="-1"/>
          <w:sz w:val="24"/>
          <w:szCs w:val="24"/>
        </w:rPr>
        <w:t>t</w:t>
      </w:r>
      <w:r>
        <w:rPr>
          <w:spacing w:val="-9"/>
          <w:position w:val="-1"/>
          <w:sz w:val="24"/>
          <w:szCs w:val="24"/>
        </w:rPr>
        <w:t>i</w:t>
      </w:r>
      <w:r>
        <w:rPr>
          <w:position w:val="-1"/>
          <w:sz w:val="24"/>
          <w:szCs w:val="24"/>
        </w:rPr>
        <w:t>c</w:t>
      </w:r>
      <w:r>
        <w:rPr>
          <w:spacing w:val="6"/>
          <w:position w:val="-1"/>
          <w:sz w:val="24"/>
          <w:szCs w:val="24"/>
        </w:rPr>
        <w:t xml:space="preserve"> </w:t>
      </w:r>
      <w:r>
        <w:rPr>
          <w:position w:val="-1"/>
          <w:sz w:val="24"/>
          <w:szCs w:val="24"/>
        </w:rPr>
        <w:t>A</w:t>
      </w:r>
      <w:r>
        <w:rPr>
          <w:spacing w:val="-5"/>
          <w:position w:val="-1"/>
          <w:sz w:val="24"/>
          <w:szCs w:val="24"/>
        </w:rPr>
        <w:t>n</w:t>
      </w:r>
      <w:r>
        <w:rPr>
          <w:spacing w:val="4"/>
          <w:position w:val="-1"/>
          <w:sz w:val="24"/>
          <w:szCs w:val="24"/>
        </w:rPr>
        <w:t>a</w:t>
      </w:r>
      <w:r>
        <w:rPr>
          <w:position w:val="-1"/>
          <w:sz w:val="24"/>
          <w:szCs w:val="24"/>
        </w:rPr>
        <w:t>l</w:t>
      </w:r>
      <w:r>
        <w:rPr>
          <w:spacing w:val="-4"/>
          <w:position w:val="-1"/>
          <w:sz w:val="24"/>
          <w:szCs w:val="24"/>
        </w:rPr>
        <w:t>y</w:t>
      </w:r>
      <w:r>
        <w:rPr>
          <w:spacing w:val="-1"/>
          <w:position w:val="-1"/>
          <w:sz w:val="24"/>
          <w:szCs w:val="24"/>
        </w:rPr>
        <w:t>ze</w:t>
      </w:r>
      <w:r>
        <w:rPr>
          <w:position w:val="-1"/>
          <w:sz w:val="24"/>
          <w:szCs w:val="24"/>
        </w:rPr>
        <w:t>r</w:t>
      </w:r>
    </w:p>
    <w:p w:rsidR="00A93F08" w:rsidRDefault="00A93F08">
      <w:pPr>
        <w:spacing w:before="8" w:line="100" w:lineRule="exact"/>
        <w:rPr>
          <w:sz w:val="11"/>
          <w:szCs w:val="11"/>
        </w:rPr>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6C643A">
      <w:pPr>
        <w:spacing w:before="29"/>
        <w:ind w:left="3291" w:right="4048"/>
        <w:jc w:val="center"/>
        <w:rPr>
          <w:sz w:val="24"/>
          <w:szCs w:val="24"/>
        </w:rPr>
      </w:pPr>
      <w:r>
        <w:rPr>
          <w:spacing w:val="1"/>
          <w:sz w:val="24"/>
          <w:szCs w:val="24"/>
        </w:rPr>
        <w:t>I</w:t>
      </w:r>
      <w:r>
        <w:rPr>
          <w:spacing w:val="-5"/>
          <w:sz w:val="24"/>
          <w:szCs w:val="24"/>
        </w:rPr>
        <w:t>n</w:t>
      </w:r>
      <w:r>
        <w:rPr>
          <w:spacing w:val="5"/>
          <w:sz w:val="24"/>
          <w:szCs w:val="24"/>
        </w:rPr>
        <w:t>t</w:t>
      </w:r>
      <w:r>
        <w:rPr>
          <w:spacing w:val="-1"/>
          <w:sz w:val="24"/>
          <w:szCs w:val="24"/>
        </w:rPr>
        <w:t>e</w:t>
      </w:r>
      <w:r>
        <w:rPr>
          <w:spacing w:val="1"/>
          <w:sz w:val="24"/>
          <w:szCs w:val="24"/>
        </w:rPr>
        <w:t>r</w:t>
      </w:r>
      <w:r>
        <w:rPr>
          <w:spacing w:val="-9"/>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e</w:t>
      </w:r>
      <w:r>
        <w:rPr>
          <w:spacing w:val="1"/>
          <w:sz w:val="24"/>
          <w:szCs w:val="24"/>
        </w:rPr>
        <w:t xml:space="preserve"> </w:t>
      </w:r>
      <w:r>
        <w:rPr>
          <w:spacing w:val="-2"/>
          <w:sz w:val="24"/>
          <w:szCs w:val="24"/>
        </w:rPr>
        <w:t>C</w:t>
      </w:r>
      <w:r>
        <w:rPr>
          <w:spacing w:val="5"/>
          <w:sz w:val="24"/>
          <w:szCs w:val="24"/>
        </w:rPr>
        <w:t>o</w:t>
      </w:r>
      <w:r>
        <w:rPr>
          <w:sz w:val="24"/>
          <w:szCs w:val="24"/>
        </w:rPr>
        <w:t>de</w:t>
      </w:r>
    </w:p>
    <w:p w:rsidR="00A93F08" w:rsidRDefault="006C643A">
      <w:pPr>
        <w:spacing w:line="260" w:lineRule="exact"/>
        <w:ind w:left="3702" w:right="4460"/>
        <w:jc w:val="center"/>
        <w:rPr>
          <w:sz w:val="24"/>
          <w:szCs w:val="24"/>
        </w:rPr>
      </w:pPr>
      <w:r>
        <w:rPr>
          <w:position w:val="-1"/>
          <w:sz w:val="24"/>
          <w:szCs w:val="24"/>
        </w:rPr>
        <w:t>G</w:t>
      </w:r>
      <w:r>
        <w:rPr>
          <w:spacing w:val="-1"/>
          <w:position w:val="-1"/>
          <w:sz w:val="24"/>
          <w:szCs w:val="24"/>
        </w:rPr>
        <w:t>e</w:t>
      </w:r>
      <w:r>
        <w:rPr>
          <w:spacing w:val="-5"/>
          <w:position w:val="-1"/>
          <w:sz w:val="24"/>
          <w:szCs w:val="24"/>
        </w:rPr>
        <w:t>n</w:t>
      </w:r>
      <w:r>
        <w:rPr>
          <w:spacing w:val="-1"/>
          <w:position w:val="-1"/>
          <w:sz w:val="24"/>
          <w:szCs w:val="24"/>
        </w:rPr>
        <w:t>e</w:t>
      </w:r>
      <w:r>
        <w:rPr>
          <w:spacing w:val="1"/>
          <w:position w:val="-1"/>
          <w:sz w:val="24"/>
          <w:szCs w:val="24"/>
        </w:rPr>
        <w:t>r</w:t>
      </w:r>
      <w:r>
        <w:rPr>
          <w:spacing w:val="-1"/>
          <w:position w:val="-1"/>
          <w:sz w:val="24"/>
          <w:szCs w:val="24"/>
        </w:rPr>
        <w:t>a</w:t>
      </w:r>
      <w:r>
        <w:rPr>
          <w:spacing w:val="5"/>
          <w:position w:val="-1"/>
          <w:sz w:val="24"/>
          <w:szCs w:val="24"/>
        </w:rPr>
        <w:t>to</w:t>
      </w:r>
      <w:r>
        <w:rPr>
          <w:position w:val="-1"/>
          <w:sz w:val="24"/>
          <w:szCs w:val="24"/>
        </w:rPr>
        <w:t>r</w:t>
      </w:r>
    </w:p>
    <w:p w:rsidR="00A93F08" w:rsidRDefault="00A93F08">
      <w:pPr>
        <w:spacing w:before="7" w:line="160" w:lineRule="exact"/>
        <w:rPr>
          <w:sz w:val="17"/>
          <w:szCs w:val="17"/>
        </w:rPr>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6C643A">
      <w:pPr>
        <w:spacing w:before="29" w:line="260" w:lineRule="exact"/>
        <w:ind w:left="3212" w:right="3971"/>
        <w:jc w:val="center"/>
        <w:rPr>
          <w:sz w:val="24"/>
          <w:szCs w:val="24"/>
        </w:rPr>
      </w:pPr>
      <w:r>
        <w:rPr>
          <w:position w:val="-1"/>
          <w:sz w:val="24"/>
          <w:szCs w:val="24"/>
        </w:rPr>
        <w:t>D</w:t>
      </w:r>
      <w:r>
        <w:rPr>
          <w:spacing w:val="-1"/>
          <w:position w:val="-1"/>
          <w:sz w:val="24"/>
          <w:szCs w:val="24"/>
        </w:rPr>
        <w:t>a</w:t>
      </w:r>
      <w:r>
        <w:rPr>
          <w:spacing w:val="5"/>
          <w:position w:val="-1"/>
          <w:sz w:val="24"/>
          <w:szCs w:val="24"/>
        </w:rPr>
        <w:t>t</w:t>
      </w:r>
      <w:r>
        <w:rPr>
          <w:position w:val="-1"/>
          <w:sz w:val="24"/>
          <w:szCs w:val="24"/>
        </w:rPr>
        <w:t>a</w:t>
      </w:r>
      <w:r>
        <w:rPr>
          <w:spacing w:val="1"/>
          <w:position w:val="-1"/>
          <w:sz w:val="24"/>
          <w:szCs w:val="24"/>
        </w:rPr>
        <w:t xml:space="preserve"> F</w:t>
      </w:r>
      <w:r>
        <w:rPr>
          <w:spacing w:val="-9"/>
          <w:position w:val="-1"/>
          <w:sz w:val="24"/>
          <w:szCs w:val="24"/>
        </w:rPr>
        <w:t>l</w:t>
      </w:r>
      <w:r>
        <w:rPr>
          <w:spacing w:val="5"/>
          <w:position w:val="-1"/>
          <w:sz w:val="24"/>
          <w:szCs w:val="24"/>
        </w:rPr>
        <w:t>o</w:t>
      </w:r>
      <w:r>
        <w:rPr>
          <w:position w:val="-1"/>
          <w:sz w:val="24"/>
          <w:szCs w:val="24"/>
        </w:rPr>
        <w:t>w</w:t>
      </w:r>
      <w:r>
        <w:rPr>
          <w:spacing w:val="2"/>
          <w:position w:val="-1"/>
          <w:sz w:val="24"/>
          <w:szCs w:val="24"/>
        </w:rPr>
        <w:t xml:space="preserve"> </w:t>
      </w:r>
      <w:r>
        <w:rPr>
          <w:spacing w:val="-5"/>
          <w:position w:val="-1"/>
          <w:sz w:val="24"/>
          <w:szCs w:val="24"/>
        </w:rPr>
        <w:t>An</w:t>
      </w:r>
      <w:r>
        <w:rPr>
          <w:spacing w:val="4"/>
          <w:position w:val="-1"/>
          <w:sz w:val="24"/>
          <w:szCs w:val="24"/>
        </w:rPr>
        <w:t>a</w:t>
      </w:r>
      <w:r>
        <w:rPr>
          <w:position w:val="-1"/>
          <w:sz w:val="24"/>
          <w:szCs w:val="24"/>
        </w:rPr>
        <w:t>l</w:t>
      </w:r>
      <w:r>
        <w:rPr>
          <w:spacing w:val="-4"/>
          <w:position w:val="-1"/>
          <w:sz w:val="24"/>
          <w:szCs w:val="24"/>
        </w:rPr>
        <w:t>y</w:t>
      </w:r>
      <w:r>
        <w:rPr>
          <w:spacing w:val="4"/>
          <w:position w:val="-1"/>
          <w:sz w:val="24"/>
          <w:szCs w:val="24"/>
        </w:rPr>
        <w:t>z</w:t>
      </w:r>
      <w:r>
        <w:rPr>
          <w:spacing w:val="-1"/>
          <w:position w:val="-1"/>
          <w:sz w:val="24"/>
          <w:szCs w:val="24"/>
        </w:rPr>
        <w:t>e</w:t>
      </w:r>
      <w:r>
        <w:rPr>
          <w:position w:val="-1"/>
          <w:sz w:val="24"/>
          <w:szCs w:val="24"/>
        </w:rPr>
        <w:t>r</w:t>
      </w:r>
    </w:p>
    <w:p w:rsidR="00A93F08" w:rsidRDefault="00A93F08">
      <w:pPr>
        <w:spacing w:before="3" w:line="100" w:lineRule="exact"/>
        <w:rPr>
          <w:sz w:val="11"/>
          <w:szCs w:val="11"/>
        </w:rPr>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6C643A">
      <w:pPr>
        <w:spacing w:before="29"/>
        <w:ind w:left="3435" w:right="4403"/>
        <w:jc w:val="center"/>
        <w:rPr>
          <w:sz w:val="24"/>
          <w:szCs w:val="24"/>
        </w:rPr>
      </w:pPr>
      <w:r>
        <w:rPr>
          <w:spacing w:val="-2"/>
          <w:sz w:val="24"/>
          <w:szCs w:val="24"/>
        </w:rPr>
        <w:t>C</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l</w:t>
      </w:r>
      <w:r>
        <w:rPr>
          <w:spacing w:val="-7"/>
          <w:sz w:val="24"/>
          <w:szCs w:val="24"/>
        </w:rPr>
        <w:t xml:space="preserve"> </w:t>
      </w:r>
      <w:r>
        <w:rPr>
          <w:spacing w:val="1"/>
          <w:sz w:val="24"/>
          <w:szCs w:val="24"/>
        </w:rPr>
        <w:t>F</w:t>
      </w:r>
      <w:r>
        <w:rPr>
          <w:spacing w:val="-9"/>
          <w:sz w:val="24"/>
          <w:szCs w:val="24"/>
        </w:rPr>
        <w:t>l</w:t>
      </w:r>
      <w:r>
        <w:rPr>
          <w:spacing w:val="5"/>
          <w:sz w:val="24"/>
          <w:szCs w:val="24"/>
        </w:rPr>
        <w:t>o</w:t>
      </w:r>
      <w:r>
        <w:rPr>
          <w:sz w:val="24"/>
          <w:szCs w:val="24"/>
        </w:rPr>
        <w:t>w</w:t>
      </w:r>
    </w:p>
    <w:p w:rsidR="00A93F08" w:rsidRDefault="006C643A">
      <w:pPr>
        <w:spacing w:line="260" w:lineRule="exact"/>
        <w:ind w:left="3640" w:right="4608"/>
        <w:jc w:val="center"/>
        <w:rPr>
          <w:sz w:val="24"/>
          <w:szCs w:val="24"/>
        </w:rPr>
      </w:pPr>
      <w:r>
        <w:rPr>
          <w:position w:val="-1"/>
          <w:sz w:val="24"/>
          <w:szCs w:val="24"/>
        </w:rPr>
        <w:t>A</w:t>
      </w:r>
      <w:r>
        <w:rPr>
          <w:spacing w:val="-5"/>
          <w:position w:val="-1"/>
          <w:sz w:val="24"/>
          <w:szCs w:val="24"/>
        </w:rPr>
        <w:t>n</w:t>
      </w:r>
      <w:r>
        <w:rPr>
          <w:spacing w:val="4"/>
          <w:position w:val="-1"/>
          <w:sz w:val="24"/>
          <w:szCs w:val="24"/>
        </w:rPr>
        <w:t>a</w:t>
      </w:r>
      <w:r>
        <w:rPr>
          <w:position w:val="-1"/>
          <w:sz w:val="24"/>
          <w:szCs w:val="24"/>
        </w:rPr>
        <w:t>l</w:t>
      </w:r>
      <w:r>
        <w:rPr>
          <w:spacing w:val="-4"/>
          <w:position w:val="-1"/>
          <w:sz w:val="24"/>
          <w:szCs w:val="24"/>
        </w:rPr>
        <w:t>y</w:t>
      </w:r>
      <w:r>
        <w:rPr>
          <w:spacing w:val="4"/>
          <w:position w:val="-1"/>
          <w:sz w:val="24"/>
          <w:szCs w:val="24"/>
        </w:rPr>
        <w:t>z</w:t>
      </w:r>
      <w:r>
        <w:rPr>
          <w:spacing w:val="-1"/>
          <w:position w:val="-1"/>
          <w:sz w:val="24"/>
          <w:szCs w:val="24"/>
        </w:rPr>
        <w:t>e</w:t>
      </w:r>
      <w:r>
        <w:rPr>
          <w:position w:val="-1"/>
          <w:sz w:val="24"/>
          <w:szCs w:val="24"/>
        </w:rPr>
        <w:t>r</w:t>
      </w:r>
    </w:p>
    <w:p w:rsidR="00A93F08" w:rsidRDefault="00A93F08">
      <w:pPr>
        <w:spacing w:before="7" w:line="100" w:lineRule="exact"/>
        <w:rPr>
          <w:sz w:val="10"/>
          <w:szCs w:val="10"/>
        </w:rPr>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6C643A">
      <w:pPr>
        <w:spacing w:before="29" w:line="260" w:lineRule="exact"/>
        <w:ind w:left="3270" w:right="4326"/>
        <w:jc w:val="center"/>
        <w:rPr>
          <w:sz w:val="24"/>
          <w:szCs w:val="24"/>
        </w:rPr>
      </w:pPr>
      <w:r>
        <w:rPr>
          <w:spacing w:val="-2"/>
          <w:position w:val="-1"/>
          <w:sz w:val="24"/>
          <w:szCs w:val="24"/>
        </w:rPr>
        <w:t>C</w:t>
      </w:r>
      <w:r>
        <w:rPr>
          <w:spacing w:val="5"/>
          <w:position w:val="-1"/>
          <w:sz w:val="24"/>
          <w:szCs w:val="24"/>
        </w:rPr>
        <w:t>o</w:t>
      </w:r>
      <w:r>
        <w:rPr>
          <w:position w:val="-1"/>
          <w:sz w:val="24"/>
          <w:szCs w:val="24"/>
        </w:rPr>
        <w:t>de</w:t>
      </w:r>
      <w:r>
        <w:rPr>
          <w:spacing w:val="1"/>
          <w:position w:val="-1"/>
          <w:sz w:val="24"/>
          <w:szCs w:val="24"/>
        </w:rPr>
        <w:t xml:space="preserve"> </w:t>
      </w:r>
      <w:r>
        <w:rPr>
          <w:position w:val="-1"/>
          <w:sz w:val="24"/>
          <w:szCs w:val="24"/>
        </w:rPr>
        <w:t>G</w:t>
      </w:r>
      <w:r>
        <w:rPr>
          <w:spacing w:val="-1"/>
          <w:position w:val="-1"/>
          <w:sz w:val="24"/>
          <w:szCs w:val="24"/>
        </w:rPr>
        <w:t>e</w:t>
      </w:r>
      <w:r>
        <w:rPr>
          <w:spacing w:val="-5"/>
          <w:position w:val="-1"/>
          <w:sz w:val="24"/>
          <w:szCs w:val="24"/>
        </w:rPr>
        <w:t>n</w:t>
      </w:r>
      <w:r>
        <w:rPr>
          <w:spacing w:val="-1"/>
          <w:position w:val="-1"/>
          <w:sz w:val="24"/>
          <w:szCs w:val="24"/>
        </w:rPr>
        <w:t>e</w:t>
      </w:r>
      <w:r>
        <w:rPr>
          <w:spacing w:val="1"/>
          <w:position w:val="-1"/>
          <w:sz w:val="24"/>
          <w:szCs w:val="24"/>
        </w:rPr>
        <w:t>r</w:t>
      </w:r>
      <w:r>
        <w:rPr>
          <w:spacing w:val="-1"/>
          <w:position w:val="-1"/>
          <w:sz w:val="24"/>
          <w:szCs w:val="24"/>
        </w:rPr>
        <w:t>a</w:t>
      </w:r>
      <w:r>
        <w:rPr>
          <w:position w:val="-1"/>
          <w:sz w:val="24"/>
          <w:szCs w:val="24"/>
        </w:rPr>
        <w:t>t</w:t>
      </w:r>
      <w:r>
        <w:rPr>
          <w:spacing w:val="5"/>
          <w:position w:val="-1"/>
          <w:sz w:val="24"/>
          <w:szCs w:val="24"/>
        </w:rPr>
        <w:t>o</w:t>
      </w:r>
      <w:r>
        <w:rPr>
          <w:position w:val="-1"/>
          <w:sz w:val="24"/>
          <w:szCs w:val="24"/>
        </w:rPr>
        <w:t>r</w:t>
      </w:r>
    </w:p>
    <w:p w:rsidR="00A93F08" w:rsidRDefault="00A93F08">
      <w:pPr>
        <w:spacing w:before="5" w:line="180" w:lineRule="exact"/>
        <w:rPr>
          <w:sz w:val="18"/>
          <w:szCs w:val="18"/>
        </w:rPr>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6C643A">
      <w:pPr>
        <w:spacing w:before="29"/>
        <w:ind w:left="3284" w:right="4497"/>
        <w:jc w:val="center"/>
        <w:rPr>
          <w:sz w:val="24"/>
          <w:szCs w:val="24"/>
        </w:rPr>
      </w:pPr>
      <w:r>
        <w:rPr>
          <w:sz w:val="24"/>
          <w:szCs w:val="24"/>
        </w:rPr>
        <w:t>H</w:t>
      </w:r>
      <w:r>
        <w:rPr>
          <w:spacing w:val="-3"/>
          <w:sz w:val="24"/>
          <w:szCs w:val="24"/>
        </w:rPr>
        <w:t>L</w:t>
      </w:r>
      <w:r>
        <w:rPr>
          <w:sz w:val="24"/>
          <w:szCs w:val="24"/>
        </w:rPr>
        <w:t>L 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z w:val="24"/>
          <w:szCs w:val="24"/>
        </w:rPr>
        <w:t>m</w:t>
      </w:r>
    </w:p>
    <w:p w:rsidR="00A93F08" w:rsidRDefault="00A93F08">
      <w:pPr>
        <w:spacing w:before="5" w:line="140" w:lineRule="exact"/>
        <w:rPr>
          <w:sz w:val="15"/>
          <w:szCs w:val="15"/>
        </w:rPr>
      </w:pPr>
    </w:p>
    <w:p w:rsidR="00A93F08" w:rsidRDefault="00A93F08">
      <w:pPr>
        <w:spacing w:line="200" w:lineRule="exact"/>
      </w:pPr>
    </w:p>
    <w:p w:rsidR="00A93F08" w:rsidRDefault="00A93F08">
      <w:pPr>
        <w:spacing w:line="200" w:lineRule="exact"/>
      </w:pPr>
    </w:p>
    <w:p w:rsidR="00A93F08" w:rsidRDefault="006C643A">
      <w:pPr>
        <w:spacing w:line="260" w:lineRule="exact"/>
        <w:ind w:left="3049" w:right="3449"/>
        <w:jc w:val="center"/>
        <w:rPr>
          <w:sz w:val="24"/>
          <w:szCs w:val="24"/>
        </w:rPr>
      </w:pPr>
      <w:r>
        <w:rPr>
          <w:position w:val="-1"/>
          <w:sz w:val="24"/>
          <w:szCs w:val="24"/>
        </w:rPr>
        <w:t>1</w:t>
      </w:r>
      <w:r>
        <w:rPr>
          <w:spacing w:val="2"/>
          <w:position w:val="-1"/>
          <w:sz w:val="24"/>
          <w:szCs w:val="24"/>
        </w:rPr>
        <w:t>.</w:t>
      </w:r>
      <w:r>
        <w:rPr>
          <w:position w:val="-1"/>
          <w:sz w:val="24"/>
          <w:szCs w:val="24"/>
        </w:rPr>
        <w:t>3</w:t>
      </w:r>
      <w:r>
        <w:rPr>
          <w:spacing w:val="2"/>
          <w:position w:val="-1"/>
          <w:sz w:val="24"/>
          <w:szCs w:val="24"/>
        </w:rPr>
        <w:t xml:space="preserve"> </w:t>
      </w:r>
      <w:r>
        <w:rPr>
          <w:spacing w:val="1"/>
          <w:position w:val="-1"/>
          <w:sz w:val="24"/>
          <w:szCs w:val="24"/>
        </w:rPr>
        <w:t>P</w:t>
      </w:r>
      <w:r>
        <w:rPr>
          <w:spacing w:val="-5"/>
          <w:position w:val="-1"/>
          <w:sz w:val="24"/>
          <w:szCs w:val="24"/>
        </w:rPr>
        <w:t>h</w:t>
      </w:r>
      <w:r>
        <w:rPr>
          <w:spacing w:val="-1"/>
          <w:position w:val="-1"/>
          <w:sz w:val="24"/>
          <w:szCs w:val="24"/>
        </w:rPr>
        <w:t>a</w:t>
      </w:r>
      <w:r>
        <w:rPr>
          <w:spacing w:val="-2"/>
          <w:position w:val="-1"/>
          <w:sz w:val="24"/>
          <w:szCs w:val="24"/>
        </w:rPr>
        <w:t>s</w:t>
      </w:r>
      <w:r>
        <w:rPr>
          <w:spacing w:val="-1"/>
          <w:position w:val="-1"/>
          <w:sz w:val="24"/>
          <w:szCs w:val="24"/>
        </w:rPr>
        <w:t>e</w:t>
      </w:r>
      <w:r>
        <w:rPr>
          <w:position w:val="-1"/>
          <w:sz w:val="24"/>
          <w:szCs w:val="24"/>
        </w:rPr>
        <w:t xml:space="preserve">s </w:t>
      </w:r>
      <w:r>
        <w:rPr>
          <w:spacing w:val="5"/>
          <w:position w:val="-1"/>
          <w:sz w:val="24"/>
          <w:szCs w:val="24"/>
        </w:rPr>
        <w:t>o</w:t>
      </w:r>
      <w:r>
        <w:rPr>
          <w:position w:val="-1"/>
          <w:sz w:val="24"/>
          <w:szCs w:val="24"/>
        </w:rPr>
        <w:t>f</w:t>
      </w:r>
      <w:r>
        <w:rPr>
          <w:spacing w:val="-6"/>
          <w:position w:val="-1"/>
          <w:sz w:val="24"/>
          <w:szCs w:val="24"/>
        </w:rPr>
        <w:t xml:space="preserve"> </w:t>
      </w:r>
      <w:r>
        <w:rPr>
          <w:position w:val="-1"/>
          <w:sz w:val="24"/>
          <w:szCs w:val="24"/>
        </w:rPr>
        <w:t>a</w:t>
      </w:r>
      <w:r>
        <w:rPr>
          <w:spacing w:val="1"/>
          <w:position w:val="-1"/>
          <w:sz w:val="24"/>
          <w:szCs w:val="24"/>
        </w:rPr>
        <w:t xml:space="preserve"> </w:t>
      </w:r>
      <w:r>
        <w:rPr>
          <w:position w:val="-1"/>
          <w:sz w:val="24"/>
          <w:szCs w:val="24"/>
        </w:rPr>
        <w:t>D</w:t>
      </w:r>
      <w:r>
        <w:rPr>
          <w:spacing w:val="-1"/>
          <w:position w:val="-1"/>
          <w:sz w:val="24"/>
          <w:szCs w:val="24"/>
        </w:rPr>
        <w:t>ec</w:t>
      </w:r>
      <w:r>
        <w:rPr>
          <w:spacing w:val="9"/>
          <w:position w:val="-1"/>
          <w:sz w:val="24"/>
          <w:szCs w:val="24"/>
        </w:rPr>
        <w:t>o</w:t>
      </w:r>
      <w:r>
        <w:rPr>
          <w:spacing w:val="-9"/>
          <w:position w:val="-1"/>
          <w:sz w:val="24"/>
          <w:szCs w:val="24"/>
        </w:rPr>
        <w:t>m</w:t>
      </w:r>
      <w:r>
        <w:rPr>
          <w:spacing w:val="5"/>
          <w:position w:val="-1"/>
          <w:sz w:val="24"/>
          <w:szCs w:val="24"/>
        </w:rPr>
        <w:t>p</w:t>
      </w:r>
      <w:r>
        <w:rPr>
          <w:position w:val="-1"/>
          <w:sz w:val="24"/>
          <w:szCs w:val="24"/>
        </w:rPr>
        <w:t>i</w:t>
      </w:r>
      <w:r>
        <w:rPr>
          <w:spacing w:val="-4"/>
          <w:position w:val="-1"/>
          <w:sz w:val="24"/>
          <w:szCs w:val="24"/>
        </w:rPr>
        <w:t>l</w:t>
      </w:r>
      <w:r>
        <w:rPr>
          <w:spacing w:val="-1"/>
          <w:position w:val="-1"/>
          <w:sz w:val="24"/>
          <w:szCs w:val="24"/>
        </w:rPr>
        <w:t>e</w:t>
      </w:r>
      <w:r>
        <w:rPr>
          <w:position w:val="-1"/>
          <w:sz w:val="24"/>
          <w:szCs w:val="24"/>
        </w:rPr>
        <w:t>r</w:t>
      </w: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before="17" w:line="220" w:lineRule="exact"/>
        <w:rPr>
          <w:sz w:val="22"/>
          <w:szCs w:val="22"/>
        </w:rPr>
      </w:pPr>
    </w:p>
    <w:p w:rsidR="00A93F08" w:rsidRDefault="00A93F08">
      <w:pPr>
        <w:spacing w:before="29"/>
        <w:ind w:right="116"/>
        <w:jc w:val="right"/>
        <w:rPr>
          <w:sz w:val="24"/>
          <w:szCs w:val="24"/>
        </w:rPr>
        <w:sectPr w:rsidR="00A93F08" w:rsidSect="00D56F1B">
          <w:footerReference w:type="default" r:id="rId17"/>
          <w:pgSz w:w="12240" w:h="15840" w:code="1"/>
          <w:pgMar w:top="1480" w:right="1320" w:bottom="278" w:left="1720" w:header="0" w:footer="1134" w:gutter="0"/>
          <w:pgNumType w:start="4"/>
          <w:cols w:space="720"/>
          <w:docGrid w:linePitch="272"/>
        </w:sectPr>
      </w:pPr>
    </w:p>
    <w:p w:rsidR="00A93F08" w:rsidRDefault="00A93F08">
      <w:pPr>
        <w:spacing w:before="7" w:line="140" w:lineRule="exact"/>
        <w:rPr>
          <w:sz w:val="14"/>
          <w:szCs w:val="14"/>
        </w:rPr>
      </w:pPr>
    </w:p>
    <w:p w:rsidR="00A93F08" w:rsidRDefault="00A93F08">
      <w:pPr>
        <w:spacing w:line="200" w:lineRule="exact"/>
      </w:pPr>
    </w:p>
    <w:p w:rsidR="00A93F08" w:rsidRPr="00954083" w:rsidRDefault="006C643A">
      <w:pPr>
        <w:spacing w:before="20"/>
        <w:ind w:left="182"/>
        <w:rPr>
          <w:sz w:val="28"/>
          <w:szCs w:val="28"/>
        </w:rPr>
      </w:pPr>
      <w:r w:rsidRPr="00954083">
        <w:rPr>
          <w:b/>
          <w:spacing w:val="2"/>
          <w:sz w:val="28"/>
          <w:szCs w:val="28"/>
        </w:rPr>
        <w:t>1</w:t>
      </w:r>
      <w:r w:rsidRPr="00954083">
        <w:rPr>
          <w:b/>
          <w:spacing w:val="-4"/>
          <w:sz w:val="28"/>
          <w:szCs w:val="28"/>
        </w:rPr>
        <w:t>.</w:t>
      </w:r>
      <w:r w:rsidRPr="00954083">
        <w:rPr>
          <w:b/>
          <w:sz w:val="28"/>
          <w:szCs w:val="28"/>
        </w:rPr>
        <w:t xml:space="preserve">5 </w:t>
      </w:r>
      <w:r w:rsidRPr="00954083">
        <w:rPr>
          <w:b/>
          <w:spacing w:val="1"/>
          <w:sz w:val="28"/>
          <w:szCs w:val="28"/>
        </w:rPr>
        <w:t>T</w:t>
      </w:r>
      <w:r w:rsidRPr="00954083">
        <w:rPr>
          <w:b/>
          <w:spacing w:val="-1"/>
          <w:sz w:val="28"/>
          <w:szCs w:val="28"/>
        </w:rPr>
        <w:t>h</w:t>
      </w:r>
      <w:r w:rsidRPr="00954083">
        <w:rPr>
          <w:b/>
          <w:sz w:val="28"/>
          <w:szCs w:val="28"/>
        </w:rPr>
        <w:t>e</w:t>
      </w:r>
      <w:r w:rsidRPr="00954083">
        <w:rPr>
          <w:b/>
          <w:spacing w:val="-2"/>
          <w:sz w:val="28"/>
          <w:szCs w:val="28"/>
        </w:rPr>
        <w:t xml:space="preserve"> </w:t>
      </w:r>
      <w:r w:rsidRPr="00954083">
        <w:rPr>
          <w:b/>
          <w:sz w:val="28"/>
          <w:szCs w:val="28"/>
        </w:rPr>
        <w:t>G</w:t>
      </w:r>
      <w:r w:rsidRPr="00954083">
        <w:rPr>
          <w:b/>
          <w:spacing w:val="-4"/>
          <w:sz w:val="28"/>
          <w:szCs w:val="28"/>
        </w:rPr>
        <w:t>r</w:t>
      </w:r>
      <w:r w:rsidRPr="00954083">
        <w:rPr>
          <w:b/>
          <w:spacing w:val="2"/>
          <w:sz w:val="28"/>
          <w:szCs w:val="28"/>
        </w:rPr>
        <w:t>o</w:t>
      </w:r>
      <w:r w:rsidRPr="00954083">
        <w:rPr>
          <w:b/>
          <w:spacing w:val="-1"/>
          <w:sz w:val="28"/>
          <w:szCs w:val="28"/>
        </w:rPr>
        <w:t>up</w:t>
      </w:r>
      <w:r w:rsidRPr="00954083">
        <w:rPr>
          <w:b/>
          <w:spacing w:val="2"/>
          <w:sz w:val="28"/>
          <w:szCs w:val="28"/>
        </w:rPr>
        <w:t>i</w:t>
      </w:r>
      <w:r w:rsidRPr="00954083">
        <w:rPr>
          <w:b/>
          <w:spacing w:val="-6"/>
          <w:sz w:val="28"/>
          <w:szCs w:val="28"/>
        </w:rPr>
        <w:t>n</w:t>
      </w:r>
      <w:r w:rsidRPr="00954083">
        <w:rPr>
          <w:b/>
          <w:sz w:val="28"/>
          <w:szCs w:val="28"/>
        </w:rPr>
        <w:t>g</w:t>
      </w:r>
      <w:r w:rsidRPr="00954083">
        <w:rPr>
          <w:b/>
          <w:spacing w:val="-1"/>
          <w:sz w:val="28"/>
          <w:szCs w:val="28"/>
        </w:rPr>
        <w:t xml:space="preserve"> </w:t>
      </w:r>
      <w:r w:rsidRPr="00954083">
        <w:rPr>
          <w:b/>
          <w:spacing w:val="-2"/>
          <w:sz w:val="28"/>
          <w:szCs w:val="28"/>
        </w:rPr>
        <w:t>o</w:t>
      </w:r>
      <w:r w:rsidRPr="00954083">
        <w:rPr>
          <w:b/>
          <w:sz w:val="28"/>
          <w:szCs w:val="28"/>
        </w:rPr>
        <w:t>f</w:t>
      </w:r>
      <w:r w:rsidRPr="00954083">
        <w:rPr>
          <w:b/>
          <w:spacing w:val="4"/>
          <w:sz w:val="28"/>
          <w:szCs w:val="28"/>
        </w:rPr>
        <w:t xml:space="preserve"> </w:t>
      </w:r>
      <w:r w:rsidRPr="00954083">
        <w:rPr>
          <w:b/>
          <w:sz w:val="28"/>
          <w:szCs w:val="28"/>
        </w:rPr>
        <w:t>P</w:t>
      </w:r>
      <w:r w:rsidRPr="00954083">
        <w:rPr>
          <w:b/>
          <w:spacing w:val="-6"/>
          <w:sz w:val="28"/>
          <w:szCs w:val="28"/>
        </w:rPr>
        <w:t>h</w:t>
      </w:r>
      <w:r w:rsidRPr="00954083">
        <w:rPr>
          <w:b/>
          <w:spacing w:val="2"/>
          <w:sz w:val="28"/>
          <w:szCs w:val="28"/>
        </w:rPr>
        <w:t>a</w:t>
      </w:r>
      <w:r w:rsidRPr="00954083">
        <w:rPr>
          <w:b/>
          <w:sz w:val="28"/>
          <w:szCs w:val="28"/>
        </w:rPr>
        <w:t>ses</w:t>
      </w:r>
    </w:p>
    <w:p w:rsidR="00A93F08" w:rsidRDefault="00A93F08">
      <w:pPr>
        <w:spacing w:before="3" w:line="180" w:lineRule="exact"/>
        <w:rPr>
          <w:sz w:val="18"/>
          <w:szCs w:val="18"/>
        </w:rPr>
      </w:pPr>
    </w:p>
    <w:p w:rsidR="00A93F08" w:rsidRDefault="006C643A">
      <w:pPr>
        <w:spacing w:line="360" w:lineRule="auto"/>
        <w:ind w:left="100" w:right="89" w:firstLine="721"/>
        <w:jc w:val="both"/>
        <w:rPr>
          <w:sz w:val="24"/>
          <w:szCs w:val="24"/>
        </w:rPr>
      </w:pPr>
      <w:r>
        <w:rPr>
          <w:spacing w:val="2"/>
          <w:sz w:val="24"/>
          <w:szCs w:val="24"/>
        </w:rPr>
        <w:t>T</w:t>
      </w:r>
      <w:r>
        <w:rPr>
          <w:spacing w:val="-5"/>
          <w:sz w:val="24"/>
          <w:szCs w:val="24"/>
        </w:rPr>
        <w:t>h</w:t>
      </w:r>
      <w:r>
        <w:rPr>
          <w:sz w:val="24"/>
          <w:szCs w:val="24"/>
        </w:rPr>
        <w:t>e</w:t>
      </w:r>
      <w:r>
        <w:rPr>
          <w:spacing w:val="4"/>
          <w:sz w:val="24"/>
          <w:szCs w:val="24"/>
        </w:rPr>
        <w:t xml:space="preserve"> </w:t>
      </w:r>
      <w:r>
        <w:rPr>
          <w:sz w:val="24"/>
          <w:szCs w:val="24"/>
        </w:rPr>
        <w:t>d</w:t>
      </w:r>
      <w:r>
        <w:rPr>
          <w:spacing w:val="-1"/>
          <w:sz w:val="24"/>
          <w:szCs w:val="24"/>
        </w:rPr>
        <w:t>ec</w:t>
      </w:r>
      <w:r>
        <w:rPr>
          <w:spacing w:val="9"/>
          <w:sz w:val="24"/>
          <w:szCs w:val="24"/>
        </w:rPr>
        <w:t>o</w:t>
      </w:r>
      <w:r>
        <w:rPr>
          <w:spacing w:val="-9"/>
          <w:sz w:val="24"/>
          <w:szCs w:val="24"/>
        </w:rPr>
        <w:t>m</w:t>
      </w:r>
      <w:r>
        <w:rPr>
          <w:spacing w:val="5"/>
          <w:sz w:val="24"/>
          <w:szCs w:val="24"/>
        </w:rPr>
        <w:t>p</w:t>
      </w:r>
      <w:r>
        <w:rPr>
          <w:sz w:val="24"/>
          <w:szCs w:val="24"/>
        </w:rPr>
        <w:t>i</w:t>
      </w:r>
      <w:r>
        <w:rPr>
          <w:spacing w:val="-4"/>
          <w:sz w:val="24"/>
          <w:szCs w:val="24"/>
        </w:rPr>
        <w:t>l</w:t>
      </w:r>
      <w:r>
        <w:rPr>
          <w:spacing w:val="-1"/>
          <w:sz w:val="24"/>
          <w:szCs w:val="24"/>
        </w:rPr>
        <w:t>e</w:t>
      </w:r>
      <w:r>
        <w:rPr>
          <w:sz w:val="24"/>
          <w:szCs w:val="24"/>
        </w:rPr>
        <w:t>r</w:t>
      </w:r>
      <w:r>
        <w:rPr>
          <w:spacing w:val="7"/>
          <w:sz w:val="24"/>
          <w:szCs w:val="24"/>
        </w:rPr>
        <w:t xml:space="preserve"> </w:t>
      </w:r>
      <w:r>
        <w:rPr>
          <w:sz w:val="24"/>
          <w:szCs w:val="24"/>
        </w:rPr>
        <w:t>p</w:t>
      </w:r>
      <w:r>
        <w:rPr>
          <w:spacing w:val="-5"/>
          <w:sz w:val="24"/>
          <w:szCs w:val="24"/>
        </w:rPr>
        <w:t>h</w:t>
      </w:r>
      <w:r>
        <w:rPr>
          <w:spacing w:val="4"/>
          <w:sz w:val="24"/>
          <w:szCs w:val="24"/>
        </w:rPr>
        <w:t>a</w:t>
      </w:r>
      <w:r>
        <w:rPr>
          <w:spacing w:val="-2"/>
          <w:sz w:val="24"/>
          <w:szCs w:val="24"/>
        </w:rPr>
        <w:t>s</w:t>
      </w:r>
      <w:r>
        <w:rPr>
          <w:spacing w:val="-1"/>
          <w:sz w:val="24"/>
          <w:szCs w:val="24"/>
        </w:rPr>
        <w:t>e</w:t>
      </w:r>
      <w:r>
        <w:rPr>
          <w:sz w:val="24"/>
          <w:szCs w:val="24"/>
        </w:rPr>
        <w:t>s</w:t>
      </w:r>
      <w:r>
        <w:rPr>
          <w:spacing w:val="3"/>
          <w:sz w:val="24"/>
          <w:szCs w:val="24"/>
        </w:rPr>
        <w:t xml:space="preserve"> </w:t>
      </w:r>
      <w:r>
        <w:rPr>
          <w:sz w:val="24"/>
          <w:szCs w:val="24"/>
        </w:rPr>
        <w:t>p</w:t>
      </w:r>
      <w:r>
        <w:rPr>
          <w:spacing w:val="1"/>
          <w:sz w:val="24"/>
          <w:szCs w:val="24"/>
        </w:rPr>
        <w:t>r</w:t>
      </w:r>
      <w:r>
        <w:rPr>
          <w:spacing w:val="4"/>
          <w:sz w:val="24"/>
          <w:szCs w:val="24"/>
        </w:rPr>
        <w:t>e</w:t>
      </w:r>
      <w:r>
        <w:rPr>
          <w:spacing w:val="-2"/>
          <w:sz w:val="24"/>
          <w:szCs w:val="24"/>
        </w:rPr>
        <w:t>s</w:t>
      </w:r>
      <w:r>
        <w:rPr>
          <w:spacing w:val="4"/>
          <w:sz w:val="24"/>
          <w:szCs w:val="24"/>
        </w:rPr>
        <w:t>e</w:t>
      </w:r>
      <w:r>
        <w:rPr>
          <w:spacing w:val="-5"/>
          <w:sz w:val="24"/>
          <w:szCs w:val="24"/>
        </w:rPr>
        <w:t>n</w:t>
      </w:r>
      <w:r>
        <w:rPr>
          <w:spacing w:val="5"/>
          <w:sz w:val="24"/>
          <w:szCs w:val="24"/>
        </w:rPr>
        <w:t>t</w:t>
      </w:r>
      <w:r>
        <w:rPr>
          <w:spacing w:val="-1"/>
          <w:sz w:val="24"/>
          <w:szCs w:val="24"/>
        </w:rPr>
        <w:t>e</w:t>
      </w:r>
      <w:r>
        <w:rPr>
          <w:sz w:val="24"/>
          <w:szCs w:val="24"/>
        </w:rPr>
        <w:t>d</w:t>
      </w:r>
      <w:r>
        <w:rPr>
          <w:spacing w:val="5"/>
          <w:sz w:val="24"/>
          <w:szCs w:val="24"/>
        </w:rPr>
        <w:t xml:space="preserve"> </w:t>
      </w:r>
      <w:r>
        <w:rPr>
          <w:spacing w:val="-4"/>
          <w:sz w:val="24"/>
          <w:szCs w:val="24"/>
        </w:rPr>
        <w:t>i</w:t>
      </w:r>
      <w:r>
        <w:rPr>
          <w:sz w:val="24"/>
          <w:szCs w:val="24"/>
        </w:rPr>
        <w:t xml:space="preserve">n </w:t>
      </w:r>
      <w:r>
        <w:rPr>
          <w:spacing w:val="1"/>
          <w:sz w:val="24"/>
          <w:szCs w:val="24"/>
        </w:rPr>
        <w:t>S</w:t>
      </w:r>
      <w:r>
        <w:rPr>
          <w:spacing w:val="-1"/>
          <w:sz w:val="24"/>
          <w:szCs w:val="24"/>
        </w:rPr>
        <w:t>ec</w:t>
      </w:r>
      <w:r>
        <w:rPr>
          <w:spacing w:val="10"/>
          <w:sz w:val="24"/>
          <w:szCs w:val="24"/>
        </w:rPr>
        <w:t>t</w:t>
      </w:r>
      <w:r>
        <w:rPr>
          <w:spacing w:val="-9"/>
          <w:sz w:val="24"/>
          <w:szCs w:val="24"/>
        </w:rPr>
        <w:t>i</w:t>
      </w:r>
      <w:r>
        <w:rPr>
          <w:spacing w:val="5"/>
          <w:sz w:val="24"/>
          <w:szCs w:val="24"/>
        </w:rPr>
        <w:t>o</w:t>
      </w:r>
      <w:r>
        <w:rPr>
          <w:sz w:val="24"/>
          <w:szCs w:val="24"/>
        </w:rPr>
        <w:t>n</w:t>
      </w:r>
      <w:r>
        <w:rPr>
          <w:spacing w:val="5"/>
          <w:sz w:val="24"/>
          <w:szCs w:val="24"/>
        </w:rPr>
        <w:t xml:space="preserve"> </w:t>
      </w:r>
      <w:r>
        <w:rPr>
          <w:sz w:val="24"/>
          <w:szCs w:val="24"/>
        </w:rPr>
        <w:t>1</w:t>
      </w:r>
      <w:r>
        <w:rPr>
          <w:spacing w:val="2"/>
          <w:sz w:val="24"/>
          <w:szCs w:val="24"/>
        </w:rPr>
        <w:t>.</w:t>
      </w:r>
      <w:r>
        <w:rPr>
          <w:sz w:val="24"/>
          <w:szCs w:val="24"/>
        </w:rPr>
        <w:t>3</w:t>
      </w:r>
      <w:r>
        <w:rPr>
          <w:spacing w:val="5"/>
          <w:sz w:val="24"/>
          <w:szCs w:val="24"/>
        </w:rPr>
        <w:t xml:space="preserve"> </w:t>
      </w:r>
      <w:r>
        <w:rPr>
          <w:spacing w:val="-1"/>
          <w:sz w:val="24"/>
          <w:szCs w:val="24"/>
        </w:rPr>
        <w:t>a</w:t>
      </w:r>
      <w:r>
        <w:rPr>
          <w:spacing w:val="1"/>
          <w:sz w:val="24"/>
          <w:szCs w:val="24"/>
        </w:rPr>
        <w:t>r</w:t>
      </w:r>
      <w:r>
        <w:rPr>
          <w:sz w:val="24"/>
          <w:szCs w:val="24"/>
        </w:rPr>
        <w:t>e</w:t>
      </w:r>
      <w:r>
        <w:rPr>
          <w:spacing w:val="4"/>
          <w:sz w:val="24"/>
          <w:szCs w:val="24"/>
        </w:rPr>
        <w:t xml:space="preserve"> </w:t>
      </w:r>
      <w:r>
        <w:rPr>
          <w:spacing w:val="-5"/>
          <w:sz w:val="24"/>
          <w:szCs w:val="24"/>
        </w:rPr>
        <w:t>n</w:t>
      </w:r>
      <w:r>
        <w:rPr>
          <w:spacing w:val="5"/>
          <w:sz w:val="24"/>
          <w:szCs w:val="24"/>
        </w:rPr>
        <w:t>o</w:t>
      </w:r>
      <w:r>
        <w:rPr>
          <w:spacing w:val="1"/>
          <w:sz w:val="24"/>
          <w:szCs w:val="24"/>
        </w:rPr>
        <w:t>r</w:t>
      </w:r>
      <w:r>
        <w:rPr>
          <w:spacing w:val="-9"/>
          <w:sz w:val="24"/>
          <w:szCs w:val="24"/>
        </w:rPr>
        <w:t>m</w:t>
      </w:r>
      <w:r>
        <w:rPr>
          <w:spacing w:val="4"/>
          <w:sz w:val="24"/>
          <w:szCs w:val="24"/>
        </w:rPr>
        <w:t>a</w:t>
      </w:r>
      <w:r>
        <w:rPr>
          <w:spacing w:val="-4"/>
          <w:sz w:val="24"/>
          <w:szCs w:val="24"/>
        </w:rPr>
        <w:t>l</w:t>
      </w:r>
      <w:r>
        <w:rPr>
          <w:sz w:val="24"/>
          <w:szCs w:val="24"/>
        </w:rPr>
        <w:t>ly</w:t>
      </w:r>
      <w:r>
        <w:rPr>
          <w:spacing w:val="1"/>
          <w:sz w:val="24"/>
          <w:szCs w:val="24"/>
        </w:rPr>
        <w:t xml:space="preserve"> </w:t>
      </w:r>
      <w:r>
        <w:rPr>
          <w:sz w:val="24"/>
          <w:szCs w:val="24"/>
        </w:rPr>
        <w:t>g</w:t>
      </w:r>
      <w:r>
        <w:rPr>
          <w:spacing w:val="1"/>
          <w:sz w:val="24"/>
          <w:szCs w:val="24"/>
        </w:rPr>
        <w:t>r</w:t>
      </w:r>
      <w:r>
        <w:rPr>
          <w:spacing w:val="5"/>
          <w:sz w:val="24"/>
          <w:szCs w:val="24"/>
        </w:rPr>
        <w:t>o</w:t>
      </w:r>
      <w:r>
        <w:rPr>
          <w:sz w:val="24"/>
          <w:szCs w:val="24"/>
        </w:rPr>
        <w:t>up</w:t>
      </w:r>
      <w:r>
        <w:rPr>
          <w:spacing w:val="-1"/>
          <w:sz w:val="24"/>
          <w:szCs w:val="24"/>
        </w:rPr>
        <w:t>e</w:t>
      </w:r>
      <w:r>
        <w:rPr>
          <w:sz w:val="24"/>
          <w:szCs w:val="24"/>
        </w:rPr>
        <w:t>d</w:t>
      </w:r>
      <w:r>
        <w:rPr>
          <w:spacing w:val="10"/>
          <w:sz w:val="24"/>
          <w:szCs w:val="24"/>
        </w:rPr>
        <w:t xml:space="preserve"> </w:t>
      </w:r>
      <w:r>
        <w:rPr>
          <w:spacing w:val="-4"/>
          <w:sz w:val="24"/>
          <w:szCs w:val="24"/>
        </w:rPr>
        <w:t>i</w:t>
      </w:r>
      <w:r>
        <w:rPr>
          <w:sz w:val="24"/>
          <w:szCs w:val="24"/>
        </w:rPr>
        <w:t xml:space="preserve">n </w:t>
      </w:r>
      <w:r>
        <w:rPr>
          <w:spacing w:val="5"/>
          <w:sz w:val="24"/>
          <w:szCs w:val="24"/>
        </w:rPr>
        <w:t>t</w:t>
      </w:r>
      <w:r>
        <w:rPr>
          <w:spacing w:val="-5"/>
          <w:sz w:val="24"/>
          <w:szCs w:val="24"/>
        </w:rPr>
        <w:t>h</w:t>
      </w:r>
      <w:r>
        <w:rPr>
          <w:sz w:val="24"/>
          <w:szCs w:val="24"/>
        </w:rPr>
        <w:t>e i</w:t>
      </w:r>
      <w:r>
        <w:rPr>
          <w:spacing w:val="-4"/>
          <w:sz w:val="24"/>
          <w:szCs w:val="24"/>
        </w:rPr>
        <w:t>m</w:t>
      </w:r>
      <w:r>
        <w:rPr>
          <w:spacing w:val="5"/>
          <w:sz w:val="24"/>
          <w:szCs w:val="24"/>
        </w:rPr>
        <w:t>p</w:t>
      </w:r>
      <w:r>
        <w:rPr>
          <w:spacing w:val="-4"/>
          <w:sz w:val="24"/>
          <w:szCs w:val="24"/>
        </w:rPr>
        <w:t>l</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9"/>
          <w:sz w:val="24"/>
          <w:szCs w:val="24"/>
        </w:rPr>
        <w:t>o</w:t>
      </w:r>
      <w:r>
        <w:rPr>
          <w:sz w:val="24"/>
          <w:szCs w:val="24"/>
        </w:rPr>
        <w:t xml:space="preserve">f </w:t>
      </w:r>
      <w:r>
        <w:rPr>
          <w:spacing w:val="5"/>
          <w:sz w:val="24"/>
          <w:szCs w:val="24"/>
        </w:rPr>
        <w:t>t</w:t>
      </w:r>
      <w:r>
        <w:rPr>
          <w:spacing w:val="-5"/>
          <w:sz w:val="24"/>
          <w:szCs w:val="24"/>
        </w:rPr>
        <w:t>h</w:t>
      </w:r>
      <w:r>
        <w:rPr>
          <w:sz w:val="24"/>
          <w:szCs w:val="24"/>
        </w:rPr>
        <w:t>e</w:t>
      </w:r>
      <w:r>
        <w:rPr>
          <w:spacing w:val="7"/>
          <w:sz w:val="24"/>
          <w:szCs w:val="24"/>
        </w:rPr>
        <w:t xml:space="preserve"> </w:t>
      </w:r>
      <w:r>
        <w:rPr>
          <w:sz w:val="24"/>
          <w:szCs w:val="24"/>
        </w:rPr>
        <w:t>d</w:t>
      </w:r>
      <w:r>
        <w:rPr>
          <w:spacing w:val="4"/>
          <w:sz w:val="24"/>
          <w:szCs w:val="24"/>
        </w:rPr>
        <w:t>e</w:t>
      </w:r>
      <w:r>
        <w:rPr>
          <w:spacing w:val="-1"/>
          <w:sz w:val="24"/>
          <w:szCs w:val="24"/>
        </w:rPr>
        <w:t>c</w:t>
      </w:r>
      <w:r>
        <w:rPr>
          <w:spacing w:val="5"/>
          <w:sz w:val="24"/>
          <w:szCs w:val="24"/>
        </w:rPr>
        <w:t>o</w:t>
      </w:r>
      <w:r>
        <w:rPr>
          <w:spacing w:val="-9"/>
          <w:sz w:val="24"/>
          <w:szCs w:val="24"/>
        </w:rPr>
        <w:t>m</w:t>
      </w:r>
      <w:r>
        <w:rPr>
          <w:spacing w:val="5"/>
          <w:sz w:val="24"/>
          <w:szCs w:val="24"/>
        </w:rPr>
        <w:t>p</w:t>
      </w:r>
      <w:r>
        <w:rPr>
          <w:sz w:val="24"/>
          <w:szCs w:val="24"/>
        </w:rPr>
        <w:t>i</w:t>
      </w:r>
      <w:r>
        <w:rPr>
          <w:spacing w:val="-4"/>
          <w:sz w:val="24"/>
          <w:szCs w:val="24"/>
        </w:rPr>
        <w:t>l</w:t>
      </w:r>
      <w:r>
        <w:rPr>
          <w:spacing w:val="-1"/>
          <w:sz w:val="24"/>
          <w:szCs w:val="24"/>
        </w:rPr>
        <w:t>e</w:t>
      </w:r>
      <w:r>
        <w:rPr>
          <w:spacing w:val="1"/>
          <w:sz w:val="24"/>
          <w:szCs w:val="24"/>
        </w:rPr>
        <w:t>r</w:t>
      </w:r>
      <w:r>
        <w:rPr>
          <w:sz w:val="24"/>
          <w:szCs w:val="24"/>
        </w:rPr>
        <w:t>.</w:t>
      </w:r>
      <w:r>
        <w:rPr>
          <w:spacing w:val="15"/>
          <w:sz w:val="24"/>
          <w:szCs w:val="24"/>
        </w:rPr>
        <w:t xml:space="preserve"> </w:t>
      </w:r>
      <w:r>
        <w:rPr>
          <w:spacing w:val="-5"/>
          <w:sz w:val="24"/>
          <w:szCs w:val="24"/>
        </w:rPr>
        <w:t>A</w:t>
      </w:r>
      <w:r>
        <w:rPr>
          <w:sz w:val="24"/>
          <w:szCs w:val="24"/>
        </w:rPr>
        <w:t>s</w:t>
      </w:r>
      <w:r>
        <w:rPr>
          <w:spacing w:val="10"/>
          <w:sz w:val="24"/>
          <w:szCs w:val="24"/>
        </w:rPr>
        <w:t xml:space="preserve"> </w:t>
      </w:r>
      <w:r>
        <w:rPr>
          <w:spacing w:val="2"/>
          <w:sz w:val="24"/>
          <w:szCs w:val="24"/>
        </w:rPr>
        <w:t>s</w:t>
      </w:r>
      <w:r>
        <w:rPr>
          <w:spacing w:val="-5"/>
          <w:sz w:val="24"/>
          <w:szCs w:val="24"/>
        </w:rPr>
        <w:t>h</w:t>
      </w:r>
      <w:r>
        <w:rPr>
          <w:spacing w:val="5"/>
          <w:sz w:val="24"/>
          <w:szCs w:val="24"/>
        </w:rPr>
        <w:t>o</w:t>
      </w:r>
      <w:r>
        <w:rPr>
          <w:sz w:val="24"/>
          <w:szCs w:val="24"/>
        </w:rPr>
        <w:t>wn</w:t>
      </w:r>
      <w:r>
        <w:rPr>
          <w:spacing w:val="7"/>
          <w:sz w:val="24"/>
          <w:szCs w:val="24"/>
        </w:rPr>
        <w:t xml:space="preserve"> </w:t>
      </w:r>
      <w:r>
        <w:rPr>
          <w:spacing w:val="-4"/>
          <w:sz w:val="24"/>
          <w:szCs w:val="24"/>
        </w:rPr>
        <w:t>i</w:t>
      </w:r>
      <w:r>
        <w:rPr>
          <w:sz w:val="24"/>
          <w:szCs w:val="24"/>
        </w:rPr>
        <w:t>n</w:t>
      </w:r>
      <w:r>
        <w:rPr>
          <w:spacing w:val="13"/>
          <w:sz w:val="24"/>
          <w:szCs w:val="24"/>
        </w:rPr>
        <w:t xml:space="preserve"> </w:t>
      </w:r>
      <w:r>
        <w:rPr>
          <w:spacing w:val="1"/>
          <w:sz w:val="24"/>
          <w:szCs w:val="24"/>
        </w:rPr>
        <w:t>F</w:t>
      </w:r>
      <w:r>
        <w:rPr>
          <w:spacing w:val="-4"/>
          <w:sz w:val="24"/>
          <w:szCs w:val="24"/>
        </w:rPr>
        <w:t>i</w:t>
      </w:r>
      <w:r>
        <w:rPr>
          <w:sz w:val="24"/>
          <w:szCs w:val="24"/>
        </w:rPr>
        <w:t>gu</w:t>
      </w:r>
      <w:r>
        <w:rPr>
          <w:spacing w:val="1"/>
          <w:sz w:val="24"/>
          <w:szCs w:val="24"/>
        </w:rPr>
        <w:t>r</w:t>
      </w:r>
      <w:r>
        <w:rPr>
          <w:sz w:val="24"/>
          <w:szCs w:val="24"/>
        </w:rPr>
        <w:t>e</w:t>
      </w:r>
      <w:r>
        <w:rPr>
          <w:spacing w:val="7"/>
          <w:sz w:val="24"/>
          <w:szCs w:val="24"/>
        </w:rPr>
        <w:t xml:space="preserve"> </w:t>
      </w:r>
      <w:r>
        <w:rPr>
          <w:sz w:val="24"/>
          <w:szCs w:val="24"/>
        </w:rPr>
        <w:t>1</w:t>
      </w:r>
      <w:r>
        <w:rPr>
          <w:spacing w:val="2"/>
          <w:sz w:val="24"/>
          <w:szCs w:val="24"/>
        </w:rPr>
        <w:t>.</w:t>
      </w:r>
      <w:r>
        <w:rPr>
          <w:sz w:val="24"/>
          <w:szCs w:val="24"/>
        </w:rPr>
        <w:t>4,</w:t>
      </w:r>
      <w:r>
        <w:rPr>
          <w:spacing w:val="10"/>
          <w:sz w:val="24"/>
          <w:szCs w:val="24"/>
        </w:rPr>
        <w:t xml:space="preserve"> </w:t>
      </w:r>
      <w:r>
        <w:rPr>
          <w:spacing w:val="5"/>
          <w:sz w:val="24"/>
          <w:szCs w:val="24"/>
        </w:rPr>
        <w:t>t</w:t>
      </w:r>
      <w:r>
        <w:rPr>
          <w:spacing w:val="-5"/>
          <w:sz w:val="24"/>
          <w:szCs w:val="24"/>
        </w:rPr>
        <w:t>h</w:t>
      </w:r>
      <w:r>
        <w:rPr>
          <w:spacing w:val="1"/>
          <w:sz w:val="24"/>
          <w:szCs w:val="24"/>
        </w:rPr>
        <w:t>r</w:t>
      </w:r>
      <w:r>
        <w:rPr>
          <w:spacing w:val="-1"/>
          <w:sz w:val="24"/>
          <w:szCs w:val="24"/>
        </w:rPr>
        <w:t>e</w:t>
      </w:r>
      <w:r>
        <w:rPr>
          <w:sz w:val="24"/>
          <w:szCs w:val="24"/>
        </w:rPr>
        <w:t>e</w:t>
      </w:r>
      <w:r>
        <w:rPr>
          <w:spacing w:val="7"/>
          <w:sz w:val="24"/>
          <w:szCs w:val="24"/>
        </w:rPr>
        <w:t xml:space="preserve"> </w:t>
      </w:r>
      <w:r>
        <w:rPr>
          <w:spacing w:val="5"/>
          <w:sz w:val="24"/>
          <w:szCs w:val="24"/>
        </w:rPr>
        <w:t>d</w:t>
      </w:r>
      <w:r>
        <w:rPr>
          <w:spacing w:val="-4"/>
          <w:sz w:val="24"/>
          <w:szCs w:val="24"/>
        </w:rPr>
        <w:t>i</w:t>
      </w:r>
      <w:r>
        <w:rPr>
          <w:spacing w:val="-3"/>
          <w:sz w:val="24"/>
          <w:szCs w:val="24"/>
        </w:rPr>
        <w:t>ff</w:t>
      </w:r>
      <w:r>
        <w:rPr>
          <w:spacing w:val="-1"/>
          <w:sz w:val="24"/>
          <w:szCs w:val="24"/>
        </w:rPr>
        <w:t>e</w:t>
      </w:r>
      <w:r>
        <w:rPr>
          <w:spacing w:val="1"/>
          <w:sz w:val="24"/>
          <w:szCs w:val="24"/>
        </w:rPr>
        <w:t>r</w:t>
      </w:r>
      <w:r>
        <w:rPr>
          <w:spacing w:val="4"/>
          <w:sz w:val="24"/>
          <w:szCs w:val="24"/>
        </w:rPr>
        <w:t>e</w:t>
      </w:r>
      <w:r>
        <w:rPr>
          <w:spacing w:val="-5"/>
          <w:sz w:val="24"/>
          <w:szCs w:val="24"/>
        </w:rPr>
        <w:t>n</w:t>
      </w:r>
      <w:r>
        <w:rPr>
          <w:sz w:val="24"/>
          <w:szCs w:val="24"/>
        </w:rPr>
        <w:t>t</w:t>
      </w:r>
      <w:r>
        <w:rPr>
          <w:spacing w:val="18"/>
          <w:sz w:val="24"/>
          <w:szCs w:val="24"/>
        </w:rPr>
        <w:t xml:space="preserve"> </w:t>
      </w:r>
      <w:r>
        <w:rPr>
          <w:spacing w:val="-9"/>
          <w:sz w:val="24"/>
          <w:szCs w:val="24"/>
        </w:rPr>
        <w:t>m</w:t>
      </w:r>
      <w:r>
        <w:rPr>
          <w:spacing w:val="5"/>
          <w:sz w:val="24"/>
          <w:szCs w:val="24"/>
        </w:rPr>
        <w:t>o</w:t>
      </w:r>
      <w:r>
        <w:rPr>
          <w:sz w:val="24"/>
          <w:szCs w:val="24"/>
        </w:rPr>
        <w:t>d</w:t>
      </w:r>
      <w:r>
        <w:rPr>
          <w:spacing w:val="5"/>
          <w:sz w:val="24"/>
          <w:szCs w:val="24"/>
        </w:rPr>
        <w:t>u</w:t>
      </w:r>
      <w:r>
        <w:rPr>
          <w:spacing w:val="-4"/>
          <w:sz w:val="24"/>
          <w:szCs w:val="24"/>
        </w:rPr>
        <w:t>l</w:t>
      </w:r>
      <w:r>
        <w:rPr>
          <w:spacing w:val="-1"/>
          <w:sz w:val="24"/>
          <w:szCs w:val="24"/>
        </w:rPr>
        <w:t>e</w:t>
      </w:r>
      <w:r>
        <w:rPr>
          <w:sz w:val="24"/>
          <w:szCs w:val="24"/>
        </w:rPr>
        <w:t>s</w:t>
      </w:r>
      <w:r>
        <w:rPr>
          <w:spacing w:val="6"/>
          <w:sz w:val="24"/>
          <w:szCs w:val="24"/>
        </w:rPr>
        <w:t xml:space="preserve"> </w:t>
      </w:r>
      <w:r>
        <w:rPr>
          <w:spacing w:val="-1"/>
          <w:sz w:val="24"/>
          <w:szCs w:val="24"/>
        </w:rPr>
        <w:t>a</w:t>
      </w:r>
      <w:r>
        <w:rPr>
          <w:spacing w:val="6"/>
          <w:sz w:val="24"/>
          <w:szCs w:val="24"/>
        </w:rPr>
        <w:t>r</w:t>
      </w:r>
      <w:r>
        <w:rPr>
          <w:sz w:val="24"/>
          <w:szCs w:val="24"/>
        </w:rPr>
        <w:t xml:space="preserve">e </w:t>
      </w:r>
      <w:r>
        <w:rPr>
          <w:spacing w:val="5"/>
          <w:sz w:val="24"/>
          <w:szCs w:val="24"/>
        </w:rPr>
        <w:t>d</w:t>
      </w:r>
      <w:r>
        <w:rPr>
          <w:spacing w:val="-9"/>
          <w:sz w:val="24"/>
          <w:szCs w:val="24"/>
        </w:rPr>
        <w:t>i</w:t>
      </w:r>
      <w:r>
        <w:rPr>
          <w:spacing w:val="-2"/>
          <w:sz w:val="24"/>
          <w:szCs w:val="24"/>
        </w:rPr>
        <w:t>s</w:t>
      </w:r>
      <w:r>
        <w:rPr>
          <w:spacing w:val="10"/>
          <w:sz w:val="24"/>
          <w:szCs w:val="24"/>
        </w:rPr>
        <w:t>t</w:t>
      </w:r>
      <w:r>
        <w:rPr>
          <w:spacing w:val="-4"/>
          <w:sz w:val="24"/>
          <w:szCs w:val="24"/>
        </w:rPr>
        <w:t>i</w:t>
      </w:r>
      <w:r>
        <w:rPr>
          <w:spacing w:val="-5"/>
          <w:sz w:val="24"/>
          <w:szCs w:val="24"/>
        </w:rPr>
        <w:t>n</w:t>
      </w:r>
      <w:r>
        <w:rPr>
          <w:sz w:val="24"/>
          <w:szCs w:val="24"/>
        </w:rPr>
        <w:t>g</w:t>
      </w:r>
      <w:r>
        <w:rPr>
          <w:spacing w:val="5"/>
          <w:sz w:val="24"/>
          <w:szCs w:val="24"/>
        </w:rPr>
        <w:t>u</w:t>
      </w:r>
      <w:r>
        <w:rPr>
          <w:spacing w:val="-4"/>
          <w:sz w:val="24"/>
          <w:szCs w:val="24"/>
        </w:rPr>
        <w:t>i</w:t>
      </w:r>
      <w:r>
        <w:rPr>
          <w:spacing w:val="2"/>
          <w:sz w:val="24"/>
          <w:szCs w:val="24"/>
        </w:rPr>
        <w:t>s</w:t>
      </w:r>
      <w:r>
        <w:rPr>
          <w:sz w:val="24"/>
          <w:szCs w:val="24"/>
        </w:rPr>
        <w:t>h</w:t>
      </w:r>
      <w:r>
        <w:rPr>
          <w:spacing w:val="-1"/>
          <w:sz w:val="24"/>
          <w:szCs w:val="24"/>
        </w:rPr>
        <w:t>e</w:t>
      </w:r>
      <w:r>
        <w:rPr>
          <w:sz w:val="24"/>
          <w:szCs w:val="24"/>
        </w:rPr>
        <w:t>d:</w:t>
      </w:r>
      <w:r>
        <w:rPr>
          <w:spacing w:val="7"/>
          <w:sz w:val="24"/>
          <w:szCs w:val="24"/>
        </w:rPr>
        <w:t xml:space="preserve"> </w:t>
      </w:r>
      <w:r>
        <w:rPr>
          <w:spacing w:val="-8"/>
          <w:sz w:val="24"/>
          <w:szCs w:val="24"/>
        </w:rPr>
        <w:t>f</w:t>
      </w:r>
      <w:r>
        <w:rPr>
          <w:spacing w:val="1"/>
          <w:sz w:val="24"/>
          <w:szCs w:val="24"/>
        </w:rPr>
        <w:t>r</w:t>
      </w:r>
      <w:r>
        <w:rPr>
          <w:spacing w:val="5"/>
          <w:sz w:val="24"/>
          <w:szCs w:val="24"/>
        </w:rPr>
        <w:t>o</w:t>
      </w:r>
      <w:r>
        <w:rPr>
          <w:spacing w:val="-5"/>
          <w:sz w:val="24"/>
          <w:szCs w:val="24"/>
        </w:rPr>
        <w:t>n</w:t>
      </w:r>
      <w:r>
        <w:rPr>
          <w:spacing w:val="8"/>
          <w:sz w:val="24"/>
          <w:szCs w:val="24"/>
        </w:rPr>
        <w:t>t</w:t>
      </w:r>
      <w:r>
        <w:rPr>
          <w:spacing w:val="2"/>
          <w:sz w:val="24"/>
          <w:szCs w:val="24"/>
        </w:rPr>
        <w:t>-</w:t>
      </w:r>
      <w:r>
        <w:rPr>
          <w:spacing w:val="-1"/>
          <w:sz w:val="24"/>
          <w:szCs w:val="24"/>
        </w:rPr>
        <w:t>e</w:t>
      </w:r>
      <w:r>
        <w:rPr>
          <w:spacing w:val="-5"/>
          <w:sz w:val="24"/>
          <w:szCs w:val="24"/>
        </w:rPr>
        <w:t>n</w:t>
      </w:r>
      <w:r>
        <w:rPr>
          <w:sz w:val="24"/>
          <w:szCs w:val="24"/>
        </w:rPr>
        <w:t>d,</w:t>
      </w:r>
      <w:r>
        <w:rPr>
          <w:spacing w:val="4"/>
          <w:sz w:val="24"/>
          <w:szCs w:val="24"/>
        </w:rPr>
        <w:t xml:space="preserve"> </w:t>
      </w:r>
      <w:r>
        <w:rPr>
          <w:sz w:val="24"/>
          <w:szCs w:val="24"/>
        </w:rPr>
        <w:t>U</w:t>
      </w:r>
      <w:r>
        <w:rPr>
          <w:spacing w:val="-1"/>
          <w:sz w:val="24"/>
          <w:szCs w:val="24"/>
        </w:rPr>
        <w:t>D</w:t>
      </w:r>
      <w:r>
        <w:rPr>
          <w:spacing w:val="-2"/>
          <w:sz w:val="24"/>
          <w:szCs w:val="24"/>
        </w:rPr>
        <w:t>M</w:t>
      </w:r>
      <w:r>
        <w:rPr>
          <w:sz w:val="24"/>
          <w:szCs w:val="24"/>
        </w:rPr>
        <w:t>,</w:t>
      </w:r>
      <w:r>
        <w:rPr>
          <w:spacing w:val="4"/>
          <w:sz w:val="24"/>
          <w:szCs w:val="24"/>
        </w:rPr>
        <w:t xml:space="preserve"> </w:t>
      </w:r>
      <w:r>
        <w:rPr>
          <w:spacing w:val="-1"/>
          <w:sz w:val="24"/>
          <w:szCs w:val="24"/>
        </w:rPr>
        <w:t>a</w:t>
      </w:r>
      <w:r>
        <w:rPr>
          <w:spacing w:val="-5"/>
          <w:sz w:val="24"/>
          <w:szCs w:val="24"/>
        </w:rPr>
        <w:t>n</w:t>
      </w:r>
      <w:r>
        <w:rPr>
          <w:sz w:val="24"/>
          <w:szCs w:val="24"/>
        </w:rPr>
        <w:t>d</w:t>
      </w:r>
      <w:r>
        <w:rPr>
          <w:spacing w:val="2"/>
          <w:sz w:val="24"/>
          <w:szCs w:val="24"/>
        </w:rPr>
        <w:t xml:space="preserve"> </w:t>
      </w:r>
      <w:r>
        <w:rPr>
          <w:spacing w:val="-5"/>
          <w:sz w:val="24"/>
          <w:szCs w:val="24"/>
        </w:rPr>
        <w:t>b</w:t>
      </w:r>
      <w:r>
        <w:rPr>
          <w:spacing w:val="-1"/>
          <w:sz w:val="24"/>
          <w:szCs w:val="24"/>
        </w:rPr>
        <w:t>ac</w:t>
      </w:r>
      <w:r>
        <w:rPr>
          <w:spacing w:val="2"/>
          <w:sz w:val="24"/>
          <w:szCs w:val="24"/>
        </w:rPr>
        <w:t>k-</w:t>
      </w:r>
      <w:r>
        <w:rPr>
          <w:spacing w:val="4"/>
          <w:sz w:val="24"/>
          <w:szCs w:val="24"/>
        </w:rPr>
        <w:t>e</w:t>
      </w:r>
      <w:r>
        <w:rPr>
          <w:spacing w:val="-5"/>
          <w:sz w:val="24"/>
          <w:szCs w:val="24"/>
        </w:rPr>
        <w:t>n</w:t>
      </w:r>
      <w:r>
        <w:rPr>
          <w:sz w:val="24"/>
          <w:szCs w:val="24"/>
        </w:rPr>
        <w:t>d.</w:t>
      </w:r>
    </w:p>
    <w:p w:rsidR="00A93F08" w:rsidRDefault="006C643A">
      <w:pPr>
        <w:spacing w:before="3" w:line="360" w:lineRule="auto"/>
        <w:ind w:left="100" w:right="80" w:firstLine="721"/>
        <w:jc w:val="both"/>
        <w:rPr>
          <w:sz w:val="24"/>
          <w:szCs w:val="24"/>
        </w:rPr>
      </w:pPr>
      <w:r>
        <w:rPr>
          <w:spacing w:val="2"/>
          <w:sz w:val="24"/>
          <w:szCs w:val="24"/>
        </w:rPr>
        <w:t>T</w:t>
      </w:r>
      <w:r>
        <w:rPr>
          <w:spacing w:val="-5"/>
          <w:sz w:val="24"/>
          <w:szCs w:val="24"/>
        </w:rPr>
        <w:t>h</w:t>
      </w:r>
      <w:r>
        <w:rPr>
          <w:sz w:val="24"/>
          <w:szCs w:val="24"/>
        </w:rPr>
        <w:t>e</w:t>
      </w:r>
      <w:r>
        <w:rPr>
          <w:spacing w:val="6"/>
          <w:sz w:val="24"/>
          <w:szCs w:val="24"/>
        </w:rPr>
        <w:t xml:space="preserve"> </w:t>
      </w:r>
      <w:r>
        <w:rPr>
          <w:spacing w:val="-8"/>
          <w:sz w:val="24"/>
          <w:szCs w:val="24"/>
        </w:rPr>
        <w:t>f</w:t>
      </w:r>
      <w:r>
        <w:rPr>
          <w:spacing w:val="1"/>
          <w:sz w:val="24"/>
          <w:szCs w:val="24"/>
        </w:rPr>
        <w:t>r</w:t>
      </w:r>
      <w:r>
        <w:rPr>
          <w:spacing w:val="5"/>
          <w:sz w:val="24"/>
          <w:szCs w:val="24"/>
        </w:rPr>
        <w:t>o</w:t>
      </w:r>
      <w:r>
        <w:rPr>
          <w:spacing w:val="-5"/>
          <w:sz w:val="24"/>
          <w:szCs w:val="24"/>
        </w:rPr>
        <w:t>n</w:t>
      </w:r>
      <w:r>
        <w:rPr>
          <w:spacing w:val="7"/>
          <w:sz w:val="24"/>
          <w:szCs w:val="24"/>
        </w:rPr>
        <w:t>t</w:t>
      </w:r>
      <w:r>
        <w:rPr>
          <w:spacing w:val="2"/>
          <w:sz w:val="24"/>
          <w:szCs w:val="24"/>
        </w:rPr>
        <w:t>-</w:t>
      </w:r>
      <w:r>
        <w:rPr>
          <w:spacing w:val="-1"/>
          <w:sz w:val="24"/>
          <w:szCs w:val="24"/>
        </w:rPr>
        <w:t>e</w:t>
      </w:r>
      <w:r>
        <w:rPr>
          <w:spacing w:val="-5"/>
          <w:sz w:val="24"/>
          <w:szCs w:val="24"/>
        </w:rPr>
        <w:t>n</w:t>
      </w:r>
      <w:r>
        <w:rPr>
          <w:sz w:val="24"/>
          <w:szCs w:val="24"/>
        </w:rPr>
        <w:t>d</w:t>
      </w:r>
      <w:r>
        <w:rPr>
          <w:spacing w:val="2"/>
          <w:sz w:val="24"/>
          <w:szCs w:val="24"/>
        </w:rPr>
        <w:t xml:space="preserve"> </w:t>
      </w:r>
      <w:r>
        <w:rPr>
          <w:spacing w:val="-1"/>
          <w:sz w:val="24"/>
          <w:szCs w:val="24"/>
        </w:rPr>
        <w:t>c</w:t>
      </w:r>
      <w:r>
        <w:rPr>
          <w:spacing w:val="5"/>
          <w:sz w:val="24"/>
          <w:szCs w:val="24"/>
        </w:rPr>
        <w:t>o</w:t>
      </w:r>
      <w:r>
        <w:rPr>
          <w:spacing w:val="-5"/>
          <w:sz w:val="24"/>
          <w:szCs w:val="24"/>
        </w:rPr>
        <w:t>n</w:t>
      </w:r>
      <w:r>
        <w:rPr>
          <w:spacing w:val="2"/>
          <w:sz w:val="24"/>
          <w:szCs w:val="24"/>
        </w:rPr>
        <w:t>s</w:t>
      </w:r>
      <w:r>
        <w:rPr>
          <w:spacing w:val="-4"/>
          <w:sz w:val="24"/>
          <w:szCs w:val="24"/>
        </w:rPr>
        <w:t>i</w:t>
      </w:r>
      <w:r>
        <w:rPr>
          <w:spacing w:val="-2"/>
          <w:sz w:val="24"/>
          <w:szCs w:val="24"/>
        </w:rPr>
        <w:t>s</w:t>
      </w:r>
      <w:r>
        <w:rPr>
          <w:spacing w:val="5"/>
          <w:sz w:val="24"/>
          <w:szCs w:val="24"/>
        </w:rPr>
        <w:t>t</w:t>
      </w:r>
      <w:r>
        <w:rPr>
          <w:sz w:val="24"/>
          <w:szCs w:val="24"/>
        </w:rPr>
        <w:t xml:space="preserve">s </w:t>
      </w:r>
      <w:r>
        <w:rPr>
          <w:spacing w:val="5"/>
          <w:sz w:val="24"/>
          <w:szCs w:val="24"/>
        </w:rPr>
        <w:t>o</w:t>
      </w:r>
      <w:r>
        <w:rPr>
          <w:sz w:val="24"/>
          <w:szCs w:val="24"/>
        </w:rPr>
        <w:t>f</w:t>
      </w:r>
      <w:r>
        <w:rPr>
          <w:spacing w:val="-6"/>
          <w:sz w:val="24"/>
          <w:szCs w:val="24"/>
        </w:rPr>
        <w:t xml:space="preserve"> </w:t>
      </w:r>
      <w:r>
        <w:rPr>
          <w:spacing w:val="5"/>
          <w:sz w:val="24"/>
          <w:szCs w:val="24"/>
        </w:rPr>
        <w:t>t</w:t>
      </w:r>
      <w:r>
        <w:rPr>
          <w:spacing w:val="-5"/>
          <w:sz w:val="24"/>
          <w:szCs w:val="24"/>
        </w:rPr>
        <w:t>h</w:t>
      </w:r>
      <w:r>
        <w:rPr>
          <w:spacing w:val="5"/>
          <w:sz w:val="24"/>
          <w:szCs w:val="24"/>
        </w:rPr>
        <w:t>o</w:t>
      </w:r>
      <w:r>
        <w:rPr>
          <w:spacing w:val="-2"/>
          <w:sz w:val="24"/>
          <w:szCs w:val="24"/>
        </w:rPr>
        <w:t>s</w:t>
      </w:r>
      <w:r>
        <w:rPr>
          <w:sz w:val="24"/>
          <w:szCs w:val="24"/>
        </w:rPr>
        <w:t>e</w:t>
      </w:r>
      <w:r>
        <w:rPr>
          <w:spacing w:val="1"/>
          <w:sz w:val="24"/>
          <w:szCs w:val="24"/>
        </w:rPr>
        <w:t xml:space="preserve"> </w:t>
      </w:r>
      <w:r>
        <w:rPr>
          <w:sz w:val="24"/>
          <w:szCs w:val="24"/>
        </w:rPr>
        <w:t>p</w:t>
      </w:r>
      <w:r>
        <w:rPr>
          <w:spacing w:val="-5"/>
          <w:sz w:val="24"/>
          <w:szCs w:val="24"/>
        </w:rPr>
        <w:t>h</w:t>
      </w:r>
      <w:r>
        <w:rPr>
          <w:spacing w:val="-1"/>
          <w:sz w:val="24"/>
          <w:szCs w:val="24"/>
        </w:rPr>
        <w:t>a</w:t>
      </w:r>
      <w:r>
        <w:rPr>
          <w:spacing w:val="-2"/>
          <w:sz w:val="24"/>
          <w:szCs w:val="24"/>
        </w:rPr>
        <w:t>s</w:t>
      </w:r>
      <w:r>
        <w:rPr>
          <w:spacing w:val="4"/>
          <w:sz w:val="24"/>
          <w:szCs w:val="24"/>
        </w:rPr>
        <w:t>e</w:t>
      </w:r>
      <w:r>
        <w:rPr>
          <w:sz w:val="24"/>
          <w:szCs w:val="24"/>
        </w:rPr>
        <w:t xml:space="preserve">s </w:t>
      </w:r>
      <w:r>
        <w:rPr>
          <w:spacing w:val="5"/>
          <w:sz w:val="24"/>
          <w:szCs w:val="24"/>
        </w:rPr>
        <w:t>t</w:t>
      </w:r>
      <w:r>
        <w:rPr>
          <w:spacing w:val="-5"/>
          <w:sz w:val="24"/>
          <w:szCs w:val="24"/>
        </w:rPr>
        <w:t>h</w:t>
      </w:r>
      <w:r>
        <w:rPr>
          <w:spacing w:val="-1"/>
          <w:sz w:val="24"/>
          <w:szCs w:val="24"/>
        </w:rPr>
        <w:t>a</w:t>
      </w:r>
      <w:r>
        <w:rPr>
          <w:sz w:val="24"/>
          <w:szCs w:val="24"/>
        </w:rPr>
        <w:t>t</w:t>
      </w:r>
      <w:r>
        <w:rPr>
          <w:spacing w:val="7"/>
          <w:sz w:val="24"/>
          <w:szCs w:val="24"/>
        </w:rPr>
        <w:t xml:space="preserve"> </w:t>
      </w:r>
      <w:r>
        <w:rPr>
          <w:spacing w:val="-1"/>
          <w:sz w:val="24"/>
          <w:szCs w:val="24"/>
        </w:rPr>
        <w:t>a</w:t>
      </w:r>
      <w:r>
        <w:rPr>
          <w:spacing w:val="1"/>
          <w:sz w:val="24"/>
          <w:szCs w:val="24"/>
        </w:rPr>
        <w:t>r</w:t>
      </w:r>
      <w:r>
        <w:rPr>
          <w:sz w:val="24"/>
          <w:szCs w:val="24"/>
        </w:rPr>
        <w:t>e</w:t>
      </w:r>
      <w:r>
        <w:rPr>
          <w:spacing w:val="1"/>
          <w:sz w:val="24"/>
          <w:szCs w:val="24"/>
        </w:rPr>
        <w:t xml:space="preserve"> </w:t>
      </w:r>
      <w:r>
        <w:rPr>
          <w:spacing w:val="-9"/>
          <w:sz w:val="24"/>
          <w:szCs w:val="24"/>
        </w:rPr>
        <w:t>m</w:t>
      </w:r>
      <w:r>
        <w:rPr>
          <w:spacing w:val="-1"/>
          <w:sz w:val="24"/>
          <w:szCs w:val="24"/>
        </w:rPr>
        <w:t>a</w:t>
      </w:r>
      <w:r>
        <w:rPr>
          <w:spacing w:val="4"/>
          <w:sz w:val="24"/>
          <w:szCs w:val="24"/>
        </w:rPr>
        <w:t>c</w:t>
      </w:r>
      <w:r>
        <w:rPr>
          <w:sz w:val="24"/>
          <w:szCs w:val="24"/>
        </w:rPr>
        <w:t>h</w:t>
      </w:r>
      <w:r>
        <w:rPr>
          <w:spacing w:val="-4"/>
          <w:sz w:val="24"/>
          <w:szCs w:val="24"/>
        </w:rPr>
        <w:t>i</w:t>
      </w:r>
      <w:r>
        <w:rPr>
          <w:sz w:val="24"/>
          <w:szCs w:val="24"/>
        </w:rPr>
        <w:t>ne</w:t>
      </w:r>
      <w:r>
        <w:rPr>
          <w:spacing w:val="1"/>
          <w:sz w:val="24"/>
          <w:szCs w:val="24"/>
        </w:rPr>
        <w:t xml:space="preserve"> </w:t>
      </w:r>
      <w:r>
        <w:rPr>
          <w:spacing w:val="4"/>
          <w:sz w:val="24"/>
          <w:szCs w:val="24"/>
        </w:rPr>
        <w:t>a</w:t>
      </w:r>
      <w:r>
        <w:rPr>
          <w:spacing w:val="-5"/>
          <w:sz w:val="24"/>
          <w:szCs w:val="24"/>
        </w:rPr>
        <w:t>n</w:t>
      </w:r>
      <w:r>
        <w:rPr>
          <w:sz w:val="24"/>
          <w:szCs w:val="24"/>
        </w:rPr>
        <w:t>d</w:t>
      </w:r>
      <w:r>
        <w:rPr>
          <w:spacing w:val="7"/>
          <w:sz w:val="24"/>
          <w:szCs w:val="24"/>
        </w:rPr>
        <w:t xml:space="preserve"> </w:t>
      </w:r>
      <w:r>
        <w:rPr>
          <w:spacing w:val="-4"/>
          <w:sz w:val="24"/>
          <w:szCs w:val="24"/>
        </w:rPr>
        <w:t>m</w:t>
      </w:r>
      <w:r>
        <w:rPr>
          <w:spacing w:val="-1"/>
          <w:sz w:val="24"/>
          <w:szCs w:val="24"/>
        </w:rPr>
        <w:t>a</w:t>
      </w:r>
      <w:r>
        <w:rPr>
          <w:spacing w:val="4"/>
          <w:sz w:val="24"/>
          <w:szCs w:val="24"/>
        </w:rPr>
        <w:t>c</w:t>
      </w:r>
      <w:r>
        <w:rPr>
          <w:sz w:val="24"/>
          <w:szCs w:val="24"/>
        </w:rPr>
        <w:t>h</w:t>
      </w:r>
      <w:r>
        <w:rPr>
          <w:spacing w:val="-4"/>
          <w:sz w:val="24"/>
          <w:szCs w:val="24"/>
        </w:rPr>
        <w:t>i</w:t>
      </w:r>
      <w:r>
        <w:rPr>
          <w:sz w:val="24"/>
          <w:szCs w:val="24"/>
        </w:rPr>
        <w:t>ne</w:t>
      </w:r>
      <w:r>
        <w:rPr>
          <w:spacing w:val="6"/>
          <w:sz w:val="24"/>
          <w:szCs w:val="24"/>
        </w:rPr>
        <w:t xml:space="preserve"> </w:t>
      </w:r>
      <w:r>
        <w:rPr>
          <w:spacing w:val="-4"/>
          <w:sz w:val="24"/>
          <w:szCs w:val="24"/>
        </w:rPr>
        <w:t>l</w:t>
      </w:r>
      <w:r>
        <w:rPr>
          <w:spacing w:val="4"/>
          <w:sz w:val="24"/>
          <w:szCs w:val="24"/>
        </w:rPr>
        <w:t>a</w:t>
      </w:r>
      <w:r>
        <w:rPr>
          <w:spacing w:val="-5"/>
          <w:sz w:val="24"/>
          <w:szCs w:val="24"/>
        </w:rPr>
        <w:t>n</w:t>
      </w:r>
      <w:r>
        <w:rPr>
          <w:sz w:val="24"/>
          <w:szCs w:val="24"/>
        </w:rPr>
        <w:t>gu</w:t>
      </w:r>
      <w:r>
        <w:rPr>
          <w:spacing w:val="-1"/>
          <w:sz w:val="24"/>
          <w:szCs w:val="24"/>
        </w:rPr>
        <w:t>a</w:t>
      </w:r>
      <w:r>
        <w:rPr>
          <w:sz w:val="24"/>
          <w:szCs w:val="24"/>
        </w:rPr>
        <w:t>ge</w:t>
      </w:r>
      <w:r>
        <w:rPr>
          <w:spacing w:val="1"/>
          <w:sz w:val="24"/>
          <w:szCs w:val="24"/>
        </w:rPr>
        <w:t xml:space="preserve"> </w:t>
      </w:r>
      <w:r>
        <w:rPr>
          <w:sz w:val="24"/>
          <w:szCs w:val="24"/>
        </w:rPr>
        <w:t>d</w:t>
      </w:r>
      <w:r>
        <w:rPr>
          <w:spacing w:val="-1"/>
          <w:sz w:val="24"/>
          <w:szCs w:val="24"/>
        </w:rPr>
        <w:t>e</w:t>
      </w:r>
      <w:r>
        <w:rPr>
          <w:sz w:val="24"/>
          <w:szCs w:val="24"/>
        </w:rPr>
        <w:t>p</w:t>
      </w:r>
      <w:r>
        <w:rPr>
          <w:spacing w:val="4"/>
          <w:sz w:val="24"/>
          <w:szCs w:val="24"/>
        </w:rPr>
        <w:t>e</w:t>
      </w:r>
      <w:r>
        <w:rPr>
          <w:spacing w:val="-5"/>
          <w:sz w:val="24"/>
          <w:szCs w:val="24"/>
        </w:rPr>
        <w:t>n</w:t>
      </w:r>
      <w:r>
        <w:rPr>
          <w:sz w:val="24"/>
          <w:szCs w:val="24"/>
        </w:rPr>
        <w:t>d</w:t>
      </w:r>
      <w:r>
        <w:rPr>
          <w:spacing w:val="4"/>
          <w:sz w:val="24"/>
          <w:szCs w:val="24"/>
        </w:rPr>
        <w:t>e</w:t>
      </w:r>
      <w:r>
        <w:rPr>
          <w:spacing w:val="-5"/>
          <w:sz w:val="24"/>
          <w:szCs w:val="24"/>
        </w:rPr>
        <w:t>n</w:t>
      </w:r>
      <w:r>
        <w:rPr>
          <w:spacing w:val="5"/>
          <w:sz w:val="24"/>
          <w:szCs w:val="24"/>
        </w:rPr>
        <w:t>t</w:t>
      </w:r>
      <w:r>
        <w:rPr>
          <w:sz w:val="24"/>
          <w:szCs w:val="24"/>
        </w:rPr>
        <w:t xml:space="preserve">. </w:t>
      </w:r>
      <w:r>
        <w:rPr>
          <w:spacing w:val="2"/>
          <w:sz w:val="24"/>
          <w:szCs w:val="24"/>
        </w:rPr>
        <w:t>T</w:t>
      </w:r>
      <w:r>
        <w:rPr>
          <w:spacing w:val="-5"/>
          <w:sz w:val="24"/>
          <w:szCs w:val="24"/>
        </w:rPr>
        <w:t>h</w:t>
      </w:r>
      <w:r>
        <w:rPr>
          <w:spacing w:val="-1"/>
          <w:sz w:val="24"/>
          <w:szCs w:val="24"/>
        </w:rPr>
        <w:t>e</w:t>
      </w:r>
      <w:r>
        <w:rPr>
          <w:spacing w:val="-2"/>
          <w:sz w:val="24"/>
          <w:szCs w:val="24"/>
        </w:rPr>
        <w:t>s</w:t>
      </w:r>
      <w:r>
        <w:rPr>
          <w:sz w:val="24"/>
          <w:szCs w:val="24"/>
        </w:rPr>
        <w:t>e</w:t>
      </w:r>
      <w:r>
        <w:rPr>
          <w:spacing w:val="4"/>
          <w:sz w:val="24"/>
          <w:szCs w:val="24"/>
        </w:rPr>
        <w:t xml:space="preserve"> </w:t>
      </w:r>
      <w:r>
        <w:rPr>
          <w:spacing w:val="5"/>
          <w:sz w:val="24"/>
          <w:szCs w:val="24"/>
        </w:rPr>
        <w:t>p</w:t>
      </w:r>
      <w:r>
        <w:rPr>
          <w:spacing w:val="-5"/>
          <w:sz w:val="24"/>
          <w:szCs w:val="24"/>
        </w:rPr>
        <w:t>h</w:t>
      </w:r>
      <w:r>
        <w:rPr>
          <w:spacing w:val="4"/>
          <w:sz w:val="24"/>
          <w:szCs w:val="24"/>
        </w:rPr>
        <w:t>a</w:t>
      </w:r>
      <w:r>
        <w:rPr>
          <w:spacing w:val="-2"/>
          <w:sz w:val="24"/>
          <w:szCs w:val="24"/>
        </w:rPr>
        <w:t>s</w:t>
      </w:r>
      <w:r>
        <w:rPr>
          <w:spacing w:val="-1"/>
          <w:sz w:val="24"/>
          <w:szCs w:val="24"/>
        </w:rPr>
        <w:t>e</w:t>
      </w:r>
      <w:r>
        <w:rPr>
          <w:sz w:val="24"/>
          <w:szCs w:val="24"/>
        </w:rPr>
        <w:t>s</w:t>
      </w:r>
      <w:r>
        <w:rPr>
          <w:spacing w:val="8"/>
          <w:sz w:val="24"/>
          <w:szCs w:val="24"/>
        </w:rPr>
        <w:t xml:space="preserve"> </w:t>
      </w:r>
      <w:r>
        <w:rPr>
          <w:spacing w:val="-4"/>
          <w:sz w:val="24"/>
          <w:szCs w:val="24"/>
        </w:rPr>
        <w:t>i</w:t>
      </w:r>
      <w:r>
        <w:rPr>
          <w:sz w:val="24"/>
          <w:szCs w:val="24"/>
        </w:rPr>
        <w:t>n</w:t>
      </w:r>
      <w:r>
        <w:rPr>
          <w:spacing w:val="4"/>
          <w:sz w:val="24"/>
          <w:szCs w:val="24"/>
        </w:rPr>
        <w:t>c</w:t>
      </w:r>
      <w:r>
        <w:rPr>
          <w:spacing w:val="-4"/>
          <w:sz w:val="24"/>
          <w:szCs w:val="24"/>
        </w:rPr>
        <w:t>l</w:t>
      </w:r>
      <w:r>
        <w:rPr>
          <w:sz w:val="24"/>
          <w:szCs w:val="24"/>
        </w:rPr>
        <w:t>ude</w:t>
      </w:r>
      <w:r>
        <w:rPr>
          <w:spacing w:val="9"/>
          <w:sz w:val="24"/>
          <w:szCs w:val="24"/>
        </w:rPr>
        <w:t xml:space="preserve"> </w:t>
      </w:r>
      <w:r>
        <w:rPr>
          <w:spacing w:val="-4"/>
          <w:sz w:val="24"/>
          <w:szCs w:val="24"/>
        </w:rPr>
        <w:t>l</w:t>
      </w:r>
      <w:r>
        <w:rPr>
          <w:spacing w:val="4"/>
          <w:sz w:val="24"/>
          <w:szCs w:val="24"/>
        </w:rPr>
        <w:t>e</w:t>
      </w:r>
      <w:r>
        <w:rPr>
          <w:sz w:val="24"/>
          <w:szCs w:val="24"/>
        </w:rPr>
        <w:t>x</w:t>
      </w:r>
      <w:r>
        <w:rPr>
          <w:spacing w:val="-4"/>
          <w:sz w:val="24"/>
          <w:szCs w:val="24"/>
        </w:rPr>
        <w:t>i</w:t>
      </w:r>
      <w:r>
        <w:rPr>
          <w:spacing w:val="-1"/>
          <w:sz w:val="24"/>
          <w:szCs w:val="24"/>
        </w:rPr>
        <w:t>c</w:t>
      </w:r>
      <w:r>
        <w:rPr>
          <w:spacing w:val="4"/>
          <w:sz w:val="24"/>
          <w:szCs w:val="24"/>
        </w:rPr>
        <w:t>a</w:t>
      </w:r>
      <w:r>
        <w:rPr>
          <w:spacing w:val="-9"/>
          <w:sz w:val="24"/>
          <w:szCs w:val="24"/>
        </w:rPr>
        <w:t>l</w:t>
      </w:r>
      <w:r>
        <w:rPr>
          <w:sz w:val="24"/>
          <w:szCs w:val="24"/>
        </w:rPr>
        <w:t>,</w:t>
      </w:r>
      <w:r>
        <w:rPr>
          <w:spacing w:val="12"/>
          <w:sz w:val="24"/>
          <w:szCs w:val="24"/>
        </w:rPr>
        <w:t xml:space="preserve"> </w:t>
      </w:r>
      <w:r>
        <w:rPr>
          <w:spacing w:val="2"/>
          <w:sz w:val="24"/>
          <w:szCs w:val="24"/>
        </w:rPr>
        <w:t>s</w:t>
      </w:r>
      <w:r>
        <w:rPr>
          <w:spacing w:val="-5"/>
          <w:sz w:val="24"/>
          <w:szCs w:val="24"/>
        </w:rPr>
        <w:t>yn</w:t>
      </w:r>
      <w:r>
        <w:rPr>
          <w:spacing w:val="5"/>
          <w:sz w:val="24"/>
          <w:szCs w:val="24"/>
        </w:rPr>
        <w:t>t</w:t>
      </w:r>
      <w:r>
        <w:rPr>
          <w:spacing w:val="4"/>
          <w:sz w:val="24"/>
          <w:szCs w:val="24"/>
        </w:rPr>
        <w:t>a</w:t>
      </w:r>
      <w:r>
        <w:rPr>
          <w:sz w:val="24"/>
          <w:szCs w:val="24"/>
        </w:rPr>
        <w:t xml:space="preserve">x </w:t>
      </w:r>
      <w:r>
        <w:rPr>
          <w:spacing w:val="-1"/>
          <w:sz w:val="24"/>
          <w:szCs w:val="24"/>
        </w:rPr>
        <w:t>a</w:t>
      </w:r>
      <w:r>
        <w:rPr>
          <w:spacing w:val="-5"/>
          <w:sz w:val="24"/>
          <w:szCs w:val="24"/>
        </w:rPr>
        <w:t>n</w:t>
      </w:r>
      <w:r>
        <w:rPr>
          <w:sz w:val="24"/>
          <w:szCs w:val="24"/>
        </w:rPr>
        <w:t>d</w:t>
      </w:r>
      <w:r>
        <w:rPr>
          <w:spacing w:val="10"/>
          <w:sz w:val="24"/>
          <w:szCs w:val="24"/>
        </w:rPr>
        <w:t xml:space="preserve"> </w:t>
      </w:r>
      <w:r>
        <w:rPr>
          <w:spacing w:val="-2"/>
          <w:sz w:val="24"/>
          <w:szCs w:val="24"/>
        </w:rPr>
        <w:t>s</w:t>
      </w:r>
      <w:r>
        <w:rPr>
          <w:spacing w:val="4"/>
          <w:sz w:val="24"/>
          <w:szCs w:val="24"/>
        </w:rPr>
        <w:t>e</w:t>
      </w:r>
      <w:r>
        <w:rPr>
          <w:spacing w:val="-4"/>
          <w:sz w:val="24"/>
          <w:szCs w:val="24"/>
        </w:rPr>
        <w:t>m</w:t>
      </w:r>
      <w:r>
        <w:rPr>
          <w:spacing w:val="4"/>
          <w:sz w:val="24"/>
          <w:szCs w:val="24"/>
        </w:rPr>
        <w:t>a</w:t>
      </w:r>
      <w:r>
        <w:rPr>
          <w:spacing w:val="-5"/>
          <w:sz w:val="24"/>
          <w:szCs w:val="24"/>
        </w:rPr>
        <w:t>n</w:t>
      </w:r>
      <w:r>
        <w:rPr>
          <w:spacing w:val="10"/>
          <w:sz w:val="24"/>
          <w:szCs w:val="24"/>
        </w:rPr>
        <w:t>t</w:t>
      </w:r>
      <w:r>
        <w:rPr>
          <w:spacing w:val="-4"/>
          <w:sz w:val="24"/>
          <w:szCs w:val="24"/>
        </w:rPr>
        <w:t>i</w:t>
      </w:r>
      <w:r>
        <w:rPr>
          <w:sz w:val="24"/>
          <w:szCs w:val="24"/>
        </w:rPr>
        <w:t>c</w:t>
      </w:r>
      <w:r>
        <w:rPr>
          <w:spacing w:val="4"/>
          <w:sz w:val="24"/>
          <w:szCs w:val="24"/>
        </w:rPr>
        <w:t xml:space="preserve"> </w:t>
      </w:r>
      <w:r>
        <w:rPr>
          <w:spacing w:val="-1"/>
          <w:sz w:val="24"/>
          <w:szCs w:val="24"/>
        </w:rPr>
        <w:t>a</w:t>
      </w:r>
      <w:r>
        <w:rPr>
          <w:spacing w:val="-5"/>
          <w:sz w:val="24"/>
          <w:szCs w:val="24"/>
        </w:rPr>
        <w:t>n</w:t>
      </w:r>
      <w:r>
        <w:rPr>
          <w:spacing w:val="4"/>
          <w:sz w:val="24"/>
          <w:szCs w:val="24"/>
        </w:rPr>
        <w:t>a</w:t>
      </w:r>
      <w:r>
        <w:rPr>
          <w:sz w:val="24"/>
          <w:szCs w:val="24"/>
        </w:rPr>
        <w:t>l</w:t>
      </w:r>
      <w:r>
        <w:rPr>
          <w:spacing w:val="-4"/>
          <w:sz w:val="24"/>
          <w:szCs w:val="24"/>
        </w:rPr>
        <w:t>y</w:t>
      </w:r>
      <w:r>
        <w:rPr>
          <w:spacing w:val="2"/>
          <w:sz w:val="24"/>
          <w:szCs w:val="24"/>
        </w:rPr>
        <w:t>s</w:t>
      </w:r>
      <w:r>
        <w:rPr>
          <w:spacing w:val="-1"/>
          <w:sz w:val="24"/>
          <w:szCs w:val="24"/>
        </w:rPr>
        <w:t>e</w:t>
      </w:r>
      <w:r>
        <w:rPr>
          <w:spacing w:val="-2"/>
          <w:sz w:val="24"/>
          <w:szCs w:val="24"/>
        </w:rPr>
        <w:t>s</w:t>
      </w:r>
      <w:r>
        <w:rPr>
          <w:sz w:val="24"/>
          <w:szCs w:val="24"/>
        </w:rPr>
        <w:t>,</w:t>
      </w:r>
      <w:r>
        <w:rPr>
          <w:spacing w:val="7"/>
          <w:sz w:val="24"/>
          <w:szCs w:val="24"/>
        </w:rPr>
        <w:t xml:space="preserve"> </w:t>
      </w:r>
      <w:r>
        <w:rPr>
          <w:spacing w:val="4"/>
          <w:sz w:val="24"/>
          <w:szCs w:val="24"/>
        </w:rPr>
        <w:t>a</w:t>
      </w:r>
      <w:r>
        <w:rPr>
          <w:spacing w:val="-5"/>
          <w:sz w:val="24"/>
          <w:szCs w:val="24"/>
        </w:rPr>
        <w:t>n</w:t>
      </w:r>
      <w:r>
        <w:rPr>
          <w:sz w:val="24"/>
          <w:szCs w:val="24"/>
        </w:rPr>
        <w:t>d</w:t>
      </w:r>
      <w:r>
        <w:rPr>
          <w:spacing w:val="10"/>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9"/>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e</w:t>
      </w:r>
      <w:r>
        <w:rPr>
          <w:spacing w:val="4"/>
          <w:sz w:val="24"/>
          <w:szCs w:val="24"/>
        </w:rPr>
        <w:t xml:space="preserve"> </w:t>
      </w:r>
      <w:r>
        <w:rPr>
          <w:spacing w:val="-1"/>
          <w:sz w:val="24"/>
          <w:szCs w:val="24"/>
        </w:rPr>
        <w:t>c</w:t>
      </w:r>
      <w:r>
        <w:rPr>
          <w:spacing w:val="5"/>
          <w:sz w:val="24"/>
          <w:szCs w:val="24"/>
        </w:rPr>
        <w:t>o</w:t>
      </w:r>
      <w:r>
        <w:rPr>
          <w:sz w:val="24"/>
          <w:szCs w:val="24"/>
        </w:rPr>
        <w:t>de</w:t>
      </w:r>
      <w:r>
        <w:rPr>
          <w:spacing w:val="4"/>
          <w:sz w:val="24"/>
          <w:szCs w:val="24"/>
        </w:rPr>
        <w:t xml:space="preserve"> </w:t>
      </w:r>
      <w:r>
        <w:rPr>
          <w:spacing w:val="-1"/>
          <w:sz w:val="24"/>
          <w:szCs w:val="24"/>
        </w:rPr>
        <w:t>a</w:t>
      </w:r>
      <w:r>
        <w:rPr>
          <w:spacing w:val="-5"/>
          <w:sz w:val="24"/>
          <w:szCs w:val="24"/>
        </w:rPr>
        <w:t>n</w:t>
      </w:r>
      <w:r>
        <w:rPr>
          <w:sz w:val="24"/>
          <w:szCs w:val="24"/>
        </w:rPr>
        <w:t>d</w:t>
      </w:r>
      <w:r>
        <w:rPr>
          <w:spacing w:val="5"/>
          <w:sz w:val="24"/>
          <w:szCs w:val="24"/>
        </w:rPr>
        <w:t xml:space="preserve"> </w:t>
      </w:r>
      <w:r>
        <w:rPr>
          <w:spacing w:val="-1"/>
          <w:sz w:val="24"/>
          <w:szCs w:val="24"/>
        </w:rPr>
        <w:t>c</w:t>
      </w:r>
      <w:r>
        <w:rPr>
          <w:spacing w:val="5"/>
          <w:sz w:val="24"/>
          <w:szCs w:val="24"/>
        </w:rPr>
        <w:t>o</w:t>
      </w:r>
      <w:r>
        <w:rPr>
          <w:spacing w:val="-5"/>
          <w:sz w:val="24"/>
          <w:szCs w:val="24"/>
        </w:rPr>
        <w:t>n</w:t>
      </w:r>
      <w:r>
        <w:rPr>
          <w:sz w:val="24"/>
          <w:szCs w:val="24"/>
        </w:rPr>
        <w:t>t</w:t>
      </w:r>
      <w:r>
        <w:rPr>
          <w:spacing w:val="-3"/>
          <w:sz w:val="24"/>
          <w:szCs w:val="24"/>
        </w:rPr>
        <w:t>r</w:t>
      </w:r>
      <w:r>
        <w:rPr>
          <w:spacing w:val="5"/>
          <w:sz w:val="24"/>
          <w:szCs w:val="24"/>
        </w:rPr>
        <w:t>o</w:t>
      </w:r>
      <w:r>
        <w:rPr>
          <w:sz w:val="24"/>
          <w:szCs w:val="24"/>
        </w:rPr>
        <w:t xml:space="preserve">l </w:t>
      </w:r>
      <w:r>
        <w:rPr>
          <w:spacing w:val="1"/>
          <w:sz w:val="24"/>
          <w:szCs w:val="24"/>
        </w:rPr>
        <w:t>f</w:t>
      </w:r>
      <w:r>
        <w:rPr>
          <w:spacing w:val="-9"/>
          <w:sz w:val="24"/>
          <w:szCs w:val="24"/>
        </w:rPr>
        <w:t>l</w:t>
      </w:r>
      <w:r>
        <w:rPr>
          <w:spacing w:val="5"/>
          <w:sz w:val="24"/>
          <w:szCs w:val="24"/>
        </w:rPr>
        <w:t>o</w:t>
      </w:r>
      <w:r>
        <w:rPr>
          <w:sz w:val="24"/>
          <w:szCs w:val="24"/>
        </w:rPr>
        <w:t>w</w:t>
      </w:r>
      <w:r>
        <w:rPr>
          <w:spacing w:val="4"/>
          <w:sz w:val="24"/>
          <w:szCs w:val="24"/>
        </w:rPr>
        <w:t xml:space="preserve"> </w:t>
      </w:r>
      <w:r>
        <w:rPr>
          <w:sz w:val="24"/>
          <w:szCs w:val="24"/>
        </w:rPr>
        <w:t>g</w:t>
      </w:r>
      <w:r>
        <w:rPr>
          <w:spacing w:val="1"/>
          <w:sz w:val="24"/>
          <w:szCs w:val="24"/>
        </w:rPr>
        <w:t>r</w:t>
      </w:r>
      <w:r>
        <w:rPr>
          <w:spacing w:val="-1"/>
          <w:sz w:val="24"/>
          <w:szCs w:val="24"/>
        </w:rPr>
        <w:t>a</w:t>
      </w:r>
      <w:r>
        <w:rPr>
          <w:sz w:val="24"/>
          <w:szCs w:val="24"/>
        </w:rPr>
        <w:t>ph g</w:t>
      </w:r>
      <w:r>
        <w:rPr>
          <w:spacing w:val="4"/>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10"/>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7"/>
          <w:sz w:val="24"/>
          <w:szCs w:val="24"/>
        </w:rPr>
        <w:t xml:space="preserve"> </w:t>
      </w:r>
      <w:r>
        <w:rPr>
          <w:sz w:val="24"/>
          <w:szCs w:val="24"/>
        </w:rPr>
        <w:t>As</w:t>
      </w:r>
      <w:r>
        <w:rPr>
          <w:spacing w:val="2"/>
          <w:sz w:val="24"/>
          <w:szCs w:val="24"/>
        </w:rPr>
        <w:t xml:space="preserve"> </w:t>
      </w:r>
      <w:r>
        <w:rPr>
          <w:sz w:val="24"/>
          <w:szCs w:val="24"/>
        </w:rPr>
        <w:t>a</w:t>
      </w:r>
      <w:r>
        <w:rPr>
          <w:spacing w:val="4"/>
          <w:sz w:val="24"/>
          <w:szCs w:val="24"/>
        </w:rPr>
        <w:t xml:space="preserve"> </w:t>
      </w:r>
      <w:r>
        <w:rPr>
          <w:sz w:val="24"/>
          <w:szCs w:val="24"/>
        </w:rPr>
        <w:t>w</w:t>
      </w:r>
      <w:r>
        <w:rPr>
          <w:spacing w:val="-5"/>
          <w:sz w:val="24"/>
          <w:szCs w:val="24"/>
        </w:rPr>
        <w:t>h</w:t>
      </w:r>
      <w:r>
        <w:rPr>
          <w:spacing w:val="9"/>
          <w:sz w:val="24"/>
          <w:szCs w:val="24"/>
        </w:rPr>
        <w:t>o</w:t>
      </w:r>
      <w:r>
        <w:rPr>
          <w:spacing w:val="-9"/>
          <w:sz w:val="24"/>
          <w:szCs w:val="24"/>
        </w:rPr>
        <w:t>l</w:t>
      </w:r>
      <w:r>
        <w:rPr>
          <w:spacing w:val="-1"/>
          <w:sz w:val="24"/>
          <w:szCs w:val="24"/>
        </w:rPr>
        <w:t>e</w:t>
      </w:r>
      <w:r>
        <w:rPr>
          <w:sz w:val="24"/>
          <w:szCs w:val="24"/>
        </w:rPr>
        <w:t>,</w:t>
      </w:r>
      <w:r>
        <w:rPr>
          <w:spacing w:val="7"/>
          <w:sz w:val="24"/>
          <w:szCs w:val="24"/>
        </w:rPr>
        <w:t xml:space="preserve"> </w:t>
      </w:r>
      <w:r>
        <w:rPr>
          <w:spacing w:val="5"/>
          <w:sz w:val="24"/>
          <w:szCs w:val="24"/>
        </w:rPr>
        <w:t>t</w:t>
      </w:r>
      <w:r>
        <w:rPr>
          <w:spacing w:val="-5"/>
          <w:sz w:val="24"/>
          <w:szCs w:val="24"/>
        </w:rPr>
        <w:t>h</w:t>
      </w:r>
      <w:r>
        <w:rPr>
          <w:spacing w:val="-1"/>
          <w:sz w:val="24"/>
          <w:szCs w:val="24"/>
        </w:rPr>
        <w:t>e</w:t>
      </w:r>
      <w:r>
        <w:rPr>
          <w:spacing w:val="-2"/>
          <w:sz w:val="24"/>
          <w:szCs w:val="24"/>
        </w:rPr>
        <w:t>s</w:t>
      </w:r>
      <w:r>
        <w:rPr>
          <w:sz w:val="24"/>
          <w:szCs w:val="24"/>
        </w:rPr>
        <w:t>e</w:t>
      </w:r>
      <w:r>
        <w:rPr>
          <w:spacing w:val="4"/>
          <w:sz w:val="24"/>
          <w:szCs w:val="24"/>
        </w:rPr>
        <w:t xml:space="preserve"> </w:t>
      </w:r>
      <w:r>
        <w:rPr>
          <w:spacing w:val="5"/>
          <w:sz w:val="24"/>
          <w:szCs w:val="24"/>
        </w:rPr>
        <w:t>p</w:t>
      </w:r>
      <w:r>
        <w:rPr>
          <w:spacing w:val="-5"/>
          <w:sz w:val="24"/>
          <w:szCs w:val="24"/>
        </w:rPr>
        <w:t>h</w:t>
      </w:r>
      <w:r>
        <w:rPr>
          <w:spacing w:val="-1"/>
          <w:sz w:val="24"/>
          <w:szCs w:val="24"/>
        </w:rPr>
        <w:t>a</w:t>
      </w:r>
      <w:r>
        <w:rPr>
          <w:spacing w:val="2"/>
          <w:sz w:val="24"/>
          <w:szCs w:val="24"/>
        </w:rPr>
        <w:t>s</w:t>
      </w:r>
      <w:r>
        <w:rPr>
          <w:spacing w:val="-1"/>
          <w:sz w:val="24"/>
          <w:szCs w:val="24"/>
        </w:rPr>
        <w:t>e</w:t>
      </w:r>
      <w:r>
        <w:rPr>
          <w:sz w:val="24"/>
          <w:szCs w:val="24"/>
        </w:rPr>
        <w:t>s</w:t>
      </w:r>
      <w:r>
        <w:rPr>
          <w:spacing w:val="7"/>
          <w:sz w:val="24"/>
          <w:szCs w:val="24"/>
        </w:rPr>
        <w:t xml:space="preserve"> </w:t>
      </w:r>
      <w:r>
        <w:rPr>
          <w:sz w:val="24"/>
          <w:szCs w:val="24"/>
        </w:rPr>
        <w:t>p</w:t>
      </w:r>
      <w:r>
        <w:rPr>
          <w:spacing w:val="1"/>
          <w:sz w:val="24"/>
          <w:szCs w:val="24"/>
        </w:rPr>
        <w:t>r</w:t>
      </w:r>
      <w:r>
        <w:rPr>
          <w:spacing w:val="5"/>
          <w:sz w:val="24"/>
          <w:szCs w:val="24"/>
        </w:rPr>
        <w:t>o</w:t>
      </w:r>
      <w:r>
        <w:rPr>
          <w:sz w:val="24"/>
          <w:szCs w:val="24"/>
        </w:rPr>
        <w:t>du</w:t>
      </w:r>
      <w:r>
        <w:rPr>
          <w:spacing w:val="-1"/>
          <w:sz w:val="24"/>
          <w:szCs w:val="24"/>
        </w:rPr>
        <w:t>c</w:t>
      </w:r>
      <w:r>
        <w:rPr>
          <w:sz w:val="24"/>
          <w:szCs w:val="24"/>
        </w:rPr>
        <w:t>e</w:t>
      </w:r>
      <w:r>
        <w:rPr>
          <w:spacing w:val="4"/>
          <w:sz w:val="24"/>
          <w:szCs w:val="24"/>
        </w:rPr>
        <w:t xml:space="preserve"> </w:t>
      </w:r>
      <w:r>
        <w:rPr>
          <w:spacing w:val="-1"/>
          <w:sz w:val="24"/>
          <w:szCs w:val="24"/>
        </w:rPr>
        <w:t>a</w:t>
      </w:r>
      <w:r>
        <w:rPr>
          <w:sz w:val="24"/>
          <w:szCs w:val="24"/>
        </w:rPr>
        <w:t xml:space="preserve">n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9"/>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pacing w:val="-1"/>
          <w:sz w:val="24"/>
          <w:szCs w:val="24"/>
        </w:rPr>
        <w:t>e</w:t>
      </w:r>
      <w:r>
        <w:rPr>
          <w:sz w:val="24"/>
          <w:szCs w:val="24"/>
        </w:rPr>
        <w:t>,</w:t>
      </w:r>
      <w:r>
        <w:rPr>
          <w:spacing w:val="7"/>
          <w:sz w:val="24"/>
          <w:szCs w:val="24"/>
        </w:rPr>
        <w:t xml:space="preserve"> </w:t>
      </w:r>
      <w:r>
        <w:rPr>
          <w:spacing w:val="-4"/>
          <w:sz w:val="24"/>
          <w:szCs w:val="24"/>
        </w:rPr>
        <w:t>m</w:t>
      </w:r>
      <w:r>
        <w:rPr>
          <w:spacing w:val="-1"/>
          <w:sz w:val="24"/>
          <w:szCs w:val="24"/>
        </w:rPr>
        <w:t>a</w:t>
      </w:r>
      <w:r>
        <w:rPr>
          <w:spacing w:val="4"/>
          <w:sz w:val="24"/>
          <w:szCs w:val="24"/>
        </w:rPr>
        <w:t>c</w:t>
      </w:r>
      <w:r>
        <w:rPr>
          <w:sz w:val="24"/>
          <w:szCs w:val="24"/>
        </w:rPr>
        <w:t>h</w:t>
      </w:r>
      <w:r>
        <w:rPr>
          <w:spacing w:val="-4"/>
          <w:sz w:val="24"/>
          <w:szCs w:val="24"/>
        </w:rPr>
        <w:t>i</w:t>
      </w:r>
      <w:r>
        <w:rPr>
          <w:sz w:val="24"/>
          <w:szCs w:val="24"/>
        </w:rPr>
        <w:t>ne</w:t>
      </w:r>
      <w:r>
        <w:rPr>
          <w:spacing w:val="8"/>
          <w:sz w:val="24"/>
          <w:szCs w:val="24"/>
        </w:rPr>
        <w:t xml:space="preserve"> </w:t>
      </w:r>
      <w:r>
        <w:rPr>
          <w:spacing w:val="-4"/>
          <w:sz w:val="24"/>
          <w:szCs w:val="24"/>
        </w:rPr>
        <w:t>i</w:t>
      </w:r>
      <w:r>
        <w:rPr>
          <w:spacing w:val="-5"/>
          <w:sz w:val="24"/>
          <w:szCs w:val="24"/>
        </w:rPr>
        <w:t>n</w:t>
      </w:r>
      <w:r>
        <w:rPr>
          <w:spacing w:val="5"/>
          <w:sz w:val="24"/>
          <w:szCs w:val="24"/>
        </w:rPr>
        <w:t>d</w:t>
      </w:r>
      <w:r>
        <w:rPr>
          <w:spacing w:val="-1"/>
          <w:sz w:val="24"/>
          <w:szCs w:val="24"/>
        </w:rPr>
        <w:t>e</w:t>
      </w:r>
      <w:r>
        <w:rPr>
          <w:sz w:val="24"/>
          <w:szCs w:val="24"/>
        </w:rPr>
        <w:t>p</w:t>
      </w:r>
      <w:r>
        <w:rPr>
          <w:spacing w:val="4"/>
          <w:sz w:val="24"/>
          <w:szCs w:val="24"/>
        </w:rPr>
        <w:t>e</w:t>
      </w:r>
      <w:r>
        <w:rPr>
          <w:spacing w:val="8"/>
          <w:sz w:val="24"/>
          <w:szCs w:val="24"/>
        </w:rPr>
        <w:t>n</w:t>
      </w:r>
      <w:r>
        <w:rPr>
          <w:sz w:val="24"/>
          <w:szCs w:val="24"/>
        </w:rPr>
        <w:t>d</w:t>
      </w:r>
      <w:r>
        <w:rPr>
          <w:spacing w:val="4"/>
          <w:sz w:val="24"/>
          <w:szCs w:val="24"/>
        </w:rPr>
        <w:t>e</w:t>
      </w:r>
      <w:r>
        <w:rPr>
          <w:spacing w:val="-5"/>
          <w:sz w:val="24"/>
          <w:szCs w:val="24"/>
        </w:rPr>
        <w:t>n</w:t>
      </w:r>
      <w:r>
        <w:rPr>
          <w:sz w:val="24"/>
          <w:szCs w:val="24"/>
        </w:rPr>
        <w:t xml:space="preserve">t </w:t>
      </w:r>
      <w:r>
        <w:rPr>
          <w:spacing w:val="1"/>
          <w:sz w:val="24"/>
          <w:szCs w:val="24"/>
        </w:rPr>
        <w:t>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5"/>
          <w:sz w:val="24"/>
          <w:szCs w:val="24"/>
        </w:rPr>
        <w:t>o</w:t>
      </w:r>
      <w:r>
        <w:rPr>
          <w:sz w:val="24"/>
          <w:szCs w:val="24"/>
        </w:rPr>
        <w:t>f</w:t>
      </w:r>
      <w:r>
        <w:rPr>
          <w:spacing w:val="-6"/>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pacing w:val="-9"/>
          <w:sz w:val="24"/>
          <w:szCs w:val="24"/>
        </w:rPr>
        <w:t>m</w:t>
      </w:r>
      <w:r>
        <w:rPr>
          <w:sz w:val="24"/>
          <w:szCs w:val="24"/>
        </w:rPr>
        <w:t>.</w:t>
      </w:r>
    </w:p>
    <w:p w:rsidR="00A93F08" w:rsidRDefault="006C643A">
      <w:pPr>
        <w:spacing w:before="3" w:line="359" w:lineRule="auto"/>
        <w:ind w:left="100" w:right="88" w:firstLine="721"/>
        <w:jc w:val="both"/>
        <w:rPr>
          <w:sz w:val="24"/>
          <w:szCs w:val="24"/>
        </w:rPr>
      </w:pPr>
      <w:r>
        <w:rPr>
          <w:spacing w:val="2"/>
          <w:sz w:val="24"/>
          <w:szCs w:val="24"/>
        </w:rPr>
        <w:t>T</w:t>
      </w:r>
      <w:r>
        <w:rPr>
          <w:spacing w:val="-5"/>
          <w:sz w:val="24"/>
          <w:szCs w:val="24"/>
        </w:rPr>
        <w:t>h</w:t>
      </w:r>
      <w:r>
        <w:rPr>
          <w:sz w:val="24"/>
          <w:szCs w:val="24"/>
        </w:rPr>
        <w:t>e</w:t>
      </w:r>
      <w:r>
        <w:rPr>
          <w:spacing w:val="3"/>
          <w:sz w:val="24"/>
          <w:szCs w:val="24"/>
        </w:rPr>
        <w:t xml:space="preserve"> </w:t>
      </w:r>
      <w:r>
        <w:rPr>
          <w:sz w:val="24"/>
          <w:szCs w:val="24"/>
        </w:rPr>
        <w:t>U</w:t>
      </w:r>
      <w:r>
        <w:rPr>
          <w:spacing w:val="4"/>
          <w:sz w:val="24"/>
          <w:szCs w:val="24"/>
        </w:rPr>
        <w:t>D</w:t>
      </w:r>
      <w:r>
        <w:rPr>
          <w:sz w:val="24"/>
          <w:szCs w:val="24"/>
        </w:rPr>
        <w:t>M</w:t>
      </w:r>
      <w:r>
        <w:rPr>
          <w:spacing w:val="7"/>
          <w:sz w:val="24"/>
          <w:szCs w:val="24"/>
        </w:rPr>
        <w:t xml:space="preserve"> </w:t>
      </w:r>
      <w:r>
        <w:rPr>
          <w:spacing w:val="-4"/>
          <w:sz w:val="24"/>
          <w:szCs w:val="24"/>
        </w:rPr>
        <w:t>i</w:t>
      </w:r>
      <w:r>
        <w:rPr>
          <w:sz w:val="24"/>
          <w:szCs w:val="24"/>
        </w:rPr>
        <w:t>s</w:t>
      </w:r>
      <w:r>
        <w:rPr>
          <w:spacing w:val="7"/>
          <w:sz w:val="24"/>
          <w:szCs w:val="24"/>
        </w:rPr>
        <w:t xml:space="preserve"> </w:t>
      </w:r>
      <w:r>
        <w:rPr>
          <w:spacing w:val="5"/>
          <w:sz w:val="24"/>
          <w:szCs w:val="24"/>
        </w:rPr>
        <w:t>t</w:t>
      </w:r>
      <w:r>
        <w:rPr>
          <w:spacing w:val="-5"/>
          <w:sz w:val="24"/>
          <w:szCs w:val="24"/>
        </w:rPr>
        <w:t>h</w:t>
      </w:r>
      <w:r>
        <w:rPr>
          <w:sz w:val="24"/>
          <w:szCs w:val="24"/>
        </w:rPr>
        <w:t>e</w:t>
      </w:r>
      <w:r>
        <w:rPr>
          <w:spacing w:val="3"/>
          <w:sz w:val="24"/>
          <w:szCs w:val="24"/>
        </w:rPr>
        <w:t xml:space="preserve"> </w:t>
      </w:r>
      <w:r>
        <w:rPr>
          <w:spacing w:val="4"/>
          <w:sz w:val="24"/>
          <w:szCs w:val="24"/>
        </w:rPr>
        <w:t>U</w:t>
      </w:r>
      <w:r>
        <w:rPr>
          <w:sz w:val="24"/>
          <w:szCs w:val="24"/>
        </w:rPr>
        <w:t>n</w:t>
      </w:r>
      <w:r>
        <w:rPr>
          <w:spacing w:val="-4"/>
          <w:sz w:val="24"/>
          <w:szCs w:val="24"/>
        </w:rPr>
        <w:t>i</w:t>
      </w:r>
      <w:r>
        <w:rPr>
          <w:sz w:val="24"/>
          <w:szCs w:val="24"/>
        </w:rPr>
        <w:t>v</w:t>
      </w:r>
      <w:r>
        <w:rPr>
          <w:spacing w:val="-1"/>
          <w:sz w:val="24"/>
          <w:szCs w:val="24"/>
        </w:rPr>
        <w:t>e</w:t>
      </w:r>
      <w:r>
        <w:rPr>
          <w:spacing w:val="1"/>
          <w:sz w:val="24"/>
          <w:szCs w:val="24"/>
        </w:rPr>
        <w:t>r</w:t>
      </w:r>
      <w:r>
        <w:rPr>
          <w:spacing w:val="2"/>
          <w:sz w:val="24"/>
          <w:szCs w:val="24"/>
        </w:rPr>
        <w:t>s</w:t>
      </w:r>
      <w:r>
        <w:rPr>
          <w:spacing w:val="4"/>
          <w:sz w:val="24"/>
          <w:szCs w:val="24"/>
        </w:rPr>
        <w:t>a</w:t>
      </w:r>
      <w:r>
        <w:rPr>
          <w:sz w:val="24"/>
          <w:szCs w:val="24"/>
        </w:rPr>
        <w:t>l D</w:t>
      </w:r>
      <w:r>
        <w:rPr>
          <w:spacing w:val="-1"/>
          <w:sz w:val="24"/>
          <w:szCs w:val="24"/>
        </w:rPr>
        <w:t>ec</w:t>
      </w:r>
      <w:r>
        <w:rPr>
          <w:spacing w:val="9"/>
          <w:sz w:val="24"/>
          <w:szCs w:val="24"/>
        </w:rPr>
        <w:t>o</w:t>
      </w:r>
      <w:r>
        <w:rPr>
          <w:spacing w:val="-9"/>
          <w:sz w:val="24"/>
          <w:szCs w:val="24"/>
        </w:rPr>
        <w:t>m</w:t>
      </w:r>
      <w:r>
        <w:rPr>
          <w:spacing w:val="5"/>
          <w:sz w:val="24"/>
          <w:szCs w:val="24"/>
        </w:rPr>
        <w:t>p</w:t>
      </w:r>
      <w:r>
        <w:rPr>
          <w:sz w:val="24"/>
          <w:szCs w:val="24"/>
        </w:rPr>
        <w:t>i</w:t>
      </w:r>
      <w:r>
        <w:rPr>
          <w:spacing w:val="1"/>
          <w:sz w:val="24"/>
          <w:szCs w:val="24"/>
        </w:rPr>
        <w:t>l</w:t>
      </w:r>
      <w:r>
        <w:rPr>
          <w:spacing w:val="-4"/>
          <w:sz w:val="24"/>
          <w:szCs w:val="24"/>
        </w:rPr>
        <w:t>i</w:t>
      </w:r>
      <w:r>
        <w:rPr>
          <w:sz w:val="24"/>
          <w:szCs w:val="24"/>
        </w:rPr>
        <w:t>ng</w:t>
      </w:r>
      <w:r>
        <w:rPr>
          <w:spacing w:val="9"/>
          <w:sz w:val="24"/>
          <w:szCs w:val="24"/>
        </w:rPr>
        <w:t xml:space="preserve"> </w:t>
      </w:r>
      <w:r>
        <w:rPr>
          <w:spacing w:val="-2"/>
          <w:sz w:val="24"/>
          <w:szCs w:val="24"/>
        </w:rPr>
        <w:t>M</w:t>
      </w:r>
      <w:r>
        <w:rPr>
          <w:spacing w:val="-1"/>
          <w:sz w:val="24"/>
          <w:szCs w:val="24"/>
        </w:rPr>
        <w:t>a</w:t>
      </w:r>
      <w:r>
        <w:rPr>
          <w:spacing w:val="4"/>
          <w:sz w:val="24"/>
          <w:szCs w:val="24"/>
        </w:rPr>
        <w:t>c</w:t>
      </w:r>
      <w:r>
        <w:rPr>
          <w:sz w:val="24"/>
          <w:szCs w:val="24"/>
        </w:rPr>
        <w:t>h</w:t>
      </w:r>
      <w:r>
        <w:rPr>
          <w:spacing w:val="-4"/>
          <w:sz w:val="24"/>
          <w:szCs w:val="24"/>
        </w:rPr>
        <w:t>i</w:t>
      </w:r>
      <w:r>
        <w:rPr>
          <w:sz w:val="24"/>
          <w:szCs w:val="24"/>
        </w:rPr>
        <w:t>n</w:t>
      </w:r>
      <w:r>
        <w:rPr>
          <w:spacing w:val="4"/>
          <w:sz w:val="24"/>
          <w:szCs w:val="24"/>
        </w:rPr>
        <w:t>e</w:t>
      </w:r>
      <w:r>
        <w:rPr>
          <w:sz w:val="24"/>
          <w:szCs w:val="24"/>
        </w:rPr>
        <w:t xml:space="preserve">; </w:t>
      </w:r>
      <w:r>
        <w:rPr>
          <w:spacing w:val="4"/>
          <w:sz w:val="24"/>
          <w:szCs w:val="24"/>
        </w:rPr>
        <w:t>a</w:t>
      </w:r>
      <w:r>
        <w:rPr>
          <w:sz w:val="24"/>
          <w:szCs w:val="24"/>
        </w:rPr>
        <w:t>n</w:t>
      </w:r>
      <w:r>
        <w:rPr>
          <w:spacing w:val="9"/>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9"/>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e</w:t>
      </w:r>
      <w:r>
        <w:rPr>
          <w:spacing w:val="8"/>
          <w:sz w:val="24"/>
          <w:szCs w:val="24"/>
        </w:rPr>
        <w:t xml:space="preserve"> </w:t>
      </w:r>
      <w:r>
        <w:rPr>
          <w:spacing w:val="-9"/>
          <w:sz w:val="24"/>
          <w:szCs w:val="24"/>
        </w:rPr>
        <w:t>m</w:t>
      </w:r>
      <w:r>
        <w:rPr>
          <w:spacing w:val="5"/>
          <w:sz w:val="24"/>
          <w:szCs w:val="24"/>
        </w:rPr>
        <w:t>o</w:t>
      </w:r>
      <w:r>
        <w:rPr>
          <w:sz w:val="24"/>
          <w:szCs w:val="24"/>
        </w:rPr>
        <w:t>d</w:t>
      </w:r>
      <w:r>
        <w:rPr>
          <w:spacing w:val="5"/>
          <w:sz w:val="24"/>
          <w:szCs w:val="24"/>
        </w:rPr>
        <w:t>u</w:t>
      </w:r>
      <w:r>
        <w:rPr>
          <w:spacing w:val="-4"/>
          <w:sz w:val="24"/>
          <w:szCs w:val="24"/>
        </w:rPr>
        <w:t>l</w:t>
      </w:r>
      <w:r>
        <w:rPr>
          <w:sz w:val="24"/>
          <w:szCs w:val="24"/>
        </w:rPr>
        <w:t>e</w:t>
      </w:r>
      <w:r>
        <w:rPr>
          <w:spacing w:val="3"/>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14"/>
          <w:sz w:val="24"/>
          <w:szCs w:val="24"/>
        </w:rPr>
        <w:t xml:space="preserve"> </w:t>
      </w:r>
      <w:r>
        <w:rPr>
          <w:spacing w:val="-4"/>
          <w:sz w:val="24"/>
          <w:szCs w:val="24"/>
        </w:rPr>
        <w:t>i</w:t>
      </w:r>
      <w:r>
        <w:rPr>
          <w:sz w:val="24"/>
          <w:szCs w:val="24"/>
        </w:rPr>
        <w:t xml:space="preserve">s </w:t>
      </w:r>
      <w:r>
        <w:rPr>
          <w:spacing w:val="-1"/>
          <w:sz w:val="24"/>
          <w:szCs w:val="24"/>
        </w:rPr>
        <w:t>c</w:t>
      </w:r>
      <w:r>
        <w:rPr>
          <w:spacing w:val="5"/>
          <w:sz w:val="24"/>
          <w:szCs w:val="24"/>
        </w:rPr>
        <w:t>o</w:t>
      </w:r>
      <w:r>
        <w:rPr>
          <w:spacing w:val="-9"/>
          <w:sz w:val="24"/>
          <w:szCs w:val="24"/>
        </w:rPr>
        <w:t>m</w:t>
      </w:r>
      <w:r>
        <w:rPr>
          <w:spacing w:val="5"/>
          <w:sz w:val="24"/>
          <w:szCs w:val="24"/>
        </w:rPr>
        <w:t>p</w:t>
      </w:r>
      <w:r>
        <w:rPr>
          <w:spacing w:val="-4"/>
          <w:sz w:val="24"/>
          <w:szCs w:val="24"/>
        </w:rPr>
        <w:t>l</w:t>
      </w:r>
      <w:r>
        <w:rPr>
          <w:spacing w:val="-1"/>
          <w:sz w:val="24"/>
          <w:szCs w:val="24"/>
        </w:rPr>
        <w:t>e</w:t>
      </w:r>
      <w:r>
        <w:rPr>
          <w:spacing w:val="5"/>
          <w:sz w:val="24"/>
          <w:szCs w:val="24"/>
        </w:rPr>
        <w:t>t</w:t>
      </w:r>
      <w:r>
        <w:rPr>
          <w:spacing w:val="4"/>
          <w:sz w:val="24"/>
          <w:szCs w:val="24"/>
        </w:rPr>
        <w:t>e</w:t>
      </w:r>
      <w:r>
        <w:rPr>
          <w:spacing w:val="-4"/>
          <w:sz w:val="24"/>
          <w:szCs w:val="24"/>
        </w:rPr>
        <w:t>l</w:t>
      </w:r>
      <w:r>
        <w:rPr>
          <w:sz w:val="24"/>
          <w:szCs w:val="24"/>
        </w:rPr>
        <w:t>y</w:t>
      </w:r>
      <w:r>
        <w:rPr>
          <w:spacing w:val="8"/>
          <w:sz w:val="24"/>
          <w:szCs w:val="24"/>
        </w:rPr>
        <w:t xml:space="preserve"> </w:t>
      </w:r>
      <w:r>
        <w:rPr>
          <w:spacing w:val="-4"/>
          <w:sz w:val="24"/>
          <w:szCs w:val="24"/>
        </w:rPr>
        <w:t>m</w:t>
      </w:r>
      <w:r>
        <w:rPr>
          <w:spacing w:val="-1"/>
          <w:sz w:val="24"/>
          <w:szCs w:val="24"/>
        </w:rPr>
        <w:t>a</w:t>
      </w:r>
      <w:r>
        <w:rPr>
          <w:spacing w:val="4"/>
          <w:sz w:val="24"/>
          <w:szCs w:val="24"/>
        </w:rPr>
        <w:t>c</w:t>
      </w:r>
      <w:r>
        <w:rPr>
          <w:sz w:val="24"/>
          <w:szCs w:val="24"/>
        </w:rPr>
        <w:t>h</w:t>
      </w:r>
      <w:r>
        <w:rPr>
          <w:spacing w:val="-4"/>
          <w:sz w:val="24"/>
          <w:szCs w:val="24"/>
        </w:rPr>
        <w:t>i</w:t>
      </w:r>
      <w:r>
        <w:rPr>
          <w:sz w:val="24"/>
          <w:szCs w:val="24"/>
        </w:rPr>
        <w:t>ne</w:t>
      </w:r>
      <w:r>
        <w:rPr>
          <w:spacing w:val="7"/>
          <w:sz w:val="24"/>
          <w:szCs w:val="24"/>
        </w:rPr>
        <w:t xml:space="preserve"> </w:t>
      </w:r>
      <w:r>
        <w:rPr>
          <w:spacing w:val="4"/>
          <w:sz w:val="24"/>
          <w:szCs w:val="24"/>
        </w:rPr>
        <w:t>a</w:t>
      </w:r>
      <w:r>
        <w:rPr>
          <w:spacing w:val="-5"/>
          <w:sz w:val="24"/>
          <w:szCs w:val="24"/>
        </w:rPr>
        <w:t>n</w:t>
      </w:r>
      <w:r>
        <w:rPr>
          <w:sz w:val="24"/>
          <w:szCs w:val="24"/>
        </w:rPr>
        <w:t>d</w:t>
      </w:r>
      <w:r>
        <w:rPr>
          <w:spacing w:val="13"/>
          <w:sz w:val="24"/>
          <w:szCs w:val="24"/>
        </w:rPr>
        <w:t xml:space="preserve"> </w:t>
      </w:r>
      <w:r>
        <w:rPr>
          <w:spacing w:val="-9"/>
          <w:sz w:val="24"/>
          <w:szCs w:val="24"/>
        </w:rPr>
        <w:t>l</w:t>
      </w:r>
      <w:r>
        <w:rPr>
          <w:spacing w:val="4"/>
          <w:sz w:val="24"/>
          <w:szCs w:val="24"/>
        </w:rPr>
        <w:t>a</w:t>
      </w:r>
      <w:r>
        <w:rPr>
          <w:spacing w:val="-5"/>
          <w:sz w:val="24"/>
          <w:szCs w:val="24"/>
        </w:rPr>
        <w:t>n</w:t>
      </w:r>
      <w:r>
        <w:rPr>
          <w:sz w:val="24"/>
          <w:szCs w:val="24"/>
        </w:rPr>
        <w:t>gu</w:t>
      </w:r>
      <w:r>
        <w:rPr>
          <w:spacing w:val="-1"/>
          <w:sz w:val="24"/>
          <w:szCs w:val="24"/>
        </w:rPr>
        <w:t>a</w:t>
      </w:r>
      <w:r>
        <w:rPr>
          <w:spacing w:val="5"/>
          <w:sz w:val="24"/>
          <w:szCs w:val="24"/>
        </w:rPr>
        <w:t>g</w:t>
      </w:r>
      <w:r>
        <w:rPr>
          <w:sz w:val="24"/>
          <w:szCs w:val="24"/>
        </w:rPr>
        <w:t>e</w:t>
      </w:r>
      <w:r>
        <w:rPr>
          <w:spacing w:val="12"/>
          <w:sz w:val="24"/>
          <w:szCs w:val="24"/>
        </w:rPr>
        <w:t xml:space="preserve"> </w:t>
      </w:r>
      <w:r>
        <w:rPr>
          <w:spacing w:val="-4"/>
          <w:sz w:val="24"/>
          <w:szCs w:val="24"/>
        </w:rPr>
        <w:t>i</w:t>
      </w:r>
      <w:r>
        <w:rPr>
          <w:spacing w:val="-5"/>
          <w:sz w:val="24"/>
          <w:szCs w:val="24"/>
        </w:rPr>
        <w:t>n</w:t>
      </w:r>
      <w:r>
        <w:rPr>
          <w:sz w:val="24"/>
          <w:szCs w:val="24"/>
        </w:rPr>
        <w:t>d</w:t>
      </w:r>
      <w:r>
        <w:rPr>
          <w:spacing w:val="-1"/>
          <w:sz w:val="24"/>
          <w:szCs w:val="24"/>
        </w:rPr>
        <w:t>e</w:t>
      </w:r>
      <w:r>
        <w:rPr>
          <w:sz w:val="24"/>
          <w:szCs w:val="24"/>
        </w:rPr>
        <w:t>p</w:t>
      </w:r>
      <w:r>
        <w:rPr>
          <w:spacing w:val="4"/>
          <w:sz w:val="24"/>
          <w:szCs w:val="24"/>
        </w:rPr>
        <w:t>e</w:t>
      </w:r>
      <w:r>
        <w:rPr>
          <w:spacing w:val="-5"/>
          <w:sz w:val="24"/>
          <w:szCs w:val="24"/>
        </w:rPr>
        <w:t>n</w:t>
      </w:r>
      <w:r>
        <w:rPr>
          <w:spacing w:val="5"/>
          <w:sz w:val="24"/>
          <w:szCs w:val="24"/>
        </w:rPr>
        <w:t>d</w:t>
      </w:r>
      <w:r>
        <w:rPr>
          <w:spacing w:val="4"/>
          <w:sz w:val="24"/>
          <w:szCs w:val="24"/>
        </w:rPr>
        <w:t>e</w:t>
      </w:r>
      <w:r>
        <w:rPr>
          <w:spacing w:val="-5"/>
          <w:sz w:val="24"/>
          <w:szCs w:val="24"/>
        </w:rPr>
        <w:t>n</w:t>
      </w:r>
      <w:r>
        <w:rPr>
          <w:spacing w:val="5"/>
          <w:sz w:val="24"/>
          <w:szCs w:val="24"/>
        </w:rPr>
        <w:t>t</w:t>
      </w:r>
      <w:r>
        <w:rPr>
          <w:sz w:val="24"/>
          <w:szCs w:val="24"/>
        </w:rPr>
        <w:t>,</w:t>
      </w:r>
      <w:r>
        <w:rPr>
          <w:spacing w:val="10"/>
          <w:sz w:val="24"/>
          <w:szCs w:val="24"/>
        </w:rPr>
        <w:t xml:space="preserve"> </w:t>
      </w:r>
      <w:r>
        <w:rPr>
          <w:spacing w:val="-6"/>
          <w:sz w:val="24"/>
          <w:szCs w:val="24"/>
        </w:rPr>
        <w:t>a</w:t>
      </w:r>
      <w:r>
        <w:rPr>
          <w:spacing w:val="-5"/>
          <w:sz w:val="24"/>
          <w:szCs w:val="24"/>
        </w:rPr>
        <w:t>n</w:t>
      </w:r>
      <w:r>
        <w:rPr>
          <w:sz w:val="24"/>
          <w:szCs w:val="24"/>
        </w:rPr>
        <w:t>d</w:t>
      </w:r>
      <w:r>
        <w:rPr>
          <w:spacing w:val="8"/>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13"/>
          <w:sz w:val="24"/>
          <w:szCs w:val="24"/>
        </w:rPr>
        <w:t xml:space="preserve"> </w:t>
      </w:r>
      <w:r>
        <w:rPr>
          <w:sz w:val="24"/>
          <w:szCs w:val="24"/>
        </w:rPr>
        <w:t>p</w:t>
      </w:r>
      <w:r>
        <w:rPr>
          <w:spacing w:val="-1"/>
          <w:sz w:val="24"/>
          <w:szCs w:val="24"/>
        </w:rPr>
        <w:t>e</w:t>
      </w:r>
      <w:r>
        <w:rPr>
          <w:spacing w:val="1"/>
          <w:sz w:val="24"/>
          <w:szCs w:val="24"/>
        </w:rPr>
        <w:t>r</w:t>
      </w:r>
      <w:r>
        <w:rPr>
          <w:spacing w:val="-8"/>
          <w:sz w:val="24"/>
          <w:szCs w:val="24"/>
        </w:rPr>
        <w:t>f</w:t>
      </w:r>
      <w:r>
        <w:rPr>
          <w:spacing w:val="5"/>
          <w:sz w:val="24"/>
          <w:szCs w:val="24"/>
        </w:rPr>
        <w:t>o</w:t>
      </w:r>
      <w:r>
        <w:rPr>
          <w:spacing w:val="1"/>
          <w:sz w:val="24"/>
          <w:szCs w:val="24"/>
        </w:rPr>
        <w:t>r</w:t>
      </w:r>
      <w:r>
        <w:rPr>
          <w:spacing w:val="-9"/>
          <w:sz w:val="24"/>
          <w:szCs w:val="24"/>
        </w:rPr>
        <w:t>m</w:t>
      </w:r>
      <w:r>
        <w:rPr>
          <w:sz w:val="24"/>
          <w:szCs w:val="24"/>
        </w:rPr>
        <w:t>s</w:t>
      </w:r>
      <w:r>
        <w:rPr>
          <w:spacing w:val="6"/>
          <w:sz w:val="24"/>
          <w:szCs w:val="24"/>
        </w:rPr>
        <w:t xml:space="preserve"> </w:t>
      </w:r>
      <w:r>
        <w:rPr>
          <w:spacing w:val="5"/>
          <w:sz w:val="24"/>
          <w:szCs w:val="24"/>
        </w:rPr>
        <w:t>t</w:t>
      </w:r>
      <w:r>
        <w:rPr>
          <w:spacing w:val="-5"/>
          <w:sz w:val="24"/>
          <w:szCs w:val="24"/>
        </w:rPr>
        <w:t>h</w:t>
      </w:r>
      <w:r>
        <w:rPr>
          <w:sz w:val="24"/>
          <w:szCs w:val="24"/>
        </w:rPr>
        <w:t>e</w:t>
      </w:r>
      <w:r>
        <w:rPr>
          <w:spacing w:val="7"/>
          <w:sz w:val="24"/>
          <w:szCs w:val="24"/>
        </w:rPr>
        <w:t xml:space="preserve"> </w:t>
      </w:r>
      <w:r>
        <w:rPr>
          <w:spacing w:val="-1"/>
          <w:sz w:val="24"/>
          <w:szCs w:val="24"/>
        </w:rPr>
        <w:t>c</w:t>
      </w:r>
      <w:r>
        <w:rPr>
          <w:spacing w:val="5"/>
          <w:sz w:val="24"/>
          <w:szCs w:val="24"/>
        </w:rPr>
        <w:t>o</w:t>
      </w:r>
      <w:r>
        <w:rPr>
          <w:spacing w:val="1"/>
          <w:sz w:val="24"/>
          <w:szCs w:val="24"/>
        </w:rPr>
        <w:t>r</w:t>
      </w:r>
      <w:r>
        <w:rPr>
          <w:sz w:val="24"/>
          <w:szCs w:val="24"/>
        </w:rPr>
        <w:t>e</w:t>
      </w:r>
      <w:r>
        <w:rPr>
          <w:spacing w:val="2"/>
          <w:sz w:val="24"/>
          <w:szCs w:val="24"/>
        </w:rPr>
        <w:t xml:space="preserve"> </w:t>
      </w:r>
      <w:r>
        <w:rPr>
          <w:spacing w:val="5"/>
          <w:sz w:val="24"/>
          <w:szCs w:val="24"/>
        </w:rPr>
        <w:t>o</w:t>
      </w:r>
      <w:r>
        <w:rPr>
          <w:sz w:val="24"/>
          <w:szCs w:val="24"/>
        </w:rPr>
        <w:t xml:space="preserve">f </w:t>
      </w:r>
      <w:r>
        <w:rPr>
          <w:spacing w:val="5"/>
          <w:sz w:val="24"/>
          <w:szCs w:val="24"/>
        </w:rPr>
        <w:t>t</w:t>
      </w:r>
      <w:r>
        <w:rPr>
          <w:spacing w:val="-5"/>
          <w:sz w:val="24"/>
          <w:szCs w:val="24"/>
        </w:rPr>
        <w:t>h</w:t>
      </w:r>
      <w:r>
        <w:rPr>
          <w:sz w:val="24"/>
          <w:szCs w:val="24"/>
        </w:rPr>
        <w:t>e</w:t>
      </w:r>
      <w:r>
        <w:rPr>
          <w:spacing w:val="7"/>
          <w:sz w:val="24"/>
          <w:szCs w:val="24"/>
        </w:rPr>
        <w:t xml:space="preserve"> </w:t>
      </w:r>
      <w:r>
        <w:rPr>
          <w:sz w:val="24"/>
          <w:szCs w:val="24"/>
        </w:rPr>
        <w:t>D</w:t>
      </w:r>
      <w:r>
        <w:rPr>
          <w:spacing w:val="-1"/>
          <w:sz w:val="24"/>
          <w:szCs w:val="24"/>
        </w:rPr>
        <w:t>ec</w:t>
      </w:r>
      <w:r>
        <w:rPr>
          <w:spacing w:val="5"/>
          <w:sz w:val="24"/>
          <w:szCs w:val="24"/>
        </w:rPr>
        <w:t>o</w:t>
      </w:r>
      <w:r>
        <w:rPr>
          <w:spacing w:val="-9"/>
          <w:sz w:val="24"/>
          <w:szCs w:val="24"/>
        </w:rPr>
        <w:t>m</w:t>
      </w:r>
      <w:r>
        <w:rPr>
          <w:spacing w:val="5"/>
          <w:sz w:val="24"/>
          <w:szCs w:val="24"/>
        </w:rPr>
        <w:t>p</w:t>
      </w:r>
      <w:r>
        <w:rPr>
          <w:sz w:val="24"/>
          <w:szCs w:val="24"/>
        </w:rPr>
        <w:t>i</w:t>
      </w:r>
      <w:r>
        <w:rPr>
          <w:spacing w:val="1"/>
          <w:sz w:val="24"/>
          <w:szCs w:val="24"/>
        </w:rPr>
        <w:t>l</w:t>
      </w:r>
      <w:r>
        <w:rPr>
          <w:spacing w:val="-4"/>
          <w:sz w:val="24"/>
          <w:szCs w:val="24"/>
        </w:rPr>
        <w:t>i</w:t>
      </w:r>
      <w:r>
        <w:rPr>
          <w:sz w:val="24"/>
          <w:szCs w:val="24"/>
        </w:rPr>
        <w:t xml:space="preserve">ng </w:t>
      </w:r>
      <w:r>
        <w:rPr>
          <w:spacing w:val="-1"/>
          <w:sz w:val="24"/>
          <w:szCs w:val="24"/>
        </w:rPr>
        <w:t>a</w:t>
      </w:r>
      <w:r>
        <w:rPr>
          <w:spacing w:val="-5"/>
          <w:sz w:val="24"/>
          <w:szCs w:val="24"/>
        </w:rPr>
        <w:t>n</w:t>
      </w:r>
      <w:r>
        <w:rPr>
          <w:spacing w:val="4"/>
          <w:sz w:val="24"/>
          <w:szCs w:val="24"/>
        </w:rPr>
        <w:t>a</w:t>
      </w:r>
      <w:r>
        <w:rPr>
          <w:sz w:val="24"/>
          <w:szCs w:val="24"/>
        </w:rPr>
        <w:t>l</w:t>
      </w:r>
      <w:r>
        <w:rPr>
          <w:spacing w:val="-4"/>
          <w:sz w:val="24"/>
          <w:szCs w:val="24"/>
        </w:rPr>
        <w:t>y</w:t>
      </w:r>
      <w:r>
        <w:rPr>
          <w:spacing w:val="7"/>
          <w:sz w:val="24"/>
          <w:szCs w:val="24"/>
        </w:rPr>
        <w:t>s</w:t>
      </w:r>
      <w:r>
        <w:rPr>
          <w:spacing w:val="-4"/>
          <w:sz w:val="24"/>
          <w:szCs w:val="24"/>
        </w:rPr>
        <w:t>i</w:t>
      </w:r>
      <w:r>
        <w:rPr>
          <w:spacing w:val="-2"/>
          <w:sz w:val="24"/>
          <w:szCs w:val="24"/>
        </w:rPr>
        <w:t>s</w:t>
      </w:r>
      <w:r>
        <w:rPr>
          <w:sz w:val="24"/>
          <w:szCs w:val="24"/>
        </w:rPr>
        <w:t>.</w:t>
      </w:r>
      <w:r>
        <w:rPr>
          <w:spacing w:val="4"/>
          <w:sz w:val="24"/>
          <w:szCs w:val="24"/>
        </w:rPr>
        <w:t xml:space="preserve"> </w:t>
      </w:r>
      <w:r>
        <w:rPr>
          <w:spacing w:val="2"/>
          <w:sz w:val="24"/>
          <w:szCs w:val="24"/>
        </w:rPr>
        <w:t>T</w:t>
      </w:r>
      <w:r>
        <w:rPr>
          <w:sz w:val="24"/>
          <w:szCs w:val="24"/>
        </w:rPr>
        <w:t>wo</w:t>
      </w:r>
      <w:r>
        <w:rPr>
          <w:spacing w:val="2"/>
          <w:sz w:val="24"/>
          <w:szCs w:val="24"/>
        </w:rPr>
        <w:t xml:space="preserve"> </w:t>
      </w:r>
      <w:r>
        <w:rPr>
          <w:sz w:val="24"/>
          <w:szCs w:val="24"/>
        </w:rPr>
        <w:t>p</w:t>
      </w:r>
      <w:r>
        <w:rPr>
          <w:spacing w:val="-5"/>
          <w:sz w:val="24"/>
          <w:szCs w:val="24"/>
        </w:rPr>
        <w:t>h</w:t>
      </w:r>
      <w:r>
        <w:rPr>
          <w:spacing w:val="-1"/>
          <w:sz w:val="24"/>
          <w:szCs w:val="24"/>
        </w:rPr>
        <w:t>a</w:t>
      </w:r>
      <w:r>
        <w:rPr>
          <w:spacing w:val="-2"/>
          <w:sz w:val="24"/>
          <w:szCs w:val="24"/>
        </w:rPr>
        <w:t>s</w:t>
      </w:r>
      <w:r>
        <w:rPr>
          <w:spacing w:val="-1"/>
          <w:sz w:val="24"/>
          <w:szCs w:val="24"/>
        </w:rPr>
        <w:t>e</w:t>
      </w:r>
      <w:r>
        <w:rPr>
          <w:sz w:val="24"/>
          <w:szCs w:val="24"/>
        </w:rPr>
        <w:t xml:space="preserve">s </w:t>
      </w:r>
      <w:r>
        <w:rPr>
          <w:spacing w:val="-1"/>
          <w:sz w:val="24"/>
          <w:szCs w:val="24"/>
        </w:rPr>
        <w:t>a</w:t>
      </w:r>
      <w:r>
        <w:rPr>
          <w:spacing w:val="1"/>
          <w:sz w:val="24"/>
          <w:szCs w:val="24"/>
        </w:rPr>
        <w:t>r</w:t>
      </w:r>
      <w:r>
        <w:rPr>
          <w:sz w:val="24"/>
          <w:szCs w:val="24"/>
        </w:rPr>
        <w:t>e</w:t>
      </w:r>
      <w:r>
        <w:rPr>
          <w:spacing w:val="6"/>
          <w:sz w:val="24"/>
          <w:szCs w:val="24"/>
        </w:rPr>
        <w:t xml:space="preserve"> </w:t>
      </w:r>
      <w:r>
        <w:rPr>
          <w:spacing w:val="-4"/>
          <w:sz w:val="24"/>
          <w:szCs w:val="24"/>
        </w:rPr>
        <w:t>i</w:t>
      </w:r>
      <w:r>
        <w:rPr>
          <w:sz w:val="24"/>
          <w:szCs w:val="24"/>
        </w:rPr>
        <w:t>n</w:t>
      </w:r>
      <w:r>
        <w:rPr>
          <w:spacing w:val="4"/>
          <w:sz w:val="24"/>
          <w:szCs w:val="24"/>
        </w:rPr>
        <w:t>c</w:t>
      </w:r>
      <w:r>
        <w:rPr>
          <w:spacing w:val="-9"/>
          <w:sz w:val="24"/>
          <w:szCs w:val="24"/>
        </w:rPr>
        <w:t>l</w:t>
      </w:r>
      <w:r>
        <w:rPr>
          <w:sz w:val="24"/>
          <w:szCs w:val="24"/>
        </w:rPr>
        <w:t>u</w:t>
      </w:r>
      <w:r>
        <w:rPr>
          <w:spacing w:val="5"/>
          <w:sz w:val="24"/>
          <w:szCs w:val="24"/>
        </w:rPr>
        <w:t>d</w:t>
      </w:r>
      <w:r>
        <w:rPr>
          <w:spacing w:val="-1"/>
          <w:sz w:val="24"/>
          <w:szCs w:val="24"/>
        </w:rPr>
        <w:t>e</w:t>
      </w:r>
      <w:r>
        <w:rPr>
          <w:sz w:val="24"/>
          <w:szCs w:val="24"/>
        </w:rPr>
        <w:t>d</w:t>
      </w:r>
      <w:r>
        <w:rPr>
          <w:spacing w:val="7"/>
          <w:sz w:val="24"/>
          <w:szCs w:val="24"/>
        </w:rPr>
        <w:t xml:space="preserve"> </w:t>
      </w:r>
      <w:r>
        <w:rPr>
          <w:spacing w:val="-4"/>
          <w:sz w:val="24"/>
          <w:szCs w:val="24"/>
        </w:rPr>
        <w:t>i</w:t>
      </w:r>
      <w:r>
        <w:rPr>
          <w:sz w:val="24"/>
          <w:szCs w:val="24"/>
        </w:rPr>
        <w:t>n</w:t>
      </w:r>
      <w:r>
        <w:rPr>
          <w:spacing w:val="-3"/>
          <w:sz w:val="24"/>
          <w:szCs w:val="24"/>
        </w:rPr>
        <w:t xml:space="preserve"> </w:t>
      </w:r>
      <w:r>
        <w:rPr>
          <w:spacing w:val="5"/>
          <w:sz w:val="24"/>
          <w:szCs w:val="24"/>
        </w:rPr>
        <w:t>t</w:t>
      </w:r>
      <w:r>
        <w:rPr>
          <w:sz w:val="24"/>
          <w:szCs w:val="24"/>
        </w:rPr>
        <w:t>h</w:t>
      </w:r>
      <w:r>
        <w:rPr>
          <w:spacing w:val="-4"/>
          <w:sz w:val="24"/>
          <w:szCs w:val="24"/>
        </w:rPr>
        <w:t>i</w:t>
      </w:r>
      <w:r>
        <w:rPr>
          <w:sz w:val="24"/>
          <w:szCs w:val="24"/>
        </w:rPr>
        <w:t>s</w:t>
      </w:r>
      <w:r>
        <w:rPr>
          <w:spacing w:val="5"/>
          <w:sz w:val="24"/>
          <w:szCs w:val="24"/>
        </w:rPr>
        <w:t xml:space="preserve"> </w:t>
      </w:r>
      <w:r>
        <w:rPr>
          <w:spacing w:val="-9"/>
          <w:sz w:val="24"/>
          <w:szCs w:val="24"/>
        </w:rPr>
        <w:t>m</w:t>
      </w:r>
      <w:r>
        <w:rPr>
          <w:spacing w:val="5"/>
          <w:sz w:val="24"/>
          <w:szCs w:val="24"/>
        </w:rPr>
        <w:t>o</w:t>
      </w:r>
      <w:r>
        <w:rPr>
          <w:sz w:val="24"/>
          <w:szCs w:val="24"/>
        </w:rPr>
        <w:t>d</w:t>
      </w:r>
      <w:r>
        <w:rPr>
          <w:spacing w:val="5"/>
          <w:sz w:val="24"/>
          <w:szCs w:val="24"/>
        </w:rPr>
        <w:t>u</w:t>
      </w:r>
      <w:r>
        <w:rPr>
          <w:spacing w:val="-9"/>
          <w:sz w:val="24"/>
          <w:szCs w:val="24"/>
        </w:rPr>
        <w:t>l</w:t>
      </w:r>
      <w:r>
        <w:rPr>
          <w:spacing w:val="-1"/>
          <w:sz w:val="24"/>
          <w:szCs w:val="24"/>
        </w:rPr>
        <w:t>e</w:t>
      </w:r>
      <w:r>
        <w:rPr>
          <w:sz w:val="24"/>
          <w:szCs w:val="24"/>
        </w:rPr>
        <w:t>,</w:t>
      </w:r>
      <w:r>
        <w:rPr>
          <w:spacing w:val="4"/>
          <w:sz w:val="24"/>
          <w:szCs w:val="24"/>
        </w:rPr>
        <w:t xml:space="preserve"> </w:t>
      </w:r>
      <w:r>
        <w:rPr>
          <w:sz w:val="24"/>
          <w:szCs w:val="24"/>
        </w:rPr>
        <w:t>t</w:t>
      </w:r>
      <w:r>
        <w:rPr>
          <w:spacing w:val="2"/>
          <w:sz w:val="24"/>
          <w:szCs w:val="24"/>
        </w:rPr>
        <w:t>h</w:t>
      </w:r>
      <w:r>
        <w:rPr>
          <w:sz w:val="24"/>
          <w:szCs w:val="24"/>
        </w:rPr>
        <w:t>e</w:t>
      </w:r>
      <w:r>
        <w:rPr>
          <w:spacing w:val="1"/>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1"/>
          <w:sz w:val="24"/>
          <w:szCs w:val="24"/>
        </w:rPr>
        <w:t xml:space="preserve"> </w:t>
      </w:r>
      <w:r>
        <w:rPr>
          <w:spacing w:val="-3"/>
          <w:sz w:val="24"/>
          <w:szCs w:val="24"/>
        </w:rPr>
        <w:t>f</w:t>
      </w:r>
      <w:r>
        <w:rPr>
          <w:spacing w:val="-9"/>
          <w:sz w:val="24"/>
          <w:szCs w:val="24"/>
        </w:rPr>
        <w:t>l</w:t>
      </w:r>
      <w:r>
        <w:rPr>
          <w:spacing w:val="5"/>
          <w:sz w:val="24"/>
          <w:szCs w:val="24"/>
        </w:rPr>
        <w:t>o</w:t>
      </w:r>
      <w:r>
        <w:rPr>
          <w:sz w:val="24"/>
          <w:szCs w:val="24"/>
        </w:rPr>
        <w:t>w</w:t>
      </w:r>
      <w:r>
        <w:rPr>
          <w:spacing w:val="2"/>
          <w:sz w:val="24"/>
          <w:szCs w:val="24"/>
        </w:rPr>
        <w:t xml:space="preserve"> </w:t>
      </w:r>
      <w:r>
        <w:rPr>
          <w:spacing w:val="4"/>
          <w:sz w:val="24"/>
          <w:szCs w:val="24"/>
        </w:rPr>
        <w:t>a</w:t>
      </w:r>
      <w:r>
        <w:rPr>
          <w:spacing w:val="-5"/>
          <w:sz w:val="24"/>
          <w:szCs w:val="24"/>
        </w:rPr>
        <w:t>n</w:t>
      </w:r>
      <w:r>
        <w:rPr>
          <w:sz w:val="24"/>
          <w:szCs w:val="24"/>
        </w:rPr>
        <w:t>d</w:t>
      </w:r>
      <w:r>
        <w:rPr>
          <w:spacing w:val="2"/>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l</w:t>
      </w:r>
      <w:r>
        <w:rPr>
          <w:spacing w:val="-2"/>
          <w:sz w:val="24"/>
          <w:szCs w:val="24"/>
        </w:rPr>
        <w:t xml:space="preserve"> </w:t>
      </w:r>
      <w:r>
        <w:rPr>
          <w:spacing w:val="-3"/>
          <w:sz w:val="24"/>
          <w:szCs w:val="24"/>
        </w:rPr>
        <w:t>f</w:t>
      </w:r>
      <w:r>
        <w:rPr>
          <w:spacing w:val="-9"/>
          <w:sz w:val="24"/>
          <w:szCs w:val="24"/>
        </w:rPr>
        <w:t>l</w:t>
      </w:r>
      <w:r>
        <w:rPr>
          <w:spacing w:val="5"/>
          <w:sz w:val="24"/>
          <w:szCs w:val="24"/>
        </w:rPr>
        <w:t>o</w:t>
      </w:r>
      <w:r>
        <w:rPr>
          <w:sz w:val="24"/>
          <w:szCs w:val="24"/>
        </w:rPr>
        <w:t>w</w:t>
      </w:r>
      <w:r>
        <w:rPr>
          <w:spacing w:val="2"/>
          <w:sz w:val="24"/>
          <w:szCs w:val="24"/>
        </w:rPr>
        <w:t xml:space="preserve"> </w:t>
      </w:r>
      <w:r>
        <w:rPr>
          <w:spacing w:val="-1"/>
          <w:sz w:val="24"/>
          <w:szCs w:val="24"/>
        </w:rPr>
        <w:t>a</w:t>
      </w:r>
      <w:r>
        <w:rPr>
          <w:spacing w:val="-5"/>
          <w:sz w:val="24"/>
          <w:szCs w:val="24"/>
        </w:rPr>
        <w:t>n</w:t>
      </w:r>
      <w:r>
        <w:rPr>
          <w:spacing w:val="4"/>
          <w:sz w:val="24"/>
          <w:szCs w:val="24"/>
        </w:rPr>
        <w:t>a</w:t>
      </w:r>
      <w:r>
        <w:rPr>
          <w:sz w:val="24"/>
          <w:szCs w:val="24"/>
        </w:rPr>
        <w:t>l</w:t>
      </w:r>
      <w:r>
        <w:rPr>
          <w:spacing w:val="-4"/>
          <w:sz w:val="24"/>
          <w:szCs w:val="24"/>
        </w:rPr>
        <w:t>y</w:t>
      </w:r>
      <w:r>
        <w:rPr>
          <w:spacing w:val="4"/>
          <w:sz w:val="24"/>
          <w:szCs w:val="24"/>
        </w:rPr>
        <w:t>z</w:t>
      </w:r>
      <w:r>
        <w:rPr>
          <w:spacing w:val="-1"/>
          <w:sz w:val="24"/>
          <w:szCs w:val="24"/>
        </w:rPr>
        <w:t>e</w:t>
      </w:r>
      <w:r>
        <w:rPr>
          <w:spacing w:val="1"/>
          <w:sz w:val="24"/>
          <w:szCs w:val="24"/>
        </w:rPr>
        <w:t>r</w:t>
      </w:r>
      <w:r>
        <w:rPr>
          <w:spacing w:val="-2"/>
          <w:sz w:val="24"/>
          <w:szCs w:val="24"/>
        </w:rPr>
        <w:t>s</w:t>
      </w:r>
      <w:r>
        <w:rPr>
          <w:sz w:val="24"/>
          <w:szCs w:val="24"/>
        </w:rPr>
        <w:t>.</w:t>
      </w:r>
    </w:p>
    <w:p w:rsidR="00A93F08" w:rsidRDefault="006C643A">
      <w:pPr>
        <w:spacing w:before="9" w:line="360" w:lineRule="auto"/>
        <w:ind w:left="100" w:right="81" w:firstLine="721"/>
        <w:jc w:val="both"/>
        <w:rPr>
          <w:sz w:val="24"/>
          <w:szCs w:val="24"/>
        </w:rPr>
      </w:pPr>
      <w:r>
        <w:rPr>
          <w:spacing w:val="1"/>
          <w:sz w:val="24"/>
          <w:szCs w:val="24"/>
        </w:rPr>
        <w:t>F</w:t>
      </w:r>
      <w:r>
        <w:rPr>
          <w:spacing w:val="-4"/>
          <w:sz w:val="24"/>
          <w:szCs w:val="24"/>
        </w:rPr>
        <w:t>i</w:t>
      </w:r>
      <w:r>
        <w:rPr>
          <w:sz w:val="24"/>
          <w:szCs w:val="24"/>
        </w:rPr>
        <w:t>n</w:t>
      </w:r>
      <w:r>
        <w:rPr>
          <w:spacing w:val="4"/>
          <w:sz w:val="24"/>
          <w:szCs w:val="24"/>
        </w:rPr>
        <w:t>a</w:t>
      </w:r>
      <w:r>
        <w:rPr>
          <w:sz w:val="24"/>
          <w:szCs w:val="24"/>
        </w:rPr>
        <w:t>l</w:t>
      </w:r>
      <w:r>
        <w:rPr>
          <w:spacing w:val="1"/>
          <w:sz w:val="24"/>
          <w:szCs w:val="24"/>
        </w:rPr>
        <w:t>l</w:t>
      </w:r>
      <w:r>
        <w:rPr>
          <w:spacing w:val="-10"/>
          <w:sz w:val="24"/>
          <w:szCs w:val="24"/>
        </w:rPr>
        <w:t>y</w:t>
      </w:r>
      <w:r>
        <w:rPr>
          <w:sz w:val="24"/>
          <w:szCs w:val="24"/>
        </w:rPr>
        <w:t>,</w:t>
      </w:r>
      <w:r>
        <w:rPr>
          <w:spacing w:val="57"/>
          <w:sz w:val="24"/>
          <w:szCs w:val="24"/>
        </w:rPr>
        <w:t xml:space="preserve"> </w:t>
      </w:r>
      <w:r>
        <w:rPr>
          <w:spacing w:val="5"/>
          <w:sz w:val="24"/>
          <w:szCs w:val="24"/>
        </w:rPr>
        <w:t>t</w:t>
      </w:r>
      <w:r>
        <w:rPr>
          <w:spacing w:val="-5"/>
          <w:sz w:val="24"/>
          <w:szCs w:val="24"/>
        </w:rPr>
        <w:t>h</w:t>
      </w:r>
      <w:r>
        <w:rPr>
          <w:sz w:val="24"/>
          <w:szCs w:val="24"/>
        </w:rPr>
        <w:t>e</w:t>
      </w:r>
      <w:r>
        <w:rPr>
          <w:spacing w:val="59"/>
          <w:sz w:val="24"/>
          <w:szCs w:val="24"/>
        </w:rPr>
        <w:t xml:space="preserve"> </w:t>
      </w:r>
      <w:r>
        <w:rPr>
          <w:spacing w:val="-5"/>
          <w:sz w:val="24"/>
          <w:szCs w:val="24"/>
        </w:rPr>
        <w:t>b</w:t>
      </w:r>
      <w:r>
        <w:rPr>
          <w:spacing w:val="4"/>
          <w:sz w:val="24"/>
          <w:szCs w:val="24"/>
        </w:rPr>
        <w:t>a</w:t>
      </w:r>
      <w:r>
        <w:rPr>
          <w:spacing w:val="-1"/>
          <w:sz w:val="24"/>
          <w:szCs w:val="24"/>
        </w:rPr>
        <w:t>c</w:t>
      </w:r>
      <w:r>
        <w:rPr>
          <w:spacing w:val="2"/>
          <w:sz w:val="24"/>
          <w:szCs w:val="24"/>
        </w:rPr>
        <w:t>k-</w:t>
      </w:r>
      <w:r>
        <w:rPr>
          <w:spacing w:val="-1"/>
          <w:sz w:val="24"/>
          <w:szCs w:val="24"/>
        </w:rPr>
        <w:t>e</w:t>
      </w:r>
      <w:r>
        <w:rPr>
          <w:spacing w:val="-5"/>
          <w:sz w:val="24"/>
          <w:szCs w:val="24"/>
        </w:rPr>
        <w:t>n</w:t>
      </w:r>
      <w:r>
        <w:rPr>
          <w:sz w:val="24"/>
          <w:szCs w:val="24"/>
        </w:rPr>
        <w:t xml:space="preserve">d  </w:t>
      </w:r>
      <w:r>
        <w:rPr>
          <w:spacing w:val="-1"/>
          <w:sz w:val="24"/>
          <w:szCs w:val="24"/>
        </w:rPr>
        <w:t>c</w:t>
      </w:r>
      <w:r>
        <w:rPr>
          <w:spacing w:val="5"/>
          <w:sz w:val="24"/>
          <w:szCs w:val="24"/>
        </w:rPr>
        <w:t>o</w:t>
      </w:r>
      <w:r>
        <w:rPr>
          <w:spacing w:val="-5"/>
          <w:sz w:val="24"/>
          <w:szCs w:val="24"/>
        </w:rPr>
        <w:t>n</w:t>
      </w:r>
      <w:r>
        <w:rPr>
          <w:spacing w:val="2"/>
          <w:sz w:val="24"/>
          <w:szCs w:val="24"/>
        </w:rPr>
        <w:t>s</w:t>
      </w:r>
      <w:r>
        <w:rPr>
          <w:spacing w:val="-4"/>
          <w:sz w:val="24"/>
          <w:szCs w:val="24"/>
        </w:rPr>
        <w:t>i</w:t>
      </w:r>
      <w:r>
        <w:rPr>
          <w:spacing w:val="-2"/>
          <w:sz w:val="24"/>
          <w:szCs w:val="24"/>
        </w:rPr>
        <w:t>s</w:t>
      </w:r>
      <w:r>
        <w:rPr>
          <w:spacing w:val="5"/>
          <w:sz w:val="24"/>
          <w:szCs w:val="24"/>
        </w:rPr>
        <w:t>t</w:t>
      </w:r>
      <w:r>
        <w:rPr>
          <w:sz w:val="24"/>
          <w:szCs w:val="24"/>
        </w:rPr>
        <w:t>s</w:t>
      </w:r>
      <w:r>
        <w:rPr>
          <w:spacing w:val="53"/>
          <w:sz w:val="24"/>
          <w:szCs w:val="24"/>
        </w:rPr>
        <w:t xml:space="preserve"> </w:t>
      </w:r>
      <w:r>
        <w:rPr>
          <w:spacing w:val="5"/>
          <w:sz w:val="24"/>
          <w:szCs w:val="24"/>
        </w:rPr>
        <w:t>o</w:t>
      </w:r>
      <w:r>
        <w:rPr>
          <w:sz w:val="24"/>
          <w:szCs w:val="24"/>
        </w:rPr>
        <w:t>f</w:t>
      </w:r>
      <w:r>
        <w:rPr>
          <w:spacing w:val="47"/>
          <w:sz w:val="24"/>
          <w:szCs w:val="24"/>
        </w:rPr>
        <w:t xml:space="preserve"> </w:t>
      </w:r>
      <w:r>
        <w:rPr>
          <w:spacing w:val="5"/>
          <w:sz w:val="24"/>
          <w:szCs w:val="24"/>
        </w:rPr>
        <w:t>t</w:t>
      </w:r>
      <w:r>
        <w:rPr>
          <w:spacing w:val="-5"/>
          <w:sz w:val="24"/>
          <w:szCs w:val="24"/>
        </w:rPr>
        <w:t>h</w:t>
      </w:r>
      <w:r>
        <w:rPr>
          <w:spacing w:val="5"/>
          <w:sz w:val="24"/>
          <w:szCs w:val="24"/>
        </w:rPr>
        <w:t>o</w:t>
      </w:r>
      <w:r>
        <w:rPr>
          <w:spacing w:val="-2"/>
          <w:sz w:val="24"/>
          <w:szCs w:val="24"/>
        </w:rPr>
        <w:t>s</w:t>
      </w:r>
      <w:r>
        <w:rPr>
          <w:sz w:val="24"/>
          <w:szCs w:val="24"/>
        </w:rPr>
        <w:t>e</w:t>
      </w:r>
      <w:r>
        <w:rPr>
          <w:spacing w:val="54"/>
          <w:sz w:val="24"/>
          <w:szCs w:val="24"/>
        </w:rPr>
        <w:t xml:space="preserve"> </w:t>
      </w:r>
      <w:r>
        <w:rPr>
          <w:spacing w:val="5"/>
          <w:sz w:val="24"/>
          <w:szCs w:val="24"/>
        </w:rPr>
        <w:t>p</w:t>
      </w:r>
      <w:r>
        <w:rPr>
          <w:spacing w:val="-5"/>
          <w:sz w:val="24"/>
          <w:szCs w:val="24"/>
        </w:rPr>
        <w:t>h</w:t>
      </w:r>
      <w:r>
        <w:rPr>
          <w:spacing w:val="4"/>
          <w:sz w:val="24"/>
          <w:szCs w:val="24"/>
        </w:rPr>
        <w:t>a</w:t>
      </w:r>
      <w:r>
        <w:rPr>
          <w:spacing w:val="-2"/>
          <w:sz w:val="24"/>
          <w:szCs w:val="24"/>
        </w:rPr>
        <w:t>s</w:t>
      </w:r>
      <w:r>
        <w:rPr>
          <w:spacing w:val="-1"/>
          <w:sz w:val="24"/>
          <w:szCs w:val="24"/>
        </w:rPr>
        <w:t>e</w:t>
      </w:r>
      <w:r>
        <w:rPr>
          <w:sz w:val="24"/>
          <w:szCs w:val="24"/>
        </w:rPr>
        <w:t>s</w:t>
      </w:r>
      <w:r>
        <w:rPr>
          <w:spacing w:val="53"/>
          <w:sz w:val="24"/>
          <w:szCs w:val="24"/>
        </w:rPr>
        <w:t xml:space="preserve"> </w:t>
      </w:r>
      <w:r>
        <w:rPr>
          <w:spacing w:val="5"/>
          <w:sz w:val="24"/>
          <w:szCs w:val="24"/>
        </w:rPr>
        <w:t>t</w:t>
      </w:r>
      <w:r>
        <w:rPr>
          <w:spacing w:val="-5"/>
          <w:sz w:val="24"/>
          <w:szCs w:val="24"/>
        </w:rPr>
        <w:t>h</w:t>
      </w:r>
      <w:r>
        <w:rPr>
          <w:spacing w:val="-1"/>
          <w:sz w:val="24"/>
          <w:szCs w:val="24"/>
        </w:rPr>
        <w:t>a</w:t>
      </w:r>
      <w:r>
        <w:rPr>
          <w:sz w:val="24"/>
          <w:szCs w:val="24"/>
        </w:rPr>
        <w:t xml:space="preserve">t  </w:t>
      </w:r>
      <w:r>
        <w:rPr>
          <w:spacing w:val="-1"/>
          <w:sz w:val="24"/>
          <w:szCs w:val="24"/>
        </w:rPr>
        <w:t>a</w:t>
      </w:r>
      <w:r>
        <w:rPr>
          <w:spacing w:val="1"/>
          <w:sz w:val="24"/>
          <w:szCs w:val="24"/>
        </w:rPr>
        <w:t>r</w:t>
      </w:r>
      <w:r>
        <w:rPr>
          <w:sz w:val="24"/>
          <w:szCs w:val="24"/>
        </w:rPr>
        <w:t>e</w:t>
      </w:r>
      <w:r>
        <w:rPr>
          <w:spacing w:val="54"/>
          <w:sz w:val="24"/>
          <w:szCs w:val="24"/>
        </w:rPr>
        <w:t xml:space="preserve"> </w:t>
      </w:r>
      <w:r>
        <w:rPr>
          <w:sz w:val="24"/>
          <w:szCs w:val="24"/>
        </w:rPr>
        <w:t>h</w:t>
      </w:r>
      <w:r>
        <w:rPr>
          <w:spacing w:val="-4"/>
          <w:sz w:val="24"/>
          <w:szCs w:val="24"/>
        </w:rPr>
        <w:t>i</w:t>
      </w:r>
      <w:r>
        <w:rPr>
          <w:spacing w:val="5"/>
          <w:sz w:val="24"/>
          <w:szCs w:val="24"/>
        </w:rPr>
        <w:t>g</w:t>
      </w:r>
      <w:r>
        <w:rPr>
          <w:spacing w:val="2"/>
          <w:sz w:val="24"/>
          <w:szCs w:val="24"/>
        </w:rPr>
        <w:t>h</w:t>
      </w:r>
      <w:r>
        <w:rPr>
          <w:spacing w:val="6"/>
          <w:sz w:val="24"/>
          <w:szCs w:val="24"/>
        </w:rPr>
        <w:t>-</w:t>
      </w:r>
      <w:r>
        <w:rPr>
          <w:spacing w:val="-4"/>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51"/>
          <w:sz w:val="24"/>
          <w:szCs w:val="24"/>
        </w:rPr>
        <w:t xml:space="preserve"> </w:t>
      </w:r>
      <w:r>
        <w:rPr>
          <w:spacing w:val="5"/>
          <w:sz w:val="24"/>
          <w:szCs w:val="24"/>
        </w:rPr>
        <w:t>o</w:t>
      </w:r>
      <w:r>
        <w:rPr>
          <w:sz w:val="24"/>
          <w:szCs w:val="24"/>
        </w:rPr>
        <w:t>r</w:t>
      </w:r>
      <w:r>
        <w:rPr>
          <w:spacing w:val="52"/>
          <w:sz w:val="24"/>
          <w:szCs w:val="24"/>
        </w:rPr>
        <w:t xml:space="preserve"> </w:t>
      </w:r>
      <w:r>
        <w:rPr>
          <w:spacing w:val="5"/>
          <w:sz w:val="24"/>
          <w:szCs w:val="24"/>
        </w:rPr>
        <w:t>t</w:t>
      </w:r>
      <w:r>
        <w:rPr>
          <w:spacing w:val="-1"/>
          <w:sz w:val="24"/>
          <w:szCs w:val="24"/>
        </w:rPr>
        <w:t>a</w:t>
      </w:r>
      <w:r>
        <w:rPr>
          <w:spacing w:val="1"/>
          <w:sz w:val="24"/>
          <w:szCs w:val="24"/>
        </w:rPr>
        <w:t>r</w:t>
      </w:r>
      <w:r>
        <w:rPr>
          <w:sz w:val="24"/>
          <w:szCs w:val="24"/>
        </w:rPr>
        <w:t>g</w:t>
      </w:r>
      <w:r>
        <w:rPr>
          <w:spacing w:val="-6"/>
          <w:sz w:val="24"/>
          <w:szCs w:val="24"/>
        </w:rPr>
        <w:t>e</w:t>
      </w:r>
      <w:r>
        <w:rPr>
          <w:sz w:val="24"/>
          <w:szCs w:val="24"/>
        </w:rPr>
        <w:t xml:space="preserve">t  </w:t>
      </w:r>
      <w:r>
        <w:rPr>
          <w:spacing w:val="-9"/>
          <w:sz w:val="24"/>
          <w:szCs w:val="24"/>
        </w:rPr>
        <w:t>l</w:t>
      </w:r>
      <w:r>
        <w:rPr>
          <w:spacing w:val="4"/>
          <w:sz w:val="24"/>
          <w:szCs w:val="24"/>
        </w:rPr>
        <w:t>a</w:t>
      </w:r>
      <w:r>
        <w:rPr>
          <w:spacing w:val="-5"/>
          <w:sz w:val="24"/>
          <w:szCs w:val="24"/>
        </w:rPr>
        <w:t>n</w:t>
      </w:r>
      <w:r>
        <w:rPr>
          <w:sz w:val="24"/>
          <w:szCs w:val="24"/>
        </w:rPr>
        <w:t>gu</w:t>
      </w:r>
      <w:r>
        <w:rPr>
          <w:spacing w:val="-1"/>
          <w:sz w:val="24"/>
          <w:szCs w:val="24"/>
        </w:rPr>
        <w:t>a</w:t>
      </w:r>
      <w:r>
        <w:rPr>
          <w:spacing w:val="5"/>
          <w:sz w:val="24"/>
          <w:szCs w:val="24"/>
        </w:rPr>
        <w:t>g</w:t>
      </w:r>
      <w:r>
        <w:rPr>
          <w:sz w:val="24"/>
          <w:szCs w:val="24"/>
        </w:rPr>
        <w:t>e d</w:t>
      </w:r>
      <w:r>
        <w:rPr>
          <w:spacing w:val="-1"/>
          <w:sz w:val="24"/>
          <w:szCs w:val="24"/>
        </w:rPr>
        <w:t>e</w:t>
      </w:r>
      <w:r>
        <w:rPr>
          <w:sz w:val="24"/>
          <w:szCs w:val="24"/>
        </w:rPr>
        <w:t>p</w:t>
      </w:r>
      <w:r>
        <w:rPr>
          <w:spacing w:val="-1"/>
          <w:sz w:val="24"/>
          <w:szCs w:val="24"/>
        </w:rPr>
        <w:t>e</w:t>
      </w:r>
      <w:r>
        <w:rPr>
          <w:spacing w:val="-5"/>
          <w:sz w:val="24"/>
          <w:szCs w:val="24"/>
        </w:rPr>
        <w:t>n</w:t>
      </w:r>
      <w:r>
        <w:rPr>
          <w:spacing w:val="5"/>
          <w:sz w:val="24"/>
          <w:szCs w:val="24"/>
        </w:rPr>
        <w:t>d</w:t>
      </w:r>
      <w:r>
        <w:rPr>
          <w:spacing w:val="4"/>
          <w:sz w:val="24"/>
          <w:szCs w:val="24"/>
        </w:rPr>
        <w:t>e</w:t>
      </w:r>
      <w:r>
        <w:rPr>
          <w:spacing w:val="-5"/>
          <w:sz w:val="24"/>
          <w:szCs w:val="24"/>
        </w:rPr>
        <w:t>n</w:t>
      </w:r>
      <w:r>
        <w:rPr>
          <w:spacing w:val="5"/>
          <w:sz w:val="24"/>
          <w:szCs w:val="24"/>
        </w:rPr>
        <w:t>t</w:t>
      </w:r>
      <w:r>
        <w:rPr>
          <w:sz w:val="24"/>
          <w:szCs w:val="24"/>
        </w:rPr>
        <w:t>.</w:t>
      </w:r>
      <w:r>
        <w:rPr>
          <w:spacing w:val="10"/>
          <w:sz w:val="24"/>
          <w:szCs w:val="24"/>
        </w:rPr>
        <w:t xml:space="preserve"> </w:t>
      </w:r>
      <w:r>
        <w:rPr>
          <w:spacing w:val="2"/>
          <w:sz w:val="24"/>
          <w:szCs w:val="24"/>
        </w:rPr>
        <w:t>T</w:t>
      </w:r>
      <w:r>
        <w:rPr>
          <w:sz w:val="24"/>
          <w:szCs w:val="24"/>
        </w:rPr>
        <w:t>h</w:t>
      </w:r>
      <w:r>
        <w:rPr>
          <w:spacing w:val="-9"/>
          <w:sz w:val="24"/>
          <w:szCs w:val="24"/>
        </w:rPr>
        <w:t>i</w:t>
      </w:r>
      <w:r>
        <w:rPr>
          <w:sz w:val="24"/>
          <w:szCs w:val="24"/>
        </w:rPr>
        <w:t>s</w:t>
      </w:r>
      <w:r>
        <w:rPr>
          <w:spacing w:val="10"/>
          <w:sz w:val="24"/>
          <w:szCs w:val="24"/>
        </w:rPr>
        <w:t xml:space="preserve"> </w:t>
      </w:r>
      <w:r>
        <w:rPr>
          <w:spacing w:val="-9"/>
          <w:sz w:val="24"/>
          <w:szCs w:val="24"/>
        </w:rPr>
        <w:t>m</w:t>
      </w:r>
      <w:r>
        <w:rPr>
          <w:spacing w:val="5"/>
          <w:sz w:val="24"/>
          <w:szCs w:val="24"/>
        </w:rPr>
        <w:t>o</w:t>
      </w:r>
      <w:r>
        <w:rPr>
          <w:sz w:val="24"/>
          <w:szCs w:val="24"/>
        </w:rPr>
        <w:t>d</w:t>
      </w:r>
      <w:r>
        <w:rPr>
          <w:spacing w:val="5"/>
          <w:sz w:val="24"/>
          <w:szCs w:val="24"/>
        </w:rPr>
        <w:t>u</w:t>
      </w:r>
      <w:r>
        <w:rPr>
          <w:spacing w:val="-4"/>
          <w:sz w:val="24"/>
          <w:szCs w:val="24"/>
        </w:rPr>
        <w:t>l</w:t>
      </w:r>
      <w:r>
        <w:rPr>
          <w:sz w:val="24"/>
          <w:szCs w:val="24"/>
        </w:rPr>
        <w:t>e</w:t>
      </w:r>
      <w:r>
        <w:rPr>
          <w:spacing w:val="16"/>
          <w:sz w:val="24"/>
          <w:szCs w:val="24"/>
        </w:rPr>
        <w:t xml:space="preserve"> </w:t>
      </w:r>
      <w:r>
        <w:rPr>
          <w:spacing w:val="-4"/>
          <w:sz w:val="24"/>
          <w:szCs w:val="24"/>
        </w:rPr>
        <w:t>i</w:t>
      </w:r>
      <w:r>
        <w:rPr>
          <w:sz w:val="24"/>
          <w:szCs w:val="24"/>
        </w:rPr>
        <w:t>s</w:t>
      </w:r>
      <w:r>
        <w:rPr>
          <w:spacing w:val="5"/>
          <w:sz w:val="24"/>
          <w:szCs w:val="24"/>
        </w:rPr>
        <w:t xml:space="preserve"> t</w:t>
      </w:r>
      <w:r>
        <w:rPr>
          <w:spacing w:val="-5"/>
          <w:sz w:val="24"/>
          <w:szCs w:val="24"/>
        </w:rPr>
        <w:t>h</w:t>
      </w:r>
      <w:r>
        <w:rPr>
          <w:sz w:val="24"/>
          <w:szCs w:val="24"/>
        </w:rPr>
        <w:t>e</w:t>
      </w:r>
      <w:r>
        <w:rPr>
          <w:spacing w:val="11"/>
          <w:sz w:val="24"/>
          <w:szCs w:val="24"/>
        </w:rPr>
        <w:t xml:space="preserve"> </w:t>
      </w:r>
      <w:r>
        <w:rPr>
          <w:spacing w:val="-1"/>
          <w:sz w:val="24"/>
          <w:szCs w:val="24"/>
        </w:rPr>
        <w:t>c</w:t>
      </w:r>
      <w:r>
        <w:rPr>
          <w:spacing w:val="5"/>
          <w:sz w:val="24"/>
          <w:szCs w:val="24"/>
        </w:rPr>
        <w:t>o</w:t>
      </w:r>
      <w:r>
        <w:rPr>
          <w:sz w:val="24"/>
          <w:szCs w:val="24"/>
        </w:rPr>
        <w:t>de</w:t>
      </w:r>
      <w:r>
        <w:rPr>
          <w:spacing w:val="7"/>
          <w:sz w:val="24"/>
          <w:szCs w:val="24"/>
        </w:rPr>
        <w:t xml:space="preserve"> </w:t>
      </w:r>
      <w:r>
        <w:rPr>
          <w:sz w:val="24"/>
          <w:szCs w:val="24"/>
        </w:rPr>
        <w:t>g</w:t>
      </w:r>
      <w:r>
        <w:rPr>
          <w:spacing w:val="4"/>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5"/>
          <w:sz w:val="24"/>
          <w:szCs w:val="24"/>
        </w:rPr>
        <w:t>t</w:t>
      </w:r>
      <w:r>
        <w:rPr>
          <w:sz w:val="24"/>
          <w:szCs w:val="24"/>
        </w:rPr>
        <w:t>o</w:t>
      </w:r>
      <w:r>
        <w:rPr>
          <w:spacing w:val="1"/>
          <w:sz w:val="24"/>
          <w:szCs w:val="24"/>
        </w:rPr>
        <w:t>r</w:t>
      </w:r>
      <w:r>
        <w:rPr>
          <w:sz w:val="24"/>
          <w:szCs w:val="24"/>
        </w:rPr>
        <w:t>.</w:t>
      </w:r>
      <w:r>
        <w:rPr>
          <w:spacing w:val="10"/>
          <w:sz w:val="24"/>
          <w:szCs w:val="24"/>
        </w:rPr>
        <w:t xml:space="preserve"> </w:t>
      </w:r>
      <w:r>
        <w:rPr>
          <w:spacing w:val="2"/>
          <w:sz w:val="24"/>
          <w:szCs w:val="24"/>
        </w:rPr>
        <w:t>T</w:t>
      </w:r>
      <w:r>
        <w:rPr>
          <w:spacing w:val="-5"/>
          <w:sz w:val="24"/>
          <w:szCs w:val="24"/>
        </w:rPr>
        <w:t>h</w:t>
      </w:r>
      <w:r>
        <w:rPr>
          <w:sz w:val="24"/>
          <w:szCs w:val="24"/>
        </w:rPr>
        <w:t>e</w:t>
      </w:r>
      <w:r>
        <w:rPr>
          <w:spacing w:val="7"/>
          <w:sz w:val="24"/>
          <w:szCs w:val="24"/>
        </w:rPr>
        <w:t xml:space="preserve"> </w:t>
      </w:r>
      <w:r>
        <w:rPr>
          <w:sz w:val="24"/>
          <w:szCs w:val="24"/>
        </w:rPr>
        <w:t>g</w:t>
      </w:r>
      <w:r>
        <w:rPr>
          <w:spacing w:val="1"/>
          <w:sz w:val="24"/>
          <w:szCs w:val="24"/>
        </w:rPr>
        <w:t>r</w:t>
      </w:r>
      <w:r>
        <w:rPr>
          <w:spacing w:val="5"/>
          <w:sz w:val="24"/>
          <w:szCs w:val="24"/>
        </w:rPr>
        <w:t>o</w:t>
      </w:r>
      <w:r>
        <w:rPr>
          <w:sz w:val="24"/>
          <w:szCs w:val="24"/>
        </w:rPr>
        <w:t>up</w:t>
      </w:r>
      <w:r>
        <w:rPr>
          <w:spacing w:val="-4"/>
          <w:sz w:val="24"/>
          <w:szCs w:val="24"/>
        </w:rPr>
        <w:t>i</w:t>
      </w:r>
      <w:r>
        <w:rPr>
          <w:spacing w:val="-5"/>
          <w:sz w:val="24"/>
          <w:szCs w:val="24"/>
        </w:rPr>
        <w:t>n</w:t>
      </w:r>
      <w:r>
        <w:rPr>
          <w:sz w:val="24"/>
          <w:szCs w:val="24"/>
        </w:rPr>
        <w:t>g</w:t>
      </w:r>
      <w:r>
        <w:rPr>
          <w:spacing w:val="8"/>
          <w:sz w:val="24"/>
          <w:szCs w:val="24"/>
        </w:rPr>
        <w:t xml:space="preserve"> </w:t>
      </w:r>
      <w:r>
        <w:rPr>
          <w:spacing w:val="9"/>
          <w:sz w:val="24"/>
          <w:szCs w:val="24"/>
        </w:rPr>
        <w:t>o</w:t>
      </w:r>
      <w:r>
        <w:rPr>
          <w:sz w:val="24"/>
          <w:szCs w:val="24"/>
        </w:rPr>
        <w:t xml:space="preserve">f </w:t>
      </w:r>
      <w:r>
        <w:rPr>
          <w:spacing w:val="5"/>
          <w:sz w:val="24"/>
          <w:szCs w:val="24"/>
        </w:rPr>
        <w:t>p</w:t>
      </w:r>
      <w:r>
        <w:rPr>
          <w:sz w:val="24"/>
          <w:szCs w:val="24"/>
        </w:rPr>
        <w:t>h</w:t>
      </w:r>
      <w:r>
        <w:rPr>
          <w:spacing w:val="-1"/>
          <w:sz w:val="24"/>
          <w:szCs w:val="24"/>
        </w:rPr>
        <w:t>a</w:t>
      </w:r>
      <w:r>
        <w:rPr>
          <w:spacing w:val="-2"/>
          <w:sz w:val="24"/>
          <w:szCs w:val="24"/>
        </w:rPr>
        <w:t>s</w:t>
      </w:r>
      <w:r>
        <w:rPr>
          <w:spacing w:val="4"/>
          <w:sz w:val="24"/>
          <w:szCs w:val="24"/>
        </w:rPr>
        <w:t>e</w:t>
      </w:r>
      <w:r>
        <w:rPr>
          <w:sz w:val="24"/>
          <w:szCs w:val="24"/>
        </w:rPr>
        <w:t>s</w:t>
      </w:r>
      <w:r>
        <w:rPr>
          <w:spacing w:val="10"/>
          <w:sz w:val="24"/>
          <w:szCs w:val="24"/>
        </w:rPr>
        <w:t xml:space="preserve"> </w:t>
      </w:r>
      <w:r>
        <w:rPr>
          <w:spacing w:val="-4"/>
          <w:sz w:val="24"/>
          <w:szCs w:val="24"/>
        </w:rPr>
        <w:t>i</w:t>
      </w:r>
      <w:r>
        <w:rPr>
          <w:sz w:val="24"/>
          <w:szCs w:val="24"/>
        </w:rPr>
        <w:t>s</w:t>
      </w:r>
      <w:r>
        <w:rPr>
          <w:spacing w:val="10"/>
          <w:sz w:val="24"/>
          <w:szCs w:val="24"/>
        </w:rPr>
        <w:t xml:space="preserve"> </w:t>
      </w:r>
      <w:r>
        <w:rPr>
          <w:sz w:val="24"/>
          <w:szCs w:val="24"/>
        </w:rPr>
        <w:t>a</w:t>
      </w:r>
      <w:r>
        <w:rPr>
          <w:spacing w:val="11"/>
          <w:sz w:val="24"/>
          <w:szCs w:val="24"/>
        </w:rPr>
        <w:t xml:space="preserve"> </w:t>
      </w:r>
      <w:r>
        <w:rPr>
          <w:spacing w:val="-4"/>
          <w:sz w:val="24"/>
          <w:szCs w:val="24"/>
        </w:rPr>
        <w:t>m</w:t>
      </w:r>
      <w:r>
        <w:rPr>
          <w:spacing w:val="-1"/>
          <w:sz w:val="24"/>
          <w:szCs w:val="24"/>
        </w:rPr>
        <w:t>e</w:t>
      </w:r>
      <w:r>
        <w:rPr>
          <w:spacing w:val="4"/>
          <w:sz w:val="24"/>
          <w:szCs w:val="24"/>
        </w:rPr>
        <w:t>c</w:t>
      </w:r>
      <w:r>
        <w:rPr>
          <w:sz w:val="24"/>
          <w:szCs w:val="24"/>
        </w:rPr>
        <w:t>h</w:t>
      </w:r>
      <w:r>
        <w:rPr>
          <w:spacing w:val="4"/>
          <w:sz w:val="24"/>
          <w:szCs w:val="24"/>
        </w:rPr>
        <w:t>a</w:t>
      </w:r>
      <w:r>
        <w:rPr>
          <w:sz w:val="24"/>
          <w:szCs w:val="24"/>
        </w:rPr>
        <w:t>n</w:t>
      </w:r>
      <w:r>
        <w:rPr>
          <w:spacing w:val="-4"/>
          <w:sz w:val="24"/>
          <w:szCs w:val="24"/>
        </w:rPr>
        <w:t>i</w:t>
      </w:r>
      <w:r>
        <w:rPr>
          <w:spacing w:val="2"/>
          <w:sz w:val="24"/>
          <w:szCs w:val="24"/>
        </w:rPr>
        <w:t>s</w:t>
      </w:r>
      <w:r>
        <w:rPr>
          <w:sz w:val="24"/>
          <w:szCs w:val="24"/>
        </w:rPr>
        <w:t>m</w:t>
      </w:r>
      <w:r>
        <w:rPr>
          <w:spacing w:val="3"/>
          <w:sz w:val="24"/>
          <w:szCs w:val="24"/>
        </w:rPr>
        <w:t xml:space="preserve"> </w:t>
      </w:r>
      <w:r>
        <w:rPr>
          <w:spacing w:val="5"/>
          <w:sz w:val="24"/>
          <w:szCs w:val="24"/>
        </w:rPr>
        <w:t>u</w:t>
      </w:r>
      <w:r>
        <w:rPr>
          <w:spacing w:val="-2"/>
          <w:sz w:val="24"/>
          <w:szCs w:val="24"/>
        </w:rPr>
        <w:t>s</w:t>
      </w:r>
      <w:r>
        <w:rPr>
          <w:spacing w:val="-1"/>
          <w:sz w:val="24"/>
          <w:szCs w:val="24"/>
        </w:rPr>
        <w:t>e</w:t>
      </w:r>
      <w:r>
        <w:rPr>
          <w:sz w:val="24"/>
          <w:szCs w:val="24"/>
        </w:rPr>
        <w:t>d</w:t>
      </w:r>
      <w:r>
        <w:rPr>
          <w:spacing w:val="12"/>
          <w:sz w:val="24"/>
          <w:szCs w:val="24"/>
        </w:rPr>
        <w:t xml:space="preserve"> </w:t>
      </w:r>
      <w:r>
        <w:rPr>
          <w:sz w:val="24"/>
          <w:szCs w:val="24"/>
        </w:rPr>
        <w:t xml:space="preserve">by </w:t>
      </w:r>
      <w:r>
        <w:rPr>
          <w:spacing w:val="-1"/>
          <w:sz w:val="24"/>
          <w:szCs w:val="24"/>
        </w:rPr>
        <w:t>c</w:t>
      </w:r>
      <w:r>
        <w:rPr>
          <w:spacing w:val="5"/>
          <w:sz w:val="24"/>
          <w:szCs w:val="24"/>
        </w:rPr>
        <w:t>o</w:t>
      </w:r>
      <w:r>
        <w:rPr>
          <w:spacing w:val="-9"/>
          <w:sz w:val="24"/>
          <w:szCs w:val="24"/>
        </w:rPr>
        <w:t>m</w:t>
      </w:r>
      <w:r>
        <w:rPr>
          <w:spacing w:val="5"/>
          <w:sz w:val="24"/>
          <w:szCs w:val="24"/>
        </w:rPr>
        <w:t>p</w:t>
      </w:r>
      <w:r>
        <w:rPr>
          <w:sz w:val="24"/>
          <w:szCs w:val="24"/>
        </w:rPr>
        <w:t>i</w:t>
      </w:r>
      <w:r>
        <w:rPr>
          <w:spacing w:val="-4"/>
          <w:sz w:val="24"/>
          <w:szCs w:val="24"/>
        </w:rPr>
        <w:t>l</w:t>
      </w:r>
      <w:r>
        <w:rPr>
          <w:spacing w:val="-1"/>
          <w:sz w:val="24"/>
          <w:szCs w:val="24"/>
        </w:rPr>
        <w:t>e</w:t>
      </w:r>
      <w:r>
        <w:rPr>
          <w:sz w:val="24"/>
          <w:szCs w:val="24"/>
        </w:rPr>
        <w:t>r</w:t>
      </w:r>
      <w:r>
        <w:rPr>
          <w:spacing w:val="42"/>
          <w:sz w:val="24"/>
          <w:szCs w:val="24"/>
        </w:rPr>
        <w:t xml:space="preserve"> </w:t>
      </w:r>
      <w:r>
        <w:rPr>
          <w:sz w:val="24"/>
          <w:szCs w:val="24"/>
        </w:rPr>
        <w:t>w</w:t>
      </w:r>
      <w:r>
        <w:rPr>
          <w:spacing w:val="6"/>
          <w:sz w:val="24"/>
          <w:szCs w:val="24"/>
        </w:rPr>
        <w:t>r</w:t>
      </w:r>
      <w:r>
        <w:rPr>
          <w:spacing w:val="-9"/>
          <w:sz w:val="24"/>
          <w:szCs w:val="24"/>
        </w:rPr>
        <w:t>i</w:t>
      </w:r>
      <w:r>
        <w:rPr>
          <w:spacing w:val="5"/>
          <w:sz w:val="24"/>
          <w:szCs w:val="24"/>
        </w:rPr>
        <w:t>t</w:t>
      </w:r>
      <w:r>
        <w:rPr>
          <w:spacing w:val="-1"/>
          <w:sz w:val="24"/>
          <w:szCs w:val="24"/>
        </w:rPr>
        <w:t>e</w:t>
      </w:r>
      <w:r>
        <w:rPr>
          <w:spacing w:val="1"/>
          <w:sz w:val="24"/>
          <w:szCs w:val="24"/>
        </w:rPr>
        <w:t>r</w:t>
      </w:r>
      <w:r>
        <w:rPr>
          <w:sz w:val="24"/>
          <w:szCs w:val="24"/>
        </w:rPr>
        <w:t>s</w:t>
      </w:r>
      <w:r>
        <w:rPr>
          <w:spacing w:val="38"/>
          <w:sz w:val="24"/>
          <w:szCs w:val="24"/>
        </w:rPr>
        <w:t xml:space="preserve"> </w:t>
      </w:r>
      <w:r>
        <w:rPr>
          <w:spacing w:val="5"/>
          <w:sz w:val="24"/>
          <w:szCs w:val="24"/>
        </w:rPr>
        <w:t>t</w:t>
      </w:r>
      <w:r>
        <w:rPr>
          <w:sz w:val="24"/>
          <w:szCs w:val="24"/>
        </w:rPr>
        <w:t>o</w:t>
      </w:r>
      <w:r>
        <w:rPr>
          <w:spacing w:val="45"/>
          <w:sz w:val="24"/>
          <w:szCs w:val="24"/>
        </w:rPr>
        <w:t xml:space="preserve"> </w:t>
      </w:r>
      <w:r>
        <w:rPr>
          <w:sz w:val="24"/>
          <w:szCs w:val="24"/>
        </w:rPr>
        <w:t>g</w:t>
      </w:r>
      <w:r>
        <w:rPr>
          <w:spacing w:val="-1"/>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5"/>
          <w:sz w:val="24"/>
          <w:szCs w:val="24"/>
        </w:rPr>
        <w:t>t</w:t>
      </w:r>
      <w:r>
        <w:rPr>
          <w:sz w:val="24"/>
          <w:szCs w:val="24"/>
        </w:rPr>
        <w:t>e</w:t>
      </w:r>
      <w:r>
        <w:rPr>
          <w:spacing w:val="40"/>
          <w:sz w:val="24"/>
          <w:szCs w:val="24"/>
        </w:rPr>
        <w:t xml:space="preserve"> </w:t>
      </w:r>
      <w:r>
        <w:rPr>
          <w:spacing w:val="-1"/>
          <w:sz w:val="24"/>
          <w:szCs w:val="24"/>
        </w:rPr>
        <w:t>c</w:t>
      </w:r>
      <w:r>
        <w:rPr>
          <w:spacing w:val="9"/>
          <w:sz w:val="24"/>
          <w:szCs w:val="24"/>
        </w:rPr>
        <w:t>o</w:t>
      </w:r>
      <w:r>
        <w:rPr>
          <w:spacing w:val="-9"/>
          <w:sz w:val="24"/>
          <w:szCs w:val="24"/>
        </w:rPr>
        <w:t>m</w:t>
      </w:r>
      <w:r>
        <w:rPr>
          <w:spacing w:val="10"/>
          <w:sz w:val="24"/>
          <w:szCs w:val="24"/>
        </w:rPr>
        <w:t>p</w:t>
      </w:r>
      <w:r>
        <w:rPr>
          <w:spacing w:val="-4"/>
          <w:sz w:val="24"/>
          <w:szCs w:val="24"/>
        </w:rPr>
        <w:t>il</w:t>
      </w:r>
      <w:r>
        <w:rPr>
          <w:spacing w:val="-1"/>
          <w:sz w:val="24"/>
          <w:szCs w:val="24"/>
        </w:rPr>
        <w:t>e</w:t>
      </w:r>
      <w:r>
        <w:rPr>
          <w:spacing w:val="6"/>
          <w:sz w:val="24"/>
          <w:szCs w:val="24"/>
        </w:rPr>
        <w:t>r</w:t>
      </w:r>
      <w:r>
        <w:rPr>
          <w:sz w:val="24"/>
          <w:szCs w:val="24"/>
        </w:rPr>
        <w:t>s</w:t>
      </w:r>
      <w:r>
        <w:rPr>
          <w:spacing w:val="43"/>
          <w:sz w:val="24"/>
          <w:szCs w:val="24"/>
        </w:rPr>
        <w:t xml:space="preserve"> </w:t>
      </w:r>
      <w:r>
        <w:rPr>
          <w:spacing w:val="-8"/>
          <w:sz w:val="24"/>
          <w:szCs w:val="24"/>
        </w:rPr>
        <w:t>f</w:t>
      </w:r>
      <w:r>
        <w:rPr>
          <w:spacing w:val="5"/>
          <w:sz w:val="24"/>
          <w:szCs w:val="24"/>
        </w:rPr>
        <w:t>o</w:t>
      </w:r>
      <w:r>
        <w:rPr>
          <w:sz w:val="24"/>
          <w:szCs w:val="24"/>
        </w:rPr>
        <w:t>r</w:t>
      </w:r>
      <w:r>
        <w:rPr>
          <w:spacing w:val="42"/>
          <w:sz w:val="24"/>
          <w:szCs w:val="24"/>
        </w:rPr>
        <w:t xml:space="preserve"> </w:t>
      </w:r>
      <w:r>
        <w:rPr>
          <w:spacing w:val="5"/>
          <w:sz w:val="24"/>
          <w:szCs w:val="24"/>
        </w:rPr>
        <w:t>d</w:t>
      </w:r>
      <w:r>
        <w:rPr>
          <w:spacing w:val="-4"/>
          <w:sz w:val="24"/>
          <w:szCs w:val="24"/>
        </w:rPr>
        <w:t>i</w:t>
      </w:r>
      <w:r>
        <w:rPr>
          <w:spacing w:val="1"/>
          <w:sz w:val="24"/>
          <w:szCs w:val="24"/>
        </w:rPr>
        <w:t>f</w:t>
      </w:r>
      <w:r>
        <w:rPr>
          <w:spacing w:val="-3"/>
          <w:sz w:val="24"/>
          <w:szCs w:val="24"/>
        </w:rPr>
        <w:t>f</w:t>
      </w:r>
      <w:r>
        <w:rPr>
          <w:spacing w:val="-1"/>
          <w:sz w:val="24"/>
          <w:szCs w:val="24"/>
        </w:rPr>
        <w:t>e</w:t>
      </w:r>
      <w:r>
        <w:rPr>
          <w:spacing w:val="6"/>
          <w:sz w:val="24"/>
          <w:szCs w:val="24"/>
        </w:rPr>
        <w:t>r</w:t>
      </w:r>
      <w:r>
        <w:rPr>
          <w:spacing w:val="-1"/>
          <w:sz w:val="24"/>
          <w:szCs w:val="24"/>
        </w:rPr>
        <w:t>e</w:t>
      </w:r>
      <w:r>
        <w:rPr>
          <w:spacing w:val="-5"/>
          <w:sz w:val="24"/>
          <w:szCs w:val="24"/>
        </w:rPr>
        <w:t>n</w:t>
      </w:r>
      <w:r>
        <w:rPr>
          <w:sz w:val="24"/>
          <w:szCs w:val="24"/>
        </w:rPr>
        <w:t>t</w:t>
      </w:r>
      <w:r>
        <w:rPr>
          <w:spacing w:val="50"/>
          <w:sz w:val="24"/>
          <w:szCs w:val="24"/>
        </w:rPr>
        <w:t xml:space="preserve"> </w:t>
      </w:r>
      <w:r>
        <w:rPr>
          <w:spacing w:val="-4"/>
          <w:sz w:val="24"/>
          <w:szCs w:val="24"/>
        </w:rPr>
        <w:t>m</w:t>
      </w:r>
      <w:r>
        <w:rPr>
          <w:spacing w:val="-1"/>
          <w:sz w:val="24"/>
          <w:szCs w:val="24"/>
        </w:rPr>
        <w:t>a</w:t>
      </w:r>
      <w:r>
        <w:rPr>
          <w:spacing w:val="4"/>
          <w:sz w:val="24"/>
          <w:szCs w:val="24"/>
        </w:rPr>
        <w:t>c</w:t>
      </w:r>
      <w:r>
        <w:rPr>
          <w:sz w:val="24"/>
          <w:szCs w:val="24"/>
        </w:rPr>
        <w:t>h</w:t>
      </w:r>
      <w:r>
        <w:rPr>
          <w:spacing w:val="-4"/>
          <w:sz w:val="24"/>
          <w:szCs w:val="24"/>
        </w:rPr>
        <w:t>i</w:t>
      </w:r>
      <w:r>
        <w:rPr>
          <w:sz w:val="24"/>
          <w:szCs w:val="24"/>
        </w:rPr>
        <w:t>n</w:t>
      </w:r>
      <w:r>
        <w:rPr>
          <w:spacing w:val="-1"/>
          <w:sz w:val="24"/>
          <w:szCs w:val="24"/>
        </w:rPr>
        <w:t>e</w:t>
      </w:r>
      <w:r>
        <w:rPr>
          <w:sz w:val="24"/>
          <w:szCs w:val="24"/>
        </w:rPr>
        <w:t>s</w:t>
      </w:r>
      <w:r>
        <w:rPr>
          <w:spacing w:val="43"/>
          <w:sz w:val="24"/>
          <w:szCs w:val="24"/>
        </w:rPr>
        <w:t xml:space="preserve"> </w:t>
      </w:r>
      <w:r>
        <w:rPr>
          <w:spacing w:val="4"/>
          <w:sz w:val="24"/>
          <w:szCs w:val="24"/>
        </w:rPr>
        <w:t>a</w:t>
      </w:r>
      <w:r>
        <w:rPr>
          <w:spacing w:val="-5"/>
          <w:sz w:val="24"/>
          <w:szCs w:val="24"/>
        </w:rPr>
        <w:t>n</w:t>
      </w:r>
      <w:r>
        <w:rPr>
          <w:sz w:val="24"/>
          <w:szCs w:val="24"/>
        </w:rPr>
        <w:t>d</w:t>
      </w:r>
      <w:r>
        <w:rPr>
          <w:spacing w:val="41"/>
          <w:sz w:val="24"/>
          <w:szCs w:val="24"/>
        </w:rPr>
        <w:t xml:space="preserve"> </w:t>
      </w:r>
      <w:r>
        <w:rPr>
          <w:spacing w:val="5"/>
          <w:sz w:val="24"/>
          <w:szCs w:val="24"/>
        </w:rPr>
        <w:t>d</w:t>
      </w:r>
      <w:r>
        <w:rPr>
          <w:sz w:val="24"/>
          <w:szCs w:val="24"/>
        </w:rPr>
        <w:t>i</w:t>
      </w:r>
      <w:r>
        <w:rPr>
          <w:spacing w:val="2"/>
          <w:sz w:val="24"/>
          <w:szCs w:val="24"/>
        </w:rPr>
        <w:t>f</w:t>
      </w:r>
      <w:r>
        <w:rPr>
          <w:spacing w:val="-3"/>
          <w:sz w:val="24"/>
          <w:szCs w:val="24"/>
        </w:rPr>
        <w:t>f</w:t>
      </w:r>
      <w:r>
        <w:rPr>
          <w:spacing w:val="-1"/>
          <w:sz w:val="24"/>
          <w:szCs w:val="24"/>
        </w:rPr>
        <w:t>e</w:t>
      </w:r>
      <w:r>
        <w:rPr>
          <w:spacing w:val="1"/>
          <w:sz w:val="24"/>
          <w:szCs w:val="24"/>
        </w:rPr>
        <w:t>r</w:t>
      </w:r>
      <w:r>
        <w:rPr>
          <w:spacing w:val="4"/>
          <w:sz w:val="24"/>
          <w:szCs w:val="24"/>
        </w:rPr>
        <w:t>e</w:t>
      </w:r>
      <w:r>
        <w:rPr>
          <w:spacing w:val="-5"/>
          <w:sz w:val="24"/>
          <w:szCs w:val="24"/>
        </w:rPr>
        <w:t>n</w:t>
      </w:r>
      <w:r>
        <w:rPr>
          <w:sz w:val="24"/>
          <w:szCs w:val="24"/>
        </w:rPr>
        <w:t>t</w:t>
      </w:r>
      <w:r>
        <w:rPr>
          <w:spacing w:val="50"/>
          <w:sz w:val="24"/>
          <w:szCs w:val="24"/>
        </w:rPr>
        <w:t xml:space="preserve"> </w:t>
      </w:r>
      <w:r>
        <w:rPr>
          <w:spacing w:val="-9"/>
          <w:sz w:val="24"/>
          <w:szCs w:val="24"/>
        </w:rPr>
        <w:t>l</w:t>
      </w:r>
      <w:r>
        <w:rPr>
          <w:spacing w:val="4"/>
          <w:sz w:val="24"/>
          <w:szCs w:val="24"/>
        </w:rPr>
        <w:t>a</w:t>
      </w:r>
      <w:r>
        <w:rPr>
          <w:spacing w:val="-5"/>
          <w:sz w:val="24"/>
          <w:szCs w:val="24"/>
        </w:rPr>
        <w:t>n</w:t>
      </w:r>
      <w:r>
        <w:rPr>
          <w:sz w:val="24"/>
          <w:szCs w:val="24"/>
        </w:rPr>
        <w:t>gu</w:t>
      </w:r>
      <w:r>
        <w:rPr>
          <w:spacing w:val="-1"/>
          <w:sz w:val="24"/>
          <w:szCs w:val="24"/>
        </w:rPr>
        <w:t>a</w:t>
      </w:r>
      <w:r>
        <w:rPr>
          <w:sz w:val="24"/>
          <w:szCs w:val="24"/>
        </w:rPr>
        <w:t>g</w:t>
      </w:r>
      <w:r>
        <w:rPr>
          <w:spacing w:val="4"/>
          <w:sz w:val="24"/>
          <w:szCs w:val="24"/>
        </w:rPr>
        <w:t>e</w:t>
      </w:r>
      <w:r>
        <w:rPr>
          <w:spacing w:val="-2"/>
          <w:sz w:val="24"/>
          <w:szCs w:val="24"/>
        </w:rPr>
        <w:t>s</w:t>
      </w:r>
      <w:r>
        <w:rPr>
          <w:sz w:val="24"/>
          <w:szCs w:val="24"/>
        </w:rPr>
        <w:t>.</w:t>
      </w:r>
      <w:r>
        <w:rPr>
          <w:spacing w:val="43"/>
          <w:sz w:val="24"/>
          <w:szCs w:val="24"/>
        </w:rPr>
        <w:t xml:space="preserve"> </w:t>
      </w:r>
      <w:r>
        <w:rPr>
          <w:spacing w:val="6"/>
          <w:sz w:val="24"/>
          <w:szCs w:val="24"/>
        </w:rPr>
        <w:t>I</w:t>
      </w:r>
      <w:r>
        <w:rPr>
          <w:sz w:val="24"/>
          <w:szCs w:val="24"/>
        </w:rPr>
        <w:t>f</w:t>
      </w:r>
      <w:r>
        <w:rPr>
          <w:spacing w:val="37"/>
          <w:sz w:val="24"/>
          <w:szCs w:val="24"/>
        </w:rPr>
        <w:t xml:space="preserve"> </w:t>
      </w:r>
      <w:r>
        <w:rPr>
          <w:spacing w:val="5"/>
          <w:sz w:val="24"/>
          <w:szCs w:val="24"/>
        </w:rPr>
        <w:t>t</w:t>
      </w:r>
      <w:r>
        <w:rPr>
          <w:spacing w:val="-5"/>
          <w:sz w:val="24"/>
          <w:szCs w:val="24"/>
        </w:rPr>
        <w:t>h</w:t>
      </w:r>
      <w:r>
        <w:rPr>
          <w:sz w:val="24"/>
          <w:szCs w:val="24"/>
        </w:rPr>
        <w:t xml:space="preserve">e </w:t>
      </w:r>
      <w:r>
        <w:rPr>
          <w:spacing w:val="-5"/>
          <w:sz w:val="24"/>
          <w:szCs w:val="24"/>
        </w:rPr>
        <w:t>b</w:t>
      </w:r>
      <w:r>
        <w:rPr>
          <w:spacing w:val="-1"/>
          <w:sz w:val="24"/>
          <w:szCs w:val="24"/>
        </w:rPr>
        <w:t>ac</w:t>
      </w:r>
      <w:r>
        <w:rPr>
          <w:sz w:val="24"/>
          <w:szCs w:val="24"/>
        </w:rPr>
        <w:t>k</w:t>
      </w:r>
      <w:r>
        <w:rPr>
          <w:spacing w:val="2"/>
          <w:sz w:val="24"/>
          <w:szCs w:val="24"/>
        </w:rPr>
        <w:t>-</w:t>
      </w:r>
      <w:r>
        <w:rPr>
          <w:spacing w:val="4"/>
          <w:sz w:val="24"/>
          <w:szCs w:val="24"/>
        </w:rPr>
        <w:t>e</w:t>
      </w:r>
      <w:r>
        <w:rPr>
          <w:spacing w:val="-5"/>
          <w:sz w:val="24"/>
          <w:szCs w:val="24"/>
        </w:rPr>
        <w:t>n</w:t>
      </w:r>
      <w:r>
        <w:rPr>
          <w:sz w:val="24"/>
          <w:szCs w:val="24"/>
        </w:rPr>
        <w:t>d</w:t>
      </w:r>
      <w:r>
        <w:rPr>
          <w:spacing w:val="7"/>
          <w:sz w:val="24"/>
          <w:szCs w:val="24"/>
        </w:rPr>
        <w:t xml:space="preserve"> </w:t>
      </w:r>
      <w:r>
        <w:rPr>
          <w:spacing w:val="9"/>
          <w:sz w:val="24"/>
          <w:szCs w:val="24"/>
        </w:rPr>
        <w:t>o</w:t>
      </w:r>
      <w:r>
        <w:rPr>
          <w:sz w:val="24"/>
          <w:szCs w:val="24"/>
        </w:rPr>
        <w:t>f</w:t>
      </w:r>
      <w:r>
        <w:rPr>
          <w:spacing w:val="-1"/>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1"/>
          <w:sz w:val="24"/>
          <w:szCs w:val="24"/>
        </w:rPr>
        <w:t>c</w:t>
      </w:r>
      <w:r>
        <w:rPr>
          <w:spacing w:val="5"/>
          <w:sz w:val="24"/>
          <w:szCs w:val="24"/>
        </w:rPr>
        <w:t>o</w:t>
      </w:r>
      <w:r>
        <w:rPr>
          <w:spacing w:val="-9"/>
          <w:sz w:val="24"/>
          <w:szCs w:val="24"/>
        </w:rPr>
        <w:t>m</w:t>
      </w:r>
      <w:r>
        <w:rPr>
          <w:spacing w:val="5"/>
          <w:sz w:val="24"/>
          <w:szCs w:val="24"/>
        </w:rPr>
        <w:t>p</w:t>
      </w:r>
      <w:r>
        <w:rPr>
          <w:sz w:val="24"/>
          <w:szCs w:val="24"/>
        </w:rPr>
        <w:t>i</w:t>
      </w:r>
      <w:r>
        <w:rPr>
          <w:spacing w:val="-4"/>
          <w:sz w:val="24"/>
          <w:szCs w:val="24"/>
        </w:rPr>
        <w:t>l</w:t>
      </w:r>
      <w:r>
        <w:rPr>
          <w:spacing w:val="-1"/>
          <w:sz w:val="24"/>
          <w:szCs w:val="24"/>
        </w:rPr>
        <w:t>e</w:t>
      </w:r>
      <w:r>
        <w:rPr>
          <w:sz w:val="24"/>
          <w:szCs w:val="24"/>
        </w:rPr>
        <w:t>r</w:t>
      </w:r>
      <w:r>
        <w:rPr>
          <w:spacing w:val="13"/>
          <w:sz w:val="24"/>
          <w:szCs w:val="24"/>
        </w:rPr>
        <w:t xml:space="preserve"> </w:t>
      </w:r>
      <w:r>
        <w:rPr>
          <w:spacing w:val="-4"/>
          <w:sz w:val="24"/>
          <w:szCs w:val="24"/>
        </w:rPr>
        <w:t>i</w:t>
      </w:r>
      <w:r>
        <w:rPr>
          <w:sz w:val="24"/>
          <w:szCs w:val="24"/>
        </w:rPr>
        <w:t>s</w:t>
      </w:r>
      <w:r>
        <w:rPr>
          <w:spacing w:val="5"/>
          <w:sz w:val="24"/>
          <w:szCs w:val="24"/>
        </w:rPr>
        <w:t xml:space="preserve"> </w:t>
      </w:r>
      <w:r>
        <w:rPr>
          <w:spacing w:val="1"/>
          <w:sz w:val="24"/>
          <w:szCs w:val="24"/>
        </w:rPr>
        <w:t>r</w:t>
      </w:r>
      <w:r>
        <w:rPr>
          <w:spacing w:val="-1"/>
          <w:sz w:val="24"/>
          <w:szCs w:val="24"/>
        </w:rPr>
        <w:t>e</w:t>
      </w:r>
      <w:r>
        <w:rPr>
          <w:sz w:val="24"/>
          <w:szCs w:val="24"/>
        </w:rPr>
        <w:t>w</w:t>
      </w:r>
      <w:r>
        <w:rPr>
          <w:spacing w:val="6"/>
          <w:sz w:val="24"/>
          <w:szCs w:val="24"/>
        </w:rPr>
        <w:t>r</w:t>
      </w:r>
      <w:r>
        <w:rPr>
          <w:spacing w:val="-9"/>
          <w:sz w:val="24"/>
          <w:szCs w:val="24"/>
        </w:rPr>
        <w:t>i</w:t>
      </w:r>
      <w:r>
        <w:rPr>
          <w:spacing w:val="5"/>
          <w:sz w:val="24"/>
          <w:szCs w:val="24"/>
        </w:rPr>
        <w:t>tt</w:t>
      </w:r>
      <w:r>
        <w:rPr>
          <w:spacing w:val="-1"/>
          <w:sz w:val="24"/>
          <w:szCs w:val="24"/>
        </w:rPr>
        <w:t>e</w:t>
      </w:r>
      <w:r>
        <w:rPr>
          <w:sz w:val="24"/>
          <w:szCs w:val="24"/>
        </w:rPr>
        <w:t>n</w:t>
      </w:r>
      <w:r>
        <w:rPr>
          <w:spacing w:val="2"/>
          <w:sz w:val="24"/>
          <w:szCs w:val="24"/>
        </w:rPr>
        <w:t xml:space="preserve"> </w:t>
      </w:r>
      <w:r>
        <w:rPr>
          <w:spacing w:val="-8"/>
          <w:sz w:val="24"/>
          <w:szCs w:val="24"/>
        </w:rPr>
        <w:t>f</w:t>
      </w:r>
      <w:r>
        <w:rPr>
          <w:spacing w:val="5"/>
          <w:sz w:val="24"/>
          <w:szCs w:val="24"/>
        </w:rPr>
        <w:t>o</w:t>
      </w:r>
      <w:r>
        <w:rPr>
          <w:sz w:val="24"/>
          <w:szCs w:val="24"/>
        </w:rPr>
        <w:t>r</w:t>
      </w:r>
      <w:r>
        <w:rPr>
          <w:spacing w:val="8"/>
          <w:sz w:val="24"/>
          <w:szCs w:val="24"/>
        </w:rPr>
        <w:t xml:space="preserve"> </w:t>
      </w:r>
      <w:r>
        <w:rPr>
          <w:sz w:val="24"/>
          <w:szCs w:val="24"/>
        </w:rPr>
        <w:t>a</w:t>
      </w:r>
      <w:r>
        <w:rPr>
          <w:spacing w:val="6"/>
          <w:sz w:val="24"/>
          <w:szCs w:val="24"/>
        </w:rPr>
        <w:t xml:space="preserve"> </w:t>
      </w:r>
      <w:r>
        <w:rPr>
          <w:sz w:val="24"/>
          <w:szCs w:val="24"/>
        </w:rPr>
        <w:t>d</w:t>
      </w:r>
      <w:r>
        <w:rPr>
          <w:spacing w:val="-4"/>
          <w:sz w:val="24"/>
          <w:szCs w:val="24"/>
        </w:rPr>
        <w:t>i</w:t>
      </w:r>
      <w:r>
        <w:rPr>
          <w:spacing w:val="-3"/>
          <w:sz w:val="24"/>
          <w:szCs w:val="24"/>
        </w:rPr>
        <w:t>ff</w:t>
      </w:r>
      <w:r>
        <w:rPr>
          <w:spacing w:val="-1"/>
          <w:sz w:val="24"/>
          <w:szCs w:val="24"/>
        </w:rPr>
        <w:t>e</w:t>
      </w:r>
      <w:r>
        <w:rPr>
          <w:spacing w:val="1"/>
          <w:sz w:val="24"/>
          <w:szCs w:val="24"/>
        </w:rPr>
        <w:t>r</w:t>
      </w:r>
      <w:r>
        <w:rPr>
          <w:spacing w:val="4"/>
          <w:sz w:val="24"/>
          <w:szCs w:val="24"/>
        </w:rPr>
        <w:t>e</w:t>
      </w:r>
      <w:r>
        <w:rPr>
          <w:spacing w:val="-5"/>
          <w:sz w:val="24"/>
          <w:szCs w:val="24"/>
        </w:rPr>
        <w:t>n</w:t>
      </w:r>
      <w:r>
        <w:rPr>
          <w:sz w:val="24"/>
          <w:szCs w:val="24"/>
        </w:rPr>
        <w:t>t</w:t>
      </w:r>
      <w:r>
        <w:rPr>
          <w:spacing w:val="12"/>
          <w:sz w:val="24"/>
          <w:szCs w:val="24"/>
        </w:rPr>
        <w:t xml:space="preserve"> </w:t>
      </w:r>
      <w:r>
        <w:rPr>
          <w:spacing w:val="-4"/>
          <w:sz w:val="24"/>
          <w:szCs w:val="24"/>
        </w:rPr>
        <w:t>m</w:t>
      </w:r>
      <w:r>
        <w:rPr>
          <w:spacing w:val="-1"/>
          <w:sz w:val="24"/>
          <w:szCs w:val="24"/>
        </w:rPr>
        <w:t>a</w:t>
      </w:r>
      <w:r>
        <w:rPr>
          <w:spacing w:val="4"/>
          <w:sz w:val="24"/>
          <w:szCs w:val="24"/>
        </w:rPr>
        <w:t>c</w:t>
      </w:r>
      <w:r>
        <w:rPr>
          <w:sz w:val="24"/>
          <w:szCs w:val="24"/>
        </w:rPr>
        <w:t>h</w:t>
      </w:r>
      <w:r>
        <w:rPr>
          <w:spacing w:val="-4"/>
          <w:sz w:val="24"/>
          <w:szCs w:val="24"/>
        </w:rPr>
        <w:t>i</w:t>
      </w:r>
      <w:r>
        <w:rPr>
          <w:sz w:val="24"/>
          <w:szCs w:val="24"/>
        </w:rPr>
        <w:t>n</w:t>
      </w:r>
      <w:r>
        <w:rPr>
          <w:spacing w:val="-1"/>
          <w:sz w:val="24"/>
          <w:szCs w:val="24"/>
        </w:rPr>
        <w:t>e</w:t>
      </w:r>
      <w:r>
        <w:rPr>
          <w:sz w:val="24"/>
          <w:szCs w:val="24"/>
        </w:rPr>
        <w:t>,</w:t>
      </w:r>
      <w:r>
        <w:rPr>
          <w:spacing w:val="9"/>
          <w:sz w:val="24"/>
          <w:szCs w:val="24"/>
        </w:rPr>
        <w:t xml:space="preserve"> </w:t>
      </w:r>
      <w:r>
        <w:rPr>
          <w:sz w:val="24"/>
          <w:szCs w:val="24"/>
        </w:rPr>
        <w:t>a</w:t>
      </w:r>
      <w:r>
        <w:rPr>
          <w:spacing w:val="6"/>
          <w:sz w:val="24"/>
          <w:szCs w:val="24"/>
        </w:rPr>
        <w:t xml:space="preserve"> </w:t>
      </w:r>
      <w:r>
        <w:rPr>
          <w:spacing w:val="-5"/>
          <w:sz w:val="24"/>
          <w:szCs w:val="24"/>
        </w:rPr>
        <w:t>n</w:t>
      </w:r>
      <w:r>
        <w:rPr>
          <w:spacing w:val="-1"/>
          <w:sz w:val="24"/>
          <w:szCs w:val="24"/>
        </w:rPr>
        <w:t>e</w:t>
      </w:r>
      <w:r>
        <w:rPr>
          <w:sz w:val="24"/>
          <w:szCs w:val="24"/>
        </w:rPr>
        <w:t>w</w:t>
      </w:r>
      <w:r>
        <w:rPr>
          <w:spacing w:val="6"/>
          <w:sz w:val="24"/>
          <w:szCs w:val="24"/>
        </w:rPr>
        <w:t xml:space="preserve"> </w:t>
      </w:r>
      <w:r>
        <w:rPr>
          <w:spacing w:val="-1"/>
          <w:sz w:val="24"/>
          <w:szCs w:val="24"/>
        </w:rPr>
        <w:t>c</w:t>
      </w:r>
      <w:r>
        <w:rPr>
          <w:spacing w:val="9"/>
          <w:sz w:val="24"/>
          <w:szCs w:val="24"/>
        </w:rPr>
        <w:t>o</w:t>
      </w:r>
      <w:r>
        <w:rPr>
          <w:spacing w:val="-9"/>
          <w:sz w:val="24"/>
          <w:szCs w:val="24"/>
        </w:rPr>
        <w:t>m</w:t>
      </w:r>
      <w:r>
        <w:rPr>
          <w:spacing w:val="5"/>
          <w:sz w:val="24"/>
          <w:szCs w:val="24"/>
        </w:rPr>
        <w:t>p</w:t>
      </w:r>
      <w:r>
        <w:rPr>
          <w:sz w:val="24"/>
          <w:szCs w:val="24"/>
        </w:rPr>
        <w:t>i</w:t>
      </w:r>
      <w:r>
        <w:rPr>
          <w:spacing w:val="-4"/>
          <w:sz w:val="24"/>
          <w:szCs w:val="24"/>
        </w:rPr>
        <w:t>l</w:t>
      </w:r>
      <w:r>
        <w:rPr>
          <w:spacing w:val="-1"/>
          <w:sz w:val="24"/>
          <w:szCs w:val="24"/>
        </w:rPr>
        <w:t>e</w:t>
      </w:r>
      <w:r>
        <w:rPr>
          <w:sz w:val="24"/>
          <w:szCs w:val="24"/>
        </w:rPr>
        <w:t>r</w:t>
      </w:r>
      <w:r>
        <w:rPr>
          <w:spacing w:val="13"/>
          <w:sz w:val="24"/>
          <w:szCs w:val="24"/>
        </w:rPr>
        <w:t xml:space="preserve"> </w:t>
      </w:r>
      <w:r>
        <w:rPr>
          <w:spacing w:val="-8"/>
          <w:sz w:val="24"/>
          <w:szCs w:val="24"/>
        </w:rPr>
        <w:t>f</w:t>
      </w:r>
      <w:r>
        <w:rPr>
          <w:spacing w:val="5"/>
          <w:sz w:val="24"/>
          <w:szCs w:val="24"/>
        </w:rPr>
        <w:t>o</w:t>
      </w:r>
      <w:r>
        <w:rPr>
          <w:sz w:val="24"/>
          <w:szCs w:val="24"/>
        </w:rPr>
        <w:t>r</w:t>
      </w:r>
      <w:r>
        <w:rPr>
          <w:spacing w:val="4"/>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12"/>
          <w:sz w:val="24"/>
          <w:szCs w:val="24"/>
        </w:rPr>
        <w:t xml:space="preserve"> </w:t>
      </w:r>
      <w:r>
        <w:rPr>
          <w:spacing w:val="-9"/>
          <w:sz w:val="24"/>
          <w:szCs w:val="24"/>
        </w:rPr>
        <w:t>m</w:t>
      </w:r>
      <w:r>
        <w:rPr>
          <w:spacing w:val="-1"/>
          <w:sz w:val="24"/>
          <w:szCs w:val="24"/>
        </w:rPr>
        <w:t>a</w:t>
      </w:r>
      <w:r>
        <w:rPr>
          <w:spacing w:val="4"/>
          <w:sz w:val="24"/>
          <w:szCs w:val="24"/>
        </w:rPr>
        <w:t>c</w:t>
      </w:r>
      <w:r>
        <w:rPr>
          <w:sz w:val="24"/>
          <w:szCs w:val="24"/>
        </w:rPr>
        <w:t>h</w:t>
      </w:r>
      <w:r>
        <w:rPr>
          <w:spacing w:val="-4"/>
          <w:sz w:val="24"/>
          <w:szCs w:val="24"/>
        </w:rPr>
        <w:t>i</w:t>
      </w:r>
      <w:r>
        <w:rPr>
          <w:sz w:val="24"/>
          <w:szCs w:val="24"/>
        </w:rPr>
        <w:t>ne</w:t>
      </w:r>
      <w:r>
        <w:rPr>
          <w:spacing w:val="11"/>
          <w:sz w:val="24"/>
          <w:szCs w:val="24"/>
        </w:rPr>
        <w:t xml:space="preserve"> </w:t>
      </w:r>
      <w:r>
        <w:rPr>
          <w:sz w:val="24"/>
          <w:szCs w:val="24"/>
        </w:rPr>
        <w:t xml:space="preserve">is </w:t>
      </w:r>
      <w:r>
        <w:rPr>
          <w:spacing w:val="-1"/>
          <w:sz w:val="24"/>
          <w:szCs w:val="24"/>
        </w:rPr>
        <w:t>c</w:t>
      </w:r>
      <w:r>
        <w:rPr>
          <w:spacing w:val="5"/>
          <w:sz w:val="24"/>
          <w:szCs w:val="24"/>
        </w:rPr>
        <w:t>o</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1"/>
          <w:sz w:val="24"/>
          <w:szCs w:val="24"/>
        </w:rPr>
        <w:t>e</w:t>
      </w:r>
      <w:r>
        <w:rPr>
          <w:sz w:val="24"/>
          <w:szCs w:val="24"/>
        </w:rPr>
        <w:t>d</w:t>
      </w:r>
      <w:r>
        <w:rPr>
          <w:spacing w:val="5"/>
          <w:sz w:val="24"/>
          <w:szCs w:val="24"/>
        </w:rPr>
        <w:t xml:space="preserve"> </w:t>
      </w:r>
      <w:r>
        <w:rPr>
          <w:sz w:val="24"/>
          <w:szCs w:val="24"/>
        </w:rPr>
        <w:t>by u</w:t>
      </w:r>
      <w:r>
        <w:rPr>
          <w:spacing w:val="2"/>
          <w:sz w:val="24"/>
          <w:szCs w:val="24"/>
        </w:rPr>
        <w:t>s</w:t>
      </w:r>
      <w:r>
        <w:rPr>
          <w:spacing w:val="-4"/>
          <w:sz w:val="24"/>
          <w:szCs w:val="24"/>
        </w:rPr>
        <w:t>i</w:t>
      </w:r>
      <w:r>
        <w:rPr>
          <w:sz w:val="24"/>
          <w:szCs w:val="24"/>
        </w:rPr>
        <w:t>ng</w:t>
      </w:r>
      <w:r>
        <w:rPr>
          <w:spacing w:val="5"/>
          <w:sz w:val="24"/>
          <w:szCs w:val="24"/>
        </w:rPr>
        <w:t xml:space="preserve"> t</w:t>
      </w:r>
      <w:r>
        <w:rPr>
          <w:spacing w:val="-5"/>
          <w:sz w:val="24"/>
          <w:szCs w:val="24"/>
        </w:rPr>
        <w:t>h</w:t>
      </w:r>
      <w:r>
        <w:rPr>
          <w:sz w:val="24"/>
          <w:szCs w:val="24"/>
        </w:rPr>
        <w:t>e</w:t>
      </w:r>
      <w:r>
        <w:rPr>
          <w:spacing w:val="4"/>
          <w:sz w:val="24"/>
          <w:szCs w:val="24"/>
        </w:rPr>
        <w:t xml:space="preserve"> </w:t>
      </w:r>
      <w:r>
        <w:rPr>
          <w:spacing w:val="5"/>
          <w:sz w:val="24"/>
          <w:szCs w:val="24"/>
        </w:rPr>
        <w:t>o</w:t>
      </w:r>
      <w:r>
        <w:rPr>
          <w:spacing w:val="6"/>
          <w:sz w:val="24"/>
          <w:szCs w:val="24"/>
        </w:rPr>
        <w:t>r</w:t>
      </w:r>
      <w:r>
        <w:rPr>
          <w:spacing w:val="-9"/>
          <w:sz w:val="24"/>
          <w:szCs w:val="24"/>
        </w:rPr>
        <w:t>i</w:t>
      </w:r>
      <w:r>
        <w:rPr>
          <w:spacing w:val="5"/>
          <w:sz w:val="24"/>
          <w:szCs w:val="24"/>
        </w:rPr>
        <w:t>g</w:t>
      </w:r>
      <w:r>
        <w:rPr>
          <w:spacing w:val="-4"/>
          <w:sz w:val="24"/>
          <w:szCs w:val="24"/>
        </w:rPr>
        <w:t>i</w:t>
      </w:r>
      <w:r>
        <w:rPr>
          <w:sz w:val="24"/>
          <w:szCs w:val="24"/>
        </w:rPr>
        <w:t>n</w:t>
      </w:r>
      <w:r>
        <w:rPr>
          <w:spacing w:val="4"/>
          <w:sz w:val="24"/>
          <w:szCs w:val="24"/>
        </w:rPr>
        <w:t>a</w:t>
      </w:r>
      <w:r>
        <w:rPr>
          <w:sz w:val="24"/>
          <w:szCs w:val="24"/>
        </w:rPr>
        <w:t>l</w:t>
      </w:r>
      <w:r>
        <w:rPr>
          <w:spacing w:val="5"/>
          <w:sz w:val="24"/>
          <w:szCs w:val="24"/>
        </w:rPr>
        <w:t xml:space="preserve"> </w:t>
      </w:r>
      <w:r>
        <w:rPr>
          <w:spacing w:val="-8"/>
          <w:sz w:val="24"/>
          <w:szCs w:val="24"/>
        </w:rPr>
        <w:t>f</w:t>
      </w:r>
      <w:r>
        <w:rPr>
          <w:spacing w:val="1"/>
          <w:sz w:val="24"/>
          <w:szCs w:val="24"/>
        </w:rPr>
        <w:t>r</w:t>
      </w:r>
      <w:r>
        <w:rPr>
          <w:spacing w:val="5"/>
          <w:sz w:val="24"/>
          <w:szCs w:val="24"/>
        </w:rPr>
        <w:t>o</w:t>
      </w:r>
      <w:r>
        <w:rPr>
          <w:spacing w:val="-5"/>
          <w:sz w:val="24"/>
          <w:szCs w:val="24"/>
        </w:rPr>
        <w:t>n</w:t>
      </w:r>
      <w:r>
        <w:rPr>
          <w:spacing w:val="11"/>
          <w:sz w:val="24"/>
          <w:szCs w:val="24"/>
        </w:rPr>
        <w:t>t</w:t>
      </w:r>
      <w:r>
        <w:rPr>
          <w:spacing w:val="2"/>
          <w:sz w:val="24"/>
          <w:szCs w:val="24"/>
        </w:rPr>
        <w:t>-</w:t>
      </w:r>
      <w:r>
        <w:rPr>
          <w:spacing w:val="-1"/>
          <w:sz w:val="24"/>
          <w:szCs w:val="24"/>
        </w:rPr>
        <w:t>e</w:t>
      </w:r>
      <w:r>
        <w:rPr>
          <w:spacing w:val="-5"/>
          <w:sz w:val="24"/>
          <w:szCs w:val="24"/>
        </w:rPr>
        <w:t>n</w:t>
      </w:r>
      <w:r>
        <w:rPr>
          <w:sz w:val="24"/>
          <w:szCs w:val="24"/>
        </w:rPr>
        <w:t>d.</w:t>
      </w:r>
      <w:r>
        <w:rPr>
          <w:spacing w:val="7"/>
          <w:sz w:val="24"/>
          <w:szCs w:val="24"/>
        </w:rPr>
        <w:t xml:space="preserve"> </w:t>
      </w:r>
      <w:r>
        <w:rPr>
          <w:spacing w:val="1"/>
          <w:sz w:val="24"/>
          <w:szCs w:val="24"/>
        </w:rPr>
        <w:t>I</w:t>
      </w:r>
      <w:r>
        <w:rPr>
          <w:sz w:val="24"/>
          <w:szCs w:val="24"/>
        </w:rPr>
        <w:t>n</w:t>
      </w:r>
      <w:r>
        <w:rPr>
          <w:spacing w:val="5"/>
          <w:sz w:val="24"/>
          <w:szCs w:val="24"/>
        </w:rPr>
        <w:t xml:space="preserve"> </w:t>
      </w:r>
      <w:r>
        <w:rPr>
          <w:sz w:val="24"/>
          <w:szCs w:val="24"/>
        </w:rPr>
        <w:t>a</w:t>
      </w:r>
      <w:r>
        <w:rPr>
          <w:spacing w:val="4"/>
          <w:sz w:val="24"/>
          <w:szCs w:val="24"/>
        </w:rPr>
        <w:t xml:space="preserve"> </w:t>
      </w:r>
      <w:r>
        <w:rPr>
          <w:spacing w:val="2"/>
          <w:sz w:val="24"/>
          <w:szCs w:val="24"/>
        </w:rPr>
        <w:t>s</w:t>
      </w:r>
      <w:r>
        <w:rPr>
          <w:sz w:val="24"/>
          <w:szCs w:val="24"/>
        </w:rPr>
        <w:t>i</w:t>
      </w:r>
      <w:r>
        <w:rPr>
          <w:spacing w:val="1"/>
          <w:sz w:val="24"/>
          <w:szCs w:val="24"/>
        </w:rPr>
        <w:t>m</w:t>
      </w:r>
      <w:r>
        <w:rPr>
          <w:sz w:val="24"/>
          <w:szCs w:val="24"/>
        </w:rPr>
        <w:t>i</w:t>
      </w:r>
      <w:r>
        <w:rPr>
          <w:spacing w:val="-4"/>
          <w:sz w:val="24"/>
          <w:szCs w:val="24"/>
        </w:rPr>
        <w:t>l</w:t>
      </w:r>
      <w:r>
        <w:rPr>
          <w:spacing w:val="-1"/>
          <w:sz w:val="24"/>
          <w:szCs w:val="24"/>
        </w:rPr>
        <w:t>a</w:t>
      </w:r>
      <w:r>
        <w:rPr>
          <w:sz w:val="24"/>
          <w:szCs w:val="24"/>
        </w:rPr>
        <w:t>r</w:t>
      </w:r>
      <w:r>
        <w:rPr>
          <w:spacing w:val="6"/>
          <w:sz w:val="24"/>
          <w:szCs w:val="24"/>
        </w:rPr>
        <w:t xml:space="preserve"> </w:t>
      </w:r>
      <w:r>
        <w:rPr>
          <w:sz w:val="24"/>
          <w:szCs w:val="24"/>
        </w:rPr>
        <w:t>w</w:t>
      </w:r>
      <w:r>
        <w:rPr>
          <w:spacing w:val="3"/>
          <w:sz w:val="24"/>
          <w:szCs w:val="24"/>
        </w:rPr>
        <w:t>a</w:t>
      </w:r>
      <w:r>
        <w:rPr>
          <w:spacing w:val="-10"/>
          <w:sz w:val="24"/>
          <w:szCs w:val="24"/>
        </w:rPr>
        <w:t>y</w:t>
      </w:r>
      <w:r>
        <w:rPr>
          <w:sz w:val="24"/>
          <w:szCs w:val="24"/>
        </w:rPr>
        <w:t>,</w:t>
      </w:r>
      <w:r>
        <w:rPr>
          <w:spacing w:val="12"/>
          <w:sz w:val="24"/>
          <w:szCs w:val="24"/>
        </w:rPr>
        <w:t xml:space="preserve"> </w:t>
      </w:r>
      <w:r>
        <w:rPr>
          <w:sz w:val="24"/>
          <w:szCs w:val="24"/>
        </w:rPr>
        <w:t>a</w:t>
      </w:r>
      <w:r>
        <w:rPr>
          <w:spacing w:val="8"/>
          <w:sz w:val="24"/>
          <w:szCs w:val="24"/>
        </w:rPr>
        <w:t xml:space="preserve"> </w:t>
      </w:r>
      <w:r>
        <w:rPr>
          <w:spacing w:val="-5"/>
          <w:sz w:val="24"/>
          <w:szCs w:val="24"/>
        </w:rPr>
        <w:t>n</w:t>
      </w:r>
      <w:r>
        <w:rPr>
          <w:spacing w:val="-1"/>
          <w:sz w:val="24"/>
          <w:szCs w:val="24"/>
        </w:rPr>
        <w:t>e</w:t>
      </w:r>
      <w:r>
        <w:rPr>
          <w:sz w:val="24"/>
          <w:szCs w:val="24"/>
        </w:rPr>
        <w:t>w</w:t>
      </w:r>
      <w:r>
        <w:rPr>
          <w:spacing w:val="9"/>
          <w:sz w:val="24"/>
          <w:szCs w:val="24"/>
        </w:rPr>
        <w:t xml:space="preserve"> </w:t>
      </w:r>
      <w:r>
        <w:rPr>
          <w:spacing w:val="-3"/>
          <w:sz w:val="24"/>
          <w:szCs w:val="24"/>
        </w:rPr>
        <w:t>f</w:t>
      </w:r>
      <w:r>
        <w:rPr>
          <w:spacing w:val="1"/>
          <w:sz w:val="24"/>
          <w:szCs w:val="24"/>
        </w:rPr>
        <w:t>r</w:t>
      </w:r>
      <w:r>
        <w:rPr>
          <w:spacing w:val="5"/>
          <w:sz w:val="24"/>
          <w:szCs w:val="24"/>
        </w:rPr>
        <w:t>o</w:t>
      </w:r>
      <w:r>
        <w:rPr>
          <w:spacing w:val="-5"/>
          <w:sz w:val="24"/>
          <w:szCs w:val="24"/>
        </w:rPr>
        <w:t>n</w:t>
      </w:r>
      <w:r>
        <w:rPr>
          <w:spacing w:val="11"/>
          <w:sz w:val="24"/>
          <w:szCs w:val="24"/>
        </w:rPr>
        <w:t>t</w:t>
      </w:r>
      <w:r>
        <w:rPr>
          <w:spacing w:val="2"/>
          <w:sz w:val="24"/>
          <w:szCs w:val="24"/>
        </w:rPr>
        <w:t>-</w:t>
      </w:r>
      <w:r>
        <w:rPr>
          <w:spacing w:val="-1"/>
          <w:sz w:val="24"/>
          <w:szCs w:val="24"/>
        </w:rPr>
        <w:t>e</w:t>
      </w:r>
      <w:r>
        <w:rPr>
          <w:spacing w:val="-5"/>
          <w:sz w:val="24"/>
          <w:szCs w:val="24"/>
        </w:rPr>
        <w:t>n</w:t>
      </w:r>
      <w:r>
        <w:rPr>
          <w:sz w:val="24"/>
          <w:szCs w:val="24"/>
        </w:rPr>
        <w:t>d</w:t>
      </w:r>
      <w:r>
        <w:rPr>
          <w:spacing w:val="9"/>
          <w:sz w:val="24"/>
          <w:szCs w:val="24"/>
        </w:rPr>
        <w:t xml:space="preserve"> </w:t>
      </w:r>
      <w:r>
        <w:rPr>
          <w:spacing w:val="-8"/>
          <w:sz w:val="24"/>
          <w:szCs w:val="24"/>
        </w:rPr>
        <w:t>f</w:t>
      </w:r>
      <w:r>
        <w:rPr>
          <w:spacing w:val="5"/>
          <w:sz w:val="24"/>
          <w:szCs w:val="24"/>
        </w:rPr>
        <w:t>o</w:t>
      </w:r>
      <w:r>
        <w:rPr>
          <w:sz w:val="24"/>
          <w:szCs w:val="24"/>
        </w:rPr>
        <w:t>r</w:t>
      </w:r>
      <w:r>
        <w:rPr>
          <w:spacing w:val="6"/>
          <w:sz w:val="24"/>
          <w:szCs w:val="24"/>
        </w:rPr>
        <w:t xml:space="preserve"> </w:t>
      </w:r>
      <w:r>
        <w:rPr>
          <w:spacing w:val="-1"/>
          <w:sz w:val="24"/>
          <w:szCs w:val="24"/>
        </w:rPr>
        <w:t>a</w:t>
      </w:r>
      <w:r>
        <w:rPr>
          <w:spacing w:val="-5"/>
          <w:sz w:val="24"/>
          <w:szCs w:val="24"/>
        </w:rPr>
        <w:t>n</w:t>
      </w:r>
      <w:r>
        <w:rPr>
          <w:spacing w:val="5"/>
          <w:sz w:val="24"/>
          <w:szCs w:val="24"/>
        </w:rPr>
        <w:t>ot</w:t>
      </w:r>
      <w:r>
        <w:rPr>
          <w:spacing w:val="-5"/>
          <w:sz w:val="24"/>
          <w:szCs w:val="24"/>
        </w:rPr>
        <w:t>h</w:t>
      </w:r>
      <w:r>
        <w:rPr>
          <w:spacing w:val="-1"/>
          <w:sz w:val="24"/>
          <w:szCs w:val="24"/>
        </w:rPr>
        <w:t>e</w:t>
      </w:r>
      <w:r>
        <w:rPr>
          <w:sz w:val="24"/>
          <w:szCs w:val="24"/>
        </w:rPr>
        <w:t>r</w:t>
      </w:r>
      <w:r>
        <w:rPr>
          <w:spacing w:val="6"/>
          <w:sz w:val="24"/>
          <w:szCs w:val="24"/>
        </w:rPr>
        <w:t xml:space="preserve"> </w:t>
      </w:r>
      <w:r>
        <w:rPr>
          <w:sz w:val="24"/>
          <w:szCs w:val="24"/>
        </w:rPr>
        <w:t>h</w:t>
      </w:r>
      <w:r>
        <w:rPr>
          <w:spacing w:val="-4"/>
          <w:sz w:val="24"/>
          <w:szCs w:val="24"/>
        </w:rPr>
        <w:t>i</w:t>
      </w:r>
      <w:r>
        <w:rPr>
          <w:spacing w:val="5"/>
          <w:sz w:val="24"/>
          <w:szCs w:val="24"/>
        </w:rPr>
        <w:t>g</w:t>
      </w:r>
      <w:r>
        <w:rPr>
          <w:spacing w:val="-2"/>
          <w:sz w:val="24"/>
          <w:szCs w:val="24"/>
        </w:rPr>
        <w:t>h</w:t>
      </w:r>
      <w:r>
        <w:rPr>
          <w:sz w:val="24"/>
          <w:szCs w:val="24"/>
        </w:rPr>
        <w:t xml:space="preserve">- </w:t>
      </w:r>
      <w:r>
        <w:rPr>
          <w:spacing w:val="-4"/>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3"/>
          <w:sz w:val="24"/>
          <w:szCs w:val="24"/>
        </w:rPr>
        <w:t xml:space="preserve"> </w:t>
      </w:r>
      <w:r>
        <w:rPr>
          <w:spacing w:val="-4"/>
          <w:sz w:val="24"/>
          <w:szCs w:val="24"/>
        </w:rPr>
        <w:t>l</w:t>
      </w:r>
      <w:r>
        <w:rPr>
          <w:spacing w:val="4"/>
          <w:sz w:val="24"/>
          <w:szCs w:val="24"/>
        </w:rPr>
        <w:t>a</w:t>
      </w:r>
      <w:r>
        <w:rPr>
          <w:spacing w:val="-5"/>
          <w:sz w:val="24"/>
          <w:szCs w:val="24"/>
        </w:rPr>
        <w:t>n</w:t>
      </w:r>
      <w:r>
        <w:rPr>
          <w:sz w:val="24"/>
          <w:szCs w:val="24"/>
        </w:rPr>
        <w:t>gu</w:t>
      </w:r>
      <w:r>
        <w:rPr>
          <w:spacing w:val="-1"/>
          <w:sz w:val="24"/>
          <w:szCs w:val="24"/>
        </w:rPr>
        <w:t>a</w:t>
      </w:r>
      <w:r>
        <w:rPr>
          <w:sz w:val="24"/>
          <w:szCs w:val="24"/>
        </w:rPr>
        <w:t>ge</w:t>
      </w:r>
      <w:r>
        <w:rPr>
          <w:spacing w:val="1"/>
          <w:sz w:val="24"/>
          <w:szCs w:val="24"/>
        </w:rPr>
        <w:t xml:space="preserve"> </w:t>
      </w:r>
      <w:r>
        <w:rPr>
          <w:sz w:val="24"/>
          <w:szCs w:val="24"/>
        </w:rPr>
        <w:t>d</w:t>
      </w:r>
      <w:r>
        <w:rPr>
          <w:spacing w:val="4"/>
          <w:sz w:val="24"/>
          <w:szCs w:val="24"/>
        </w:rPr>
        <w:t>e</w:t>
      </w:r>
      <w:r>
        <w:rPr>
          <w:spacing w:val="-3"/>
          <w:sz w:val="24"/>
          <w:szCs w:val="24"/>
        </w:rPr>
        <w:t>f</w:t>
      </w:r>
      <w:r>
        <w:rPr>
          <w:spacing w:val="-4"/>
          <w:sz w:val="24"/>
          <w:szCs w:val="24"/>
        </w:rPr>
        <w:t>i</w:t>
      </w:r>
      <w:r>
        <w:rPr>
          <w:spacing w:val="5"/>
          <w:sz w:val="24"/>
          <w:szCs w:val="24"/>
        </w:rPr>
        <w:t>n</w:t>
      </w:r>
      <w:r>
        <w:rPr>
          <w:spacing w:val="-9"/>
          <w:sz w:val="24"/>
          <w:szCs w:val="24"/>
        </w:rPr>
        <w:t>i</w:t>
      </w:r>
      <w:r>
        <w:rPr>
          <w:spacing w:val="10"/>
          <w:sz w:val="24"/>
          <w:szCs w:val="24"/>
        </w:rPr>
        <w:t>t</w:t>
      </w:r>
      <w:r>
        <w:rPr>
          <w:spacing w:val="-9"/>
          <w:sz w:val="24"/>
          <w:szCs w:val="24"/>
        </w:rPr>
        <w:t>i</w:t>
      </w:r>
      <w:r>
        <w:rPr>
          <w:spacing w:val="9"/>
          <w:sz w:val="24"/>
          <w:szCs w:val="24"/>
        </w:rPr>
        <w:t>o</w:t>
      </w:r>
      <w:r>
        <w:rPr>
          <w:sz w:val="24"/>
          <w:szCs w:val="24"/>
        </w:rPr>
        <w:t>n</w:t>
      </w:r>
      <w:r>
        <w:rPr>
          <w:spacing w:val="-3"/>
          <w:sz w:val="24"/>
          <w:szCs w:val="24"/>
        </w:rPr>
        <w:t xml:space="preserve"> </w:t>
      </w:r>
      <w:r>
        <w:rPr>
          <w:spacing w:val="-1"/>
          <w:sz w:val="24"/>
          <w:szCs w:val="24"/>
        </w:rPr>
        <w:t>c</w:t>
      </w:r>
      <w:r>
        <w:rPr>
          <w:spacing w:val="4"/>
          <w:sz w:val="24"/>
          <w:szCs w:val="24"/>
        </w:rPr>
        <w:t>a</w:t>
      </w:r>
      <w:r>
        <w:rPr>
          <w:sz w:val="24"/>
          <w:szCs w:val="24"/>
        </w:rPr>
        <w:t>n</w:t>
      </w:r>
      <w:r>
        <w:rPr>
          <w:spacing w:val="-3"/>
          <w:sz w:val="24"/>
          <w:szCs w:val="24"/>
        </w:rPr>
        <w:t xml:space="preserve"> </w:t>
      </w:r>
      <w:r>
        <w:rPr>
          <w:sz w:val="24"/>
          <w:szCs w:val="24"/>
        </w:rPr>
        <w:t>be</w:t>
      </w:r>
      <w:r>
        <w:rPr>
          <w:spacing w:val="1"/>
          <w:sz w:val="24"/>
          <w:szCs w:val="24"/>
        </w:rPr>
        <w:t xml:space="preserve"> </w:t>
      </w:r>
      <w:r>
        <w:rPr>
          <w:sz w:val="24"/>
          <w:szCs w:val="24"/>
        </w:rPr>
        <w:t>w</w:t>
      </w:r>
      <w:r>
        <w:rPr>
          <w:spacing w:val="6"/>
          <w:sz w:val="24"/>
          <w:szCs w:val="24"/>
        </w:rPr>
        <w:t>r</w:t>
      </w:r>
      <w:r>
        <w:rPr>
          <w:spacing w:val="-9"/>
          <w:sz w:val="24"/>
          <w:szCs w:val="24"/>
        </w:rPr>
        <w:t>i</w:t>
      </w:r>
      <w:r>
        <w:rPr>
          <w:sz w:val="24"/>
          <w:szCs w:val="24"/>
        </w:rPr>
        <w:t>t</w:t>
      </w:r>
      <w:r>
        <w:rPr>
          <w:spacing w:val="6"/>
          <w:sz w:val="24"/>
          <w:szCs w:val="24"/>
        </w:rPr>
        <w:t>t</w:t>
      </w:r>
      <w:r>
        <w:rPr>
          <w:spacing w:val="-1"/>
          <w:sz w:val="24"/>
          <w:szCs w:val="24"/>
        </w:rPr>
        <w:t>e</w:t>
      </w:r>
      <w:r>
        <w:rPr>
          <w:sz w:val="24"/>
          <w:szCs w:val="24"/>
        </w:rPr>
        <w:t>n</w:t>
      </w:r>
      <w:r>
        <w:rPr>
          <w:spacing w:val="-3"/>
          <w:sz w:val="24"/>
          <w:szCs w:val="24"/>
        </w:rPr>
        <w:t xml:space="preserve"> </w:t>
      </w:r>
      <w:r>
        <w:rPr>
          <w:spacing w:val="-1"/>
          <w:sz w:val="24"/>
          <w:szCs w:val="24"/>
        </w:rPr>
        <w:t>a</w:t>
      </w:r>
      <w:r>
        <w:rPr>
          <w:spacing w:val="-5"/>
          <w:sz w:val="24"/>
          <w:szCs w:val="24"/>
        </w:rPr>
        <w:t>n</w:t>
      </w:r>
      <w:r>
        <w:rPr>
          <w:sz w:val="24"/>
          <w:szCs w:val="24"/>
        </w:rPr>
        <w:t>d</w:t>
      </w:r>
      <w:r>
        <w:rPr>
          <w:spacing w:val="2"/>
          <w:sz w:val="24"/>
          <w:szCs w:val="24"/>
        </w:rPr>
        <w:t xml:space="preserve"> </w:t>
      </w:r>
      <w:r>
        <w:rPr>
          <w:sz w:val="24"/>
          <w:szCs w:val="24"/>
        </w:rPr>
        <w:t>u</w:t>
      </w:r>
      <w:r>
        <w:rPr>
          <w:spacing w:val="-2"/>
          <w:sz w:val="24"/>
          <w:szCs w:val="24"/>
        </w:rPr>
        <w:t>s</w:t>
      </w:r>
      <w:r>
        <w:rPr>
          <w:spacing w:val="-1"/>
          <w:sz w:val="24"/>
          <w:szCs w:val="24"/>
        </w:rPr>
        <w:t>e</w:t>
      </w:r>
      <w:r>
        <w:rPr>
          <w:sz w:val="24"/>
          <w:szCs w:val="24"/>
        </w:rPr>
        <w:t>d</w:t>
      </w:r>
      <w:r>
        <w:rPr>
          <w:spacing w:val="7"/>
          <w:sz w:val="24"/>
          <w:szCs w:val="24"/>
        </w:rPr>
        <w:t xml:space="preserve"> </w:t>
      </w:r>
      <w:r>
        <w:rPr>
          <w:spacing w:val="4"/>
          <w:sz w:val="24"/>
          <w:szCs w:val="24"/>
        </w:rPr>
        <w:t>w</w:t>
      </w:r>
      <w:r>
        <w:rPr>
          <w:spacing w:val="-9"/>
          <w:sz w:val="24"/>
          <w:szCs w:val="24"/>
        </w:rPr>
        <w:t>i</w:t>
      </w:r>
      <w:r>
        <w:rPr>
          <w:spacing w:val="5"/>
          <w:sz w:val="24"/>
          <w:szCs w:val="24"/>
        </w:rPr>
        <w:t>t</w:t>
      </w:r>
      <w:r>
        <w:rPr>
          <w:sz w:val="24"/>
          <w:szCs w:val="24"/>
        </w:rPr>
        <w:t>h</w:t>
      </w:r>
      <w:r>
        <w:rPr>
          <w:spacing w:val="-3"/>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5"/>
          <w:sz w:val="24"/>
          <w:szCs w:val="24"/>
        </w:rPr>
        <w:t>o</w:t>
      </w:r>
      <w:r>
        <w:rPr>
          <w:spacing w:val="1"/>
          <w:sz w:val="24"/>
          <w:szCs w:val="24"/>
        </w:rPr>
        <w:t>r</w:t>
      </w:r>
      <w:r>
        <w:rPr>
          <w:spacing w:val="-9"/>
          <w:sz w:val="24"/>
          <w:szCs w:val="24"/>
        </w:rPr>
        <w:t>i</w:t>
      </w:r>
      <w:r>
        <w:rPr>
          <w:spacing w:val="5"/>
          <w:sz w:val="24"/>
          <w:szCs w:val="24"/>
        </w:rPr>
        <w:t>g</w:t>
      </w:r>
      <w:r>
        <w:rPr>
          <w:spacing w:val="-4"/>
          <w:sz w:val="24"/>
          <w:szCs w:val="24"/>
        </w:rPr>
        <w:t>i</w:t>
      </w:r>
      <w:r>
        <w:rPr>
          <w:sz w:val="24"/>
          <w:szCs w:val="24"/>
        </w:rPr>
        <w:t>n</w:t>
      </w:r>
      <w:r>
        <w:rPr>
          <w:spacing w:val="4"/>
          <w:sz w:val="24"/>
          <w:szCs w:val="24"/>
        </w:rPr>
        <w:t>a</w:t>
      </w:r>
      <w:r>
        <w:rPr>
          <w:sz w:val="24"/>
          <w:szCs w:val="24"/>
        </w:rPr>
        <w:t>l</w:t>
      </w:r>
      <w:r>
        <w:rPr>
          <w:spacing w:val="-2"/>
          <w:sz w:val="24"/>
          <w:szCs w:val="24"/>
        </w:rPr>
        <w:t xml:space="preserve"> </w:t>
      </w:r>
      <w:r>
        <w:rPr>
          <w:spacing w:val="-5"/>
          <w:sz w:val="24"/>
          <w:szCs w:val="24"/>
        </w:rPr>
        <w:t>b</w:t>
      </w:r>
      <w:r>
        <w:rPr>
          <w:spacing w:val="-1"/>
          <w:sz w:val="24"/>
          <w:szCs w:val="24"/>
        </w:rPr>
        <w:t>ac</w:t>
      </w:r>
      <w:r>
        <w:rPr>
          <w:spacing w:val="10"/>
          <w:sz w:val="24"/>
          <w:szCs w:val="24"/>
        </w:rPr>
        <w:t>k</w:t>
      </w:r>
      <w:r>
        <w:rPr>
          <w:spacing w:val="2"/>
          <w:sz w:val="24"/>
          <w:szCs w:val="24"/>
        </w:rPr>
        <w:t>-</w:t>
      </w:r>
      <w:r>
        <w:rPr>
          <w:spacing w:val="4"/>
          <w:sz w:val="24"/>
          <w:szCs w:val="24"/>
        </w:rPr>
        <w:t>e</w:t>
      </w:r>
      <w:r>
        <w:rPr>
          <w:spacing w:val="-5"/>
          <w:sz w:val="24"/>
          <w:szCs w:val="24"/>
        </w:rPr>
        <w:t>n</w:t>
      </w:r>
      <w:r>
        <w:rPr>
          <w:sz w:val="24"/>
          <w:szCs w:val="24"/>
        </w:rPr>
        <w:t>d.</w:t>
      </w:r>
    </w:p>
    <w:p w:rsidR="00A93F08" w:rsidRDefault="006C643A">
      <w:pPr>
        <w:spacing w:before="4" w:line="260" w:lineRule="exact"/>
        <w:ind w:left="3664" w:right="4297"/>
        <w:jc w:val="center"/>
        <w:rPr>
          <w:sz w:val="24"/>
          <w:szCs w:val="24"/>
        </w:rPr>
      </w:pPr>
      <w:r>
        <w:rPr>
          <w:spacing w:val="3"/>
          <w:position w:val="-1"/>
          <w:sz w:val="24"/>
          <w:szCs w:val="24"/>
        </w:rPr>
        <w:t>B</w:t>
      </w:r>
      <w:r>
        <w:rPr>
          <w:spacing w:val="-4"/>
          <w:position w:val="-1"/>
          <w:sz w:val="24"/>
          <w:szCs w:val="24"/>
        </w:rPr>
        <w:t>i</w:t>
      </w:r>
      <w:r>
        <w:rPr>
          <w:spacing w:val="-5"/>
          <w:position w:val="-1"/>
          <w:sz w:val="24"/>
          <w:szCs w:val="24"/>
        </w:rPr>
        <w:t>n</w:t>
      </w:r>
      <w:r>
        <w:rPr>
          <w:spacing w:val="-1"/>
          <w:position w:val="-1"/>
          <w:sz w:val="24"/>
          <w:szCs w:val="24"/>
        </w:rPr>
        <w:t>a</w:t>
      </w:r>
      <w:r>
        <w:rPr>
          <w:spacing w:val="6"/>
          <w:position w:val="-1"/>
          <w:sz w:val="24"/>
          <w:szCs w:val="24"/>
        </w:rPr>
        <w:t>r</w:t>
      </w:r>
      <w:r>
        <w:rPr>
          <w:position w:val="-1"/>
          <w:sz w:val="24"/>
          <w:szCs w:val="24"/>
        </w:rPr>
        <w:t>y</w:t>
      </w:r>
      <w:r>
        <w:rPr>
          <w:spacing w:val="-3"/>
          <w:position w:val="-1"/>
          <w:sz w:val="24"/>
          <w:szCs w:val="24"/>
        </w:rPr>
        <w:t xml:space="preserve"> </w:t>
      </w:r>
      <w:r>
        <w:rPr>
          <w:spacing w:val="1"/>
          <w:position w:val="-1"/>
          <w:sz w:val="24"/>
          <w:szCs w:val="24"/>
        </w:rPr>
        <w:t>Pr</w:t>
      </w:r>
      <w:r>
        <w:rPr>
          <w:spacing w:val="5"/>
          <w:position w:val="-1"/>
          <w:sz w:val="24"/>
          <w:szCs w:val="24"/>
        </w:rPr>
        <w:t>o</w:t>
      </w:r>
      <w:r>
        <w:rPr>
          <w:position w:val="-1"/>
          <w:sz w:val="24"/>
          <w:szCs w:val="24"/>
        </w:rPr>
        <w:t>g</w:t>
      </w:r>
      <w:r>
        <w:rPr>
          <w:spacing w:val="1"/>
          <w:position w:val="-1"/>
          <w:sz w:val="24"/>
          <w:szCs w:val="24"/>
        </w:rPr>
        <w:t>r</w:t>
      </w:r>
      <w:r>
        <w:rPr>
          <w:spacing w:val="-1"/>
          <w:position w:val="-1"/>
          <w:sz w:val="24"/>
          <w:szCs w:val="24"/>
        </w:rPr>
        <w:t>a</w:t>
      </w:r>
      <w:r>
        <w:rPr>
          <w:position w:val="-1"/>
          <w:sz w:val="24"/>
          <w:szCs w:val="24"/>
        </w:rPr>
        <w:t>m</w:t>
      </w:r>
    </w:p>
    <w:p w:rsidR="00A93F08" w:rsidRDefault="00A93F08">
      <w:pPr>
        <w:spacing w:before="2" w:line="100" w:lineRule="exact"/>
        <w:rPr>
          <w:sz w:val="10"/>
          <w:szCs w:val="10"/>
        </w:rPr>
      </w:pPr>
    </w:p>
    <w:p w:rsidR="00A93F08" w:rsidRDefault="00A93F08">
      <w:pPr>
        <w:spacing w:line="200" w:lineRule="exact"/>
      </w:pPr>
    </w:p>
    <w:p w:rsidR="00A93F08" w:rsidRDefault="00A93F08">
      <w:pPr>
        <w:spacing w:line="200" w:lineRule="exact"/>
      </w:pPr>
    </w:p>
    <w:p w:rsidR="00A93F08" w:rsidRDefault="006C643A">
      <w:pPr>
        <w:spacing w:before="29"/>
        <w:ind w:left="3901" w:right="4633"/>
        <w:jc w:val="center"/>
        <w:rPr>
          <w:sz w:val="24"/>
          <w:szCs w:val="24"/>
        </w:rPr>
      </w:pPr>
      <w:r>
        <w:rPr>
          <w:spacing w:val="-4"/>
          <w:sz w:val="24"/>
          <w:szCs w:val="24"/>
        </w:rPr>
        <w:t>F</w:t>
      </w:r>
      <w:r>
        <w:rPr>
          <w:spacing w:val="1"/>
          <w:sz w:val="24"/>
          <w:szCs w:val="24"/>
        </w:rPr>
        <w:t>r</w:t>
      </w:r>
      <w:r>
        <w:rPr>
          <w:spacing w:val="5"/>
          <w:sz w:val="24"/>
          <w:szCs w:val="24"/>
        </w:rPr>
        <w:t>o</w:t>
      </w:r>
      <w:r>
        <w:rPr>
          <w:spacing w:val="-5"/>
          <w:sz w:val="24"/>
          <w:szCs w:val="24"/>
        </w:rPr>
        <w:t>n</w:t>
      </w:r>
      <w:r>
        <w:rPr>
          <w:sz w:val="24"/>
          <w:szCs w:val="24"/>
        </w:rPr>
        <w:t>t</w:t>
      </w:r>
      <w:r>
        <w:rPr>
          <w:spacing w:val="3"/>
          <w:sz w:val="24"/>
          <w:szCs w:val="24"/>
        </w:rPr>
        <w:t xml:space="preserve"> </w:t>
      </w:r>
      <w:r>
        <w:rPr>
          <w:spacing w:val="2"/>
          <w:sz w:val="24"/>
          <w:szCs w:val="24"/>
        </w:rPr>
        <w:t>E</w:t>
      </w:r>
      <w:r>
        <w:rPr>
          <w:spacing w:val="-5"/>
          <w:sz w:val="24"/>
          <w:szCs w:val="24"/>
        </w:rPr>
        <w:t>n</w:t>
      </w:r>
      <w:r>
        <w:rPr>
          <w:sz w:val="24"/>
          <w:szCs w:val="24"/>
        </w:rPr>
        <w:t>d</w:t>
      </w:r>
    </w:p>
    <w:p w:rsidR="00A93F08" w:rsidRDefault="006C643A">
      <w:pPr>
        <w:spacing w:before="2" w:line="260" w:lineRule="exact"/>
        <w:ind w:left="3414" w:right="4157"/>
        <w:jc w:val="center"/>
        <w:rPr>
          <w:sz w:val="24"/>
          <w:szCs w:val="24"/>
        </w:rPr>
      </w:pPr>
      <w:r>
        <w:rPr>
          <w:spacing w:val="-2"/>
          <w:position w:val="-1"/>
          <w:sz w:val="24"/>
          <w:szCs w:val="24"/>
        </w:rPr>
        <w:t>M</w:t>
      </w:r>
      <w:r>
        <w:rPr>
          <w:spacing w:val="-1"/>
          <w:position w:val="-1"/>
          <w:sz w:val="24"/>
          <w:szCs w:val="24"/>
        </w:rPr>
        <w:t>a</w:t>
      </w:r>
      <w:r>
        <w:rPr>
          <w:spacing w:val="4"/>
          <w:position w:val="-1"/>
          <w:sz w:val="24"/>
          <w:szCs w:val="24"/>
        </w:rPr>
        <w:t>c</w:t>
      </w:r>
      <w:r>
        <w:rPr>
          <w:position w:val="-1"/>
          <w:sz w:val="24"/>
          <w:szCs w:val="24"/>
        </w:rPr>
        <w:t>h</w:t>
      </w:r>
      <w:r>
        <w:rPr>
          <w:spacing w:val="-4"/>
          <w:position w:val="-1"/>
          <w:sz w:val="24"/>
          <w:szCs w:val="24"/>
        </w:rPr>
        <w:t>i</w:t>
      </w:r>
      <w:r>
        <w:rPr>
          <w:position w:val="-1"/>
          <w:sz w:val="24"/>
          <w:szCs w:val="24"/>
        </w:rPr>
        <w:t>ne</w:t>
      </w:r>
      <w:r>
        <w:rPr>
          <w:spacing w:val="1"/>
          <w:position w:val="-1"/>
          <w:sz w:val="24"/>
          <w:szCs w:val="24"/>
        </w:rPr>
        <w:t xml:space="preserve"> </w:t>
      </w:r>
      <w:r>
        <w:rPr>
          <w:position w:val="-1"/>
          <w:sz w:val="24"/>
          <w:szCs w:val="24"/>
        </w:rPr>
        <w:t>D</w:t>
      </w:r>
      <w:r>
        <w:rPr>
          <w:spacing w:val="-1"/>
          <w:position w:val="-1"/>
          <w:sz w:val="24"/>
          <w:szCs w:val="24"/>
        </w:rPr>
        <w:t>e</w:t>
      </w:r>
      <w:r>
        <w:rPr>
          <w:position w:val="-1"/>
          <w:sz w:val="24"/>
          <w:szCs w:val="24"/>
        </w:rPr>
        <w:t>p</w:t>
      </w:r>
      <w:r>
        <w:rPr>
          <w:spacing w:val="4"/>
          <w:position w:val="-1"/>
          <w:sz w:val="24"/>
          <w:szCs w:val="24"/>
        </w:rPr>
        <w:t>e</w:t>
      </w:r>
      <w:r>
        <w:rPr>
          <w:spacing w:val="-5"/>
          <w:position w:val="-1"/>
          <w:sz w:val="24"/>
          <w:szCs w:val="24"/>
        </w:rPr>
        <w:t>n</w:t>
      </w:r>
      <w:r>
        <w:rPr>
          <w:position w:val="-1"/>
          <w:sz w:val="24"/>
          <w:szCs w:val="24"/>
        </w:rPr>
        <w:t>d</w:t>
      </w:r>
      <w:r>
        <w:rPr>
          <w:spacing w:val="4"/>
          <w:position w:val="-1"/>
          <w:sz w:val="24"/>
          <w:szCs w:val="24"/>
        </w:rPr>
        <w:t>e</w:t>
      </w:r>
      <w:r>
        <w:rPr>
          <w:spacing w:val="-5"/>
          <w:position w:val="-1"/>
          <w:sz w:val="24"/>
          <w:szCs w:val="24"/>
        </w:rPr>
        <w:t>n</w:t>
      </w:r>
      <w:r>
        <w:rPr>
          <w:position w:val="-1"/>
          <w:sz w:val="24"/>
          <w:szCs w:val="24"/>
        </w:rPr>
        <w:t>t</w:t>
      </w:r>
    </w:p>
    <w:p w:rsidR="00A93F08" w:rsidRDefault="00A93F08">
      <w:pPr>
        <w:spacing w:line="200" w:lineRule="exact"/>
      </w:pPr>
    </w:p>
    <w:p w:rsidR="00A93F08" w:rsidRDefault="00A93F08">
      <w:pPr>
        <w:spacing w:line="200" w:lineRule="exact"/>
      </w:pPr>
    </w:p>
    <w:p w:rsidR="00A93F08" w:rsidRDefault="00A93F08">
      <w:pPr>
        <w:spacing w:before="5" w:line="280" w:lineRule="exact"/>
        <w:rPr>
          <w:sz w:val="28"/>
          <w:szCs w:val="28"/>
        </w:rPr>
      </w:pPr>
    </w:p>
    <w:p w:rsidR="00A93F08" w:rsidRDefault="00E04928">
      <w:pPr>
        <w:spacing w:before="34" w:line="260" w:lineRule="exact"/>
        <w:ind w:left="3984" w:right="4718"/>
        <w:jc w:val="center"/>
        <w:rPr>
          <w:sz w:val="24"/>
          <w:szCs w:val="24"/>
        </w:rPr>
      </w:pPr>
      <w:r>
        <w:rPr>
          <w:noProof/>
          <w:lang w:val="en-IN" w:eastAsia="en-IN"/>
        </w:rPr>
        <mc:AlternateContent>
          <mc:Choice Requires="wpg">
            <w:drawing>
              <wp:anchor distT="0" distB="0" distL="114300" distR="114300" simplePos="0" relativeHeight="503314925" behindDoc="1" locked="0" layoutInCell="1" allowOverlap="1">
                <wp:simplePos x="0" y="0"/>
                <wp:positionH relativeFrom="page">
                  <wp:posOffset>909955</wp:posOffset>
                </wp:positionH>
                <wp:positionV relativeFrom="page">
                  <wp:posOffset>5729605</wp:posOffset>
                </wp:positionV>
                <wp:extent cx="5838825" cy="3438525"/>
                <wp:effectExtent l="5080" t="5080" r="4445" b="4445"/>
                <wp:wrapNone/>
                <wp:docPr id="2" name="Group 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8825" cy="3438525"/>
                          <a:chOff x="1433" y="9023"/>
                          <a:chExt cx="9195" cy="5415"/>
                        </a:xfrm>
                      </wpg:grpSpPr>
                      <wpg:grpSp>
                        <wpg:cNvPr id="3" name="Group 536"/>
                        <wpg:cNvGrpSpPr>
                          <a:grpSpLocks/>
                        </wpg:cNvGrpSpPr>
                        <wpg:grpSpPr bwMode="auto">
                          <a:xfrm>
                            <a:off x="1440" y="9030"/>
                            <a:ext cx="9180" cy="5400"/>
                            <a:chOff x="1440" y="9030"/>
                            <a:chExt cx="9180" cy="5400"/>
                          </a:xfrm>
                        </wpg:grpSpPr>
                        <wps:wsp>
                          <wps:cNvPr id="4" name="Freeform 571"/>
                          <wps:cNvSpPr>
                            <a:spLocks/>
                          </wps:cNvSpPr>
                          <wps:spPr bwMode="auto">
                            <a:xfrm>
                              <a:off x="1440" y="9030"/>
                              <a:ext cx="9180" cy="5400"/>
                            </a:xfrm>
                            <a:custGeom>
                              <a:avLst/>
                              <a:gdLst>
                                <a:gd name="T0" fmla="+- 0 1440 1440"/>
                                <a:gd name="T1" fmla="*/ T0 w 9180"/>
                                <a:gd name="T2" fmla="+- 0 14430 9030"/>
                                <a:gd name="T3" fmla="*/ 14430 h 5400"/>
                                <a:gd name="T4" fmla="+- 0 10620 1440"/>
                                <a:gd name="T5" fmla="*/ T4 w 9180"/>
                                <a:gd name="T6" fmla="+- 0 14430 9030"/>
                                <a:gd name="T7" fmla="*/ 14430 h 5400"/>
                                <a:gd name="T8" fmla="+- 0 10620 1440"/>
                                <a:gd name="T9" fmla="*/ T8 w 9180"/>
                                <a:gd name="T10" fmla="+- 0 9030 9030"/>
                                <a:gd name="T11" fmla="*/ 9030 h 5400"/>
                                <a:gd name="T12" fmla="+- 0 1440 1440"/>
                                <a:gd name="T13" fmla="*/ T12 w 9180"/>
                                <a:gd name="T14" fmla="+- 0 9030 9030"/>
                                <a:gd name="T15" fmla="*/ 9030 h 5400"/>
                                <a:gd name="T16" fmla="+- 0 1440 1440"/>
                                <a:gd name="T17" fmla="*/ T16 w 9180"/>
                                <a:gd name="T18" fmla="+- 0 14430 9030"/>
                                <a:gd name="T19" fmla="*/ 14430 h 5400"/>
                              </a:gdLst>
                              <a:ahLst/>
                              <a:cxnLst>
                                <a:cxn ang="0">
                                  <a:pos x="T1" y="T3"/>
                                </a:cxn>
                                <a:cxn ang="0">
                                  <a:pos x="T5" y="T7"/>
                                </a:cxn>
                                <a:cxn ang="0">
                                  <a:pos x="T9" y="T11"/>
                                </a:cxn>
                                <a:cxn ang="0">
                                  <a:pos x="T13" y="T15"/>
                                </a:cxn>
                                <a:cxn ang="0">
                                  <a:pos x="T17" y="T19"/>
                                </a:cxn>
                              </a:cxnLst>
                              <a:rect l="0" t="0" r="r" b="b"/>
                              <a:pathLst>
                                <a:path w="9180" h="5400">
                                  <a:moveTo>
                                    <a:pt x="0" y="5400"/>
                                  </a:moveTo>
                                  <a:lnTo>
                                    <a:pt x="9180" y="5400"/>
                                  </a:lnTo>
                                  <a:lnTo>
                                    <a:pt x="9180" y="0"/>
                                  </a:lnTo>
                                  <a:lnTo>
                                    <a:pt x="0" y="0"/>
                                  </a:lnTo>
                                  <a:lnTo>
                                    <a:pt x="0" y="54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 name="Group 537"/>
                          <wpg:cNvGrpSpPr>
                            <a:grpSpLocks/>
                          </wpg:cNvGrpSpPr>
                          <wpg:grpSpPr bwMode="auto">
                            <a:xfrm>
                              <a:off x="5700" y="10532"/>
                              <a:ext cx="120" cy="370"/>
                              <a:chOff x="5700" y="10532"/>
                              <a:chExt cx="120" cy="370"/>
                            </a:xfrm>
                          </wpg:grpSpPr>
                          <wps:wsp>
                            <wps:cNvPr id="6" name="Freeform 570"/>
                            <wps:cNvSpPr>
                              <a:spLocks/>
                            </wps:cNvSpPr>
                            <wps:spPr bwMode="auto">
                              <a:xfrm>
                                <a:off x="5700" y="10532"/>
                                <a:ext cx="120" cy="370"/>
                              </a:xfrm>
                              <a:custGeom>
                                <a:avLst/>
                                <a:gdLst>
                                  <a:gd name="T0" fmla="+- 0 5750 5700"/>
                                  <a:gd name="T1" fmla="*/ T0 w 120"/>
                                  <a:gd name="T2" fmla="+- 0 10808 10532"/>
                                  <a:gd name="T3" fmla="*/ 10808 h 370"/>
                                  <a:gd name="T4" fmla="+- 0 5750 5700"/>
                                  <a:gd name="T5" fmla="*/ T4 w 120"/>
                                  <a:gd name="T6" fmla="+- 0 10782 10532"/>
                                  <a:gd name="T7" fmla="*/ 10782 h 370"/>
                                  <a:gd name="T8" fmla="+- 0 5700 5700"/>
                                  <a:gd name="T9" fmla="*/ T8 w 120"/>
                                  <a:gd name="T10" fmla="+- 0 10782 10532"/>
                                  <a:gd name="T11" fmla="*/ 10782 h 370"/>
                                  <a:gd name="T12" fmla="+- 0 5760 5700"/>
                                  <a:gd name="T13" fmla="*/ T12 w 120"/>
                                  <a:gd name="T14" fmla="+- 0 10902 10532"/>
                                  <a:gd name="T15" fmla="*/ 10902 h 370"/>
                                  <a:gd name="T16" fmla="+- 0 5750 5700"/>
                                  <a:gd name="T17" fmla="*/ T16 w 120"/>
                                  <a:gd name="T18" fmla="+- 0 10808 10532"/>
                                  <a:gd name="T19" fmla="*/ 10808 h 370"/>
                                </a:gdLst>
                                <a:ahLst/>
                                <a:cxnLst>
                                  <a:cxn ang="0">
                                    <a:pos x="T1" y="T3"/>
                                  </a:cxn>
                                  <a:cxn ang="0">
                                    <a:pos x="T5" y="T7"/>
                                  </a:cxn>
                                  <a:cxn ang="0">
                                    <a:pos x="T9" y="T11"/>
                                  </a:cxn>
                                  <a:cxn ang="0">
                                    <a:pos x="T13" y="T15"/>
                                  </a:cxn>
                                  <a:cxn ang="0">
                                    <a:pos x="T17" y="T19"/>
                                  </a:cxn>
                                </a:cxnLst>
                                <a:rect l="0" t="0" r="r" b="b"/>
                                <a:pathLst>
                                  <a:path w="120" h="370">
                                    <a:moveTo>
                                      <a:pt x="50" y="276"/>
                                    </a:moveTo>
                                    <a:lnTo>
                                      <a:pt x="50" y="250"/>
                                    </a:lnTo>
                                    <a:lnTo>
                                      <a:pt x="0" y="250"/>
                                    </a:lnTo>
                                    <a:lnTo>
                                      <a:pt x="60" y="370"/>
                                    </a:lnTo>
                                    <a:lnTo>
                                      <a:pt x="50" y="2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569"/>
                            <wps:cNvSpPr>
                              <a:spLocks/>
                            </wps:cNvSpPr>
                            <wps:spPr bwMode="auto">
                              <a:xfrm>
                                <a:off x="5700" y="10532"/>
                                <a:ext cx="120" cy="370"/>
                              </a:xfrm>
                              <a:custGeom>
                                <a:avLst/>
                                <a:gdLst>
                                  <a:gd name="T0" fmla="+- 0 5770 5700"/>
                                  <a:gd name="T1" fmla="*/ T0 w 120"/>
                                  <a:gd name="T2" fmla="+- 0 10808 10532"/>
                                  <a:gd name="T3" fmla="*/ 10808 h 370"/>
                                  <a:gd name="T4" fmla="+- 0 5820 5700"/>
                                  <a:gd name="T5" fmla="*/ T4 w 120"/>
                                  <a:gd name="T6" fmla="+- 0 10782 10532"/>
                                  <a:gd name="T7" fmla="*/ 10782 h 370"/>
                                  <a:gd name="T8" fmla="+- 0 5770 5700"/>
                                  <a:gd name="T9" fmla="*/ T8 w 120"/>
                                  <a:gd name="T10" fmla="+- 0 10782 10532"/>
                                  <a:gd name="T11" fmla="*/ 10782 h 370"/>
                                  <a:gd name="T12" fmla="+- 0 5766 5700"/>
                                  <a:gd name="T13" fmla="*/ T12 w 120"/>
                                  <a:gd name="T14" fmla="+- 0 10812 10532"/>
                                  <a:gd name="T15" fmla="*/ 10812 h 370"/>
                                  <a:gd name="T16" fmla="+- 0 5820 5700"/>
                                  <a:gd name="T17" fmla="*/ T16 w 120"/>
                                  <a:gd name="T18" fmla="+- 0 10782 10532"/>
                                  <a:gd name="T19" fmla="*/ 10782 h 370"/>
                                  <a:gd name="T20" fmla="+- 0 5770 5700"/>
                                  <a:gd name="T21" fmla="*/ T20 w 120"/>
                                  <a:gd name="T22" fmla="+- 0 10808 10532"/>
                                  <a:gd name="T23" fmla="*/ 10808 h 370"/>
                                  <a:gd name="T24" fmla="+- 0 5770 5700"/>
                                  <a:gd name="T25" fmla="*/ T24 w 120"/>
                                  <a:gd name="T26" fmla="+- 0 10802 10532"/>
                                  <a:gd name="T27" fmla="*/ 10802 h 370"/>
                                  <a:gd name="T28" fmla="+- 0 5770 5700"/>
                                  <a:gd name="T29" fmla="*/ T28 w 120"/>
                                  <a:gd name="T30" fmla="+- 0 10808 10532"/>
                                  <a:gd name="T31" fmla="*/ 10808 h 3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370">
                                    <a:moveTo>
                                      <a:pt x="70" y="276"/>
                                    </a:moveTo>
                                    <a:lnTo>
                                      <a:pt x="120" y="250"/>
                                    </a:lnTo>
                                    <a:lnTo>
                                      <a:pt x="70" y="250"/>
                                    </a:lnTo>
                                    <a:lnTo>
                                      <a:pt x="66" y="280"/>
                                    </a:lnTo>
                                    <a:lnTo>
                                      <a:pt x="120" y="250"/>
                                    </a:lnTo>
                                    <a:lnTo>
                                      <a:pt x="70" y="276"/>
                                    </a:lnTo>
                                    <a:lnTo>
                                      <a:pt x="70" y="270"/>
                                    </a:lnTo>
                                    <a:lnTo>
                                      <a:pt x="70" y="2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568"/>
                            <wps:cNvSpPr>
                              <a:spLocks/>
                            </wps:cNvSpPr>
                            <wps:spPr bwMode="auto">
                              <a:xfrm>
                                <a:off x="5700" y="10532"/>
                                <a:ext cx="120" cy="370"/>
                              </a:xfrm>
                              <a:custGeom>
                                <a:avLst/>
                                <a:gdLst>
                                  <a:gd name="T0" fmla="+- 0 5754 5700"/>
                                  <a:gd name="T1" fmla="*/ T0 w 120"/>
                                  <a:gd name="T2" fmla="+- 0 10812 10532"/>
                                  <a:gd name="T3" fmla="*/ 10812 h 370"/>
                                  <a:gd name="T4" fmla="+- 0 5760 5700"/>
                                  <a:gd name="T5" fmla="*/ T4 w 120"/>
                                  <a:gd name="T6" fmla="+- 0 10902 10532"/>
                                  <a:gd name="T7" fmla="*/ 10902 h 370"/>
                                  <a:gd name="T8" fmla="+- 0 5760 5700"/>
                                  <a:gd name="T9" fmla="*/ T8 w 120"/>
                                  <a:gd name="T10" fmla="+- 0 10812 10532"/>
                                  <a:gd name="T11" fmla="*/ 10812 h 370"/>
                                  <a:gd name="T12" fmla="+- 0 5754 5700"/>
                                  <a:gd name="T13" fmla="*/ T12 w 120"/>
                                  <a:gd name="T14" fmla="+- 0 10812 10532"/>
                                  <a:gd name="T15" fmla="*/ 10812 h 370"/>
                                </a:gdLst>
                                <a:ahLst/>
                                <a:cxnLst>
                                  <a:cxn ang="0">
                                    <a:pos x="T1" y="T3"/>
                                  </a:cxn>
                                  <a:cxn ang="0">
                                    <a:pos x="T5" y="T7"/>
                                  </a:cxn>
                                  <a:cxn ang="0">
                                    <a:pos x="T9" y="T11"/>
                                  </a:cxn>
                                  <a:cxn ang="0">
                                    <a:pos x="T13" y="T15"/>
                                  </a:cxn>
                                </a:cxnLst>
                                <a:rect l="0" t="0" r="r" b="b"/>
                                <a:pathLst>
                                  <a:path w="120" h="370">
                                    <a:moveTo>
                                      <a:pt x="54" y="280"/>
                                    </a:moveTo>
                                    <a:lnTo>
                                      <a:pt x="60" y="370"/>
                                    </a:lnTo>
                                    <a:lnTo>
                                      <a:pt x="60" y="280"/>
                                    </a:lnTo>
                                    <a:lnTo>
                                      <a:pt x="54" y="2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567"/>
                            <wps:cNvSpPr>
                              <a:spLocks/>
                            </wps:cNvSpPr>
                            <wps:spPr bwMode="auto">
                              <a:xfrm>
                                <a:off x="5700" y="10532"/>
                                <a:ext cx="120" cy="370"/>
                              </a:xfrm>
                              <a:custGeom>
                                <a:avLst/>
                                <a:gdLst>
                                  <a:gd name="T0" fmla="+- 0 5760 5700"/>
                                  <a:gd name="T1" fmla="*/ T0 w 120"/>
                                  <a:gd name="T2" fmla="+- 0 10902 10532"/>
                                  <a:gd name="T3" fmla="*/ 10902 h 370"/>
                                  <a:gd name="T4" fmla="+- 0 5754 5700"/>
                                  <a:gd name="T5" fmla="*/ T4 w 120"/>
                                  <a:gd name="T6" fmla="+- 0 10812 10532"/>
                                  <a:gd name="T7" fmla="*/ 10812 h 370"/>
                                  <a:gd name="T8" fmla="+- 0 5750 5700"/>
                                  <a:gd name="T9" fmla="*/ T8 w 120"/>
                                  <a:gd name="T10" fmla="+- 0 10802 10532"/>
                                  <a:gd name="T11" fmla="*/ 10802 h 370"/>
                                  <a:gd name="T12" fmla="+- 0 5754 5700"/>
                                  <a:gd name="T13" fmla="*/ T12 w 120"/>
                                  <a:gd name="T14" fmla="+- 0 10812 10532"/>
                                  <a:gd name="T15" fmla="*/ 10812 h 370"/>
                                  <a:gd name="T16" fmla="+- 0 5760 5700"/>
                                  <a:gd name="T17" fmla="*/ T16 w 120"/>
                                  <a:gd name="T18" fmla="+- 0 10812 10532"/>
                                  <a:gd name="T19" fmla="*/ 10812 h 370"/>
                                  <a:gd name="T20" fmla="+- 0 5760 5700"/>
                                  <a:gd name="T21" fmla="*/ T20 w 120"/>
                                  <a:gd name="T22" fmla="+- 0 10902 10532"/>
                                  <a:gd name="T23" fmla="*/ 10902 h 370"/>
                                  <a:gd name="T24" fmla="+- 0 5820 5700"/>
                                  <a:gd name="T25" fmla="*/ T24 w 120"/>
                                  <a:gd name="T26" fmla="+- 0 10782 10532"/>
                                  <a:gd name="T27" fmla="*/ 10782 h 370"/>
                                  <a:gd name="T28" fmla="+- 0 5766 5700"/>
                                  <a:gd name="T29" fmla="*/ T28 w 120"/>
                                  <a:gd name="T30" fmla="+- 0 10812 10532"/>
                                  <a:gd name="T31" fmla="*/ 10812 h 370"/>
                                  <a:gd name="T32" fmla="+- 0 5770 5700"/>
                                  <a:gd name="T33" fmla="*/ T32 w 120"/>
                                  <a:gd name="T34" fmla="+- 0 10782 10532"/>
                                  <a:gd name="T35" fmla="*/ 10782 h 370"/>
                                  <a:gd name="T36" fmla="+- 0 5770 5700"/>
                                  <a:gd name="T37" fmla="*/ T36 w 120"/>
                                  <a:gd name="T38" fmla="+- 0 10536 10532"/>
                                  <a:gd name="T39" fmla="*/ 10536 h 370"/>
                                  <a:gd name="T40" fmla="+- 0 5766 5700"/>
                                  <a:gd name="T41" fmla="*/ T40 w 120"/>
                                  <a:gd name="T42" fmla="+- 0 10532 10532"/>
                                  <a:gd name="T43" fmla="*/ 10532 h 370"/>
                                  <a:gd name="T44" fmla="+- 0 5754 5700"/>
                                  <a:gd name="T45" fmla="*/ T44 w 120"/>
                                  <a:gd name="T46" fmla="+- 0 10532 10532"/>
                                  <a:gd name="T47" fmla="*/ 10532 h 370"/>
                                  <a:gd name="T48" fmla="+- 0 5750 5700"/>
                                  <a:gd name="T49" fmla="*/ T48 w 120"/>
                                  <a:gd name="T50" fmla="+- 0 10536 10532"/>
                                  <a:gd name="T51" fmla="*/ 10536 h 370"/>
                                  <a:gd name="T52" fmla="+- 0 5750 5700"/>
                                  <a:gd name="T53" fmla="*/ T52 w 120"/>
                                  <a:gd name="T54" fmla="+- 0 10808 10532"/>
                                  <a:gd name="T55" fmla="*/ 10808 h 370"/>
                                  <a:gd name="T56" fmla="+- 0 5760 5700"/>
                                  <a:gd name="T57" fmla="*/ T56 w 120"/>
                                  <a:gd name="T58" fmla="+- 0 10902 10532"/>
                                  <a:gd name="T59" fmla="*/ 10902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0" h="370">
                                    <a:moveTo>
                                      <a:pt x="60" y="370"/>
                                    </a:moveTo>
                                    <a:lnTo>
                                      <a:pt x="54" y="280"/>
                                    </a:lnTo>
                                    <a:lnTo>
                                      <a:pt x="50" y="270"/>
                                    </a:lnTo>
                                    <a:lnTo>
                                      <a:pt x="54" y="280"/>
                                    </a:lnTo>
                                    <a:lnTo>
                                      <a:pt x="60" y="280"/>
                                    </a:lnTo>
                                    <a:lnTo>
                                      <a:pt x="60" y="370"/>
                                    </a:lnTo>
                                    <a:lnTo>
                                      <a:pt x="120" y="250"/>
                                    </a:lnTo>
                                    <a:lnTo>
                                      <a:pt x="66" y="280"/>
                                    </a:lnTo>
                                    <a:lnTo>
                                      <a:pt x="70" y="250"/>
                                    </a:lnTo>
                                    <a:lnTo>
                                      <a:pt x="70" y="4"/>
                                    </a:lnTo>
                                    <a:lnTo>
                                      <a:pt x="66" y="0"/>
                                    </a:lnTo>
                                    <a:lnTo>
                                      <a:pt x="54" y="0"/>
                                    </a:lnTo>
                                    <a:lnTo>
                                      <a:pt x="50" y="4"/>
                                    </a:lnTo>
                                    <a:lnTo>
                                      <a:pt x="50" y="276"/>
                                    </a:lnTo>
                                    <a:lnTo>
                                      <a:pt x="60" y="3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 name="Group 538"/>
                            <wpg:cNvGrpSpPr>
                              <a:grpSpLocks/>
                            </wpg:cNvGrpSpPr>
                            <wpg:grpSpPr bwMode="auto">
                              <a:xfrm>
                                <a:off x="4140" y="9642"/>
                                <a:ext cx="3240" cy="900"/>
                                <a:chOff x="4140" y="9642"/>
                                <a:chExt cx="3240" cy="900"/>
                              </a:xfrm>
                            </wpg:grpSpPr>
                            <wps:wsp>
                              <wps:cNvPr id="11" name="Freeform 566"/>
                              <wps:cNvSpPr>
                                <a:spLocks/>
                              </wps:cNvSpPr>
                              <wps:spPr bwMode="auto">
                                <a:xfrm>
                                  <a:off x="4140" y="9642"/>
                                  <a:ext cx="3240" cy="900"/>
                                </a:xfrm>
                                <a:custGeom>
                                  <a:avLst/>
                                  <a:gdLst>
                                    <a:gd name="T0" fmla="+- 0 5627 4140"/>
                                    <a:gd name="T1" fmla="*/ T0 w 3240"/>
                                    <a:gd name="T2" fmla="+- 0 9643 9642"/>
                                    <a:gd name="T3" fmla="*/ 9643 h 900"/>
                                    <a:gd name="T4" fmla="+- 0 5371 4140"/>
                                    <a:gd name="T5" fmla="*/ T4 w 3240"/>
                                    <a:gd name="T6" fmla="+- 0 9655 9642"/>
                                    <a:gd name="T7" fmla="*/ 9655 h 900"/>
                                    <a:gd name="T8" fmla="+- 0 5129 4140"/>
                                    <a:gd name="T9" fmla="*/ T8 w 3240"/>
                                    <a:gd name="T10" fmla="+- 0 9677 9642"/>
                                    <a:gd name="T11" fmla="*/ 9677 h 900"/>
                                    <a:gd name="T12" fmla="+- 0 4907 4140"/>
                                    <a:gd name="T13" fmla="*/ T12 w 3240"/>
                                    <a:gd name="T14" fmla="+- 0 9709 9642"/>
                                    <a:gd name="T15" fmla="*/ 9709 h 900"/>
                                    <a:gd name="T16" fmla="+- 0 4706 4140"/>
                                    <a:gd name="T17" fmla="*/ T16 w 3240"/>
                                    <a:gd name="T18" fmla="+- 0 9750 9642"/>
                                    <a:gd name="T19" fmla="*/ 9750 h 900"/>
                                    <a:gd name="T20" fmla="+- 0 4530 4140"/>
                                    <a:gd name="T21" fmla="*/ T20 w 3240"/>
                                    <a:gd name="T22" fmla="+- 0 9799 9642"/>
                                    <a:gd name="T23" fmla="*/ 9799 h 900"/>
                                    <a:gd name="T24" fmla="+- 0 4383 4140"/>
                                    <a:gd name="T25" fmla="*/ T24 w 3240"/>
                                    <a:gd name="T26" fmla="+- 0 9855 9642"/>
                                    <a:gd name="T27" fmla="*/ 9855 h 900"/>
                                    <a:gd name="T28" fmla="+- 0 4267 4140"/>
                                    <a:gd name="T29" fmla="*/ T28 w 3240"/>
                                    <a:gd name="T30" fmla="+- 0 9917 9642"/>
                                    <a:gd name="T31" fmla="*/ 9917 h 900"/>
                                    <a:gd name="T32" fmla="+- 0 4145 4140"/>
                                    <a:gd name="T33" fmla="*/ T32 w 3240"/>
                                    <a:gd name="T34" fmla="+- 0 10055 9642"/>
                                    <a:gd name="T35" fmla="*/ 10055 h 900"/>
                                    <a:gd name="T36" fmla="+- 0 4145 4140"/>
                                    <a:gd name="T37" fmla="*/ T36 w 3240"/>
                                    <a:gd name="T38" fmla="+- 0 10129 9642"/>
                                    <a:gd name="T39" fmla="*/ 10129 h 900"/>
                                    <a:gd name="T40" fmla="+- 0 4267 4140"/>
                                    <a:gd name="T41" fmla="*/ T40 w 3240"/>
                                    <a:gd name="T42" fmla="+- 0 10267 9642"/>
                                    <a:gd name="T43" fmla="*/ 10267 h 900"/>
                                    <a:gd name="T44" fmla="+- 0 4383 4140"/>
                                    <a:gd name="T45" fmla="*/ T44 w 3240"/>
                                    <a:gd name="T46" fmla="+- 0 10329 9642"/>
                                    <a:gd name="T47" fmla="*/ 10329 h 900"/>
                                    <a:gd name="T48" fmla="+- 0 4530 4140"/>
                                    <a:gd name="T49" fmla="*/ T48 w 3240"/>
                                    <a:gd name="T50" fmla="+- 0 10385 9642"/>
                                    <a:gd name="T51" fmla="*/ 10385 h 900"/>
                                    <a:gd name="T52" fmla="+- 0 4706 4140"/>
                                    <a:gd name="T53" fmla="*/ T52 w 3240"/>
                                    <a:gd name="T54" fmla="+- 0 10434 9642"/>
                                    <a:gd name="T55" fmla="*/ 10434 h 900"/>
                                    <a:gd name="T56" fmla="+- 0 4907 4140"/>
                                    <a:gd name="T57" fmla="*/ T56 w 3240"/>
                                    <a:gd name="T58" fmla="+- 0 10475 9642"/>
                                    <a:gd name="T59" fmla="*/ 10475 h 900"/>
                                    <a:gd name="T60" fmla="+- 0 5129 4140"/>
                                    <a:gd name="T61" fmla="*/ T60 w 3240"/>
                                    <a:gd name="T62" fmla="+- 0 10507 9642"/>
                                    <a:gd name="T63" fmla="*/ 10507 h 900"/>
                                    <a:gd name="T64" fmla="+- 0 5371 4140"/>
                                    <a:gd name="T65" fmla="*/ T64 w 3240"/>
                                    <a:gd name="T66" fmla="+- 0 10529 9642"/>
                                    <a:gd name="T67" fmla="*/ 10529 h 900"/>
                                    <a:gd name="T68" fmla="+- 0 5627 4140"/>
                                    <a:gd name="T69" fmla="*/ T68 w 3240"/>
                                    <a:gd name="T70" fmla="+- 0 10541 9642"/>
                                    <a:gd name="T71" fmla="*/ 10541 h 900"/>
                                    <a:gd name="T72" fmla="+- 0 5893 4140"/>
                                    <a:gd name="T73" fmla="*/ T72 w 3240"/>
                                    <a:gd name="T74" fmla="+- 0 10541 9642"/>
                                    <a:gd name="T75" fmla="*/ 10541 h 900"/>
                                    <a:gd name="T76" fmla="+- 0 6149 4140"/>
                                    <a:gd name="T77" fmla="*/ T76 w 3240"/>
                                    <a:gd name="T78" fmla="+- 0 10529 9642"/>
                                    <a:gd name="T79" fmla="*/ 10529 h 900"/>
                                    <a:gd name="T80" fmla="+- 0 6391 4140"/>
                                    <a:gd name="T81" fmla="*/ T80 w 3240"/>
                                    <a:gd name="T82" fmla="+- 0 10507 9642"/>
                                    <a:gd name="T83" fmla="*/ 10507 h 900"/>
                                    <a:gd name="T84" fmla="+- 0 6613 4140"/>
                                    <a:gd name="T85" fmla="*/ T84 w 3240"/>
                                    <a:gd name="T86" fmla="+- 0 10475 9642"/>
                                    <a:gd name="T87" fmla="*/ 10475 h 900"/>
                                    <a:gd name="T88" fmla="+- 0 6814 4140"/>
                                    <a:gd name="T89" fmla="*/ T88 w 3240"/>
                                    <a:gd name="T90" fmla="+- 0 10434 9642"/>
                                    <a:gd name="T91" fmla="*/ 10434 h 900"/>
                                    <a:gd name="T92" fmla="+- 0 6990 4140"/>
                                    <a:gd name="T93" fmla="*/ T92 w 3240"/>
                                    <a:gd name="T94" fmla="+- 0 10385 9642"/>
                                    <a:gd name="T95" fmla="*/ 10385 h 900"/>
                                    <a:gd name="T96" fmla="+- 0 7137 4140"/>
                                    <a:gd name="T97" fmla="*/ T96 w 3240"/>
                                    <a:gd name="T98" fmla="+- 0 10329 9642"/>
                                    <a:gd name="T99" fmla="*/ 10329 h 900"/>
                                    <a:gd name="T100" fmla="+- 0 7253 4140"/>
                                    <a:gd name="T101" fmla="*/ T100 w 3240"/>
                                    <a:gd name="T102" fmla="+- 0 10267 9642"/>
                                    <a:gd name="T103" fmla="*/ 10267 h 900"/>
                                    <a:gd name="T104" fmla="+- 0 7375 4140"/>
                                    <a:gd name="T105" fmla="*/ T104 w 3240"/>
                                    <a:gd name="T106" fmla="+- 0 10129 9642"/>
                                    <a:gd name="T107" fmla="*/ 10129 h 900"/>
                                    <a:gd name="T108" fmla="+- 0 7375 4140"/>
                                    <a:gd name="T109" fmla="*/ T108 w 3240"/>
                                    <a:gd name="T110" fmla="+- 0 10055 9642"/>
                                    <a:gd name="T111" fmla="*/ 10055 h 900"/>
                                    <a:gd name="T112" fmla="+- 0 7253 4140"/>
                                    <a:gd name="T113" fmla="*/ T112 w 3240"/>
                                    <a:gd name="T114" fmla="+- 0 9917 9642"/>
                                    <a:gd name="T115" fmla="*/ 9917 h 900"/>
                                    <a:gd name="T116" fmla="+- 0 7137 4140"/>
                                    <a:gd name="T117" fmla="*/ T116 w 3240"/>
                                    <a:gd name="T118" fmla="+- 0 9855 9642"/>
                                    <a:gd name="T119" fmla="*/ 9855 h 900"/>
                                    <a:gd name="T120" fmla="+- 0 6990 4140"/>
                                    <a:gd name="T121" fmla="*/ T120 w 3240"/>
                                    <a:gd name="T122" fmla="+- 0 9799 9642"/>
                                    <a:gd name="T123" fmla="*/ 9799 h 900"/>
                                    <a:gd name="T124" fmla="+- 0 6814 4140"/>
                                    <a:gd name="T125" fmla="*/ T124 w 3240"/>
                                    <a:gd name="T126" fmla="+- 0 9750 9642"/>
                                    <a:gd name="T127" fmla="*/ 9750 h 900"/>
                                    <a:gd name="T128" fmla="+- 0 6613 4140"/>
                                    <a:gd name="T129" fmla="*/ T128 w 3240"/>
                                    <a:gd name="T130" fmla="+- 0 9709 9642"/>
                                    <a:gd name="T131" fmla="*/ 9709 h 900"/>
                                    <a:gd name="T132" fmla="+- 0 6391 4140"/>
                                    <a:gd name="T133" fmla="*/ T132 w 3240"/>
                                    <a:gd name="T134" fmla="+- 0 9677 9642"/>
                                    <a:gd name="T135" fmla="*/ 9677 h 900"/>
                                    <a:gd name="T136" fmla="+- 0 6149 4140"/>
                                    <a:gd name="T137" fmla="*/ T136 w 3240"/>
                                    <a:gd name="T138" fmla="+- 0 9655 9642"/>
                                    <a:gd name="T139" fmla="*/ 9655 h 900"/>
                                    <a:gd name="T140" fmla="+- 0 5893 4140"/>
                                    <a:gd name="T141" fmla="*/ T140 w 3240"/>
                                    <a:gd name="T142" fmla="+- 0 9643 9642"/>
                                    <a:gd name="T143" fmla="*/ 9643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240" h="900">
                                      <a:moveTo>
                                        <a:pt x="1620" y="0"/>
                                      </a:moveTo>
                                      <a:lnTo>
                                        <a:pt x="1487" y="1"/>
                                      </a:lnTo>
                                      <a:lnTo>
                                        <a:pt x="1357" y="6"/>
                                      </a:lnTo>
                                      <a:lnTo>
                                        <a:pt x="1231" y="13"/>
                                      </a:lnTo>
                                      <a:lnTo>
                                        <a:pt x="1108" y="23"/>
                                      </a:lnTo>
                                      <a:lnTo>
                                        <a:pt x="989" y="35"/>
                                      </a:lnTo>
                                      <a:lnTo>
                                        <a:pt x="875" y="50"/>
                                      </a:lnTo>
                                      <a:lnTo>
                                        <a:pt x="767" y="67"/>
                                      </a:lnTo>
                                      <a:lnTo>
                                        <a:pt x="663" y="87"/>
                                      </a:lnTo>
                                      <a:lnTo>
                                        <a:pt x="566" y="108"/>
                                      </a:lnTo>
                                      <a:lnTo>
                                        <a:pt x="474" y="132"/>
                                      </a:lnTo>
                                      <a:lnTo>
                                        <a:pt x="390" y="157"/>
                                      </a:lnTo>
                                      <a:lnTo>
                                        <a:pt x="313" y="184"/>
                                      </a:lnTo>
                                      <a:lnTo>
                                        <a:pt x="243" y="213"/>
                                      </a:lnTo>
                                      <a:lnTo>
                                        <a:pt x="181" y="243"/>
                                      </a:lnTo>
                                      <a:lnTo>
                                        <a:pt x="127" y="275"/>
                                      </a:lnTo>
                                      <a:lnTo>
                                        <a:pt x="47" y="342"/>
                                      </a:lnTo>
                                      <a:lnTo>
                                        <a:pt x="5" y="413"/>
                                      </a:lnTo>
                                      <a:lnTo>
                                        <a:pt x="0" y="450"/>
                                      </a:lnTo>
                                      <a:lnTo>
                                        <a:pt x="5" y="487"/>
                                      </a:lnTo>
                                      <a:lnTo>
                                        <a:pt x="47" y="558"/>
                                      </a:lnTo>
                                      <a:lnTo>
                                        <a:pt x="127" y="625"/>
                                      </a:lnTo>
                                      <a:lnTo>
                                        <a:pt x="181" y="657"/>
                                      </a:lnTo>
                                      <a:lnTo>
                                        <a:pt x="243" y="687"/>
                                      </a:lnTo>
                                      <a:lnTo>
                                        <a:pt x="313" y="716"/>
                                      </a:lnTo>
                                      <a:lnTo>
                                        <a:pt x="390" y="743"/>
                                      </a:lnTo>
                                      <a:lnTo>
                                        <a:pt x="474" y="768"/>
                                      </a:lnTo>
                                      <a:lnTo>
                                        <a:pt x="566" y="792"/>
                                      </a:lnTo>
                                      <a:lnTo>
                                        <a:pt x="663" y="813"/>
                                      </a:lnTo>
                                      <a:lnTo>
                                        <a:pt x="767" y="833"/>
                                      </a:lnTo>
                                      <a:lnTo>
                                        <a:pt x="875" y="850"/>
                                      </a:lnTo>
                                      <a:lnTo>
                                        <a:pt x="989" y="865"/>
                                      </a:lnTo>
                                      <a:lnTo>
                                        <a:pt x="1108" y="877"/>
                                      </a:lnTo>
                                      <a:lnTo>
                                        <a:pt x="1231" y="887"/>
                                      </a:lnTo>
                                      <a:lnTo>
                                        <a:pt x="1357" y="894"/>
                                      </a:lnTo>
                                      <a:lnTo>
                                        <a:pt x="1487" y="899"/>
                                      </a:lnTo>
                                      <a:lnTo>
                                        <a:pt x="1620" y="900"/>
                                      </a:lnTo>
                                      <a:lnTo>
                                        <a:pt x="1753" y="899"/>
                                      </a:lnTo>
                                      <a:lnTo>
                                        <a:pt x="1883" y="894"/>
                                      </a:lnTo>
                                      <a:lnTo>
                                        <a:pt x="2009" y="887"/>
                                      </a:lnTo>
                                      <a:lnTo>
                                        <a:pt x="2132" y="877"/>
                                      </a:lnTo>
                                      <a:lnTo>
                                        <a:pt x="2251" y="865"/>
                                      </a:lnTo>
                                      <a:lnTo>
                                        <a:pt x="2365" y="850"/>
                                      </a:lnTo>
                                      <a:lnTo>
                                        <a:pt x="2473" y="833"/>
                                      </a:lnTo>
                                      <a:lnTo>
                                        <a:pt x="2577" y="813"/>
                                      </a:lnTo>
                                      <a:lnTo>
                                        <a:pt x="2674" y="792"/>
                                      </a:lnTo>
                                      <a:lnTo>
                                        <a:pt x="2766" y="768"/>
                                      </a:lnTo>
                                      <a:lnTo>
                                        <a:pt x="2850" y="743"/>
                                      </a:lnTo>
                                      <a:lnTo>
                                        <a:pt x="2927" y="716"/>
                                      </a:lnTo>
                                      <a:lnTo>
                                        <a:pt x="2997" y="687"/>
                                      </a:lnTo>
                                      <a:lnTo>
                                        <a:pt x="3059" y="657"/>
                                      </a:lnTo>
                                      <a:lnTo>
                                        <a:pt x="3113" y="625"/>
                                      </a:lnTo>
                                      <a:lnTo>
                                        <a:pt x="3193" y="558"/>
                                      </a:lnTo>
                                      <a:lnTo>
                                        <a:pt x="3235" y="487"/>
                                      </a:lnTo>
                                      <a:lnTo>
                                        <a:pt x="3240" y="450"/>
                                      </a:lnTo>
                                      <a:lnTo>
                                        <a:pt x="3235" y="413"/>
                                      </a:lnTo>
                                      <a:lnTo>
                                        <a:pt x="3193" y="342"/>
                                      </a:lnTo>
                                      <a:lnTo>
                                        <a:pt x="3113" y="275"/>
                                      </a:lnTo>
                                      <a:lnTo>
                                        <a:pt x="3059" y="243"/>
                                      </a:lnTo>
                                      <a:lnTo>
                                        <a:pt x="2997" y="213"/>
                                      </a:lnTo>
                                      <a:lnTo>
                                        <a:pt x="2927" y="184"/>
                                      </a:lnTo>
                                      <a:lnTo>
                                        <a:pt x="2850" y="157"/>
                                      </a:lnTo>
                                      <a:lnTo>
                                        <a:pt x="2766" y="132"/>
                                      </a:lnTo>
                                      <a:lnTo>
                                        <a:pt x="2674" y="108"/>
                                      </a:lnTo>
                                      <a:lnTo>
                                        <a:pt x="2577" y="87"/>
                                      </a:lnTo>
                                      <a:lnTo>
                                        <a:pt x="2473" y="67"/>
                                      </a:lnTo>
                                      <a:lnTo>
                                        <a:pt x="2365" y="50"/>
                                      </a:lnTo>
                                      <a:lnTo>
                                        <a:pt x="2251" y="35"/>
                                      </a:lnTo>
                                      <a:lnTo>
                                        <a:pt x="2132" y="23"/>
                                      </a:lnTo>
                                      <a:lnTo>
                                        <a:pt x="2009" y="13"/>
                                      </a:lnTo>
                                      <a:lnTo>
                                        <a:pt x="1883" y="6"/>
                                      </a:lnTo>
                                      <a:lnTo>
                                        <a:pt x="1753" y="1"/>
                                      </a:lnTo>
                                      <a:lnTo>
                                        <a:pt x="16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 name="Group 539"/>
                              <wpg:cNvGrpSpPr>
                                <a:grpSpLocks/>
                              </wpg:cNvGrpSpPr>
                              <wpg:grpSpPr bwMode="auto">
                                <a:xfrm>
                                  <a:off x="4140" y="9642"/>
                                  <a:ext cx="3240" cy="900"/>
                                  <a:chOff x="4140" y="9642"/>
                                  <a:chExt cx="3240" cy="900"/>
                                </a:xfrm>
                              </wpg:grpSpPr>
                              <wps:wsp>
                                <wps:cNvPr id="13" name="Freeform 565"/>
                                <wps:cNvSpPr>
                                  <a:spLocks/>
                                </wps:cNvSpPr>
                                <wps:spPr bwMode="auto">
                                  <a:xfrm>
                                    <a:off x="4140" y="9642"/>
                                    <a:ext cx="3240" cy="900"/>
                                  </a:xfrm>
                                  <a:custGeom>
                                    <a:avLst/>
                                    <a:gdLst>
                                      <a:gd name="T0" fmla="+- 0 5627 4140"/>
                                      <a:gd name="T1" fmla="*/ T0 w 3240"/>
                                      <a:gd name="T2" fmla="+- 0 9643 9642"/>
                                      <a:gd name="T3" fmla="*/ 9643 h 900"/>
                                      <a:gd name="T4" fmla="+- 0 5371 4140"/>
                                      <a:gd name="T5" fmla="*/ T4 w 3240"/>
                                      <a:gd name="T6" fmla="+- 0 9655 9642"/>
                                      <a:gd name="T7" fmla="*/ 9655 h 900"/>
                                      <a:gd name="T8" fmla="+- 0 5129 4140"/>
                                      <a:gd name="T9" fmla="*/ T8 w 3240"/>
                                      <a:gd name="T10" fmla="+- 0 9677 9642"/>
                                      <a:gd name="T11" fmla="*/ 9677 h 900"/>
                                      <a:gd name="T12" fmla="+- 0 4907 4140"/>
                                      <a:gd name="T13" fmla="*/ T12 w 3240"/>
                                      <a:gd name="T14" fmla="+- 0 9709 9642"/>
                                      <a:gd name="T15" fmla="*/ 9709 h 900"/>
                                      <a:gd name="T16" fmla="+- 0 4706 4140"/>
                                      <a:gd name="T17" fmla="*/ T16 w 3240"/>
                                      <a:gd name="T18" fmla="+- 0 9750 9642"/>
                                      <a:gd name="T19" fmla="*/ 9750 h 900"/>
                                      <a:gd name="T20" fmla="+- 0 4530 4140"/>
                                      <a:gd name="T21" fmla="*/ T20 w 3240"/>
                                      <a:gd name="T22" fmla="+- 0 9799 9642"/>
                                      <a:gd name="T23" fmla="*/ 9799 h 900"/>
                                      <a:gd name="T24" fmla="+- 0 4383 4140"/>
                                      <a:gd name="T25" fmla="*/ T24 w 3240"/>
                                      <a:gd name="T26" fmla="+- 0 9855 9642"/>
                                      <a:gd name="T27" fmla="*/ 9855 h 900"/>
                                      <a:gd name="T28" fmla="+- 0 4267 4140"/>
                                      <a:gd name="T29" fmla="*/ T28 w 3240"/>
                                      <a:gd name="T30" fmla="+- 0 9917 9642"/>
                                      <a:gd name="T31" fmla="*/ 9917 h 900"/>
                                      <a:gd name="T32" fmla="+- 0 4145 4140"/>
                                      <a:gd name="T33" fmla="*/ T32 w 3240"/>
                                      <a:gd name="T34" fmla="+- 0 10055 9642"/>
                                      <a:gd name="T35" fmla="*/ 10055 h 900"/>
                                      <a:gd name="T36" fmla="+- 0 4145 4140"/>
                                      <a:gd name="T37" fmla="*/ T36 w 3240"/>
                                      <a:gd name="T38" fmla="+- 0 10129 9642"/>
                                      <a:gd name="T39" fmla="*/ 10129 h 900"/>
                                      <a:gd name="T40" fmla="+- 0 4267 4140"/>
                                      <a:gd name="T41" fmla="*/ T40 w 3240"/>
                                      <a:gd name="T42" fmla="+- 0 10267 9642"/>
                                      <a:gd name="T43" fmla="*/ 10267 h 900"/>
                                      <a:gd name="T44" fmla="+- 0 4383 4140"/>
                                      <a:gd name="T45" fmla="*/ T44 w 3240"/>
                                      <a:gd name="T46" fmla="+- 0 10329 9642"/>
                                      <a:gd name="T47" fmla="*/ 10329 h 900"/>
                                      <a:gd name="T48" fmla="+- 0 4530 4140"/>
                                      <a:gd name="T49" fmla="*/ T48 w 3240"/>
                                      <a:gd name="T50" fmla="+- 0 10385 9642"/>
                                      <a:gd name="T51" fmla="*/ 10385 h 900"/>
                                      <a:gd name="T52" fmla="+- 0 4706 4140"/>
                                      <a:gd name="T53" fmla="*/ T52 w 3240"/>
                                      <a:gd name="T54" fmla="+- 0 10434 9642"/>
                                      <a:gd name="T55" fmla="*/ 10434 h 900"/>
                                      <a:gd name="T56" fmla="+- 0 4907 4140"/>
                                      <a:gd name="T57" fmla="*/ T56 w 3240"/>
                                      <a:gd name="T58" fmla="+- 0 10475 9642"/>
                                      <a:gd name="T59" fmla="*/ 10475 h 900"/>
                                      <a:gd name="T60" fmla="+- 0 5129 4140"/>
                                      <a:gd name="T61" fmla="*/ T60 w 3240"/>
                                      <a:gd name="T62" fmla="+- 0 10507 9642"/>
                                      <a:gd name="T63" fmla="*/ 10507 h 900"/>
                                      <a:gd name="T64" fmla="+- 0 5371 4140"/>
                                      <a:gd name="T65" fmla="*/ T64 w 3240"/>
                                      <a:gd name="T66" fmla="+- 0 10529 9642"/>
                                      <a:gd name="T67" fmla="*/ 10529 h 900"/>
                                      <a:gd name="T68" fmla="+- 0 5627 4140"/>
                                      <a:gd name="T69" fmla="*/ T68 w 3240"/>
                                      <a:gd name="T70" fmla="+- 0 10541 9642"/>
                                      <a:gd name="T71" fmla="*/ 10541 h 900"/>
                                      <a:gd name="T72" fmla="+- 0 5893 4140"/>
                                      <a:gd name="T73" fmla="*/ T72 w 3240"/>
                                      <a:gd name="T74" fmla="+- 0 10541 9642"/>
                                      <a:gd name="T75" fmla="*/ 10541 h 900"/>
                                      <a:gd name="T76" fmla="+- 0 6149 4140"/>
                                      <a:gd name="T77" fmla="*/ T76 w 3240"/>
                                      <a:gd name="T78" fmla="+- 0 10529 9642"/>
                                      <a:gd name="T79" fmla="*/ 10529 h 900"/>
                                      <a:gd name="T80" fmla="+- 0 6391 4140"/>
                                      <a:gd name="T81" fmla="*/ T80 w 3240"/>
                                      <a:gd name="T82" fmla="+- 0 10507 9642"/>
                                      <a:gd name="T83" fmla="*/ 10507 h 900"/>
                                      <a:gd name="T84" fmla="+- 0 6613 4140"/>
                                      <a:gd name="T85" fmla="*/ T84 w 3240"/>
                                      <a:gd name="T86" fmla="+- 0 10475 9642"/>
                                      <a:gd name="T87" fmla="*/ 10475 h 900"/>
                                      <a:gd name="T88" fmla="+- 0 6814 4140"/>
                                      <a:gd name="T89" fmla="*/ T88 w 3240"/>
                                      <a:gd name="T90" fmla="+- 0 10434 9642"/>
                                      <a:gd name="T91" fmla="*/ 10434 h 900"/>
                                      <a:gd name="T92" fmla="+- 0 6990 4140"/>
                                      <a:gd name="T93" fmla="*/ T92 w 3240"/>
                                      <a:gd name="T94" fmla="+- 0 10385 9642"/>
                                      <a:gd name="T95" fmla="*/ 10385 h 900"/>
                                      <a:gd name="T96" fmla="+- 0 7137 4140"/>
                                      <a:gd name="T97" fmla="*/ T96 w 3240"/>
                                      <a:gd name="T98" fmla="+- 0 10329 9642"/>
                                      <a:gd name="T99" fmla="*/ 10329 h 900"/>
                                      <a:gd name="T100" fmla="+- 0 7253 4140"/>
                                      <a:gd name="T101" fmla="*/ T100 w 3240"/>
                                      <a:gd name="T102" fmla="+- 0 10267 9642"/>
                                      <a:gd name="T103" fmla="*/ 10267 h 900"/>
                                      <a:gd name="T104" fmla="+- 0 7375 4140"/>
                                      <a:gd name="T105" fmla="*/ T104 w 3240"/>
                                      <a:gd name="T106" fmla="+- 0 10129 9642"/>
                                      <a:gd name="T107" fmla="*/ 10129 h 900"/>
                                      <a:gd name="T108" fmla="+- 0 7375 4140"/>
                                      <a:gd name="T109" fmla="*/ T108 w 3240"/>
                                      <a:gd name="T110" fmla="+- 0 10055 9642"/>
                                      <a:gd name="T111" fmla="*/ 10055 h 900"/>
                                      <a:gd name="T112" fmla="+- 0 7253 4140"/>
                                      <a:gd name="T113" fmla="*/ T112 w 3240"/>
                                      <a:gd name="T114" fmla="+- 0 9917 9642"/>
                                      <a:gd name="T115" fmla="*/ 9917 h 900"/>
                                      <a:gd name="T116" fmla="+- 0 7137 4140"/>
                                      <a:gd name="T117" fmla="*/ T116 w 3240"/>
                                      <a:gd name="T118" fmla="+- 0 9855 9642"/>
                                      <a:gd name="T119" fmla="*/ 9855 h 900"/>
                                      <a:gd name="T120" fmla="+- 0 6990 4140"/>
                                      <a:gd name="T121" fmla="*/ T120 w 3240"/>
                                      <a:gd name="T122" fmla="+- 0 9799 9642"/>
                                      <a:gd name="T123" fmla="*/ 9799 h 900"/>
                                      <a:gd name="T124" fmla="+- 0 6814 4140"/>
                                      <a:gd name="T125" fmla="*/ T124 w 3240"/>
                                      <a:gd name="T126" fmla="+- 0 9750 9642"/>
                                      <a:gd name="T127" fmla="*/ 9750 h 900"/>
                                      <a:gd name="T128" fmla="+- 0 6613 4140"/>
                                      <a:gd name="T129" fmla="*/ T128 w 3240"/>
                                      <a:gd name="T130" fmla="+- 0 9709 9642"/>
                                      <a:gd name="T131" fmla="*/ 9709 h 900"/>
                                      <a:gd name="T132" fmla="+- 0 6391 4140"/>
                                      <a:gd name="T133" fmla="*/ T132 w 3240"/>
                                      <a:gd name="T134" fmla="+- 0 9677 9642"/>
                                      <a:gd name="T135" fmla="*/ 9677 h 900"/>
                                      <a:gd name="T136" fmla="+- 0 6149 4140"/>
                                      <a:gd name="T137" fmla="*/ T136 w 3240"/>
                                      <a:gd name="T138" fmla="+- 0 9655 9642"/>
                                      <a:gd name="T139" fmla="*/ 9655 h 900"/>
                                      <a:gd name="T140" fmla="+- 0 5893 4140"/>
                                      <a:gd name="T141" fmla="*/ T140 w 3240"/>
                                      <a:gd name="T142" fmla="+- 0 9643 9642"/>
                                      <a:gd name="T143" fmla="*/ 9643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240" h="900">
                                        <a:moveTo>
                                          <a:pt x="1620" y="0"/>
                                        </a:moveTo>
                                        <a:lnTo>
                                          <a:pt x="1487" y="1"/>
                                        </a:lnTo>
                                        <a:lnTo>
                                          <a:pt x="1357" y="6"/>
                                        </a:lnTo>
                                        <a:lnTo>
                                          <a:pt x="1231" y="13"/>
                                        </a:lnTo>
                                        <a:lnTo>
                                          <a:pt x="1108" y="23"/>
                                        </a:lnTo>
                                        <a:lnTo>
                                          <a:pt x="989" y="35"/>
                                        </a:lnTo>
                                        <a:lnTo>
                                          <a:pt x="875" y="50"/>
                                        </a:lnTo>
                                        <a:lnTo>
                                          <a:pt x="767" y="67"/>
                                        </a:lnTo>
                                        <a:lnTo>
                                          <a:pt x="663" y="87"/>
                                        </a:lnTo>
                                        <a:lnTo>
                                          <a:pt x="566" y="108"/>
                                        </a:lnTo>
                                        <a:lnTo>
                                          <a:pt x="474" y="132"/>
                                        </a:lnTo>
                                        <a:lnTo>
                                          <a:pt x="390" y="157"/>
                                        </a:lnTo>
                                        <a:lnTo>
                                          <a:pt x="313" y="184"/>
                                        </a:lnTo>
                                        <a:lnTo>
                                          <a:pt x="243" y="213"/>
                                        </a:lnTo>
                                        <a:lnTo>
                                          <a:pt x="181" y="243"/>
                                        </a:lnTo>
                                        <a:lnTo>
                                          <a:pt x="127" y="275"/>
                                        </a:lnTo>
                                        <a:lnTo>
                                          <a:pt x="47" y="342"/>
                                        </a:lnTo>
                                        <a:lnTo>
                                          <a:pt x="5" y="413"/>
                                        </a:lnTo>
                                        <a:lnTo>
                                          <a:pt x="0" y="450"/>
                                        </a:lnTo>
                                        <a:lnTo>
                                          <a:pt x="5" y="487"/>
                                        </a:lnTo>
                                        <a:lnTo>
                                          <a:pt x="47" y="558"/>
                                        </a:lnTo>
                                        <a:lnTo>
                                          <a:pt x="127" y="625"/>
                                        </a:lnTo>
                                        <a:lnTo>
                                          <a:pt x="181" y="657"/>
                                        </a:lnTo>
                                        <a:lnTo>
                                          <a:pt x="243" y="687"/>
                                        </a:lnTo>
                                        <a:lnTo>
                                          <a:pt x="313" y="716"/>
                                        </a:lnTo>
                                        <a:lnTo>
                                          <a:pt x="390" y="743"/>
                                        </a:lnTo>
                                        <a:lnTo>
                                          <a:pt x="474" y="768"/>
                                        </a:lnTo>
                                        <a:lnTo>
                                          <a:pt x="566" y="792"/>
                                        </a:lnTo>
                                        <a:lnTo>
                                          <a:pt x="663" y="813"/>
                                        </a:lnTo>
                                        <a:lnTo>
                                          <a:pt x="767" y="833"/>
                                        </a:lnTo>
                                        <a:lnTo>
                                          <a:pt x="875" y="850"/>
                                        </a:lnTo>
                                        <a:lnTo>
                                          <a:pt x="989" y="865"/>
                                        </a:lnTo>
                                        <a:lnTo>
                                          <a:pt x="1108" y="877"/>
                                        </a:lnTo>
                                        <a:lnTo>
                                          <a:pt x="1231" y="887"/>
                                        </a:lnTo>
                                        <a:lnTo>
                                          <a:pt x="1357" y="894"/>
                                        </a:lnTo>
                                        <a:lnTo>
                                          <a:pt x="1487" y="899"/>
                                        </a:lnTo>
                                        <a:lnTo>
                                          <a:pt x="1620" y="900"/>
                                        </a:lnTo>
                                        <a:lnTo>
                                          <a:pt x="1753" y="899"/>
                                        </a:lnTo>
                                        <a:lnTo>
                                          <a:pt x="1883" y="894"/>
                                        </a:lnTo>
                                        <a:lnTo>
                                          <a:pt x="2009" y="887"/>
                                        </a:lnTo>
                                        <a:lnTo>
                                          <a:pt x="2132" y="877"/>
                                        </a:lnTo>
                                        <a:lnTo>
                                          <a:pt x="2251" y="865"/>
                                        </a:lnTo>
                                        <a:lnTo>
                                          <a:pt x="2365" y="850"/>
                                        </a:lnTo>
                                        <a:lnTo>
                                          <a:pt x="2473" y="833"/>
                                        </a:lnTo>
                                        <a:lnTo>
                                          <a:pt x="2577" y="813"/>
                                        </a:lnTo>
                                        <a:lnTo>
                                          <a:pt x="2674" y="792"/>
                                        </a:lnTo>
                                        <a:lnTo>
                                          <a:pt x="2766" y="768"/>
                                        </a:lnTo>
                                        <a:lnTo>
                                          <a:pt x="2850" y="743"/>
                                        </a:lnTo>
                                        <a:lnTo>
                                          <a:pt x="2927" y="716"/>
                                        </a:lnTo>
                                        <a:lnTo>
                                          <a:pt x="2997" y="687"/>
                                        </a:lnTo>
                                        <a:lnTo>
                                          <a:pt x="3059" y="657"/>
                                        </a:lnTo>
                                        <a:lnTo>
                                          <a:pt x="3113" y="625"/>
                                        </a:lnTo>
                                        <a:lnTo>
                                          <a:pt x="3193" y="558"/>
                                        </a:lnTo>
                                        <a:lnTo>
                                          <a:pt x="3235" y="487"/>
                                        </a:lnTo>
                                        <a:lnTo>
                                          <a:pt x="3240" y="450"/>
                                        </a:lnTo>
                                        <a:lnTo>
                                          <a:pt x="3235" y="413"/>
                                        </a:lnTo>
                                        <a:lnTo>
                                          <a:pt x="3193" y="342"/>
                                        </a:lnTo>
                                        <a:lnTo>
                                          <a:pt x="3113" y="275"/>
                                        </a:lnTo>
                                        <a:lnTo>
                                          <a:pt x="3059" y="243"/>
                                        </a:lnTo>
                                        <a:lnTo>
                                          <a:pt x="2997" y="213"/>
                                        </a:lnTo>
                                        <a:lnTo>
                                          <a:pt x="2927" y="184"/>
                                        </a:lnTo>
                                        <a:lnTo>
                                          <a:pt x="2850" y="157"/>
                                        </a:lnTo>
                                        <a:lnTo>
                                          <a:pt x="2766" y="132"/>
                                        </a:lnTo>
                                        <a:lnTo>
                                          <a:pt x="2674" y="108"/>
                                        </a:lnTo>
                                        <a:lnTo>
                                          <a:pt x="2577" y="87"/>
                                        </a:lnTo>
                                        <a:lnTo>
                                          <a:pt x="2473" y="67"/>
                                        </a:lnTo>
                                        <a:lnTo>
                                          <a:pt x="2365" y="50"/>
                                        </a:lnTo>
                                        <a:lnTo>
                                          <a:pt x="2251" y="35"/>
                                        </a:lnTo>
                                        <a:lnTo>
                                          <a:pt x="2132" y="23"/>
                                        </a:lnTo>
                                        <a:lnTo>
                                          <a:pt x="2009" y="13"/>
                                        </a:lnTo>
                                        <a:lnTo>
                                          <a:pt x="1883" y="6"/>
                                        </a:lnTo>
                                        <a:lnTo>
                                          <a:pt x="1753" y="1"/>
                                        </a:lnTo>
                                        <a:lnTo>
                                          <a:pt x="162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 name="Group 540"/>
                                <wpg:cNvGrpSpPr>
                                  <a:grpSpLocks/>
                                </wpg:cNvGrpSpPr>
                                <wpg:grpSpPr bwMode="auto">
                                  <a:xfrm>
                                    <a:off x="5700" y="11792"/>
                                    <a:ext cx="120" cy="370"/>
                                    <a:chOff x="5700" y="11792"/>
                                    <a:chExt cx="120" cy="370"/>
                                  </a:xfrm>
                                </wpg:grpSpPr>
                                <wps:wsp>
                                  <wps:cNvPr id="15" name="Freeform 564"/>
                                  <wps:cNvSpPr>
                                    <a:spLocks/>
                                  </wps:cNvSpPr>
                                  <wps:spPr bwMode="auto">
                                    <a:xfrm>
                                      <a:off x="5700" y="11792"/>
                                      <a:ext cx="120" cy="370"/>
                                    </a:xfrm>
                                    <a:custGeom>
                                      <a:avLst/>
                                      <a:gdLst>
                                        <a:gd name="T0" fmla="+- 0 5750 5700"/>
                                        <a:gd name="T1" fmla="*/ T0 w 120"/>
                                        <a:gd name="T2" fmla="+- 0 12068 11792"/>
                                        <a:gd name="T3" fmla="*/ 12068 h 370"/>
                                        <a:gd name="T4" fmla="+- 0 5750 5700"/>
                                        <a:gd name="T5" fmla="*/ T4 w 120"/>
                                        <a:gd name="T6" fmla="+- 0 12042 11792"/>
                                        <a:gd name="T7" fmla="*/ 12042 h 370"/>
                                        <a:gd name="T8" fmla="+- 0 5700 5700"/>
                                        <a:gd name="T9" fmla="*/ T8 w 120"/>
                                        <a:gd name="T10" fmla="+- 0 12042 11792"/>
                                        <a:gd name="T11" fmla="*/ 12042 h 370"/>
                                        <a:gd name="T12" fmla="+- 0 5760 5700"/>
                                        <a:gd name="T13" fmla="*/ T12 w 120"/>
                                        <a:gd name="T14" fmla="+- 0 12162 11792"/>
                                        <a:gd name="T15" fmla="*/ 12162 h 370"/>
                                        <a:gd name="T16" fmla="+- 0 5750 5700"/>
                                        <a:gd name="T17" fmla="*/ T16 w 120"/>
                                        <a:gd name="T18" fmla="+- 0 12068 11792"/>
                                        <a:gd name="T19" fmla="*/ 12068 h 370"/>
                                      </a:gdLst>
                                      <a:ahLst/>
                                      <a:cxnLst>
                                        <a:cxn ang="0">
                                          <a:pos x="T1" y="T3"/>
                                        </a:cxn>
                                        <a:cxn ang="0">
                                          <a:pos x="T5" y="T7"/>
                                        </a:cxn>
                                        <a:cxn ang="0">
                                          <a:pos x="T9" y="T11"/>
                                        </a:cxn>
                                        <a:cxn ang="0">
                                          <a:pos x="T13" y="T15"/>
                                        </a:cxn>
                                        <a:cxn ang="0">
                                          <a:pos x="T17" y="T19"/>
                                        </a:cxn>
                                      </a:cxnLst>
                                      <a:rect l="0" t="0" r="r" b="b"/>
                                      <a:pathLst>
                                        <a:path w="120" h="370">
                                          <a:moveTo>
                                            <a:pt x="50" y="276"/>
                                          </a:moveTo>
                                          <a:lnTo>
                                            <a:pt x="50" y="250"/>
                                          </a:lnTo>
                                          <a:lnTo>
                                            <a:pt x="0" y="250"/>
                                          </a:lnTo>
                                          <a:lnTo>
                                            <a:pt x="60" y="370"/>
                                          </a:lnTo>
                                          <a:lnTo>
                                            <a:pt x="50" y="2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563"/>
                                  <wps:cNvSpPr>
                                    <a:spLocks/>
                                  </wps:cNvSpPr>
                                  <wps:spPr bwMode="auto">
                                    <a:xfrm>
                                      <a:off x="5700" y="11792"/>
                                      <a:ext cx="120" cy="370"/>
                                    </a:xfrm>
                                    <a:custGeom>
                                      <a:avLst/>
                                      <a:gdLst>
                                        <a:gd name="T0" fmla="+- 0 5770 5700"/>
                                        <a:gd name="T1" fmla="*/ T0 w 120"/>
                                        <a:gd name="T2" fmla="+- 0 12068 11792"/>
                                        <a:gd name="T3" fmla="*/ 12068 h 370"/>
                                        <a:gd name="T4" fmla="+- 0 5820 5700"/>
                                        <a:gd name="T5" fmla="*/ T4 w 120"/>
                                        <a:gd name="T6" fmla="+- 0 12042 11792"/>
                                        <a:gd name="T7" fmla="*/ 12042 h 370"/>
                                        <a:gd name="T8" fmla="+- 0 5770 5700"/>
                                        <a:gd name="T9" fmla="*/ T8 w 120"/>
                                        <a:gd name="T10" fmla="+- 0 12042 11792"/>
                                        <a:gd name="T11" fmla="*/ 12042 h 370"/>
                                        <a:gd name="T12" fmla="+- 0 5766 5700"/>
                                        <a:gd name="T13" fmla="*/ T12 w 120"/>
                                        <a:gd name="T14" fmla="+- 0 12072 11792"/>
                                        <a:gd name="T15" fmla="*/ 12072 h 370"/>
                                        <a:gd name="T16" fmla="+- 0 5820 5700"/>
                                        <a:gd name="T17" fmla="*/ T16 w 120"/>
                                        <a:gd name="T18" fmla="+- 0 12042 11792"/>
                                        <a:gd name="T19" fmla="*/ 12042 h 370"/>
                                        <a:gd name="T20" fmla="+- 0 5770 5700"/>
                                        <a:gd name="T21" fmla="*/ T20 w 120"/>
                                        <a:gd name="T22" fmla="+- 0 12068 11792"/>
                                        <a:gd name="T23" fmla="*/ 12068 h 370"/>
                                        <a:gd name="T24" fmla="+- 0 5770 5700"/>
                                        <a:gd name="T25" fmla="*/ T24 w 120"/>
                                        <a:gd name="T26" fmla="+- 0 12062 11792"/>
                                        <a:gd name="T27" fmla="*/ 12062 h 370"/>
                                        <a:gd name="T28" fmla="+- 0 5770 5700"/>
                                        <a:gd name="T29" fmla="*/ T28 w 120"/>
                                        <a:gd name="T30" fmla="+- 0 12068 11792"/>
                                        <a:gd name="T31" fmla="*/ 12068 h 3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370">
                                          <a:moveTo>
                                            <a:pt x="70" y="276"/>
                                          </a:moveTo>
                                          <a:lnTo>
                                            <a:pt x="120" y="250"/>
                                          </a:lnTo>
                                          <a:lnTo>
                                            <a:pt x="70" y="250"/>
                                          </a:lnTo>
                                          <a:lnTo>
                                            <a:pt x="66" y="280"/>
                                          </a:lnTo>
                                          <a:lnTo>
                                            <a:pt x="120" y="250"/>
                                          </a:lnTo>
                                          <a:lnTo>
                                            <a:pt x="70" y="276"/>
                                          </a:lnTo>
                                          <a:lnTo>
                                            <a:pt x="70" y="270"/>
                                          </a:lnTo>
                                          <a:lnTo>
                                            <a:pt x="70" y="2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562"/>
                                  <wps:cNvSpPr>
                                    <a:spLocks/>
                                  </wps:cNvSpPr>
                                  <wps:spPr bwMode="auto">
                                    <a:xfrm>
                                      <a:off x="5700" y="11792"/>
                                      <a:ext cx="120" cy="370"/>
                                    </a:xfrm>
                                    <a:custGeom>
                                      <a:avLst/>
                                      <a:gdLst>
                                        <a:gd name="T0" fmla="+- 0 5754 5700"/>
                                        <a:gd name="T1" fmla="*/ T0 w 120"/>
                                        <a:gd name="T2" fmla="+- 0 12072 11792"/>
                                        <a:gd name="T3" fmla="*/ 12072 h 370"/>
                                        <a:gd name="T4" fmla="+- 0 5760 5700"/>
                                        <a:gd name="T5" fmla="*/ T4 w 120"/>
                                        <a:gd name="T6" fmla="+- 0 12162 11792"/>
                                        <a:gd name="T7" fmla="*/ 12162 h 370"/>
                                        <a:gd name="T8" fmla="+- 0 5760 5700"/>
                                        <a:gd name="T9" fmla="*/ T8 w 120"/>
                                        <a:gd name="T10" fmla="+- 0 12072 11792"/>
                                        <a:gd name="T11" fmla="*/ 12072 h 370"/>
                                        <a:gd name="T12" fmla="+- 0 5754 5700"/>
                                        <a:gd name="T13" fmla="*/ T12 w 120"/>
                                        <a:gd name="T14" fmla="+- 0 12072 11792"/>
                                        <a:gd name="T15" fmla="*/ 12072 h 370"/>
                                      </a:gdLst>
                                      <a:ahLst/>
                                      <a:cxnLst>
                                        <a:cxn ang="0">
                                          <a:pos x="T1" y="T3"/>
                                        </a:cxn>
                                        <a:cxn ang="0">
                                          <a:pos x="T5" y="T7"/>
                                        </a:cxn>
                                        <a:cxn ang="0">
                                          <a:pos x="T9" y="T11"/>
                                        </a:cxn>
                                        <a:cxn ang="0">
                                          <a:pos x="T13" y="T15"/>
                                        </a:cxn>
                                      </a:cxnLst>
                                      <a:rect l="0" t="0" r="r" b="b"/>
                                      <a:pathLst>
                                        <a:path w="120" h="370">
                                          <a:moveTo>
                                            <a:pt x="54" y="280"/>
                                          </a:moveTo>
                                          <a:lnTo>
                                            <a:pt x="60" y="370"/>
                                          </a:lnTo>
                                          <a:lnTo>
                                            <a:pt x="60" y="280"/>
                                          </a:lnTo>
                                          <a:lnTo>
                                            <a:pt x="54" y="2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561"/>
                                  <wps:cNvSpPr>
                                    <a:spLocks/>
                                  </wps:cNvSpPr>
                                  <wps:spPr bwMode="auto">
                                    <a:xfrm>
                                      <a:off x="5700" y="11792"/>
                                      <a:ext cx="120" cy="370"/>
                                    </a:xfrm>
                                    <a:custGeom>
                                      <a:avLst/>
                                      <a:gdLst>
                                        <a:gd name="T0" fmla="+- 0 5760 5700"/>
                                        <a:gd name="T1" fmla="*/ T0 w 120"/>
                                        <a:gd name="T2" fmla="+- 0 12162 11792"/>
                                        <a:gd name="T3" fmla="*/ 12162 h 370"/>
                                        <a:gd name="T4" fmla="+- 0 5754 5700"/>
                                        <a:gd name="T5" fmla="*/ T4 w 120"/>
                                        <a:gd name="T6" fmla="+- 0 12072 11792"/>
                                        <a:gd name="T7" fmla="*/ 12072 h 370"/>
                                        <a:gd name="T8" fmla="+- 0 5750 5700"/>
                                        <a:gd name="T9" fmla="*/ T8 w 120"/>
                                        <a:gd name="T10" fmla="+- 0 12062 11792"/>
                                        <a:gd name="T11" fmla="*/ 12062 h 370"/>
                                        <a:gd name="T12" fmla="+- 0 5754 5700"/>
                                        <a:gd name="T13" fmla="*/ T12 w 120"/>
                                        <a:gd name="T14" fmla="+- 0 12072 11792"/>
                                        <a:gd name="T15" fmla="*/ 12072 h 370"/>
                                        <a:gd name="T16" fmla="+- 0 5760 5700"/>
                                        <a:gd name="T17" fmla="*/ T16 w 120"/>
                                        <a:gd name="T18" fmla="+- 0 12072 11792"/>
                                        <a:gd name="T19" fmla="*/ 12072 h 370"/>
                                        <a:gd name="T20" fmla="+- 0 5760 5700"/>
                                        <a:gd name="T21" fmla="*/ T20 w 120"/>
                                        <a:gd name="T22" fmla="+- 0 12162 11792"/>
                                        <a:gd name="T23" fmla="*/ 12162 h 370"/>
                                        <a:gd name="T24" fmla="+- 0 5820 5700"/>
                                        <a:gd name="T25" fmla="*/ T24 w 120"/>
                                        <a:gd name="T26" fmla="+- 0 12042 11792"/>
                                        <a:gd name="T27" fmla="*/ 12042 h 370"/>
                                        <a:gd name="T28" fmla="+- 0 5766 5700"/>
                                        <a:gd name="T29" fmla="*/ T28 w 120"/>
                                        <a:gd name="T30" fmla="+- 0 12072 11792"/>
                                        <a:gd name="T31" fmla="*/ 12072 h 370"/>
                                        <a:gd name="T32" fmla="+- 0 5770 5700"/>
                                        <a:gd name="T33" fmla="*/ T32 w 120"/>
                                        <a:gd name="T34" fmla="+- 0 12042 11792"/>
                                        <a:gd name="T35" fmla="*/ 12042 h 370"/>
                                        <a:gd name="T36" fmla="+- 0 5770 5700"/>
                                        <a:gd name="T37" fmla="*/ T36 w 120"/>
                                        <a:gd name="T38" fmla="+- 0 11796 11792"/>
                                        <a:gd name="T39" fmla="*/ 11796 h 370"/>
                                        <a:gd name="T40" fmla="+- 0 5766 5700"/>
                                        <a:gd name="T41" fmla="*/ T40 w 120"/>
                                        <a:gd name="T42" fmla="+- 0 11792 11792"/>
                                        <a:gd name="T43" fmla="*/ 11792 h 370"/>
                                        <a:gd name="T44" fmla="+- 0 5754 5700"/>
                                        <a:gd name="T45" fmla="*/ T44 w 120"/>
                                        <a:gd name="T46" fmla="+- 0 11792 11792"/>
                                        <a:gd name="T47" fmla="*/ 11792 h 370"/>
                                        <a:gd name="T48" fmla="+- 0 5750 5700"/>
                                        <a:gd name="T49" fmla="*/ T48 w 120"/>
                                        <a:gd name="T50" fmla="+- 0 11796 11792"/>
                                        <a:gd name="T51" fmla="*/ 11796 h 370"/>
                                        <a:gd name="T52" fmla="+- 0 5750 5700"/>
                                        <a:gd name="T53" fmla="*/ T52 w 120"/>
                                        <a:gd name="T54" fmla="+- 0 12068 11792"/>
                                        <a:gd name="T55" fmla="*/ 12068 h 370"/>
                                        <a:gd name="T56" fmla="+- 0 5760 5700"/>
                                        <a:gd name="T57" fmla="*/ T56 w 120"/>
                                        <a:gd name="T58" fmla="+- 0 12162 11792"/>
                                        <a:gd name="T59" fmla="*/ 12162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0" h="370">
                                          <a:moveTo>
                                            <a:pt x="60" y="370"/>
                                          </a:moveTo>
                                          <a:lnTo>
                                            <a:pt x="54" y="280"/>
                                          </a:lnTo>
                                          <a:lnTo>
                                            <a:pt x="50" y="270"/>
                                          </a:lnTo>
                                          <a:lnTo>
                                            <a:pt x="54" y="280"/>
                                          </a:lnTo>
                                          <a:lnTo>
                                            <a:pt x="60" y="280"/>
                                          </a:lnTo>
                                          <a:lnTo>
                                            <a:pt x="60" y="370"/>
                                          </a:lnTo>
                                          <a:lnTo>
                                            <a:pt x="120" y="250"/>
                                          </a:lnTo>
                                          <a:lnTo>
                                            <a:pt x="66" y="280"/>
                                          </a:lnTo>
                                          <a:lnTo>
                                            <a:pt x="70" y="250"/>
                                          </a:lnTo>
                                          <a:lnTo>
                                            <a:pt x="70" y="4"/>
                                          </a:lnTo>
                                          <a:lnTo>
                                            <a:pt x="66" y="0"/>
                                          </a:lnTo>
                                          <a:lnTo>
                                            <a:pt x="54" y="0"/>
                                          </a:lnTo>
                                          <a:lnTo>
                                            <a:pt x="50" y="4"/>
                                          </a:lnTo>
                                          <a:lnTo>
                                            <a:pt x="50" y="276"/>
                                          </a:lnTo>
                                          <a:lnTo>
                                            <a:pt x="60" y="3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9" name="Group 541"/>
                                  <wpg:cNvGrpSpPr>
                                    <a:grpSpLocks/>
                                  </wpg:cNvGrpSpPr>
                                  <wpg:grpSpPr bwMode="auto">
                                    <a:xfrm>
                                      <a:off x="4140" y="10902"/>
                                      <a:ext cx="3240" cy="900"/>
                                      <a:chOff x="4140" y="10902"/>
                                      <a:chExt cx="3240" cy="900"/>
                                    </a:xfrm>
                                  </wpg:grpSpPr>
                                  <wps:wsp>
                                    <wps:cNvPr id="20" name="Freeform 560"/>
                                    <wps:cNvSpPr>
                                      <a:spLocks/>
                                    </wps:cNvSpPr>
                                    <wps:spPr bwMode="auto">
                                      <a:xfrm>
                                        <a:off x="4140" y="10902"/>
                                        <a:ext cx="3240" cy="900"/>
                                      </a:xfrm>
                                      <a:custGeom>
                                        <a:avLst/>
                                        <a:gdLst>
                                          <a:gd name="T0" fmla="+- 0 5627 4140"/>
                                          <a:gd name="T1" fmla="*/ T0 w 3240"/>
                                          <a:gd name="T2" fmla="+- 0 10903 10902"/>
                                          <a:gd name="T3" fmla="*/ 10903 h 900"/>
                                          <a:gd name="T4" fmla="+- 0 5371 4140"/>
                                          <a:gd name="T5" fmla="*/ T4 w 3240"/>
                                          <a:gd name="T6" fmla="+- 0 10915 10902"/>
                                          <a:gd name="T7" fmla="*/ 10915 h 900"/>
                                          <a:gd name="T8" fmla="+- 0 5129 4140"/>
                                          <a:gd name="T9" fmla="*/ T8 w 3240"/>
                                          <a:gd name="T10" fmla="+- 0 10937 10902"/>
                                          <a:gd name="T11" fmla="*/ 10937 h 900"/>
                                          <a:gd name="T12" fmla="+- 0 4907 4140"/>
                                          <a:gd name="T13" fmla="*/ T12 w 3240"/>
                                          <a:gd name="T14" fmla="+- 0 10969 10902"/>
                                          <a:gd name="T15" fmla="*/ 10969 h 900"/>
                                          <a:gd name="T16" fmla="+- 0 4706 4140"/>
                                          <a:gd name="T17" fmla="*/ T16 w 3240"/>
                                          <a:gd name="T18" fmla="+- 0 11010 10902"/>
                                          <a:gd name="T19" fmla="*/ 11010 h 900"/>
                                          <a:gd name="T20" fmla="+- 0 4530 4140"/>
                                          <a:gd name="T21" fmla="*/ T20 w 3240"/>
                                          <a:gd name="T22" fmla="+- 0 11059 10902"/>
                                          <a:gd name="T23" fmla="*/ 11059 h 900"/>
                                          <a:gd name="T24" fmla="+- 0 4383 4140"/>
                                          <a:gd name="T25" fmla="*/ T24 w 3240"/>
                                          <a:gd name="T26" fmla="+- 0 11115 10902"/>
                                          <a:gd name="T27" fmla="*/ 11115 h 900"/>
                                          <a:gd name="T28" fmla="+- 0 4267 4140"/>
                                          <a:gd name="T29" fmla="*/ T28 w 3240"/>
                                          <a:gd name="T30" fmla="+- 0 11177 10902"/>
                                          <a:gd name="T31" fmla="*/ 11177 h 900"/>
                                          <a:gd name="T32" fmla="+- 0 4145 4140"/>
                                          <a:gd name="T33" fmla="*/ T32 w 3240"/>
                                          <a:gd name="T34" fmla="+- 0 11315 10902"/>
                                          <a:gd name="T35" fmla="*/ 11315 h 900"/>
                                          <a:gd name="T36" fmla="+- 0 4145 4140"/>
                                          <a:gd name="T37" fmla="*/ T36 w 3240"/>
                                          <a:gd name="T38" fmla="+- 0 11389 10902"/>
                                          <a:gd name="T39" fmla="*/ 11389 h 900"/>
                                          <a:gd name="T40" fmla="+- 0 4267 4140"/>
                                          <a:gd name="T41" fmla="*/ T40 w 3240"/>
                                          <a:gd name="T42" fmla="+- 0 11527 10902"/>
                                          <a:gd name="T43" fmla="*/ 11527 h 900"/>
                                          <a:gd name="T44" fmla="+- 0 4383 4140"/>
                                          <a:gd name="T45" fmla="*/ T44 w 3240"/>
                                          <a:gd name="T46" fmla="+- 0 11589 10902"/>
                                          <a:gd name="T47" fmla="*/ 11589 h 900"/>
                                          <a:gd name="T48" fmla="+- 0 4530 4140"/>
                                          <a:gd name="T49" fmla="*/ T48 w 3240"/>
                                          <a:gd name="T50" fmla="+- 0 11645 10902"/>
                                          <a:gd name="T51" fmla="*/ 11645 h 900"/>
                                          <a:gd name="T52" fmla="+- 0 4706 4140"/>
                                          <a:gd name="T53" fmla="*/ T52 w 3240"/>
                                          <a:gd name="T54" fmla="+- 0 11694 10902"/>
                                          <a:gd name="T55" fmla="*/ 11694 h 900"/>
                                          <a:gd name="T56" fmla="+- 0 4907 4140"/>
                                          <a:gd name="T57" fmla="*/ T56 w 3240"/>
                                          <a:gd name="T58" fmla="+- 0 11735 10902"/>
                                          <a:gd name="T59" fmla="*/ 11735 h 900"/>
                                          <a:gd name="T60" fmla="+- 0 5129 4140"/>
                                          <a:gd name="T61" fmla="*/ T60 w 3240"/>
                                          <a:gd name="T62" fmla="+- 0 11767 10902"/>
                                          <a:gd name="T63" fmla="*/ 11767 h 900"/>
                                          <a:gd name="T64" fmla="+- 0 5371 4140"/>
                                          <a:gd name="T65" fmla="*/ T64 w 3240"/>
                                          <a:gd name="T66" fmla="+- 0 11789 10902"/>
                                          <a:gd name="T67" fmla="*/ 11789 h 900"/>
                                          <a:gd name="T68" fmla="+- 0 5627 4140"/>
                                          <a:gd name="T69" fmla="*/ T68 w 3240"/>
                                          <a:gd name="T70" fmla="+- 0 11801 10902"/>
                                          <a:gd name="T71" fmla="*/ 11801 h 900"/>
                                          <a:gd name="T72" fmla="+- 0 5893 4140"/>
                                          <a:gd name="T73" fmla="*/ T72 w 3240"/>
                                          <a:gd name="T74" fmla="+- 0 11801 10902"/>
                                          <a:gd name="T75" fmla="*/ 11801 h 900"/>
                                          <a:gd name="T76" fmla="+- 0 6149 4140"/>
                                          <a:gd name="T77" fmla="*/ T76 w 3240"/>
                                          <a:gd name="T78" fmla="+- 0 11789 10902"/>
                                          <a:gd name="T79" fmla="*/ 11789 h 900"/>
                                          <a:gd name="T80" fmla="+- 0 6391 4140"/>
                                          <a:gd name="T81" fmla="*/ T80 w 3240"/>
                                          <a:gd name="T82" fmla="+- 0 11767 10902"/>
                                          <a:gd name="T83" fmla="*/ 11767 h 900"/>
                                          <a:gd name="T84" fmla="+- 0 6613 4140"/>
                                          <a:gd name="T85" fmla="*/ T84 w 3240"/>
                                          <a:gd name="T86" fmla="+- 0 11735 10902"/>
                                          <a:gd name="T87" fmla="*/ 11735 h 900"/>
                                          <a:gd name="T88" fmla="+- 0 6814 4140"/>
                                          <a:gd name="T89" fmla="*/ T88 w 3240"/>
                                          <a:gd name="T90" fmla="+- 0 11694 10902"/>
                                          <a:gd name="T91" fmla="*/ 11694 h 900"/>
                                          <a:gd name="T92" fmla="+- 0 6990 4140"/>
                                          <a:gd name="T93" fmla="*/ T92 w 3240"/>
                                          <a:gd name="T94" fmla="+- 0 11645 10902"/>
                                          <a:gd name="T95" fmla="*/ 11645 h 900"/>
                                          <a:gd name="T96" fmla="+- 0 7137 4140"/>
                                          <a:gd name="T97" fmla="*/ T96 w 3240"/>
                                          <a:gd name="T98" fmla="+- 0 11589 10902"/>
                                          <a:gd name="T99" fmla="*/ 11589 h 900"/>
                                          <a:gd name="T100" fmla="+- 0 7253 4140"/>
                                          <a:gd name="T101" fmla="*/ T100 w 3240"/>
                                          <a:gd name="T102" fmla="+- 0 11527 10902"/>
                                          <a:gd name="T103" fmla="*/ 11527 h 900"/>
                                          <a:gd name="T104" fmla="+- 0 7375 4140"/>
                                          <a:gd name="T105" fmla="*/ T104 w 3240"/>
                                          <a:gd name="T106" fmla="+- 0 11389 10902"/>
                                          <a:gd name="T107" fmla="*/ 11389 h 900"/>
                                          <a:gd name="T108" fmla="+- 0 7375 4140"/>
                                          <a:gd name="T109" fmla="*/ T108 w 3240"/>
                                          <a:gd name="T110" fmla="+- 0 11315 10902"/>
                                          <a:gd name="T111" fmla="*/ 11315 h 900"/>
                                          <a:gd name="T112" fmla="+- 0 7253 4140"/>
                                          <a:gd name="T113" fmla="*/ T112 w 3240"/>
                                          <a:gd name="T114" fmla="+- 0 11177 10902"/>
                                          <a:gd name="T115" fmla="*/ 11177 h 900"/>
                                          <a:gd name="T116" fmla="+- 0 7137 4140"/>
                                          <a:gd name="T117" fmla="*/ T116 w 3240"/>
                                          <a:gd name="T118" fmla="+- 0 11115 10902"/>
                                          <a:gd name="T119" fmla="*/ 11115 h 900"/>
                                          <a:gd name="T120" fmla="+- 0 6990 4140"/>
                                          <a:gd name="T121" fmla="*/ T120 w 3240"/>
                                          <a:gd name="T122" fmla="+- 0 11059 10902"/>
                                          <a:gd name="T123" fmla="*/ 11059 h 900"/>
                                          <a:gd name="T124" fmla="+- 0 6814 4140"/>
                                          <a:gd name="T125" fmla="*/ T124 w 3240"/>
                                          <a:gd name="T126" fmla="+- 0 11010 10902"/>
                                          <a:gd name="T127" fmla="*/ 11010 h 900"/>
                                          <a:gd name="T128" fmla="+- 0 6613 4140"/>
                                          <a:gd name="T129" fmla="*/ T128 w 3240"/>
                                          <a:gd name="T130" fmla="+- 0 10969 10902"/>
                                          <a:gd name="T131" fmla="*/ 10969 h 900"/>
                                          <a:gd name="T132" fmla="+- 0 6391 4140"/>
                                          <a:gd name="T133" fmla="*/ T132 w 3240"/>
                                          <a:gd name="T134" fmla="+- 0 10937 10902"/>
                                          <a:gd name="T135" fmla="*/ 10937 h 900"/>
                                          <a:gd name="T136" fmla="+- 0 6149 4140"/>
                                          <a:gd name="T137" fmla="*/ T136 w 3240"/>
                                          <a:gd name="T138" fmla="+- 0 10915 10902"/>
                                          <a:gd name="T139" fmla="*/ 10915 h 900"/>
                                          <a:gd name="T140" fmla="+- 0 5893 4140"/>
                                          <a:gd name="T141" fmla="*/ T140 w 3240"/>
                                          <a:gd name="T142" fmla="+- 0 10903 10902"/>
                                          <a:gd name="T143" fmla="*/ 10903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240" h="900">
                                            <a:moveTo>
                                              <a:pt x="1620" y="0"/>
                                            </a:moveTo>
                                            <a:lnTo>
                                              <a:pt x="1487" y="1"/>
                                            </a:lnTo>
                                            <a:lnTo>
                                              <a:pt x="1357" y="6"/>
                                            </a:lnTo>
                                            <a:lnTo>
                                              <a:pt x="1231" y="13"/>
                                            </a:lnTo>
                                            <a:lnTo>
                                              <a:pt x="1108" y="23"/>
                                            </a:lnTo>
                                            <a:lnTo>
                                              <a:pt x="989" y="35"/>
                                            </a:lnTo>
                                            <a:lnTo>
                                              <a:pt x="875" y="50"/>
                                            </a:lnTo>
                                            <a:lnTo>
                                              <a:pt x="767" y="67"/>
                                            </a:lnTo>
                                            <a:lnTo>
                                              <a:pt x="663" y="87"/>
                                            </a:lnTo>
                                            <a:lnTo>
                                              <a:pt x="566" y="108"/>
                                            </a:lnTo>
                                            <a:lnTo>
                                              <a:pt x="474" y="132"/>
                                            </a:lnTo>
                                            <a:lnTo>
                                              <a:pt x="390" y="157"/>
                                            </a:lnTo>
                                            <a:lnTo>
                                              <a:pt x="313" y="184"/>
                                            </a:lnTo>
                                            <a:lnTo>
                                              <a:pt x="243" y="213"/>
                                            </a:lnTo>
                                            <a:lnTo>
                                              <a:pt x="181" y="243"/>
                                            </a:lnTo>
                                            <a:lnTo>
                                              <a:pt x="127" y="275"/>
                                            </a:lnTo>
                                            <a:lnTo>
                                              <a:pt x="47" y="342"/>
                                            </a:lnTo>
                                            <a:lnTo>
                                              <a:pt x="5" y="413"/>
                                            </a:lnTo>
                                            <a:lnTo>
                                              <a:pt x="0" y="450"/>
                                            </a:lnTo>
                                            <a:lnTo>
                                              <a:pt x="5" y="487"/>
                                            </a:lnTo>
                                            <a:lnTo>
                                              <a:pt x="47" y="558"/>
                                            </a:lnTo>
                                            <a:lnTo>
                                              <a:pt x="127" y="625"/>
                                            </a:lnTo>
                                            <a:lnTo>
                                              <a:pt x="181" y="657"/>
                                            </a:lnTo>
                                            <a:lnTo>
                                              <a:pt x="243" y="687"/>
                                            </a:lnTo>
                                            <a:lnTo>
                                              <a:pt x="313" y="716"/>
                                            </a:lnTo>
                                            <a:lnTo>
                                              <a:pt x="390" y="743"/>
                                            </a:lnTo>
                                            <a:lnTo>
                                              <a:pt x="474" y="768"/>
                                            </a:lnTo>
                                            <a:lnTo>
                                              <a:pt x="566" y="792"/>
                                            </a:lnTo>
                                            <a:lnTo>
                                              <a:pt x="663" y="813"/>
                                            </a:lnTo>
                                            <a:lnTo>
                                              <a:pt x="767" y="833"/>
                                            </a:lnTo>
                                            <a:lnTo>
                                              <a:pt x="875" y="850"/>
                                            </a:lnTo>
                                            <a:lnTo>
                                              <a:pt x="989" y="865"/>
                                            </a:lnTo>
                                            <a:lnTo>
                                              <a:pt x="1108" y="877"/>
                                            </a:lnTo>
                                            <a:lnTo>
                                              <a:pt x="1231" y="887"/>
                                            </a:lnTo>
                                            <a:lnTo>
                                              <a:pt x="1357" y="894"/>
                                            </a:lnTo>
                                            <a:lnTo>
                                              <a:pt x="1487" y="899"/>
                                            </a:lnTo>
                                            <a:lnTo>
                                              <a:pt x="1620" y="900"/>
                                            </a:lnTo>
                                            <a:lnTo>
                                              <a:pt x="1753" y="899"/>
                                            </a:lnTo>
                                            <a:lnTo>
                                              <a:pt x="1883" y="894"/>
                                            </a:lnTo>
                                            <a:lnTo>
                                              <a:pt x="2009" y="887"/>
                                            </a:lnTo>
                                            <a:lnTo>
                                              <a:pt x="2132" y="877"/>
                                            </a:lnTo>
                                            <a:lnTo>
                                              <a:pt x="2251" y="865"/>
                                            </a:lnTo>
                                            <a:lnTo>
                                              <a:pt x="2365" y="850"/>
                                            </a:lnTo>
                                            <a:lnTo>
                                              <a:pt x="2473" y="833"/>
                                            </a:lnTo>
                                            <a:lnTo>
                                              <a:pt x="2577" y="813"/>
                                            </a:lnTo>
                                            <a:lnTo>
                                              <a:pt x="2674" y="792"/>
                                            </a:lnTo>
                                            <a:lnTo>
                                              <a:pt x="2766" y="768"/>
                                            </a:lnTo>
                                            <a:lnTo>
                                              <a:pt x="2850" y="743"/>
                                            </a:lnTo>
                                            <a:lnTo>
                                              <a:pt x="2927" y="716"/>
                                            </a:lnTo>
                                            <a:lnTo>
                                              <a:pt x="2997" y="687"/>
                                            </a:lnTo>
                                            <a:lnTo>
                                              <a:pt x="3059" y="657"/>
                                            </a:lnTo>
                                            <a:lnTo>
                                              <a:pt x="3113" y="625"/>
                                            </a:lnTo>
                                            <a:lnTo>
                                              <a:pt x="3193" y="558"/>
                                            </a:lnTo>
                                            <a:lnTo>
                                              <a:pt x="3235" y="487"/>
                                            </a:lnTo>
                                            <a:lnTo>
                                              <a:pt x="3240" y="450"/>
                                            </a:lnTo>
                                            <a:lnTo>
                                              <a:pt x="3235" y="413"/>
                                            </a:lnTo>
                                            <a:lnTo>
                                              <a:pt x="3193" y="342"/>
                                            </a:lnTo>
                                            <a:lnTo>
                                              <a:pt x="3113" y="275"/>
                                            </a:lnTo>
                                            <a:lnTo>
                                              <a:pt x="3059" y="243"/>
                                            </a:lnTo>
                                            <a:lnTo>
                                              <a:pt x="2997" y="213"/>
                                            </a:lnTo>
                                            <a:lnTo>
                                              <a:pt x="2927" y="184"/>
                                            </a:lnTo>
                                            <a:lnTo>
                                              <a:pt x="2850" y="157"/>
                                            </a:lnTo>
                                            <a:lnTo>
                                              <a:pt x="2766" y="132"/>
                                            </a:lnTo>
                                            <a:lnTo>
                                              <a:pt x="2674" y="108"/>
                                            </a:lnTo>
                                            <a:lnTo>
                                              <a:pt x="2577" y="87"/>
                                            </a:lnTo>
                                            <a:lnTo>
                                              <a:pt x="2473" y="67"/>
                                            </a:lnTo>
                                            <a:lnTo>
                                              <a:pt x="2365" y="50"/>
                                            </a:lnTo>
                                            <a:lnTo>
                                              <a:pt x="2251" y="35"/>
                                            </a:lnTo>
                                            <a:lnTo>
                                              <a:pt x="2132" y="23"/>
                                            </a:lnTo>
                                            <a:lnTo>
                                              <a:pt x="2009" y="13"/>
                                            </a:lnTo>
                                            <a:lnTo>
                                              <a:pt x="1883" y="6"/>
                                            </a:lnTo>
                                            <a:lnTo>
                                              <a:pt x="1753" y="1"/>
                                            </a:lnTo>
                                            <a:lnTo>
                                              <a:pt x="16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1" name="Group 542"/>
                                    <wpg:cNvGrpSpPr>
                                      <a:grpSpLocks/>
                                    </wpg:cNvGrpSpPr>
                                    <wpg:grpSpPr bwMode="auto">
                                      <a:xfrm>
                                        <a:off x="4140" y="10902"/>
                                        <a:ext cx="3240" cy="900"/>
                                        <a:chOff x="4140" y="10902"/>
                                        <a:chExt cx="3240" cy="900"/>
                                      </a:xfrm>
                                    </wpg:grpSpPr>
                                    <wps:wsp>
                                      <wps:cNvPr id="22" name="Freeform 559"/>
                                      <wps:cNvSpPr>
                                        <a:spLocks/>
                                      </wps:cNvSpPr>
                                      <wps:spPr bwMode="auto">
                                        <a:xfrm>
                                          <a:off x="4140" y="10902"/>
                                          <a:ext cx="3240" cy="900"/>
                                        </a:xfrm>
                                        <a:custGeom>
                                          <a:avLst/>
                                          <a:gdLst>
                                            <a:gd name="T0" fmla="+- 0 5627 4140"/>
                                            <a:gd name="T1" fmla="*/ T0 w 3240"/>
                                            <a:gd name="T2" fmla="+- 0 10903 10902"/>
                                            <a:gd name="T3" fmla="*/ 10903 h 900"/>
                                            <a:gd name="T4" fmla="+- 0 5371 4140"/>
                                            <a:gd name="T5" fmla="*/ T4 w 3240"/>
                                            <a:gd name="T6" fmla="+- 0 10915 10902"/>
                                            <a:gd name="T7" fmla="*/ 10915 h 900"/>
                                            <a:gd name="T8" fmla="+- 0 5129 4140"/>
                                            <a:gd name="T9" fmla="*/ T8 w 3240"/>
                                            <a:gd name="T10" fmla="+- 0 10937 10902"/>
                                            <a:gd name="T11" fmla="*/ 10937 h 900"/>
                                            <a:gd name="T12" fmla="+- 0 4907 4140"/>
                                            <a:gd name="T13" fmla="*/ T12 w 3240"/>
                                            <a:gd name="T14" fmla="+- 0 10969 10902"/>
                                            <a:gd name="T15" fmla="*/ 10969 h 900"/>
                                            <a:gd name="T16" fmla="+- 0 4706 4140"/>
                                            <a:gd name="T17" fmla="*/ T16 w 3240"/>
                                            <a:gd name="T18" fmla="+- 0 11010 10902"/>
                                            <a:gd name="T19" fmla="*/ 11010 h 900"/>
                                            <a:gd name="T20" fmla="+- 0 4530 4140"/>
                                            <a:gd name="T21" fmla="*/ T20 w 3240"/>
                                            <a:gd name="T22" fmla="+- 0 11059 10902"/>
                                            <a:gd name="T23" fmla="*/ 11059 h 900"/>
                                            <a:gd name="T24" fmla="+- 0 4383 4140"/>
                                            <a:gd name="T25" fmla="*/ T24 w 3240"/>
                                            <a:gd name="T26" fmla="+- 0 11115 10902"/>
                                            <a:gd name="T27" fmla="*/ 11115 h 900"/>
                                            <a:gd name="T28" fmla="+- 0 4267 4140"/>
                                            <a:gd name="T29" fmla="*/ T28 w 3240"/>
                                            <a:gd name="T30" fmla="+- 0 11177 10902"/>
                                            <a:gd name="T31" fmla="*/ 11177 h 900"/>
                                            <a:gd name="T32" fmla="+- 0 4145 4140"/>
                                            <a:gd name="T33" fmla="*/ T32 w 3240"/>
                                            <a:gd name="T34" fmla="+- 0 11315 10902"/>
                                            <a:gd name="T35" fmla="*/ 11315 h 900"/>
                                            <a:gd name="T36" fmla="+- 0 4145 4140"/>
                                            <a:gd name="T37" fmla="*/ T36 w 3240"/>
                                            <a:gd name="T38" fmla="+- 0 11389 10902"/>
                                            <a:gd name="T39" fmla="*/ 11389 h 900"/>
                                            <a:gd name="T40" fmla="+- 0 4267 4140"/>
                                            <a:gd name="T41" fmla="*/ T40 w 3240"/>
                                            <a:gd name="T42" fmla="+- 0 11527 10902"/>
                                            <a:gd name="T43" fmla="*/ 11527 h 900"/>
                                            <a:gd name="T44" fmla="+- 0 4383 4140"/>
                                            <a:gd name="T45" fmla="*/ T44 w 3240"/>
                                            <a:gd name="T46" fmla="+- 0 11589 10902"/>
                                            <a:gd name="T47" fmla="*/ 11589 h 900"/>
                                            <a:gd name="T48" fmla="+- 0 4530 4140"/>
                                            <a:gd name="T49" fmla="*/ T48 w 3240"/>
                                            <a:gd name="T50" fmla="+- 0 11645 10902"/>
                                            <a:gd name="T51" fmla="*/ 11645 h 900"/>
                                            <a:gd name="T52" fmla="+- 0 4706 4140"/>
                                            <a:gd name="T53" fmla="*/ T52 w 3240"/>
                                            <a:gd name="T54" fmla="+- 0 11694 10902"/>
                                            <a:gd name="T55" fmla="*/ 11694 h 900"/>
                                            <a:gd name="T56" fmla="+- 0 4907 4140"/>
                                            <a:gd name="T57" fmla="*/ T56 w 3240"/>
                                            <a:gd name="T58" fmla="+- 0 11735 10902"/>
                                            <a:gd name="T59" fmla="*/ 11735 h 900"/>
                                            <a:gd name="T60" fmla="+- 0 5129 4140"/>
                                            <a:gd name="T61" fmla="*/ T60 w 3240"/>
                                            <a:gd name="T62" fmla="+- 0 11767 10902"/>
                                            <a:gd name="T63" fmla="*/ 11767 h 900"/>
                                            <a:gd name="T64" fmla="+- 0 5371 4140"/>
                                            <a:gd name="T65" fmla="*/ T64 w 3240"/>
                                            <a:gd name="T66" fmla="+- 0 11789 10902"/>
                                            <a:gd name="T67" fmla="*/ 11789 h 900"/>
                                            <a:gd name="T68" fmla="+- 0 5627 4140"/>
                                            <a:gd name="T69" fmla="*/ T68 w 3240"/>
                                            <a:gd name="T70" fmla="+- 0 11801 10902"/>
                                            <a:gd name="T71" fmla="*/ 11801 h 900"/>
                                            <a:gd name="T72" fmla="+- 0 5893 4140"/>
                                            <a:gd name="T73" fmla="*/ T72 w 3240"/>
                                            <a:gd name="T74" fmla="+- 0 11801 10902"/>
                                            <a:gd name="T75" fmla="*/ 11801 h 900"/>
                                            <a:gd name="T76" fmla="+- 0 6149 4140"/>
                                            <a:gd name="T77" fmla="*/ T76 w 3240"/>
                                            <a:gd name="T78" fmla="+- 0 11789 10902"/>
                                            <a:gd name="T79" fmla="*/ 11789 h 900"/>
                                            <a:gd name="T80" fmla="+- 0 6391 4140"/>
                                            <a:gd name="T81" fmla="*/ T80 w 3240"/>
                                            <a:gd name="T82" fmla="+- 0 11767 10902"/>
                                            <a:gd name="T83" fmla="*/ 11767 h 900"/>
                                            <a:gd name="T84" fmla="+- 0 6613 4140"/>
                                            <a:gd name="T85" fmla="*/ T84 w 3240"/>
                                            <a:gd name="T86" fmla="+- 0 11735 10902"/>
                                            <a:gd name="T87" fmla="*/ 11735 h 900"/>
                                            <a:gd name="T88" fmla="+- 0 6814 4140"/>
                                            <a:gd name="T89" fmla="*/ T88 w 3240"/>
                                            <a:gd name="T90" fmla="+- 0 11694 10902"/>
                                            <a:gd name="T91" fmla="*/ 11694 h 900"/>
                                            <a:gd name="T92" fmla="+- 0 6990 4140"/>
                                            <a:gd name="T93" fmla="*/ T92 w 3240"/>
                                            <a:gd name="T94" fmla="+- 0 11645 10902"/>
                                            <a:gd name="T95" fmla="*/ 11645 h 900"/>
                                            <a:gd name="T96" fmla="+- 0 7137 4140"/>
                                            <a:gd name="T97" fmla="*/ T96 w 3240"/>
                                            <a:gd name="T98" fmla="+- 0 11589 10902"/>
                                            <a:gd name="T99" fmla="*/ 11589 h 900"/>
                                            <a:gd name="T100" fmla="+- 0 7253 4140"/>
                                            <a:gd name="T101" fmla="*/ T100 w 3240"/>
                                            <a:gd name="T102" fmla="+- 0 11527 10902"/>
                                            <a:gd name="T103" fmla="*/ 11527 h 900"/>
                                            <a:gd name="T104" fmla="+- 0 7375 4140"/>
                                            <a:gd name="T105" fmla="*/ T104 w 3240"/>
                                            <a:gd name="T106" fmla="+- 0 11389 10902"/>
                                            <a:gd name="T107" fmla="*/ 11389 h 900"/>
                                            <a:gd name="T108" fmla="+- 0 7375 4140"/>
                                            <a:gd name="T109" fmla="*/ T108 w 3240"/>
                                            <a:gd name="T110" fmla="+- 0 11315 10902"/>
                                            <a:gd name="T111" fmla="*/ 11315 h 900"/>
                                            <a:gd name="T112" fmla="+- 0 7253 4140"/>
                                            <a:gd name="T113" fmla="*/ T112 w 3240"/>
                                            <a:gd name="T114" fmla="+- 0 11177 10902"/>
                                            <a:gd name="T115" fmla="*/ 11177 h 900"/>
                                            <a:gd name="T116" fmla="+- 0 7137 4140"/>
                                            <a:gd name="T117" fmla="*/ T116 w 3240"/>
                                            <a:gd name="T118" fmla="+- 0 11115 10902"/>
                                            <a:gd name="T119" fmla="*/ 11115 h 900"/>
                                            <a:gd name="T120" fmla="+- 0 6990 4140"/>
                                            <a:gd name="T121" fmla="*/ T120 w 3240"/>
                                            <a:gd name="T122" fmla="+- 0 11059 10902"/>
                                            <a:gd name="T123" fmla="*/ 11059 h 900"/>
                                            <a:gd name="T124" fmla="+- 0 6814 4140"/>
                                            <a:gd name="T125" fmla="*/ T124 w 3240"/>
                                            <a:gd name="T126" fmla="+- 0 11010 10902"/>
                                            <a:gd name="T127" fmla="*/ 11010 h 900"/>
                                            <a:gd name="T128" fmla="+- 0 6613 4140"/>
                                            <a:gd name="T129" fmla="*/ T128 w 3240"/>
                                            <a:gd name="T130" fmla="+- 0 10969 10902"/>
                                            <a:gd name="T131" fmla="*/ 10969 h 900"/>
                                            <a:gd name="T132" fmla="+- 0 6391 4140"/>
                                            <a:gd name="T133" fmla="*/ T132 w 3240"/>
                                            <a:gd name="T134" fmla="+- 0 10937 10902"/>
                                            <a:gd name="T135" fmla="*/ 10937 h 900"/>
                                            <a:gd name="T136" fmla="+- 0 6149 4140"/>
                                            <a:gd name="T137" fmla="*/ T136 w 3240"/>
                                            <a:gd name="T138" fmla="+- 0 10915 10902"/>
                                            <a:gd name="T139" fmla="*/ 10915 h 900"/>
                                            <a:gd name="T140" fmla="+- 0 5893 4140"/>
                                            <a:gd name="T141" fmla="*/ T140 w 3240"/>
                                            <a:gd name="T142" fmla="+- 0 10903 10902"/>
                                            <a:gd name="T143" fmla="*/ 10903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240" h="900">
                                              <a:moveTo>
                                                <a:pt x="1620" y="0"/>
                                              </a:moveTo>
                                              <a:lnTo>
                                                <a:pt x="1487" y="1"/>
                                              </a:lnTo>
                                              <a:lnTo>
                                                <a:pt x="1357" y="6"/>
                                              </a:lnTo>
                                              <a:lnTo>
                                                <a:pt x="1231" y="13"/>
                                              </a:lnTo>
                                              <a:lnTo>
                                                <a:pt x="1108" y="23"/>
                                              </a:lnTo>
                                              <a:lnTo>
                                                <a:pt x="989" y="35"/>
                                              </a:lnTo>
                                              <a:lnTo>
                                                <a:pt x="875" y="50"/>
                                              </a:lnTo>
                                              <a:lnTo>
                                                <a:pt x="767" y="67"/>
                                              </a:lnTo>
                                              <a:lnTo>
                                                <a:pt x="663" y="87"/>
                                              </a:lnTo>
                                              <a:lnTo>
                                                <a:pt x="566" y="108"/>
                                              </a:lnTo>
                                              <a:lnTo>
                                                <a:pt x="474" y="132"/>
                                              </a:lnTo>
                                              <a:lnTo>
                                                <a:pt x="390" y="157"/>
                                              </a:lnTo>
                                              <a:lnTo>
                                                <a:pt x="313" y="184"/>
                                              </a:lnTo>
                                              <a:lnTo>
                                                <a:pt x="243" y="213"/>
                                              </a:lnTo>
                                              <a:lnTo>
                                                <a:pt x="181" y="243"/>
                                              </a:lnTo>
                                              <a:lnTo>
                                                <a:pt x="127" y="275"/>
                                              </a:lnTo>
                                              <a:lnTo>
                                                <a:pt x="47" y="342"/>
                                              </a:lnTo>
                                              <a:lnTo>
                                                <a:pt x="5" y="413"/>
                                              </a:lnTo>
                                              <a:lnTo>
                                                <a:pt x="0" y="450"/>
                                              </a:lnTo>
                                              <a:lnTo>
                                                <a:pt x="5" y="487"/>
                                              </a:lnTo>
                                              <a:lnTo>
                                                <a:pt x="47" y="558"/>
                                              </a:lnTo>
                                              <a:lnTo>
                                                <a:pt x="127" y="625"/>
                                              </a:lnTo>
                                              <a:lnTo>
                                                <a:pt x="181" y="657"/>
                                              </a:lnTo>
                                              <a:lnTo>
                                                <a:pt x="243" y="687"/>
                                              </a:lnTo>
                                              <a:lnTo>
                                                <a:pt x="313" y="716"/>
                                              </a:lnTo>
                                              <a:lnTo>
                                                <a:pt x="390" y="743"/>
                                              </a:lnTo>
                                              <a:lnTo>
                                                <a:pt x="474" y="768"/>
                                              </a:lnTo>
                                              <a:lnTo>
                                                <a:pt x="566" y="792"/>
                                              </a:lnTo>
                                              <a:lnTo>
                                                <a:pt x="663" y="813"/>
                                              </a:lnTo>
                                              <a:lnTo>
                                                <a:pt x="767" y="833"/>
                                              </a:lnTo>
                                              <a:lnTo>
                                                <a:pt x="875" y="850"/>
                                              </a:lnTo>
                                              <a:lnTo>
                                                <a:pt x="989" y="865"/>
                                              </a:lnTo>
                                              <a:lnTo>
                                                <a:pt x="1108" y="877"/>
                                              </a:lnTo>
                                              <a:lnTo>
                                                <a:pt x="1231" y="887"/>
                                              </a:lnTo>
                                              <a:lnTo>
                                                <a:pt x="1357" y="894"/>
                                              </a:lnTo>
                                              <a:lnTo>
                                                <a:pt x="1487" y="899"/>
                                              </a:lnTo>
                                              <a:lnTo>
                                                <a:pt x="1620" y="900"/>
                                              </a:lnTo>
                                              <a:lnTo>
                                                <a:pt x="1753" y="899"/>
                                              </a:lnTo>
                                              <a:lnTo>
                                                <a:pt x="1883" y="894"/>
                                              </a:lnTo>
                                              <a:lnTo>
                                                <a:pt x="2009" y="887"/>
                                              </a:lnTo>
                                              <a:lnTo>
                                                <a:pt x="2132" y="877"/>
                                              </a:lnTo>
                                              <a:lnTo>
                                                <a:pt x="2251" y="865"/>
                                              </a:lnTo>
                                              <a:lnTo>
                                                <a:pt x="2365" y="850"/>
                                              </a:lnTo>
                                              <a:lnTo>
                                                <a:pt x="2473" y="833"/>
                                              </a:lnTo>
                                              <a:lnTo>
                                                <a:pt x="2577" y="813"/>
                                              </a:lnTo>
                                              <a:lnTo>
                                                <a:pt x="2674" y="792"/>
                                              </a:lnTo>
                                              <a:lnTo>
                                                <a:pt x="2766" y="768"/>
                                              </a:lnTo>
                                              <a:lnTo>
                                                <a:pt x="2850" y="743"/>
                                              </a:lnTo>
                                              <a:lnTo>
                                                <a:pt x="2927" y="716"/>
                                              </a:lnTo>
                                              <a:lnTo>
                                                <a:pt x="2997" y="687"/>
                                              </a:lnTo>
                                              <a:lnTo>
                                                <a:pt x="3059" y="657"/>
                                              </a:lnTo>
                                              <a:lnTo>
                                                <a:pt x="3113" y="625"/>
                                              </a:lnTo>
                                              <a:lnTo>
                                                <a:pt x="3193" y="558"/>
                                              </a:lnTo>
                                              <a:lnTo>
                                                <a:pt x="3235" y="487"/>
                                              </a:lnTo>
                                              <a:lnTo>
                                                <a:pt x="3240" y="450"/>
                                              </a:lnTo>
                                              <a:lnTo>
                                                <a:pt x="3235" y="413"/>
                                              </a:lnTo>
                                              <a:lnTo>
                                                <a:pt x="3193" y="342"/>
                                              </a:lnTo>
                                              <a:lnTo>
                                                <a:pt x="3113" y="275"/>
                                              </a:lnTo>
                                              <a:lnTo>
                                                <a:pt x="3059" y="243"/>
                                              </a:lnTo>
                                              <a:lnTo>
                                                <a:pt x="2997" y="213"/>
                                              </a:lnTo>
                                              <a:lnTo>
                                                <a:pt x="2927" y="184"/>
                                              </a:lnTo>
                                              <a:lnTo>
                                                <a:pt x="2850" y="157"/>
                                              </a:lnTo>
                                              <a:lnTo>
                                                <a:pt x="2766" y="132"/>
                                              </a:lnTo>
                                              <a:lnTo>
                                                <a:pt x="2674" y="108"/>
                                              </a:lnTo>
                                              <a:lnTo>
                                                <a:pt x="2577" y="87"/>
                                              </a:lnTo>
                                              <a:lnTo>
                                                <a:pt x="2473" y="67"/>
                                              </a:lnTo>
                                              <a:lnTo>
                                                <a:pt x="2365" y="50"/>
                                              </a:lnTo>
                                              <a:lnTo>
                                                <a:pt x="2251" y="35"/>
                                              </a:lnTo>
                                              <a:lnTo>
                                                <a:pt x="2132" y="23"/>
                                              </a:lnTo>
                                              <a:lnTo>
                                                <a:pt x="2009" y="13"/>
                                              </a:lnTo>
                                              <a:lnTo>
                                                <a:pt x="1883" y="6"/>
                                              </a:lnTo>
                                              <a:lnTo>
                                                <a:pt x="1753" y="1"/>
                                              </a:lnTo>
                                              <a:lnTo>
                                                <a:pt x="162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 name="Group 543"/>
                                      <wpg:cNvGrpSpPr>
                                        <a:grpSpLocks/>
                                      </wpg:cNvGrpSpPr>
                                      <wpg:grpSpPr bwMode="auto">
                                        <a:xfrm>
                                          <a:off x="5700" y="9248"/>
                                          <a:ext cx="120" cy="394"/>
                                          <a:chOff x="5700" y="9248"/>
                                          <a:chExt cx="120" cy="394"/>
                                        </a:xfrm>
                                      </wpg:grpSpPr>
                                      <wps:wsp>
                                        <wps:cNvPr id="24" name="Freeform 558"/>
                                        <wps:cNvSpPr>
                                          <a:spLocks/>
                                        </wps:cNvSpPr>
                                        <wps:spPr bwMode="auto">
                                          <a:xfrm>
                                            <a:off x="5700" y="9248"/>
                                            <a:ext cx="120" cy="394"/>
                                          </a:xfrm>
                                          <a:custGeom>
                                            <a:avLst/>
                                            <a:gdLst>
                                              <a:gd name="T0" fmla="+- 0 5750 5700"/>
                                              <a:gd name="T1" fmla="*/ T0 w 120"/>
                                              <a:gd name="T2" fmla="+- 0 9548 9248"/>
                                              <a:gd name="T3" fmla="*/ 9548 h 394"/>
                                              <a:gd name="T4" fmla="+- 0 5750 5700"/>
                                              <a:gd name="T5" fmla="*/ T4 w 120"/>
                                              <a:gd name="T6" fmla="+- 0 9522 9248"/>
                                              <a:gd name="T7" fmla="*/ 9522 h 394"/>
                                              <a:gd name="T8" fmla="+- 0 5700 5700"/>
                                              <a:gd name="T9" fmla="*/ T8 w 120"/>
                                              <a:gd name="T10" fmla="+- 0 9522 9248"/>
                                              <a:gd name="T11" fmla="*/ 9522 h 394"/>
                                              <a:gd name="T12" fmla="+- 0 5760 5700"/>
                                              <a:gd name="T13" fmla="*/ T12 w 120"/>
                                              <a:gd name="T14" fmla="+- 0 9642 9248"/>
                                              <a:gd name="T15" fmla="*/ 9642 h 394"/>
                                              <a:gd name="T16" fmla="+- 0 5750 5700"/>
                                              <a:gd name="T17" fmla="*/ T16 w 120"/>
                                              <a:gd name="T18" fmla="+- 0 9548 9248"/>
                                              <a:gd name="T19" fmla="*/ 9548 h 394"/>
                                            </a:gdLst>
                                            <a:ahLst/>
                                            <a:cxnLst>
                                              <a:cxn ang="0">
                                                <a:pos x="T1" y="T3"/>
                                              </a:cxn>
                                              <a:cxn ang="0">
                                                <a:pos x="T5" y="T7"/>
                                              </a:cxn>
                                              <a:cxn ang="0">
                                                <a:pos x="T9" y="T11"/>
                                              </a:cxn>
                                              <a:cxn ang="0">
                                                <a:pos x="T13" y="T15"/>
                                              </a:cxn>
                                              <a:cxn ang="0">
                                                <a:pos x="T17" y="T19"/>
                                              </a:cxn>
                                            </a:cxnLst>
                                            <a:rect l="0" t="0" r="r" b="b"/>
                                            <a:pathLst>
                                              <a:path w="120" h="394">
                                                <a:moveTo>
                                                  <a:pt x="50" y="300"/>
                                                </a:moveTo>
                                                <a:lnTo>
                                                  <a:pt x="50" y="274"/>
                                                </a:lnTo>
                                                <a:lnTo>
                                                  <a:pt x="0" y="274"/>
                                                </a:lnTo>
                                                <a:lnTo>
                                                  <a:pt x="60" y="394"/>
                                                </a:lnTo>
                                                <a:lnTo>
                                                  <a:pt x="50" y="3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557"/>
                                        <wps:cNvSpPr>
                                          <a:spLocks/>
                                        </wps:cNvSpPr>
                                        <wps:spPr bwMode="auto">
                                          <a:xfrm>
                                            <a:off x="5700" y="9248"/>
                                            <a:ext cx="120" cy="394"/>
                                          </a:xfrm>
                                          <a:custGeom>
                                            <a:avLst/>
                                            <a:gdLst>
                                              <a:gd name="T0" fmla="+- 0 5770 5700"/>
                                              <a:gd name="T1" fmla="*/ T0 w 120"/>
                                              <a:gd name="T2" fmla="+- 0 9548 9248"/>
                                              <a:gd name="T3" fmla="*/ 9548 h 394"/>
                                              <a:gd name="T4" fmla="+- 0 5820 5700"/>
                                              <a:gd name="T5" fmla="*/ T4 w 120"/>
                                              <a:gd name="T6" fmla="+- 0 9522 9248"/>
                                              <a:gd name="T7" fmla="*/ 9522 h 394"/>
                                              <a:gd name="T8" fmla="+- 0 5770 5700"/>
                                              <a:gd name="T9" fmla="*/ T8 w 120"/>
                                              <a:gd name="T10" fmla="+- 0 9522 9248"/>
                                              <a:gd name="T11" fmla="*/ 9522 h 394"/>
                                              <a:gd name="T12" fmla="+- 0 5766 5700"/>
                                              <a:gd name="T13" fmla="*/ T12 w 120"/>
                                              <a:gd name="T14" fmla="+- 0 9552 9248"/>
                                              <a:gd name="T15" fmla="*/ 9552 h 394"/>
                                              <a:gd name="T16" fmla="+- 0 5820 5700"/>
                                              <a:gd name="T17" fmla="*/ T16 w 120"/>
                                              <a:gd name="T18" fmla="+- 0 9522 9248"/>
                                              <a:gd name="T19" fmla="*/ 9522 h 394"/>
                                              <a:gd name="T20" fmla="+- 0 5770 5700"/>
                                              <a:gd name="T21" fmla="*/ T20 w 120"/>
                                              <a:gd name="T22" fmla="+- 0 9548 9248"/>
                                              <a:gd name="T23" fmla="*/ 9548 h 394"/>
                                              <a:gd name="T24" fmla="+- 0 5770 5700"/>
                                              <a:gd name="T25" fmla="*/ T24 w 120"/>
                                              <a:gd name="T26" fmla="+- 0 9542 9248"/>
                                              <a:gd name="T27" fmla="*/ 9542 h 394"/>
                                              <a:gd name="T28" fmla="+- 0 5770 5700"/>
                                              <a:gd name="T29" fmla="*/ T28 w 120"/>
                                              <a:gd name="T30" fmla="+- 0 9548 9248"/>
                                              <a:gd name="T31" fmla="*/ 9548 h 3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394">
                                                <a:moveTo>
                                                  <a:pt x="70" y="300"/>
                                                </a:moveTo>
                                                <a:lnTo>
                                                  <a:pt x="120" y="274"/>
                                                </a:lnTo>
                                                <a:lnTo>
                                                  <a:pt x="70" y="274"/>
                                                </a:lnTo>
                                                <a:lnTo>
                                                  <a:pt x="66" y="304"/>
                                                </a:lnTo>
                                                <a:lnTo>
                                                  <a:pt x="120" y="274"/>
                                                </a:lnTo>
                                                <a:lnTo>
                                                  <a:pt x="70" y="300"/>
                                                </a:lnTo>
                                                <a:lnTo>
                                                  <a:pt x="70" y="294"/>
                                                </a:lnTo>
                                                <a:lnTo>
                                                  <a:pt x="70" y="3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556"/>
                                        <wps:cNvSpPr>
                                          <a:spLocks/>
                                        </wps:cNvSpPr>
                                        <wps:spPr bwMode="auto">
                                          <a:xfrm>
                                            <a:off x="5700" y="9248"/>
                                            <a:ext cx="120" cy="394"/>
                                          </a:xfrm>
                                          <a:custGeom>
                                            <a:avLst/>
                                            <a:gdLst>
                                              <a:gd name="T0" fmla="+- 0 5754 5700"/>
                                              <a:gd name="T1" fmla="*/ T0 w 120"/>
                                              <a:gd name="T2" fmla="+- 0 9552 9248"/>
                                              <a:gd name="T3" fmla="*/ 9552 h 394"/>
                                              <a:gd name="T4" fmla="+- 0 5760 5700"/>
                                              <a:gd name="T5" fmla="*/ T4 w 120"/>
                                              <a:gd name="T6" fmla="+- 0 9642 9248"/>
                                              <a:gd name="T7" fmla="*/ 9642 h 394"/>
                                              <a:gd name="T8" fmla="+- 0 5760 5700"/>
                                              <a:gd name="T9" fmla="*/ T8 w 120"/>
                                              <a:gd name="T10" fmla="+- 0 9552 9248"/>
                                              <a:gd name="T11" fmla="*/ 9552 h 394"/>
                                              <a:gd name="T12" fmla="+- 0 5754 5700"/>
                                              <a:gd name="T13" fmla="*/ T12 w 120"/>
                                              <a:gd name="T14" fmla="+- 0 9552 9248"/>
                                              <a:gd name="T15" fmla="*/ 9552 h 394"/>
                                            </a:gdLst>
                                            <a:ahLst/>
                                            <a:cxnLst>
                                              <a:cxn ang="0">
                                                <a:pos x="T1" y="T3"/>
                                              </a:cxn>
                                              <a:cxn ang="0">
                                                <a:pos x="T5" y="T7"/>
                                              </a:cxn>
                                              <a:cxn ang="0">
                                                <a:pos x="T9" y="T11"/>
                                              </a:cxn>
                                              <a:cxn ang="0">
                                                <a:pos x="T13" y="T15"/>
                                              </a:cxn>
                                            </a:cxnLst>
                                            <a:rect l="0" t="0" r="r" b="b"/>
                                            <a:pathLst>
                                              <a:path w="120" h="394">
                                                <a:moveTo>
                                                  <a:pt x="54" y="304"/>
                                                </a:moveTo>
                                                <a:lnTo>
                                                  <a:pt x="60" y="394"/>
                                                </a:lnTo>
                                                <a:lnTo>
                                                  <a:pt x="60" y="304"/>
                                                </a:lnTo>
                                                <a:lnTo>
                                                  <a:pt x="54" y="30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555"/>
                                        <wps:cNvSpPr>
                                          <a:spLocks/>
                                        </wps:cNvSpPr>
                                        <wps:spPr bwMode="auto">
                                          <a:xfrm>
                                            <a:off x="5700" y="9248"/>
                                            <a:ext cx="120" cy="394"/>
                                          </a:xfrm>
                                          <a:custGeom>
                                            <a:avLst/>
                                            <a:gdLst>
                                              <a:gd name="T0" fmla="+- 0 5760 5700"/>
                                              <a:gd name="T1" fmla="*/ T0 w 120"/>
                                              <a:gd name="T2" fmla="+- 0 9642 9248"/>
                                              <a:gd name="T3" fmla="*/ 9642 h 394"/>
                                              <a:gd name="T4" fmla="+- 0 5754 5700"/>
                                              <a:gd name="T5" fmla="*/ T4 w 120"/>
                                              <a:gd name="T6" fmla="+- 0 9552 9248"/>
                                              <a:gd name="T7" fmla="*/ 9552 h 394"/>
                                              <a:gd name="T8" fmla="+- 0 5750 5700"/>
                                              <a:gd name="T9" fmla="*/ T8 w 120"/>
                                              <a:gd name="T10" fmla="+- 0 9542 9248"/>
                                              <a:gd name="T11" fmla="*/ 9542 h 394"/>
                                              <a:gd name="T12" fmla="+- 0 5754 5700"/>
                                              <a:gd name="T13" fmla="*/ T12 w 120"/>
                                              <a:gd name="T14" fmla="+- 0 9552 9248"/>
                                              <a:gd name="T15" fmla="*/ 9552 h 394"/>
                                              <a:gd name="T16" fmla="+- 0 5760 5700"/>
                                              <a:gd name="T17" fmla="*/ T16 w 120"/>
                                              <a:gd name="T18" fmla="+- 0 9552 9248"/>
                                              <a:gd name="T19" fmla="*/ 9552 h 394"/>
                                              <a:gd name="T20" fmla="+- 0 5760 5700"/>
                                              <a:gd name="T21" fmla="*/ T20 w 120"/>
                                              <a:gd name="T22" fmla="+- 0 9642 9248"/>
                                              <a:gd name="T23" fmla="*/ 9642 h 394"/>
                                              <a:gd name="T24" fmla="+- 0 5820 5700"/>
                                              <a:gd name="T25" fmla="*/ T24 w 120"/>
                                              <a:gd name="T26" fmla="+- 0 9522 9248"/>
                                              <a:gd name="T27" fmla="*/ 9522 h 394"/>
                                              <a:gd name="T28" fmla="+- 0 5766 5700"/>
                                              <a:gd name="T29" fmla="*/ T28 w 120"/>
                                              <a:gd name="T30" fmla="+- 0 9552 9248"/>
                                              <a:gd name="T31" fmla="*/ 9552 h 394"/>
                                              <a:gd name="T32" fmla="+- 0 5770 5700"/>
                                              <a:gd name="T33" fmla="*/ T32 w 120"/>
                                              <a:gd name="T34" fmla="+- 0 9522 9248"/>
                                              <a:gd name="T35" fmla="*/ 9522 h 394"/>
                                              <a:gd name="T36" fmla="+- 0 5770 5700"/>
                                              <a:gd name="T37" fmla="*/ T36 w 120"/>
                                              <a:gd name="T38" fmla="+- 0 9252 9248"/>
                                              <a:gd name="T39" fmla="*/ 9252 h 394"/>
                                              <a:gd name="T40" fmla="+- 0 5766 5700"/>
                                              <a:gd name="T41" fmla="*/ T40 w 120"/>
                                              <a:gd name="T42" fmla="+- 0 9248 9248"/>
                                              <a:gd name="T43" fmla="*/ 9248 h 394"/>
                                              <a:gd name="T44" fmla="+- 0 5754 5700"/>
                                              <a:gd name="T45" fmla="*/ T44 w 120"/>
                                              <a:gd name="T46" fmla="+- 0 9248 9248"/>
                                              <a:gd name="T47" fmla="*/ 9248 h 394"/>
                                              <a:gd name="T48" fmla="+- 0 5750 5700"/>
                                              <a:gd name="T49" fmla="*/ T48 w 120"/>
                                              <a:gd name="T50" fmla="+- 0 9252 9248"/>
                                              <a:gd name="T51" fmla="*/ 9252 h 394"/>
                                              <a:gd name="T52" fmla="+- 0 5750 5700"/>
                                              <a:gd name="T53" fmla="*/ T52 w 120"/>
                                              <a:gd name="T54" fmla="+- 0 9548 9248"/>
                                              <a:gd name="T55" fmla="*/ 9548 h 394"/>
                                              <a:gd name="T56" fmla="+- 0 5760 5700"/>
                                              <a:gd name="T57" fmla="*/ T56 w 120"/>
                                              <a:gd name="T58" fmla="+- 0 9642 9248"/>
                                              <a:gd name="T59" fmla="*/ 9642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0" h="394">
                                                <a:moveTo>
                                                  <a:pt x="60" y="394"/>
                                                </a:moveTo>
                                                <a:lnTo>
                                                  <a:pt x="54" y="304"/>
                                                </a:lnTo>
                                                <a:lnTo>
                                                  <a:pt x="50" y="294"/>
                                                </a:lnTo>
                                                <a:lnTo>
                                                  <a:pt x="54" y="304"/>
                                                </a:lnTo>
                                                <a:lnTo>
                                                  <a:pt x="60" y="304"/>
                                                </a:lnTo>
                                                <a:lnTo>
                                                  <a:pt x="60" y="394"/>
                                                </a:lnTo>
                                                <a:lnTo>
                                                  <a:pt x="120" y="274"/>
                                                </a:lnTo>
                                                <a:lnTo>
                                                  <a:pt x="66" y="304"/>
                                                </a:lnTo>
                                                <a:lnTo>
                                                  <a:pt x="70" y="274"/>
                                                </a:lnTo>
                                                <a:lnTo>
                                                  <a:pt x="70" y="4"/>
                                                </a:lnTo>
                                                <a:lnTo>
                                                  <a:pt x="66" y="0"/>
                                                </a:lnTo>
                                                <a:lnTo>
                                                  <a:pt x="54" y="0"/>
                                                </a:lnTo>
                                                <a:lnTo>
                                                  <a:pt x="50" y="4"/>
                                                </a:lnTo>
                                                <a:lnTo>
                                                  <a:pt x="50" y="300"/>
                                                </a:lnTo>
                                                <a:lnTo>
                                                  <a:pt x="60" y="39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8" name="Group 544"/>
                                        <wpg:cNvGrpSpPr>
                                          <a:grpSpLocks/>
                                        </wpg:cNvGrpSpPr>
                                        <wpg:grpSpPr bwMode="auto">
                                          <a:xfrm>
                                            <a:off x="5700" y="13064"/>
                                            <a:ext cx="120" cy="358"/>
                                            <a:chOff x="5700" y="13064"/>
                                            <a:chExt cx="120" cy="358"/>
                                          </a:xfrm>
                                        </wpg:grpSpPr>
                                        <wps:wsp>
                                          <wps:cNvPr id="29" name="Freeform 554"/>
                                          <wps:cNvSpPr>
                                            <a:spLocks/>
                                          </wps:cNvSpPr>
                                          <wps:spPr bwMode="auto">
                                            <a:xfrm>
                                              <a:off x="5700" y="13064"/>
                                              <a:ext cx="120" cy="358"/>
                                            </a:xfrm>
                                            <a:custGeom>
                                              <a:avLst/>
                                              <a:gdLst>
                                                <a:gd name="T0" fmla="+- 0 5750 5700"/>
                                                <a:gd name="T1" fmla="*/ T0 w 120"/>
                                                <a:gd name="T2" fmla="+- 0 13328 13064"/>
                                                <a:gd name="T3" fmla="*/ 13328 h 358"/>
                                                <a:gd name="T4" fmla="+- 0 5750 5700"/>
                                                <a:gd name="T5" fmla="*/ T4 w 120"/>
                                                <a:gd name="T6" fmla="+- 0 13302 13064"/>
                                                <a:gd name="T7" fmla="*/ 13302 h 358"/>
                                                <a:gd name="T8" fmla="+- 0 5700 5700"/>
                                                <a:gd name="T9" fmla="*/ T8 w 120"/>
                                                <a:gd name="T10" fmla="+- 0 13302 13064"/>
                                                <a:gd name="T11" fmla="*/ 13302 h 358"/>
                                                <a:gd name="T12" fmla="+- 0 5760 5700"/>
                                                <a:gd name="T13" fmla="*/ T12 w 120"/>
                                                <a:gd name="T14" fmla="+- 0 13422 13064"/>
                                                <a:gd name="T15" fmla="*/ 13422 h 358"/>
                                                <a:gd name="T16" fmla="+- 0 5750 5700"/>
                                                <a:gd name="T17" fmla="*/ T16 w 120"/>
                                                <a:gd name="T18" fmla="+- 0 13328 13064"/>
                                                <a:gd name="T19" fmla="*/ 13328 h 358"/>
                                              </a:gdLst>
                                              <a:ahLst/>
                                              <a:cxnLst>
                                                <a:cxn ang="0">
                                                  <a:pos x="T1" y="T3"/>
                                                </a:cxn>
                                                <a:cxn ang="0">
                                                  <a:pos x="T5" y="T7"/>
                                                </a:cxn>
                                                <a:cxn ang="0">
                                                  <a:pos x="T9" y="T11"/>
                                                </a:cxn>
                                                <a:cxn ang="0">
                                                  <a:pos x="T13" y="T15"/>
                                                </a:cxn>
                                                <a:cxn ang="0">
                                                  <a:pos x="T17" y="T19"/>
                                                </a:cxn>
                                              </a:cxnLst>
                                              <a:rect l="0" t="0" r="r" b="b"/>
                                              <a:pathLst>
                                                <a:path w="120" h="358">
                                                  <a:moveTo>
                                                    <a:pt x="50" y="264"/>
                                                  </a:moveTo>
                                                  <a:lnTo>
                                                    <a:pt x="50" y="238"/>
                                                  </a:lnTo>
                                                  <a:lnTo>
                                                    <a:pt x="0" y="238"/>
                                                  </a:lnTo>
                                                  <a:lnTo>
                                                    <a:pt x="60" y="358"/>
                                                  </a:lnTo>
                                                  <a:lnTo>
                                                    <a:pt x="50" y="2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553"/>
                                          <wps:cNvSpPr>
                                            <a:spLocks/>
                                          </wps:cNvSpPr>
                                          <wps:spPr bwMode="auto">
                                            <a:xfrm>
                                              <a:off x="5700" y="13064"/>
                                              <a:ext cx="120" cy="358"/>
                                            </a:xfrm>
                                            <a:custGeom>
                                              <a:avLst/>
                                              <a:gdLst>
                                                <a:gd name="T0" fmla="+- 0 5770 5700"/>
                                                <a:gd name="T1" fmla="*/ T0 w 120"/>
                                                <a:gd name="T2" fmla="+- 0 13328 13064"/>
                                                <a:gd name="T3" fmla="*/ 13328 h 358"/>
                                                <a:gd name="T4" fmla="+- 0 5820 5700"/>
                                                <a:gd name="T5" fmla="*/ T4 w 120"/>
                                                <a:gd name="T6" fmla="+- 0 13302 13064"/>
                                                <a:gd name="T7" fmla="*/ 13302 h 358"/>
                                                <a:gd name="T8" fmla="+- 0 5770 5700"/>
                                                <a:gd name="T9" fmla="*/ T8 w 120"/>
                                                <a:gd name="T10" fmla="+- 0 13302 13064"/>
                                                <a:gd name="T11" fmla="*/ 13302 h 358"/>
                                                <a:gd name="T12" fmla="+- 0 5766 5700"/>
                                                <a:gd name="T13" fmla="*/ T12 w 120"/>
                                                <a:gd name="T14" fmla="+- 0 13332 13064"/>
                                                <a:gd name="T15" fmla="*/ 13332 h 358"/>
                                                <a:gd name="T16" fmla="+- 0 5820 5700"/>
                                                <a:gd name="T17" fmla="*/ T16 w 120"/>
                                                <a:gd name="T18" fmla="+- 0 13302 13064"/>
                                                <a:gd name="T19" fmla="*/ 13302 h 358"/>
                                                <a:gd name="T20" fmla="+- 0 5770 5700"/>
                                                <a:gd name="T21" fmla="*/ T20 w 120"/>
                                                <a:gd name="T22" fmla="+- 0 13328 13064"/>
                                                <a:gd name="T23" fmla="*/ 13328 h 358"/>
                                                <a:gd name="T24" fmla="+- 0 5770 5700"/>
                                                <a:gd name="T25" fmla="*/ T24 w 120"/>
                                                <a:gd name="T26" fmla="+- 0 13322 13064"/>
                                                <a:gd name="T27" fmla="*/ 13322 h 358"/>
                                                <a:gd name="T28" fmla="+- 0 5770 5700"/>
                                                <a:gd name="T29" fmla="*/ T28 w 120"/>
                                                <a:gd name="T30" fmla="+- 0 13328 13064"/>
                                                <a:gd name="T31" fmla="*/ 13328 h 35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358">
                                                  <a:moveTo>
                                                    <a:pt x="70" y="264"/>
                                                  </a:moveTo>
                                                  <a:lnTo>
                                                    <a:pt x="120" y="238"/>
                                                  </a:lnTo>
                                                  <a:lnTo>
                                                    <a:pt x="70" y="238"/>
                                                  </a:lnTo>
                                                  <a:lnTo>
                                                    <a:pt x="66" y="268"/>
                                                  </a:lnTo>
                                                  <a:lnTo>
                                                    <a:pt x="120" y="238"/>
                                                  </a:lnTo>
                                                  <a:lnTo>
                                                    <a:pt x="70" y="264"/>
                                                  </a:lnTo>
                                                  <a:lnTo>
                                                    <a:pt x="70" y="258"/>
                                                  </a:lnTo>
                                                  <a:lnTo>
                                                    <a:pt x="70" y="2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552"/>
                                          <wps:cNvSpPr>
                                            <a:spLocks/>
                                          </wps:cNvSpPr>
                                          <wps:spPr bwMode="auto">
                                            <a:xfrm>
                                              <a:off x="5700" y="13064"/>
                                              <a:ext cx="120" cy="358"/>
                                            </a:xfrm>
                                            <a:custGeom>
                                              <a:avLst/>
                                              <a:gdLst>
                                                <a:gd name="T0" fmla="+- 0 5754 5700"/>
                                                <a:gd name="T1" fmla="*/ T0 w 120"/>
                                                <a:gd name="T2" fmla="+- 0 13332 13064"/>
                                                <a:gd name="T3" fmla="*/ 13332 h 358"/>
                                                <a:gd name="T4" fmla="+- 0 5760 5700"/>
                                                <a:gd name="T5" fmla="*/ T4 w 120"/>
                                                <a:gd name="T6" fmla="+- 0 13422 13064"/>
                                                <a:gd name="T7" fmla="*/ 13422 h 358"/>
                                                <a:gd name="T8" fmla="+- 0 5760 5700"/>
                                                <a:gd name="T9" fmla="*/ T8 w 120"/>
                                                <a:gd name="T10" fmla="+- 0 13332 13064"/>
                                                <a:gd name="T11" fmla="*/ 13332 h 358"/>
                                                <a:gd name="T12" fmla="+- 0 5754 5700"/>
                                                <a:gd name="T13" fmla="*/ T12 w 120"/>
                                                <a:gd name="T14" fmla="+- 0 13332 13064"/>
                                                <a:gd name="T15" fmla="*/ 13332 h 358"/>
                                              </a:gdLst>
                                              <a:ahLst/>
                                              <a:cxnLst>
                                                <a:cxn ang="0">
                                                  <a:pos x="T1" y="T3"/>
                                                </a:cxn>
                                                <a:cxn ang="0">
                                                  <a:pos x="T5" y="T7"/>
                                                </a:cxn>
                                                <a:cxn ang="0">
                                                  <a:pos x="T9" y="T11"/>
                                                </a:cxn>
                                                <a:cxn ang="0">
                                                  <a:pos x="T13" y="T15"/>
                                                </a:cxn>
                                              </a:cxnLst>
                                              <a:rect l="0" t="0" r="r" b="b"/>
                                              <a:pathLst>
                                                <a:path w="120" h="358">
                                                  <a:moveTo>
                                                    <a:pt x="54" y="268"/>
                                                  </a:moveTo>
                                                  <a:lnTo>
                                                    <a:pt x="60" y="358"/>
                                                  </a:lnTo>
                                                  <a:lnTo>
                                                    <a:pt x="60" y="268"/>
                                                  </a:lnTo>
                                                  <a:lnTo>
                                                    <a:pt x="54" y="2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551"/>
                                          <wps:cNvSpPr>
                                            <a:spLocks/>
                                          </wps:cNvSpPr>
                                          <wps:spPr bwMode="auto">
                                            <a:xfrm>
                                              <a:off x="5700" y="13064"/>
                                              <a:ext cx="120" cy="358"/>
                                            </a:xfrm>
                                            <a:custGeom>
                                              <a:avLst/>
                                              <a:gdLst>
                                                <a:gd name="T0" fmla="+- 0 5760 5700"/>
                                                <a:gd name="T1" fmla="*/ T0 w 120"/>
                                                <a:gd name="T2" fmla="+- 0 13422 13064"/>
                                                <a:gd name="T3" fmla="*/ 13422 h 358"/>
                                                <a:gd name="T4" fmla="+- 0 5754 5700"/>
                                                <a:gd name="T5" fmla="*/ T4 w 120"/>
                                                <a:gd name="T6" fmla="+- 0 13332 13064"/>
                                                <a:gd name="T7" fmla="*/ 13332 h 358"/>
                                                <a:gd name="T8" fmla="+- 0 5750 5700"/>
                                                <a:gd name="T9" fmla="*/ T8 w 120"/>
                                                <a:gd name="T10" fmla="+- 0 13322 13064"/>
                                                <a:gd name="T11" fmla="*/ 13322 h 358"/>
                                                <a:gd name="T12" fmla="+- 0 5754 5700"/>
                                                <a:gd name="T13" fmla="*/ T12 w 120"/>
                                                <a:gd name="T14" fmla="+- 0 13332 13064"/>
                                                <a:gd name="T15" fmla="*/ 13332 h 358"/>
                                                <a:gd name="T16" fmla="+- 0 5760 5700"/>
                                                <a:gd name="T17" fmla="*/ T16 w 120"/>
                                                <a:gd name="T18" fmla="+- 0 13332 13064"/>
                                                <a:gd name="T19" fmla="*/ 13332 h 358"/>
                                                <a:gd name="T20" fmla="+- 0 5760 5700"/>
                                                <a:gd name="T21" fmla="*/ T20 w 120"/>
                                                <a:gd name="T22" fmla="+- 0 13422 13064"/>
                                                <a:gd name="T23" fmla="*/ 13422 h 358"/>
                                                <a:gd name="T24" fmla="+- 0 5820 5700"/>
                                                <a:gd name="T25" fmla="*/ T24 w 120"/>
                                                <a:gd name="T26" fmla="+- 0 13302 13064"/>
                                                <a:gd name="T27" fmla="*/ 13302 h 358"/>
                                                <a:gd name="T28" fmla="+- 0 5766 5700"/>
                                                <a:gd name="T29" fmla="*/ T28 w 120"/>
                                                <a:gd name="T30" fmla="+- 0 13332 13064"/>
                                                <a:gd name="T31" fmla="*/ 13332 h 358"/>
                                                <a:gd name="T32" fmla="+- 0 5770 5700"/>
                                                <a:gd name="T33" fmla="*/ T32 w 120"/>
                                                <a:gd name="T34" fmla="+- 0 13302 13064"/>
                                                <a:gd name="T35" fmla="*/ 13302 h 358"/>
                                                <a:gd name="T36" fmla="+- 0 5770 5700"/>
                                                <a:gd name="T37" fmla="*/ T36 w 120"/>
                                                <a:gd name="T38" fmla="+- 0 13068 13064"/>
                                                <a:gd name="T39" fmla="*/ 13068 h 358"/>
                                                <a:gd name="T40" fmla="+- 0 5766 5700"/>
                                                <a:gd name="T41" fmla="*/ T40 w 120"/>
                                                <a:gd name="T42" fmla="+- 0 13064 13064"/>
                                                <a:gd name="T43" fmla="*/ 13064 h 358"/>
                                                <a:gd name="T44" fmla="+- 0 5754 5700"/>
                                                <a:gd name="T45" fmla="*/ T44 w 120"/>
                                                <a:gd name="T46" fmla="+- 0 13064 13064"/>
                                                <a:gd name="T47" fmla="*/ 13064 h 358"/>
                                                <a:gd name="T48" fmla="+- 0 5750 5700"/>
                                                <a:gd name="T49" fmla="*/ T48 w 120"/>
                                                <a:gd name="T50" fmla="+- 0 13068 13064"/>
                                                <a:gd name="T51" fmla="*/ 13068 h 358"/>
                                                <a:gd name="T52" fmla="+- 0 5750 5700"/>
                                                <a:gd name="T53" fmla="*/ T52 w 120"/>
                                                <a:gd name="T54" fmla="+- 0 13328 13064"/>
                                                <a:gd name="T55" fmla="*/ 13328 h 358"/>
                                                <a:gd name="T56" fmla="+- 0 5760 5700"/>
                                                <a:gd name="T57" fmla="*/ T56 w 120"/>
                                                <a:gd name="T58" fmla="+- 0 13422 13064"/>
                                                <a:gd name="T59" fmla="*/ 13422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0" h="358">
                                                  <a:moveTo>
                                                    <a:pt x="60" y="358"/>
                                                  </a:moveTo>
                                                  <a:lnTo>
                                                    <a:pt x="54" y="268"/>
                                                  </a:lnTo>
                                                  <a:lnTo>
                                                    <a:pt x="50" y="258"/>
                                                  </a:lnTo>
                                                  <a:lnTo>
                                                    <a:pt x="54" y="268"/>
                                                  </a:lnTo>
                                                  <a:lnTo>
                                                    <a:pt x="60" y="268"/>
                                                  </a:lnTo>
                                                  <a:lnTo>
                                                    <a:pt x="60" y="358"/>
                                                  </a:lnTo>
                                                  <a:lnTo>
                                                    <a:pt x="120" y="238"/>
                                                  </a:lnTo>
                                                  <a:lnTo>
                                                    <a:pt x="66" y="268"/>
                                                  </a:lnTo>
                                                  <a:lnTo>
                                                    <a:pt x="70" y="238"/>
                                                  </a:lnTo>
                                                  <a:lnTo>
                                                    <a:pt x="70" y="4"/>
                                                  </a:lnTo>
                                                  <a:lnTo>
                                                    <a:pt x="66" y="0"/>
                                                  </a:lnTo>
                                                  <a:lnTo>
                                                    <a:pt x="54" y="0"/>
                                                  </a:lnTo>
                                                  <a:lnTo>
                                                    <a:pt x="50" y="4"/>
                                                  </a:lnTo>
                                                  <a:lnTo>
                                                    <a:pt x="50" y="264"/>
                                                  </a:lnTo>
                                                  <a:lnTo>
                                                    <a:pt x="60" y="3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3" name="Group 545"/>
                                          <wpg:cNvGrpSpPr>
                                            <a:grpSpLocks/>
                                          </wpg:cNvGrpSpPr>
                                          <wpg:grpSpPr bwMode="auto">
                                            <a:xfrm>
                                              <a:off x="4140" y="12162"/>
                                              <a:ext cx="3240" cy="900"/>
                                              <a:chOff x="4140" y="12162"/>
                                              <a:chExt cx="3240" cy="900"/>
                                            </a:xfrm>
                                          </wpg:grpSpPr>
                                          <wps:wsp>
                                            <wps:cNvPr id="34" name="Freeform 550"/>
                                            <wps:cNvSpPr>
                                              <a:spLocks/>
                                            </wps:cNvSpPr>
                                            <wps:spPr bwMode="auto">
                                              <a:xfrm>
                                                <a:off x="4140" y="12162"/>
                                                <a:ext cx="3240" cy="900"/>
                                              </a:xfrm>
                                              <a:custGeom>
                                                <a:avLst/>
                                                <a:gdLst>
                                                  <a:gd name="T0" fmla="+- 0 5627 4140"/>
                                                  <a:gd name="T1" fmla="*/ T0 w 3240"/>
                                                  <a:gd name="T2" fmla="+- 0 12163 12162"/>
                                                  <a:gd name="T3" fmla="*/ 12163 h 900"/>
                                                  <a:gd name="T4" fmla="+- 0 5371 4140"/>
                                                  <a:gd name="T5" fmla="*/ T4 w 3240"/>
                                                  <a:gd name="T6" fmla="+- 0 12175 12162"/>
                                                  <a:gd name="T7" fmla="*/ 12175 h 900"/>
                                                  <a:gd name="T8" fmla="+- 0 5129 4140"/>
                                                  <a:gd name="T9" fmla="*/ T8 w 3240"/>
                                                  <a:gd name="T10" fmla="+- 0 12197 12162"/>
                                                  <a:gd name="T11" fmla="*/ 12197 h 900"/>
                                                  <a:gd name="T12" fmla="+- 0 4907 4140"/>
                                                  <a:gd name="T13" fmla="*/ T12 w 3240"/>
                                                  <a:gd name="T14" fmla="+- 0 12229 12162"/>
                                                  <a:gd name="T15" fmla="*/ 12229 h 900"/>
                                                  <a:gd name="T16" fmla="+- 0 4706 4140"/>
                                                  <a:gd name="T17" fmla="*/ T16 w 3240"/>
                                                  <a:gd name="T18" fmla="+- 0 12270 12162"/>
                                                  <a:gd name="T19" fmla="*/ 12270 h 900"/>
                                                  <a:gd name="T20" fmla="+- 0 4530 4140"/>
                                                  <a:gd name="T21" fmla="*/ T20 w 3240"/>
                                                  <a:gd name="T22" fmla="+- 0 12319 12162"/>
                                                  <a:gd name="T23" fmla="*/ 12319 h 900"/>
                                                  <a:gd name="T24" fmla="+- 0 4383 4140"/>
                                                  <a:gd name="T25" fmla="*/ T24 w 3240"/>
                                                  <a:gd name="T26" fmla="+- 0 12375 12162"/>
                                                  <a:gd name="T27" fmla="*/ 12375 h 900"/>
                                                  <a:gd name="T28" fmla="+- 0 4267 4140"/>
                                                  <a:gd name="T29" fmla="*/ T28 w 3240"/>
                                                  <a:gd name="T30" fmla="+- 0 12437 12162"/>
                                                  <a:gd name="T31" fmla="*/ 12437 h 900"/>
                                                  <a:gd name="T32" fmla="+- 0 4145 4140"/>
                                                  <a:gd name="T33" fmla="*/ T32 w 3240"/>
                                                  <a:gd name="T34" fmla="+- 0 12575 12162"/>
                                                  <a:gd name="T35" fmla="*/ 12575 h 900"/>
                                                  <a:gd name="T36" fmla="+- 0 4145 4140"/>
                                                  <a:gd name="T37" fmla="*/ T36 w 3240"/>
                                                  <a:gd name="T38" fmla="+- 0 12649 12162"/>
                                                  <a:gd name="T39" fmla="*/ 12649 h 900"/>
                                                  <a:gd name="T40" fmla="+- 0 4267 4140"/>
                                                  <a:gd name="T41" fmla="*/ T40 w 3240"/>
                                                  <a:gd name="T42" fmla="+- 0 12787 12162"/>
                                                  <a:gd name="T43" fmla="*/ 12787 h 900"/>
                                                  <a:gd name="T44" fmla="+- 0 4383 4140"/>
                                                  <a:gd name="T45" fmla="*/ T44 w 3240"/>
                                                  <a:gd name="T46" fmla="+- 0 12849 12162"/>
                                                  <a:gd name="T47" fmla="*/ 12849 h 900"/>
                                                  <a:gd name="T48" fmla="+- 0 4530 4140"/>
                                                  <a:gd name="T49" fmla="*/ T48 w 3240"/>
                                                  <a:gd name="T50" fmla="+- 0 12905 12162"/>
                                                  <a:gd name="T51" fmla="*/ 12905 h 900"/>
                                                  <a:gd name="T52" fmla="+- 0 4706 4140"/>
                                                  <a:gd name="T53" fmla="*/ T52 w 3240"/>
                                                  <a:gd name="T54" fmla="+- 0 12954 12162"/>
                                                  <a:gd name="T55" fmla="*/ 12954 h 900"/>
                                                  <a:gd name="T56" fmla="+- 0 4907 4140"/>
                                                  <a:gd name="T57" fmla="*/ T56 w 3240"/>
                                                  <a:gd name="T58" fmla="+- 0 12995 12162"/>
                                                  <a:gd name="T59" fmla="*/ 12995 h 900"/>
                                                  <a:gd name="T60" fmla="+- 0 5129 4140"/>
                                                  <a:gd name="T61" fmla="*/ T60 w 3240"/>
                                                  <a:gd name="T62" fmla="+- 0 13027 12162"/>
                                                  <a:gd name="T63" fmla="*/ 13027 h 900"/>
                                                  <a:gd name="T64" fmla="+- 0 5371 4140"/>
                                                  <a:gd name="T65" fmla="*/ T64 w 3240"/>
                                                  <a:gd name="T66" fmla="+- 0 13049 12162"/>
                                                  <a:gd name="T67" fmla="*/ 13049 h 900"/>
                                                  <a:gd name="T68" fmla="+- 0 5627 4140"/>
                                                  <a:gd name="T69" fmla="*/ T68 w 3240"/>
                                                  <a:gd name="T70" fmla="+- 0 13061 12162"/>
                                                  <a:gd name="T71" fmla="*/ 13061 h 900"/>
                                                  <a:gd name="T72" fmla="+- 0 5893 4140"/>
                                                  <a:gd name="T73" fmla="*/ T72 w 3240"/>
                                                  <a:gd name="T74" fmla="+- 0 13061 12162"/>
                                                  <a:gd name="T75" fmla="*/ 13061 h 900"/>
                                                  <a:gd name="T76" fmla="+- 0 6149 4140"/>
                                                  <a:gd name="T77" fmla="*/ T76 w 3240"/>
                                                  <a:gd name="T78" fmla="+- 0 13049 12162"/>
                                                  <a:gd name="T79" fmla="*/ 13049 h 900"/>
                                                  <a:gd name="T80" fmla="+- 0 6391 4140"/>
                                                  <a:gd name="T81" fmla="*/ T80 w 3240"/>
                                                  <a:gd name="T82" fmla="+- 0 13027 12162"/>
                                                  <a:gd name="T83" fmla="*/ 13027 h 900"/>
                                                  <a:gd name="T84" fmla="+- 0 6613 4140"/>
                                                  <a:gd name="T85" fmla="*/ T84 w 3240"/>
                                                  <a:gd name="T86" fmla="+- 0 12995 12162"/>
                                                  <a:gd name="T87" fmla="*/ 12995 h 900"/>
                                                  <a:gd name="T88" fmla="+- 0 6814 4140"/>
                                                  <a:gd name="T89" fmla="*/ T88 w 3240"/>
                                                  <a:gd name="T90" fmla="+- 0 12954 12162"/>
                                                  <a:gd name="T91" fmla="*/ 12954 h 900"/>
                                                  <a:gd name="T92" fmla="+- 0 6990 4140"/>
                                                  <a:gd name="T93" fmla="*/ T92 w 3240"/>
                                                  <a:gd name="T94" fmla="+- 0 12905 12162"/>
                                                  <a:gd name="T95" fmla="*/ 12905 h 900"/>
                                                  <a:gd name="T96" fmla="+- 0 7137 4140"/>
                                                  <a:gd name="T97" fmla="*/ T96 w 3240"/>
                                                  <a:gd name="T98" fmla="+- 0 12849 12162"/>
                                                  <a:gd name="T99" fmla="*/ 12849 h 900"/>
                                                  <a:gd name="T100" fmla="+- 0 7253 4140"/>
                                                  <a:gd name="T101" fmla="*/ T100 w 3240"/>
                                                  <a:gd name="T102" fmla="+- 0 12787 12162"/>
                                                  <a:gd name="T103" fmla="*/ 12787 h 900"/>
                                                  <a:gd name="T104" fmla="+- 0 7375 4140"/>
                                                  <a:gd name="T105" fmla="*/ T104 w 3240"/>
                                                  <a:gd name="T106" fmla="+- 0 12649 12162"/>
                                                  <a:gd name="T107" fmla="*/ 12649 h 900"/>
                                                  <a:gd name="T108" fmla="+- 0 7375 4140"/>
                                                  <a:gd name="T109" fmla="*/ T108 w 3240"/>
                                                  <a:gd name="T110" fmla="+- 0 12575 12162"/>
                                                  <a:gd name="T111" fmla="*/ 12575 h 900"/>
                                                  <a:gd name="T112" fmla="+- 0 7253 4140"/>
                                                  <a:gd name="T113" fmla="*/ T112 w 3240"/>
                                                  <a:gd name="T114" fmla="+- 0 12437 12162"/>
                                                  <a:gd name="T115" fmla="*/ 12437 h 900"/>
                                                  <a:gd name="T116" fmla="+- 0 7137 4140"/>
                                                  <a:gd name="T117" fmla="*/ T116 w 3240"/>
                                                  <a:gd name="T118" fmla="+- 0 12375 12162"/>
                                                  <a:gd name="T119" fmla="*/ 12375 h 900"/>
                                                  <a:gd name="T120" fmla="+- 0 6990 4140"/>
                                                  <a:gd name="T121" fmla="*/ T120 w 3240"/>
                                                  <a:gd name="T122" fmla="+- 0 12319 12162"/>
                                                  <a:gd name="T123" fmla="*/ 12319 h 900"/>
                                                  <a:gd name="T124" fmla="+- 0 6814 4140"/>
                                                  <a:gd name="T125" fmla="*/ T124 w 3240"/>
                                                  <a:gd name="T126" fmla="+- 0 12270 12162"/>
                                                  <a:gd name="T127" fmla="*/ 12270 h 900"/>
                                                  <a:gd name="T128" fmla="+- 0 6613 4140"/>
                                                  <a:gd name="T129" fmla="*/ T128 w 3240"/>
                                                  <a:gd name="T130" fmla="+- 0 12229 12162"/>
                                                  <a:gd name="T131" fmla="*/ 12229 h 900"/>
                                                  <a:gd name="T132" fmla="+- 0 6391 4140"/>
                                                  <a:gd name="T133" fmla="*/ T132 w 3240"/>
                                                  <a:gd name="T134" fmla="+- 0 12197 12162"/>
                                                  <a:gd name="T135" fmla="*/ 12197 h 900"/>
                                                  <a:gd name="T136" fmla="+- 0 6149 4140"/>
                                                  <a:gd name="T137" fmla="*/ T136 w 3240"/>
                                                  <a:gd name="T138" fmla="+- 0 12175 12162"/>
                                                  <a:gd name="T139" fmla="*/ 12175 h 900"/>
                                                  <a:gd name="T140" fmla="+- 0 5893 4140"/>
                                                  <a:gd name="T141" fmla="*/ T140 w 3240"/>
                                                  <a:gd name="T142" fmla="+- 0 12163 12162"/>
                                                  <a:gd name="T143" fmla="*/ 12163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240" h="900">
                                                    <a:moveTo>
                                                      <a:pt x="1620" y="0"/>
                                                    </a:moveTo>
                                                    <a:lnTo>
                                                      <a:pt x="1487" y="1"/>
                                                    </a:lnTo>
                                                    <a:lnTo>
                                                      <a:pt x="1357" y="6"/>
                                                    </a:lnTo>
                                                    <a:lnTo>
                                                      <a:pt x="1231" y="13"/>
                                                    </a:lnTo>
                                                    <a:lnTo>
                                                      <a:pt x="1108" y="23"/>
                                                    </a:lnTo>
                                                    <a:lnTo>
                                                      <a:pt x="989" y="35"/>
                                                    </a:lnTo>
                                                    <a:lnTo>
                                                      <a:pt x="875" y="50"/>
                                                    </a:lnTo>
                                                    <a:lnTo>
                                                      <a:pt x="767" y="67"/>
                                                    </a:lnTo>
                                                    <a:lnTo>
                                                      <a:pt x="663" y="87"/>
                                                    </a:lnTo>
                                                    <a:lnTo>
                                                      <a:pt x="566" y="108"/>
                                                    </a:lnTo>
                                                    <a:lnTo>
                                                      <a:pt x="474" y="132"/>
                                                    </a:lnTo>
                                                    <a:lnTo>
                                                      <a:pt x="390" y="157"/>
                                                    </a:lnTo>
                                                    <a:lnTo>
                                                      <a:pt x="313" y="184"/>
                                                    </a:lnTo>
                                                    <a:lnTo>
                                                      <a:pt x="243" y="213"/>
                                                    </a:lnTo>
                                                    <a:lnTo>
                                                      <a:pt x="181" y="243"/>
                                                    </a:lnTo>
                                                    <a:lnTo>
                                                      <a:pt x="127" y="275"/>
                                                    </a:lnTo>
                                                    <a:lnTo>
                                                      <a:pt x="47" y="342"/>
                                                    </a:lnTo>
                                                    <a:lnTo>
                                                      <a:pt x="5" y="413"/>
                                                    </a:lnTo>
                                                    <a:lnTo>
                                                      <a:pt x="0" y="450"/>
                                                    </a:lnTo>
                                                    <a:lnTo>
                                                      <a:pt x="5" y="487"/>
                                                    </a:lnTo>
                                                    <a:lnTo>
                                                      <a:pt x="47" y="558"/>
                                                    </a:lnTo>
                                                    <a:lnTo>
                                                      <a:pt x="127" y="625"/>
                                                    </a:lnTo>
                                                    <a:lnTo>
                                                      <a:pt x="181" y="657"/>
                                                    </a:lnTo>
                                                    <a:lnTo>
                                                      <a:pt x="243" y="687"/>
                                                    </a:lnTo>
                                                    <a:lnTo>
                                                      <a:pt x="313" y="716"/>
                                                    </a:lnTo>
                                                    <a:lnTo>
                                                      <a:pt x="390" y="743"/>
                                                    </a:lnTo>
                                                    <a:lnTo>
                                                      <a:pt x="474" y="768"/>
                                                    </a:lnTo>
                                                    <a:lnTo>
                                                      <a:pt x="566" y="792"/>
                                                    </a:lnTo>
                                                    <a:lnTo>
                                                      <a:pt x="663" y="813"/>
                                                    </a:lnTo>
                                                    <a:lnTo>
                                                      <a:pt x="767" y="833"/>
                                                    </a:lnTo>
                                                    <a:lnTo>
                                                      <a:pt x="875" y="850"/>
                                                    </a:lnTo>
                                                    <a:lnTo>
                                                      <a:pt x="989" y="865"/>
                                                    </a:lnTo>
                                                    <a:lnTo>
                                                      <a:pt x="1108" y="877"/>
                                                    </a:lnTo>
                                                    <a:lnTo>
                                                      <a:pt x="1231" y="887"/>
                                                    </a:lnTo>
                                                    <a:lnTo>
                                                      <a:pt x="1357" y="894"/>
                                                    </a:lnTo>
                                                    <a:lnTo>
                                                      <a:pt x="1487" y="899"/>
                                                    </a:lnTo>
                                                    <a:lnTo>
                                                      <a:pt x="1620" y="900"/>
                                                    </a:lnTo>
                                                    <a:lnTo>
                                                      <a:pt x="1753" y="899"/>
                                                    </a:lnTo>
                                                    <a:lnTo>
                                                      <a:pt x="1883" y="894"/>
                                                    </a:lnTo>
                                                    <a:lnTo>
                                                      <a:pt x="2009" y="887"/>
                                                    </a:lnTo>
                                                    <a:lnTo>
                                                      <a:pt x="2132" y="877"/>
                                                    </a:lnTo>
                                                    <a:lnTo>
                                                      <a:pt x="2251" y="865"/>
                                                    </a:lnTo>
                                                    <a:lnTo>
                                                      <a:pt x="2365" y="850"/>
                                                    </a:lnTo>
                                                    <a:lnTo>
                                                      <a:pt x="2473" y="833"/>
                                                    </a:lnTo>
                                                    <a:lnTo>
                                                      <a:pt x="2577" y="813"/>
                                                    </a:lnTo>
                                                    <a:lnTo>
                                                      <a:pt x="2674" y="792"/>
                                                    </a:lnTo>
                                                    <a:lnTo>
                                                      <a:pt x="2766" y="768"/>
                                                    </a:lnTo>
                                                    <a:lnTo>
                                                      <a:pt x="2850" y="743"/>
                                                    </a:lnTo>
                                                    <a:lnTo>
                                                      <a:pt x="2927" y="716"/>
                                                    </a:lnTo>
                                                    <a:lnTo>
                                                      <a:pt x="2997" y="687"/>
                                                    </a:lnTo>
                                                    <a:lnTo>
                                                      <a:pt x="3059" y="657"/>
                                                    </a:lnTo>
                                                    <a:lnTo>
                                                      <a:pt x="3113" y="625"/>
                                                    </a:lnTo>
                                                    <a:lnTo>
                                                      <a:pt x="3193" y="558"/>
                                                    </a:lnTo>
                                                    <a:lnTo>
                                                      <a:pt x="3235" y="487"/>
                                                    </a:lnTo>
                                                    <a:lnTo>
                                                      <a:pt x="3240" y="450"/>
                                                    </a:lnTo>
                                                    <a:lnTo>
                                                      <a:pt x="3235" y="413"/>
                                                    </a:lnTo>
                                                    <a:lnTo>
                                                      <a:pt x="3193" y="342"/>
                                                    </a:lnTo>
                                                    <a:lnTo>
                                                      <a:pt x="3113" y="275"/>
                                                    </a:lnTo>
                                                    <a:lnTo>
                                                      <a:pt x="3059" y="243"/>
                                                    </a:lnTo>
                                                    <a:lnTo>
                                                      <a:pt x="2997" y="213"/>
                                                    </a:lnTo>
                                                    <a:lnTo>
                                                      <a:pt x="2927" y="184"/>
                                                    </a:lnTo>
                                                    <a:lnTo>
                                                      <a:pt x="2850" y="157"/>
                                                    </a:lnTo>
                                                    <a:lnTo>
                                                      <a:pt x="2766" y="132"/>
                                                    </a:lnTo>
                                                    <a:lnTo>
                                                      <a:pt x="2674" y="108"/>
                                                    </a:lnTo>
                                                    <a:lnTo>
                                                      <a:pt x="2577" y="87"/>
                                                    </a:lnTo>
                                                    <a:lnTo>
                                                      <a:pt x="2473" y="67"/>
                                                    </a:lnTo>
                                                    <a:lnTo>
                                                      <a:pt x="2365" y="50"/>
                                                    </a:lnTo>
                                                    <a:lnTo>
                                                      <a:pt x="2251" y="35"/>
                                                    </a:lnTo>
                                                    <a:lnTo>
                                                      <a:pt x="2132" y="23"/>
                                                    </a:lnTo>
                                                    <a:lnTo>
                                                      <a:pt x="2009" y="13"/>
                                                    </a:lnTo>
                                                    <a:lnTo>
                                                      <a:pt x="1883" y="6"/>
                                                    </a:lnTo>
                                                    <a:lnTo>
                                                      <a:pt x="1753" y="1"/>
                                                    </a:lnTo>
                                                    <a:lnTo>
                                                      <a:pt x="16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 name="Group 546"/>
                                            <wpg:cNvGrpSpPr>
                                              <a:grpSpLocks/>
                                            </wpg:cNvGrpSpPr>
                                            <wpg:grpSpPr bwMode="auto">
                                              <a:xfrm>
                                                <a:off x="4140" y="12162"/>
                                                <a:ext cx="3240" cy="900"/>
                                                <a:chOff x="4140" y="12162"/>
                                                <a:chExt cx="3240" cy="900"/>
                                              </a:xfrm>
                                            </wpg:grpSpPr>
                                            <wps:wsp>
                                              <wps:cNvPr id="36" name="Freeform 549"/>
                                              <wps:cNvSpPr>
                                                <a:spLocks/>
                                              </wps:cNvSpPr>
                                              <wps:spPr bwMode="auto">
                                                <a:xfrm>
                                                  <a:off x="4140" y="12162"/>
                                                  <a:ext cx="3240" cy="900"/>
                                                </a:xfrm>
                                                <a:custGeom>
                                                  <a:avLst/>
                                                  <a:gdLst>
                                                    <a:gd name="T0" fmla="+- 0 5627 4140"/>
                                                    <a:gd name="T1" fmla="*/ T0 w 3240"/>
                                                    <a:gd name="T2" fmla="+- 0 12163 12162"/>
                                                    <a:gd name="T3" fmla="*/ 12163 h 900"/>
                                                    <a:gd name="T4" fmla="+- 0 5371 4140"/>
                                                    <a:gd name="T5" fmla="*/ T4 w 3240"/>
                                                    <a:gd name="T6" fmla="+- 0 12175 12162"/>
                                                    <a:gd name="T7" fmla="*/ 12175 h 900"/>
                                                    <a:gd name="T8" fmla="+- 0 5129 4140"/>
                                                    <a:gd name="T9" fmla="*/ T8 w 3240"/>
                                                    <a:gd name="T10" fmla="+- 0 12197 12162"/>
                                                    <a:gd name="T11" fmla="*/ 12197 h 900"/>
                                                    <a:gd name="T12" fmla="+- 0 4907 4140"/>
                                                    <a:gd name="T13" fmla="*/ T12 w 3240"/>
                                                    <a:gd name="T14" fmla="+- 0 12229 12162"/>
                                                    <a:gd name="T15" fmla="*/ 12229 h 900"/>
                                                    <a:gd name="T16" fmla="+- 0 4706 4140"/>
                                                    <a:gd name="T17" fmla="*/ T16 w 3240"/>
                                                    <a:gd name="T18" fmla="+- 0 12270 12162"/>
                                                    <a:gd name="T19" fmla="*/ 12270 h 900"/>
                                                    <a:gd name="T20" fmla="+- 0 4530 4140"/>
                                                    <a:gd name="T21" fmla="*/ T20 w 3240"/>
                                                    <a:gd name="T22" fmla="+- 0 12319 12162"/>
                                                    <a:gd name="T23" fmla="*/ 12319 h 900"/>
                                                    <a:gd name="T24" fmla="+- 0 4383 4140"/>
                                                    <a:gd name="T25" fmla="*/ T24 w 3240"/>
                                                    <a:gd name="T26" fmla="+- 0 12375 12162"/>
                                                    <a:gd name="T27" fmla="*/ 12375 h 900"/>
                                                    <a:gd name="T28" fmla="+- 0 4267 4140"/>
                                                    <a:gd name="T29" fmla="*/ T28 w 3240"/>
                                                    <a:gd name="T30" fmla="+- 0 12437 12162"/>
                                                    <a:gd name="T31" fmla="*/ 12437 h 900"/>
                                                    <a:gd name="T32" fmla="+- 0 4145 4140"/>
                                                    <a:gd name="T33" fmla="*/ T32 w 3240"/>
                                                    <a:gd name="T34" fmla="+- 0 12575 12162"/>
                                                    <a:gd name="T35" fmla="*/ 12575 h 900"/>
                                                    <a:gd name="T36" fmla="+- 0 4145 4140"/>
                                                    <a:gd name="T37" fmla="*/ T36 w 3240"/>
                                                    <a:gd name="T38" fmla="+- 0 12649 12162"/>
                                                    <a:gd name="T39" fmla="*/ 12649 h 900"/>
                                                    <a:gd name="T40" fmla="+- 0 4267 4140"/>
                                                    <a:gd name="T41" fmla="*/ T40 w 3240"/>
                                                    <a:gd name="T42" fmla="+- 0 12787 12162"/>
                                                    <a:gd name="T43" fmla="*/ 12787 h 900"/>
                                                    <a:gd name="T44" fmla="+- 0 4383 4140"/>
                                                    <a:gd name="T45" fmla="*/ T44 w 3240"/>
                                                    <a:gd name="T46" fmla="+- 0 12849 12162"/>
                                                    <a:gd name="T47" fmla="*/ 12849 h 900"/>
                                                    <a:gd name="T48" fmla="+- 0 4530 4140"/>
                                                    <a:gd name="T49" fmla="*/ T48 w 3240"/>
                                                    <a:gd name="T50" fmla="+- 0 12905 12162"/>
                                                    <a:gd name="T51" fmla="*/ 12905 h 900"/>
                                                    <a:gd name="T52" fmla="+- 0 4706 4140"/>
                                                    <a:gd name="T53" fmla="*/ T52 w 3240"/>
                                                    <a:gd name="T54" fmla="+- 0 12954 12162"/>
                                                    <a:gd name="T55" fmla="*/ 12954 h 900"/>
                                                    <a:gd name="T56" fmla="+- 0 4907 4140"/>
                                                    <a:gd name="T57" fmla="*/ T56 w 3240"/>
                                                    <a:gd name="T58" fmla="+- 0 12995 12162"/>
                                                    <a:gd name="T59" fmla="*/ 12995 h 900"/>
                                                    <a:gd name="T60" fmla="+- 0 5129 4140"/>
                                                    <a:gd name="T61" fmla="*/ T60 w 3240"/>
                                                    <a:gd name="T62" fmla="+- 0 13027 12162"/>
                                                    <a:gd name="T63" fmla="*/ 13027 h 900"/>
                                                    <a:gd name="T64" fmla="+- 0 5371 4140"/>
                                                    <a:gd name="T65" fmla="*/ T64 w 3240"/>
                                                    <a:gd name="T66" fmla="+- 0 13049 12162"/>
                                                    <a:gd name="T67" fmla="*/ 13049 h 900"/>
                                                    <a:gd name="T68" fmla="+- 0 5627 4140"/>
                                                    <a:gd name="T69" fmla="*/ T68 w 3240"/>
                                                    <a:gd name="T70" fmla="+- 0 13061 12162"/>
                                                    <a:gd name="T71" fmla="*/ 13061 h 900"/>
                                                    <a:gd name="T72" fmla="+- 0 5893 4140"/>
                                                    <a:gd name="T73" fmla="*/ T72 w 3240"/>
                                                    <a:gd name="T74" fmla="+- 0 13061 12162"/>
                                                    <a:gd name="T75" fmla="*/ 13061 h 900"/>
                                                    <a:gd name="T76" fmla="+- 0 6149 4140"/>
                                                    <a:gd name="T77" fmla="*/ T76 w 3240"/>
                                                    <a:gd name="T78" fmla="+- 0 13049 12162"/>
                                                    <a:gd name="T79" fmla="*/ 13049 h 900"/>
                                                    <a:gd name="T80" fmla="+- 0 6391 4140"/>
                                                    <a:gd name="T81" fmla="*/ T80 w 3240"/>
                                                    <a:gd name="T82" fmla="+- 0 13027 12162"/>
                                                    <a:gd name="T83" fmla="*/ 13027 h 900"/>
                                                    <a:gd name="T84" fmla="+- 0 6613 4140"/>
                                                    <a:gd name="T85" fmla="*/ T84 w 3240"/>
                                                    <a:gd name="T86" fmla="+- 0 12995 12162"/>
                                                    <a:gd name="T87" fmla="*/ 12995 h 900"/>
                                                    <a:gd name="T88" fmla="+- 0 6814 4140"/>
                                                    <a:gd name="T89" fmla="*/ T88 w 3240"/>
                                                    <a:gd name="T90" fmla="+- 0 12954 12162"/>
                                                    <a:gd name="T91" fmla="*/ 12954 h 900"/>
                                                    <a:gd name="T92" fmla="+- 0 6990 4140"/>
                                                    <a:gd name="T93" fmla="*/ T92 w 3240"/>
                                                    <a:gd name="T94" fmla="+- 0 12905 12162"/>
                                                    <a:gd name="T95" fmla="*/ 12905 h 900"/>
                                                    <a:gd name="T96" fmla="+- 0 7137 4140"/>
                                                    <a:gd name="T97" fmla="*/ T96 w 3240"/>
                                                    <a:gd name="T98" fmla="+- 0 12849 12162"/>
                                                    <a:gd name="T99" fmla="*/ 12849 h 900"/>
                                                    <a:gd name="T100" fmla="+- 0 7253 4140"/>
                                                    <a:gd name="T101" fmla="*/ T100 w 3240"/>
                                                    <a:gd name="T102" fmla="+- 0 12787 12162"/>
                                                    <a:gd name="T103" fmla="*/ 12787 h 900"/>
                                                    <a:gd name="T104" fmla="+- 0 7375 4140"/>
                                                    <a:gd name="T105" fmla="*/ T104 w 3240"/>
                                                    <a:gd name="T106" fmla="+- 0 12649 12162"/>
                                                    <a:gd name="T107" fmla="*/ 12649 h 900"/>
                                                    <a:gd name="T108" fmla="+- 0 7375 4140"/>
                                                    <a:gd name="T109" fmla="*/ T108 w 3240"/>
                                                    <a:gd name="T110" fmla="+- 0 12575 12162"/>
                                                    <a:gd name="T111" fmla="*/ 12575 h 900"/>
                                                    <a:gd name="T112" fmla="+- 0 7253 4140"/>
                                                    <a:gd name="T113" fmla="*/ T112 w 3240"/>
                                                    <a:gd name="T114" fmla="+- 0 12437 12162"/>
                                                    <a:gd name="T115" fmla="*/ 12437 h 900"/>
                                                    <a:gd name="T116" fmla="+- 0 7137 4140"/>
                                                    <a:gd name="T117" fmla="*/ T116 w 3240"/>
                                                    <a:gd name="T118" fmla="+- 0 12375 12162"/>
                                                    <a:gd name="T119" fmla="*/ 12375 h 900"/>
                                                    <a:gd name="T120" fmla="+- 0 6990 4140"/>
                                                    <a:gd name="T121" fmla="*/ T120 w 3240"/>
                                                    <a:gd name="T122" fmla="+- 0 12319 12162"/>
                                                    <a:gd name="T123" fmla="*/ 12319 h 900"/>
                                                    <a:gd name="T124" fmla="+- 0 6814 4140"/>
                                                    <a:gd name="T125" fmla="*/ T124 w 3240"/>
                                                    <a:gd name="T126" fmla="+- 0 12270 12162"/>
                                                    <a:gd name="T127" fmla="*/ 12270 h 900"/>
                                                    <a:gd name="T128" fmla="+- 0 6613 4140"/>
                                                    <a:gd name="T129" fmla="*/ T128 w 3240"/>
                                                    <a:gd name="T130" fmla="+- 0 12229 12162"/>
                                                    <a:gd name="T131" fmla="*/ 12229 h 900"/>
                                                    <a:gd name="T132" fmla="+- 0 6391 4140"/>
                                                    <a:gd name="T133" fmla="*/ T132 w 3240"/>
                                                    <a:gd name="T134" fmla="+- 0 12197 12162"/>
                                                    <a:gd name="T135" fmla="*/ 12197 h 900"/>
                                                    <a:gd name="T136" fmla="+- 0 6149 4140"/>
                                                    <a:gd name="T137" fmla="*/ T136 w 3240"/>
                                                    <a:gd name="T138" fmla="+- 0 12175 12162"/>
                                                    <a:gd name="T139" fmla="*/ 12175 h 900"/>
                                                    <a:gd name="T140" fmla="+- 0 5893 4140"/>
                                                    <a:gd name="T141" fmla="*/ T140 w 3240"/>
                                                    <a:gd name="T142" fmla="+- 0 12163 12162"/>
                                                    <a:gd name="T143" fmla="*/ 12163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240" h="900">
                                                      <a:moveTo>
                                                        <a:pt x="1620" y="0"/>
                                                      </a:moveTo>
                                                      <a:lnTo>
                                                        <a:pt x="1487" y="1"/>
                                                      </a:lnTo>
                                                      <a:lnTo>
                                                        <a:pt x="1357" y="6"/>
                                                      </a:lnTo>
                                                      <a:lnTo>
                                                        <a:pt x="1231" y="13"/>
                                                      </a:lnTo>
                                                      <a:lnTo>
                                                        <a:pt x="1108" y="23"/>
                                                      </a:lnTo>
                                                      <a:lnTo>
                                                        <a:pt x="989" y="35"/>
                                                      </a:lnTo>
                                                      <a:lnTo>
                                                        <a:pt x="875" y="50"/>
                                                      </a:lnTo>
                                                      <a:lnTo>
                                                        <a:pt x="767" y="67"/>
                                                      </a:lnTo>
                                                      <a:lnTo>
                                                        <a:pt x="663" y="87"/>
                                                      </a:lnTo>
                                                      <a:lnTo>
                                                        <a:pt x="566" y="108"/>
                                                      </a:lnTo>
                                                      <a:lnTo>
                                                        <a:pt x="474" y="132"/>
                                                      </a:lnTo>
                                                      <a:lnTo>
                                                        <a:pt x="390" y="157"/>
                                                      </a:lnTo>
                                                      <a:lnTo>
                                                        <a:pt x="313" y="184"/>
                                                      </a:lnTo>
                                                      <a:lnTo>
                                                        <a:pt x="243" y="213"/>
                                                      </a:lnTo>
                                                      <a:lnTo>
                                                        <a:pt x="181" y="243"/>
                                                      </a:lnTo>
                                                      <a:lnTo>
                                                        <a:pt x="127" y="275"/>
                                                      </a:lnTo>
                                                      <a:lnTo>
                                                        <a:pt x="47" y="342"/>
                                                      </a:lnTo>
                                                      <a:lnTo>
                                                        <a:pt x="5" y="413"/>
                                                      </a:lnTo>
                                                      <a:lnTo>
                                                        <a:pt x="0" y="450"/>
                                                      </a:lnTo>
                                                      <a:lnTo>
                                                        <a:pt x="5" y="487"/>
                                                      </a:lnTo>
                                                      <a:lnTo>
                                                        <a:pt x="47" y="558"/>
                                                      </a:lnTo>
                                                      <a:lnTo>
                                                        <a:pt x="127" y="625"/>
                                                      </a:lnTo>
                                                      <a:lnTo>
                                                        <a:pt x="181" y="657"/>
                                                      </a:lnTo>
                                                      <a:lnTo>
                                                        <a:pt x="243" y="687"/>
                                                      </a:lnTo>
                                                      <a:lnTo>
                                                        <a:pt x="313" y="716"/>
                                                      </a:lnTo>
                                                      <a:lnTo>
                                                        <a:pt x="390" y="743"/>
                                                      </a:lnTo>
                                                      <a:lnTo>
                                                        <a:pt x="474" y="768"/>
                                                      </a:lnTo>
                                                      <a:lnTo>
                                                        <a:pt x="566" y="792"/>
                                                      </a:lnTo>
                                                      <a:lnTo>
                                                        <a:pt x="663" y="813"/>
                                                      </a:lnTo>
                                                      <a:lnTo>
                                                        <a:pt x="767" y="833"/>
                                                      </a:lnTo>
                                                      <a:lnTo>
                                                        <a:pt x="875" y="850"/>
                                                      </a:lnTo>
                                                      <a:lnTo>
                                                        <a:pt x="989" y="865"/>
                                                      </a:lnTo>
                                                      <a:lnTo>
                                                        <a:pt x="1108" y="877"/>
                                                      </a:lnTo>
                                                      <a:lnTo>
                                                        <a:pt x="1231" y="887"/>
                                                      </a:lnTo>
                                                      <a:lnTo>
                                                        <a:pt x="1357" y="894"/>
                                                      </a:lnTo>
                                                      <a:lnTo>
                                                        <a:pt x="1487" y="899"/>
                                                      </a:lnTo>
                                                      <a:lnTo>
                                                        <a:pt x="1620" y="900"/>
                                                      </a:lnTo>
                                                      <a:lnTo>
                                                        <a:pt x="1753" y="899"/>
                                                      </a:lnTo>
                                                      <a:lnTo>
                                                        <a:pt x="1883" y="894"/>
                                                      </a:lnTo>
                                                      <a:lnTo>
                                                        <a:pt x="2009" y="887"/>
                                                      </a:lnTo>
                                                      <a:lnTo>
                                                        <a:pt x="2132" y="877"/>
                                                      </a:lnTo>
                                                      <a:lnTo>
                                                        <a:pt x="2251" y="865"/>
                                                      </a:lnTo>
                                                      <a:lnTo>
                                                        <a:pt x="2365" y="850"/>
                                                      </a:lnTo>
                                                      <a:lnTo>
                                                        <a:pt x="2473" y="833"/>
                                                      </a:lnTo>
                                                      <a:lnTo>
                                                        <a:pt x="2577" y="813"/>
                                                      </a:lnTo>
                                                      <a:lnTo>
                                                        <a:pt x="2674" y="792"/>
                                                      </a:lnTo>
                                                      <a:lnTo>
                                                        <a:pt x="2766" y="768"/>
                                                      </a:lnTo>
                                                      <a:lnTo>
                                                        <a:pt x="2850" y="743"/>
                                                      </a:lnTo>
                                                      <a:lnTo>
                                                        <a:pt x="2927" y="716"/>
                                                      </a:lnTo>
                                                      <a:lnTo>
                                                        <a:pt x="2997" y="687"/>
                                                      </a:lnTo>
                                                      <a:lnTo>
                                                        <a:pt x="3059" y="657"/>
                                                      </a:lnTo>
                                                      <a:lnTo>
                                                        <a:pt x="3113" y="625"/>
                                                      </a:lnTo>
                                                      <a:lnTo>
                                                        <a:pt x="3193" y="558"/>
                                                      </a:lnTo>
                                                      <a:lnTo>
                                                        <a:pt x="3235" y="487"/>
                                                      </a:lnTo>
                                                      <a:lnTo>
                                                        <a:pt x="3240" y="450"/>
                                                      </a:lnTo>
                                                      <a:lnTo>
                                                        <a:pt x="3235" y="413"/>
                                                      </a:lnTo>
                                                      <a:lnTo>
                                                        <a:pt x="3193" y="342"/>
                                                      </a:lnTo>
                                                      <a:lnTo>
                                                        <a:pt x="3113" y="275"/>
                                                      </a:lnTo>
                                                      <a:lnTo>
                                                        <a:pt x="3059" y="243"/>
                                                      </a:lnTo>
                                                      <a:lnTo>
                                                        <a:pt x="2997" y="213"/>
                                                      </a:lnTo>
                                                      <a:lnTo>
                                                        <a:pt x="2927" y="184"/>
                                                      </a:lnTo>
                                                      <a:lnTo>
                                                        <a:pt x="2850" y="157"/>
                                                      </a:lnTo>
                                                      <a:lnTo>
                                                        <a:pt x="2766" y="132"/>
                                                      </a:lnTo>
                                                      <a:lnTo>
                                                        <a:pt x="2674" y="108"/>
                                                      </a:lnTo>
                                                      <a:lnTo>
                                                        <a:pt x="2577" y="87"/>
                                                      </a:lnTo>
                                                      <a:lnTo>
                                                        <a:pt x="2473" y="67"/>
                                                      </a:lnTo>
                                                      <a:lnTo>
                                                        <a:pt x="2365" y="50"/>
                                                      </a:lnTo>
                                                      <a:lnTo>
                                                        <a:pt x="2251" y="35"/>
                                                      </a:lnTo>
                                                      <a:lnTo>
                                                        <a:pt x="2132" y="23"/>
                                                      </a:lnTo>
                                                      <a:lnTo>
                                                        <a:pt x="2009" y="13"/>
                                                      </a:lnTo>
                                                      <a:lnTo>
                                                        <a:pt x="1883" y="6"/>
                                                      </a:lnTo>
                                                      <a:lnTo>
                                                        <a:pt x="1753" y="1"/>
                                                      </a:lnTo>
                                                      <a:lnTo>
                                                        <a:pt x="162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7" name="Group 547"/>
                                              <wpg:cNvGrpSpPr>
                                                <a:grpSpLocks/>
                                              </wpg:cNvGrpSpPr>
                                              <wpg:grpSpPr bwMode="auto">
                                                <a:xfrm>
                                                  <a:off x="1440" y="13890"/>
                                                  <a:ext cx="9180" cy="0"/>
                                                  <a:chOff x="1440" y="13890"/>
                                                  <a:chExt cx="9180" cy="0"/>
                                                </a:xfrm>
                                              </wpg:grpSpPr>
                                              <wps:wsp>
                                                <wps:cNvPr id="38" name="Freeform 548"/>
                                                <wps:cNvSpPr>
                                                  <a:spLocks/>
                                                </wps:cNvSpPr>
                                                <wps:spPr bwMode="auto">
                                                  <a:xfrm>
                                                    <a:off x="1440" y="13890"/>
                                                    <a:ext cx="9180" cy="0"/>
                                                  </a:xfrm>
                                                  <a:custGeom>
                                                    <a:avLst/>
                                                    <a:gdLst>
                                                      <a:gd name="T0" fmla="+- 0 1440 1440"/>
                                                      <a:gd name="T1" fmla="*/ T0 w 9180"/>
                                                      <a:gd name="T2" fmla="+- 0 10620 1440"/>
                                                      <a:gd name="T3" fmla="*/ T2 w 9180"/>
                                                    </a:gdLst>
                                                    <a:ahLst/>
                                                    <a:cxnLst>
                                                      <a:cxn ang="0">
                                                        <a:pos x="T1" y="0"/>
                                                      </a:cxn>
                                                      <a:cxn ang="0">
                                                        <a:pos x="T3" y="0"/>
                                                      </a:cxn>
                                                    </a:cxnLst>
                                                    <a:rect l="0" t="0" r="r" b="b"/>
                                                    <a:pathLst>
                                                      <a:path w="9180">
                                                        <a:moveTo>
                                                          <a:pt x="0" y="0"/>
                                                        </a:moveTo>
                                                        <a:lnTo>
                                                          <a:pt x="918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D2C4383" id="Group 535" o:spid="_x0000_s1026" style="position:absolute;margin-left:71.65pt;margin-top:451.15pt;width:459.75pt;height:270.75pt;z-index:-1555;mso-position-horizontal-relative:page;mso-position-vertical-relative:page" coordorigin="1433,9023" coordsize="9195,5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">
                <v:group id="Group 536" o:spid="_x0000_s1027" style="position:absolute;left:1440;top:9030;width:9180;height:5400" coordorigin="1440,9030" coordsize="9180,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71" o:spid="_x0000_s1028" style="position:absolute;left:1440;top:9030;width:9180;height:5400;visibility:visible;mso-wrap-style:square;v-text-anchor:top" coordsize="9180,5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E8AA&#10;AADaAAAADwAAAGRycy9kb3ducmV2LnhtbESPwarCMBRE94L/EK7gTlNFRKpRRBBduHhVP+DaXNti&#10;c1OSaKtf//LggcthZs4wq01navEi5yvLCibjBARxbnXFhYLrZT9agPABWWNtmRS8ycNm3e+tMNW2&#10;5Yxe51CICGGfooIyhCaV0uclGfRj2xBH726dwRClK6R22Ea4qeU0SebSYMVxocSGdiXlj/PTKNiH&#10;efbzMdksvx9url182JyurNRw0G2XIAJ14Rv+bx+1ghn8XYk3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vyE8AAAADaAAAADwAAAAAAAAAAAAAAAACYAgAAZHJzL2Rvd25y&#10;ZXYueG1sUEsFBgAAAAAEAAQA9QAAAIUDAAAAAA==&#10;" path="m,5400r9180,l9180,,,,,5400xe" filled="f">
                    <v:path arrowok="t" o:connecttype="custom" o:connectlocs="0,14430;9180,14430;9180,9030;0,9030;0,14430" o:connectangles="0,0,0,0,0"/>
                  </v:shape>
                  <v:group id="Group 537" o:spid="_x0000_s1029" style="position:absolute;left:5700;top:10532;width:120;height:370" coordorigin="5700,10532" coordsize="120,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70" o:spid="_x0000_s1030" style="position:absolute;left:5700;top:10532;width:120;height:370;visibility:visible;mso-wrap-style:square;v-text-anchor:top" coordsize="12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ynEsAA&#10;AADaAAAADwAAAGRycy9kb3ducmV2LnhtbESPQWvCQBSE7wX/w/KE3nSjgmh0FbEIHlur92f2mUSz&#10;b9Psmmz99a5Q6HGYmW+Y5TqYSrTUuNKygtEwAUGcWV1yruD4vRvMQDiPrLGyTAp+ycF61XtbYqpt&#10;x1/UHnwuIoRdigoK7+tUSpcVZNANbU0cvYttDPoom1zqBrsIN5UcJ8lUGiw5LhRY07ag7Ha4GwVh&#10;P8F54OqE+uNM3fnn0X5eH0q998NmAcJT8P/hv/ZeK5jC60q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ynEsAAAADaAAAADwAAAAAAAAAAAAAAAACYAgAAZHJzL2Rvd25y&#10;ZXYueG1sUEsFBgAAAAAEAAQA9QAAAIUDAAAAAA==&#10;" path="m50,276r,-26l,250,60,370,50,276xe" fillcolor="black" stroked="f">
                      <v:path arrowok="t" o:connecttype="custom" o:connectlocs="50,10808;50,10782;0,10782;60,10902;50,10808" o:connectangles="0,0,0,0,0"/>
                    </v:shape>
                    <v:shape id="Freeform 569" o:spid="_x0000_s1031" style="position:absolute;left:5700;top:10532;width:120;height:370;visibility:visible;mso-wrap-style:square;v-text-anchor:top" coordsize="12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CicEA&#10;AADaAAAADwAAAGRycy9kb3ducmV2LnhtbESPQWvCQBSE7wX/w/IEb7pRwdrUVUQRPFpb78/sa5Ka&#10;fRuza7L667sFocdhZr5hFqtgKtFS40rLCsajBARxZnXJuYKvz91wDsJ5ZI2VZVJwJwerZe9lgam2&#10;HX9Qe/S5iBB2KSoovK9TKV1WkEE3sjVx9L5tY9BH2eRSN9hFuKnkJElm0mDJcaHAmjYFZZfjzSgI&#10;+ym+Ba5OqLdn6s7XR3v4eSg16If1OwhPwf+Hn+29VvAKf1fiDZ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QAonBAAAA2gAAAA8AAAAAAAAAAAAAAAAAmAIAAGRycy9kb3du&#10;cmV2LnhtbFBLBQYAAAAABAAEAPUAAACGAwAAAAA=&#10;" path="m70,276r50,-26l70,250r-4,30l120,250,70,276r,-6l70,276xe" fillcolor="black" stroked="f">
                      <v:path arrowok="t" o:connecttype="custom" o:connectlocs="70,10808;120,10782;70,10782;66,10812;120,10782;70,10808;70,10802;70,10808" o:connectangles="0,0,0,0,0,0,0,0"/>
                    </v:shape>
                    <v:shape id="Freeform 568" o:spid="_x0000_s1032" style="position:absolute;left:5700;top:10532;width:120;height:370;visibility:visible;mso-wrap-style:square;v-text-anchor:top" coordsize="12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W+70A&#10;AADaAAAADwAAAGRycy9kb3ducmV2LnhtbERPTYvCMBC9L/gfwgje1lQFWatRRBE8qrt7H5uxrTaT&#10;2sQ2+uvNYWGPj/e9WAVTiZYaV1pWMBomIIgzq0vOFfx87z6/QDiPrLGyTAqe5GC17H0sMNW24yO1&#10;J5+LGMIuRQWF93UqpcsKMuiGtiaO3MU2Bn2ETS51g10MN5UcJ8lUGiw5NhRY06ag7HZ6GAVhP8FZ&#10;4OoX9fZM3fn+ag/Xl1KDfljPQXgK/l/8595rBXFrvBJv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o+W+70AAADaAAAADwAAAAAAAAAAAAAAAACYAgAAZHJzL2Rvd25yZXYu&#10;eG1sUEsFBgAAAAAEAAQA9QAAAIIDAAAAAA==&#10;" path="m54,280r6,90l60,280r-6,xe" fillcolor="black" stroked="f">
                      <v:path arrowok="t" o:connecttype="custom" o:connectlocs="54,10812;60,10902;60,10812;54,10812" o:connectangles="0,0,0,0"/>
                    </v:shape>
                    <v:shape id="Freeform 567" o:spid="_x0000_s1033" style="position:absolute;left:5700;top:10532;width:120;height:370;visibility:visible;mso-wrap-style:square;v-text-anchor:top" coordsize="12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zYMEA&#10;AADaAAAADwAAAGRycy9kb3ducmV2LnhtbESPT4vCMBTE74LfITxhb5qqsGg1irgIHnf9c382z7ba&#10;vHSb2Gb99JuFBY/DzPyGWa6DqURLjSstKxiPEhDEmdUl5wpOx91wBsJ5ZI2VZVLwQw7Wq35viam2&#10;HX9Re/C5iBB2KSoovK9TKV1WkEE3sjVx9K62MeijbHKpG+wi3FRykiTv0mDJcaHAmrYFZffDwygI&#10;+ynOA1dn1B8X6i7fz/bz9lTqbRA2CxCegn+F/9t7rWAOf1fiDZ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DM2DBAAAA2gAAAA8AAAAAAAAAAAAAAAAAmAIAAGRycy9kb3du&#10;cmV2LnhtbFBLBQYAAAAABAAEAPUAAACGAwAAAAA=&#10;" path="m60,370l54,280,50,270r4,10l60,280r,90l120,250,66,280r4,-30l70,4,66,,54,,50,4r,272l60,370xe" fillcolor="black" stroked="f">
                      <v:path arrowok="t" o:connecttype="custom" o:connectlocs="60,10902;54,10812;50,10802;54,10812;60,10812;60,10902;120,10782;66,10812;70,10782;70,10536;66,10532;54,10532;50,10536;50,10808;60,10902" o:connectangles="0,0,0,0,0,0,0,0,0,0,0,0,0,0,0"/>
                    </v:shape>
                    <v:group id="Group 538" o:spid="_x0000_s1034" style="position:absolute;left:4140;top:9642;width:3240;height:900" coordorigin="4140,9642" coordsize="32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566" o:spid="_x0000_s1035" style="position:absolute;left:4140;top:9642;width:3240;height:900;visibility:visible;mso-wrap-style:square;v-text-anchor:top" coordsize="324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guh8QA&#10;AADbAAAADwAAAGRycy9kb3ducmV2LnhtbERPTWvCQBC9F/wPywi9lLpJkTbEbKQURMFSqKngcciO&#10;SUh2NmRXjf56t1DobR7vc7LlaDpxpsE1lhXEswgEcWl1w5WCn2L1nIBwHlljZ5kUXMnBMp88ZJhq&#10;e+FvOu98JUIIuxQV1N73qZSurMmgm9meOHBHOxj0AQ6V1ANeQrjp5EsUvUqDDYeGGnv6qKlsdyej&#10;YLs/tO1neYvHJHlbfRXzdfxUsFKP0/F9AcLT6P/Ff+6NDvNj+P0lHC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ILofEAAAA2wAAAA8AAAAAAAAAAAAAAAAAmAIAAGRycy9k&#10;b3ducmV2LnhtbFBLBQYAAAAABAAEAPUAAACJAwAAAAA=&#10;" path="m1620,l1487,1,1357,6r-126,7l1108,23,989,35,875,50,767,67,663,87r-97,21l474,132r-84,25l313,184r-70,29l181,243r-54,32l47,342,5,413,,450r5,37l47,558r80,67l181,657r62,30l313,716r77,27l474,768r92,24l663,813r104,20l875,850r114,15l1108,877r123,10l1357,894r130,5l1620,900r133,-1l1883,894r126,-7l2132,877r119,-12l2365,850r108,-17l2577,813r97,-21l2766,768r84,-25l2927,716r70,-29l3059,657r54,-32l3193,558r42,-71l3240,450r-5,-37l3193,342r-80,-67l3059,243r-62,-30l2927,184r-77,-27l2766,132r-92,-24l2577,87,2473,67,2365,50,2251,35,2132,23,2009,13,1883,6,1753,1,1620,xe" stroked="f">
                        <v:path arrowok="t" o:connecttype="custom" o:connectlocs="1487,9643;1231,9655;989,9677;767,9709;566,9750;390,9799;243,9855;127,9917;5,10055;5,10129;127,10267;243,10329;390,10385;566,10434;767,10475;989,10507;1231,10529;1487,10541;1753,10541;2009,10529;2251,10507;2473,10475;2674,10434;2850,10385;2997,10329;3113,10267;3235,10129;3235,10055;3113,9917;2997,9855;2850,9799;2674,9750;2473,9709;2251,9677;2009,9655;1753,9643" o:connectangles="0,0,0,0,0,0,0,0,0,0,0,0,0,0,0,0,0,0,0,0,0,0,0,0,0,0,0,0,0,0,0,0,0,0,0,0"/>
                      </v:shape>
                      <v:group id="Group 539" o:spid="_x0000_s1036" style="position:absolute;left:4140;top:9642;width:3240;height:900" coordorigin="4140,9642" coordsize="32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565" o:spid="_x0000_s1037" style="position:absolute;left:4140;top:9642;width:3240;height:900;visibility:visible;mso-wrap-style:square;v-text-anchor:top" coordsize="324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7w88EA&#10;AADbAAAADwAAAGRycy9kb3ducmV2LnhtbERPS4vCMBC+C/sfwix403RVRKpRZPF18aAu7O5taMam&#10;2ExKE2v990YQvM3H95zZorWlaKj2hWMFX/0EBHHmdMG5gp/TujcB4QOyxtIxKbiTh8X8ozPDVLsb&#10;H6g5hlzEEPYpKjAhVKmUPjNk0fddRRy5s6sthgjrXOoabzHclnKQJGNpseDYYLCib0PZ5Xi1Ck7N&#10;8m+Ev1vNm//V4LpP2vvkYpTqfrbLKYhAbXiLX+6djvOH8PwlH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e8PPBAAAA2wAAAA8AAAAAAAAAAAAAAAAAmAIAAGRycy9kb3du&#10;cmV2LnhtbFBLBQYAAAAABAAEAPUAAACGAwAAAAA=&#10;" path="m1620,l1487,1,1357,6r-126,7l1108,23,989,35,875,50,767,67,663,87r-97,21l474,132r-84,25l313,184r-70,29l181,243r-54,32l47,342,5,413,,450r5,37l47,558r80,67l181,657r62,30l313,716r77,27l474,768r92,24l663,813r104,20l875,850r114,15l1108,877r123,10l1357,894r130,5l1620,900r133,-1l1883,894r126,-7l2132,877r119,-12l2365,850r108,-17l2577,813r97,-21l2766,768r84,-25l2927,716r70,-29l3059,657r54,-32l3193,558r42,-71l3240,450r-5,-37l3193,342r-80,-67l3059,243r-62,-30l2927,184r-77,-27l2766,132r-92,-24l2577,87,2473,67,2365,50,2251,35,2132,23,2009,13,1883,6,1753,1,1620,xe" filled="f">
                          <v:path arrowok="t" o:connecttype="custom" o:connectlocs="1487,9643;1231,9655;989,9677;767,9709;566,9750;390,9799;243,9855;127,9917;5,10055;5,10129;127,10267;243,10329;390,10385;566,10434;767,10475;989,10507;1231,10529;1487,10541;1753,10541;2009,10529;2251,10507;2473,10475;2674,10434;2850,10385;2997,10329;3113,10267;3235,10129;3235,10055;3113,9917;2997,9855;2850,9799;2674,9750;2473,9709;2251,9677;2009,9655;1753,9643" o:connectangles="0,0,0,0,0,0,0,0,0,0,0,0,0,0,0,0,0,0,0,0,0,0,0,0,0,0,0,0,0,0,0,0,0,0,0,0"/>
                        </v:shape>
                        <v:group id="Group 540" o:spid="_x0000_s1038" style="position:absolute;left:5700;top:11792;width:120;height:370" coordorigin="5700,11792" coordsize="120,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564" o:spid="_x0000_s1039" style="position:absolute;left:5700;top:11792;width:120;height:370;visibility:visible;mso-wrap-style:square;v-text-anchor:top" coordsize="12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uRMMAA&#10;AADbAAAADwAAAGRycy9kb3ducmV2LnhtbERPS2vCQBC+C/6HZYTe6saWSo3ZSGkpeKyP3sfsmESz&#10;s2l2m2z99a5Q8DYf33OyVTCN6KlztWUFs2kCgriwuuZSwX73+fgKwnlkjY1lUvBHDlb5eJRhqu3A&#10;G+q3vhQxhF2KCirv21RKV1Rk0E1tSxy5o+0M+gi7UuoOhxhuGvmUJHNpsObYUGFL7xUV5+2vURDW&#10;z7gI3Hyj/jjQcPi59F+ni1IPk/C2BOEp+Lv4373Wcf4L3H6JB8j8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vuRMMAAAADbAAAADwAAAAAAAAAAAAAAAACYAgAAZHJzL2Rvd25y&#10;ZXYueG1sUEsFBgAAAAAEAAQA9QAAAIUDAAAAAA==&#10;" path="m50,276r,-26l,250,60,370,50,276xe" fillcolor="black" stroked="f">
                            <v:path arrowok="t" o:connecttype="custom" o:connectlocs="50,12068;50,12042;0,12042;60,12162;50,12068" o:connectangles="0,0,0,0,0"/>
                          </v:shape>
                          <v:shape id="Freeform 563" o:spid="_x0000_s1040" style="position:absolute;left:5700;top:11792;width:120;height:370;visibility:visible;mso-wrap-style:square;v-text-anchor:top" coordsize="12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kPR78A&#10;AADbAAAADwAAAGRycy9kb3ducmV2LnhtbERPTYvCMBC9L/gfwgh701QF0WoUcRE87rp6H5uxrTaT&#10;bhPbrL/eCAt7m8f7nOU6mEq01LjSsoLRMAFBnFldcq7g+L0bzEA4j6yxskwKfsnBetV7W2Kqbcdf&#10;1B58LmIIuxQVFN7XqZQuK8igG9qaOHIX2xj0ETa51A12MdxUcpwkU2mw5NhQYE3bgrLb4W4UhP0E&#10;54GrE+qPM3Xnn0f7eX0o9d4PmwUIT8H/i//cex3nT+H1Sz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KQ9HvwAAANsAAAAPAAAAAAAAAAAAAAAAAJgCAABkcnMvZG93bnJl&#10;di54bWxQSwUGAAAAAAQABAD1AAAAhAMAAAAA&#10;" path="m70,276r50,-26l70,250r-4,30l120,250,70,276r,-6l70,276xe" fillcolor="black" stroked="f">
                            <v:path arrowok="t" o:connecttype="custom" o:connectlocs="70,12068;120,12042;70,12042;66,12072;120,12042;70,12068;70,12062;70,12068" o:connectangles="0,0,0,0,0,0,0,0"/>
                          </v:shape>
                          <v:shape id="Freeform 562" o:spid="_x0000_s1041" style="position:absolute;left:5700;top:11792;width:120;height:370;visibility:visible;mso-wrap-style:square;v-text-anchor:top" coordsize="12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Wq3MAA&#10;AADbAAAADwAAAGRycy9kb3ducmV2LnhtbERPS2vCQBC+C/6HZYTe6sYWao3ZSGkpeKyP3sfsmESz&#10;s2l2m2z99a5Q8DYf33OyVTCN6KlztWUFs2kCgriwuuZSwX73+fgKwnlkjY1lUvBHDlb5eJRhqu3A&#10;G+q3vhQxhF2KCirv21RKV1Rk0E1tSxy5o+0M+gi7UuoOhxhuGvmUJC/SYM2xocKW3isqzttfoyCs&#10;n3ERuPlG/XGg4fBz6b9OF6UeJuFtCcJT8Hfxv3ut4/w53H6JB8j8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Wq3MAAAADbAAAADwAAAAAAAAAAAAAAAACYAgAAZHJzL2Rvd25y&#10;ZXYueG1sUEsFBgAAAAAEAAQA9QAAAIUDAAAAAA==&#10;" path="m54,280r6,90l60,280r-6,xe" fillcolor="black" stroked="f">
                            <v:path arrowok="t" o:connecttype="custom" o:connectlocs="54,12072;60,12162;60,12072;54,12072" o:connectangles="0,0,0,0"/>
                          </v:shape>
                          <v:shape id="Freeform 561" o:spid="_x0000_s1042" style="position:absolute;left:5700;top:11792;width:120;height:370;visibility:visible;mso-wrap-style:square;v-text-anchor:top" coordsize="12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o+rsIA&#10;AADbAAAADwAAAGRycy9kb3ducmV2LnhtbESPQW/CMAyF75P4D5GRdhspIE2jEBBiQuK4se1uGtMW&#10;GqdrQpvx6+fDpN1svef3Pq82yTWqpy7Ung1MJxko4sLbmksDnx/7pxdQISJbbDyTgR8KsFmPHlaY&#10;Wz/wO/XHWCoJ4ZCjgSrGNtc6FBU5DBPfEot29p3DKGtXatvhIOGu0bMse9YOa5aGClvaVVRcjzdn&#10;IB3muEjcfKF9PdFw+r73b5e7MY/jtF2CipTiv/nv+mAFX2DlFxlAr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j6uwgAAANsAAAAPAAAAAAAAAAAAAAAAAJgCAABkcnMvZG93&#10;bnJldi54bWxQSwUGAAAAAAQABAD1AAAAhwMAAAAA&#10;" path="m60,370l54,280,50,270r4,10l60,280r,90l120,250,66,280r4,-30l70,4,66,,54,,50,4r,272l60,370xe" fillcolor="black" stroked="f">
                            <v:path arrowok="t" o:connecttype="custom" o:connectlocs="60,12162;54,12072;50,12062;54,12072;60,12072;60,12162;120,12042;66,12072;70,12042;70,11796;66,11792;54,11792;50,11796;50,12068;60,12162" o:connectangles="0,0,0,0,0,0,0,0,0,0,0,0,0,0,0"/>
                          </v:shape>
                          <v:group id="Group 541" o:spid="_x0000_s1043" style="position:absolute;left:4140;top:10902;width:3240;height:900" coordorigin="4140,10902" coordsize="32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560" o:spid="_x0000_s1044" style="position:absolute;left:4140;top:10902;width:3240;height:900;visibility:visible;mso-wrap-style:square;v-text-anchor:top" coordsize="324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BocIA&#10;AADbAAAADwAAAGRycy9kb3ducmV2LnhtbERPTWvCQBC9C/0PyxS8iG4ixYbUVUQQhYpQo+BxyE6T&#10;kOxsyK6a9te7B8Hj433Pl71pxI06V1lWEE8iEMS51RUXCk7ZZpyAcB5ZY2OZFPyRg+XibTDHVNs7&#10;/9Dt6AsRQtilqKD0vk2ldHlJBt3EtsSB+7WdQR9gV0jd4T2Em0ZOo2gmDVYcGkpsaV1SXh+vRsH3&#10;+VLX+/w/7pPkc3PIPrbxKGOlhu/96guEp96/xE/3TiuYhvXh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EGhwgAAANsAAAAPAAAAAAAAAAAAAAAAAJgCAABkcnMvZG93&#10;bnJldi54bWxQSwUGAAAAAAQABAD1AAAAhwMAAAAA&#10;" path="m1620,l1487,1,1357,6r-126,7l1108,23,989,35,875,50,767,67,663,87r-97,21l474,132r-84,25l313,184r-70,29l181,243r-54,32l47,342,5,413,,450r5,37l47,558r80,67l181,657r62,30l313,716r77,27l474,768r92,24l663,813r104,20l875,850r114,15l1108,877r123,10l1357,894r130,5l1620,900r133,-1l1883,894r126,-7l2132,877r119,-12l2365,850r108,-17l2577,813r97,-21l2766,768r84,-25l2927,716r70,-29l3059,657r54,-32l3193,558r42,-71l3240,450r-5,-37l3193,342r-80,-67l3059,243r-62,-30l2927,184r-77,-27l2766,132r-92,-24l2577,87,2473,67,2365,50,2251,35,2132,23,2009,13,1883,6,1753,1,1620,xe" stroked="f">
                              <v:path arrowok="t" o:connecttype="custom" o:connectlocs="1487,10903;1231,10915;989,10937;767,10969;566,11010;390,11059;243,11115;127,11177;5,11315;5,11389;127,11527;243,11589;390,11645;566,11694;767,11735;989,11767;1231,11789;1487,11801;1753,11801;2009,11789;2251,11767;2473,11735;2674,11694;2850,11645;2997,11589;3113,11527;3235,11389;3235,11315;3113,11177;2997,11115;2850,11059;2674,11010;2473,10969;2251,10937;2009,10915;1753,10903" o:connectangles="0,0,0,0,0,0,0,0,0,0,0,0,0,0,0,0,0,0,0,0,0,0,0,0,0,0,0,0,0,0,0,0,0,0,0,0"/>
                            </v:shape>
                            <v:group id="Group 542" o:spid="_x0000_s1045" style="position:absolute;left:4140;top:10902;width:3240;height:900" coordorigin="4140,10902" coordsize="32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559" o:spid="_x0000_s1046" style="position:absolute;left:4140;top:10902;width:3240;height:900;visibility:visible;mso-wrap-style:square;v-text-anchor:top" coordsize="324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6f1cQA&#10;AADbAAAADwAAAGRycy9kb3ducmV2LnhtbESPS2vDMBCE74X+B7GF3hq5poTgRgmmtEkvOeQBaW6L&#10;tbFMrJWx5Ne/rwKFHoeZ+YZZrkdbi55aXzlW8DpLQBAXTldcKjgdv14WIHxA1lg7JgUTeVivHh+W&#10;mGk38J76QyhFhLDPUIEJocmk9IUhi37mGuLoXV1rMUTZllK3OES4rWWaJHNpseK4YLChD0PF7dBZ&#10;Bcc+/3nD81bz5vKZdrtknBY3o9Tz05i/gwg0hv/wX/tbK0hTuH+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n9XEAAAA2wAAAA8AAAAAAAAAAAAAAAAAmAIAAGRycy9k&#10;b3ducmV2LnhtbFBLBQYAAAAABAAEAPUAAACJAwAAAAA=&#10;" path="m1620,l1487,1,1357,6r-126,7l1108,23,989,35,875,50,767,67,663,87r-97,21l474,132r-84,25l313,184r-70,29l181,243r-54,32l47,342,5,413,,450r5,37l47,558r80,67l181,657r62,30l313,716r77,27l474,768r92,24l663,813r104,20l875,850r114,15l1108,877r123,10l1357,894r130,5l1620,900r133,-1l1883,894r126,-7l2132,877r119,-12l2365,850r108,-17l2577,813r97,-21l2766,768r84,-25l2927,716r70,-29l3059,657r54,-32l3193,558r42,-71l3240,450r-5,-37l3193,342r-80,-67l3059,243r-62,-30l2927,184r-77,-27l2766,132r-92,-24l2577,87,2473,67,2365,50,2251,35,2132,23,2009,13,1883,6,1753,1,1620,xe" filled="f">
                                <v:path arrowok="t" o:connecttype="custom" o:connectlocs="1487,10903;1231,10915;989,10937;767,10969;566,11010;390,11059;243,11115;127,11177;5,11315;5,11389;127,11527;243,11589;390,11645;566,11694;767,11735;989,11767;1231,11789;1487,11801;1753,11801;2009,11789;2251,11767;2473,11735;2674,11694;2850,11645;2997,11589;3113,11527;3235,11389;3235,11315;3113,11177;2997,11115;2850,11059;2674,11010;2473,10969;2251,10937;2009,10915;1753,10903" o:connectangles="0,0,0,0,0,0,0,0,0,0,0,0,0,0,0,0,0,0,0,0,0,0,0,0,0,0,0,0,0,0,0,0,0,0,0,0"/>
                              </v:shape>
                              <v:group id="Group 543" o:spid="_x0000_s1047" style="position:absolute;left:5700;top:9248;width:120;height:394" coordorigin="5700,9248" coordsize="120,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558" o:spid="_x0000_s1048" style="position:absolute;left:5700;top:9248;width:120;height:394;visibility:visible;mso-wrap-style:square;v-text-anchor:top" coordsize="120,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RTEsQA&#10;AADbAAAADwAAAGRycy9kb3ducmV2LnhtbESPQYvCMBSE7wv+h/CEva2pIstSm4oIooKHtSp6fDTP&#10;tti81CZq/fcbQdjjMDPfMMm0M7W4U+sqywqGgwgEcW51xYWC/W7x9QPCeWSNtWVS8CQH07T3kWCs&#10;7YO3dM98IQKEXYwKSu+bWEqXl2TQDWxDHLyzbQ36INtC6hYfAW5qOYqib2mw4rBQYkPzkvJLdjMK&#10;TvPNb/U8XqJsuWmux/V2NSwOVqnPfjebgPDU+f/wu73SCkZjeH0JP0C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UUxLEAAAA2wAAAA8AAAAAAAAAAAAAAAAAmAIAAGRycy9k&#10;b3ducmV2LnhtbFBLBQYAAAAABAAEAPUAAACJAwAAAAA=&#10;" path="m50,300r,-26l,274,60,394,50,300xe" fillcolor="black" stroked="f">
                                  <v:path arrowok="t" o:connecttype="custom" o:connectlocs="50,9548;50,9522;0,9522;60,9642;50,9548" o:connectangles="0,0,0,0,0"/>
                                </v:shape>
                                <v:shape id="Freeform 557" o:spid="_x0000_s1049" style="position:absolute;left:5700;top:9248;width:120;height:394;visibility:visible;mso-wrap-style:square;v-text-anchor:top" coordsize="120,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j2icQA&#10;AADbAAAADwAAAGRycy9kb3ducmV2LnhtbESPQYvCMBSE7wv+h/CEva2pgstSm4oIooKHtSp6fDTP&#10;tti81CZq/fcbQdjjMDPfMMm0M7W4U+sqywqGgwgEcW51xYWC/W7x9QPCeWSNtWVS8CQH07T3kWCs&#10;7YO3dM98IQKEXYwKSu+bWEqXl2TQDWxDHLyzbQ36INtC6hYfAW5qOYqib2mw4rBQYkPzkvJLdjMK&#10;TvPNb/U8XqJsuWmux/V2NSwOVqnPfjebgPDU+f/wu73SCkZjeH0JP0C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Y9onEAAAA2wAAAA8AAAAAAAAAAAAAAAAAmAIAAGRycy9k&#10;b3ducmV2LnhtbFBLBQYAAAAABAAEAPUAAACJAwAAAAA=&#10;" path="m70,300r50,-26l70,274r-4,30l120,274,70,300r,-6l70,300xe" fillcolor="black" stroked="f">
                                  <v:path arrowok="t" o:connecttype="custom" o:connectlocs="70,9548;120,9522;70,9522;66,9552;120,9522;70,9548;70,9542;70,9548" o:connectangles="0,0,0,0,0,0,0,0"/>
                                </v:shape>
                                <v:shape id="Freeform 556" o:spid="_x0000_s1050" style="position:absolute;left:5700;top:9248;width:120;height:394;visibility:visible;mso-wrap-style:square;v-text-anchor:top" coordsize="120,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o/sUA&#10;AADbAAAADwAAAGRycy9kb3ducmV2LnhtbESPQWvCQBSE74X+h+UVequbeAgluooExAgeaqrY4yP7&#10;moRk38bsGuO/7xYKPQ4z8w2zXE+mEyMNrrGsIJ5FIIhLqxuuFJw+t2/vIJxH1thZJgUPcrBePT8t&#10;MdX2zkcaC1+JAGGXooLa+z6V0pU1GXQz2xMH79sOBn2QQyX1gPcAN52cR1EiDTYcFmrsKaupbIub&#10;UfCVHT6ax6WNit2hv172xzyuzlap15dpswDhafL/4b92rhXME/j9En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mj+xQAAANsAAAAPAAAAAAAAAAAAAAAAAJgCAABkcnMv&#10;ZG93bnJldi54bWxQSwUGAAAAAAQABAD1AAAAigMAAAAA&#10;" path="m54,304r6,90l60,304r-6,xe" fillcolor="black" stroked="f">
                                  <v:path arrowok="t" o:connecttype="custom" o:connectlocs="54,9552;60,9642;60,9552;54,9552" o:connectangles="0,0,0,0"/>
                                </v:shape>
                                <v:shape id="Freeform 555" o:spid="_x0000_s1051" style="position:absolute;left:5700;top:9248;width:120;height:394;visibility:visible;mso-wrap-style:square;v-text-anchor:top" coordsize="120,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bNZcQA&#10;AADbAAAADwAAAGRycy9kb3ducmV2LnhtbESPQYvCMBSE7wv+h/CEva2pHtylNhURRAUPa1X0+Gie&#10;bbF5qU3U+u83grDHYWa+YZJpZ2pxp9ZVlhUMBxEI4tzqigsF+93i6weE88gaa8uk4EkOpmnvI8FY&#10;2wdv6Z75QgQIuxgVlN43sZQuL8mgG9iGOHhn2xr0QbaF1C0+AtzUchRFY2mw4rBQYkPzkvJLdjMK&#10;TvPNb/U8XqJsuWmux/V2NSwOVqnPfjebgPDU+f/wu73SCkbf8Po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GzWXEAAAA2wAAAA8AAAAAAAAAAAAAAAAAmAIAAGRycy9k&#10;b3ducmV2LnhtbFBLBQYAAAAABAAEAPUAAACJAwAAAAA=&#10;" path="m60,394l54,304,50,294r4,10l60,304r,90l120,274,66,304r4,-30l70,4,66,,54,,50,4r,296l60,394xe" fillcolor="black" stroked="f">
                                  <v:path arrowok="t" o:connecttype="custom" o:connectlocs="60,9642;54,9552;50,9542;54,9552;60,9552;60,9642;120,9522;66,9552;70,9522;70,9252;66,9248;54,9248;50,9252;50,9548;60,9642" o:connectangles="0,0,0,0,0,0,0,0,0,0,0,0,0,0,0"/>
                                </v:shape>
                                <v:group id="Group 544" o:spid="_x0000_s1052" style="position:absolute;left:5700;top:13064;width:120;height:358" coordorigin="5700,13064" coordsize="120,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554" o:spid="_x0000_s1053" style="position:absolute;left:5700;top:13064;width:120;height:358;visibility:visible;mso-wrap-style:square;v-text-anchor:top" coordsize="120,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0EQMIA&#10;AADbAAAADwAAAGRycy9kb3ducmV2LnhtbESPQWvCQBCF74L/YRnBW92oVNrUVURQ66k0Cr0O2TEJ&#10;3Z2N2dXEf+8KgsfHm/e9efNlZ424UuMrxwrGowQEce50xYWC42Hz9gHCB2SNxjEpuJGH5aLfm2Oq&#10;Xcu/dM1CISKEfYoKyhDqVEqfl2TRj1xNHL2TayyGKJtC6gbbCLdGTpJkJi1WHBtKrGldUv6fXWx8&#10;Y/c3O/0Es61bGrOZnqv3Yp8pNRx0qy8QgbrwOn6mv7WCySc8tkQA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QRAwgAAANsAAAAPAAAAAAAAAAAAAAAAAJgCAABkcnMvZG93&#10;bnJldi54bWxQSwUGAAAAAAQABAD1AAAAhwMAAAAA&#10;" path="m50,264r,-26l,238,60,358,50,264xe" fillcolor="black" stroked="f">
                                    <v:path arrowok="t" o:connecttype="custom" o:connectlocs="50,13328;50,13302;0,13302;60,13422;50,13328" o:connectangles="0,0,0,0,0"/>
                                  </v:shape>
                                  <v:shape id="Freeform 553" o:spid="_x0000_s1054" style="position:absolute;left:5700;top:13064;width:120;height:358;visibility:visible;mso-wrap-style:square;v-text-anchor:top" coordsize="120,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47AMIA&#10;AADbAAAADwAAAGRycy9kb3ducmV2LnhtbESPTWvCQBCG7wX/wzJCb3VjpVKiq4jQr5OYCl6H7JgE&#10;d2fT7NbEf+8cBI/DO+8zzyzXg3fqQl1sAhuYTjJQxGWwDVcGDr8fL++gYkK26AKTgStFWK9GT0vM&#10;beh5T5ciVUogHHM0UKfU5lrHsiaPcRJaYslOofOYZOwqbTvsBe6dfs2yufbYsFyosaVtTeW5+Pei&#10;8XWcn3bJfbY9TdnN/pq36qcw5nk8bBagEg3psXxvf1sDM7GXXwQAe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TjsAwgAAANsAAAAPAAAAAAAAAAAAAAAAAJgCAABkcnMvZG93&#10;bnJldi54bWxQSwUGAAAAAAQABAD1AAAAhwMAAAAA&#10;" path="m70,264r50,-26l70,238r-4,30l120,238,70,264r,-6l70,264xe" fillcolor="black" stroked="f">
                                    <v:path arrowok="t" o:connecttype="custom" o:connectlocs="70,13328;120,13302;70,13302;66,13332;120,13302;70,13328;70,13322;70,13328" o:connectangles="0,0,0,0,0,0,0,0"/>
                                  </v:shape>
                                  <v:shape id="Freeform 552" o:spid="_x0000_s1055" style="position:absolute;left:5700;top:13064;width:120;height:358;visibility:visible;mso-wrap-style:square;v-text-anchor:top" coordsize="120,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Kem8MA&#10;AADbAAAADwAAAGRycy9kb3ducmV2LnhtbESPQWvCQBCF70L/wzIFb7pJRSmpmyCFansSY6HXITsm&#10;wd3ZNLua9N93BcHj48373rx1MVojrtT71rGCdJ6AIK6cbrlW8H38mL2C8AFZo3FMCv7IQ5E/TdaY&#10;aTfwga5lqEWEsM9QQRNCl0npq4Ys+rnriKN3cr3FEGVfS93jEOHWyJckWUmLLceGBjt6b6g6lxcb&#10;39j9rE77YLbdQCmbxW+7rL9KpabP4+YNRKAxPI7v6U+tYJHCbUsE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Kem8MAAADbAAAADwAAAAAAAAAAAAAAAACYAgAAZHJzL2Rv&#10;d25yZXYueG1sUEsFBgAAAAAEAAQA9QAAAIgDAAAAAA==&#10;" path="m54,268r6,90l60,268r-6,xe" fillcolor="black" stroked="f">
                                    <v:path arrowok="t" o:connecttype="custom" o:connectlocs="54,13332;60,13422;60,13332;54,13332" o:connectangles="0,0,0,0"/>
                                  </v:shape>
                                  <v:shape id="Freeform 551" o:spid="_x0000_s1056" style="position:absolute;left:5700;top:13064;width:120;height:358;visibility:visible;mso-wrap-style:square;v-text-anchor:top" coordsize="120,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AA7MIA&#10;AADbAAAADwAAAGRycy9kb3ducmV2LnhtbESPQYvCMBCF74L/IcyCN01VlKVrlEVQ15PYFbwOzdiW&#10;TSa1ibb7740geHy8ed+bt1h11og7Nb5yrGA8SkAQ505XXCg4/W6GnyB8QNZoHJOCf/KwWvZ7C0y1&#10;a/lI9ywUIkLYp6igDKFOpfR5SRb9yNXE0bu4xmKIsimkbrCNcGvkJEnm0mLFsaHEmtYl5X/ZzcY3&#10;duf55RDMtm5pzGZ6rWbFPlNq8NF9f4EI1IX38Sv9oxVMJ/DcEgE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0ADswgAAANsAAAAPAAAAAAAAAAAAAAAAAJgCAABkcnMvZG93&#10;bnJldi54bWxQSwUGAAAAAAQABAD1AAAAhwMAAAAA&#10;" path="m60,358l54,268,50,258r4,10l60,268r,90l120,238,66,268r4,-30l70,4,66,,54,,50,4r,260l60,358xe" fillcolor="black" stroked="f">
                                    <v:path arrowok="t" o:connecttype="custom" o:connectlocs="60,13422;54,13332;50,13322;54,13332;60,13332;60,13422;120,13302;66,13332;70,13302;70,13068;66,13064;54,13064;50,13068;50,13328;60,13422" o:connectangles="0,0,0,0,0,0,0,0,0,0,0,0,0,0,0"/>
                                  </v:shape>
                                  <v:group id="Group 545" o:spid="_x0000_s1057" style="position:absolute;left:4140;top:12162;width:3240;height:900" coordorigin="4140,12162" coordsize="32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550" o:spid="_x0000_s1058" style="position:absolute;left:4140;top:12162;width:3240;height:900;visibility:visible;mso-wrap-style:square;v-text-anchor:top" coordsize="324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rRf8YA&#10;AADbAAAADwAAAGRycy9kb3ducmV2LnhtbESPQWvCQBSE70L/w/IKvZS6SRUN0VVEkAqWQpMWenxk&#10;n0lI9m3IbjX6691CweMwM98wy/VgWnGi3tWWFcTjCARxYXXNpYKvfPeSgHAeWWNrmRRcyMF69TBa&#10;YqrtmT/plPlSBAi7FBVU3neplK6oyKAb2444eEfbG/RB9qXUPZ4D3LTyNYpm0mDNYaHCjrYVFU32&#10;axQcvn+a5r24xkOSzHcf+fQtfs5ZqafHYbMA4Wnw9/B/e68VTKbw9yX8AL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rRf8YAAADbAAAADwAAAAAAAAAAAAAAAACYAgAAZHJz&#10;L2Rvd25yZXYueG1sUEsFBgAAAAAEAAQA9QAAAIsDAAAAAA==&#10;" path="m1620,l1487,1,1357,6r-126,7l1108,23,989,35,875,50,767,67,663,87r-97,21l474,132r-84,25l313,184r-70,29l181,243r-54,32l47,342,5,413,,450r5,37l47,558r80,67l181,657r62,30l313,716r77,27l474,768r92,24l663,813r104,20l875,850r114,15l1108,877r123,10l1357,894r130,5l1620,900r133,-1l1883,894r126,-7l2132,877r119,-12l2365,850r108,-17l2577,813r97,-21l2766,768r84,-25l2927,716r70,-29l3059,657r54,-32l3193,558r42,-71l3240,450r-5,-37l3193,342r-80,-67l3059,243r-62,-30l2927,184r-77,-27l2766,132r-92,-24l2577,87,2473,67,2365,50,2251,35,2132,23,2009,13,1883,6,1753,1,1620,xe" stroked="f">
                                      <v:path arrowok="t" o:connecttype="custom" o:connectlocs="1487,12163;1231,12175;989,12197;767,12229;566,12270;390,12319;243,12375;127,12437;5,12575;5,12649;127,12787;243,12849;390,12905;566,12954;767,12995;989,13027;1231,13049;1487,13061;1753,13061;2009,13049;2251,13027;2473,12995;2674,12954;2850,12905;2997,12849;3113,12787;3235,12649;3235,12575;3113,12437;2997,12375;2850,12319;2674,12270;2473,12229;2251,12197;2009,12175;1753,12163" o:connectangles="0,0,0,0,0,0,0,0,0,0,0,0,0,0,0,0,0,0,0,0,0,0,0,0,0,0,0,0,0,0,0,0,0,0,0,0"/>
                                    </v:shape>
                                    <v:group id="Group 546" o:spid="_x0000_s1059" style="position:absolute;left:4140;top:12162;width:3240;height:900" coordorigin="4140,12162" coordsize="32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549" o:spid="_x0000_s1060" style="position:absolute;left:4140;top:12162;width:3240;height:900;visibility:visible;mso-wrap-style:square;v-text-anchor:top" coordsize="324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wPC8MA&#10;AADbAAAADwAAAGRycy9kb3ducmV2LnhtbESPT4vCMBTE78J+h/AW9qaprohUo8iyunvx4B9Qb4/m&#10;2RSbl9LEWr+9EQSPw8z8hpnOW1uKhmpfOFbQ7yUgiDOnC84V7HfL7hiED8gaS8ek4E4e5rOPzhRT&#10;7W68oWYbchEh7FNUYEKoUil9Zsii77mKOHpnV1sMUda51DXeItyWcpAkI2mx4LhgsKIfQ9lle7UK&#10;ds3iOMTDn+bV6XdwXSftfXwxSn19tosJiEBteIdf7X+t4HsEzy/x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wPC8MAAADbAAAADwAAAAAAAAAAAAAAAACYAgAAZHJzL2Rv&#10;d25yZXYueG1sUEsFBgAAAAAEAAQA9QAAAIgDAAAAAA==&#10;" path="m1620,l1487,1,1357,6r-126,7l1108,23,989,35,875,50,767,67,663,87r-97,21l474,132r-84,25l313,184r-70,29l181,243r-54,32l47,342,5,413,,450r5,37l47,558r80,67l181,657r62,30l313,716r77,27l474,768r92,24l663,813r104,20l875,850r114,15l1108,877r123,10l1357,894r130,5l1620,900r133,-1l1883,894r126,-7l2132,877r119,-12l2365,850r108,-17l2577,813r97,-21l2766,768r84,-25l2927,716r70,-29l3059,657r54,-32l3193,558r42,-71l3240,450r-5,-37l3193,342r-80,-67l3059,243r-62,-30l2927,184r-77,-27l2766,132r-92,-24l2577,87,2473,67,2365,50,2251,35,2132,23,2009,13,1883,6,1753,1,1620,xe" filled="f">
                                        <v:path arrowok="t" o:connecttype="custom" o:connectlocs="1487,12163;1231,12175;989,12197;767,12229;566,12270;390,12319;243,12375;127,12437;5,12575;5,12649;127,12787;243,12849;390,12905;566,12954;767,12995;989,13027;1231,13049;1487,13061;1753,13061;2009,13049;2251,13027;2473,12995;2674,12954;2850,12905;2997,12849;3113,12787;3235,12649;3235,12575;3113,12437;2997,12375;2850,12319;2674,12270;2473,12229;2251,12197;2009,12175;1753,12163" o:connectangles="0,0,0,0,0,0,0,0,0,0,0,0,0,0,0,0,0,0,0,0,0,0,0,0,0,0,0,0,0,0,0,0,0,0,0,0"/>
                                      </v:shape>
                                      <v:group id="Group 547" o:spid="_x0000_s1061" style="position:absolute;left:1440;top:13890;width:9180;height:0" coordorigin="1440,13890" coordsize="9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548" o:spid="_x0000_s1062" style="position:absolute;left:1440;top:13890;width:9180;height:0;visibility:visible;mso-wrap-style:square;v-text-anchor:top" coordsize="9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BJor4A&#10;AADbAAAADwAAAGRycy9kb3ducmV2LnhtbERPvQrCMBDeBd8hnOAimqogWo0iguAgitXF7WjOtthc&#10;ShNtfXszCI4f3/9q05pSvKl2hWUF41EEgji1uuBMwe26H85BOI+ssbRMCj7kYLPudlYYa9vwhd6J&#10;z0QIYRejgtz7KpbSpTkZdCNbEQfuYWuDPsA6k7rGJoSbUk6iaCYNFhwacqxol1P6TF5GweBySo67&#10;5j7Yn08RPqZbXTbVQql+r90uQXhq/V/8cx+0gmkYG76EHyD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CgSaK+AAAA2wAAAA8AAAAAAAAAAAAAAAAAmAIAAGRycy9kb3ducmV2&#10;LnhtbFBLBQYAAAAABAAEAPUAAACDAwAAAAA=&#10;" path="m,l9180,e" filled="f">
                                          <v:path arrowok="t" o:connecttype="custom" o:connectlocs="0,0;9180,0" o:connectangles="0,0"/>
                                        </v:shape>
                                      </v:group>
                                    </v:group>
                                  </v:group>
                                </v:group>
                              </v:group>
                            </v:group>
                          </v:group>
                        </v:group>
                      </v:group>
                    </v:group>
                  </v:group>
                </v:group>
                <w10:wrap anchorx="page" anchory="page"/>
              </v:group>
            </w:pict>
          </mc:Fallback>
        </mc:AlternateContent>
      </w:r>
      <w:r w:rsidR="006C643A">
        <w:rPr>
          <w:sz w:val="24"/>
          <w:szCs w:val="24"/>
        </w:rPr>
        <w:t>UDM A</w:t>
      </w:r>
      <w:r w:rsidR="006C643A">
        <w:rPr>
          <w:spacing w:val="-5"/>
          <w:sz w:val="24"/>
          <w:szCs w:val="24"/>
        </w:rPr>
        <w:t>n</w:t>
      </w:r>
      <w:r w:rsidR="006C643A">
        <w:rPr>
          <w:spacing w:val="4"/>
          <w:sz w:val="24"/>
          <w:szCs w:val="24"/>
        </w:rPr>
        <w:t>a</w:t>
      </w:r>
      <w:r w:rsidR="006C643A">
        <w:rPr>
          <w:sz w:val="24"/>
          <w:szCs w:val="24"/>
        </w:rPr>
        <w:t>l</w:t>
      </w:r>
      <w:r w:rsidR="006C643A">
        <w:rPr>
          <w:spacing w:val="-4"/>
          <w:sz w:val="24"/>
          <w:szCs w:val="24"/>
        </w:rPr>
        <w:t>y</w:t>
      </w:r>
      <w:r w:rsidR="006C643A">
        <w:rPr>
          <w:spacing w:val="7"/>
          <w:sz w:val="24"/>
          <w:szCs w:val="24"/>
        </w:rPr>
        <w:t>s</w:t>
      </w:r>
      <w:r w:rsidR="006C643A">
        <w:rPr>
          <w:spacing w:val="-4"/>
          <w:sz w:val="24"/>
          <w:szCs w:val="24"/>
        </w:rPr>
        <w:t>i</w:t>
      </w:r>
      <w:r w:rsidR="006C643A">
        <w:rPr>
          <w:sz w:val="24"/>
          <w:szCs w:val="24"/>
        </w:rPr>
        <w:t>s</w:t>
      </w:r>
    </w:p>
    <w:p w:rsidR="00A93F08" w:rsidRDefault="00A93F08">
      <w:pPr>
        <w:spacing w:line="200" w:lineRule="exact"/>
      </w:pPr>
    </w:p>
    <w:p w:rsidR="00A93F08" w:rsidRDefault="00A93F08">
      <w:pPr>
        <w:spacing w:line="200" w:lineRule="exact"/>
      </w:pPr>
    </w:p>
    <w:p w:rsidR="00A93F08" w:rsidRDefault="00A93F08">
      <w:pPr>
        <w:spacing w:before="16" w:line="260" w:lineRule="exact"/>
        <w:rPr>
          <w:sz w:val="26"/>
          <w:szCs w:val="26"/>
        </w:rPr>
      </w:pPr>
    </w:p>
    <w:p w:rsidR="00A93F08" w:rsidRDefault="006C643A">
      <w:pPr>
        <w:spacing w:before="29"/>
        <w:ind w:left="3911" w:right="4652"/>
        <w:jc w:val="center"/>
        <w:rPr>
          <w:sz w:val="24"/>
          <w:szCs w:val="24"/>
        </w:rPr>
      </w:pPr>
      <w:r>
        <w:rPr>
          <w:spacing w:val="-2"/>
          <w:sz w:val="24"/>
          <w:szCs w:val="24"/>
        </w:rPr>
        <w:t>B</w:t>
      </w:r>
      <w:r>
        <w:rPr>
          <w:spacing w:val="-1"/>
          <w:sz w:val="24"/>
          <w:szCs w:val="24"/>
        </w:rPr>
        <w:t>ac</w:t>
      </w:r>
      <w:r>
        <w:rPr>
          <w:sz w:val="24"/>
          <w:szCs w:val="24"/>
        </w:rPr>
        <w:t>k</w:t>
      </w:r>
      <w:r>
        <w:rPr>
          <w:spacing w:val="2"/>
          <w:sz w:val="24"/>
          <w:szCs w:val="24"/>
        </w:rPr>
        <w:t xml:space="preserve"> E</w:t>
      </w:r>
      <w:r>
        <w:rPr>
          <w:spacing w:val="-5"/>
          <w:sz w:val="24"/>
          <w:szCs w:val="24"/>
        </w:rPr>
        <w:t>n</w:t>
      </w:r>
      <w:r>
        <w:rPr>
          <w:sz w:val="24"/>
          <w:szCs w:val="24"/>
        </w:rPr>
        <w:t>d</w:t>
      </w:r>
    </w:p>
    <w:p w:rsidR="00A93F08" w:rsidRDefault="006C643A">
      <w:pPr>
        <w:spacing w:before="3" w:line="260" w:lineRule="exact"/>
        <w:ind w:left="3347" w:right="4118"/>
        <w:jc w:val="center"/>
        <w:rPr>
          <w:sz w:val="24"/>
          <w:szCs w:val="24"/>
        </w:rPr>
      </w:pPr>
      <w:r>
        <w:rPr>
          <w:spacing w:val="-3"/>
          <w:position w:val="-1"/>
          <w:sz w:val="24"/>
          <w:szCs w:val="24"/>
        </w:rPr>
        <w:t>L</w:t>
      </w:r>
      <w:r>
        <w:rPr>
          <w:spacing w:val="4"/>
          <w:position w:val="-1"/>
          <w:sz w:val="24"/>
          <w:szCs w:val="24"/>
        </w:rPr>
        <w:t>a</w:t>
      </w:r>
      <w:r>
        <w:rPr>
          <w:spacing w:val="-5"/>
          <w:position w:val="-1"/>
          <w:sz w:val="24"/>
          <w:szCs w:val="24"/>
        </w:rPr>
        <w:t>n</w:t>
      </w:r>
      <w:r>
        <w:rPr>
          <w:position w:val="-1"/>
          <w:sz w:val="24"/>
          <w:szCs w:val="24"/>
        </w:rPr>
        <w:t>gu</w:t>
      </w:r>
      <w:r>
        <w:rPr>
          <w:spacing w:val="-1"/>
          <w:position w:val="-1"/>
          <w:sz w:val="24"/>
          <w:szCs w:val="24"/>
        </w:rPr>
        <w:t>a</w:t>
      </w:r>
      <w:r>
        <w:rPr>
          <w:position w:val="-1"/>
          <w:sz w:val="24"/>
          <w:szCs w:val="24"/>
        </w:rPr>
        <w:t>ge</w:t>
      </w:r>
      <w:r>
        <w:rPr>
          <w:spacing w:val="1"/>
          <w:position w:val="-1"/>
          <w:sz w:val="24"/>
          <w:szCs w:val="24"/>
        </w:rPr>
        <w:t xml:space="preserve"> </w:t>
      </w:r>
      <w:r>
        <w:rPr>
          <w:position w:val="-1"/>
          <w:sz w:val="24"/>
          <w:szCs w:val="24"/>
        </w:rPr>
        <w:t>D</w:t>
      </w:r>
      <w:r>
        <w:rPr>
          <w:spacing w:val="-1"/>
          <w:position w:val="-1"/>
          <w:sz w:val="24"/>
          <w:szCs w:val="24"/>
        </w:rPr>
        <w:t>e</w:t>
      </w:r>
      <w:r>
        <w:rPr>
          <w:position w:val="-1"/>
          <w:sz w:val="24"/>
          <w:szCs w:val="24"/>
        </w:rPr>
        <w:t>p</w:t>
      </w:r>
      <w:r>
        <w:rPr>
          <w:spacing w:val="4"/>
          <w:position w:val="-1"/>
          <w:sz w:val="24"/>
          <w:szCs w:val="24"/>
        </w:rPr>
        <w:t>e</w:t>
      </w:r>
      <w:r>
        <w:rPr>
          <w:spacing w:val="-5"/>
          <w:position w:val="-1"/>
          <w:sz w:val="24"/>
          <w:szCs w:val="24"/>
        </w:rPr>
        <w:t>n</w:t>
      </w:r>
      <w:r>
        <w:rPr>
          <w:position w:val="-1"/>
          <w:sz w:val="24"/>
          <w:szCs w:val="24"/>
        </w:rPr>
        <w:t>d</w:t>
      </w:r>
      <w:r>
        <w:rPr>
          <w:spacing w:val="4"/>
          <w:position w:val="-1"/>
          <w:sz w:val="24"/>
          <w:szCs w:val="24"/>
        </w:rPr>
        <w:t>e</w:t>
      </w:r>
      <w:r>
        <w:rPr>
          <w:spacing w:val="-5"/>
          <w:position w:val="-1"/>
          <w:sz w:val="24"/>
          <w:szCs w:val="24"/>
        </w:rPr>
        <w:t>n</w:t>
      </w:r>
      <w:r>
        <w:rPr>
          <w:position w:val="-1"/>
          <w:sz w:val="24"/>
          <w:szCs w:val="24"/>
        </w:rPr>
        <w:t>t</w:t>
      </w:r>
    </w:p>
    <w:p w:rsidR="00A93F08" w:rsidRDefault="00A93F08">
      <w:pPr>
        <w:spacing w:line="200" w:lineRule="exact"/>
      </w:pPr>
    </w:p>
    <w:p w:rsidR="00A93F08" w:rsidRDefault="00A93F08">
      <w:pPr>
        <w:spacing w:line="200" w:lineRule="exact"/>
      </w:pPr>
    </w:p>
    <w:p w:rsidR="00A93F08" w:rsidRDefault="00A93F08">
      <w:pPr>
        <w:spacing w:before="15" w:line="240" w:lineRule="exact"/>
        <w:rPr>
          <w:sz w:val="24"/>
          <w:szCs w:val="24"/>
        </w:rPr>
      </w:pPr>
    </w:p>
    <w:p w:rsidR="00A93F08" w:rsidRDefault="006C643A">
      <w:pPr>
        <w:spacing w:before="29"/>
        <w:ind w:left="4077" w:right="4084"/>
        <w:jc w:val="center"/>
        <w:rPr>
          <w:sz w:val="24"/>
          <w:szCs w:val="24"/>
        </w:rPr>
      </w:pPr>
      <w:r>
        <w:rPr>
          <w:sz w:val="24"/>
          <w:szCs w:val="24"/>
        </w:rPr>
        <w:t>H</w:t>
      </w:r>
      <w:r>
        <w:rPr>
          <w:spacing w:val="-3"/>
          <w:sz w:val="24"/>
          <w:szCs w:val="24"/>
        </w:rPr>
        <w:t>L</w:t>
      </w:r>
      <w:r>
        <w:rPr>
          <w:sz w:val="24"/>
          <w:szCs w:val="24"/>
        </w:rPr>
        <w:t>L 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z w:val="24"/>
          <w:szCs w:val="24"/>
        </w:rPr>
        <w:t>m</w:t>
      </w:r>
    </w:p>
    <w:p w:rsidR="00A93F08" w:rsidRDefault="00A93F08">
      <w:pPr>
        <w:spacing w:before="7" w:line="120" w:lineRule="exact"/>
        <w:rPr>
          <w:sz w:val="13"/>
          <w:szCs w:val="13"/>
        </w:rPr>
      </w:pPr>
    </w:p>
    <w:p w:rsidR="00A93F08" w:rsidRDefault="006C643A">
      <w:pPr>
        <w:spacing w:line="260" w:lineRule="exact"/>
        <w:ind w:left="2891" w:right="2913"/>
        <w:jc w:val="center"/>
        <w:rPr>
          <w:sz w:val="24"/>
          <w:szCs w:val="24"/>
        </w:rPr>
      </w:pPr>
      <w:r>
        <w:rPr>
          <w:position w:val="-1"/>
          <w:sz w:val="24"/>
          <w:szCs w:val="24"/>
        </w:rPr>
        <w:t>1</w:t>
      </w:r>
      <w:r>
        <w:rPr>
          <w:spacing w:val="2"/>
          <w:position w:val="-1"/>
          <w:sz w:val="24"/>
          <w:szCs w:val="24"/>
        </w:rPr>
        <w:t>.</w:t>
      </w:r>
      <w:r>
        <w:rPr>
          <w:position w:val="-1"/>
          <w:sz w:val="24"/>
          <w:szCs w:val="24"/>
        </w:rPr>
        <w:t>4</w:t>
      </w:r>
      <w:r>
        <w:rPr>
          <w:spacing w:val="2"/>
          <w:position w:val="-1"/>
          <w:sz w:val="24"/>
          <w:szCs w:val="24"/>
        </w:rPr>
        <w:t xml:space="preserve"> </w:t>
      </w:r>
      <w:r>
        <w:rPr>
          <w:position w:val="-1"/>
          <w:sz w:val="24"/>
          <w:szCs w:val="24"/>
        </w:rPr>
        <w:t>G</w:t>
      </w:r>
      <w:r>
        <w:rPr>
          <w:spacing w:val="-4"/>
          <w:position w:val="-1"/>
          <w:sz w:val="24"/>
          <w:szCs w:val="24"/>
        </w:rPr>
        <w:t>r</w:t>
      </w:r>
      <w:r>
        <w:rPr>
          <w:spacing w:val="5"/>
          <w:position w:val="-1"/>
          <w:sz w:val="24"/>
          <w:szCs w:val="24"/>
        </w:rPr>
        <w:t>o</w:t>
      </w:r>
      <w:r>
        <w:rPr>
          <w:position w:val="-1"/>
          <w:sz w:val="24"/>
          <w:szCs w:val="24"/>
        </w:rPr>
        <w:t>up</w:t>
      </w:r>
      <w:r>
        <w:rPr>
          <w:spacing w:val="-4"/>
          <w:position w:val="-1"/>
          <w:sz w:val="24"/>
          <w:szCs w:val="24"/>
        </w:rPr>
        <w:t>i</w:t>
      </w:r>
      <w:r>
        <w:rPr>
          <w:spacing w:val="-5"/>
          <w:position w:val="-1"/>
          <w:sz w:val="24"/>
          <w:szCs w:val="24"/>
        </w:rPr>
        <w:t>n</w:t>
      </w:r>
      <w:r>
        <w:rPr>
          <w:position w:val="-1"/>
          <w:sz w:val="24"/>
          <w:szCs w:val="24"/>
        </w:rPr>
        <w:t>g</w:t>
      </w:r>
      <w:r>
        <w:rPr>
          <w:spacing w:val="2"/>
          <w:position w:val="-1"/>
          <w:sz w:val="24"/>
          <w:szCs w:val="24"/>
        </w:rPr>
        <w:t xml:space="preserve"> </w:t>
      </w:r>
      <w:r>
        <w:rPr>
          <w:spacing w:val="5"/>
          <w:position w:val="-1"/>
          <w:sz w:val="24"/>
          <w:szCs w:val="24"/>
        </w:rPr>
        <w:t>o</w:t>
      </w:r>
      <w:r>
        <w:rPr>
          <w:position w:val="-1"/>
          <w:sz w:val="24"/>
          <w:szCs w:val="24"/>
        </w:rPr>
        <w:t>f</w:t>
      </w:r>
      <w:r>
        <w:rPr>
          <w:spacing w:val="-6"/>
          <w:position w:val="-1"/>
          <w:sz w:val="24"/>
          <w:szCs w:val="24"/>
        </w:rPr>
        <w:t xml:space="preserve"> </w:t>
      </w:r>
      <w:r>
        <w:rPr>
          <w:spacing w:val="1"/>
          <w:position w:val="-1"/>
          <w:sz w:val="24"/>
          <w:szCs w:val="24"/>
        </w:rPr>
        <w:t>P</w:t>
      </w:r>
      <w:r>
        <w:rPr>
          <w:spacing w:val="-5"/>
          <w:position w:val="-1"/>
          <w:sz w:val="24"/>
          <w:szCs w:val="24"/>
        </w:rPr>
        <w:t>h</w:t>
      </w:r>
      <w:r>
        <w:rPr>
          <w:spacing w:val="4"/>
          <w:position w:val="-1"/>
          <w:sz w:val="24"/>
          <w:szCs w:val="24"/>
        </w:rPr>
        <w:t>a</w:t>
      </w:r>
      <w:r>
        <w:rPr>
          <w:spacing w:val="-2"/>
          <w:position w:val="-1"/>
          <w:sz w:val="24"/>
          <w:szCs w:val="24"/>
        </w:rPr>
        <w:t>s</w:t>
      </w:r>
      <w:r>
        <w:rPr>
          <w:spacing w:val="-1"/>
          <w:position w:val="-1"/>
          <w:sz w:val="24"/>
          <w:szCs w:val="24"/>
        </w:rPr>
        <w:t>e</w:t>
      </w:r>
      <w:r>
        <w:rPr>
          <w:position w:val="-1"/>
          <w:sz w:val="24"/>
          <w:szCs w:val="24"/>
        </w:rPr>
        <w:t xml:space="preserve">s </w:t>
      </w:r>
      <w:r>
        <w:rPr>
          <w:spacing w:val="5"/>
          <w:position w:val="-1"/>
          <w:sz w:val="24"/>
          <w:szCs w:val="24"/>
        </w:rPr>
        <w:t>o</w:t>
      </w:r>
      <w:r>
        <w:rPr>
          <w:position w:val="-1"/>
          <w:sz w:val="24"/>
          <w:szCs w:val="24"/>
        </w:rPr>
        <w:t>f</w:t>
      </w:r>
      <w:r>
        <w:rPr>
          <w:spacing w:val="-2"/>
          <w:position w:val="-1"/>
          <w:sz w:val="24"/>
          <w:szCs w:val="24"/>
        </w:rPr>
        <w:t xml:space="preserve"> </w:t>
      </w:r>
      <w:r>
        <w:rPr>
          <w:position w:val="-1"/>
          <w:sz w:val="24"/>
          <w:szCs w:val="24"/>
        </w:rPr>
        <w:t>D</w:t>
      </w:r>
      <w:r>
        <w:rPr>
          <w:spacing w:val="-1"/>
          <w:position w:val="-1"/>
          <w:sz w:val="24"/>
          <w:szCs w:val="24"/>
        </w:rPr>
        <w:t>ec</w:t>
      </w:r>
      <w:r>
        <w:rPr>
          <w:spacing w:val="9"/>
          <w:position w:val="-1"/>
          <w:sz w:val="24"/>
          <w:szCs w:val="24"/>
        </w:rPr>
        <w:t>o</w:t>
      </w:r>
      <w:r>
        <w:rPr>
          <w:spacing w:val="-9"/>
          <w:position w:val="-1"/>
          <w:sz w:val="24"/>
          <w:szCs w:val="24"/>
        </w:rPr>
        <w:t>m</w:t>
      </w:r>
      <w:r>
        <w:rPr>
          <w:spacing w:val="5"/>
          <w:position w:val="-1"/>
          <w:sz w:val="24"/>
          <w:szCs w:val="24"/>
        </w:rPr>
        <w:t>p</w:t>
      </w:r>
      <w:r>
        <w:rPr>
          <w:position w:val="-1"/>
          <w:sz w:val="24"/>
          <w:szCs w:val="24"/>
        </w:rPr>
        <w:t>i</w:t>
      </w:r>
      <w:r>
        <w:rPr>
          <w:spacing w:val="-4"/>
          <w:position w:val="-1"/>
          <w:sz w:val="24"/>
          <w:szCs w:val="24"/>
        </w:rPr>
        <w:t>l</w:t>
      </w:r>
      <w:r>
        <w:rPr>
          <w:spacing w:val="-1"/>
          <w:position w:val="-1"/>
          <w:sz w:val="24"/>
          <w:szCs w:val="24"/>
        </w:rPr>
        <w:t>e</w:t>
      </w:r>
      <w:r>
        <w:rPr>
          <w:position w:val="-1"/>
          <w:sz w:val="24"/>
          <w:szCs w:val="24"/>
        </w:rPr>
        <w:t>r</w:t>
      </w:r>
    </w:p>
    <w:p w:rsidR="00A93F08" w:rsidRDefault="00A93F08">
      <w:pPr>
        <w:spacing w:before="12" w:line="260" w:lineRule="exact"/>
        <w:rPr>
          <w:sz w:val="26"/>
          <w:szCs w:val="26"/>
        </w:rPr>
      </w:pPr>
    </w:p>
    <w:p w:rsidR="00A93F08" w:rsidRPr="00492DD0" w:rsidRDefault="00A93F08" w:rsidP="00492DD0">
      <w:pPr>
        <w:rPr>
          <w:sz w:val="24"/>
          <w:szCs w:val="24"/>
        </w:rPr>
        <w:sectPr w:rsidR="00A93F08" w:rsidRPr="00492DD0" w:rsidSect="00492DD0">
          <w:footerReference w:type="default" r:id="rId18"/>
          <w:pgSz w:w="12240" w:h="15840" w:code="1"/>
          <w:pgMar w:top="1480" w:right="1320" w:bottom="278" w:left="1340" w:header="0" w:footer="1134" w:gutter="0"/>
          <w:cols w:space="720"/>
          <w:docGrid w:linePitch="272"/>
        </w:sectPr>
      </w:pPr>
    </w:p>
    <w:p w:rsidR="00A93F08" w:rsidRPr="00954083" w:rsidRDefault="006C643A" w:rsidP="001136B2">
      <w:pPr>
        <w:spacing w:before="60"/>
        <w:ind w:left="100"/>
        <w:jc w:val="center"/>
        <w:rPr>
          <w:sz w:val="32"/>
          <w:szCs w:val="32"/>
        </w:rPr>
      </w:pPr>
      <w:r w:rsidRPr="00954083">
        <w:rPr>
          <w:b/>
          <w:sz w:val="32"/>
          <w:szCs w:val="32"/>
        </w:rPr>
        <w:lastRenderedPageBreak/>
        <w:t>2</w:t>
      </w:r>
      <w:r w:rsidRPr="00954083">
        <w:rPr>
          <w:b/>
          <w:spacing w:val="3"/>
          <w:sz w:val="32"/>
          <w:szCs w:val="32"/>
        </w:rPr>
        <w:t xml:space="preserve"> </w:t>
      </w:r>
      <w:r w:rsidRPr="00954083">
        <w:rPr>
          <w:b/>
          <w:sz w:val="32"/>
          <w:szCs w:val="32"/>
        </w:rPr>
        <w:t>FR</w:t>
      </w:r>
      <w:r w:rsidRPr="00954083">
        <w:rPr>
          <w:b/>
          <w:spacing w:val="-1"/>
          <w:sz w:val="32"/>
          <w:szCs w:val="32"/>
        </w:rPr>
        <w:t>O</w:t>
      </w:r>
      <w:r w:rsidRPr="00954083">
        <w:rPr>
          <w:b/>
          <w:sz w:val="32"/>
          <w:szCs w:val="32"/>
        </w:rPr>
        <w:t>NT END</w:t>
      </w:r>
    </w:p>
    <w:p w:rsidR="00A93F08" w:rsidRDefault="00A93F08">
      <w:pPr>
        <w:spacing w:before="7" w:line="180" w:lineRule="exact"/>
        <w:rPr>
          <w:sz w:val="19"/>
          <w:szCs w:val="19"/>
        </w:rPr>
      </w:pPr>
    </w:p>
    <w:p w:rsidR="00A93F08" w:rsidRDefault="006C643A">
      <w:pPr>
        <w:spacing w:line="361" w:lineRule="auto"/>
        <w:ind w:left="100" w:right="82" w:firstLine="721"/>
        <w:jc w:val="both"/>
        <w:rPr>
          <w:sz w:val="24"/>
          <w:szCs w:val="24"/>
        </w:rPr>
      </w:pPr>
      <w:r>
        <w:rPr>
          <w:spacing w:val="2"/>
          <w:sz w:val="24"/>
          <w:szCs w:val="24"/>
        </w:rPr>
        <w:t>T</w:t>
      </w:r>
      <w:r>
        <w:rPr>
          <w:spacing w:val="-5"/>
          <w:sz w:val="24"/>
          <w:szCs w:val="24"/>
        </w:rPr>
        <w:t>h</w:t>
      </w:r>
      <w:r>
        <w:rPr>
          <w:sz w:val="24"/>
          <w:szCs w:val="24"/>
        </w:rPr>
        <w:t>e</w:t>
      </w:r>
      <w:r>
        <w:rPr>
          <w:spacing w:val="9"/>
          <w:sz w:val="24"/>
          <w:szCs w:val="24"/>
        </w:rPr>
        <w:t xml:space="preserve"> </w:t>
      </w:r>
      <w:r>
        <w:rPr>
          <w:spacing w:val="-8"/>
          <w:sz w:val="24"/>
          <w:szCs w:val="24"/>
        </w:rPr>
        <w:t>f</w:t>
      </w:r>
      <w:r>
        <w:rPr>
          <w:spacing w:val="1"/>
          <w:sz w:val="24"/>
          <w:szCs w:val="24"/>
        </w:rPr>
        <w:t>r</w:t>
      </w:r>
      <w:r>
        <w:rPr>
          <w:spacing w:val="5"/>
          <w:sz w:val="24"/>
          <w:szCs w:val="24"/>
        </w:rPr>
        <w:t>o</w:t>
      </w:r>
      <w:r>
        <w:rPr>
          <w:spacing w:val="-5"/>
          <w:sz w:val="24"/>
          <w:szCs w:val="24"/>
        </w:rPr>
        <w:t>n</w:t>
      </w:r>
      <w:r>
        <w:rPr>
          <w:spacing w:val="7"/>
          <w:sz w:val="24"/>
          <w:szCs w:val="24"/>
        </w:rPr>
        <w:t>t</w:t>
      </w:r>
      <w:r>
        <w:rPr>
          <w:spacing w:val="2"/>
          <w:sz w:val="24"/>
          <w:szCs w:val="24"/>
        </w:rPr>
        <w:t>-</w:t>
      </w:r>
      <w:r>
        <w:rPr>
          <w:spacing w:val="-1"/>
          <w:sz w:val="24"/>
          <w:szCs w:val="24"/>
        </w:rPr>
        <w:t>e</w:t>
      </w:r>
      <w:r>
        <w:rPr>
          <w:spacing w:val="-5"/>
          <w:sz w:val="24"/>
          <w:szCs w:val="24"/>
        </w:rPr>
        <w:t>n</w:t>
      </w:r>
      <w:r>
        <w:rPr>
          <w:sz w:val="24"/>
          <w:szCs w:val="24"/>
        </w:rPr>
        <w:t>d</w:t>
      </w:r>
      <w:r>
        <w:rPr>
          <w:spacing w:val="10"/>
          <w:sz w:val="24"/>
          <w:szCs w:val="24"/>
        </w:rPr>
        <w:t xml:space="preserve"> </w:t>
      </w:r>
      <w:r>
        <w:rPr>
          <w:spacing w:val="-9"/>
          <w:sz w:val="24"/>
          <w:szCs w:val="24"/>
        </w:rPr>
        <w:t>i</w:t>
      </w:r>
      <w:r>
        <w:rPr>
          <w:sz w:val="24"/>
          <w:szCs w:val="24"/>
        </w:rPr>
        <w:t>s</w:t>
      </w:r>
      <w:r>
        <w:rPr>
          <w:spacing w:val="3"/>
          <w:sz w:val="24"/>
          <w:szCs w:val="24"/>
        </w:rPr>
        <w:t xml:space="preserve"> </w:t>
      </w:r>
      <w:r>
        <w:rPr>
          <w:sz w:val="24"/>
          <w:szCs w:val="24"/>
        </w:rPr>
        <w:t>a</w:t>
      </w:r>
      <w:r>
        <w:rPr>
          <w:spacing w:val="9"/>
          <w:sz w:val="24"/>
          <w:szCs w:val="24"/>
        </w:rPr>
        <w:t xml:space="preserve"> </w:t>
      </w:r>
      <w:r>
        <w:rPr>
          <w:spacing w:val="-4"/>
          <w:sz w:val="24"/>
          <w:szCs w:val="24"/>
        </w:rPr>
        <w:t>m</w:t>
      </w:r>
      <w:r>
        <w:rPr>
          <w:spacing w:val="-1"/>
          <w:sz w:val="24"/>
          <w:szCs w:val="24"/>
        </w:rPr>
        <w:t>a</w:t>
      </w:r>
      <w:r>
        <w:rPr>
          <w:spacing w:val="4"/>
          <w:sz w:val="24"/>
          <w:szCs w:val="24"/>
        </w:rPr>
        <w:t>c</w:t>
      </w:r>
      <w:r>
        <w:rPr>
          <w:sz w:val="24"/>
          <w:szCs w:val="24"/>
        </w:rPr>
        <w:t>h</w:t>
      </w:r>
      <w:r>
        <w:rPr>
          <w:spacing w:val="-4"/>
          <w:sz w:val="24"/>
          <w:szCs w:val="24"/>
        </w:rPr>
        <w:t>i</w:t>
      </w:r>
      <w:r>
        <w:rPr>
          <w:sz w:val="24"/>
          <w:szCs w:val="24"/>
        </w:rPr>
        <w:t>ne</w:t>
      </w:r>
      <w:r>
        <w:rPr>
          <w:spacing w:val="4"/>
          <w:sz w:val="24"/>
          <w:szCs w:val="24"/>
        </w:rPr>
        <w:t xml:space="preserve"> </w:t>
      </w:r>
      <w:r>
        <w:rPr>
          <w:sz w:val="24"/>
          <w:szCs w:val="24"/>
        </w:rPr>
        <w:t>d</w:t>
      </w:r>
      <w:r>
        <w:rPr>
          <w:spacing w:val="-1"/>
          <w:sz w:val="24"/>
          <w:szCs w:val="24"/>
        </w:rPr>
        <w:t>e</w:t>
      </w:r>
      <w:r>
        <w:rPr>
          <w:sz w:val="24"/>
          <w:szCs w:val="24"/>
        </w:rPr>
        <w:t>p</w:t>
      </w:r>
      <w:r>
        <w:rPr>
          <w:spacing w:val="4"/>
          <w:sz w:val="24"/>
          <w:szCs w:val="24"/>
        </w:rPr>
        <w:t>e</w:t>
      </w:r>
      <w:r>
        <w:rPr>
          <w:spacing w:val="-5"/>
          <w:sz w:val="24"/>
          <w:szCs w:val="24"/>
        </w:rPr>
        <w:t>n</w:t>
      </w:r>
      <w:r>
        <w:rPr>
          <w:sz w:val="24"/>
          <w:szCs w:val="24"/>
        </w:rPr>
        <w:t>d</w:t>
      </w:r>
      <w:r>
        <w:rPr>
          <w:spacing w:val="4"/>
          <w:sz w:val="24"/>
          <w:szCs w:val="24"/>
        </w:rPr>
        <w:t>e</w:t>
      </w:r>
      <w:r>
        <w:rPr>
          <w:spacing w:val="-5"/>
          <w:sz w:val="24"/>
          <w:szCs w:val="24"/>
        </w:rPr>
        <w:t>n</w:t>
      </w:r>
      <w:r>
        <w:rPr>
          <w:sz w:val="24"/>
          <w:szCs w:val="24"/>
        </w:rPr>
        <w:t>t</w:t>
      </w:r>
      <w:r>
        <w:rPr>
          <w:spacing w:val="10"/>
          <w:sz w:val="24"/>
          <w:szCs w:val="24"/>
        </w:rPr>
        <w:t xml:space="preserve"> </w:t>
      </w:r>
      <w:r>
        <w:rPr>
          <w:spacing w:val="-9"/>
          <w:sz w:val="24"/>
          <w:szCs w:val="24"/>
        </w:rPr>
        <w:t>m</w:t>
      </w:r>
      <w:r>
        <w:rPr>
          <w:spacing w:val="5"/>
          <w:sz w:val="24"/>
          <w:szCs w:val="24"/>
        </w:rPr>
        <w:t>o</w:t>
      </w:r>
      <w:r>
        <w:rPr>
          <w:sz w:val="24"/>
          <w:szCs w:val="24"/>
        </w:rPr>
        <w:t>d</w:t>
      </w:r>
      <w:r>
        <w:rPr>
          <w:spacing w:val="5"/>
          <w:sz w:val="24"/>
          <w:szCs w:val="24"/>
        </w:rPr>
        <w:t>u</w:t>
      </w:r>
      <w:r>
        <w:rPr>
          <w:spacing w:val="-4"/>
          <w:sz w:val="24"/>
          <w:szCs w:val="24"/>
        </w:rPr>
        <w:t>l</w:t>
      </w:r>
      <w:r>
        <w:rPr>
          <w:spacing w:val="-1"/>
          <w:sz w:val="24"/>
          <w:szCs w:val="24"/>
        </w:rPr>
        <w:t>e</w:t>
      </w:r>
      <w:r>
        <w:rPr>
          <w:sz w:val="24"/>
          <w:szCs w:val="24"/>
        </w:rPr>
        <w:t>,</w:t>
      </w:r>
      <w:r>
        <w:rPr>
          <w:spacing w:val="7"/>
          <w:sz w:val="24"/>
          <w:szCs w:val="24"/>
        </w:rPr>
        <w:t xml:space="preserve"> </w:t>
      </w:r>
      <w:r>
        <w:rPr>
          <w:sz w:val="24"/>
          <w:szCs w:val="24"/>
        </w:rPr>
        <w:t>wh</w:t>
      </w:r>
      <w:r>
        <w:rPr>
          <w:spacing w:val="-5"/>
          <w:sz w:val="24"/>
          <w:szCs w:val="24"/>
        </w:rPr>
        <w:t>i</w:t>
      </w:r>
      <w:r>
        <w:rPr>
          <w:spacing w:val="4"/>
          <w:sz w:val="24"/>
          <w:szCs w:val="24"/>
        </w:rPr>
        <w:t>c</w:t>
      </w:r>
      <w:r>
        <w:rPr>
          <w:sz w:val="24"/>
          <w:szCs w:val="24"/>
        </w:rPr>
        <w:t xml:space="preserve">h </w:t>
      </w:r>
      <w:r>
        <w:rPr>
          <w:spacing w:val="5"/>
          <w:sz w:val="24"/>
          <w:szCs w:val="24"/>
        </w:rPr>
        <w:t>t</w:t>
      </w:r>
      <w:r>
        <w:rPr>
          <w:spacing w:val="-1"/>
          <w:sz w:val="24"/>
          <w:szCs w:val="24"/>
        </w:rPr>
        <w:t>a</w:t>
      </w:r>
      <w:r>
        <w:rPr>
          <w:sz w:val="24"/>
          <w:szCs w:val="24"/>
        </w:rPr>
        <w:t>k</w:t>
      </w:r>
      <w:r>
        <w:rPr>
          <w:spacing w:val="-1"/>
          <w:sz w:val="24"/>
          <w:szCs w:val="24"/>
        </w:rPr>
        <w:t>e</w:t>
      </w:r>
      <w:r>
        <w:rPr>
          <w:sz w:val="24"/>
          <w:szCs w:val="24"/>
        </w:rPr>
        <w:t>s</w:t>
      </w:r>
      <w:r>
        <w:rPr>
          <w:spacing w:val="3"/>
          <w:sz w:val="24"/>
          <w:szCs w:val="24"/>
        </w:rPr>
        <w:t xml:space="preserve"> </w:t>
      </w:r>
      <w:r>
        <w:rPr>
          <w:spacing w:val="-1"/>
          <w:sz w:val="24"/>
          <w:szCs w:val="24"/>
        </w:rPr>
        <w:t>a</w:t>
      </w:r>
      <w:r>
        <w:rPr>
          <w:sz w:val="24"/>
          <w:szCs w:val="24"/>
        </w:rPr>
        <w:t>s</w:t>
      </w:r>
      <w:r>
        <w:rPr>
          <w:spacing w:val="7"/>
          <w:sz w:val="24"/>
          <w:szCs w:val="24"/>
        </w:rPr>
        <w:t xml:space="preserve"> </w:t>
      </w:r>
      <w:r>
        <w:rPr>
          <w:spacing w:val="-4"/>
          <w:sz w:val="24"/>
          <w:szCs w:val="24"/>
        </w:rPr>
        <w:t>i</w:t>
      </w:r>
      <w:r>
        <w:rPr>
          <w:spacing w:val="-5"/>
          <w:sz w:val="24"/>
          <w:szCs w:val="24"/>
        </w:rPr>
        <w:t>n</w:t>
      </w:r>
      <w:r>
        <w:rPr>
          <w:sz w:val="24"/>
          <w:szCs w:val="24"/>
        </w:rPr>
        <w:t>put</w:t>
      </w:r>
      <w:r>
        <w:rPr>
          <w:spacing w:val="10"/>
          <w:sz w:val="24"/>
          <w:szCs w:val="24"/>
        </w:rPr>
        <w:t xml:space="preserve"> </w:t>
      </w:r>
      <w:r>
        <w:rPr>
          <w:spacing w:val="5"/>
          <w:sz w:val="24"/>
          <w:szCs w:val="24"/>
        </w:rPr>
        <w:t>t</w:t>
      </w:r>
      <w:r>
        <w:rPr>
          <w:spacing w:val="-5"/>
          <w:sz w:val="24"/>
          <w:szCs w:val="24"/>
        </w:rPr>
        <w:t>h</w:t>
      </w:r>
      <w:r>
        <w:rPr>
          <w:sz w:val="24"/>
          <w:szCs w:val="24"/>
        </w:rPr>
        <w:t>e</w:t>
      </w:r>
      <w:r>
        <w:rPr>
          <w:spacing w:val="4"/>
          <w:sz w:val="24"/>
          <w:szCs w:val="24"/>
        </w:rPr>
        <w:t xml:space="preserve"> </w:t>
      </w:r>
      <w:r>
        <w:rPr>
          <w:sz w:val="24"/>
          <w:szCs w:val="24"/>
        </w:rPr>
        <w:t>b</w:t>
      </w:r>
      <w:r>
        <w:rPr>
          <w:spacing w:val="-4"/>
          <w:sz w:val="24"/>
          <w:szCs w:val="24"/>
        </w:rPr>
        <w:t>i</w:t>
      </w:r>
      <w:r>
        <w:rPr>
          <w:spacing w:val="-5"/>
          <w:sz w:val="24"/>
          <w:szCs w:val="24"/>
        </w:rPr>
        <w:t>n</w:t>
      </w:r>
      <w:r>
        <w:rPr>
          <w:spacing w:val="-1"/>
          <w:sz w:val="24"/>
          <w:szCs w:val="24"/>
        </w:rPr>
        <w:t>a</w:t>
      </w:r>
      <w:r>
        <w:rPr>
          <w:spacing w:val="6"/>
          <w:sz w:val="24"/>
          <w:szCs w:val="24"/>
        </w:rPr>
        <w:t>r</w:t>
      </w:r>
      <w:r>
        <w:rPr>
          <w:sz w:val="24"/>
          <w:szCs w:val="24"/>
        </w:rPr>
        <w:t xml:space="preserve">y </w:t>
      </w:r>
      <w:r>
        <w:rPr>
          <w:spacing w:val="-2"/>
          <w:sz w:val="24"/>
          <w:szCs w:val="24"/>
        </w:rPr>
        <w:t>s</w:t>
      </w:r>
      <w:r>
        <w:rPr>
          <w:spacing w:val="5"/>
          <w:sz w:val="24"/>
          <w:szCs w:val="24"/>
        </w:rPr>
        <w:t>o</w:t>
      </w:r>
      <w:r>
        <w:rPr>
          <w:sz w:val="24"/>
          <w:szCs w:val="24"/>
        </w:rPr>
        <w:t>u</w:t>
      </w:r>
      <w:r>
        <w:rPr>
          <w:spacing w:val="1"/>
          <w:sz w:val="24"/>
          <w:szCs w:val="24"/>
        </w:rPr>
        <w:t>r</w:t>
      </w:r>
      <w:r>
        <w:rPr>
          <w:spacing w:val="-1"/>
          <w:sz w:val="24"/>
          <w:szCs w:val="24"/>
        </w:rPr>
        <w:t>c</w:t>
      </w:r>
      <w:r>
        <w:rPr>
          <w:sz w:val="24"/>
          <w:szCs w:val="24"/>
        </w:rPr>
        <w:t>e p</w:t>
      </w:r>
      <w:r>
        <w:rPr>
          <w:spacing w:val="1"/>
          <w:sz w:val="24"/>
          <w:szCs w:val="24"/>
        </w:rPr>
        <w:t>r</w:t>
      </w:r>
      <w:r>
        <w:rPr>
          <w:spacing w:val="5"/>
          <w:sz w:val="24"/>
          <w:szCs w:val="24"/>
        </w:rPr>
        <w:t>o</w:t>
      </w:r>
      <w:r>
        <w:rPr>
          <w:spacing w:val="-5"/>
          <w:sz w:val="24"/>
          <w:szCs w:val="24"/>
        </w:rPr>
        <w:t>g</w:t>
      </w:r>
      <w:r>
        <w:rPr>
          <w:spacing w:val="1"/>
          <w:sz w:val="24"/>
          <w:szCs w:val="24"/>
        </w:rPr>
        <w:t>r</w:t>
      </w:r>
      <w:r>
        <w:rPr>
          <w:spacing w:val="-1"/>
          <w:sz w:val="24"/>
          <w:szCs w:val="24"/>
        </w:rPr>
        <w:t>a</w:t>
      </w:r>
      <w:r>
        <w:rPr>
          <w:spacing w:val="-9"/>
          <w:sz w:val="24"/>
          <w:szCs w:val="24"/>
        </w:rPr>
        <w:t>m</w:t>
      </w:r>
      <w:r>
        <w:rPr>
          <w:sz w:val="24"/>
          <w:szCs w:val="24"/>
        </w:rPr>
        <w:t>,</w:t>
      </w:r>
      <w:r>
        <w:rPr>
          <w:spacing w:val="7"/>
          <w:sz w:val="24"/>
          <w:szCs w:val="24"/>
        </w:rPr>
        <w:t xml:space="preserve"> </w:t>
      </w:r>
      <w:r>
        <w:rPr>
          <w:sz w:val="24"/>
          <w:szCs w:val="24"/>
        </w:rPr>
        <w:t>p</w:t>
      </w:r>
      <w:r>
        <w:rPr>
          <w:spacing w:val="-1"/>
          <w:sz w:val="24"/>
          <w:szCs w:val="24"/>
        </w:rPr>
        <w:t>a</w:t>
      </w:r>
      <w:r>
        <w:rPr>
          <w:spacing w:val="1"/>
          <w:sz w:val="24"/>
          <w:szCs w:val="24"/>
        </w:rPr>
        <w:t>r</w:t>
      </w:r>
      <w:r>
        <w:rPr>
          <w:spacing w:val="-2"/>
          <w:sz w:val="24"/>
          <w:szCs w:val="24"/>
        </w:rPr>
        <w:t>s</w:t>
      </w:r>
      <w:r>
        <w:rPr>
          <w:spacing w:val="4"/>
          <w:sz w:val="24"/>
          <w:szCs w:val="24"/>
        </w:rPr>
        <w:t>e</w:t>
      </w:r>
      <w:r>
        <w:rPr>
          <w:sz w:val="24"/>
          <w:szCs w:val="24"/>
        </w:rPr>
        <w:t>s</w:t>
      </w:r>
      <w:r>
        <w:rPr>
          <w:spacing w:val="3"/>
          <w:sz w:val="24"/>
          <w:szCs w:val="24"/>
        </w:rPr>
        <w:t xml:space="preserve"> </w:t>
      </w:r>
      <w:r>
        <w:rPr>
          <w:spacing w:val="5"/>
          <w:sz w:val="24"/>
          <w:szCs w:val="24"/>
        </w:rPr>
        <w:t>t</w:t>
      </w:r>
      <w:r>
        <w:rPr>
          <w:spacing w:val="-5"/>
          <w:sz w:val="24"/>
          <w:szCs w:val="24"/>
        </w:rPr>
        <w:t>h</w:t>
      </w:r>
      <w:r>
        <w:rPr>
          <w:sz w:val="24"/>
          <w:szCs w:val="24"/>
        </w:rPr>
        <w:t>e</w:t>
      </w:r>
      <w:r>
        <w:rPr>
          <w:spacing w:val="4"/>
          <w:sz w:val="24"/>
          <w:szCs w:val="24"/>
        </w:rPr>
        <w:t xml:space="preserve"> </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pacing w:val="-9"/>
          <w:sz w:val="24"/>
          <w:szCs w:val="24"/>
        </w:rPr>
        <w:t>m</w:t>
      </w:r>
      <w:r>
        <w:rPr>
          <w:sz w:val="24"/>
          <w:szCs w:val="24"/>
        </w:rPr>
        <w:t>,</w:t>
      </w:r>
      <w:r>
        <w:rPr>
          <w:spacing w:val="7"/>
          <w:sz w:val="24"/>
          <w:szCs w:val="24"/>
        </w:rPr>
        <w:t xml:space="preserve"> </w:t>
      </w:r>
      <w:r>
        <w:rPr>
          <w:spacing w:val="4"/>
          <w:sz w:val="24"/>
          <w:szCs w:val="24"/>
        </w:rPr>
        <w:t>a</w:t>
      </w:r>
      <w:r>
        <w:rPr>
          <w:spacing w:val="-5"/>
          <w:sz w:val="24"/>
          <w:szCs w:val="24"/>
        </w:rPr>
        <w:t>n</w:t>
      </w:r>
      <w:r>
        <w:rPr>
          <w:sz w:val="24"/>
          <w:szCs w:val="24"/>
        </w:rPr>
        <w:t>d</w:t>
      </w:r>
      <w:r>
        <w:rPr>
          <w:spacing w:val="5"/>
          <w:sz w:val="24"/>
          <w:szCs w:val="24"/>
        </w:rPr>
        <w:t xml:space="preserve"> </w:t>
      </w:r>
      <w:r>
        <w:rPr>
          <w:sz w:val="24"/>
          <w:szCs w:val="24"/>
        </w:rPr>
        <w:t>p</w:t>
      </w:r>
      <w:r>
        <w:rPr>
          <w:spacing w:val="1"/>
          <w:sz w:val="24"/>
          <w:szCs w:val="24"/>
        </w:rPr>
        <w:t>r</w:t>
      </w:r>
      <w:r>
        <w:rPr>
          <w:spacing w:val="5"/>
          <w:sz w:val="24"/>
          <w:szCs w:val="24"/>
        </w:rPr>
        <w:t>o</w:t>
      </w:r>
      <w:r>
        <w:rPr>
          <w:sz w:val="24"/>
          <w:szCs w:val="24"/>
        </w:rPr>
        <w:t>du</w:t>
      </w:r>
      <w:r>
        <w:rPr>
          <w:spacing w:val="-1"/>
          <w:sz w:val="24"/>
          <w:szCs w:val="24"/>
        </w:rPr>
        <w:t>ce</w:t>
      </w:r>
      <w:r>
        <w:rPr>
          <w:sz w:val="24"/>
          <w:szCs w:val="24"/>
        </w:rPr>
        <w:t>s</w:t>
      </w:r>
      <w:r>
        <w:rPr>
          <w:spacing w:val="3"/>
          <w:sz w:val="24"/>
          <w:szCs w:val="24"/>
        </w:rPr>
        <w:t xml:space="preserve"> </w:t>
      </w:r>
      <w:r>
        <w:rPr>
          <w:spacing w:val="-1"/>
          <w:sz w:val="24"/>
          <w:szCs w:val="24"/>
        </w:rPr>
        <w:t>a</w:t>
      </w:r>
      <w:r>
        <w:rPr>
          <w:sz w:val="24"/>
          <w:szCs w:val="24"/>
        </w:rPr>
        <w:t>s</w:t>
      </w:r>
      <w:r>
        <w:rPr>
          <w:spacing w:val="3"/>
          <w:sz w:val="24"/>
          <w:szCs w:val="24"/>
        </w:rPr>
        <w:t xml:space="preserve"> </w:t>
      </w:r>
      <w:r>
        <w:rPr>
          <w:spacing w:val="5"/>
          <w:sz w:val="24"/>
          <w:szCs w:val="24"/>
        </w:rPr>
        <w:t>o</w:t>
      </w:r>
      <w:r>
        <w:rPr>
          <w:sz w:val="24"/>
          <w:szCs w:val="24"/>
        </w:rPr>
        <w:t>u</w:t>
      </w:r>
      <w:r>
        <w:rPr>
          <w:spacing w:val="5"/>
          <w:sz w:val="24"/>
          <w:szCs w:val="24"/>
        </w:rPr>
        <w:t>t</w:t>
      </w:r>
      <w:r>
        <w:rPr>
          <w:sz w:val="24"/>
          <w:szCs w:val="24"/>
        </w:rPr>
        <w:t>p</w:t>
      </w:r>
      <w:r>
        <w:rPr>
          <w:spacing w:val="-5"/>
          <w:sz w:val="24"/>
          <w:szCs w:val="24"/>
        </w:rPr>
        <w:t>u</w:t>
      </w:r>
      <w:r>
        <w:rPr>
          <w:sz w:val="24"/>
          <w:szCs w:val="24"/>
        </w:rPr>
        <w:t>t</w:t>
      </w:r>
      <w:r>
        <w:rPr>
          <w:spacing w:val="5"/>
          <w:sz w:val="24"/>
          <w:szCs w:val="24"/>
        </w:rPr>
        <w:t xml:space="preserve"> t</w:t>
      </w:r>
      <w:r>
        <w:rPr>
          <w:spacing w:val="-5"/>
          <w:sz w:val="24"/>
          <w:szCs w:val="24"/>
        </w:rPr>
        <w:t>h</w:t>
      </w:r>
      <w:r>
        <w:rPr>
          <w:sz w:val="24"/>
          <w:szCs w:val="24"/>
        </w:rPr>
        <w:t>e</w:t>
      </w:r>
      <w:r>
        <w:rPr>
          <w:spacing w:val="4"/>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l</w:t>
      </w:r>
      <w:r>
        <w:rPr>
          <w:spacing w:val="1"/>
          <w:sz w:val="24"/>
          <w:szCs w:val="24"/>
        </w:rPr>
        <w:t xml:space="preserve"> </w:t>
      </w:r>
      <w:r>
        <w:rPr>
          <w:spacing w:val="-3"/>
          <w:sz w:val="24"/>
          <w:szCs w:val="24"/>
        </w:rPr>
        <w:t>f</w:t>
      </w:r>
      <w:r>
        <w:rPr>
          <w:spacing w:val="-9"/>
          <w:sz w:val="24"/>
          <w:szCs w:val="24"/>
        </w:rPr>
        <w:t>l</w:t>
      </w:r>
      <w:r>
        <w:rPr>
          <w:spacing w:val="5"/>
          <w:sz w:val="24"/>
          <w:szCs w:val="24"/>
        </w:rPr>
        <w:t>o</w:t>
      </w:r>
      <w:r>
        <w:rPr>
          <w:sz w:val="24"/>
          <w:szCs w:val="24"/>
        </w:rPr>
        <w:t>w</w:t>
      </w:r>
      <w:r>
        <w:rPr>
          <w:spacing w:val="4"/>
          <w:sz w:val="24"/>
          <w:szCs w:val="24"/>
        </w:rPr>
        <w:t xml:space="preserve"> </w:t>
      </w:r>
      <w:r>
        <w:rPr>
          <w:sz w:val="24"/>
          <w:szCs w:val="24"/>
        </w:rPr>
        <w:t>g</w:t>
      </w:r>
      <w:r>
        <w:rPr>
          <w:spacing w:val="1"/>
          <w:sz w:val="24"/>
          <w:szCs w:val="24"/>
        </w:rPr>
        <w:t>r</w:t>
      </w:r>
      <w:r>
        <w:rPr>
          <w:spacing w:val="-1"/>
          <w:sz w:val="24"/>
          <w:szCs w:val="24"/>
        </w:rPr>
        <w:t>a</w:t>
      </w:r>
      <w:r>
        <w:rPr>
          <w:spacing w:val="5"/>
          <w:sz w:val="24"/>
          <w:szCs w:val="24"/>
        </w:rPr>
        <w:t>p</w:t>
      </w:r>
      <w:r>
        <w:rPr>
          <w:sz w:val="24"/>
          <w:szCs w:val="24"/>
        </w:rPr>
        <w:t xml:space="preserve">h </w:t>
      </w:r>
      <w:r>
        <w:rPr>
          <w:spacing w:val="4"/>
          <w:sz w:val="24"/>
          <w:szCs w:val="24"/>
        </w:rPr>
        <w:t>a</w:t>
      </w:r>
      <w:r>
        <w:rPr>
          <w:spacing w:val="-5"/>
          <w:sz w:val="24"/>
          <w:szCs w:val="24"/>
        </w:rPr>
        <w:t>n</w:t>
      </w:r>
      <w:r>
        <w:rPr>
          <w:sz w:val="24"/>
          <w:szCs w:val="24"/>
        </w:rPr>
        <w:t>d</w:t>
      </w:r>
      <w:r>
        <w:rPr>
          <w:spacing w:val="10"/>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4"/>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 xml:space="preserve">e </w:t>
      </w:r>
      <w:r>
        <w:rPr>
          <w:spacing w:val="-4"/>
          <w:sz w:val="24"/>
          <w:szCs w:val="24"/>
        </w:rPr>
        <w:t>l</w:t>
      </w:r>
      <w:r>
        <w:rPr>
          <w:spacing w:val="4"/>
          <w:sz w:val="24"/>
          <w:szCs w:val="24"/>
        </w:rPr>
        <w:t>a</w:t>
      </w:r>
      <w:r>
        <w:rPr>
          <w:spacing w:val="-5"/>
          <w:sz w:val="24"/>
          <w:szCs w:val="24"/>
        </w:rPr>
        <w:t>n</w:t>
      </w:r>
      <w:r>
        <w:rPr>
          <w:sz w:val="24"/>
          <w:szCs w:val="24"/>
        </w:rPr>
        <w:t>gu</w:t>
      </w:r>
      <w:r>
        <w:rPr>
          <w:spacing w:val="-1"/>
          <w:sz w:val="24"/>
          <w:szCs w:val="24"/>
        </w:rPr>
        <w:t>a</w:t>
      </w:r>
      <w:r>
        <w:rPr>
          <w:sz w:val="24"/>
          <w:szCs w:val="24"/>
        </w:rPr>
        <w:t>ge</w:t>
      </w:r>
      <w:r>
        <w:rPr>
          <w:spacing w:val="1"/>
          <w:sz w:val="24"/>
          <w:szCs w:val="24"/>
        </w:rPr>
        <w:t xml:space="preserve"> 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4"/>
          <w:sz w:val="24"/>
          <w:szCs w:val="24"/>
        </w:rPr>
        <w:t>e</w:t>
      </w:r>
      <w:r>
        <w:rPr>
          <w:spacing w:val="-5"/>
          <w:sz w:val="24"/>
          <w:szCs w:val="24"/>
        </w:rPr>
        <w:t>n</w:t>
      </w:r>
      <w:r>
        <w:rPr>
          <w:spacing w:val="5"/>
          <w:sz w:val="24"/>
          <w:szCs w:val="24"/>
        </w:rPr>
        <w:t>t</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5"/>
          <w:sz w:val="24"/>
          <w:szCs w:val="24"/>
        </w:rPr>
        <w:t>o</w:t>
      </w:r>
      <w:r>
        <w:rPr>
          <w:sz w:val="24"/>
          <w:szCs w:val="24"/>
        </w:rPr>
        <w:t>f</w:t>
      </w:r>
      <w:r>
        <w:rPr>
          <w:spacing w:val="-6"/>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pacing w:val="-9"/>
          <w:sz w:val="24"/>
          <w:szCs w:val="24"/>
        </w:rPr>
        <w:t>m</w:t>
      </w:r>
      <w:r>
        <w:rPr>
          <w:sz w:val="24"/>
          <w:szCs w:val="24"/>
        </w:rPr>
        <w:t>.</w:t>
      </w:r>
    </w:p>
    <w:p w:rsidR="00A93F08" w:rsidRPr="00954083" w:rsidRDefault="006C643A">
      <w:pPr>
        <w:spacing w:before="4"/>
        <w:ind w:left="340"/>
        <w:rPr>
          <w:sz w:val="28"/>
          <w:szCs w:val="28"/>
        </w:rPr>
      </w:pPr>
      <w:r w:rsidRPr="00954083">
        <w:rPr>
          <w:b/>
          <w:spacing w:val="2"/>
          <w:sz w:val="28"/>
          <w:szCs w:val="28"/>
        </w:rPr>
        <w:t>2</w:t>
      </w:r>
      <w:r w:rsidRPr="00954083">
        <w:rPr>
          <w:b/>
          <w:spacing w:val="-4"/>
          <w:sz w:val="28"/>
          <w:szCs w:val="28"/>
        </w:rPr>
        <w:t>.</w:t>
      </w:r>
      <w:r w:rsidRPr="00954083">
        <w:rPr>
          <w:b/>
          <w:sz w:val="28"/>
          <w:szCs w:val="28"/>
        </w:rPr>
        <w:t>1</w:t>
      </w:r>
      <w:r w:rsidRPr="00954083">
        <w:rPr>
          <w:b/>
          <w:spacing w:val="3"/>
          <w:sz w:val="28"/>
          <w:szCs w:val="28"/>
        </w:rPr>
        <w:t xml:space="preserve"> </w:t>
      </w:r>
      <w:r w:rsidRPr="00954083">
        <w:rPr>
          <w:b/>
          <w:spacing w:val="-6"/>
          <w:sz w:val="28"/>
          <w:szCs w:val="28"/>
        </w:rPr>
        <w:t>S</w:t>
      </w:r>
      <w:r w:rsidRPr="00954083">
        <w:rPr>
          <w:b/>
          <w:spacing w:val="2"/>
          <w:sz w:val="28"/>
          <w:szCs w:val="28"/>
        </w:rPr>
        <w:t>y</w:t>
      </w:r>
      <w:r w:rsidRPr="00954083">
        <w:rPr>
          <w:b/>
          <w:spacing w:val="-1"/>
          <w:sz w:val="28"/>
          <w:szCs w:val="28"/>
        </w:rPr>
        <w:t>n</w:t>
      </w:r>
      <w:r w:rsidRPr="00954083">
        <w:rPr>
          <w:b/>
          <w:spacing w:val="-2"/>
          <w:sz w:val="28"/>
          <w:szCs w:val="28"/>
        </w:rPr>
        <w:t>t</w:t>
      </w:r>
      <w:r w:rsidRPr="00954083">
        <w:rPr>
          <w:b/>
          <w:spacing w:val="2"/>
          <w:sz w:val="28"/>
          <w:szCs w:val="28"/>
        </w:rPr>
        <w:t>a</w:t>
      </w:r>
      <w:r w:rsidRPr="00954083">
        <w:rPr>
          <w:b/>
          <w:sz w:val="28"/>
          <w:szCs w:val="28"/>
        </w:rPr>
        <w:t>x</w:t>
      </w:r>
      <w:r w:rsidRPr="00954083">
        <w:rPr>
          <w:b/>
          <w:spacing w:val="-1"/>
          <w:sz w:val="28"/>
          <w:szCs w:val="28"/>
        </w:rPr>
        <w:t xml:space="preserve"> </w:t>
      </w:r>
      <w:r w:rsidRPr="00954083">
        <w:rPr>
          <w:b/>
          <w:spacing w:val="-2"/>
          <w:sz w:val="28"/>
          <w:szCs w:val="28"/>
        </w:rPr>
        <w:t>A</w:t>
      </w:r>
      <w:r w:rsidRPr="00954083">
        <w:rPr>
          <w:b/>
          <w:spacing w:val="2"/>
          <w:sz w:val="28"/>
          <w:szCs w:val="28"/>
        </w:rPr>
        <w:t>n</w:t>
      </w:r>
      <w:r w:rsidRPr="00954083">
        <w:rPr>
          <w:b/>
          <w:spacing w:val="-2"/>
          <w:sz w:val="28"/>
          <w:szCs w:val="28"/>
        </w:rPr>
        <w:t>a</w:t>
      </w:r>
      <w:r w:rsidRPr="00954083">
        <w:rPr>
          <w:b/>
          <w:spacing w:val="-3"/>
          <w:sz w:val="28"/>
          <w:szCs w:val="28"/>
        </w:rPr>
        <w:t>l</w:t>
      </w:r>
      <w:r w:rsidRPr="00954083">
        <w:rPr>
          <w:b/>
          <w:spacing w:val="2"/>
          <w:sz w:val="28"/>
          <w:szCs w:val="28"/>
        </w:rPr>
        <w:t>y</w:t>
      </w:r>
      <w:r w:rsidRPr="00954083">
        <w:rPr>
          <w:b/>
          <w:sz w:val="28"/>
          <w:szCs w:val="28"/>
        </w:rPr>
        <w:t>s</w:t>
      </w:r>
      <w:r w:rsidRPr="00954083">
        <w:rPr>
          <w:b/>
          <w:spacing w:val="1"/>
          <w:sz w:val="28"/>
          <w:szCs w:val="28"/>
        </w:rPr>
        <w:t>i</w:t>
      </w:r>
      <w:r w:rsidRPr="00954083">
        <w:rPr>
          <w:b/>
          <w:sz w:val="28"/>
          <w:szCs w:val="28"/>
        </w:rPr>
        <w:t>s</w:t>
      </w:r>
    </w:p>
    <w:p w:rsidR="00A93F08" w:rsidRDefault="00A93F08">
      <w:pPr>
        <w:spacing w:before="2" w:line="180" w:lineRule="exact"/>
        <w:rPr>
          <w:sz w:val="18"/>
          <w:szCs w:val="18"/>
        </w:rPr>
      </w:pPr>
    </w:p>
    <w:p w:rsidR="00A93F08" w:rsidRDefault="006C643A">
      <w:pPr>
        <w:spacing w:line="360" w:lineRule="auto"/>
        <w:ind w:left="100" w:right="83" w:firstLine="721"/>
        <w:jc w:val="both"/>
        <w:rPr>
          <w:sz w:val="24"/>
          <w:szCs w:val="24"/>
        </w:rPr>
      </w:pPr>
      <w:r>
        <w:rPr>
          <w:spacing w:val="2"/>
          <w:sz w:val="24"/>
          <w:szCs w:val="24"/>
        </w:rPr>
        <w:t>T</w:t>
      </w:r>
      <w:r>
        <w:rPr>
          <w:spacing w:val="-5"/>
          <w:sz w:val="24"/>
          <w:szCs w:val="24"/>
        </w:rPr>
        <w:t>h</w:t>
      </w:r>
      <w:r>
        <w:rPr>
          <w:sz w:val="24"/>
          <w:szCs w:val="24"/>
        </w:rPr>
        <w:t>e</w:t>
      </w:r>
      <w:r>
        <w:rPr>
          <w:spacing w:val="6"/>
          <w:sz w:val="24"/>
          <w:szCs w:val="24"/>
        </w:rPr>
        <w:t xml:space="preserve"> </w:t>
      </w:r>
      <w:r>
        <w:rPr>
          <w:spacing w:val="2"/>
          <w:sz w:val="24"/>
          <w:szCs w:val="24"/>
        </w:rPr>
        <w:t>s</w:t>
      </w:r>
      <w:r>
        <w:rPr>
          <w:spacing w:val="-5"/>
          <w:sz w:val="24"/>
          <w:szCs w:val="24"/>
        </w:rPr>
        <w:t>yn</w:t>
      </w:r>
      <w:r>
        <w:rPr>
          <w:spacing w:val="5"/>
          <w:sz w:val="24"/>
          <w:szCs w:val="24"/>
        </w:rPr>
        <w:t>t</w:t>
      </w:r>
      <w:r>
        <w:rPr>
          <w:spacing w:val="4"/>
          <w:sz w:val="24"/>
          <w:szCs w:val="24"/>
        </w:rPr>
        <w:t>a</w:t>
      </w:r>
      <w:r>
        <w:rPr>
          <w:sz w:val="24"/>
          <w:szCs w:val="24"/>
        </w:rPr>
        <w:t>x</w:t>
      </w:r>
      <w:r>
        <w:rPr>
          <w:spacing w:val="2"/>
          <w:sz w:val="24"/>
          <w:szCs w:val="24"/>
        </w:rPr>
        <w:t xml:space="preserve"> </w:t>
      </w:r>
      <w:r>
        <w:rPr>
          <w:spacing w:val="-1"/>
          <w:sz w:val="24"/>
          <w:szCs w:val="24"/>
        </w:rPr>
        <w:t>a</w:t>
      </w:r>
      <w:r>
        <w:rPr>
          <w:sz w:val="24"/>
          <w:szCs w:val="24"/>
        </w:rPr>
        <w:t>n</w:t>
      </w:r>
      <w:r>
        <w:rPr>
          <w:spacing w:val="4"/>
          <w:sz w:val="24"/>
          <w:szCs w:val="24"/>
        </w:rPr>
        <w:t>a</w:t>
      </w:r>
      <w:r>
        <w:rPr>
          <w:sz w:val="24"/>
          <w:szCs w:val="24"/>
        </w:rPr>
        <w:t>l</w:t>
      </w:r>
      <w:r>
        <w:rPr>
          <w:spacing w:val="-4"/>
          <w:sz w:val="24"/>
          <w:szCs w:val="24"/>
        </w:rPr>
        <w:t>y</w:t>
      </w:r>
      <w:r>
        <w:rPr>
          <w:spacing w:val="-1"/>
          <w:sz w:val="24"/>
          <w:szCs w:val="24"/>
        </w:rPr>
        <w:t>ze</w:t>
      </w:r>
      <w:r>
        <w:rPr>
          <w:sz w:val="24"/>
          <w:szCs w:val="24"/>
        </w:rPr>
        <w:t>r</w:t>
      </w:r>
      <w:r>
        <w:rPr>
          <w:spacing w:val="13"/>
          <w:sz w:val="24"/>
          <w:szCs w:val="24"/>
        </w:rPr>
        <w:t xml:space="preserve"> </w:t>
      </w:r>
      <w:r>
        <w:rPr>
          <w:spacing w:val="-9"/>
          <w:sz w:val="24"/>
          <w:szCs w:val="24"/>
        </w:rPr>
        <w:t>i</w:t>
      </w:r>
      <w:r>
        <w:rPr>
          <w:sz w:val="24"/>
          <w:szCs w:val="24"/>
        </w:rPr>
        <w:t>s</w:t>
      </w:r>
      <w:r>
        <w:rPr>
          <w:spacing w:val="5"/>
          <w:sz w:val="24"/>
          <w:szCs w:val="24"/>
        </w:rPr>
        <w:t xml:space="preserve"> t</w:t>
      </w:r>
      <w:r>
        <w:rPr>
          <w:spacing w:val="-5"/>
          <w:sz w:val="24"/>
          <w:szCs w:val="24"/>
        </w:rPr>
        <w:t>h</w:t>
      </w:r>
      <w:r>
        <w:rPr>
          <w:sz w:val="24"/>
          <w:szCs w:val="24"/>
        </w:rPr>
        <w:t>e</w:t>
      </w:r>
      <w:r>
        <w:rPr>
          <w:spacing w:val="11"/>
          <w:sz w:val="24"/>
          <w:szCs w:val="24"/>
        </w:rPr>
        <w:t xml:space="preserve"> </w:t>
      </w:r>
      <w:r>
        <w:rPr>
          <w:spacing w:val="-3"/>
          <w:sz w:val="24"/>
          <w:szCs w:val="24"/>
        </w:rPr>
        <w:t>f</w:t>
      </w:r>
      <w:r>
        <w:rPr>
          <w:spacing w:val="-4"/>
          <w:sz w:val="24"/>
          <w:szCs w:val="24"/>
        </w:rPr>
        <w:t>i</w:t>
      </w:r>
      <w:r>
        <w:rPr>
          <w:spacing w:val="1"/>
          <w:sz w:val="24"/>
          <w:szCs w:val="24"/>
        </w:rPr>
        <w:t>r</w:t>
      </w:r>
      <w:r>
        <w:rPr>
          <w:spacing w:val="-2"/>
          <w:sz w:val="24"/>
          <w:szCs w:val="24"/>
        </w:rPr>
        <w:t>s</w:t>
      </w:r>
      <w:r>
        <w:rPr>
          <w:sz w:val="24"/>
          <w:szCs w:val="24"/>
        </w:rPr>
        <w:t>t</w:t>
      </w:r>
      <w:r>
        <w:rPr>
          <w:spacing w:val="12"/>
          <w:sz w:val="24"/>
          <w:szCs w:val="24"/>
        </w:rPr>
        <w:t xml:space="preserve"> </w:t>
      </w:r>
      <w:r>
        <w:rPr>
          <w:sz w:val="24"/>
          <w:szCs w:val="24"/>
        </w:rPr>
        <w:t>p</w:t>
      </w:r>
      <w:r>
        <w:rPr>
          <w:spacing w:val="-5"/>
          <w:sz w:val="24"/>
          <w:szCs w:val="24"/>
        </w:rPr>
        <w:t>h</w:t>
      </w:r>
      <w:r>
        <w:rPr>
          <w:spacing w:val="-1"/>
          <w:sz w:val="24"/>
          <w:szCs w:val="24"/>
        </w:rPr>
        <w:t>a</w:t>
      </w:r>
      <w:r>
        <w:rPr>
          <w:spacing w:val="-2"/>
          <w:sz w:val="24"/>
          <w:szCs w:val="24"/>
        </w:rPr>
        <w:t>s</w:t>
      </w:r>
      <w:r>
        <w:rPr>
          <w:sz w:val="24"/>
          <w:szCs w:val="24"/>
        </w:rPr>
        <w:t>e</w:t>
      </w:r>
      <w:r>
        <w:rPr>
          <w:spacing w:val="6"/>
          <w:sz w:val="24"/>
          <w:szCs w:val="24"/>
        </w:rPr>
        <w:t xml:space="preserve"> </w:t>
      </w:r>
      <w:r>
        <w:rPr>
          <w:spacing w:val="9"/>
          <w:sz w:val="24"/>
          <w:szCs w:val="24"/>
        </w:rPr>
        <w:t>o</w:t>
      </w:r>
      <w:r>
        <w:rPr>
          <w:sz w:val="24"/>
          <w:szCs w:val="24"/>
        </w:rPr>
        <w:t>f</w:t>
      </w:r>
      <w:r>
        <w:rPr>
          <w:spacing w:val="-1"/>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z w:val="24"/>
          <w:szCs w:val="24"/>
        </w:rPr>
        <w:t>d</w:t>
      </w:r>
      <w:r>
        <w:rPr>
          <w:spacing w:val="-1"/>
          <w:sz w:val="24"/>
          <w:szCs w:val="24"/>
        </w:rPr>
        <w:t>ec</w:t>
      </w:r>
      <w:r>
        <w:rPr>
          <w:sz w:val="24"/>
          <w:szCs w:val="24"/>
        </w:rPr>
        <w:t>o</w:t>
      </w:r>
      <w:r>
        <w:rPr>
          <w:spacing w:val="-4"/>
          <w:sz w:val="24"/>
          <w:szCs w:val="24"/>
        </w:rPr>
        <w:t>m</w:t>
      </w:r>
      <w:r>
        <w:rPr>
          <w:spacing w:val="5"/>
          <w:sz w:val="24"/>
          <w:szCs w:val="24"/>
        </w:rPr>
        <w:t>p</w:t>
      </w:r>
      <w:r>
        <w:rPr>
          <w:sz w:val="24"/>
          <w:szCs w:val="24"/>
        </w:rPr>
        <w:t>i</w:t>
      </w:r>
      <w:r>
        <w:rPr>
          <w:spacing w:val="-4"/>
          <w:sz w:val="24"/>
          <w:szCs w:val="24"/>
        </w:rPr>
        <w:t>l</w:t>
      </w:r>
      <w:r>
        <w:rPr>
          <w:spacing w:val="-1"/>
          <w:sz w:val="24"/>
          <w:szCs w:val="24"/>
        </w:rPr>
        <w:t>e</w:t>
      </w:r>
      <w:r>
        <w:rPr>
          <w:spacing w:val="1"/>
          <w:sz w:val="24"/>
          <w:szCs w:val="24"/>
        </w:rPr>
        <w:t>r</w:t>
      </w:r>
      <w:r>
        <w:rPr>
          <w:sz w:val="24"/>
          <w:szCs w:val="24"/>
        </w:rPr>
        <w:t>.</w:t>
      </w:r>
      <w:r>
        <w:rPr>
          <w:spacing w:val="9"/>
          <w:sz w:val="24"/>
          <w:szCs w:val="24"/>
        </w:rPr>
        <w:t xml:space="preserve"> </w:t>
      </w:r>
      <w:r>
        <w:rPr>
          <w:spacing w:val="-3"/>
          <w:sz w:val="24"/>
          <w:szCs w:val="24"/>
        </w:rPr>
        <w:t>I</w:t>
      </w:r>
      <w:r>
        <w:rPr>
          <w:spacing w:val="5"/>
          <w:sz w:val="24"/>
          <w:szCs w:val="24"/>
        </w:rPr>
        <w:t>t</w:t>
      </w:r>
      <w:r>
        <w:rPr>
          <w:sz w:val="24"/>
          <w:szCs w:val="24"/>
        </w:rPr>
        <w:t>s</w:t>
      </w:r>
      <w:r>
        <w:rPr>
          <w:spacing w:val="5"/>
          <w:sz w:val="24"/>
          <w:szCs w:val="24"/>
        </w:rPr>
        <w:t xml:space="preserve"> </w:t>
      </w:r>
      <w:r>
        <w:rPr>
          <w:spacing w:val="-3"/>
          <w:sz w:val="24"/>
          <w:szCs w:val="24"/>
        </w:rPr>
        <w:t>r</w:t>
      </w:r>
      <w:r>
        <w:rPr>
          <w:spacing w:val="5"/>
          <w:sz w:val="24"/>
          <w:szCs w:val="24"/>
        </w:rPr>
        <w:t>o</w:t>
      </w:r>
      <w:r>
        <w:rPr>
          <w:spacing w:val="-9"/>
          <w:sz w:val="24"/>
          <w:szCs w:val="24"/>
        </w:rPr>
        <w:t>l</w:t>
      </w:r>
      <w:r>
        <w:rPr>
          <w:sz w:val="24"/>
          <w:szCs w:val="24"/>
        </w:rPr>
        <w:t>e</w:t>
      </w:r>
      <w:r>
        <w:rPr>
          <w:spacing w:val="11"/>
          <w:sz w:val="24"/>
          <w:szCs w:val="24"/>
        </w:rPr>
        <w:t xml:space="preserve"> </w:t>
      </w:r>
      <w:r>
        <w:rPr>
          <w:spacing w:val="-4"/>
          <w:sz w:val="24"/>
          <w:szCs w:val="24"/>
        </w:rPr>
        <w:t>i</w:t>
      </w:r>
      <w:r>
        <w:rPr>
          <w:sz w:val="24"/>
          <w:szCs w:val="24"/>
        </w:rPr>
        <w:t>s</w:t>
      </w:r>
      <w:r>
        <w:rPr>
          <w:spacing w:val="5"/>
          <w:sz w:val="24"/>
          <w:szCs w:val="24"/>
        </w:rPr>
        <w:t xml:space="preserve"> </w:t>
      </w:r>
      <w:r>
        <w:rPr>
          <w:sz w:val="24"/>
          <w:szCs w:val="24"/>
        </w:rPr>
        <w:t>to</w:t>
      </w:r>
      <w:r>
        <w:rPr>
          <w:spacing w:val="12"/>
          <w:sz w:val="24"/>
          <w:szCs w:val="24"/>
        </w:rPr>
        <w:t xml:space="preserve"> </w:t>
      </w:r>
      <w:r>
        <w:rPr>
          <w:spacing w:val="-5"/>
          <w:sz w:val="24"/>
          <w:szCs w:val="24"/>
        </w:rPr>
        <w:t>g</w:t>
      </w:r>
      <w:r>
        <w:rPr>
          <w:spacing w:val="-3"/>
          <w:sz w:val="24"/>
          <w:szCs w:val="24"/>
        </w:rPr>
        <w:t>r</w:t>
      </w:r>
      <w:r>
        <w:rPr>
          <w:spacing w:val="5"/>
          <w:sz w:val="24"/>
          <w:szCs w:val="24"/>
        </w:rPr>
        <w:t>o</w:t>
      </w:r>
      <w:r>
        <w:rPr>
          <w:sz w:val="24"/>
          <w:szCs w:val="24"/>
        </w:rPr>
        <w:t>up</w:t>
      </w:r>
      <w:r>
        <w:rPr>
          <w:spacing w:val="7"/>
          <w:sz w:val="24"/>
          <w:szCs w:val="24"/>
        </w:rPr>
        <w:t xml:space="preserve"> </w:t>
      </w:r>
      <w:r>
        <w:rPr>
          <w:sz w:val="24"/>
          <w:szCs w:val="24"/>
        </w:rPr>
        <w:t>a</w:t>
      </w:r>
      <w:r>
        <w:rPr>
          <w:spacing w:val="1"/>
          <w:sz w:val="24"/>
          <w:szCs w:val="24"/>
        </w:rPr>
        <w:t xml:space="preserve"> </w:t>
      </w:r>
      <w:r>
        <w:rPr>
          <w:spacing w:val="-2"/>
          <w:sz w:val="24"/>
          <w:szCs w:val="24"/>
        </w:rPr>
        <w:t>s</w:t>
      </w:r>
      <w:r>
        <w:rPr>
          <w:spacing w:val="-1"/>
          <w:sz w:val="24"/>
          <w:szCs w:val="24"/>
        </w:rPr>
        <w:t>e</w:t>
      </w:r>
      <w:r>
        <w:rPr>
          <w:sz w:val="24"/>
          <w:szCs w:val="24"/>
        </w:rPr>
        <w:t>qu</w:t>
      </w:r>
      <w:r>
        <w:rPr>
          <w:spacing w:val="-1"/>
          <w:sz w:val="24"/>
          <w:szCs w:val="24"/>
        </w:rPr>
        <w:t>e</w:t>
      </w:r>
      <w:r>
        <w:rPr>
          <w:spacing w:val="-5"/>
          <w:sz w:val="24"/>
          <w:szCs w:val="24"/>
        </w:rPr>
        <w:t>n</w:t>
      </w:r>
      <w:r>
        <w:rPr>
          <w:spacing w:val="4"/>
          <w:sz w:val="24"/>
          <w:szCs w:val="24"/>
        </w:rPr>
        <w:t>c</w:t>
      </w:r>
      <w:r>
        <w:rPr>
          <w:sz w:val="24"/>
          <w:szCs w:val="24"/>
        </w:rPr>
        <w:t>e</w:t>
      </w:r>
      <w:r>
        <w:rPr>
          <w:spacing w:val="6"/>
          <w:sz w:val="24"/>
          <w:szCs w:val="24"/>
        </w:rPr>
        <w:t xml:space="preserve"> </w:t>
      </w:r>
      <w:r>
        <w:rPr>
          <w:spacing w:val="5"/>
          <w:sz w:val="24"/>
          <w:szCs w:val="24"/>
        </w:rPr>
        <w:t>o</w:t>
      </w:r>
      <w:r>
        <w:rPr>
          <w:sz w:val="24"/>
          <w:szCs w:val="24"/>
        </w:rPr>
        <w:t>f b</w:t>
      </w:r>
      <w:r>
        <w:rPr>
          <w:spacing w:val="-10"/>
          <w:sz w:val="24"/>
          <w:szCs w:val="24"/>
        </w:rPr>
        <w:t>y</w:t>
      </w:r>
      <w:r>
        <w:rPr>
          <w:spacing w:val="5"/>
          <w:sz w:val="24"/>
          <w:szCs w:val="24"/>
        </w:rPr>
        <w:t>t</w:t>
      </w:r>
      <w:r>
        <w:rPr>
          <w:spacing w:val="4"/>
          <w:sz w:val="24"/>
          <w:szCs w:val="24"/>
        </w:rPr>
        <w:t>e</w:t>
      </w:r>
      <w:r>
        <w:rPr>
          <w:sz w:val="24"/>
          <w:szCs w:val="24"/>
        </w:rPr>
        <w:t>s</w:t>
      </w:r>
      <w:r>
        <w:rPr>
          <w:spacing w:val="10"/>
          <w:sz w:val="24"/>
          <w:szCs w:val="24"/>
        </w:rPr>
        <w:t xml:space="preserve"> </w:t>
      </w:r>
      <w:r>
        <w:rPr>
          <w:spacing w:val="-4"/>
          <w:sz w:val="24"/>
          <w:szCs w:val="24"/>
        </w:rPr>
        <w:t>i</w:t>
      </w:r>
      <w:r>
        <w:rPr>
          <w:spacing w:val="-5"/>
          <w:sz w:val="24"/>
          <w:szCs w:val="24"/>
        </w:rPr>
        <w:t>n</w:t>
      </w:r>
      <w:r>
        <w:rPr>
          <w:spacing w:val="5"/>
          <w:sz w:val="24"/>
          <w:szCs w:val="24"/>
        </w:rPr>
        <w:t>t</w:t>
      </w:r>
      <w:r>
        <w:rPr>
          <w:sz w:val="24"/>
          <w:szCs w:val="24"/>
        </w:rPr>
        <w:t>o</w:t>
      </w:r>
      <w:r>
        <w:rPr>
          <w:spacing w:val="12"/>
          <w:sz w:val="24"/>
          <w:szCs w:val="24"/>
        </w:rPr>
        <w:t xml:space="preserve"> </w:t>
      </w:r>
      <w:r>
        <w:rPr>
          <w:sz w:val="24"/>
          <w:szCs w:val="24"/>
        </w:rPr>
        <w:t>a</w:t>
      </w:r>
      <w:r>
        <w:rPr>
          <w:spacing w:val="7"/>
          <w:sz w:val="24"/>
          <w:szCs w:val="24"/>
        </w:rPr>
        <w:t xml:space="preserve"> </w:t>
      </w:r>
      <w:r>
        <w:rPr>
          <w:sz w:val="24"/>
          <w:szCs w:val="24"/>
        </w:rPr>
        <w:t>p</w:t>
      </w:r>
      <w:r>
        <w:rPr>
          <w:spacing w:val="-5"/>
          <w:sz w:val="24"/>
          <w:szCs w:val="24"/>
        </w:rPr>
        <w:t>h</w:t>
      </w:r>
      <w:r>
        <w:rPr>
          <w:spacing w:val="1"/>
          <w:sz w:val="24"/>
          <w:szCs w:val="24"/>
        </w:rPr>
        <w:t>r</w:t>
      </w:r>
      <w:r>
        <w:rPr>
          <w:spacing w:val="-1"/>
          <w:sz w:val="24"/>
          <w:szCs w:val="24"/>
        </w:rPr>
        <w:t>a</w:t>
      </w:r>
      <w:r>
        <w:rPr>
          <w:spacing w:val="-2"/>
          <w:sz w:val="24"/>
          <w:szCs w:val="24"/>
        </w:rPr>
        <w:t>s</w:t>
      </w:r>
      <w:r>
        <w:rPr>
          <w:sz w:val="24"/>
          <w:szCs w:val="24"/>
        </w:rPr>
        <w:t>e</w:t>
      </w:r>
      <w:r>
        <w:rPr>
          <w:spacing w:val="7"/>
          <w:sz w:val="24"/>
          <w:szCs w:val="24"/>
        </w:rPr>
        <w:t xml:space="preserve"> </w:t>
      </w:r>
      <w:r>
        <w:rPr>
          <w:spacing w:val="5"/>
          <w:sz w:val="24"/>
          <w:szCs w:val="24"/>
        </w:rPr>
        <w:t>o</w:t>
      </w:r>
      <w:r>
        <w:rPr>
          <w:sz w:val="24"/>
          <w:szCs w:val="24"/>
        </w:rPr>
        <w:t>r</w:t>
      </w:r>
      <w:r>
        <w:rPr>
          <w:spacing w:val="4"/>
          <w:sz w:val="24"/>
          <w:szCs w:val="24"/>
        </w:rPr>
        <w:t xml:space="preserve"> </w:t>
      </w:r>
      <w:r>
        <w:rPr>
          <w:spacing w:val="-2"/>
          <w:sz w:val="24"/>
          <w:szCs w:val="24"/>
        </w:rPr>
        <w:t>s</w:t>
      </w:r>
      <w:r>
        <w:rPr>
          <w:spacing w:val="-1"/>
          <w:sz w:val="24"/>
          <w:szCs w:val="24"/>
        </w:rPr>
        <w:t>e</w:t>
      </w:r>
      <w:r>
        <w:rPr>
          <w:spacing w:val="-5"/>
          <w:sz w:val="24"/>
          <w:szCs w:val="24"/>
        </w:rPr>
        <w:t>n</w:t>
      </w:r>
      <w:r>
        <w:rPr>
          <w:spacing w:val="5"/>
          <w:sz w:val="24"/>
          <w:szCs w:val="24"/>
        </w:rPr>
        <w:t>t</w:t>
      </w:r>
      <w:r>
        <w:rPr>
          <w:spacing w:val="-1"/>
          <w:sz w:val="24"/>
          <w:szCs w:val="24"/>
        </w:rPr>
        <w:t>e</w:t>
      </w:r>
      <w:r>
        <w:rPr>
          <w:spacing w:val="-5"/>
          <w:sz w:val="24"/>
          <w:szCs w:val="24"/>
        </w:rPr>
        <w:t>n</w:t>
      </w:r>
      <w:r>
        <w:rPr>
          <w:spacing w:val="-1"/>
          <w:sz w:val="24"/>
          <w:szCs w:val="24"/>
        </w:rPr>
        <w:t>c</w:t>
      </w:r>
      <w:r>
        <w:rPr>
          <w:sz w:val="24"/>
          <w:szCs w:val="24"/>
        </w:rPr>
        <w:t>e</w:t>
      </w:r>
      <w:r>
        <w:rPr>
          <w:spacing w:val="7"/>
          <w:sz w:val="24"/>
          <w:szCs w:val="24"/>
        </w:rPr>
        <w:t xml:space="preserve"> </w:t>
      </w:r>
      <w:r>
        <w:rPr>
          <w:spacing w:val="9"/>
          <w:sz w:val="24"/>
          <w:szCs w:val="24"/>
        </w:rPr>
        <w:t>o</w:t>
      </w:r>
      <w:r>
        <w:rPr>
          <w:sz w:val="24"/>
          <w:szCs w:val="24"/>
        </w:rPr>
        <w:t xml:space="preserve">f </w:t>
      </w:r>
      <w:r>
        <w:rPr>
          <w:spacing w:val="5"/>
          <w:sz w:val="24"/>
          <w:szCs w:val="24"/>
        </w:rPr>
        <w:t>t</w:t>
      </w:r>
      <w:r>
        <w:rPr>
          <w:spacing w:val="-5"/>
          <w:sz w:val="24"/>
          <w:szCs w:val="24"/>
        </w:rPr>
        <w:t>h</w:t>
      </w:r>
      <w:r>
        <w:rPr>
          <w:sz w:val="24"/>
          <w:szCs w:val="24"/>
        </w:rPr>
        <w:t>e</w:t>
      </w:r>
      <w:r>
        <w:rPr>
          <w:spacing w:val="11"/>
          <w:sz w:val="24"/>
          <w:szCs w:val="24"/>
        </w:rPr>
        <w:t xml:space="preserve"> </w:t>
      </w:r>
      <w:r>
        <w:rPr>
          <w:spacing w:val="-4"/>
          <w:sz w:val="24"/>
          <w:szCs w:val="24"/>
        </w:rPr>
        <w:t>l</w:t>
      </w:r>
      <w:r>
        <w:rPr>
          <w:spacing w:val="4"/>
          <w:sz w:val="24"/>
          <w:szCs w:val="24"/>
        </w:rPr>
        <w:t>a</w:t>
      </w:r>
      <w:r>
        <w:rPr>
          <w:spacing w:val="-5"/>
          <w:sz w:val="24"/>
          <w:szCs w:val="24"/>
        </w:rPr>
        <w:t>n</w:t>
      </w:r>
      <w:r>
        <w:rPr>
          <w:sz w:val="24"/>
          <w:szCs w:val="24"/>
        </w:rPr>
        <w:t>gu</w:t>
      </w:r>
      <w:r>
        <w:rPr>
          <w:spacing w:val="-1"/>
          <w:sz w:val="24"/>
          <w:szCs w:val="24"/>
        </w:rPr>
        <w:t>a</w:t>
      </w:r>
      <w:r>
        <w:rPr>
          <w:sz w:val="24"/>
          <w:szCs w:val="24"/>
        </w:rPr>
        <w:t>g</w:t>
      </w:r>
      <w:r>
        <w:rPr>
          <w:spacing w:val="-1"/>
          <w:sz w:val="24"/>
          <w:szCs w:val="24"/>
        </w:rPr>
        <w:t>e</w:t>
      </w:r>
      <w:r>
        <w:rPr>
          <w:sz w:val="24"/>
          <w:szCs w:val="24"/>
        </w:rPr>
        <w:t>.</w:t>
      </w:r>
      <w:r>
        <w:rPr>
          <w:spacing w:val="10"/>
          <w:sz w:val="24"/>
          <w:szCs w:val="24"/>
        </w:rPr>
        <w:t xml:space="preserve"> </w:t>
      </w:r>
      <w:r>
        <w:rPr>
          <w:spacing w:val="2"/>
          <w:sz w:val="24"/>
          <w:szCs w:val="24"/>
        </w:rPr>
        <w:t>T</w:t>
      </w:r>
      <w:r>
        <w:rPr>
          <w:sz w:val="24"/>
          <w:szCs w:val="24"/>
        </w:rPr>
        <w:t>h</w:t>
      </w:r>
      <w:r>
        <w:rPr>
          <w:spacing w:val="-4"/>
          <w:sz w:val="24"/>
          <w:szCs w:val="24"/>
        </w:rPr>
        <w:t>i</w:t>
      </w:r>
      <w:r>
        <w:rPr>
          <w:sz w:val="24"/>
          <w:szCs w:val="24"/>
        </w:rPr>
        <w:t>s</w:t>
      </w:r>
      <w:r>
        <w:rPr>
          <w:spacing w:val="10"/>
          <w:sz w:val="24"/>
          <w:szCs w:val="24"/>
        </w:rPr>
        <w:t xml:space="preserve"> </w:t>
      </w:r>
      <w:r>
        <w:rPr>
          <w:spacing w:val="-2"/>
          <w:sz w:val="24"/>
          <w:szCs w:val="24"/>
        </w:rPr>
        <w:t>s</w:t>
      </w:r>
      <w:r>
        <w:rPr>
          <w:spacing w:val="-1"/>
          <w:sz w:val="24"/>
          <w:szCs w:val="24"/>
        </w:rPr>
        <w:t>e</w:t>
      </w:r>
      <w:r>
        <w:rPr>
          <w:sz w:val="24"/>
          <w:szCs w:val="24"/>
        </w:rPr>
        <w:t>qu</w:t>
      </w:r>
      <w:r>
        <w:rPr>
          <w:spacing w:val="4"/>
          <w:sz w:val="24"/>
          <w:szCs w:val="24"/>
        </w:rPr>
        <w:t>e</w:t>
      </w:r>
      <w:r>
        <w:rPr>
          <w:spacing w:val="-5"/>
          <w:sz w:val="24"/>
          <w:szCs w:val="24"/>
        </w:rPr>
        <w:t>n</w:t>
      </w:r>
      <w:r>
        <w:rPr>
          <w:spacing w:val="-1"/>
          <w:sz w:val="24"/>
          <w:szCs w:val="24"/>
        </w:rPr>
        <w:t>c</w:t>
      </w:r>
      <w:r>
        <w:rPr>
          <w:sz w:val="24"/>
          <w:szCs w:val="24"/>
        </w:rPr>
        <w:t>e</w:t>
      </w:r>
      <w:r>
        <w:rPr>
          <w:spacing w:val="7"/>
          <w:sz w:val="24"/>
          <w:szCs w:val="24"/>
        </w:rPr>
        <w:t xml:space="preserve"> </w:t>
      </w:r>
      <w:r>
        <w:rPr>
          <w:spacing w:val="9"/>
          <w:sz w:val="24"/>
          <w:szCs w:val="24"/>
        </w:rPr>
        <w:t>o</w:t>
      </w:r>
      <w:r>
        <w:rPr>
          <w:sz w:val="24"/>
          <w:szCs w:val="24"/>
        </w:rPr>
        <w:t>f b</w:t>
      </w:r>
      <w:r>
        <w:rPr>
          <w:spacing w:val="-10"/>
          <w:sz w:val="24"/>
          <w:szCs w:val="24"/>
        </w:rPr>
        <w:t>y</w:t>
      </w:r>
      <w:r>
        <w:rPr>
          <w:spacing w:val="10"/>
          <w:sz w:val="24"/>
          <w:szCs w:val="24"/>
        </w:rPr>
        <w:t>t</w:t>
      </w:r>
      <w:r>
        <w:rPr>
          <w:spacing w:val="-1"/>
          <w:sz w:val="24"/>
          <w:szCs w:val="24"/>
        </w:rPr>
        <w:t>e</w:t>
      </w:r>
      <w:r>
        <w:rPr>
          <w:sz w:val="24"/>
          <w:szCs w:val="24"/>
        </w:rPr>
        <w:t>s</w:t>
      </w:r>
      <w:r>
        <w:rPr>
          <w:spacing w:val="10"/>
          <w:sz w:val="24"/>
          <w:szCs w:val="24"/>
        </w:rPr>
        <w:t xml:space="preserve"> </w:t>
      </w:r>
      <w:r>
        <w:rPr>
          <w:spacing w:val="-4"/>
          <w:sz w:val="24"/>
          <w:szCs w:val="24"/>
        </w:rPr>
        <w:t>i</w:t>
      </w:r>
      <w:r>
        <w:rPr>
          <w:sz w:val="24"/>
          <w:szCs w:val="24"/>
        </w:rPr>
        <w:t>s</w:t>
      </w:r>
      <w:r>
        <w:rPr>
          <w:spacing w:val="5"/>
          <w:sz w:val="24"/>
          <w:szCs w:val="24"/>
        </w:rPr>
        <w:t xml:space="preserve"> </w:t>
      </w:r>
      <w:r>
        <w:rPr>
          <w:spacing w:val="4"/>
          <w:sz w:val="24"/>
          <w:szCs w:val="24"/>
        </w:rPr>
        <w:t>c</w:t>
      </w:r>
      <w:r>
        <w:rPr>
          <w:spacing w:val="-5"/>
          <w:sz w:val="24"/>
          <w:szCs w:val="24"/>
        </w:rPr>
        <w:t>h</w:t>
      </w:r>
      <w:r>
        <w:rPr>
          <w:spacing w:val="-1"/>
          <w:sz w:val="24"/>
          <w:szCs w:val="24"/>
        </w:rPr>
        <w:t>ec</w:t>
      </w:r>
      <w:r>
        <w:rPr>
          <w:spacing w:val="5"/>
          <w:sz w:val="24"/>
          <w:szCs w:val="24"/>
        </w:rPr>
        <w:t>k</w:t>
      </w:r>
      <w:r>
        <w:rPr>
          <w:spacing w:val="-1"/>
          <w:sz w:val="24"/>
          <w:szCs w:val="24"/>
        </w:rPr>
        <w:t>e</w:t>
      </w:r>
      <w:r>
        <w:rPr>
          <w:sz w:val="24"/>
          <w:szCs w:val="24"/>
        </w:rPr>
        <w:t>d</w:t>
      </w:r>
      <w:r>
        <w:rPr>
          <w:spacing w:val="12"/>
          <w:sz w:val="24"/>
          <w:szCs w:val="24"/>
        </w:rPr>
        <w:t xml:space="preserve"> </w:t>
      </w:r>
      <w:r>
        <w:rPr>
          <w:spacing w:val="-8"/>
          <w:sz w:val="24"/>
          <w:szCs w:val="24"/>
        </w:rPr>
        <w:t>f</w:t>
      </w:r>
      <w:r>
        <w:rPr>
          <w:spacing w:val="5"/>
          <w:sz w:val="24"/>
          <w:szCs w:val="24"/>
        </w:rPr>
        <w:t>o</w:t>
      </w:r>
      <w:r>
        <w:rPr>
          <w:sz w:val="24"/>
          <w:szCs w:val="24"/>
        </w:rPr>
        <w:t>r</w:t>
      </w:r>
      <w:r>
        <w:rPr>
          <w:spacing w:val="9"/>
          <w:sz w:val="24"/>
          <w:szCs w:val="24"/>
        </w:rPr>
        <w:t xml:space="preserve"> </w:t>
      </w:r>
      <w:r>
        <w:rPr>
          <w:spacing w:val="2"/>
          <w:sz w:val="24"/>
          <w:szCs w:val="24"/>
        </w:rPr>
        <w:t>s</w:t>
      </w:r>
      <w:r>
        <w:rPr>
          <w:spacing w:val="-5"/>
          <w:sz w:val="24"/>
          <w:szCs w:val="24"/>
        </w:rPr>
        <w:t>yn</w:t>
      </w:r>
      <w:r>
        <w:rPr>
          <w:spacing w:val="5"/>
          <w:sz w:val="24"/>
          <w:szCs w:val="24"/>
        </w:rPr>
        <w:t>t</w:t>
      </w:r>
      <w:r>
        <w:rPr>
          <w:spacing w:val="-1"/>
          <w:sz w:val="24"/>
          <w:szCs w:val="24"/>
        </w:rPr>
        <w:t>ac</w:t>
      </w:r>
      <w:r>
        <w:rPr>
          <w:spacing w:val="5"/>
          <w:sz w:val="24"/>
          <w:szCs w:val="24"/>
        </w:rPr>
        <w:t>t</w:t>
      </w:r>
      <w:r>
        <w:rPr>
          <w:spacing w:val="-9"/>
          <w:sz w:val="24"/>
          <w:szCs w:val="24"/>
        </w:rPr>
        <w:t>i</w:t>
      </w:r>
      <w:r>
        <w:rPr>
          <w:sz w:val="24"/>
          <w:szCs w:val="24"/>
        </w:rPr>
        <w:t xml:space="preserve">c </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z w:val="24"/>
          <w:szCs w:val="24"/>
        </w:rPr>
        <w:t>u</w:t>
      </w:r>
      <w:r>
        <w:rPr>
          <w:spacing w:val="1"/>
          <w:sz w:val="24"/>
          <w:szCs w:val="24"/>
        </w:rPr>
        <w:t>r</w:t>
      </w:r>
      <w:r>
        <w:rPr>
          <w:spacing w:val="-6"/>
          <w:sz w:val="24"/>
          <w:szCs w:val="24"/>
        </w:rPr>
        <w:t>e</w:t>
      </w:r>
      <w:r>
        <w:rPr>
          <w:sz w:val="24"/>
          <w:szCs w:val="24"/>
        </w:rPr>
        <w:t>,</w:t>
      </w:r>
      <w:r>
        <w:rPr>
          <w:spacing w:val="4"/>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7"/>
          <w:sz w:val="24"/>
          <w:szCs w:val="24"/>
        </w:rPr>
        <w:t xml:space="preserve"> </w:t>
      </w:r>
      <w:r>
        <w:rPr>
          <w:spacing w:val="-9"/>
          <w:sz w:val="24"/>
          <w:szCs w:val="24"/>
        </w:rPr>
        <w:t>i</w:t>
      </w:r>
      <w:r>
        <w:rPr>
          <w:spacing w:val="-2"/>
          <w:sz w:val="24"/>
          <w:szCs w:val="24"/>
        </w:rPr>
        <w:t>s</w:t>
      </w:r>
      <w:r>
        <w:rPr>
          <w:sz w:val="24"/>
          <w:szCs w:val="24"/>
        </w:rPr>
        <w:t>,</w:t>
      </w:r>
      <w:r>
        <w:rPr>
          <w:spacing w:val="4"/>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7"/>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2"/>
          <w:sz w:val="24"/>
          <w:szCs w:val="24"/>
        </w:rPr>
        <w:t>s</w:t>
      </w:r>
      <w:r>
        <w:rPr>
          <w:spacing w:val="5"/>
          <w:sz w:val="24"/>
          <w:szCs w:val="24"/>
        </w:rPr>
        <w:t>t</w:t>
      </w:r>
      <w:r>
        <w:rPr>
          <w:spacing w:val="6"/>
          <w:sz w:val="24"/>
          <w:szCs w:val="24"/>
        </w:rPr>
        <w:t>r</w:t>
      </w:r>
      <w:r>
        <w:rPr>
          <w:spacing w:val="-4"/>
          <w:sz w:val="24"/>
          <w:szCs w:val="24"/>
        </w:rPr>
        <w:t>i</w:t>
      </w:r>
      <w:r>
        <w:rPr>
          <w:spacing w:val="-5"/>
          <w:sz w:val="24"/>
          <w:szCs w:val="24"/>
        </w:rPr>
        <w:t>n</w:t>
      </w:r>
      <w:r>
        <w:rPr>
          <w:sz w:val="24"/>
          <w:szCs w:val="24"/>
        </w:rPr>
        <w:t>g</w:t>
      </w:r>
      <w:r>
        <w:rPr>
          <w:spacing w:val="7"/>
          <w:sz w:val="24"/>
          <w:szCs w:val="24"/>
        </w:rPr>
        <w:t xml:space="preserve"> </w:t>
      </w:r>
      <w:r>
        <w:rPr>
          <w:spacing w:val="-5"/>
          <w:sz w:val="24"/>
          <w:szCs w:val="24"/>
        </w:rPr>
        <w:t>b</w:t>
      </w:r>
      <w:r>
        <w:rPr>
          <w:spacing w:val="4"/>
          <w:sz w:val="24"/>
          <w:szCs w:val="24"/>
        </w:rPr>
        <w:t>e</w:t>
      </w:r>
      <w:r>
        <w:rPr>
          <w:spacing w:val="-9"/>
          <w:sz w:val="24"/>
          <w:szCs w:val="24"/>
        </w:rPr>
        <w:t>l</w:t>
      </w:r>
      <w:r>
        <w:rPr>
          <w:spacing w:val="9"/>
          <w:sz w:val="24"/>
          <w:szCs w:val="24"/>
        </w:rPr>
        <w:t>o</w:t>
      </w:r>
      <w:r>
        <w:rPr>
          <w:spacing w:val="-5"/>
          <w:sz w:val="24"/>
          <w:szCs w:val="24"/>
        </w:rPr>
        <w:t>n</w:t>
      </w:r>
      <w:r>
        <w:rPr>
          <w:spacing w:val="5"/>
          <w:sz w:val="24"/>
          <w:szCs w:val="24"/>
        </w:rPr>
        <w:t>g</w:t>
      </w:r>
      <w:r>
        <w:rPr>
          <w:sz w:val="24"/>
          <w:szCs w:val="24"/>
        </w:rPr>
        <w:t xml:space="preserve">s </w:t>
      </w:r>
      <w:r>
        <w:rPr>
          <w:spacing w:val="5"/>
          <w:sz w:val="24"/>
          <w:szCs w:val="24"/>
        </w:rPr>
        <w:t>t</w:t>
      </w:r>
      <w:r>
        <w:rPr>
          <w:sz w:val="24"/>
          <w:szCs w:val="24"/>
        </w:rPr>
        <w:t>o</w:t>
      </w:r>
      <w:r>
        <w:rPr>
          <w:spacing w:val="2"/>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4"/>
          <w:sz w:val="24"/>
          <w:szCs w:val="24"/>
        </w:rPr>
        <w:t>l</w:t>
      </w:r>
      <w:r>
        <w:rPr>
          <w:spacing w:val="4"/>
          <w:sz w:val="24"/>
          <w:szCs w:val="24"/>
        </w:rPr>
        <w:t>a</w:t>
      </w:r>
      <w:r>
        <w:rPr>
          <w:sz w:val="24"/>
          <w:szCs w:val="24"/>
        </w:rPr>
        <w:t>ngu</w:t>
      </w:r>
      <w:r>
        <w:rPr>
          <w:spacing w:val="-1"/>
          <w:sz w:val="24"/>
          <w:szCs w:val="24"/>
        </w:rPr>
        <w:t>a</w:t>
      </w:r>
      <w:r>
        <w:rPr>
          <w:sz w:val="24"/>
          <w:szCs w:val="24"/>
        </w:rPr>
        <w:t>g</w:t>
      </w:r>
      <w:r>
        <w:rPr>
          <w:spacing w:val="8"/>
          <w:sz w:val="24"/>
          <w:szCs w:val="24"/>
        </w:rPr>
        <w:t>e</w:t>
      </w:r>
      <w:r>
        <w:rPr>
          <w:sz w:val="24"/>
          <w:szCs w:val="24"/>
        </w:rPr>
        <w:t>.</w:t>
      </w:r>
      <w:r>
        <w:rPr>
          <w:spacing w:val="4"/>
          <w:sz w:val="24"/>
          <w:szCs w:val="24"/>
        </w:rPr>
        <w:t xml:space="preserve"> </w:t>
      </w:r>
      <w:r>
        <w:rPr>
          <w:sz w:val="24"/>
          <w:szCs w:val="24"/>
        </w:rPr>
        <w:t>V</w:t>
      </w:r>
      <w:r>
        <w:rPr>
          <w:spacing w:val="3"/>
          <w:sz w:val="24"/>
          <w:szCs w:val="24"/>
        </w:rPr>
        <w:t>a</w:t>
      </w:r>
      <w:r>
        <w:rPr>
          <w:spacing w:val="-4"/>
          <w:sz w:val="24"/>
          <w:szCs w:val="24"/>
        </w:rPr>
        <w:t>li</w:t>
      </w:r>
      <w:r>
        <w:rPr>
          <w:sz w:val="24"/>
          <w:szCs w:val="24"/>
        </w:rPr>
        <w:t>d</w:t>
      </w:r>
      <w:r>
        <w:rPr>
          <w:spacing w:val="7"/>
          <w:sz w:val="24"/>
          <w:szCs w:val="24"/>
        </w:rPr>
        <w:t xml:space="preserve"> </w:t>
      </w:r>
      <w:r>
        <w:rPr>
          <w:spacing w:val="-2"/>
          <w:sz w:val="24"/>
          <w:szCs w:val="24"/>
        </w:rPr>
        <w:t>s</w:t>
      </w:r>
      <w:r>
        <w:rPr>
          <w:spacing w:val="5"/>
          <w:sz w:val="24"/>
          <w:szCs w:val="24"/>
        </w:rPr>
        <w:t>t</w:t>
      </w:r>
      <w:r>
        <w:rPr>
          <w:spacing w:val="6"/>
          <w:sz w:val="24"/>
          <w:szCs w:val="24"/>
        </w:rPr>
        <w:t>r</w:t>
      </w:r>
      <w:r>
        <w:rPr>
          <w:spacing w:val="-4"/>
          <w:sz w:val="24"/>
          <w:szCs w:val="24"/>
        </w:rPr>
        <w:t>i</w:t>
      </w:r>
      <w:r>
        <w:rPr>
          <w:spacing w:val="-5"/>
          <w:sz w:val="24"/>
          <w:szCs w:val="24"/>
        </w:rPr>
        <w:t>n</w:t>
      </w:r>
      <w:r>
        <w:rPr>
          <w:sz w:val="24"/>
          <w:szCs w:val="24"/>
        </w:rPr>
        <w:t>gs</w:t>
      </w:r>
      <w:r>
        <w:rPr>
          <w:spacing w:val="5"/>
          <w:sz w:val="24"/>
          <w:szCs w:val="24"/>
        </w:rPr>
        <w:t xml:space="preserve"> </w:t>
      </w:r>
      <w:r>
        <w:rPr>
          <w:spacing w:val="-1"/>
          <w:sz w:val="24"/>
          <w:szCs w:val="24"/>
        </w:rPr>
        <w:t>a</w:t>
      </w:r>
      <w:r>
        <w:rPr>
          <w:spacing w:val="1"/>
          <w:sz w:val="24"/>
          <w:szCs w:val="24"/>
        </w:rPr>
        <w:t>r</w:t>
      </w:r>
      <w:r>
        <w:rPr>
          <w:sz w:val="24"/>
          <w:szCs w:val="24"/>
        </w:rPr>
        <w:t>e</w:t>
      </w:r>
      <w:r>
        <w:rPr>
          <w:spacing w:val="1"/>
          <w:sz w:val="24"/>
          <w:szCs w:val="24"/>
        </w:rPr>
        <w:t xml:space="preserve"> 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4"/>
          <w:sz w:val="24"/>
          <w:szCs w:val="24"/>
        </w:rPr>
        <w:t>e</w:t>
      </w:r>
      <w:r>
        <w:rPr>
          <w:spacing w:val="-5"/>
          <w:sz w:val="24"/>
          <w:szCs w:val="24"/>
        </w:rPr>
        <w:t>n</w:t>
      </w:r>
      <w:r>
        <w:rPr>
          <w:spacing w:val="5"/>
          <w:sz w:val="24"/>
          <w:szCs w:val="24"/>
        </w:rPr>
        <w:t>t</w:t>
      </w:r>
      <w:r>
        <w:rPr>
          <w:spacing w:val="-1"/>
          <w:sz w:val="24"/>
          <w:szCs w:val="24"/>
        </w:rPr>
        <w:t>e</w:t>
      </w:r>
      <w:r>
        <w:rPr>
          <w:sz w:val="24"/>
          <w:szCs w:val="24"/>
        </w:rPr>
        <w:t>d</w:t>
      </w:r>
      <w:r>
        <w:rPr>
          <w:spacing w:val="2"/>
          <w:sz w:val="24"/>
          <w:szCs w:val="24"/>
        </w:rPr>
        <w:t xml:space="preserve"> </w:t>
      </w:r>
      <w:r>
        <w:rPr>
          <w:sz w:val="24"/>
          <w:szCs w:val="24"/>
        </w:rPr>
        <w:t>by</w:t>
      </w:r>
      <w:r>
        <w:rPr>
          <w:spacing w:val="2"/>
          <w:sz w:val="24"/>
          <w:szCs w:val="24"/>
        </w:rPr>
        <w:t xml:space="preserve"> </w:t>
      </w:r>
      <w:r>
        <w:rPr>
          <w:sz w:val="24"/>
          <w:szCs w:val="24"/>
        </w:rPr>
        <w:t>a</w:t>
      </w:r>
      <w:r>
        <w:rPr>
          <w:spacing w:val="1"/>
          <w:sz w:val="24"/>
          <w:szCs w:val="24"/>
        </w:rPr>
        <w:t xml:space="preserve"> </w:t>
      </w:r>
      <w:r>
        <w:rPr>
          <w:spacing w:val="5"/>
          <w:sz w:val="24"/>
          <w:szCs w:val="24"/>
        </w:rPr>
        <w:t>p</w:t>
      </w:r>
      <w:r>
        <w:rPr>
          <w:spacing w:val="-1"/>
          <w:sz w:val="24"/>
          <w:szCs w:val="24"/>
        </w:rPr>
        <w:t>a</w:t>
      </w:r>
      <w:r>
        <w:rPr>
          <w:spacing w:val="1"/>
          <w:sz w:val="24"/>
          <w:szCs w:val="24"/>
        </w:rPr>
        <w:t>r</w:t>
      </w:r>
      <w:r>
        <w:rPr>
          <w:spacing w:val="-2"/>
          <w:sz w:val="24"/>
          <w:szCs w:val="24"/>
        </w:rPr>
        <w:t>s</w:t>
      </w:r>
      <w:r>
        <w:rPr>
          <w:sz w:val="24"/>
          <w:szCs w:val="24"/>
        </w:rPr>
        <w:t xml:space="preserve">e </w:t>
      </w:r>
      <w:r>
        <w:rPr>
          <w:spacing w:val="5"/>
          <w:sz w:val="24"/>
          <w:szCs w:val="24"/>
        </w:rPr>
        <w:t>t</w:t>
      </w:r>
      <w:r>
        <w:rPr>
          <w:spacing w:val="1"/>
          <w:sz w:val="24"/>
          <w:szCs w:val="24"/>
        </w:rPr>
        <w:t>r</w:t>
      </w:r>
      <w:r>
        <w:rPr>
          <w:spacing w:val="-1"/>
          <w:sz w:val="24"/>
          <w:szCs w:val="24"/>
        </w:rPr>
        <w:t>e</w:t>
      </w:r>
      <w:r>
        <w:rPr>
          <w:spacing w:val="-6"/>
          <w:sz w:val="24"/>
          <w:szCs w:val="24"/>
        </w:rPr>
        <w:t>e</w:t>
      </w:r>
      <w:r>
        <w:rPr>
          <w:sz w:val="24"/>
          <w:szCs w:val="24"/>
        </w:rPr>
        <w:t>,</w:t>
      </w:r>
      <w:r>
        <w:rPr>
          <w:spacing w:val="4"/>
          <w:sz w:val="24"/>
          <w:szCs w:val="24"/>
        </w:rPr>
        <w:t xml:space="preserve"> </w:t>
      </w:r>
      <w:r>
        <w:rPr>
          <w:sz w:val="24"/>
          <w:szCs w:val="24"/>
        </w:rPr>
        <w:t>wh</w:t>
      </w:r>
      <w:r>
        <w:rPr>
          <w:spacing w:val="-10"/>
          <w:sz w:val="24"/>
          <w:szCs w:val="24"/>
        </w:rPr>
        <w:t>i</w:t>
      </w:r>
      <w:r>
        <w:rPr>
          <w:spacing w:val="4"/>
          <w:sz w:val="24"/>
          <w:szCs w:val="24"/>
        </w:rPr>
        <w:t>c</w:t>
      </w:r>
      <w:r>
        <w:rPr>
          <w:sz w:val="24"/>
          <w:szCs w:val="24"/>
        </w:rPr>
        <w:t>h</w:t>
      </w:r>
      <w:r>
        <w:rPr>
          <w:spacing w:val="2"/>
          <w:sz w:val="24"/>
          <w:szCs w:val="24"/>
        </w:rPr>
        <w:t xml:space="preserve"> </w:t>
      </w:r>
      <w:r>
        <w:rPr>
          <w:spacing w:val="-4"/>
          <w:sz w:val="24"/>
          <w:szCs w:val="24"/>
        </w:rPr>
        <w:t>i</w:t>
      </w:r>
      <w:r>
        <w:rPr>
          <w:sz w:val="24"/>
          <w:szCs w:val="24"/>
        </w:rPr>
        <w:t>s</w:t>
      </w:r>
      <w:r>
        <w:rPr>
          <w:spacing w:val="5"/>
          <w:sz w:val="24"/>
          <w:szCs w:val="24"/>
        </w:rPr>
        <w:t xml:space="preserve"> </w:t>
      </w:r>
      <w:r>
        <w:rPr>
          <w:spacing w:val="-4"/>
          <w:sz w:val="24"/>
          <w:szCs w:val="24"/>
        </w:rPr>
        <w:t>i</w:t>
      </w:r>
      <w:r>
        <w:rPr>
          <w:sz w:val="24"/>
          <w:szCs w:val="24"/>
        </w:rPr>
        <w:t>nput</w:t>
      </w:r>
      <w:r>
        <w:rPr>
          <w:spacing w:val="12"/>
          <w:sz w:val="24"/>
          <w:szCs w:val="24"/>
        </w:rPr>
        <w:t xml:space="preserve"> </w:t>
      </w:r>
      <w:r>
        <w:rPr>
          <w:spacing w:val="-4"/>
          <w:sz w:val="24"/>
          <w:szCs w:val="24"/>
        </w:rPr>
        <w:t>i</w:t>
      </w:r>
      <w:r>
        <w:rPr>
          <w:spacing w:val="-5"/>
          <w:sz w:val="24"/>
          <w:szCs w:val="24"/>
        </w:rPr>
        <w:t>n</w:t>
      </w:r>
      <w:r>
        <w:rPr>
          <w:spacing w:val="5"/>
          <w:sz w:val="24"/>
          <w:szCs w:val="24"/>
        </w:rPr>
        <w:t>t</w:t>
      </w:r>
      <w:r>
        <w:rPr>
          <w:sz w:val="24"/>
          <w:szCs w:val="24"/>
        </w:rPr>
        <w:t>o</w:t>
      </w:r>
      <w:r>
        <w:rPr>
          <w:spacing w:val="-2"/>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n</w:t>
      </w:r>
      <w:r>
        <w:rPr>
          <w:spacing w:val="4"/>
          <w:sz w:val="24"/>
          <w:szCs w:val="24"/>
        </w:rPr>
        <w:t>e</w:t>
      </w:r>
      <w:r>
        <w:rPr>
          <w:spacing w:val="-5"/>
          <w:sz w:val="24"/>
          <w:szCs w:val="24"/>
        </w:rPr>
        <w:t>x</w:t>
      </w:r>
      <w:r>
        <w:rPr>
          <w:sz w:val="24"/>
          <w:szCs w:val="24"/>
        </w:rPr>
        <w:t>t</w:t>
      </w:r>
      <w:r>
        <w:rPr>
          <w:spacing w:val="7"/>
          <w:sz w:val="24"/>
          <w:szCs w:val="24"/>
        </w:rPr>
        <w:t xml:space="preserve"> </w:t>
      </w:r>
      <w:r>
        <w:rPr>
          <w:sz w:val="24"/>
          <w:szCs w:val="24"/>
        </w:rPr>
        <w:t>p</w:t>
      </w:r>
      <w:r>
        <w:rPr>
          <w:spacing w:val="-5"/>
          <w:sz w:val="24"/>
          <w:szCs w:val="24"/>
        </w:rPr>
        <w:t>h</w:t>
      </w:r>
      <w:r>
        <w:rPr>
          <w:spacing w:val="-1"/>
          <w:sz w:val="24"/>
          <w:szCs w:val="24"/>
        </w:rPr>
        <w:t>a</w:t>
      </w:r>
      <w:r>
        <w:rPr>
          <w:spacing w:val="-2"/>
          <w:sz w:val="24"/>
          <w:szCs w:val="24"/>
        </w:rPr>
        <w:t>s</w:t>
      </w:r>
      <w:r>
        <w:rPr>
          <w:spacing w:val="-1"/>
          <w:sz w:val="24"/>
          <w:szCs w:val="24"/>
        </w:rPr>
        <w:t>e</w:t>
      </w:r>
      <w:r>
        <w:rPr>
          <w:sz w:val="24"/>
          <w:szCs w:val="24"/>
        </w:rPr>
        <w:t>,</w:t>
      </w:r>
      <w:r>
        <w:rPr>
          <w:spacing w:val="4"/>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2"/>
          <w:sz w:val="24"/>
          <w:szCs w:val="24"/>
        </w:rPr>
        <w:t>s</w:t>
      </w:r>
      <w:r>
        <w:rPr>
          <w:spacing w:val="4"/>
          <w:sz w:val="24"/>
          <w:szCs w:val="24"/>
        </w:rPr>
        <w:t>e</w:t>
      </w:r>
      <w:r>
        <w:rPr>
          <w:spacing w:val="-4"/>
          <w:sz w:val="24"/>
          <w:szCs w:val="24"/>
        </w:rPr>
        <w:t>m</w:t>
      </w:r>
      <w:r>
        <w:rPr>
          <w:spacing w:val="4"/>
          <w:sz w:val="24"/>
          <w:szCs w:val="24"/>
        </w:rPr>
        <w:t>a</w:t>
      </w:r>
      <w:r>
        <w:rPr>
          <w:spacing w:val="-5"/>
          <w:sz w:val="24"/>
          <w:szCs w:val="24"/>
        </w:rPr>
        <w:t>n</w:t>
      </w:r>
      <w:r>
        <w:rPr>
          <w:spacing w:val="5"/>
          <w:sz w:val="24"/>
          <w:szCs w:val="24"/>
        </w:rPr>
        <w:t>t</w:t>
      </w:r>
      <w:r>
        <w:rPr>
          <w:spacing w:val="-4"/>
          <w:sz w:val="24"/>
          <w:szCs w:val="24"/>
        </w:rPr>
        <w:t>i</w:t>
      </w:r>
      <w:r>
        <w:rPr>
          <w:sz w:val="24"/>
          <w:szCs w:val="24"/>
        </w:rPr>
        <w:t>c</w:t>
      </w:r>
      <w:r>
        <w:rPr>
          <w:spacing w:val="1"/>
          <w:sz w:val="24"/>
          <w:szCs w:val="24"/>
        </w:rPr>
        <w:t xml:space="preserve"> </w:t>
      </w:r>
      <w:r>
        <w:rPr>
          <w:spacing w:val="4"/>
          <w:sz w:val="24"/>
          <w:szCs w:val="24"/>
        </w:rPr>
        <w:t>a</w:t>
      </w:r>
      <w:r>
        <w:rPr>
          <w:spacing w:val="-5"/>
          <w:sz w:val="24"/>
          <w:szCs w:val="24"/>
        </w:rPr>
        <w:t>n</w:t>
      </w:r>
      <w:r>
        <w:rPr>
          <w:spacing w:val="4"/>
          <w:sz w:val="24"/>
          <w:szCs w:val="24"/>
        </w:rPr>
        <w:t>a</w:t>
      </w:r>
      <w:r>
        <w:rPr>
          <w:sz w:val="24"/>
          <w:szCs w:val="24"/>
        </w:rPr>
        <w:t>l</w:t>
      </w:r>
      <w:r>
        <w:rPr>
          <w:spacing w:val="-4"/>
          <w:sz w:val="24"/>
          <w:szCs w:val="24"/>
        </w:rPr>
        <w:t>y</w:t>
      </w:r>
      <w:r>
        <w:rPr>
          <w:spacing w:val="4"/>
          <w:sz w:val="24"/>
          <w:szCs w:val="24"/>
        </w:rPr>
        <w:t>z</w:t>
      </w:r>
      <w:r>
        <w:rPr>
          <w:spacing w:val="-1"/>
          <w:sz w:val="24"/>
          <w:szCs w:val="24"/>
        </w:rPr>
        <w:t>e</w:t>
      </w:r>
      <w:r>
        <w:rPr>
          <w:spacing w:val="1"/>
          <w:sz w:val="24"/>
          <w:szCs w:val="24"/>
        </w:rPr>
        <w:t>r</w:t>
      </w:r>
      <w:r>
        <w:rPr>
          <w:sz w:val="24"/>
          <w:szCs w:val="24"/>
        </w:rPr>
        <w:t>.</w:t>
      </w:r>
      <w:r>
        <w:rPr>
          <w:spacing w:val="4"/>
          <w:sz w:val="24"/>
          <w:szCs w:val="24"/>
        </w:rPr>
        <w:t xml:space="preserve"> </w:t>
      </w:r>
      <w:r>
        <w:rPr>
          <w:spacing w:val="2"/>
          <w:sz w:val="24"/>
          <w:szCs w:val="24"/>
        </w:rPr>
        <w:t>T</w:t>
      </w:r>
      <w:r>
        <w:rPr>
          <w:spacing w:val="-5"/>
          <w:sz w:val="24"/>
          <w:szCs w:val="24"/>
        </w:rPr>
        <w:t>h</w:t>
      </w:r>
      <w:r>
        <w:rPr>
          <w:sz w:val="24"/>
          <w:szCs w:val="24"/>
        </w:rPr>
        <w:t>e</w:t>
      </w:r>
      <w:r>
        <w:rPr>
          <w:spacing w:val="1"/>
          <w:sz w:val="24"/>
          <w:szCs w:val="24"/>
        </w:rPr>
        <w:t xml:space="preserve"> </w:t>
      </w:r>
      <w:r>
        <w:rPr>
          <w:spacing w:val="2"/>
          <w:sz w:val="24"/>
          <w:szCs w:val="24"/>
        </w:rPr>
        <w:t>s</w:t>
      </w:r>
      <w:r>
        <w:rPr>
          <w:spacing w:val="-5"/>
          <w:sz w:val="24"/>
          <w:szCs w:val="24"/>
        </w:rPr>
        <w:t>yn</w:t>
      </w:r>
      <w:r>
        <w:rPr>
          <w:spacing w:val="5"/>
          <w:sz w:val="24"/>
          <w:szCs w:val="24"/>
        </w:rPr>
        <w:t>t</w:t>
      </w:r>
      <w:r>
        <w:rPr>
          <w:spacing w:val="-1"/>
          <w:sz w:val="24"/>
          <w:szCs w:val="24"/>
        </w:rPr>
        <w:t>a</w:t>
      </w:r>
      <w:r>
        <w:rPr>
          <w:sz w:val="24"/>
          <w:szCs w:val="24"/>
        </w:rPr>
        <w:t>x</w:t>
      </w:r>
      <w:r>
        <w:rPr>
          <w:spacing w:val="-3"/>
          <w:sz w:val="24"/>
          <w:szCs w:val="24"/>
        </w:rPr>
        <w:t xml:space="preserve"> </w:t>
      </w:r>
      <w:r>
        <w:rPr>
          <w:spacing w:val="4"/>
          <w:sz w:val="24"/>
          <w:szCs w:val="24"/>
        </w:rPr>
        <w:t>a</w:t>
      </w:r>
      <w:r>
        <w:rPr>
          <w:sz w:val="24"/>
          <w:szCs w:val="24"/>
        </w:rPr>
        <w:t>n</w:t>
      </w:r>
      <w:r>
        <w:rPr>
          <w:spacing w:val="4"/>
          <w:sz w:val="24"/>
          <w:szCs w:val="24"/>
        </w:rPr>
        <w:t>a</w:t>
      </w:r>
      <w:r>
        <w:rPr>
          <w:sz w:val="24"/>
          <w:szCs w:val="24"/>
        </w:rPr>
        <w:t>l</w:t>
      </w:r>
      <w:r>
        <w:rPr>
          <w:spacing w:val="-4"/>
          <w:sz w:val="24"/>
          <w:szCs w:val="24"/>
        </w:rPr>
        <w:t>y</w:t>
      </w:r>
      <w:r>
        <w:rPr>
          <w:spacing w:val="-1"/>
          <w:sz w:val="24"/>
          <w:szCs w:val="24"/>
        </w:rPr>
        <w:t>ze</w:t>
      </w:r>
      <w:r>
        <w:rPr>
          <w:sz w:val="24"/>
          <w:szCs w:val="24"/>
        </w:rPr>
        <w:t>r</w:t>
      </w:r>
      <w:r>
        <w:rPr>
          <w:spacing w:val="8"/>
          <w:sz w:val="24"/>
          <w:szCs w:val="24"/>
        </w:rPr>
        <w:t xml:space="preserve"> </w:t>
      </w:r>
      <w:r>
        <w:rPr>
          <w:spacing w:val="-4"/>
          <w:sz w:val="24"/>
          <w:szCs w:val="24"/>
        </w:rPr>
        <w:t>i</w:t>
      </w:r>
      <w:r>
        <w:rPr>
          <w:sz w:val="24"/>
          <w:szCs w:val="24"/>
        </w:rPr>
        <w:t xml:space="preserve">s </w:t>
      </w:r>
      <w:r>
        <w:rPr>
          <w:spacing w:val="4"/>
          <w:sz w:val="24"/>
          <w:szCs w:val="24"/>
        </w:rPr>
        <w:t>a</w:t>
      </w:r>
      <w:r>
        <w:rPr>
          <w:spacing w:val="-4"/>
          <w:sz w:val="24"/>
          <w:szCs w:val="24"/>
        </w:rPr>
        <w:t>l</w:t>
      </w:r>
      <w:r>
        <w:rPr>
          <w:spacing w:val="-2"/>
          <w:sz w:val="24"/>
          <w:szCs w:val="24"/>
        </w:rPr>
        <w:t>s</w:t>
      </w:r>
      <w:r>
        <w:rPr>
          <w:sz w:val="24"/>
          <w:szCs w:val="24"/>
        </w:rPr>
        <w:t>o</w:t>
      </w:r>
      <w:r>
        <w:rPr>
          <w:spacing w:val="7"/>
          <w:sz w:val="24"/>
          <w:szCs w:val="24"/>
        </w:rPr>
        <w:t xml:space="preserve"> </w:t>
      </w:r>
      <w:r>
        <w:rPr>
          <w:sz w:val="24"/>
          <w:szCs w:val="24"/>
        </w:rPr>
        <w:t>k</w:t>
      </w:r>
      <w:r>
        <w:rPr>
          <w:spacing w:val="-5"/>
          <w:sz w:val="24"/>
          <w:szCs w:val="24"/>
        </w:rPr>
        <w:t>n</w:t>
      </w:r>
      <w:r>
        <w:rPr>
          <w:spacing w:val="5"/>
          <w:sz w:val="24"/>
          <w:szCs w:val="24"/>
        </w:rPr>
        <w:t>o</w:t>
      </w:r>
      <w:r>
        <w:rPr>
          <w:sz w:val="24"/>
          <w:szCs w:val="24"/>
        </w:rPr>
        <w:t xml:space="preserve">wn </w:t>
      </w:r>
      <w:r>
        <w:rPr>
          <w:spacing w:val="-1"/>
          <w:sz w:val="24"/>
          <w:szCs w:val="24"/>
        </w:rPr>
        <w:t>a</w:t>
      </w:r>
      <w:r>
        <w:rPr>
          <w:sz w:val="24"/>
          <w:szCs w:val="24"/>
        </w:rPr>
        <w:t xml:space="preserve">s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p</w:t>
      </w:r>
      <w:r>
        <w:rPr>
          <w:spacing w:val="-1"/>
          <w:sz w:val="24"/>
          <w:szCs w:val="24"/>
        </w:rPr>
        <w:t>a</w:t>
      </w:r>
      <w:r>
        <w:rPr>
          <w:spacing w:val="1"/>
          <w:sz w:val="24"/>
          <w:szCs w:val="24"/>
        </w:rPr>
        <w:t>r</w:t>
      </w:r>
      <w:r>
        <w:rPr>
          <w:spacing w:val="-2"/>
          <w:sz w:val="24"/>
          <w:szCs w:val="24"/>
        </w:rPr>
        <w:t>s</w:t>
      </w:r>
      <w:r>
        <w:rPr>
          <w:spacing w:val="-1"/>
          <w:sz w:val="24"/>
          <w:szCs w:val="24"/>
        </w:rPr>
        <w:t>e</w:t>
      </w:r>
      <w:r>
        <w:rPr>
          <w:spacing w:val="1"/>
          <w:sz w:val="24"/>
          <w:szCs w:val="24"/>
        </w:rPr>
        <w:t>r</w:t>
      </w:r>
      <w:r>
        <w:rPr>
          <w:sz w:val="24"/>
          <w:szCs w:val="24"/>
        </w:rPr>
        <w:t>.</w:t>
      </w:r>
    </w:p>
    <w:p w:rsidR="00A93F08" w:rsidRDefault="006C643A">
      <w:pPr>
        <w:spacing w:before="4" w:line="360" w:lineRule="auto"/>
        <w:ind w:left="100" w:right="652"/>
        <w:rPr>
          <w:sz w:val="24"/>
          <w:szCs w:val="24"/>
        </w:rPr>
      </w:pPr>
      <w:r>
        <w:rPr>
          <w:spacing w:val="2"/>
          <w:sz w:val="24"/>
          <w:szCs w:val="24"/>
        </w:rPr>
        <w:t>T</w:t>
      </w:r>
      <w:r>
        <w:rPr>
          <w:spacing w:val="-5"/>
          <w:sz w:val="24"/>
          <w:szCs w:val="24"/>
        </w:rPr>
        <w:t>h</w:t>
      </w:r>
      <w:r>
        <w:rPr>
          <w:sz w:val="24"/>
          <w:szCs w:val="24"/>
        </w:rPr>
        <w:t>e</w:t>
      </w:r>
      <w:r>
        <w:rPr>
          <w:spacing w:val="1"/>
          <w:sz w:val="24"/>
          <w:szCs w:val="24"/>
        </w:rPr>
        <w:t xml:space="preserve"> </w:t>
      </w:r>
      <w:r>
        <w:rPr>
          <w:spacing w:val="2"/>
          <w:sz w:val="24"/>
          <w:szCs w:val="24"/>
        </w:rPr>
        <w:t>s</w:t>
      </w:r>
      <w:r>
        <w:rPr>
          <w:spacing w:val="-5"/>
          <w:sz w:val="24"/>
          <w:szCs w:val="24"/>
        </w:rPr>
        <w:t>yn</w:t>
      </w:r>
      <w:r>
        <w:rPr>
          <w:spacing w:val="5"/>
          <w:sz w:val="24"/>
          <w:szCs w:val="24"/>
        </w:rPr>
        <w:t>t</w:t>
      </w:r>
      <w:r>
        <w:rPr>
          <w:spacing w:val="4"/>
          <w:sz w:val="24"/>
          <w:szCs w:val="24"/>
        </w:rPr>
        <w:t>a</w:t>
      </w:r>
      <w:r>
        <w:rPr>
          <w:sz w:val="24"/>
          <w:szCs w:val="24"/>
        </w:rPr>
        <w:t>x</w:t>
      </w:r>
      <w:r>
        <w:rPr>
          <w:spacing w:val="-3"/>
          <w:sz w:val="24"/>
          <w:szCs w:val="24"/>
        </w:rPr>
        <w:t xml:space="preserve"> </w:t>
      </w:r>
      <w:r>
        <w:rPr>
          <w:spacing w:val="5"/>
          <w:sz w:val="24"/>
          <w:szCs w:val="24"/>
        </w:rPr>
        <w:t>o</w:t>
      </w:r>
      <w:r>
        <w:rPr>
          <w:sz w:val="24"/>
          <w:szCs w:val="24"/>
        </w:rPr>
        <w:t>f</w:t>
      </w:r>
      <w:r>
        <w:rPr>
          <w:spacing w:val="-6"/>
          <w:sz w:val="24"/>
          <w:szCs w:val="24"/>
        </w:rPr>
        <w:t xml:space="preserve"> </w:t>
      </w:r>
      <w:r>
        <w:rPr>
          <w:sz w:val="24"/>
          <w:szCs w:val="24"/>
        </w:rPr>
        <w:t>a</w:t>
      </w:r>
      <w:r>
        <w:rPr>
          <w:spacing w:val="6"/>
          <w:sz w:val="24"/>
          <w:szCs w:val="24"/>
        </w:rPr>
        <w:t xml:space="preserve"> </w:t>
      </w:r>
      <w:r>
        <w:rPr>
          <w:spacing w:val="-9"/>
          <w:sz w:val="24"/>
          <w:szCs w:val="24"/>
        </w:rPr>
        <w:t>m</w:t>
      </w:r>
      <w:r>
        <w:rPr>
          <w:spacing w:val="-1"/>
          <w:sz w:val="24"/>
          <w:szCs w:val="24"/>
        </w:rPr>
        <w:t>a</w:t>
      </w:r>
      <w:r>
        <w:rPr>
          <w:spacing w:val="4"/>
          <w:sz w:val="24"/>
          <w:szCs w:val="24"/>
        </w:rPr>
        <w:t>c</w:t>
      </w:r>
      <w:r>
        <w:rPr>
          <w:sz w:val="24"/>
          <w:szCs w:val="24"/>
        </w:rPr>
        <w:t>h</w:t>
      </w:r>
      <w:r>
        <w:rPr>
          <w:spacing w:val="-4"/>
          <w:sz w:val="24"/>
          <w:szCs w:val="24"/>
        </w:rPr>
        <w:t>i</w:t>
      </w:r>
      <w:r>
        <w:rPr>
          <w:sz w:val="24"/>
          <w:szCs w:val="24"/>
        </w:rPr>
        <w:t>ne</w:t>
      </w:r>
      <w:r>
        <w:rPr>
          <w:spacing w:val="6"/>
          <w:sz w:val="24"/>
          <w:szCs w:val="24"/>
        </w:rPr>
        <w:t xml:space="preserve"> </w:t>
      </w:r>
      <w:r>
        <w:rPr>
          <w:spacing w:val="-4"/>
          <w:sz w:val="24"/>
          <w:szCs w:val="24"/>
        </w:rPr>
        <w:t>l</w:t>
      </w:r>
      <w:r>
        <w:rPr>
          <w:spacing w:val="4"/>
          <w:sz w:val="24"/>
          <w:szCs w:val="24"/>
        </w:rPr>
        <w:t>a</w:t>
      </w:r>
      <w:r>
        <w:rPr>
          <w:spacing w:val="-5"/>
          <w:sz w:val="24"/>
          <w:szCs w:val="24"/>
        </w:rPr>
        <w:t>n</w:t>
      </w:r>
      <w:r>
        <w:rPr>
          <w:sz w:val="24"/>
          <w:szCs w:val="24"/>
        </w:rPr>
        <w:t>gu</w:t>
      </w:r>
      <w:r>
        <w:rPr>
          <w:spacing w:val="-1"/>
          <w:sz w:val="24"/>
          <w:szCs w:val="24"/>
        </w:rPr>
        <w:t>a</w:t>
      </w:r>
      <w:r>
        <w:rPr>
          <w:sz w:val="24"/>
          <w:szCs w:val="24"/>
        </w:rPr>
        <w:t>ge</w:t>
      </w:r>
      <w:r>
        <w:rPr>
          <w:spacing w:val="1"/>
          <w:sz w:val="24"/>
          <w:szCs w:val="24"/>
        </w:rPr>
        <w:t xml:space="preserve"> </w:t>
      </w:r>
      <w:r>
        <w:rPr>
          <w:spacing w:val="-1"/>
          <w:sz w:val="24"/>
          <w:szCs w:val="24"/>
        </w:rPr>
        <w:t>c</w:t>
      </w:r>
      <w:r>
        <w:rPr>
          <w:spacing w:val="4"/>
          <w:sz w:val="24"/>
          <w:szCs w:val="24"/>
        </w:rPr>
        <w:t>a</w:t>
      </w:r>
      <w:r>
        <w:rPr>
          <w:sz w:val="24"/>
          <w:szCs w:val="24"/>
        </w:rPr>
        <w:t>n</w:t>
      </w:r>
      <w:r>
        <w:rPr>
          <w:spacing w:val="2"/>
          <w:sz w:val="24"/>
          <w:szCs w:val="24"/>
        </w:rPr>
        <w:t xml:space="preserve"> </w:t>
      </w:r>
      <w:r>
        <w:rPr>
          <w:spacing w:val="-5"/>
          <w:sz w:val="24"/>
          <w:szCs w:val="24"/>
        </w:rPr>
        <w:t>b</w:t>
      </w:r>
      <w:r>
        <w:rPr>
          <w:sz w:val="24"/>
          <w:szCs w:val="24"/>
        </w:rPr>
        <w:t>e</w:t>
      </w:r>
      <w:r>
        <w:rPr>
          <w:spacing w:val="1"/>
          <w:sz w:val="24"/>
          <w:szCs w:val="24"/>
        </w:rPr>
        <w:t xml:space="preserve"> </w:t>
      </w:r>
      <w:r>
        <w:rPr>
          <w:sz w:val="24"/>
          <w:szCs w:val="24"/>
        </w:rPr>
        <w:t>p</w:t>
      </w:r>
      <w:r>
        <w:rPr>
          <w:spacing w:val="1"/>
          <w:sz w:val="24"/>
          <w:szCs w:val="24"/>
        </w:rPr>
        <w:t>r</w:t>
      </w:r>
      <w:r>
        <w:rPr>
          <w:spacing w:val="-1"/>
          <w:sz w:val="24"/>
          <w:szCs w:val="24"/>
        </w:rPr>
        <w:t>e</w:t>
      </w:r>
      <w:r>
        <w:rPr>
          <w:spacing w:val="4"/>
          <w:sz w:val="24"/>
          <w:szCs w:val="24"/>
        </w:rPr>
        <w:t>c</w:t>
      </w:r>
      <w:r>
        <w:rPr>
          <w:spacing w:val="-4"/>
          <w:sz w:val="24"/>
          <w:szCs w:val="24"/>
        </w:rPr>
        <w:t>i</w:t>
      </w:r>
      <w:r>
        <w:rPr>
          <w:spacing w:val="-2"/>
          <w:sz w:val="24"/>
          <w:szCs w:val="24"/>
        </w:rPr>
        <w:t>s</w:t>
      </w:r>
      <w:r>
        <w:rPr>
          <w:spacing w:val="4"/>
          <w:sz w:val="24"/>
          <w:szCs w:val="24"/>
        </w:rPr>
        <w:t>e</w:t>
      </w:r>
      <w:r>
        <w:rPr>
          <w:sz w:val="24"/>
          <w:szCs w:val="24"/>
        </w:rPr>
        <w:t>ly</w:t>
      </w:r>
      <w:r>
        <w:rPr>
          <w:spacing w:val="3"/>
          <w:sz w:val="24"/>
          <w:szCs w:val="24"/>
        </w:rPr>
        <w:t xml:space="preserve"> </w:t>
      </w:r>
      <w:r>
        <w:rPr>
          <w:spacing w:val="-2"/>
          <w:sz w:val="24"/>
          <w:szCs w:val="24"/>
        </w:rPr>
        <w:t>s</w:t>
      </w:r>
      <w:r>
        <w:rPr>
          <w:sz w:val="24"/>
          <w:szCs w:val="24"/>
        </w:rPr>
        <w:t>p</w:t>
      </w:r>
      <w:r>
        <w:rPr>
          <w:spacing w:val="-1"/>
          <w:sz w:val="24"/>
          <w:szCs w:val="24"/>
        </w:rPr>
        <w:t>e</w:t>
      </w:r>
      <w:r>
        <w:rPr>
          <w:spacing w:val="4"/>
          <w:sz w:val="24"/>
          <w:szCs w:val="24"/>
        </w:rPr>
        <w:t>c</w:t>
      </w:r>
      <w:r>
        <w:rPr>
          <w:spacing w:val="-4"/>
          <w:sz w:val="24"/>
          <w:szCs w:val="24"/>
        </w:rPr>
        <w:t>i</w:t>
      </w:r>
      <w:r>
        <w:rPr>
          <w:spacing w:val="1"/>
          <w:sz w:val="24"/>
          <w:szCs w:val="24"/>
        </w:rPr>
        <w:t>f</w:t>
      </w:r>
      <w:r>
        <w:rPr>
          <w:spacing w:val="-4"/>
          <w:sz w:val="24"/>
          <w:szCs w:val="24"/>
        </w:rPr>
        <w:t>i</w:t>
      </w:r>
      <w:r>
        <w:rPr>
          <w:spacing w:val="-1"/>
          <w:sz w:val="24"/>
          <w:szCs w:val="24"/>
        </w:rPr>
        <w:t>e</w:t>
      </w:r>
      <w:r>
        <w:rPr>
          <w:sz w:val="24"/>
          <w:szCs w:val="24"/>
        </w:rPr>
        <w:t>d</w:t>
      </w:r>
      <w:r>
        <w:rPr>
          <w:spacing w:val="2"/>
          <w:sz w:val="24"/>
          <w:szCs w:val="24"/>
        </w:rPr>
        <w:t xml:space="preserve"> </w:t>
      </w:r>
      <w:r>
        <w:rPr>
          <w:sz w:val="24"/>
          <w:szCs w:val="24"/>
        </w:rPr>
        <w:t>by</w:t>
      </w:r>
      <w:r>
        <w:rPr>
          <w:spacing w:val="-3"/>
          <w:sz w:val="24"/>
          <w:szCs w:val="24"/>
        </w:rPr>
        <w:t xml:space="preserve"> </w:t>
      </w:r>
      <w:r>
        <w:rPr>
          <w:sz w:val="24"/>
          <w:szCs w:val="24"/>
        </w:rPr>
        <w:t>a</w:t>
      </w:r>
      <w:r>
        <w:rPr>
          <w:spacing w:val="1"/>
          <w:sz w:val="24"/>
          <w:szCs w:val="24"/>
        </w:rPr>
        <w:t xml:space="preserve"> </w:t>
      </w:r>
      <w:r>
        <w:rPr>
          <w:sz w:val="24"/>
          <w:szCs w:val="24"/>
        </w:rPr>
        <w:t>g</w:t>
      </w:r>
      <w:r>
        <w:rPr>
          <w:spacing w:val="1"/>
          <w:sz w:val="24"/>
          <w:szCs w:val="24"/>
        </w:rPr>
        <w:t>r</w:t>
      </w:r>
      <w:r>
        <w:rPr>
          <w:spacing w:val="4"/>
          <w:sz w:val="24"/>
          <w:szCs w:val="24"/>
        </w:rPr>
        <w:t>a</w:t>
      </w:r>
      <w:r>
        <w:rPr>
          <w:spacing w:val="-4"/>
          <w:sz w:val="24"/>
          <w:szCs w:val="24"/>
        </w:rPr>
        <w:t>mm</w:t>
      </w:r>
      <w:r>
        <w:rPr>
          <w:spacing w:val="-1"/>
          <w:sz w:val="24"/>
          <w:szCs w:val="24"/>
        </w:rPr>
        <w:t>a</w:t>
      </w:r>
      <w:r>
        <w:rPr>
          <w:spacing w:val="1"/>
          <w:sz w:val="24"/>
          <w:szCs w:val="24"/>
        </w:rPr>
        <w:t>r</w:t>
      </w:r>
      <w:r>
        <w:rPr>
          <w:sz w:val="24"/>
          <w:szCs w:val="24"/>
        </w:rPr>
        <w:t>.</w:t>
      </w:r>
      <w:r>
        <w:rPr>
          <w:spacing w:val="4"/>
          <w:sz w:val="24"/>
          <w:szCs w:val="24"/>
        </w:rPr>
        <w:t xml:space="preserve"> </w:t>
      </w:r>
      <w:r>
        <w:rPr>
          <w:spacing w:val="1"/>
          <w:sz w:val="24"/>
          <w:szCs w:val="24"/>
        </w:rPr>
        <w:t>I</w:t>
      </w:r>
      <w:r>
        <w:rPr>
          <w:sz w:val="24"/>
          <w:szCs w:val="24"/>
        </w:rPr>
        <w:t>n</w:t>
      </w:r>
      <w:r>
        <w:rPr>
          <w:spacing w:val="2"/>
          <w:sz w:val="24"/>
          <w:szCs w:val="24"/>
        </w:rPr>
        <w:t xml:space="preserve"> </w:t>
      </w:r>
      <w:r>
        <w:rPr>
          <w:spacing w:val="-9"/>
          <w:sz w:val="24"/>
          <w:szCs w:val="24"/>
        </w:rPr>
        <w:t>m</w:t>
      </w:r>
      <w:r>
        <w:rPr>
          <w:spacing w:val="-1"/>
          <w:sz w:val="24"/>
          <w:szCs w:val="24"/>
        </w:rPr>
        <w:t>a</w:t>
      </w:r>
      <w:r>
        <w:rPr>
          <w:spacing w:val="4"/>
          <w:sz w:val="24"/>
          <w:szCs w:val="24"/>
        </w:rPr>
        <w:t>c</w:t>
      </w:r>
      <w:r>
        <w:rPr>
          <w:sz w:val="24"/>
          <w:szCs w:val="24"/>
        </w:rPr>
        <w:t>h</w:t>
      </w:r>
      <w:r>
        <w:rPr>
          <w:spacing w:val="-4"/>
          <w:sz w:val="24"/>
          <w:szCs w:val="24"/>
        </w:rPr>
        <w:t>i</w:t>
      </w:r>
      <w:r>
        <w:rPr>
          <w:sz w:val="24"/>
          <w:szCs w:val="24"/>
        </w:rPr>
        <w:t xml:space="preserve">ne </w:t>
      </w:r>
      <w:r>
        <w:rPr>
          <w:spacing w:val="-4"/>
          <w:sz w:val="24"/>
          <w:szCs w:val="24"/>
        </w:rPr>
        <w:t>l</w:t>
      </w:r>
      <w:r>
        <w:rPr>
          <w:spacing w:val="4"/>
          <w:sz w:val="24"/>
          <w:szCs w:val="24"/>
        </w:rPr>
        <w:t>a</w:t>
      </w:r>
      <w:r>
        <w:rPr>
          <w:spacing w:val="-5"/>
          <w:sz w:val="24"/>
          <w:szCs w:val="24"/>
        </w:rPr>
        <w:t>n</w:t>
      </w:r>
      <w:r>
        <w:rPr>
          <w:sz w:val="24"/>
          <w:szCs w:val="24"/>
        </w:rPr>
        <w:t>gu</w:t>
      </w:r>
      <w:r>
        <w:rPr>
          <w:spacing w:val="-1"/>
          <w:sz w:val="24"/>
          <w:szCs w:val="24"/>
        </w:rPr>
        <w:t>a</w:t>
      </w:r>
      <w:r>
        <w:rPr>
          <w:sz w:val="24"/>
          <w:szCs w:val="24"/>
        </w:rPr>
        <w:t>g</w:t>
      </w:r>
      <w:r>
        <w:rPr>
          <w:spacing w:val="4"/>
          <w:sz w:val="24"/>
          <w:szCs w:val="24"/>
        </w:rPr>
        <w:t>e</w:t>
      </w:r>
      <w:r>
        <w:rPr>
          <w:spacing w:val="-2"/>
          <w:sz w:val="24"/>
          <w:szCs w:val="24"/>
        </w:rPr>
        <w:t>s</w:t>
      </w:r>
      <w:r>
        <w:rPr>
          <w:sz w:val="24"/>
          <w:szCs w:val="24"/>
        </w:rPr>
        <w:t>,</w:t>
      </w:r>
      <w:r>
        <w:rPr>
          <w:spacing w:val="4"/>
          <w:sz w:val="24"/>
          <w:szCs w:val="24"/>
        </w:rPr>
        <w:t xml:space="preserve"> </w:t>
      </w:r>
      <w:r>
        <w:rPr>
          <w:spacing w:val="5"/>
          <w:sz w:val="24"/>
          <w:szCs w:val="24"/>
        </w:rPr>
        <w:t>o</w:t>
      </w:r>
      <w:r>
        <w:rPr>
          <w:spacing w:val="2"/>
          <w:sz w:val="24"/>
          <w:szCs w:val="24"/>
        </w:rPr>
        <w:t>n</w:t>
      </w:r>
      <w:r>
        <w:rPr>
          <w:spacing w:val="-4"/>
          <w:sz w:val="24"/>
          <w:szCs w:val="24"/>
        </w:rPr>
        <w:t>l</w:t>
      </w:r>
      <w:r>
        <w:rPr>
          <w:sz w:val="24"/>
          <w:szCs w:val="24"/>
        </w:rPr>
        <w:t>y</w:t>
      </w:r>
      <w:r>
        <w:rPr>
          <w:spacing w:val="-3"/>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z w:val="24"/>
          <w:szCs w:val="24"/>
        </w:rPr>
        <w:t xml:space="preserve">ns </w:t>
      </w:r>
      <w:r>
        <w:rPr>
          <w:spacing w:val="5"/>
          <w:sz w:val="24"/>
          <w:szCs w:val="24"/>
        </w:rPr>
        <w:t>o</w:t>
      </w:r>
      <w:r>
        <w:rPr>
          <w:sz w:val="24"/>
          <w:szCs w:val="24"/>
        </w:rPr>
        <w:t>r</w:t>
      </w:r>
      <w:r>
        <w:rPr>
          <w:spacing w:val="-1"/>
          <w:sz w:val="24"/>
          <w:szCs w:val="24"/>
        </w:rPr>
        <w:t xml:space="preserve"> </w:t>
      </w:r>
      <w:r>
        <w:rPr>
          <w:spacing w:val="-2"/>
          <w:sz w:val="24"/>
          <w:szCs w:val="24"/>
        </w:rPr>
        <w:t>s</w:t>
      </w:r>
      <w:r>
        <w:rPr>
          <w:spacing w:val="5"/>
          <w:sz w:val="24"/>
          <w:szCs w:val="24"/>
        </w:rPr>
        <w:t>t</w:t>
      </w:r>
      <w:r>
        <w:rPr>
          <w:spacing w:val="-6"/>
          <w:sz w:val="24"/>
          <w:szCs w:val="24"/>
        </w:rPr>
        <w:t>a</w:t>
      </w:r>
      <w:r>
        <w:rPr>
          <w:spacing w:val="5"/>
          <w:sz w:val="24"/>
          <w:szCs w:val="24"/>
        </w:rPr>
        <w:t>t</w:t>
      </w:r>
      <w:r>
        <w:rPr>
          <w:spacing w:val="-1"/>
          <w:sz w:val="24"/>
          <w:szCs w:val="24"/>
        </w:rPr>
        <w:t>e</w:t>
      </w:r>
      <w:r>
        <w:rPr>
          <w:spacing w:val="-9"/>
          <w:sz w:val="24"/>
          <w:szCs w:val="24"/>
        </w:rPr>
        <w:t>m</w:t>
      </w:r>
      <w:r>
        <w:rPr>
          <w:spacing w:val="4"/>
          <w:sz w:val="24"/>
          <w:szCs w:val="24"/>
        </w:rPr>
        <w:t>e</w:t>
      </w:r>
      <w:r>
        <w:rPr>
          <w:spacing w:val="-5"/>
          <w:sz w:val="24"/>
          <w:szCs w:val="24"/>
        </w:rPr>
        <w:t>n</w:t>
      </w:r>
      <w:r>
        <w:rPr>
          <w:spacing w:val="5"/>
          <w:sz w:val="24"/>
          <w:szCs w:val="24"/>
        </w:rPr>
        <w:t>t</w:t>
      </w:r>
      <w:r>
        <w:rPr>
          <w:sz w:val="24"/>
          <w:szCs w:val="24"/>
        </w:rPr>
        <w:t xml:space="preserve">s </w:t>
      </w:r>
      <w:r>
        <w:rPr>
          <w:spacing w:val="-1"/>
          <w:sz w:val="24"/>
          <w:szCs w:val="24"/>
        </w:rPr>
        <w:t>a</w:t>
      </w:r>
      <w:r>
        <w:rPr>
          <w:spacing w:val="1"/>
          <w:sz w:val="24"/>
          <w:szCs w:val="24"/>
        </w:rPr>
        <w:t>r</w:t>
      </w:r>
      <w:r>
        <w:rPr>
          <w:sz w:val="24"/>
          <w:szCs w:val="24"/>
        </w:rPr>
        <w:t>e</w:t>
      </w:r>
      <w:r>
        <w:rPr>
          <w:spacing w:val="1"/>
          <w:sz w:val="24"/>
          <w:szCs w:val="24"/>
        </w:rPr>
        <w:t xml:space="preserve"> </w:t>
      </w:r>
      <w:r>
        <w:rPr>
          <w:spacing w:val="-2"/>
          <w:sz w:val="24"/>
          <w:szCs w:val="24"/>
        </w:rPr>
        <w:t>s</w:t>
      </w:r>
      <w:r>
        <w:rPr>
          <w:sz w:val="24"/>
          <w:szCs w:val="24"/>
        </w:rPr>
        <w:t>p</w:t>
      </w:r>
      <w:r>
        <w:rPr>
          <w:spacing w:val="-1"/>
          <w:sz w:val="24"/>
          <w:szCs w:val="24"/>
        </w:rPr>
        <w:t>ec</w:t>
      </w:r>
      <w:r>
        <w:rPr>
          <w:sz w:val="24"/>
          <w:szCs w:val="24"/>
        </w:rPr>
        <w:t>i</w:t>
      </w:r>
      <w:r>
        <w:rPr>
          <w:spacing w:val="-3"/>
          <w:sz w:val="24"/>
          <w:szCs w:val="24"/>
        </w:rPr>
        <w:t>f</w:t>
      </w:r>
      <w:r>
        <w:rPr>
          <w:spacing w:val="-4"/>
          <w:sz w:val="24"/>
          <w:szCs w:val="24"/>
        </w:rPr>
        <w:t>i</w:t>
      </w:r>
      <w:r>
        <w:rPr>
          <w:spacing w:val="4"/>
          <w:sz w:val="24"/>
          <w:szCs w:val="24"/>
        </w:rPr>
        <w:t>e</w:t>
      </w:r>
      <w:r>
        <w:rPr>
          <w:spacing w:val="5"/>
          <w:sz w:val="24"/>
          <w:szCs w:val="24"/>
        </w:rPr>
        <w:t>d</w:t>
      </w:r>
      <w:r>
        <w:rPr>
          <w:sz w:val="24"/>
          <w:szCs w:val="24"/>
        </w:rPr>
        <w:t>;</w:t>
      </w:r>
      <w:r>
        <w:rPr>
          <w:spacing w:val="-2"/>
          <w:sz w:val="24"/>
          <w:szCs w:val="24"/>
        </w:rPr>
        <w:t xml:space="preserve"> </w:t>
      </w:r>
      <w:r>
        <w:rPr>
          <w:spacing w:val="5"/>
          <w:sz w:val="24"/>
          <w:szCs w:val="24"/>
        </w:rPr>
        <w:t>t</w:t>
      </w:r>
      <w:r>
        <w:rPr>
          <w:spacing w:val="-5"/>
          <w:sz w:val="24"/>
          <w:szCs w:val="24"/>
        </w:rPr>
        <w:t>h</w:t>
      </w:r>
      <w:r>
        <w:rPr>
          <w:spacing w:val="-1"/>
          <w:sz w:val="24"/>
          <w:szCs w:val="24"/>
        </w:rPr>
        <w:t>e</w:t>
      </w:r>
      <w:r>
        <w:rPr>
          <w:spacing w:val="1"/>
          <w:sz w:val="24"/>
          <w:szCs w:val="24"/>
        </w:rPr>
        <w:t>r</w:t>
      </w:r>
      <w:r>
        <w:rPr>
          <w:sz w:val="24"/>
          <w:szCs w:val="24"/>
        </w:rPr>
        <w:t>e</w:t>
      </w:r>
      <w:r>
        <w:rPr>
          <w:spacing w:val="1"/>
          <w:sz w:val="24"/>
          <w:szCs w:val="24"/>
        </w:rPr>
        <w:t xml:space="preserve"> </w:t>
      </w:r>
      <w:r>
        <w:rPr>
          <w:spacing w:val="-1"/>
          <w:sz w:val="24"/>
          <w:szCs w:val="24"/>
        </w:rPr>
        <w:t>a</w:t>
      </w:r>
      <w:r>
        <w:rPr>
          <w:spacing w:val="1"/>
          <w:sz w:val="24"/>
          <w:szCs w:val="24"/>
        </w:rPr>
        <w:t>r</w:t>
      </w:r>
      <w:r>
        <w:rPr>
          <w:sz w:val="24"/>
          <w:szCs w:val="24"/>
        </w:rPr>
        <w:t>e</w:t>
      </w:r>
      <w:r>
        <w:rPr>
          <w:spacing w:val="1"/>
          <w:sz w:val="24"/>
          <w:szCs w:val="24"/>
        </w:rPr>
        <w:t xml:space="preserve"> </w:t>
      </w:r>
      <w:r>
        <w:rPr>
          <w:spacing w:val="-5"/>
          <w:sz w:val="24"/>
          <w:szCs w:val="24"/>
        </w:rPr>
        <w:t>n</w:t>
      </w:r>
      <w:r>
        <w:rPr>
          <w:sz w:val="24"/>
          <w:szCs w:val="24"/>
        </w:rPr>
        <w:t>o</w:t>
      </w:r>
      <w:r>
        <w:rPr>
          <w:spacing w:val="2"/>
          <w:sz w:val="24"/>
          <w:szCs w:val="24"/>
        </w:rPr>
        <w:t xml:space="preserve"> </w:t>
      </w:r>
      <w:r>
        <w:rPr>
          <w:spacing w:val="-1"/>
          <w:sz w:val="24"/>
          <w:szCs w:val="24"/>
        </w:rPr>
        <w:t>c</w:t>
      </w:r>
      <w:r>
        <w:rPr>
          <w:spacing w:val="5"/>
          <w:sz w:val="24"/>
          <w:szCs w:val="24"/>
        </w:rPr>
        <w:t>o</w:t>
      </w:r>
      <w:r>
        <w:rPr>
          <w:spacing w:val="-10"/>
          <w:sz w:val="24"/>
          <w:szCs w:val="24"/>
        </w:rPr>
        <w:t>n</w:t>
      </w:r>
      <w:r>
        <w:rPr>
          <w:spacing w:val="5"/>
          <w:sz w:val="24"/>
          <w:szCs w:val="24"/>
        </w:rPr>
        <w:t>t</w:t>
      </w:r>
      <w:r>
        <w:rPr>
          <w:spacing w:val="-3"/>
          <w:sz w:val="24"/>
          <w:szCs w:val="24"/>
        </w:rPr>
        <w:t>r</w:t>
      </w:r>
      <w:r>
        <w:rPr>
          <w:spacing w:val="5"/>
          <w:sz w:val="24"/>
          <w:szCs w:val="24"/>
        </w:rPr>
        <w:t>o</w:t>
      </w:r>
      <w:r>
        <w:rPr>
          <w:sz w:val="24"/>
          <w:szCs w:val="24"/>
        </w:rPr>
        <w:t>l</w:t>
      </w:r>
      <w:r>
        <w:rPr>
          <w:spacing w:val="-7"/>
          <w:sz w:val="24"/>
          <w:szCs w:val="24"/>
        </w:rPr>
        <w:t xml:space="preserve"> </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5"/>
          <w:sz w:val="24"/>
          <w:szCs w:val="24"/>
        </w:rPr>
        <w:t>u</w:t>
      </w:r>
      <w:r>
        <w:rPr>
          <w:spacing w:val="1"/>
          <w:sz w:val="24"/>
          <w:szCs w:val="24"/>
        </w:rPr>
        <w:t>r</w:t>
      </w:r>
      <w:r>
        <w:rPr>
          <w:spacing w:val="-1"/>
          <w:sz w:val="24"/>
          <w:szCs w:val="24"/>
        </w:rPr>
        <w:t>e</w:t>
      </w:r>
      <w:r>
        <w:rPr>
          <w:sz w:val="24"/>
          <w:szCs w:val="24"/>
        </w:rPr>
        <w:t xml:space="preserve">s </w:t>
      </w:r>
      <w:r>
        <w:rPr>
          <w:spacing w:val="-1"/>
          <w:sz w:val="24"/>
          <w:szCs w:val="24"/>
        </w:rPr>
        <w:t>a</w:t>
      </w:r>
      <w:r>
        <w:rPr>
          <w:sz w:val="24"/>
          <w:szCs w:val="24"/>
        </w:rPr>
        <w:t xml:space="preserve">s </w:t>
      </w:r>
      <w:r>
        <w:rPr>
          <w:spacing w:val="-4"/>
          <w:sz w:val="24"/>
          <w:szCs w:val="24"/>
        </w:rPr>
        <w:t>i</w:t>
      </w:r>
      <w:r>
        <w:rPr>
          <w:sz w:val="24"/>
          <w:szCs w:val="24"/>
        </w:rPr>
        <w:t>n h</w:t>
      </w:r>
      <w:r>
        <w:rPr>
          <w:spacing w:val="-4"/>
          <w:sz w:val="24"/>
          <w:szCs w:val="24"/>
        </w:rPr>
        <w:t>i</w:t>
      </w:r>
      <w:r>
        <w:rPr>
          <w:spacing w:val="5"/>
          <w:sz w:val="24"/>
          <w:szCs w:val="24"/>
        </w:rPr>
        <w:t>g</w:t>
      </w:r>
      <w:r>
        <w:rPr>
          <w:spacing w:val="-4"/>
          <w:sz w:val="24"/>
          <w:szCs w:val="24"/>
        </w:rPr>
        <w:t>h</w:t>
      </w:r>
      <w:r>
        <w:rPr>
          <w:spacing w:val="6"/>
          <w:sz w:val="24"/>
          <w:szCs w:val="24"/>
        </w:rPr>
        <w:t>-</w:t>
      </w:r>
      <w:r>
        <w:rPr>
          <w:spacing w:val="-4"/>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2"/>
          <w:sz w:val="24"/>
          <w:szCs w:val="24"/>
        </w:rPr>
        <w:t xml:space="preserve"> </w:t>
      </w:r>
      <w:r>
        <w:rPr>
          <w:spacing w:val="-4"/>
          <w:sz w:val="24"/>
          <w:szCs w:val="24"/>
        </w:rPr>
        <w:t>l</w:t>
      </w:r>
      <w:r>
        <w:rPr>
          <w:spacing w:val="4"/>
          <w:sz w:val="24"/>
          <w:szCs w:val="24"/>
        </w:rPr>
        <w:t>a</w:t>
      </w:r>
      <w:r>
        <w:rPr>
          <w:spacing w:val="-5"/>
          <w:sz w:val="24"/>
          <w:szCs w:val="24"/>
        </w:rPr>
        <w:t>n</w:t>
      </w:r>
      <w:r>
        <w:rPr>
          <w:sz w:val="24"/>
          <w:szCs w:val="24"/>
        </w:rPr>
        <w:t>gu</w:t>
      </w:r>
      <w:r>
        <w:rPr>
          <w:spacing w:val="-1"/>
          <w:sz w:val="24"/>
          <w:szCs w:val="24"/>
        </w:rPr>
        <w:t>a</w:t>
      </w:r>
      <w:r>
        <w:rPr>
          <w:spacing w:val="5"/>
          <w:sz w:val="24"/>
          <w:szCs w:val="24"/>
        </w:rPr>
        <w:t>g</w:t>
      </w:r>
      <w:r>
        <w:rPr>
          <w:spacing w:val="-1"/>
          <w:sz w:val="24"/>
          <w:szCs w:val="24"/>
        </w:rPr>
        <w:t>e</w:t>
      </w:r>
      <w:r>
        <w:rPr>
          <w:spacing w:val="-2"/>
          <w:sz w:val="24"/>
          <w:szCs w:val="24"/>
        </w:rPr>
        <w:t>s</w:t>
      </w:r>
      <w:r>
        <w:rPr>
          <w:sz w:val="24"/>
          <w:szCs w:val="24"/>
        </w:rPr>
        <w:t>.</w:t>
      </w:r>
      <w:r>
        <w:rPr>
          <w:spacing w:val="4"/>
          <w:sz w:val="24"/>
          <w:szCs w:val="24"/>
        </w:rPr>
        <w:t xml:space="preserve"> </w:t>
      </w:r>
      <w:r>
        <w:rPr>
          <w:spacing w:val="1"/>
          <w:sz w:val="24"/>
          <w:szCs w:val="24"/>
        </w:rPr>
        <w:t>I</w:t>
      </w:r>
      <w:r>
        <w:rPr>
          <w:sz w:val="24"/>
          <w:szCs w:val="24"/>
        </w:rPr>
        <w:t>n</w:t>
      </w:r>
      <w:r>
        <w:rPr>
          <w:spacing w:val="-3"/>
          <w:sz w:val="24"/>
          <w:szCs w:val="24"/>
        </w:rPr>
        <w:t xml:space="preserve"> </w:t>
      </w:r>
      <w:r>
        <w:rPr>
          <w:sz w:val="24"/>
          <w:szCs w:val="24"/>
        </w:rPr>
        <w:t>g</w:t>
      </w:r>
      <w:r>
        <w:rPr>
          <w:spacing w:val="-1"/>
          <w:sz w:val="24"/>
          <w:szCs w:val="24"/>
        </w:rPr>
        <w:t>e</w:t>
      </w:r>
      <w:r>
        <w:rPr>
          <w:sz w:val="24"/>
          <w:szCs w:val="24"/>
        </w:rPr>
        <w:t>n</w:t>
      </w:r>
      <w:r>
        <w:rPr>
          <w:spacing w:val="-1"/>
          <w:sz w:val="24"/>
          <w:szCs w:val="24"/>
        </w:rPr>
        <w:t>e</w:t>
      </w:r>
      <w:r>
        <w:rPr>
          <w:spacing w:val="1"/>
          <w:sz w:val="24"/>
          <w:szCs w:val="24"/>
        </w:rPr>
        <w:t>r</w:t>
      </w:r>
      <w:r>
        <w:rPr>
          <w:spacing w:val="4"/>
          <w:sz w:val="24"/>
          <w:szCs w:val="24"/>
        </w:rPr>
        <w:t>a</w:t>
      </w:r>
      <w:r>
        <w:rPr>
          <w:spacing w:val="-9"/>
          <w:sz w:val="24"/>
          <w:szCs w:val="24"/>
        </w:rPr>
        <w:t>l</w:t>
      </w:r>
      <w:r>
        <w:rPr>
          <w:sz w:val="24"/>
          <w:szCs w:val="24"/>
        </w:rPr>
        <w:t>,</w:t>
      </w:r>
      <w:r>
        <w:rPr>
          <w:spacing w:val="4"/>
          <w:sz w:val="24"/>
          <w:szCs w:val="24"/>
        </w:rPr>
        <w:t xml:space="preserve"> </w:t>
      </w:r>
      <w:r>
        <w:rPr>
          <w:sz w:val="24"/>
          <w:szCs w:val="24"/>
        </w:rPr>
        <w:t>a</w:t>
      </w:r>
      <w:r>
        <w:rPr>
          <w:spacing w:val="1"/>
          <w:sz w:val="24"/>
          <w:szCs w:val="24"/>
        </w:rPr>
        <w:t xml:space="preserve"> </w:t>
      </w:r>
      <w:r>
        <w:rPr>
          <w:sz w:val="24"/>
          <w:szCs w:val="24"/>
        </w:rPr>
        <w:t>g</w:t>
      </w:r>
      <w:r>
        <w:rPr>
          <w:spacing w:val="1"/>
          <w:sz w:val="24"/>
          <w:szCs w:val="24"/>
        </w:rPr>
        <w:t>r</w:t>
      </w:r>
      <w:r>
        <w:rPr>
          <w:spacing w:val="4"/>
          <w:sz w:val="24"/>
          <w:szCs w:val="24"/>
        </w:rPr>
        <w:t>a</w:t>
      </w:r>
      <w:r>
        <w:rPr>
          <w:spacing w:val="-4"/>
          <w:sz w:val="24"/>
          <w:szCs w:val="24"/>
        </w:rPr>
        <w:t>mm</w:t>
      </w:r>
      <w:r>
        <w:rPr>
          <w:spacing w:val="-1"/>
          <w:sz w:val="24"/>
          <w:szCs w:val="24"/>
        </w:rPr>
        <w:t>a</w:t>
      </w:r>
      <w:r>
        <w:rPr>
          <w:sz w:val="24"/>
          <w:szCs w:val="24"/>
        </w:rPr>
        <w:t>r</w:t>
      </w:r>
      <w:r>
        <w:rPr>
          <w:spacing w:val="4"/>
          <w:sz w:val="24"/>
          <w:szCs w:val="24"/>
        </w:rPr>
        <w:t xml:space="preserve"> </w:t>
      </w:r>
      <w:r>
        <w:rPr>
          <w:sz w:val="24"/>
          <w:szCs w:val="24"/>
        </w:rPr>
        <w:t>p</w:t>
      </w:r>
      <w:r>
        <w:rPr>
          <w:spacing w:val="1"/>
          <w:sz w:val="24"/>
          <w:szCs w:val="24"/>
        </w:rPr>
        <w:t>r</w:t>
      </w:r>
      <w:r>
        <w:rPr>
          <w:spacing w:val="5"/>
          <w:sz w:val="24"/>
          <w:szCs w:val="24"/>
        </w:rPr>
        <w:t>o</w:t>
      </w:r>
      <w:r>
        <w:rPr>
          <w:spacing w:val="-5"/>
          <w:sz w:val="24"/>
          <w:szCs w:val="24"/>
        </w:rPr>
        <w:t>v</w:t>
      </w:r>
      <w:r>
        <w:rPr>
          <w:spacing w:val="-4"/>
          <w:sz w:val="24"/>
          <w:szCs w:val="24"/>
        </w:rPr>
        <w:t>i</w:t>
      </w:r>
      <w:r>
        <w:rPr>
          <w:sz w:val="24"/>
          <w:szCs w:val="24"/>
        </w:rPr>
        <w:t>d</w:t>
      </w:r>
      <w:r>
        <w:rPr>
          <w:spacing w:val="-1"/>
          <w:sz w:val="24"/>
          <w:szCs w:val="24"/>
        </w:rPr>
        <w:t>e</w:t>
      </w:r>
      <w:r>
        <w:rPr>
          <w:sz w:val="24"/>
          <w:szCs w:val="24"/>
        </w:rPr>
        <w:t>s a</w:t>
      </w:r>
      <w:r>
        <w:rPr>
          <w:spacing w:val="1"/>
          <w:sz w:val="24"/>
          <w:szCs w:val="24"/>
        </w:rPr>
        <w:t xml:space="preserve"> </w:t>
      </w:r>
      <w:r>
        <w:rPr>
          <w:sz w:val="24"/>
          <w:szCs w:val="24"/>
        </w:rPr>
        <w:t>p</w:t>
      </w:r>
      <w:r>
        <w:rPr>
          <w:spacing w:val="1"/>
          <w:sz w:val="24"/>
          <w:szCs w:val="24"/>
        </w:rPr>
        <w:t>r</w:t>
      </w:r>
      <w:r>
        <w:rPr>
          <w:spacing w:val="-1"/>
          <w:sz w:val="24"/>
          <w:szCs w:val="24"/>
        </w:rPr>
        <w:t>e</w:t>
      </w:r>
      <w:r>
        <w:rPr>
          <w:spacing w:val="4"/>
          <w:sz w:val="24"/>
          <w:szCs w:val="24"/>
        </w:rPr>
        <w:t>c</w:t>
      </w:r>
      <w:r>
        <w:rPr>
          <w:spacing w:val="-9"/>
          <w:sz w:val="24"/>
          <w:szCs w:val="24"/>
        </w:rPr>
        <w:t>i</w:t>
      </w:r>
      <w:r>
        <w:rPr>
          <w:spacing w:val="-2"/>
          <w:sz w:val="24"/>
          <w:szCs w:val="24"/>
        </w:rPr>
        <w:t>s</w:t>
      </w:r>
      <w:r>
        <w:rPr>
          <w:sz w:val="24"/>
          <w:szCs w:val="24"/>
        </w:rPr>
        <w:t>e</w:t>
      </w:r>
      <w:r>
        <w:rPr>
          <w:spacing w:val="6"/>
          <w:sz w:val="24"/>
          <w:szCs w:val="24"/>
        </w:rPr>
        <w:t xml:space="preserve"> </w:t>
      </w:r>
      <w:r>
        <w:rPr>
          <w:spacing w:val="-5"/>
          <w:sz w:val="24"/>
          <w:szCs w:val="24"/>
        </w:rPr>
        <w:t>n</w:t>
      </w:r>
      <w:r>
        <w:rPr>
          <w:spacing w:val="5"/>
          <w:sz w:val="24"/>
          <w:szCs w:val="24"/>
        </w:rPr>
        <w:t>ot</w:t>
      </w:r>
      <w:r>
        <w:rPr>
          <w:spacing w:val="-6"/>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pacing w:val="-8"/>
          <w:sz w:val="24"/>
          <w:szCs w:val="24"/>
        </w:rPr>
        <w:t>f</w:t>
      </w:r>
      <w:r>
        <w:rPr>
          <w:spacing w:val="5"/>
          <w:sz w:val="24"/>
          <w:szCs w:val="24"/>
        </w:rPr>
        <w:t>o</w:t>
      </w:r>
      <w:r>
        <w:rPr>
          <w:sz w:val="24"/>
          <w:szCs w:val="24"/>
        </w:rPr>
        <w:t>r</w:t>
      </w:r>
      <w:r>
        <w:rPr>
          <w:spacing w:val="4"/>
          <w:sz w:val="24"/>
          <w:szCs w:val="24"/>
        </w:rPr>
        <w:t xml:space="preserve"> </w:t>
      </w:r>
      <w:r>
        <w:rPr>
          <w:spacing w:val="-2"/>
          <w:sz w:val="24"/>
          <w:szCs w:val="24"/>
        </w:rPr>
        <w:t>s</w:t>
      </w:r>
      <w:r>
        <w:rPr>
          <w:sz w:val="24"/>
          <w:szCs w:val="24"/>
        </w:rPr>
        <w:t>p</w:t>
      </w:r>
      <w:r>
        <w:rPr>
          <w:spacing w:val="-1"/>
          <w:sz w:val="24"/>
          <w:szCs w:val="24"/>
        </w:rPr>
        <w:t>e</w:t>
      </w:r>
      <w:r>
        <w:rPr>
          <w:spacing w:val="4"/>
          <w:sz w:val="24"/>
          <w:szCs w:val="24"/>
        </w:rPr>
        <w:t>c</w:t>
      </w:r>
      <w:r>
        <w:rPr>
          <w:spacing w:val="-4"/>
          <w:sz w:val="24"/>
          <w:szCs w:val="24"/>
        </w:rPr>
        <w:t>i</w:t>
      </w:r>
      <w:r>
        <w:rPr>
          <w:spacing w:val="-3"/>
          <w:sz w:val="24"/>
          <w:szCs w:val="24"/>
        </w:rPr>
        <w:t>f</w:t>
      </w:r>
      <w:r>
        <w:rPr>
          <w:sz w:val="24"/>
          <w:szCs w:val="24"/>
        </w:rPr>
        <w:t>y</w:t>
      </w:r>
      <w:r>
        <w:rPr>
          <w:spacing w:val="-4"/>
          <w:sz w:val="24"/>
          <w:szCs w:val="24"/>
        </w:rPr>
        <w:t>i</w:t>
      </w:r>
      <w:r>
        <w:rPr>
          <w:sz w:val="24"/>
          <w:szCs w:val="24"/>
        </w:rPr>
        <w:t>ng</w:t>
      </w:r>
      <w:r>
        <w:rPr>
          <w:spacing w:val="2"/>
          <w:sz w:val="24"/>
          <w:szCs w:val="24"/>
        </w:rPr>
        <w:t xml:space="preserve"> </w:t>
      </w:r>
      <w:r>
        <w:rPr>
          <w:spacing w:val="4"/>
          <w:sz w:val="24"/>
          <w:szCs w:val="24"/>
        </w:rPr>
        <w:t>a</w:t>
      </w:r>
      <w:r>
        <w:rPr>
          <w:sz w:val="24"/>
          <w:szCs w:val="24"/>
        </w:rPr>
        <w:t xml:space="preserve">ny </w:t>
      </w:r>
      <w:r>
        <w:rPr>
          <w:spacing w:val="-4"/>
          <w:sz w:val="24"/>
          <w:szCs w:val="24"/>
        </w:rPr>
        <w:t>l</w:t>
      </w:r>
      <w:r>
        <w:rPr>
          <w:spacing w:val="4"/>
          <w:sz w:val="24"/>
          <w:szCs w:val="24"/>
        </w:rPr>
        <w:t>a</w:t>
      </w:r>
      <w:r>
        <w:rPr>
          <w:spacing w:val="-5"/>
          <w:sz w:val="24"/>
          <w:szCs w:val="24"/>
        </w:rPr>
        <w:t>n</w:t>
      </w:r>
      <w:r>
        <w:rPr>
          <w:sz w:val="24"/>
          <w:szCs w:val="24"/>
        </w:rPr>
        <w:t>gu</w:t>
      </w:r>
      <w:r>
        <w:rPr>
          <w:spacing w:val="-1"/>
          <w:sz w:val="24"/>
          <w:szCs w:val="24"/>
        </w:rPr>
        <w:t>a</w:t>
      </w:r>
      <w:r>
        <w:rPr>
          <w:sz w:val="24"/>
          <w:szCs w:val="24"/>
        </w:rPr>
        <w:t>g</w:t>
      </w:r>
      <w:r>
        <w:rPr>
          <w:spacing w:val="-1"/>
          <w:sz w:val="24"/>
          <w:szCs w:val="24"/>
        </w:rPr>
        <w:t>e</w:t>
      </w:r>
      <w:r>
        <w:rPr>
          <w:sz w:val="24"/>
          <w:szCs w:val="24"/>
        </w:rPr>
        <w:t>.</w:t>
      </w:r>
    </w:p>
    <w:p w:rsidR="00A93F08" w:rsidRPr="00954083" w:rsidRDefault="006C643A">
      <w:pPr>
        <w:spacing w:before="6"/>
        <w:ind w:left="340"/>
        <w:rPr>
          <w:sz w:val="28"/>
          <w:szCs w:val="28"/>
        </w:rPr>
      </w:pPr>
      <w:r w:rsidRPr="00954083">
        <w:rPr>
          <w:b/>
          <w:spacing w:val="2"/>
          <w:sz w:val="28"/>
          <w:szCs w:val="28"/>
        </w:rPr>
        <w:t>2</w:t>
      </w:r>
      <w:r w:rsidRPr="00954083">
        <w:rPr>
          <w:b/>
          <w:spacing w:val="-4"/>
          <w:sz w:val="28"/>
          <w:szCs w:val="28"/>
        </w:rPr>
        <w:t>.</w:t>
      </w:r>
      <w:r w:rsidRPr="00954083">
        <w:rPr>
          <w:b/>
          <w:sz w:val="28"/>
          <w:szCs w:val="28"/>
        </w:rPr>
        <w:t>2</w:t>
      </w:r>
      <w:r w:rsidRPr="00954083">
        <w:rPr>
          <w:b/>
          <w:spacing w:val="3"/>
          <w:sz w:val="28"/>
          <w:szCs w:val="28"/>
        </w:rPr>
        <w:t xml:space="preserve"> </w:t>
      </w:r>
      <w:r w:rsidRPr="00954083">
        <w:rPr>
          <w:b/>
          <w:spacing w:val="-1"/>
          <w:sz w:val="28"/>
          <w:szCs w:val="28"/>
        </w:rPr>
        <w:t>S</w:t>
      </w:r>
      <w:r w:rsidRPr="00954083">
        <w:rPr>
          <w:b/>
          <w:spacing w:val="1"/>
          <w:sz w:val="28"/>
          <w:szCs w:val="28"/>
        </w:rPr>
        <w:t>e</w:t>
      </w:r>
      <w:r w:rsidRPr="00954083">
        <w:rPr>
          <w:b/>
          <w:spacing w:val="-9"/>
          <w:sz w:val="28"/>
          <w:szCs w:val="28"/>
        </w:rPr>
        <w:t>m</w:t>
      </w:r>
      <w:r w:rsidRPr="00954083">
        <w:rPr>
          <w:b/>
          <w:spacing w:val="2"/>
          <w:sz w:val="28"/>
          <w:szCs w:val="28"/>
        </w:rPr>
        <w:t>a</w:t>
      </w:r>
      <w:r w:rsidRPr="00954083">
        <w:rPr>
          <w:b/>
          <w:spacing w:val="-1"/>
          <w:sz w:val="28"/>
          <w:szCs w:val="28"/>
        </w:rPr>
        <w:t>n</w:t>
      </w:r>
      <w:r w:rsidRPr="00954083">
        <w:rPr>
          <w:b/>
          <w:spacing w:val="-2"/>
          <w:sz w:val="28"/>
          <w:szCs w:val="28"/>
        </w:rPr>
        <w:t>t</w:t>
      </w:r>
      <w:r w:rsidRPr="00954083">
        <w:rPr>
          <w:b/>
          <w:spacing w:val="2"/>
          <w:sz w:val="28"/>
          <w:szCs w:val="28"/>
        </w:rPr>
        <w:t>i</w:t>
      </w:r>
      <w:r w:rsidRPr="00954083">
        <w:rPr>
          <w:b/>
          <w:sz w:val="28"/>
          <w:szCs w:val="28"/>
        </w:rPr>
        <w:t>c</w:t>
      </w:r>
      <w:r w:rsidRPr="00954083">
        <w:rPr>
          <w:b/>
          <w:spacing w:val="2"/>
          <w:sz w:val="28"/>
          <w:szCs w:val="28"/>
        </w:rPr>
        <w:t xml:space="preserve"> </w:t>
      </w:r>
      <w:r w:rsidRPr="00954083">
        <w:rPr>
          <w:b/>
          <w:spacing w:val="-2"/>
          <w:sz w:val="28"/>
          <w:szCs w:val="28"/>
        </w:rPr>
        <w:t>A</w:t>
      </w:r>
      <w:r w:rsidRPr="00954083">
        <w:rPr>
          <w:b/>
          <w:spacing w:val="-6"/>
          <w:sz w:val="28"/>
          <w:szCs w:val="28"/>
        </w:rPr>
        <w:t>n</w:t>
      </w:r>
      <w:r w:rsidRPr="00954083">
        <w:rPr>
          <w:b/>
          <w:spacing w:val="2"/>
          <w:sz w:val="28"/>
          <w:szCs w:val="28"/>
        </w:rPr>
        <w:t>a</w:t>
      </w:r>
      <w:r w:rsidRPr="00954083">
        <w:rPr>
          <w:b/>
          <w:spacing w:val="-3"/>
          <w:sz w:val="28"/>
          <w:szCs w:val="28"/>
        </w:rPr>
        <w:t>l</w:t>
      </w:r>
      <w:r w:rsidRPr="00954083">
        <w:rPr>
          <w:b/>
          <w:spacing w:val="2"/>
          <w:sz w:val="28"/>
          <w:szCs w:val="28"/>
        </w:rPr>
        <w:t>y</w:t>
      </w:r>
      <w:r w:rsidRPr="00954083">
        <w:rPr>
          <w:b/>
          <w:spacing w:val="-5"/>
          <w:sz w:val="28"/>
          <w:szCs w:val="28"/>
        </w:rPr>
        <w:t>s</w:t>
      </w:r>
      <w:r w:rsidRPr="00954083">
        <w:rPr>
          <w:b/>
          <w:spacing w:val="2"/>
          <w:sz w:val="28"/>
          <w:szCs w:val="28"/>
        </w:rPr>
        <w:t>i</w:t>
      </w:r>
      <w:r w:rsidRPr="00954083">
        <w:rPr>
          <w:b/>
          <w:sz w:val="28"/>
          <w:szCs w:val="28"/>
        </w:rPr>
        <w:t>s</w:t>
      </w:r>
    </w:p>
    <w:p w:rsidR="00A93F08" w:rsidRDefault="00A93F08">
      <w:pPr>
        <w:spacing w:before="2" w:line="180" w:lineRule="exact"/>
        <w:rPr>
          <w:sz w:val="18"/>
          <w:szCs w:val="18"/>
        </w:rPr>
      </w:pPr>
    </w:p>
    <w:p w:rsidR="00A93F08" w:rsidRDefault="006C643A">
      <w:pPr>
        <w:spacing w:line="360" w:lineRule="auto"/>
        <w:ind w:left="100" w:right="82" w:firstLine="721"/>
        <w:jc w:val="both"/>
        <w:rPr>
          <w:sz w:val="24"/>
          <w:szCs w:val="24"/>
        </w:rPr>
      </w:pPr>
      <w:r>
        <w:rPr>
          <w:spacing w:val="2"/>
          <w:sz w:val="24"/>
          <w:szCs w:val="24"/>
        </w:rPr>
        <w:t>T</w:t>
      </w:r>
      <w:r>
        <w:rPr>
          <w:spacing w:val="-5"/>
          <w:sz w:val="24"/>
          <w:szCs w:val="24"/>
        </w:rPr>
        <w:t>h</w:t>
      </w:r>
      <w:r>
        <w:rPr>
          <w:sz w:val="24"/>
          <w:szCs w:val="24"/>
        </w:rPr>
        <w:t>e</w:t>
      </w:r>
      <w:r>
        <w:rPr>
          <w:spacing w:val="7"/>
          <w:sz w:val="24"/>
          <w:szCs w:val="24"/>
        </w:rPr>
        <w:t xml:space="preserve"> </w:t>
      </w:r>
      <w:r>
        <w:rPr>
          <w:spacing w:val="-2"/>
          <w:sz w:val="24"/>
          <w:szCs w:val="24"/>
        </w:rPr>
        <w:t>s</w:t>
      </w:r>
      <w:r>
        <w:rPr>
          <w:spacing w:val="4"/>
          <w:sz w:val="24"/>
          <w:szCs w:val="24"/>
        </w:rPr>
        <w:t>e</w:t>
      </w:r>
      <w:r>
        <w:rPr>
          <w:spacing w:val="-4"/>
          <w:sz w:val="24"/>
          <w:szCs w:val="24"/>
        </w:rPr>
        <w:t>m</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c</w:t>
      </w:r>
      <w:r>
        <w:rPr>
          <w:spacing w:val="12"/>
          <w:sz w:val="24"/>
          <w:szCs w:val="24"/>
        </w:rPr>
        <w:t xml:space="preserve"> </w:t>
      </w:r>
      <w:r>
        <w:rPr>
          <w:spacing w:val="4"/>
          <w:sz w:val="24"/>
          <w:szCs w:val="24"/>
        </w:rPr>
        <w:t>a</w:t>
      </w:r>
      <w:r>
        <w:rPr>
          <w:spacing w:val="-5"/>
          <w:sz w:val="24"/>
          <w:szCs w:val="24"/>
        </w:rPr>
        <w:t>n</w:t>
      </w:r>
      <w:r>
        <w:rPr>
          <w:spacing w:val="4"/>
          <w:sz w:val="24"/>
          <w:szCs w:val="24"/>
        </w:rPr>
        <w:t>a</w:t>
      </w:r>
      <w:r>
        <w:rPr>
          <w:sz w:val="24"/>
          <w:szCs w:val="24"/>
        </w:rPr>
        <w:t>l</w:t>
      </w:r>
      <w:r>
        <w:rPr>
          <w:spacing w:val="-4"/>
          <w:sz w:val="24"/>
          <w:szCs w:val="24"/>
        </w:rPr>
        <w:t>y</w:t>
      </w:r>
      <w:r>
        <w:rPr>
          <w:spacing w:val="2"/>
          <w:sz w:val="24"/>
          <w:szCs w:val="24"/>
        </w:rPr>
        <w:t>s</w:t>
      </w:r>
      <w:r>
        <w:rPr>
          <w:spacing w:val="-4"/>
          <w:sz w:val="24"/>
          <w:szCs w:val="24"/>
        </w:rPr>
        <w:t>i</w:t>
      </w:r>
      <w:r>
        <w:rPr>
          <w:sz w:val="24"/>
          <w:szCs w:val="24"/>
        </w:rPr>
        <w:t>s</w:t>
      </w:r>
      <w:r>
        <w:rPr>
          <w:spacing w:val="6"/>
          <w:sz w:val="24"/>
          <w:szCs w:val="24"/>
        </w:rPr>
        <w:t xml:space="preserve"> </w:t>
      </w:r>
      <w:r>
        <w:rPr>
          <w:spacing w:val="5"/>
          <w:sz w:val="24"/>
          <w:szCs w:val="24"/>
        </w:rPr>
        <w:t>p</w:t>
      </w:r>
      <w:r>
        <w:rPr>
          <w:sz w:val="24"/>
          <w:szCs w:val="24"/>
        </w:rPr>
        <w:t>h</w:t>
      </w:r>
      <w:r>
        <w:rPr>
          <w:spacing w:val="-1"/>
          <w:sz w:val="24"/>
          <w:szCs w:val="24"/>
        </w:rPr>
        <w:t>a</w:t>
      </w:r>
      <w:r>
        <w:rPr>
          <w:spacing w:val="-2"/>
          <w:sz w:val="24"/>
          <w:szCs w:val="24"/>
        </w:rPr>
        <w:t>s</w:t>
      </w:r>
      <w:r>
        <w:rPr>
          <w:sz w:val="24"/>
          <w:szCs w:val="24"/>
        </w:rPr>
        <w:t>e</w:t>
      </w:r>
      <w:r>
        <w:rPr>
          <w:spacing w:val="7"/>
          <w:sz w:val="24"/>
          <w:szCs w:val="24"/>
        </w:rPr>
        <w:t xml:space="preserve"> </w:t>
      </w:r>
      <w:r>
        <w:rPr>
          <w:sz w:val="24"/>
          <w:szCs w:val="24"/>
        </w:rPr>
        <w:t>d</w:t>
      </w:r>
      <w:r>
        <w:rPr>
          <w:spacing w:val="-1"/>
          <w:sz w:val="24"/>
          <w:szCs w:val="24"/>
        </w:rPr>
        <w:t>e</w:t>
      </w:r>
      <w:r>
        <w:rPr>
          <w:spacing w:val="5"/>
          <w:sz w:val="24"/>
          <w:szCs w:val="24"/>
        </w:rPr>
        <w:t>t</w:t>
      </w:r>
      <w:r>
        <w:rPr>
          <w:spacing w:val="-1"/>
          <w:sz w:val="24"/>
          <w:szCs w:val="24"/>
        </w:rPr>
        <w:t>e</w:t>
      </w:r>
      <w:r>
        <w:rPr>
          <w:spacing w:val="6"/>
          <w:sz w:val="24"/>
          <w:szCs w:val="24"/>
        </w:rPr>
        <w:t>r</w:t>
      </w:r>
      <w:r>
        <w:rPr>
          <w:spacing w:val="-4"/>
          <w:sz w:val="24"/>
          <w:szCs w:val="24"/>
        </w:rPr>
        <w:t>mi</w:t>
      </w:r>
      <w:r>
        <w:rPr>
          <w:sz w:val="24"/>
          <w:szCs w:val="24"/>
        </w:rPr>
        <w:t>n</w:t>
      </w:r>
      <w:r>
        <w:rPr>
          <w:spacing w:val="4"/>
          <w:sz w:val="24"/>
          <w:szCs w:val="24"/>
        </w:rPr>
        <w:t>e</w:t>
      </w:r>
      <w:r>
        <w:rPr>
          <w:sz w:val="24"/>
          <w:szCs w:val="24"/>
        </w:rPr>
        <w:t>s</w:t>
      </w:r>
      <w:r>
        <w:rPr>
          <w:spacing w:val="6"/>
          <w:sz w:val="24"/>
          <w:szCs w:val="24"/>
        </w:rPr>
        <w:t xml:space="preserve"> </w:t>
      </w:r>
      <w:r>
        <w:rPr>
          <w:spacing w:val="5"/>
          <w:sz w:val="24"/>
          <w:szCs w:val="24"/>
        </w:rPr>
        <w:t>t</w:t>
      </w:r>
      <w:r>
        <w:rPr>
          <w:spacing w:val="-5"/>
          <w:sz w:val="24"/>
          <w:szCs w:val="24"/>
        </w:rPr>
        <w:t>h</w:t>
      </w:r>
      <w:r>
        <w:rPr>
          <w:sz w:val="24"/>
          <w:szCs w:val="24"/>
        </w:rPr>
        <w:t>e</w:t>
      </w:r>
      <w:r>
        <w:rPr>
          <w:spacing w:val="12"/>
          <w:sz w:val="24"/>
          <w:szCs w:val="24"/>
        </w:rPr>
        <w:t xml:space="preserve"> </w:t>
      </w:r>
      <w:r>
        <w:rPr>
          <w:spacing w:val="-4"/>
          <w:sz w:val="24"/>
          <w:szCs w:val="24"/>
        </w:rPr>
        <w:t>m</w:t>
      </w:r>
      <w:r>
        <w:rPr>
          <w:spacing w:val="-1"/>
          <w:sz w:val="24"/>
          <w:szCs w:val="24"/>
        </w:rPr>
        <w:t>e</w:t>
      </w:r>
      <w:r>
        <w:rPr>
          <w:spacing w:val="4"/>
          <w:sz w:val="24"/>
          <w:szCs w:val="24"/>
        </w:rPr>
        <w:t>a</w:t>
      </w:r>
      <w:r>
        <w:rPr>
          <w:spacing w:val="6"/>
          <w:sz w:val="24"/>
          <w:szCs w:val="24"/>
        </w:rPr>
        <w:t>n</w:t>
      </w:r>
      <w:r>
        <w:rPr>
          <w:sz w:val="24"/>
          <w:szCs w:val="24"/>
        </w:rPr>
        <w:t>i</w:t>
      </w:r>
      <w:r>
        <w:rPr>
          <w:spacing w:val="-4"/>
          <w:sz w:val="24"/>
          <w:szCs w:val="24"/>
        </w:rPr>
        <w:t>n</w:t>
      </w:r>
      <w:r>
        <w:rPr>
          <w:sz w:val="24"/>
          <w:szCs w:val="24"/>
        </w:rPr>
        <w:t>g</w:t>
      </w:r>
      <w:r>
        <w:rPr>
          <w:spacing w:val="8"/>
          <w:sz w:val="24"/>
          <w:szCs w:val="24"/>
        </w:rPr>
        <w:t xml:space="preserve"> </w:t>
      </w:r>
      <w:r>
        <w:rPr>
          <w:spacing w:val="9"/>
          <w:sz w:val="24"/>
          <w:szCs w:val="24"/>
        </w:rPr>
        <w:t>o</w:t>
      </w:r>
      <w:r>
        <w:rPr>
          <w:sz w:val="24"/>
          <w:szCs w:val="24"/>
        </w:rPr>
        <w:t>f a</w:t>
      </w:r>
      <w:r>
        <w:rPr>
          <w:spacing w:val="7"/>
          <w:sz w:val="24"/>
          <w:szCs w:val="24"/>
        </w:rPr>
        <w:t xml:space="preserve"> </w:t>
      </w:r>
      <w:r>
        <w:rPr>
          <w:sz w:val="24"/>
          <w:szCs w:val="24"/>
        </w:rPr>
        <w:t>g</w:t>
      </w:r>
      <w:r>
        <w:rPr>
          <w:spacing w:val="1"/>
          <w:sz w:val="24"/>
          <w:szCs w:val="24"/>
        </w:rPr>
        <w:t>r</w:t>
      </w:r>
      <w:r>
        <w:rPr>
          <w:spacing w:val="5"/>
          <w:sz w:val="24"/>
          <w:szCs w:val="24"/>
        </w:rPr>
        <w:t>o</w:t>
      </w:r>
      <w:r>
        <w:rPr>
          <w:sz w:val="24"/>
          <w:szCs w:val="24"/>
        </w:rPr>
        <w:t>up</w:t>
      </w:r>
      <w:r>
        <w:rPr>
          <w:spacing w:val="3"/>
          <w:sz w:val="24"/>
          <w:szCs w:val="24"/>
        </w:rPr>
        <w:t xml:space="preserve"> </w:t>
      </w:r>
      <w:r>
        <w:rPr>
          <w:spacing w:val="5"/>
          <w:sz w:val="24"/>
          <w:szCs w:val="24"/>
        </w:rPr>
        <w:t>o</w:t>
      </w:r>
      <w:r>
        <w:rPr>
          <w:sz w:val="24"/>
          <w:szCs w:val="24"/>
        </w:rPr>
        <w:t>f</w:t>
      </w:r>
      <w:r>
        <w:rPr>
          <w:spacing w:val="5"/>
          <w:sz w:val="24"/>
          <w:szCs w:val="24"/>
        </w:rPr>
        <w:t xml:space="preserve"> </w:t>
      </w:r>
      <w:r>
        <w:rPr>
          <w:spacing w:val="-4"/>
          <w:sz w:val="24"/>
          <w:szCs w:val="24"/>
        </w:rPr>
        <w:t>m</w:t>
      </w:r>
      <w:r>
        <w:rPr>
          <w:spacing w:val="-1"/>
          <w:sz w:val="24"/>
          <w:szCs w:val="24"/>
        </w:rPr>
        <w:t>a</w:t>
      </w:r>
      <w:r>
        <w:rPr>
          <w:spacing w:val="4"/>
          <w:sz w:val="24"/>
          <w:szCs w:val="24"/>
        </w:rPr>
        <w:t>c</w:t>
      </w:r>
      <w:r>
        <w:rPr>
          <w:sz w:val="24"/>
          <w:szCs w:val="24"/>
        </w:rPr>
        <w:t>h</w:t>
      </w:r>
      <w:r>
        <w:rPr>
          <w:spacing w:val="-4"/>
          <w:sz w:val="24"/>
          <w:szCs w:val="24"/>
        </w:rPr>
        <w:t>i</w:t>
      </w:r>
      <w:r>
        <w:rPr>
          <w:sz w:val="24"/>
          <w:szCs w:val="24"/>
        </w:rPr>
        <w:t>ne</w:t>
      </w:r>
      <w:r>
        <w:rPr>
          <w:spacing w:val="12"/>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2"/>
          <w:sz w:val="24"/>
          <w:szCs w:val="24"/>
        </w:rPr>
        <w:t>s</w:t>
      </w:r>
      <w:r>
        <w:rPr>
          <w:sz w:val="24"/>
          <w:szCs w:val="24"/>
        </w:rPr>
        <w:t xml:space="preserve">, </w:t>
      </w:r>
      <w:r>
        <w:rPr>
          <w:spacing w:val="-1"/>
          <w:sz w:val="24"/>
          <w:szCs w:val="24"/>
        </w:rPr>
        <w:t>c</w:t>
      </w:r>
      <w:r>
        <w:rPr>
          <w:spacing w:val="5"/>
          <w:sz w:val="24"/>
          <w:szCs w:val="24"/>
        </w:rPr>
        <w:t>o</w:t>
      </w:r>
      <w:r>
        <w:rPr>
          <w:spacing w:val="-4"/>
          <w:sz w:val="24"/>
          <w:szCs w:val="24"/>
        </w:rPr>
        <w:t>ll</w:t>
      </w:r>
      <w:r>
        <w:rPr>
          <w:spacing w:val="-1"/>
          <w:sz w:val="24"/>
          <w:szCs w:val="24"/>
        </w:rPr>
        <w:t>ec</w:t>
      </w:r>
      <w:r>
        <w:rPr>
          <w:spacing w:val="5"/>
          <w:sz w:val="24"/>
          <w:szCs w:val="24"/>
        </w:rPr>
        <w:t>t</w:t>
      </w:r>
      <w:r>
        <w:rPr>
          <w:sz w:val="24"/>
          <w:szCs w:val="24"/>
        </w:rPr>
        <w:t xml:space="preserve">s </w:t>
      </w:r>
      <w:r>
        <w:rPr>
          <w:spacing w:val="8"/>
          <w:sz w:val="24"/>
          <w:szCs w:val="24"/>
        </w:rPr>
        <w:t xml:space="preserve"> </w:t>
      </w:r>
      <w:r>
        <w:rPr>
          <w:spacing w:val="-4"/>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4"/>
          <w:sz w:val="24"/>
          <w:szCs w:val="24"/>
        </w:rPr>
        <w:t>m</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 xml:space="preserve">n  </w:t>
      </w:r>
      <w:r>
        <w:rPr>
          <w:spacing w:val="5"/>
          <w:sz w:val="24"/>
          <w:szCs w:val="24"/>
        </w:rPr>
        <w:t>o</w:t>
      </w:r>
      <w:r>
        <w:rPr>
          <w:sz w:val="24"/>
          <w:szCs w:val="24"/>
        </w:rPr>
        <w:t xml:space="preserve">n  </w:t>
      </w:r>
      <w:r>
        <w:rPr>
          <w:spacing w:val="5"/>
          <w:sz w:val="24"/>
          <w:szCs w:val="24"/>
        </w:rPr>
        <w:t>t</w:t>
      </w:r>
      <w:r>
        <w:rPr>
          <w:spacing w:val="-5"/>
          <w:sz w:val="24"/>
          <w:szCs w:val="24"/>
        </w:rPr>
        <w:t>h</w:t>
      </w:r>
      <w:r>
        <w:rPr>
          <w:sz w:val="24"/>
          <w:szCs w:val="24"/>
        </w:rPr>
        <w:t xml:space="preserve">e </w:t>
      </w:r>
      <w:r>
        <w:rPr>
          <w:spacing w:val="14"/>
          <w:sz w:val="24"/>
          <w:szCs w:val="24"/>
        </w:rPr>
        <w:t xml:space="preserve"> </w:t>
      </w:r>
      <w:r>
        <w:rPr>
          <w:spacing w:val="-4"/>
          <w:sz w:val="24"/>
          <w:szCs w:val="24"/>
        </w:rPr>
        <w:t>i</w:t>
      </w:r>
      <w:r>
        <w:rPr>
          <w:sz w:val="24"/>
          <w:szCs w:val="24"/>
        </w:rPr>
        <w:t>n</w:t>
      </w:r>
      <w:r>
        <w:rPr>
          <w:spacing w:val="5"/>
          <w:sz w:val="24"/>
          <w:szCs w:val="24"/>
        </w:rPr>
        <w:t>d</w:t>
      </w:r>
      <w:r>
        <w:rPr>
          <w:spacing w:val="-4"/>
          <w:sz w:val="24"/>
          <w:szCs w:val="24"/>
        </w:rPr>
        <w:t>i</w:t>
      </w:r>
      <w:r>
        <w:rPr>
          <w:sz w:val="24"/>
          <w:szCs w:val="24"/>
        </w:rPr>
        <w:t>v</w:t>
      </w:r>
      <w:r>
        <w:rPr>
          <w:spacing w:val="-4"/>
          <w:sz w:val="24"/>
          <w:szCs w:val="24"/>
        </w:rPr>
        <w:t>i</w:t>
      </w:r>
      <w:r>
        <w:rPr>
          <w:sz w:val="24"/>
          <w:szCs w:val="24"/>
        </w:rPr>
        <w:t>d</w:t>
      </w:r>
      <w:r>
        <w:rPr>
          <w:spacing w:val="5"/>
          <w:sz w:val="24"/>
          <w:szCs w:val="24"/>
        </w:rPr>
        <w:t>u</w:t>
      </w:r>
      <w:r>
        <w:rPr>
          <w:spacing w:val="4"/>
          <w:sz w:val="24"/>
          <w:szCs w:val="24"/>
        </w:rPr>
        <w:t>a</w:t>
      </w:r>
      <w:r>
        <w:rPr>
          <w:sz w:val="24"/>
          <w:szCs w:val="24"/>
        </w:rPr>
        <w:t xml:space="preserve">l </w:t>
      </w:r>
      <w:r>
        <w:rPr>
          <w:spacing w:val="6"/>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z w:val="24"/>
          <w:szCs w:val="24"/>
        </w:rPr>
        <w:t>t</w:t>
      </w:r>
      <w:r>
        <w:rPr>
          <w:spacing w:val="-9"/>
          <w:sz w:val="24"/>
          <w:szCs w:val="24"/>
        </w:rPr>
        <w:t>i</w:t>
      </w:r>
      <w:r>
        <w:rPr>
          <w:spacing w:val="9"/>
          <w:sz w:val="24"/>
          <w:szCs w:val="24"/>
        </w:rPr>
        <w:t>o</w:t>
      </w:r>
      <w:r>
        <w:rPr>
          <w:spacing w:val="-5"/>
          <w:sz w:val="24"/>
          <w:szCs w:val="24"/>
        </w:rPr>
        <w:t>n</w:t>
      </w:r>
      <w:r>
        <w:rPr>
          <w:sz w:val="24"/>
          <w:szCs w:val="24"/>
        </w:rPr>
        <w:t xml:space="preserve">s </w:t>
      </w:r>
      <w:r>
        <w:rPr>
          <w:spacing w:val="8"/>
          <w:sz w:val="24"/>
          <w:szCs w:val="24"/>
        </w:rPr>
        <w:t xml:space="preserve"> </w:t>
      </w:r>
      <w:r>
        <w:rPr>
          <w:spacing w:val="5"/>
          <w:sz w:val="24"/>
          <w:szCs w:val="24"/>
        </w:rPr>
        <w:t>o</w:t>
      </w:r>
      <w:r>
        <w:rPr>
          <w:sz w:val="24"/>
          <w:szCs w:val="24"/>
        </w:rPr>
        <w:t xml:space="preserve">f </w:t>
      </w:r>
      <w:r>
        <w:rPr>
          <w:spacing w:val="2"/>
          <w:sz w:val="24"/>
          <w:szCs w:val="24"/>
        </w:rPr>
        <w:t xml:space="preserve"> </w:t>
      </w:r>
      <w:r>
        <w:rPr>
          <w:sz w:val="24"/>
          <w:szCs w:val="24"/>
        </w:rPr>
        <w:t xml:space="preserve">a </w:t>
      </w:r>
      <w:r>
        <w:rPr>
          <w:spacing w:val="4"/>
          <w:sz w:val="24"/>
          <w:szCs w:val="24"/>
        </w:rPr>
        <w:t xml:space="preserve"> </w:t>
      </w:r>
      <w:r>
        <w:rPr>
          <w:spacing w:val="-2"/>
          <w:sz w:val="24"/>
          <w:szCs w:val="24"/>
        </w:rPr>
        <w:t>s</w:t>
      </w:r>
      <w:r>
        <w:rPr>
          <w:spacing w:val="5"/>
          <w:sz w:val="24"/>
          <w:szCs w:val="24"/>
        </w:rPr>
        <w:t>u</w:t>
      </w:r>
      <w:r>
        <w:rPr>
          <w:spacing w:val="-5"/>
          <w:sz w:val="24"/>
          <w:szCs w:val="24"/>
        </w:rPr>
        <w:t>b</w:t>
      </w:r>
      <w:r>
        <w:rPr>
          <w:spacing w:val="1"/>
          <w:sz w:val="24"/>
          <w:szCs w:val="24"/>
        </w:rPr>
        <w:t>r</w:t>
      </w:r>
      <w:r>
        <w:rPr>
          <w:spacing w:val="5"/>
          <w:sz w:val="24"/>
          <w:szCs w:val="24"/>
        </w:rPr>
        <w:t>o</w:t>
      </w:r>
      <w:r>
        <w:rPr>
          <w:sz w:val="24"/>
          <w:szCs w:val="24"/>
        </w:rPr>
        <w:t>u</w:t>
      </w:r>
      <w:r>
        <w:rPr>
          <w:spacing w:val="5"/>
          <w:sz w:val="24"/>
          <w:szCs w:val="24"/>
        </w:rPr>
        <w:t>t</w:t>
      </w:r>
      <w:r>
        <w:rPr>
          <w:spacing w:val="-4"/>
          <w:sz w:val="24"/>
          <w:szCs w:val="24"/>
        </w:rPr>
        <w:t>i</w:t>
      </w:r>
      <w:r>
        <w:rPr>
          <w:spacing w:val="-5"/>
          <w:sz w:val="24"/>
          <w:szCs w:val="24"/>
        </w:rPr>
        <w:t>n</w:t>
      </w:r>
      <w:r>
        <w:rPr>
          <w:spacing w:val="-1"/>
          <w:sz w:val="24"/>
          <w:szCs w:val="24"/>
        </w:rPr>
        <w:t>e</w:t>
      </w:r>
      <w:r>
        <w:rPr>
          <w:sz w:val="24"/>
          <w:szCs w:val="24"/>
        </w:rPr>
        <w:t xml:space="preserve">, </w:t>
      </w:r>
      <w:r>
        <w:rPr>
          <w:spacing w:val="7"/>
          <w:sz w:val="24"/>
          <w:szCs w:val="24"/>
        </w:rPr>
        <w:t xml:space="preserve"> </w:t>
      </w:r>
      <w:r>
        <w:rPr>
          <w:spacing w:val="4"/>
          <w:sz w:val="24"/>
          <w:szCs w:val="24"/>
        </w:rPr>
        <w:t>a</w:t>
      </w:r>
      <w:r>
        <w:rPr>
          <w:spacing w:val="-5"/>
          <w:sz w:val="24"/>
          <w:szCs w:val="24"/>
        </w:rPr>
        <w:t>n</w:t>
      </w:r>
      <w:r>
        <w:rPr>
          <w:sz w:val="24"/>
          <w:szCs w:val="24"/>
        </w:rPr>
        <w:t xml:space="preserve">d </w:t>
      </w:r>
      <w:r>
        <w:rPr>
          <w:spacing w:val="5"/>
          <w:sz w:val="24"/>
          <w:szCs w:val="24"/>
        </w:rPr>
        <w:t xml:space="preserve"> </w:t>
      </w:r>
      <w:r>
        <w:rPr>
          <w:sz w:val="24"/>
          <w:szCs w:val="24"/>
        </w:rPr>
        <w:t>p</w:t>
      </w:r>
      <w:r>
        <w:rPr>
          <w:spacing w:val="1"/>
          <w:sz w:val="24"/>
          <w:szCs w:val="24"/>
        </w:rPr>
        <w:t>r</w:t>
      </w:r>
      <w:r>
        <w:rPr>
          <w:spacing w:val="5"/>
          <w:sz w:val="24"/>
          <w:szCs w:val="24"/>
        </w:rPr>
        <w:t>o</w:t>
      </w:r>
      <w:r>
        <w:rPr>
          <w:sz w:val="24"/>
          <w:szCs w:val="24"/>
        </w:rPr>
        <w:t>p</w:t>
      </w:r>
      <w:r>
        <w:rPr>
          <w:spacing w:val="-1"/>
          <w:sz w:val="24"/>
          <w:szCs w:val="24"/>
        </w:rPr>
        <w:t>a</w:t>
      </w:r>
      <w:r>
        <w:rPr>
          <w:sz w:val="24"/>
          <w:szCs w:val="24"/>
        </w:rPr>
        <w:t>g</w:t>
      </w:r>
      <w:r>
        <w:rPr>
          <w:spacing w:val="-1"/>
          <w:sz w:val="24"/>
          <w:szCs w:val="24"/>
        </w:rPr>
        <w:t>a</w:t>
      </w:r>
      <w:r>
        <w:rPr>
          <w:spacing w:val="5"/>
          <w:sz w:val="24"/>
          <w:szCs w:val="24"/>
        </w:rPr>
        <w:t>t</w:t>
      </w:r>
      <w:r>
        <w:rPr>
          <w:spacing w:val="-1"/>
          <w:sz w:val="24"/>
          <w:szCs w:val="24"/>
        </w:rPr>
        <w:t>e</w:t>
      </w:r>
      <w:r>
        <w:rPr>
          <w:sz w:val="24"/>
          <w:szCs w:val="24"/>
        </w:rPr>
        <w:t xml:space="preserve">s </w:t>
      </w:r>
      <w:r>
        <w:rPr>
          <w:spacing w:val="3"/>
          <w:sz w:val="24"/>
          <w:szCs w:val="24"/>
        </w:rPr>
        <w:t xml:space="preserve"> </w:t>
      </w:r>
      <w:r>
        <w:rPr>
          <w:spacing w:val="5"/>
          <w:sz w:val="24"/>
          <w:szCs w:val="24"/>
        </w:rPr>
        <w:t>t</w:t>
      </w:r>
      <w:r>
        <w:rPr>
          <w:sz w:val="24"/>
          <w:szCs w:val="24"/>
        </w:rPr>
        <w:t>h</w:t>
      </w:r>
      <w:r>
        <w:rPr>
          <w:spacing w:val="-9"/>
          <w:sz w:val="24"/>
          <w:szCs w:val="24"/>
        </w:rPr>
        <w:t>i</w:t>
      </w:r>
      <w:r>
        <w:rPr>
          <w:sz w:val="24"/>
          <w:szCs w:val="24"/>
        </w:rPr>
        <w:t xml:space="preserve">s </w:t>
      </w:r>
      <w:r>
        <w:rPr>
          <w:spacing w:val="-4"/>
          <w:sz w:val="24"/>
          <w:szCs w:val="24"/>
        </w:rPr>
        <w:t>i</w:t>
      </w:r>
      <w:r>
        <w:rPr>
          <w:spacing w:val="5"/>
          <w:sz w:val="24"/>
          <w:szCs w:val="24"/>
        </w:rPr>
        <w:t>n</w:t>
      </w:r>
      <w:r>
        <w:rPr>
          <w:spacing w:val="-8"/>
          <w:sz w:val="24"/>
          <w:szCs w:val="24"/>
        </w:rPr>
        <w:t>f</w:t>
      </w:r>
      <w:r>
        <w:rPr>
          <w:spacing w:val="5"/>
          <w:sz w:val="24"/>
          <w:szCs w:val="24"/>
        </w:rPr>
        <w:t>o</w:t>
      </w:r>
      <w:r>
        <w:rPr>
          <w:spacing w:val="6"/>
          <w:sz w:val="24"/>
          <w:szCs w:val="24"/>
        </w:rPr>
        <w:t>r</w:t>
      </w:r>
      <w:r>
        <w:rPr>
          <w:spacing w:val="-9"/>
          <w:sz w:val="24"/>
          <w:szCs w:val="24"/>
        </w:rPr>
        <w:t>m</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1"/>
          <w:sz w:val="24"/>
          <w:szCs w:val="24"/>
        </w:rPr>
        <w:t>ac</w:t>
      </w:r>
      <w:r>
        <w:rPr>
          <w:spacing w:val="1"/>
          <w:sz w:val="24"/>
          <w:szCs w:val="24"/>
        </w:rPr>
        <w:t>r</w:t>
      </w:r>
      <w:r>
        <w:rPr>
          <w:spacing w:val="5"/>
          <w:sz w:val="24"/>
          <w:szCs w:val="24"/>
        </w:rPr>
        <w:t>o</w:t>
      </w:r>
      <w:r>
        <w:rPr>
          <w:spacing w:val="-2"/>
          <w:sz w:val="24"/>
          <w:szCs w:val="24"/>
        </w:rPr>
        <w:t>s</w:t>
      </w:r>
      <w:r>
        <w:rPr>
          <w:sz w:val="24"/>
          <w:szCs w:val="24"/>
        </w:rPr>
        <w:t xml:space="preserve">s </w:t>
      </w:r>
      <w:r>
        <w:rPr>
          <w:spacing w:val="5"/>
          <w:sz w:val="24"/>
          <w:szCs w:val="24"/>
        </w:rPr>
        <w:t>t</w:t>
      </w:r>
      <w:r>
        <w:rPr>
          <w:spacing w:val="-5"/>
          <w:sz w:val="24"/>
          <w:szCs w:val="24"/>
        </w:rPr>
        <w:t>h</w:t>
      </w:r>
      <w:r>
        <w:rPr>
          <w:sz w:val="24"/>
          <w:szCs w:val="24"/>
        </w:rPr>
        <w:t>e</w:t>
      </w:r>
      <w:r>
        <w:rPr>
          <w:spacing w:val="6"/>
          <w:sz w:val="24"/>
          <w:szCs w:val="24"/>
        </w:rPr>
        <w:t xml:space="preserve"> </w:t>
      </w:r>
      <w:r>
        <w:rPr>
          <w:spacing w:val="-4"/>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 xml:space="preserve">s </w:t>
      </w:r>
      <w:r>
        <w:rPr>
          <w:spacing w:val="5"/>
          <w:sz w:val="24"/>
          <w:szCs w:val="24"/>
        </w:rPr>
        <w:t>o</w:t>
      </w:r>
      <w:r>
        <w:rPr>
          <w:sz w:val="24"/>
          <w:szCs w:val="24"/>
        </w:rPr>
        <w:t>f</w:t>
      </w:r>
      <w:r>
        <w:rPr>
          <w:spacing w:val="-6"/>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2"/>
          <w:sz w:val="24"/>
          <w:szCs w:val="24"/>
        </w:rPr>
        <w:t>s</w:t>
      </w:r>
      <w:r>
        <w:rPr>
          <w:spacing w:val="5"/>
          <w:sz w:val="24"/>
          <w:szCs w:val="24"/>
        </w:rPr>
        <w:t>u</w:t>
      </w:r>
      <w:r>
        <w:rPr>
          <w:spacing w:val="-5"/>
          <w:sz w:val="24"/>
          <w:szCs w:val="24"/>
        </w:rPr>
        <w:t>b</w:t>
      </w:r>
      <w:r>
        <w:rPr>
          <w:spacing w:val="1"/>
          <w:sz w:val="24"/>
          <w:szCs w:val="24"/>
        </w:rPr>
        <w:t>r</w:t>
      </w:r>
      <w:r>
        <w:rPr>
          <w:spacing w:val="5"/>
          <w:sz w:val="24"/>
          <w:szCs w:val="24"/>
        </w:rPr>
        <w:t>o</w:t>
      </w:r>
      <w:r>
        <w:rPr>
          <w:sz w:val="24"/>
          <w:szCs w:val="24"/>
        </w:rPr>
        <w:t>u</w:t>
      </w:r>
      <w:r>
        <w:rPr>
          <w:spacing w:val="5"/>
          <w:sz w:val="24"/>
          <w:szCs w:val="24"/>
        </w:rPr>
        <w:t>t</w:t>
      </w:r>
      <w:r>
        <w:rPr>
          <w:spacing w:val="-4"/>
          <w:sz w:val="24"/>
          <w:szCs w:val="24"/>
        </w:rPr>
        <w:t>i</w:t>
      </w:r>
      <w:r>
        <w:rPr>
          <w:sz w:val="24"/>
          <w:szCs w:val="24"/>
        </w:rPr>
        <w:t>n</w:t>
      </w:r>
      <w:r>
        <w:rPr>
          <w:spacing w:val="-1"/>
          <w:sz w:val="24"/>
          <w:szCs w:val="24"/>
        </w:rPr>
        <w:t>e</w:t>
      </w:r>
      <w:r>
        <w:rPr>
          <w:sz w:val="24"/>
          <w:szCs w:val="24"/>
        </w:rPr>
        <w:t>.</w:t>
      </w:r>
      <w:r>
        <w:rPr>
          <w:spacing w:val="4"/>
          <w:sz w:val="24"/>
          <w:szCs w:val="24"/>
        </w:rPr>
        <w:t xml:space="preserve"> </w:t>
      </w:r>
      <w:r>
        <w:rPr>
          <w:spacing w:val="1"/>
          <w:sz w:val="24"/>
          <w:szCs w:val="24"/>
        </w:rPr>
        <w:t>I</w:t>
      </w:r>
      <w:r>
        <w:rPr>
          <w:sz w:val="24"/>
          <w:szCs w:val="24"/>
        </w:rPr>
        <w:t>n</w:t>
      </w:r>
      <w:r>
        <w:rPr>
          <w:spacing w:val="-7"/>
          <w:sz w:val="24"/>
          <w:szCs w:val="24"/>
        </w:rPr>
        <w:t xml:space="preserve"> </w:t>
      </w:r>
      <w:r>
        <w:rPr>
          <w:spacing w:val="5"/>
          <w:sz w:val="24"/>
          <w:szCs w:val="24"/>
        </w:rPr>
        <w:t>t</w:t>
      </w:r>
      <w:r>
        <w:rPr>
          <w:sz w:val="24"/>
          <w:szCs w:val="24"/>
        </w:rPr>
        <w:t>h</w:t>
      </w:r>
      <w:r>
        <w:rPr>
          <w:spacing w:val="-4"/>
          <w:sz w:val="24"/>
          <w:szCs w:val="24"/>
        </w:rPr>
        <w:t>i</w:t>
      </w:r>
      <w:r>
        <w:rPr>
          <w:sz w:val="24"/>
          <w:szCs w:val="24"/>
        </w:rPr>
        <w:t>s w</w:t>
      </w:r>
      <w:r>
        <w:rPr>
          <w:spacing w:val="3"/>
          <w:sz w:val="24"/>
          <w:szCs w:val="24"/>
        </w:rPr>
        <w:t>a</w:t>
      </w:r>
      <w:r>
        <w:rPr>
          <w:spacing w:val="-10"/>
          <w:sz w:val="24"/>
          <w:szCs w:val="24"/>
        </w:rPr>
        <w:t>y</w:t>
      </w:r>
      <w:r>
        <w:rPr>
          <w:sz w:val="24"/>
          <w:szCs w:val="24"/>
        </w:rPr>
        <w:t>,</w:t>
      </w:r>
      <w:r>
        <w:rPr>
          <w:spacing w:val="9"/>
          <w:sz w:val="24"/>
          <w:szCs w:val="24"/>
        </w:rPr>
        <w:t xml:space="preserve"> </w:t>
      </w:r>
      <w:r>
        <w:rPr>
          <w:spacing w:val="-5"/>
          <w:sz w:val="24"/>
          <w:szCs w:val="24"/>
        </w:rPr>
        <w:t>b</w:t>
      </w:r>
      <w:r>
        <w:rPr>
          <w:spacing w:val="-1"/>
          <w:sz w:val="24"/>
          <w:szCs w:val="24"/>
        </w:rPr>
        <w:t>a</w:t>
      </w:r>
      <w:r>
        <w:rPr>
          <w:spacing w:val="2"/>
          <w:sz w:val="24"/>
          <w:szCs w:val="24"/>
        </w:rPr>
        <w:t>s</w:t>
      </w:r>
      <w:r>
        <w:rPr>
          <w:sz w:val="24"/>
          <w:szCs w:val="24"/>
        </w:rPr>
        <w:t>e</w:t>
      </w:r>
      <w:r>
        <w:rPr>
          <w:spacing w:val="1"/>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3"/>
          <w:sz w:val="24"/>
          <w:szCs w:val="24"/>
        </w:rPr>
        <w:t xml:space="preserve"> </w:t>
      </w:r>
      <w:r>
        <w:rPr>
          <w:spacing w:val="5"/>
          <w:sz w:val="24"/>
          <w:szCs w:val="24"/>
        </w:rPr>
        <w:t>t</w:t>
      </w:r>
      <w:r>
        <w:rPr>
          <w:spacing w:val="-10"/>
          <w:sz w:val="24"/>
          <w:szCs w:val="24"/>
        </w:rPr>
        <w:t>y</w:t>
      </w:r>
      <w:r>
        <w:rPr>
          <w:sz w:val="24"/>
          <w:szCs w:val="24"/>
        </w:rPr>
        <w:t>p</w:t>
      </w:r>
      <w:r>
        <w:rPr>
          <w:spacing w:val="4"/>
          <w:sz w:val="24"/>
          <w:szCs w:val="24"/>
        </w:rPr>
        <w:t>e</w:t>
      </w:r>
      <w:r>
        <w:rPr>
          <w:sz w:val="24"/>
          <w:szCs w:val="24"/>
        </w:rPr>
        <w:t xml:space="preserve">s </w:t>
      </w:r>
      <w:r>
        <w:rPr>
          <w:spacing w:val="-2"/>
          <w:sz w:val="24"/>
          <w:szCs w:val="24"/>
        </w:rPr>
        <w:t>s</w:t>
      </w:r>
      <w:r>
        <w:rPr>
          <w:sz w:val="24"/>
          <w:szCs w:val="24"/>
        </w:rPr>
        <w:t>u</w:t>
      </w:r>
      <w:r>
        <w:rPr>
          <w:spacing w:val="4"/>
          <w:sz w:val="24"/>
          <w:szCs w:val="24"/>
        </w:rPr>
        <w:t>c</w:t>
      </w:r>
      <w:r>
        <w:rPr>
          <w:sz w:val="24"/>
          <w:szCs w:val="24"/>
        </w:rPr>
        <w:t>h</w:t>
      </w:r>
      <w:r>
        <w:rPr>
          <w:spacing w:val="-3"/>
          <w:sz w:val="24"/>
          <w:szCs w:val="24"/>
        </w:rPr>
        <w:t xml:space="preserve"> </w:t>
      </w:r>
      <w:r>
        <w:rPr>
          <w:spacing w:val="-1"/>
          <w:sz w:val="24"/>
          <w:szCs w:val="24"/>
        </w:rPr>
        <w:t>a</w:t>
      </w:r>
      <w:r>
        <w:rPr>
          <w:sz w:val="24"/>
          <w:szCs w:val="24"/>
        </w:rPr>
        <w:t>s</w:t>
      </w:r>
      <w:r>
        <w:rPr>
          <w:spacing w:val="5"/>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z w:val="24"/>
          <w:szCs w:val="24"/>
        </w:rPr>
        <w:t>g</w:t>
      </w:r>
      <w:r>
        <w:rPr>
          <w:spacing w:val="-1"/>
          <w:sz w:val="24"/>
          <w:szCs w:val="24"/>
        </w:rPr>
        <w:t>e</w:t>
      </w:r>
      <w:r>
        <w:rPr>
          <w:spacing w:val="1"/>
          <w:sz w:val="24"/>
          <w:szCs w:val="24"/>
        </w:rPr>
        <w:t>r</w:t>
      </w:r>
      <w:r>
        <w:rPr>
          <w:sz w:val="24"/>
          <w:szCs w:val="24"/>
        </w:rPr>
        <w:t xml:space="preserve">s </w:t>
      </w:r>
      <w:r>
        <w:rPr>
          <w:spacing w:val="-1"/>
          <w:sz w:val="24"/>
          <w:szCs w:val="24"/>
        </w:rPr>
        <w:t>a</w:t>
      </w:r>
      <w:r>
        <w:rPr>
          <w:spacing w:val="-5"/>
          <w:sz w:val="24"/>
          <w:szCs w:val="24"/>
        </w:rPr>
        <w:t>n</w:t>
      </w:r>
      <w:r>
        <w:rPr>
          <w:sz w:val="24"/>
          <w:szCs w:val="24"/>
        </w:rPr>
        <w:t>d</w:t>
      </w:r>
      <w:r>
        <w:rPr>
          <w:spacing w:val="7"/>
          <w:sz w:val="24"/>
          <w:szCs w:val="24"/>
        </w:rPr>
        <w:t xml:space="preserve"> </w:t>
      </w:r>
      <w:r>
        <w:rPr>
          <w:spacing w:val="-9"/>
          <w:sz w:val="24"/>
          <w:szCs w:val="24"/>
        </w:rPr>
        <w:t>l</w:t>
      </w:r>
      <w:r>
        <w:rPr>
          <w:spacing w:val="9"/>
          <w:sz w:val="24"/>
          <w:szCs w:val="24"/>
        </w:rPr>
        <w:t>o</w:t>
      </w:r>
      <w:r>
        <w:rPr>
          <w:spacing w:val="-5"/>
          <w:sz w:val="24"/>
          <w:szCs w:val="24"/>
        </w:rPr>
        <w:t>n</w:t>
      </w:r>
      <w:r>
        <w:rPr>
          <w:sz w:val="24"/>
          <w:szCs w:val="24"/>
        </w:rPr>
        <w:t>g</w:t>
      </w:r>
      <w:r>
        <w:rPr>
          <w:spacing w:val="7"/>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z w:val="24"/>
          <w:szCs w:val="24"/>
        </w:rPr>
        <w:t>g</w:t>
      </w:r>
      <w:r>
        <w:rPr>
          <w:spacing w:val="-1"/>
          <w:sz w:val="24"/>
          <w:szCs w:val="24"/>
        </w:rPr>
        <w:t>e</w:t>
      </w:r>
      <w:r>
        <w:rPr>
          <w:spacing w:val="1"/>
          <w:sz w:val="24"/>
          <w:szCs w:val="24"/>
        </w:rPr>
        <w:t>r</w:t>
      </w:r>
      <w:r>
        <w:rPr>
          <w:sz w:val="24"/>
          <w:szCs w:val="24"/>
        </w:rPr>
        <w:t xml:space="preserve">s </w:t>
      </w:r>
      <w:r>
        <w:rPr>
          <w:spacing w:val="-1"/>
          <w:sz w:val="24"/>
          <w:szCs w:val="24"/>
        </w:rPr>
        <w:t>a</w:t>
      </w:r>
      <w:r>
        <w:rPr>
          <w:spacing w:val="1"/>
          <w:sz w:val="24"/>
          <w:szCs w:val="24"/>
        </w:rPr>
        <w:t>r</w:t>
      </w:r>
      <w:r>
        <w:rPr>
          <w:sz w:val="24"/>
          <w:szCs w:val="24"/>
        </w:rPr>
        <w:t>e</w:t>
      </w:r>
      <w:r>
        <w:rPr>
          <w:spacing w:val="1"/>
          <w:sz w:val="24"/>
          <w:szCs w:val="24"/>
        </w:rPr>
        <w:t xml:space="preserve"> </w:t>
      </w:r>
      <w:r>
        <w:rPr>
          <w:sz w:val="24"/>
          <w:szCs w:val="24"/>
        </w:rPr>
        <w:t>p</w:t>
      </w:r>
      <w:r>
        <w:rPr>
          <w:spacing w:val="-3"/>
          <w:sz w:val="24"/>
          <w:szCs w:val="24"/>
        </w:rPr>
        <w:t>r</w:t>
      </w:r>
      <w:r>
        <w:rPr>
          <w:spacing w:val="5"/>
          <w:sz w:val="24"/>
          <w:szCs w:val="24"/>
        </w:rPr>
        <w:t>o</w:t>
      </w:r>
      <w:r>
        <w:rPr>
          <w:sz w:val="24"/>
          <w:szCs w:val="24"/>
        </w:rPr>
        <w:t>p</w:t>
      </w:r>
      <w:r>
        <w:rPr>
          <w:spacing w:val="-1"/>
          <w:sz w:val="24"/>
          <w:szCs w:val="24"/>
        </w:rPr>
        <w:t>a</w:t>
      </w:r>
      <w:r>
        <w:rPr>
          <w:sz w:val="24"/>
          <w:szCs w:val="24"/>
        </w:rPr>
        <w:t>g</w:t>
      </w:r>
      <w:r>
        <w:rPr>
          <w:spacing w:val="-6"/>
          <w:sz w:val="24"/>
          <w:szCs w:val="24"/>
        </w:rPr>
        <w:t>a</w:t>
      </w:r>
      <w:r>
        <w:rPr>
          <w:spacing w:val="5"/>
          <w:sz w:val="24"/>
          <w:szCs w:val="24"/>
        </w:rPr>
        <w:t>t</w:t>
      </w:r>
      <w:r>
        <w:rPr>
          <w:spacing w:val="-1"/>
          <w:sz w:val="24"/>
          <w:szCs w:val="24"/>
        </w:rPr>
        <w:t>e</w:t>
      </w:r>
      <w:r>
        <w:rPr>
          <w:sz w:val="24"/>
          <w:szCs w:val="24"/>
        </w:rPr>
        <w:t>d</w:t>
      </w:r>
      <w:r>
        <w:rPr>
          <w:spacing w:val="6"/>
          <w:sz w:val="24"/>
          <w:szCs w:val="24"/>
        </w:rPr>
        <w:t xml:space="preserve"> </w:t>
      </w:r>
      <w:r>
        <w:rPr>
          <w:spacing w:val="-1"/>
          <w:sz w:val="24"/>
          <w:szCs w:val="24"/>
        </w:rPr>
        <w:t>ac</w:t>
      </w:r>
      <w:r>
        <w:rPr>
          <w:spacing w:val="-3"/>
          <w:sz w:val="24"/>
          <w:szCs w:val="24"/>
        </w:rPr>
        <w:t>r</w:t>
      </w:r>
      <w:r>
        <w:rPr>
          <w:spacing w:val="5"/>
          <w:sz w:val="24"/>
          <w:szCs w:val="24"/>
        </w:rPr>
        <w:t>o</w:t>
      </w:r>
      <w:r>
        <w:rPr>
          <w:spacing w:val="-2"/>
          <w:sz w:val="24"/>
          <w:szCs w:val="24"/>
        </w:rPr>
        <w:t>s</w:t>
      </w:r>
      <w:r>
        <w:rPr>
          <w:sz w:val="24"/>
          <w:szCs w:val="24"/>
        </w:rPr>
        <w:t>s</w:t>
      </w:r>
      <w:r>
        <w:rPr>
          <w:spacing w:val="-5"/>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2"/>
          <w:sz w:val="24"/>
          <w:szCs w:val="24"/>
        </w:rPr>
        <w:t>s</w:t>
      </w:r>
      <w:r>
        <w:rPr>
          <w:sz w:val="24"/>
          <w:szCs w:val="24"/>
        </w:rPr>
        <w:t>u</w:t>
      </w:r>
      <w:r>
        <w:rPr>
          <w:spacing w:val="-5"/>
          <w:sz w:val="24"/>
          <w:szCs w:val="24"/>
        </w:rPr>
        <w:t>b</w:t>
      </w:r>
      <w:r>
        <w:rPr>
          <w:spacing w:val="1"/>
          <w:sz w:val="24"/>
          <w:szCs w:val="24"/>
        </w:rPr>
        <w:t>r</w:t>
      </w:r>
      <w:r>
        <w:rPr>
          <w:spacing w:val="5"/>
          <w:sz w:val="24"/>
          <w:szCs w:val="24"/>
        </w:rPr>
        <w:t>o</w:t>
      </w:r>
      <w:r>
        <w:rPr>
          <w:sz w:val="24"/>
          <w:szCs w:val="24"/>
        </w:rPr>
        <w:t>u</w:t>
      </w:r>
      <w:r>
        <w:rPr>
          <w:spacing w:val="5"/>
          <w:sz w:val="24"/>
          <w:szCs w:val="24"/>
        </w:rPr>
        <w:t>t</w:t>
      </w:r>
      <w:r>
        <w:rPr>
          <w:spacing w:val="-4"/>
          <w:sz w:val="24"/>
          <w:szCs w:val="24"/>
        </w:rPr>
        <w:t>i</w:t>
      </w:r>
      <w:r>
        <w:rPr>
          <w:spacing w:val="-5"/>
          <w:sz w:val="24"/>
          <w:szCs w:val="24"/>
        </w:rPr>
        <w:t>n</w:t>
      </w:r>
      <w:r>
        <w:rPr>
          <w:spacing w:val="-1"/>
          <w:sz w:val="24"/>
          <w:szCs w:val="24"/>
        </w:rPr>
        <w:t>e</w:t>
      </w:r>
      <w:r>
        <w:rPr>
          <w:sz w:val="24"/>
          <w:szCs w:val="24"/>
        </w:rPr>
        <w:t>.</w:t>
      </w:r>
    </w:p>
    <w:p w:rsidR="00A93F08" w:rsidRDefault="00A93F08">
      <w:pPr>
        <w:spacing w:line="200" w:lineRule="exact"/>
      </w:pPr>
    </w:p>
    <w:p w:rsidR="00A93F08" w:rsidRDefault="00A93F08">
      <w:pPr>
        <w:spacing w:line="200" w:lineRule="exact"/>
      </w:pPr>
    </w:p>
    <w:p w:rsidR="00A93F08" w:rsidRDefault="00A93F08">
      <w:pPr>
        <w:spacing w:before="18" w:line="260" w:lineRule="exact"/>
        <w:rPr>
          <w:sz w:val="26"/>
          <w:szCs w:val="26"/>
        </w:rPr>
      </w:pPr>
    </w:p>
    <w:p w:rsidR="00A93F08" w:rsidRPr="00954083" w:rsidRDefault="006C643A">
      <w:pPr>
        <w:ind w:left="264"/>
        <w:rPr>
          <w:sz w:val="28"/>
          <w:szCs w:val="28"/>
        </w:rPr>
      </w:pPr>
      <w:r w:rsidRPr="00954083">
        <w:rPr>
          <w:b/>
          <w:spacing w:val="-2"/>
          <w:sz w:val="28"/>
          <w:szCs w:val="28"/>
        </w:rPr>
        <w:t>2</w:t>
      </w:r>
      <w:r w:rsidRPr="00954083">
        <w:rPr>
          <w:b/>
          <w:spacing w:val="1"/>
          <w:sz w:val="28"/>
          <w:szCs w:val="28"/>
        </w:rPr>
        <w:t>.</w:t>
      </w:r>
      <w:r w:rsidRPr="00954083">
        <w:rPr>
          <w:b/>
          <w:sz w:val="28"/>
          <w:szCs w:val="28"/>
        </w:rPr>
        <w:t>3</w:t>
      </w:r>
      <w:r w:rsidRPr="00954083">
        <w:rPr>
          <w:b/>
          <w:spacing w:val="-1"/>
          <w:sz w:val="28"/>
          <w:szCs w:val="28"/>
        </w:rPr>
        <w:t xml:space="preserve"> </w:t>
      </w:r>
      <w:r w:rsidRPr="00954083">
        <w:rPr>
          <w:b/>
          <w:sz w:val="28"/>
          <w:szCs w:val="28"/>
        </w:rPr>
        <w:t>I</w:t>
      </w:r>
      <w:r w:rsidRPr="00954083">
        <w:rPr>
          <w:b/>
          <w:spacing w:val="-2"/>
          <w:sz w:val="28"/>
          <w:szCs w:val="28"/>
        </w:rPr>
        <w:t>nt</w:t>
      </w:r>
      <w:r w:rsidRPr="00954083">
        <w:rPr>
          <w:b/>
          <w:spacing w:val="1"/>
          <w:sz w:val="28"/>
          <w:szCs w:val="28"/>
        </w:rPr>
        <w:t>er</w:t>
      </w:r>
      <w:r w:rsidRPr="00954083">
        <w:rPr>
          <w:b/>
          <w:spacing w:val="-9"/>
          <w:sz w:val="28"/>
          <w:szCs w:val="28"/>
        </w:rPr>
        <w:t>m</w:t>
      </w:r>
      <w:r w:rsidRPr="00954083">
        <w:rPr>
          <w:b/>
          <w:spacing w:val="1"/>
          <w:sz w:val="28"/>
          <w:szCs w:val="28"/>
        </w:rPr>
        <w:t>e</w:t>
      </w:r>
      <w:r w:rsidRPr="00954083">
        <w:rPr>
          <w:b/>
          <w:spacing w:val="-1"/>
          <w:sz w:val="28"/>
          <w:szCs w:val="28"/>
        </w:rPr>
        <w:t>d</w:t>
      </w:r>
      <w:r w:rsidRPr="00954083">
        <w:rPr>
          <w:b/>
          <w:spacing w:val="2"/>
          <w:sz w:val="28"/>
          <w:szCs w:val="28"/>
        </w:rPr>
        <w:t>ia</w:t>
      </w:r>
      <w:r w:rsidRPr="00954083">
        <w:rPr>
          <w:b/>
          <w:spacing w:val="-2"/>
          <w:sz w:val="28"/>
          <w:szCs w:val="28"/>
        </w:rPr>
        <w:t>t</w:t>
      </w:r>
      <w:r w:rsidRPr="00954083">
        <w:rPr>
          <w:b/>
          <w:sz w:val="28"/>
          <w:szCs w:val="28"/>
        </w:rPr>
        <w:t>e</w:t>
      </w:r>
      <w:r w:rsidRPr="00954083">
        <w:rPr>
          <w:b/>
          <w:spacing w:val="-2"/>
          <w:sz w:val="28"/>
          <w:szCs w:val="28"/>
        </w:rPr>
        <w:t xml:space="preserve"> C</w:t>
      </w:r>
      <w:r w:rsidRPr="00954083">
        <w:rPr>
          <w:b/>
          <w:spacing w:val="2"/>
          <w:sz w:val="28"/>
          <w:szCs w:val="28"/>
        </w:rPr>
        <w:t>o</w:t>
      </w:r>
      <w:r w:rsidRPr="00954083">
        <w:rPr>
          <w:b/>
          <w:spacing w:val="-6"/>
          <w:sz w:val="28"/>
          <w:szCs w:val="28"/>
        </w:rPr>
        <w:t>d</w:t>
      </w:r>
      <w:r w:rsidRPr="00954083">
        <w:rPr>
          <w:b/>
          <w:sz w:val="28"/>
          <w:szCs w:val="28"/>
        </w:rPr>
        <w:t>e</w:t>
      </w:r>
      <w:r w:rsidRPr="00954083">
        <w:rPr>
          <w:b/>
          <w:spacing w:val="2"/>
          <w:sz w:val="28"/>
          <w:szCs w:val="28"/>
        </w:rPr>
        <w:t xml:space="preserve"> </w:t>
      </w:r>
      <w:r w:rsidRPr="00954083">
        <w:rPr>
          <w:b/>
          <w:spacing w:val="-5"/>
          <w:sz w:val="28"/>
          <w:szCs w:val="28"/>
        </w:rPr>
        <w:t>G</w:t>
      </w:r>
      <w:r w:rsidRPr="00954083">
        <w:rPr>
          <w:b/>
          <w:spacing w:val="1"/>
          <w:sz w:val="28"/>
          <w:szCs w:val="28"/>
        </w:rPr>
        <w:t>e</w:t>
      </w:r>
      <w:r w:rsidRPr="00954083">
        <w:rPr>
          <w:b/>
          <w:spacing w:val="-1"/>
          <w:sz w:val="28"/>
          <w:szCs w:val="28"/>
        </w:rPr>
        <w:t>n</w:t>
      </w:r>
      <w:r w:rsidRPr="00954083">
        <w:rPr>
          <w:b/>
          <w:spacing w:val="1"/>
          <w:sz w:val="28"/>
          <w:szCs w:val="28"/>
        </w:rPr>
        <w:t>e</w:t>
      </w:r>
      <w:r w:rsidRPr="00954083">
        <w:rPr>
          <w:b/>
          <w:spacing w:val="-4"/>
          <w:sz w:val="28"/>
          <w:szCs w:val="28"/>
        </w:rPr>
        <w:t>r</w:t>
      </w:r>
      <w:r w:rsidRPr="00954083">
        <w:rPr>
          <w:b/>
          <w:spacing w:val="2"/>
          <w:sz w:val="28"/>
          <w:szCs w:val="28"/>
        </w:rPr>
        <w:t>a</w:t>
      </w:r>
      <w:r w:rsidRPr="00954083">
        <w:rPr>
          <w:b/>
          <w:spacing w:val="-2"/>
          <w:sz w:val="28"/>
          <w:szCs w:val="28"/>
        </w:rPr>
        <w:t>t</w:t>
      </w:r>
      <w:r w:rsidRPr="00954083">
        <w:rPr>
          <w:b/>
          <w:spacing w:val="-3"/>
          <w:sz w:val="28"/>
          <w:szCs w:val="28"/>
        </w:rPr>
        <w:t>i</w:t>
      </w:r>
      <w:r w:rsidRPr="00954083">
        <w:rPr>
          <w:b/>
          <w:spacing w:val="2"/>
          <w:sz w:val="28"/>
          <w:szCs w:val="28"/>
        </w:rPr>
        <w:t>o</w:t>
      </w:r>
      <w:r w:rsidRPr="00954083">
        <w:rPr>
          <w:b/>
          <w:sz w:val="28"/>
          <w:szCs w:val="28"/>
        </w:rPr>
        <w:t>n</w:t>
      </w:r>
    </w:p>
    <w:p w:rsidR="00A93F08" w:rsidRDefault="00A93F08">
      <w:pPr>
        <w:spacing w:before="3" w:line="100" w:lineRule="exact"/>
        <w:rPr>
          <w:sz w:val="10"/>
          <w:szCs w:val="10"/>
        </w:rPr>
      </w:pPr>
    </w:p>
    <w:p w:rsidR="00A93F08" w:rsidRDefault="00A93F08">
      <w:pPr>
        <w:spacing w:line="200" w:lineRule="exact"/>
      </w:pPr>
    </w:p>
    <w:p w:rsidR="00A93F08" w:rsidRDefault="006C643A">
      <w:pPr>
        <w:spacing w:line="360" w:lineRule="auto"/>
        <w:ind w:left="100" w:right="152" w:firstLine="721"/>
        <w:rPr>
          <w:sz w:val="24"/>
          <w:szCs w:val="24"/>
        </w:rPr>
      </w:pPr>
      <w:r>
        <w:rPr>
          <w:spacing w:val="1"/>
          <w:sz w:val="24"/>
          <w:szCs w:val="24"/>
        </w:rPr>
        <w:t>I</w:t>
      </w:r>
      <w:r>
        <w:rPr>
          <w:sz w:val="24"/>
          <w:szCs w:val="24"/>
        </w:rPr>
        <w:t>n</w:t>
      </w:r>
      <w:r>
        <w:rPr>
          <w:spacing w:val="-3"/>
          <w:sz w:val="24"/>
          <w:szCs w:val="24"/>
        </w:rPr>
        <w:t xml:space="preserve"> </w:t>
      </w:r>
      <w:r>
        <w:rPr>
          <w:sz w:val="24"/>
          <w:szCs w:val="24"/>
        </w:rPr>
        <w:t>a</w:t>
      </w:r>
      <w:r>
        <w:rPr>
          <w:spacing w:val="1"/>
          <w:sz w:val="24"/>
          <w:szCs w:val="24"/>
        </w:rPr>
        <w:t xml:space="preserve"> </w:t>
      </w:r>
      <w:r>
        <w:rPr>
          <w:sz w:val="24"/>
          <w:szCs w:val="24"/>
        </w:rPr>
        <w:t>d</w:t>
      </w:r>
      <w:r>
        <w:rPr>
          <w:spacing w:val="-1"/>
          <w:sz w:val="24"/>
          <w:szCs w:val="24"/>
        </w:rPr>
        <w:t>ec</w:t>
      </w:r>
      <w:r>
        <w:rPr>
          <w:spacing w:val="5"/>
          <w:sz w:val="24"/>
          <w:szCs w:val="24"/>
        </w:rPr>
        <w:t>o</w:t>
      </w:r>
      <w:r>
        <w:rPr>
          <w:spacing w:val="-9"/>
          <w:sz w:val="24"/>
          <w:szCs w:val="24"/>
        </w:rPr>
        <w:t>m</w:t>
      </w:r>
      <w:r>
        <w:rPr>
          <w:spacing w:val="5"/>
          <w:sz w:val="24"/>
          <w:szCs w:val="24"/>
        </w:rPr>
        <w:t>p</w:t>
      </w:r>
      <w:r>
        <w:rPr>
          <w:sz w:val="24"/>
          <w:szCs w:val="24"/>
        </w:rPr>
        <w:t>i</w:t>
      </w:r>
      <w:r>
        <w:rPr>
          <w:spacing w:val="-4"/>
          <w:sz w:val="24"/>
          <w:szCs w:val="24"/>
        </w:rPr>
        <w:t>l</w:t>
      </w:r>
      <w:r>
        <w:rPr>
          <w:spacing w:val="-1"/>
          <w:sz w:val="24"/>
          <w:szCs w:val="24"/>
        </w:rPr>
        <w:t>e</w:t>
      </w:r>
      <w:r>
        <w:rPr>
          <w:spacing w:val="1"/>
          <w:sz w:val="24"/>
          <w:szCs w:val="24"/>
        </w:rPr>
        <w:t>r</w:t>
      </w:r>
      <w:r>
        <w:rPr>
          <w:sz w:val="24"/>
          <w:szCs w:val="24"/>
        </w:rPr>
        <w:t>,</w:t>
      </w:r>
      <w:r>
        <w:rPr>
          <w:spacing w:val="4"/>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8"/>
          <w:sz w:val="24"/>
          <w:szCs w:val="24"/>
        </w:rPr>
        <w:t>f</w:t>
      </w:r>
      <w:r>
        <w:rPr>
          <w:spacing w:val="1"/>
          <w:sz w:val="24"/>
          <w:szCs w:val="24"/>
        </w:rPr>
        <w:t>r</w:t>
      </w:r>
      <w:r>
        <w:rPr>
          <w:spacing w:val="5"/>
          <w:sz w:val="24"/>
          <w:szCs w:val="24"/>
        </w:rPr>
        <w:t>o</w:t>
      </w:r>
      <w:r>
        <w:rPr>
          <w:spacing w:val="-5"/>
          <w:sz w:val="24"/>
          <w:szCs w:val="24"/>
        </w:rPr>
        <w:t>n</w:t>
      </w:r>
      <w:r>
        <w:rPr>
          <w:spacing w:val="9"/>
          <w:sz w:val="24"/>
          <w:szCs w:val="24"/>
        </w:rPr>
        <w:t>t</w:t>
      </w:r>
      <w:r>
        <w:rPr>
          <w:spacing w:val="2"/>
          <w:sz w:val="24"/>
          <w:szCs w:val="24"/>
        </w:rPr>
        <w:t>-</w:t>
      </w:r>
      <w:r>
        <w:rPr>
          <w:spacing w:val="-1"/>
          <w:sz w:val="24"/>
          <w:szCs w:val="24"/>
        </w:rPr>
        <w:t>e</w:t>
      </w:r>
      <w:r>
        <w:rPr>
          <w:spacing w:val="-5"/>
          <w:sz w:val="24"/>
          <w:szCs w:val="24"/>
        </w:rPr>
        <w:t>n</w:t>
      </w:r>
      <w:r>
        <w:rPr>
          <w:sz w:val="24"/>
          <w:szCs w:val="24"/>
        </w:rPr>
        <w:t>d</w:t>
      </w:r>
      <w:r>
        <w:rPr>
          <w:spacing w:val="2"/>
          <w:sz w:val="24"/>
          <w:szCs w:val="24"/>
        </w:rPr>
        <w:t xml:space="preserve"> </w:t>
      </w:r>
      <w:r>
        <w:rPr>
          <w:sz w:val="24"/>
          <w:szCs w:val="24"/>
        </w:rPr>
        <w:t>t</w:t>
      </w:r>
      <w:r>
        <w:rPr>
          <w:spacing w:val="2"/>
          <w:sz w:val="24"/>
          <w:szCs w:val="24"/>
        </w:rPr>
        <w:t>r</w:t>
      </w:r>
      <w:r>
        <w:rPr>
          <w:spacing w:val="-1"/>
          <w:sz w:val="24"/>
          <w:szCs w:val="24"/>
        </w:rPr>
        <w:t>a</w:t>
      </w:r>
      <w:r>
        <w:rPr>
          <w:spacing w:val="-5"/>
          <w:sz w:val="24"/>
          <w:szCs w:val="24"/>
        </w:rPr>
        <w:t>n</w:t>
      </w:r>
      <w:r>
        <w:rPr>
          <w:spacing w:val="2"/>
          <w:sz w:val="24"/>
          <w:szCs w:val="24"/>
        </w:rPr>
        <w:t>s</w:t>
      </w:r>
      <w:r>
        <w:rPr>
          <w:spacing w:val="-4"/>
          <w:sz w:val="24"/>
          <w:szCs w:val="24"/>
        </w:rPr>
        <w:t>l</w:t>
      </w:r>
      <w:r>
        <w:rPr>
          <w:spacing w:val="-1"/>
          <w:sz w:val="24"/>
          <w:szCs w:val="24"/>
        </w:rPr>
        <w:t>a</w:t>
      </w:r>
      <w:r>
        <w:rPr>
          <w:spacing w:val="5"/>
          <w:sz w:val="24"/>
          <w:szCs w:val="24"/>
        </w:rPr>
        <w:t>t</w:t>
      </w:r>
      <w:r>
        <w:rPr>
          <w:spacing w:val="-1"/>
          <w:sz w:val="24"/>
          <w:szCs w:val="24"/>
        </w:rPr>
        <w:t>e</w:t>
      </w:r>
      <w:r>
        <w:rPr>
          <w:sz w:val="24"/>
          <w:szCs w:val="24"/>
        </w:rPr>
        <w:t xml:space="preserve">s </w:t>
      </w:r>
      <w:r>
        <w:rPr>
          <w:spacing w:val="5"/>
          <w:sz w:val="24"/>
          <w:szCs w:val="24"/>
        </w:rPr>
        <w:t>t</w:t>
      </w:r>
      <w:r>
        <w:rPr>
          <w:spacing w:val="-5"/>
          <w:sz w:val="24"/>
          <w:szCs w:val="24"/>
        </w:rPr>
        <w:t>h</w:t>
      </w:r>
      <w:r>
        <w:rPr>
          <w:sz w:val="24"/>
          <w:szCs w:val="24"/>
        </w:rPr>
        <w:t>e</w:t>
      </w:r>
      <w:r>
        <w:rPr>
          <w:spacing w:val="6"/>
          <w:sz w:val="24"/>
          <w:szCs w:val="24"/>
        </w:rPr>
        <w:t xml:space="preserve"> </w:t>
      </w:r>
      <w:r>
        <w:rPr>
          <w:spacing w:val="-9"/>
          <w:sz w:val="24"/>
          <w:szCs w:val="24"/>
        </w:rPr>
        <w:t>m</w:t>
      </w:r>
      <w:r>
        <w:rPr>
          <w:spacing w:val="-1"/>
          <w:sz w:val="24"/>
          <w:szCs w:val="24"/>
        </w:rPr>
        <w:t>a</w:t>
      </w:r>
      <w:r>
        <w:rPr>
          <w:spacing w:val="4"/>
          <w:sz w:val="24"/>
          <w:szCs w:val="24"/>
        </w:rPr>
        <w:t>c</w:t>
      </w:r>
      <w:r>
        <w:rPr>
          <w:sz w:val="24"/>
          <w:szCs w:val="24"/>
        </w:rPr>
        <w:t>hi</w:t>
      </w:r>
      <w:r>
        <w:rPr>
          <w:spacing w:val="-4"/>
          <w:sz w:val="24"/>
          <w:szCs w:val="24"/>
        </w:rPr>
        <w:t>n</w:t>
      </w:r>
      <w:r>
        <w:rPr>
          <w:sz w:val="24"/>
          <w:szCs w:val="24"/>
        </w:rPr>
        <w:t>e</w:t>
      </w:r>
      <w:r>
        <w:rPr>
          <w:spacing w:val="6"/>
          <w:sz w:val="24"/>
          <w:szCs w:val="24"/>
        </w:rPr>
        <w:t xml:space="preserve"> </w:t>
      </w:r>
      <w:r>
        <w:rPr>
          <w:spacing w:val="-4"/>
          <w:sz w:val="24"/>
          <w:szCs w:val="24"/>
        </w:rPr>
        <w:t>l</w:t>
      </w:r>
      <w:r>
        <w:rPr>
          <w:spacing w:val="4"/>
          <w:sz w:val="24"/>
          <w:szCs w:val="24"/>
        </w:rPr>
        <w:t>a</w:t>
      </w:r>
      <w:r>
        <w:rPr>
          <w:spacing w:val="-5"/>
          <w:sz w:val="24"/>
          <w:szCs w:val="24"/>
        </w:rPr>
        <w:t>n</w:t>
      </w:r>
      <w:r>
        <w:rPr>
          <w:sz w:val="24"/>
          <w:szCs w:val="24"/>
        </w:rPr>
        <w:t>gu</w:t>
      </w:r>
      <w:r>
        <w:rPr>
          <w:spacing w:val="-1"/>
          <w:sz w:val="24"/>
          <w:szCs w:val="24"/>
        </w:rPr>
        <w:t>a</w:t>
      </w:r>
      <w:r>
        <w:rPr>
          <w:sz w:val="24"/>
          <w:szCs w:val="24"/>
        </w:rPr>
        <w:t>ge</w:t>
      </w:r>
      <w:r>
        <w:rPr>
          <w:spacing w:val="1"/>
          <w:sz w:val="24"/>
          <w:szCs w:val="24"/>
        </w:rPr>
        <w:t xml:space="preserve"> </w:t>
      </w:r>
      <w:r>
        <w:rPr>
          <w:spacing w:val="-2"/>
          <w:sz w:val="24"/>
          <w:szCs w:val="24"/>
        </w:rPr>
        <w:t>s</w:t>
      </w:r>
      <w:r>
        <w:rPr>
          <w:spacing w:val="5"/>
          <w:sz w:val="24"/>
          <w:szCs w:val="24"/>
        </w:rPr>
        <w:t>o</w:t>
      </w:r>
      <w:r>
        <w:rPr>
          <w:sz w:val="24"/>
          <w:szCs w:val="24"/>
        </w:rPr>
        <w:t>u</w:t>
      </w:r>
      <w:r>
        <w:rPr>
          <w:spacing w:val="1"/>
          <w:sz w:val="24"/>
          <w:szCs w:val="24"/>
        </w:rPr>
        <w:t>r</w:t>
      </w:r>
      <w:r>
        <w:rPr>
          <w:spacing w:val="-1"/>
          <w:sz w:val="24"/>
          <w:szCs w:val="24"/>
        </w:rPr>
        <w:t>c</w:t>
      </w:r>
      <w:r>
        <w:rPr>
          <w:sz w:val="24"/>
          <w:szCs w:val="24"/>
        </w:rPr>
        <w:t>e</w:t>
      </w:r>
      <w:r>
        <w:rPr>
          <w:spacing w:val="1"/>
          <w:sz w:val="24"/>
          <w:szCs w:val="24"/>
        </w:rPr>
        <w:t xml:space="preserve"> </w:t>
      </w:r>
      <w:r>
        <w:rPr>
          <w:spacing w:val="-1"/>
          <w:sz w:val="24"/>
          <w:szCs w:val="24"/>
        </w:rPr>
        <w:t>c</w:t>
      </w:r>
      <w:r>
        <w:rPr>
          <w:spacing w:val="5"/>
          <w:sz w:val="24"/>
          <w:szCs w:val="24"/>
        </w:rPr>
        <w:t>o</w:t>
      </w:r>
      <w:r>
        <w:rPr>
          <w:sz w:val="24"/>
          <w:szCs w:val="24"/>
        </w:rPr>
        <w:t>de</w:t>
      </w:r>
      <w:r>
        <w:rPr>
          <w:spacing w:val="-4"/>
          <w:sz w:val="24"/>
          <w:szCs w:val="24"/>
        </w:rPr>
        <w:t xml:space="preserve"> i</w:t>
      </w:r>
      <w:r>
        <w:rPr>
          <w:spacing w:val="-5"/>
          <w:sz w:val="24"/>
          <w:szCs w:val="24"/>
        </w:rPr>
        <w:t>n</w:t>
      </w:r>
      <w:r>
        <w:rPr>
          <w:spacing w:val="5"/>
          <w:sz w:val="24"/>
          <w:szCs w:val="24"/>
        </w:rPr>
        <w:t>t</w:t>
      </w:r>
      <w:r>
        <w:rPr>
          <w:sz w:val="24"/>
          <w:szCs w:val="24"/>
        </w:rPr>
        <w:t>o</w:t>
      </w:r>
      <w:r>
        <w:rPr>
          <w:spacing w:val="7"/>
          <w:sz w:val="24"/>
          <w:szCs w:val="24"/>
        </w:rPr>
        <w:t xml:space="preserve"> </w:t>
      </w:r>
      <w:r>
        <w:rPr>
          <w:spacing w:val="-1"/>
          <w:sz w:val="24"/>
          <w:szCs w:val="24"/>
        </w:rPr>
        <w:t>a</w:t>
      </w:r>
      <w:r>
        <w:rPr>
          <w:sz w:val="24"/>
          <w:szCs w:val="24"/>
        </w:rPr>
        <w:t xml:space="preserve">n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4"/>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e</w:t>
      </w:r>
      <w:r>
        <w:rPr>
          <w:spacing w:val="1"/>
          <w:sz w:val="24"/>
          <w:szCs w:val="24"/>
        </w:rPr>
        <w:t xml:space="preserve"> 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4"/>
          <w:sz w:val="24"/>
          <w:szCs w:val="24"/>
        </w:rPr>
        <w:t xml:space="preserve"> </w:t>
      </w:r>
      <w:r>
        <w:rPr>
          <w:sz w:val="24"/>
          <w:szCs w:val="24"/>
        </w:rPr>
        <w:t>wh</w:t>
      </w:r>
      <w:r>
        <w:rPr>
          <w:spacing w:val="-5"/>
          <w:sz w:val="24"/>
          <w:szCs w:val="24"/>
        </w:rPr>
        <w:t>i</w:t>
      </w:r>
      <w:r>
        <w:rPr>
          <w:spacing w:val="4"/>
          <w:sz w:val="24"/>
          <w:szCs w:val="24"/>
        </w:rPr>
        <w:t>c</w:t>
      </w:r>
      <w:r>
        <w:rPr>
          <w:sz w:val="24"/>
          <w:szCs w:val="24"/>
        </w:rPr>
        <w:t>h</w:t>
      </w:r>
      <w:r>
        <w:rPr>
          <w:spacing w:val="2"/>
          <w:sz w:val="24"/>
          <w:szCs w:val="24"/>
        </w:rPr>
        <w:t xml:space="preserve"> </w:t>
      </w:r>
      <w:r>
        <w:rPr>
          <w:spacing w:val="-4"/>
          <w:sz w:val="24"/>
          <w:szCs w:val="24"/>
        </w:rPr>
        <w:t>i</w:t>
      </w:r>
      <w:r>
        <w:rPr>
          <w:sz w:val="24"/>
          <w:szCs w:val="24"/>
        </w:rPr>
        <w:t xml:space="preserve">s </w:t>
      </w:r>
      <w:r>
        <w:rPr>
          <w:spacing w:val="-2"/>
          <w:sz w:val="24"/>
          <w:szCs w:val="24"/>
        </w:rPr>
        <w:t>s</w:t>
      </w:r>
      <w:r>
        <w:rPr>
          <w:spacing w:val="5"/>
          <w:sz w:val="24"/>
          <w:szCs w:val="24"/>
        </w:rPr>
        <w:t>u</w:t>
      </w:r>
      <w:r>
        <w:rPr>
          <w:spacing w:val="-9"/>
          <w:sz w:val="24"/>
          <w:szCs w:val="24"/>
        </w:rPr>
        <w:t>i</w:t>
      </w:r>
      <w:r>
        <w:rPr>
          <w:spacing w:val="5"/>
          <w:sz w:val="24"/>
          <w:szCs w:val="24"/>
        </w:rPr>
        <w:t>t</w:t>
      </w:r>
      <w:r>
        <w:rPr>
          <w:spacing w:val="-1"/>
          <w:sz w:val="24"/>
          <w:szCs w:val="24"/>
        </w:rPr>
        <w:t>a</w:t>
      </w:r>
      <w:r>
        <w:rPr>
          <w:sz w:val="24"/>
          <w:szCs w:val="24"/>
        </w:rPr>
        <w:t>b</w:t>
      </w:r>
      <w:r>
        <w:rPr>
          <w:spacing w:val="-4"/>
          <w:sz w:val="24"/>
          <w:szCs w:val="24"/>
        </w:rPr>
        <w:t>l</w:t>
      </w:r>
      <w:r>
        <w:rPr>
          <w:sz w:val="24"/>
          <w:szCs w:val="24"/>
        </w:rPr>
        <w:t>e</w:t>
      </w:r>
      <w:r>
        <w:rPr>
          <w:spacing w:val="6"/>
          <w:sz w:val="24"/>
          <w:szCs w:val="24"/>
        </w:rPr>
        <w:t xml:space="preserve"> </w:t>
      </w:r>
      <w:r>
        <w:rPr>
          <w:spacing w:val="-8"/>
          <w:sz w:val="24"/>
          <w:szCs w:val="24"/>
        </w:rPr>
        <w:t>f</w:t>
      </w:r>
      <w:r>
        <w:rPr>
          <w:spacing w:val="5"/>
          <w:sz w:val="24"/>
          <w:szCs w:val="24"/>
        </w:rPr>
        <w:t>o</w:t>
      </w:r>
      <w:r>
        <w:rPr>
          <w:sz w:val="24"/>
          <w:szCs w:val="24"/>
        </w:rPr>
        <w:t>r</w:t>
      </w:r>
      <w:r>
        <w:rPr>
          <w:spacing w:val="4"/>
          <w:sz w:val="24"/>
          <w:szCs w:val="24"/>
        </w:rPr>
        <w:t xml:space="preserve"> </w:t>
      </w:r>
      <w:r>
        <w:rPr>
          <w:spacing w:val="-1"/>
          <w:sz w:val="24"/>
          <w:szCs w:val="24"/>
        </w:rPr>
        <w:t>a</w:t>
      </w:r>
      <w:r>
        <w:rPr>
          <w:spacing w:val="-5"/>
          <w:sz w:val="24"/>
          <w:szCs w:val="24"/>
        </w:rPr>
        <w:t>n</w:t>
      </w:r>
      <w:r>
        <w:rPr>
          <w:spacing w:val="4"/>
          <w:sz w:val="24"/>
          <w:szCs w:val="24"/>
        </w:rPr>
        <w:t>a</w:t>
      </w:r>
      <w:r>
        <w:rPr>
          <w:sz w:val="24"/>
          <w:szCs w:val="24"/>
        </w:rPr>
        <w:t>l</w:t>
      </w:r>
      <w:r>
        <w:rPr>
          <w:spacing w:val="-4"/>
          <w:sz w:val="24"/>
          <w:szCs w:val="24"/>
        </w:rPr>
        <w:t>y</w:t>
      </w:r>
      <w:r>
        <w:rPr>
          <w:spacing w:val="2"/>
          <w:sz w:val="24"/>
          <w:szCs w:val="24"/>
        </w:rPr>
        <w:t>s</w:t>
      </w:r>
      <w:r>
        <w:rPr>
          <w:spacing w:val="-4"/>
          <w:sz w:val="24"/>
          <w:szCs w:val="24"/>
        </w:rPr>
        <w:t>i</w:t>
      </w:r>
      <w:r>
        <w:rPr>
          <w:sz w:val="24"/>
          <w:szCs w:val="24"/>
        </w:rPr>
        <w:t>s</w:t>
      </w:r>
      <w:r>
        <w:rPr>
          <w:spacing w:val="5"/>
          <w:sz w:val="24"/>
          <w:szCs w:val="24"/>
        </w:rPr>
        <w:t xml:space="preserve"> </w:t>
      </w:r>
      <w:r>
        <w:rPr>
          <w:sz w:val="24"/>
          <w:szCs w:val="24"/>
        </w:rPr>
        <w:t>by</w:t>
      </w:r>
      <w:r>
        <w:rPr>
          <w:spacing w:val="-3"/>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4"/>
          <w:sz w:val="24"/>
          <w:szCs w:val="24"/>
        </w:rPr>
        <w:t>U</w:t>
      </w:r>
      <w:r>
        <w:rPr>
          <w:sz w:val="24"/>
          <w:szCs w:val="24"/>
        </w:rPr>
        <w:t>n</w:t>
      </w:r>
      <w:r>
        <w:rPr>
          <w:spacing w:val="-4"/>
          <w:sz w:val="24"/>
          <w:szCs w:val="24"/>
        </w:rPr>
        <w:t>i</w:t>
      </w:r>
      <w:r>
        <w:rPr>
          <w:sz w:val="24"/>
          <w:szCs w:val="24"/>
        </w:rPr>
        <w:t>v</w:t>
      </w:r>
      <w:r>
        <w:rPr>
          <w:spacing w:val="-1"/>
          <w:sz w:val="24"/>
          <w:szCs w:val="24"/>
        </w:rPr>
        <w:t>e</w:t>
      </w:r>
      <w:r>
        <w:rPr>
          <w:spacing w:val="1"/>
          <w:sz w:val="24"/>
          <w:szCs w:val="24"/>
        </w:rPr>
        <w:t>r</w:t>
      </w:r>
      <w:r>
        <w:rPr>
          <w:spacing w:val="-2"/>
          <w:sz w:val="24"/>
          <w:szCs w:val="24"/>
        </w:rPr>
        <w:t>s</w:t>
      </w:r>
      <w:r>
        <w:rPr>
          <w:spacing w:val="4"/>
          <w:sz w:val="24"/>
          <w:szCs w:val="24"/>
        </w:rPr>
        <w:t>a</w:t>
      </w:r>
      <w:r>
        <w:rPr>
          <w:sz w:val="24"/>
          <w:szCs w:val="24"/>
        </w:rPr>
        <w:t>l</w:t>
      </w:r>
      <w:r>
        <w:rPr>
          <w:spacing w:val="-7"/>
          <w:sz w:val="24"/>
          <w:szCs w:val="24"/>
        </w:rPr>
        <w:t xml:space="preserve"> </w:t>
      </w:r>
      <w:r>
        <w:rPr>
          <w:spacing w:val="4"/>
          <w:sz w:val="24"/>
          <w:szCs w:val="24"/>
        </w:rPr>
        <w:t>D</w:t>
      </w:r>
      <w:r>
        <w:rPr>
          <w:spacing w:val="-1"/>
          <w:sz w:val="24"/>
          <w:szCs w:val="24"/>
        </w:rPr>
        <w:t>ec</w:t>
      </w:r>
      <w:r>
        <w:rPr>
          <w:spacing w:val="9"/>
          <w:sz w:val="24"/>
          <w:szCs w:val="24"/>
        </w:rPr>
        <w:t>o</w:t>
      </w:r>
      <w:r>
        <w:rPr>
          <w:spacing w:val="-9"/>
          <w:sz w:val="24"/>
          <w:szCs w:val="24"/>
        </w:rPr>
        <w:t>m</w:t>
      </w:r>
      <w:r>
        <w:rPr>
          <w:spacing w:val="5"/>
          <w:sz w:val="24"/>
          <w:szCs w:val="24"/>
        </w:rPr>
        <w:t>p</w:t>
      </w:r>
      <w:r>
        <w:rPr>
          <w:spacing w:val="-4"/>
          <w:sz w:val="24"/>
          <w:szCs w:val="24"/>
        </w:rPr>
        <w:t>i</w:t>
      </w:r>
      <w:r>
        <w:rPr>
          <w:sz w:val="24"/>
          <w:szCs w:val="24"/>
        </w:rPr>
        <w:t>l</w:t>
      </w:r>
      <w:r>
        <w:rPr>
          <w:spacing w:val="-4"/>
          <w:sz w:val="24"/>
          <w:szCs w:val="24"/>
        </w:rPr>
        <w:t>i</w:t>
      </w:r>
      <w:r>
        <w:rPr>
          <w:sz w:val="24"/>
          <w:szCs w:val="24"/>
        </w:rPr>
        <w:t xml:space="preserve">ng </w:t>
      </w:r>
      <w:r>
        <w:rPr>
          <w:spacing w:val="-2"/>
          <w:sz w:val="24"/>
          <w:szCs w:val="24"/>
        </w:rPr>
        <w:t>M</w:t>
      </w:r>
      <w:r>
        <w:rPr>
          <w:spacing w:val="-1"/>
          <w:sz w:val="24"/>
          <w:szCs w:val="24"/>
        </w:rPr>
        <w:t>a</w:t>
      </w:r>
      <w:r>
        <w:rPr>
          <w:spacing w:val="4"/>
          <w:sz w:val="24"/>
          <w:szCs w:val="24"/>
        </w:rPr>
        <w:t>c</w:t>
      </w:r>
      <w:r>
        <w:rPr>
          <w:sz w:val="24"/>
          <w:szCs w:val="24"/>
        </w:rPr>
        <w:t>h</w:t>
      </w:r>
      <w:r>
        <w:rPr>
          <w:spacing w:val="-4"/>
          <w:sz w:val="24"/>
          <w:szCs w:val="24"/>
        </w:rPr>
        <w:t>i</w:t>
      </w:r>
      <w:r>
        <w:rPr>
          <w:sz w:val="24"/>
          <w:szCs w:val="24"/>
        </w:rPr>
        <w:t>n</w:t>
      </w:r>
      <w:r>
        <w:rPr>
          <w:spacing w:val="-1"/>
          <w:sz w:val="24"/>
          <w:szCs w:val="24"/>
        </w:rPr>
        <w:t>e</w:t>
      </w:r>
      <w:r>
        <w:rPr>
          <w:sz w:val="24"/>
          <w:szCs w:val="24"/>
        </w:rPr>
        <w:t>.</w:t>
      </w:r>
      <w:r>
        <w:rPr>
          <w:spacing w:val="4"/>
          <w:sz w:val="24"/>
          <w:szCs w:val="24"/>
        </w:rPr>
        <w:t xml:space="preserve"> </w:t>
      </w:r>
      <w:r>
        <w:rPr>
          <w:spacing w:val="2"/>
          <w:sz w:val="24"/>
          <w:szCs w:val="24"/>
        </w:rPr>
        <w:t>T</w:t>
      </w:r>
      <w:r>
        <w:rPr>
          <w:spacing w:val="-5"/>
          <w:sz w:val="24"/>
          <w:szCs w:val="24"/>
        </w:rPr>
        <w:t>h</w:t>
      </w:r>
      <w:r>
        <w:rPr>
          <w:sz w:val="24"/>
          <w:szCs w:val="24"/>
        </w:rPr>
        <w:t>e</w:t>
      </w:r>
      <w:r>
        <w:rPr>
          <w:spacing w:val="6"/>
          <w:sz w:val="24"/>
          <w:szCs w:val="24"/>
        </w:rPr>
        <w:t xml:space="preserve"> </w:t>
      </w:r>
      <w:r>
        <w:rPr>
          <w:spacing w:val="-9"/>
          <w:sz w:val="24"/>
          <w:szCs w:val="24"/>
        </w:rPr>
        <w:t>l</w:t>
      </w:r>
      <w:r>
        <w:rPr>
          <w:spacing w:val="5"/>
          <w:sz w:val="24"/>
          <w:szCs w:val="24"/>
        </w:rPr>
        <w:t>o</w:t>
      </w:r>
      <w:r>
        <w:rPr>
          <w:spacing w:val="2"/>
          <w:sz w:val="24"/>
          <w:szCs w:val="24"/>
        </w:rPr>
        <w:t>w</w:t>
      </w:r>
      <w:r>
        <w:rPr>
          <w:spacing w:val="6"/>
          <w:sz w:val="24"/>
          <w:szCs w:val="24"/>
        </w:rPr>
        <w:t>-</w:t>
      </w:r>
      <w:r>
        <w:rPr>
          <w:spacing w:val="-9"/>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2"/>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4"/>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e</w:t>
      </w:r>
      <w:r>
        <w:rPr>
          <w:spacing w:val="1"/>
          <w:sz w:val="24"/>
          <w:szCs w:val="24"/>
        </w:rPr>
        <w:t xml:space="preserve"> 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pacing w:val="-4"/>
          <w:sz w:val="24"/>
          <w:szCs w:val="24"/>
        </w:rPr>
        <w:t>i</w:t>
      </w:r>
      <w:r>
        <w:rPr>
          <w:sz w:val="24"/>
          <w:szCs w:val="24"/>
        </w:rPr>
        <w:t>s</w:t>
      </w:r>
      <w:r>
        <w:rPr>
          <w:spacing w:val="5"/>
          <w:sz w:val="24"/>
          <w:szCs w:val="24"/>
        </w:rPr>
        <w:t xml:space="preserve"> </w:t>
      </w:r>
      <w:r>
        <w:rPr>
          <w:spacing w:val="-4"/>
          <w:sz w:val="24"/>
          <w:szCs w:val="24"/>
        </w:rPr>
        <w:t>im</w:t>
      </w:r>
      <w:r>
        <w:rPr>
          <w:spacing w:val="5"/>
          <w:sz w:val="24"/>
          <w:szCs w:val="24"/>
        </w:rPr>
        <w:t>p</w:t>
      </w:r>
      <w:r>
        <w:rPr>
          <w:spacing w:val="-4"/>
          <w:sz w:val="24"/>
          <w:szCs w:val="24"/>
        </w:rPr>
        <w:t>l</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1"/>
          <w:sz w:val="24"/>
          <w:szCs w:val="24"/>
        </w:rPr>
        <w:t>e</w:t>
      </w:r>
      <w:r>
        <w:rPr>
          <w:sz w:val="24"/>
          <w:szCs w:val="24"/>
        </w:rPr>
        <w:t>d</w:t>
      </w:r>
      <w:r>
        <w:rPr>
          <w:spacing w:val="7"/>
          <w:sz w:val="24"/>
          <w:szCs w:val="24"/>
        </w:rPr>
        <w:t xml:space="preserve"> </w:t>
      </w:r>
      <w:r>
        <w:rPr>
          <w:spacing w:val="-4"/>
          <w:sz w:val="24"/>
          <w:szCs w:val="24"/>
        </w:rPr>
        <w:t>i</w:t>
      </w:r>
      <w:r>
        <w:rPr>
          <w:sz w:val="24"/>
          <w:szCs w:val="24"/>
        </w:rPr>
        <w:t>n</w:t>
      </w:r>
      <w:r>
        <w:rPr>
          <w:spacing w:val="-3"/>
          <w:sz w:val="24"/>
          <w:szCs w:val="24"/>
        </w:rPr>
        <w:t xml:space="preserve"> </w:t>
      </w:r>
      <w:r>
        <w:rPr>
          <w:sz w:val="24"/>
          <w:szCs w:val="24"/>
        </w:rPr>
        <w:t>qu</w:t>
      </w:r>
      <w:r>
        <w:rPr>
          <w:spacing w:val="-1"/>
          <w:sz w:val="24"/>
          <w:szCs w:val="24"/>
        </w:rPr>
        <w:t>a</w:t>
      </w:r>
      <w:r>
        <w:rPr>
          <w:sz w:val="24"/>
          <w:szCs w:val="24"/>
        </w:rPr>
        <w:t>d</w:t>
      </w:r>
      <w:r>
        <w:rPr>
          <w:spacing w:val="1"/>
          <w:sz w:val="24"/>
          <w:szCs w:val="24"/>
        </w:rPr>
        <w:t>r</w:t>
      </w:r>
      <w:r>
        <w:rPr>
          <w:sz w:val="24"/>
          <w:szCs w:val="24"/>
        </w:rPr>
        <w:t>u</w:t>
      </w:r>
      <w:r>
        <w:rPr>
          <w:spacing w:val="5"/>
          <w:sz w:val="24"/>
          <w:szCs w:val="24"/>
        </w:rPr>
        <w:t>p</w:t>
      </w:r>
      <w:r>
        <w:rPr>
          <w:spacing w:val="-9"/>
          <w:sz w:val="24"/>
          <w:szCs w:val="24"/>
        </w:rPr>
        <w:t>l</w:t>
      </w:r>
      <w:r>
        <w:rPr>
          <w:spacing w:val="4"/>
          <w:sz w:val="24"/>
          <w:szCs w:val="24"/>
        </w:rPr>
        <w:t>e</w:t>
      </w:r>
      <w:r>
        <w:rPr>
          <w:spacing w:val="-2"/>
          <w:sz w:val="24"/>
          <w:szCs w:val="24"/>
        </w:rPr>
        <w:t>s</w:t>
      </w:r>
      <w:r>
        <w:rPr>
          <w:sz w:val="24"/>
          <w:szCs w:val="24"/>
        </w:rPr>
        <w:t>,</w:t>
      </w:r>
      <w:r>
        <w:rPr>
          <w:spacing w:val="4"/>
          <w:sz w:val="24"/>
          <w:szCs w:val="24"/>
        </w:rPr>
        <w:t xml:space="preserve"> </w:t>
      </w:r>
      <w:r>
        <w:rPr>
          <w:sz w:val="24"/>
          <w:szCs w:val="24"/>
        </w:rPr>
        <w:t>wh</w:t>
      </w:r>
      <w:r>
        <w:rPr>
          <w:spacing w:val="-5"/>
          <w:sz w:val="24"/>
          <w:szCs w:val="24"/>
        </w:rPr>
        <w:t>i</w:t>
      </w:r>
      <w:r>
        <w:rPr>
          <w:spacing w:val="4"/>
          <w:sz w:val="24"/>
          <w:szCs w:val="24"/>
        </w:rPr>
        <w:t>c</w:t>
      </w:r>
      <w:r>
        <w:rPr>
          <w:sz w:val="24"/>
          <w:szCs w:val="24"/>
        </w:rPr>
        <w:t>h</w:t>
      </w:r>
      <w:r>
        <w:rPr>
          <w:spacing w:val="2"/>
          <w:sz w:val="24"/>
          <w:szCs w:val="24"/>
        </w:rPr>
        <w:t xml:space="preserve"> </w:t>
      </w:r>
      <w:r>
        <w:rPr>
          <w:spacing w:val="-9"/>
          <w:sz w:val="24"/>
          <w:szCs w:val="24"/>
        </w:rPr>
        <w:t>m</w:t>
      </w:r>
      <w:r>
        <w:rPr>
          <w:spacing w:val="-1"/>
          <w:sz w:val="24"/>
          <w:szCs w:val="24"/>
        </w:rPr>
        <w:t>a</w:t>
      </w:r>
      <w:r>
        <w:rPr>
          <w:sz w:val="24"/>
          <w:szCs w:val="24"/>
        </w:rPr>
        <w:t xml:space="preserve">ke </w:t>
      </w:r>
      <w:r>
        <w:rPr>
          <w:spacing w:val="-1"/>
          <w:sz w:val="24"/>
          <w:szCs w:val="24"/>
        </w:rPr>
        <w:t>e</w:t>
      </w:r>
      <w:r>
        <w:rPr>
          <w:spacing w:val="-5"/>
          <w:sz w:val="24"/>
          <w:szCs w:val="24"/>
        </w:rPr>
        <w:t>x</w:t>
      </w:r>
      <w:r>
        <w:rPr>
          <w:spacing w:val="5"/>
          <w:sz w:val="24"/>
          <w:szCs w:val="24"/>
        </w:rPr>
        <w:t>p</w:t>
      </w:r>
      <w:r>
        <w:rPr>
          <w:sz w:val="24"/>
          <w:szCs w:val="24"/>
        </w:rPr>
        <w:t>l</w:t>
      </w:r>
      <w:r>
        <w:rPr>
          <w:spacing w:val="-4"/>
          <w:sz w:val="24"/>
          <w:szCs w:val="24"/>
        </w:rPr>
        <w:t>i</w:t>
      </w:r>
      <w:r>
        <w:rPr>
          <w:spacing w:val="4"/>
          <w:sz w:val="24"/>
          <w:szCs w:val="24"/>
        </w:rPr>
        <w:t>c</w:t>
      </w:r>
      <w:r>
        <w:rPr>
          <w:spacing w:val="-9"/>
          <w:sz w:val="24"/>
          <w:szCs w:val="24"/>
        </w:rPr>
        <w:t>i</w:t>
      </w:r>
      <w:r>
        <w:rPr>
          <w:sz w:val="24"/>
          <w:szCs w:val="24"/>
        </w:rPr>
        <w:t>t</w:t>
      </w:r>
      <w:r>
        <w:rPr>
          <w:spacing w:val="7"/>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5"/>
          <w:sz w:val="24"/>
          <w:szCs w:val="24"/>
        </w:rPr>
        <w:t>o</w:t>
      </w:r>
      <w:r>
        <w:rPr>
          <w:sz w:val="24"/>
          <w:szCs w:val="24"/>
        </w:rPr>
        <w:t>p</w:t>
      </w:r>
      <w:r>
        <w:rPr>
          <w:spacing w:val="-1"/>
          <w:sz w:val="24"/>
          <w:szCs w:val="24"/>
        </w:rPr>
        <w:t>e</w:t>
      </w:r>
      <w:r>
        <w:rPr>
          <w:spacing w:val="1"/>
          <w:sz w:val="24"/>
          <w:szCs w:val="24"/>
        </w:rPr>
        <w:t>r</w:t>
      </w:r>
      <w:r>
        <w:rPr>
          <w:spacing w:val="-1"/>
          <w:sz w:val="24"/>
          <w:szCs w:val="24"/>
        </w:rPr>
        <w:t>a</w:t>
      </w:r>
      <w:r>
        <w:rPr>
          <w:spacing w:val="-5"/>
          <w:sz w:val="24"/>
          <w:szCs w:val="24"/>
        </w:rPr>
        <w:t>n</w:t>
      </w:r>
      <w:r>
        <w:rPr>
          <w:sz w:val="24"/>
          <w:szCs w:val="24"/>
        </w:rPr>
        <w:t>ds u</w:t>
      </w:r>
      <w:r>
        <w:rPr>
          <w:spacing w:val="-2"/>
          <w:sz w:val="24"/>
          <w:szCs w:val="24"/>
        </w:rPr>
        <w:t>s</w:t>
      </w:r>
      <w:r>
        <w:rPr>
          <w:sz w:val="24"/>
          <w:szCs w:val="24"/>
        </w:rPr>
        <w:t>e</w:t>
      </w:r>
      <w:r>
        <w:rPr>
          <w:spacing w:val="6"/>
          <w:sz w:val="24"/>
          <w:szCs w:val="24"/>
        </w:rPr>
        <w:t xml:space="preserve"> </w:t>
      </w:r>
      <w:r>
        <w:rPr>
          <w:spacing w:val="-4"/>
          <w:sz w:val="24"/>
          <w:szCs w:val="24"/>
        </w:rPr>
        <w:t>i</w:t>
      </w:r>
      <w:r>
        <w:rPr>
          <w:sz w:val="24"/>
          <w:szCs w:val="24"/>
        </w:rPr>
        <w:t>n</w:t>
      </w:r>
      <w:r>
        <w:rPr>
          <w:spacing w:val="-3"/>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4"/>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4"/>
          <w:sz w:val="24"/>
          <w:szCs w:val="24"/>
        </w:rPr>
        <w:t xml:space="preserve"> </w:t>
      </w:r>
      <w:r>
        <w:rPr>
          <w:spacing w:val="-1"/>
          <w:sz w:val="24"/>
          <w:szCs w:val="24"/>
        </w:rPr>
        <w:t>a</w:t>
      </w:r>
      <w:r>
        <w:rPr>
          <w:sz w:val="24"/>
          <w:szCs w:val="24"/>
        </w:rPr>
        <w:t xml:space="preserve">s </w:t>
      </w:r>
      <w:r>
        <w:rPr>
          <w:spacing w:val="-2"/>
          <w:sz w:val="24"/>
          <w:szCs w:val="24"/>
        </w:rPr>
        <w:t>s</w:t>
      </w:r>
      <w:r>
        <w:rPr>
          <w:spacing w:val="-5"/>
          <w:sz w:val="24"/>
          <w:szCs w:val="24"/>
        </w:rPr>
        <w:t>h</w:t>
      </w:r>
      <w:r>
        <w:rPr>
          <w:spacing w:val="5"/>
          <w:sz w:val="24"/>
          <w:szCs w:val="24"/>
        </w:rPr>
        <w:t>o</w:t>
      </w:r>
      <w:r>
        <w:rPr>
          <w:sz w:val="24"/>
          <w:szCs w:val="24"/>
        </w:rPr>
        <w:t>wn</w:t>
      </w:r>
      <w:r>
        <w:rPr>
          <w:spacing w:val="2"/>
          <w:sz w:val="24"/>
          <w:szCs w:val="24"/>
        </w:rPr>
        <w:t xml:space="preserve"> </w:t>
      </w:r>
      <w:r>
        <w:rPr>
          <w:spacing w:val="-5"/>
          <w:sz w:val="24"/>
          <w:szCs w:val="24"/>
        </w:rPr>
        <w:t>b</w:t>
      </w:r>
      <w:r>
        <w:rPr>
          <w:spacing w:val="4"/>
          <w:sz w:val="24"/>
          <w:szCs w:val="24"/>
        </w:rPr>
        <w:t>e</w:t>
      </w:r>
      <w:r>
        <w:rPr>
          <w:spacing w:val="-9"/>
          <w:sz w:val="24"/>
          <w:szCs w:val="24"/>
        </w:rPr>
        <w:t>l</w:t>
      </w:r>
      <w:r>
        <w:rPr>
          <w:spacing w:val="5"/>
          <w:sz w:val="24"/>
          <w:szCs w:val="24"/>
        </w:rPr>
        <w:t>o</w:t>
      </w:r>
      <w:r>
        <w:rPr>
          <w:sz w:val="24"/>
          <w:szCs w:val="24"/>
        </w:rPr>
        <w:t>w.</w:t>
      </w:r>
      <w:r>
        <w:rPr>
          <w:spacing w:val="4"/>
          <w:sz w:val="24"/>
          <w:szCs w:val="24"/>
        </w:rPr>
        <w:t xml:space="preserve"> </w:t>
      </w:r>
      <w:r>
        <w:rPr>
          <w:spacing w:val="2"/>
          <w:sz w:val="24"/>
          <w:szCs w:val="24"/>
        </w:rPr>
        <w:t>T</w:t>
      </w:r>
      <w:r>
        <w:rPr>
          <w:spacing w:val="-5"/>
          <w:sz w:val="24"/>
          <w:szCs w:val="24"/>
        </w:rPr>
        <w:t>h</w:t>
      </w:r>
      <w:r>
        <w:rPr>
          <w:sz w:val="24"/>
          <w:szCs w:val="24"/>
        </w:rPr>
        <w:t>e</w:t>
      </w:r>
      <w:r>
        <w:rPr>
          <w:spacing w:val="1"/>
          <w:sz w:val="24"/>
          <w:szCs w:val="24"/>
        </w:rPr>
        <w:t xml:space="preserve"> </w:t>
      </w:r>
      <w:r>
        <w:rPr>
          <w:spacing w:val="5"/>
          <w:sz w:val="24"/>
          <w:szCs w:val="24"/>
        </w:rPr>
        <w:t>o</w:t>
      </w:r>
      <w:r>
        <w:rPr>
          <w:sz w:val="24"/>
          <w:szCs w:val="24"/>
        </w:rPr>
        <w:t>p</w:t>
      </w:r>
      <w:r>
        <w:rPr>
          <w:spacing w:val="-6"/>
          <w:sz w:val="24"/>
          <w:szCs w:val="24"/>
        </w:rPr>
        <w:t>c</w:t>
      </w:r>
      <w:r>
        <w:rPr>
          <w:spacing w:val="5"/>
          <w:sz w:val="24"/>
          <w:szCs w:val="24"/>
        </w:rPr>
        <w:t>o</w:t>
      </w:r>
      <w:r>
        <w:rPr>
          <w:sz w:val="24"/>
          <w:szCs w:val="24"/>
        </w:rPr>
        <w:t>de</w:t>
      </w:r>
      <w:r>
        <w:rPr>
          <w:spacing w:val="1"/>
          <w:sz w:val="24"/>
          <w:szCs w:val="24"/>
        </w:rPr>
        <w:t xml:space="preserve"> </w:t>
      </w:r>
      <w:r>
        <w:rPr>
          <w:spacing w:val="7"/>
          <w:sz w:val="24"/>
          <w:szCs w:val="24"/>
        </w:rPr>
        <w:t>f</w:t>
      </w:r>
      <w:r>
        <w:rPr>
          <w:spacing w:val="-4"/>
          <w:sz w:val="24"/>
          <w:szCs w:val="24"/>
        </w:rPr>
        <w:t>i</w:t>
      </w:r>
      <w:r>
        <w:rPr>
          <w:spacing w:val="4"/>
          <w:sz w:val="24"/>
          <w:szCs w:val="24"/>
        </w:rPr>
        <w:t>e</w:t>
      </w:r>
      <w:r>
        <w:rPr>
          <w:spacing w:val="-9"/>
          <w:sz w:val="24"/>
          <w:szCs w:val="24"/>
        </w:rPr>
        <w:t>l</w:t>
      </w:r>
      <w:r>
        <w:rPr>
          <w:sz w:val="24"/>
          <w:szCs w:val="24"/>
        </w:rPr>
        <w:t>d</w:t>
      </w:r>
      <w:r>
        <w:rPr>
          <w:spacing w:val="7"/>
          <w:sz w:val="24"/>
          <w:szCs w:val="24"/>
        </w:rPr>
        <w:t xml:space="preserve"> </w:t>
      </w:r>
      <w:r>
        <w:rPr>
          <w:spacing w:val="-5"/>
          <w:sz w:val="24"/>
          <w:szCs w:val="24"/>
        </w:rPr>
        <w:t>h</w:t>
      </w:r>
      <w:r>
        <w:rPr>
          <w:spacing w:val="9"/>
          <w:sz w:val="24"/>
          <w:szCs w:val="24"/>
        </w:rPr>
        <w:t>o</w:t>
      </w:r>
      <w:r>
        <w:rPr>
          <w:spacing w:val="-9"/>
          <w:sz w:val="24"/>
          <w:szCs w:val="24"/>
        </w:rPr>
        <w:t>l</w:t>
      </w:r>
      <w:r>
        <w:rPr>
          <w:sz w:val="24"/>
          <w:szCs w:val="24"/>
        </w:rPr>
        <w:t xml:space="preserve">ds </w:t>
      </w:r>
      <w:r>
        <w:rPr>
          <w:spacing w:val="5"/>
          <w:sz w:val="24"/>
          <w:szCs w:val="24"/>
        </w:rPr>
        <w:t>t</w:t>
      </w:r>
      <w:r>
        <w:rPr>
          <w:spacing w:val="-5"/>
          <w:sz w:val="24"/>
          <w:szCs w:val="24"/>
        </w:rPr>
        <w:t>h</w:t>
      </w:r>
      <w:r>
        <w:rPr>
          <w:sz w:val="24"/>
          <w:szCs w:val="24"/>
        </w:rPr>
        <w:t>e</w:t>
      </w:r>
      <w:r>
        <w:rPr>
          <w:spacing w:val="6"/>
          <w:sz w:val="24"/>
          <w:szCs w:val="24"/>
        </w:rPr>
        <w:t xml:space="preserve"> </w:t>
      </w:r>
      <w:r>
        <w:rPr>
          <w:spacing w:val="-9"/>
          <w:sz w:val="24"/>
          <w:szCs w:val="24"/>
        </w:rPr>
        <w:t>l</w:t>
      </w:r>
      <w:r>
        <w:rPr>
          <w:spacing w:val="5"/>
          <w:sz w:val="24"/>
          <w:szCs w:val="24"/>
        </w:rPr>
        <w:t>o</w:t>
      </w:r>
      <w:r>
        <w:rPr>
          <w:spacing w:val="2"/>
          <w:sz w:val="24"/>
          <w:szCs w:val="24"/>
        </w:rPr>
        <w:t>w</w:t>
      </w:r>
      <w:r>
        <w:rPr>
          <w:sz w:val="24"/>
          <w:szCs w:val="24"/>
        </w:rPr>
        <w:t xml:space="preserve">- </w:t>
      </w:r>
      <w:r>
        <w:rPr>
          <w:spacing w:val="-4"/>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3"/>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9"/>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e</w:t>
      </w:r>
      <w:r>
        <w:rPr>
          <w:spacing w:val="1"/>
          <w:sz w:val="24"/>
          <w:szCs w:val="24"/>
        </w:rPr>
        <w:t xml:space="preserve"> </w:t>
      </w:r>
      <w:r>
        <w:rPr>
          <w:spacing w:val="5"/>
          <w:sz w:val="24"/>
          <w:szCs w:val="24"/>
        </w:rPr>
        <w:t>o</w:t>
      </w:r>
      <w:r>
        <w:rPr>
          <w:sz w:val="24"/>
          <w:szCs w:val="24"/>
        </w:rPr>
        <w:t>p</w:t>
      </w:r>
      <w:r>
        <w:rPr>
          <w:spacing w:val="-6"/>
          <w:sz w:val="24"/>
          <w:szCs w:val="24"/>
        </w:rPr>
        <w:t>c</w:t>
      </w:r>
      <w:r>
        <w:rPr>
          <w:spacing w:val="5"/>
          <w:sz w:val="24"/>
          <w:szCs w:val="24"/>
        </w:rPr>
        <w:t>o</w:t>
      </w:r>
      <w:r>
        <w:rPr>
          <w:sz w:val="24"/>
          <w:szCs w:val="24"/>
        </w:rPr>
        <w:t>d</w:t>
      </w:r>
      <w:r>
        <w:rPr>
          <w:spacing w:val="-1"/>
          <w:sz w:val="24"/>
          <w:szCs w:val="24"/>
        </w:rPr>
        <w:t>e</w:t>
      </w:r>
      <w:r>
        <w:rPr>
          <w:sz w:val="24"/>
          <w:szCs w:val="24"/>
        </w:rPr>
        <w:t>;</w:t>
      </w:r>
      <w:r>
        <w:rPr>
          <w:spacing w:val="-2"/>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d</w:t>
      </w:r>
      <w:r>
        <w:rPr>
          <w:spacing w:val="-1"/>
          <w:sz w:val="24"/>
          <w:szCs w:val="24"/>
        </w:rPr>
        <w:t>e</w:t>
      </w:r>
      <w:r>
        <w:rPr>
          <w:spacing w:val="-2"/>
          <w:sz w:val="24"/>
          <w:szCs w:val="24"/>
        </w:rPr>
        <w:t>s</w:t>
      </w:r>
      <w:r>
        <w:rPr>
          <w:spacing w:val="5"/>
          <w:sz w:val="24"/>
          <w:szCs w:val="24"/>
        </w:rPr>
        <w:t>t</w:t>
      </w:r>
      <w:r>
        <w:rPr>
          <w:spacing w:val="-4"/>
          <w:sz w:val="24"/>
          <w:szCs w:val="24"/>
        </w:rPr>
        <w:t>i</w:t>
      </w:r>
      <w:r>
        <w:rPr>
          <w:spacing w:val="-5"/>
          <w:sz w:val="24"/>
          <w:szCs w:val="24"/>
        </w:rPr>
        <w:t>n</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pacing w:val="-3"/>
          <w:sz w:val="24"/>
          <w:szCs w:val="24"/>
        </w:rPr>
        <w:t>f</w:t>
      </w:r>
      <w:r>
        <w:rPr>
          <w:spacing w:val="-4"/>
          <w:sz w:val="24"/>
          <w:szCs w:val="24"/>
        </w:rPr>
        <w:t>i</w:t>
      </w:r>
      <w:r>
        <w:rPr>
          <w:spacing w:val="4"/>
          <w:sz w:val="24"/>
          <w:szCs w:val="24"/>
        </w:rPr>
        <w:t>e</w:t>
      </w:r>
      <w:r>
        <w:rPr>
          <w:spacing w:val="-4"/>
          <w:sz w:val="24"/>
          <w:szCs w:val="24"/>
        </w:rPr>
        <w:t>l</w:t>
      </w:r>
      <w:r>
        <w:rPr>
          <w:sz w:val="24"/>
          <w:szCs w:val="24"/>
        </w:rPr>
        <w:t>d</w:t>
      </w:r>
      <w:r>
        <w:rPr>
          <w:spacing w:val="2"/>
          <w:sz w:val="24"/>
          <w:szCs w:val="24"/>
        </w:rPr>
        <w:t xml:space="preserve"> </w:t>
      </w:r>
      <w:r>
        <w:rPr>
          <w:spacing w:val="-5"/>
          <w:sz w:val="24"/>
          <w:szCs w:val="24"/>
        </w:rPr>
        <w:t>h</w:t>
      </w:r>
      <w:r>
        <w:rPr>
          <w:spacing w:val="9"/>
          <w:sz w:val="24"/>
          <w:szCs w:val="24"/>
        </w:rPr>
        <w:t>o</w:t>
      </w:r>
      <w:r>
        <w:rPr>
          <w:spacing w:val="-4"/>
          <w:sz w:val="24"/>
          <w:szCs w:val="24"/>
        </w:rPr>
        <w:t>l</w:t>
      </w:r>
      <w:r>
        <w:rPr>
          <w:sz w:val="24"/>
          <w:szCs w:val="24"/>
        </w:rPr>
        <w:t xml:space="preserve">ds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d</w:t>
      </w:r>
      <w:r>
        <w:rPr>
          <w:spacing w:val="-1"/>
          <w:sz w:val="24"/>
          <w:szCs w:val="24"/>
        </w:rPr>
        <w:t>e</w:t>
      </w:r>
      <w:r>
        <w:rPr>
          <w:spacing w:val="-2"/>
          <w:sz w:val="24"/>
          <w:szCs w:val="24"/>
        </w:rPr>
        <w:t>s</w:t>
      </w:r>
      <w:r>
        <w:rPr>
          <w:spacing w:val="5"/>
          <w:sz w:val="24"/>
          <w:szCs w:val="24"/>
        </w:rPr>
        <w:t>t</w:t>
      </w:r>
      <w:r>
        <w:rPr>
          <w:spacing w:val="-4"/>
          <w:sz w:val="24"/>
          <w:szCs w:val="24"/>
        </w:rPr>
        <w:t>i</w:t>
      </w:r>
      <w:r>
        <w:rPr>
          <w:spacing w:val="-5"/>
          <w:sz w:val="24"/>
          <w:szCs w:val="24"/>
        </w:rPr>
        <w:t>n</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5"/>
          <w:sz w:val="24"/>
          <w:szCs w:val="24"/>
        </w:rPr>
        <w:t>o</w:t>
      </w:r>
      <w:r>
        <w:rPr>
          <w:sz w:val="24"/>
          <w:szCs w:val="24"/>
        </w:rPr>
        <w:t>p</w:t>
      </w:r>
      <w:r>
        <w:rPr>
          <w:spacing w:val="-1"/>
          <w:sz w:val="24"/>
          <w:szCs w:val="24"/>
        </w:rPr>
        <w:t>e</w:t>
      </w:r>
      <w:r>
        <w:rPr>
          <w:spacing w:val="1"/>
          <w:sz w:val="24"/>
          <w:szCs w:val="24"/>
        </w:rPr>
        <w:t>r</w:t>
      </w:r>
      <w:r>
        <w:rPr>
          <w:spacing w:val="-1"/>
          <w:sz w:val="24"/>
          <w:szCs w:val="24"/>
        </w:rPr>
        <w:t>a</w:t>
      </w:r>
      <w:r>
        <w:rPr>
          <w:spacing w:val="-5"/>
          <w:sz w:val="24"/>
          <w:szCs w:val="24"/>
        </w:rPr>
        <w:t>n</w:t>
      </w:r>
      <w:r>
        <w:rPr>
          <w:sz w:val="24"/>
          <w:szCs w:val="24"/>
        </w:rPr>
        <w:t>d</w:t>
      </w:r>
      <w:r>
        <w:rPr>
          <w:spacing w:val="2"/>
          <w:sz w:val="24"/>
          <w:szCs w:val="24"/>
        </w:rPr>
        <w:t xml:space="preserve"> </w:t>
      </w:r>
      <w:r>
        <w:rPr>
          <w:spacing w:val="1"/>
          <w:sz w:val="24"/>
          <w:szCs w:val="24"/>
        </w:rPr>
        <w:t>(</w:t>
      </w:r>
      <w:r>
        <w:rPr>
          <w:spacing w:val="-9"/>
          <w:sz w:val="24"/>
          <w:szCs w:val="24"/>
        </w:rPr>
        <w:t>i</w:t>
      </w:r>
      <w:r>
        <w:rPr>
          <w:spacing w:val="2"/>
          <w:sz w:val="24"/>
          <w:szCs w:val="24"/>
        </w:rPr>
        <w:t>.</w:t>
      </w:r>
      <w:r>
        <w:rPr>
          <w:spacing w:val="-1"/>
          <w:sz w:val="24"/>
          <w:szCs w:val="24"/>
        </w:rPr>
        <w:t>e</w:t>
      </w:r>
      <w:r>
        <w:rPr>
          <w:sz w:val="24"/>
          <w:szCs w:val="24"/>
        </w:rPr>
        <w:t>.</w:t>
      </w:r>
      <w:r>
        <w:rPr>
          <w:spacing w:val="4"/>
          <w:sz w:val="24"/>
          <w:szCs w:val="24"/>
        </w:rPr>
        <w:t xml:space="preserve"> </w:t>
      </w:r>
      <w:r>
        <w:rPr>
          <w:spacing w:val="-1"/>
          <w:sz w:val="24"/>
          <w:szCs w:val="24"/>
        </w:rPr>
        <w:t>a</w:t>
      </w:r>
      <w:r>
        <w:rPr>
          <w:sz w:val="24"/>
          <w:szCs w:val="24"/>
        </w:rPr>
        <w:t>n</w:t>
      </w:r>
      <w:r>
        <w:rPr>
          <w:spacing w:val="2"/>
          <w:sz w:val="24"/>
          <w:szCs w:val="24"/>
        </w:rPr>
        <w:t xml:space="preserve"> </w:t>
      </w:r>
      <w:r>
        <w:rPr>
          <w:spacing w:val="-4"/>
          <w:sz w:val="24"/>
          <w:szCs w:val="24"/>
        </w:rPr>
        <w:t>i</w:t>
      </w:r>
      <w:r>
        <w:rPr>
          <w:sz w:val="24"/>
          <w:szCs w:val="24"/>
        </w:rPr>
        <w:t>d</w:t>
      </w:r>
      <w:r>
        <w:rPr>
          <w:spacing w:val="4"/>
          <w:sz w:val="24"/>
          <w:szCs w:val="24"/>
        </w:rPr>
        <w:t>e</w:t>
      </w:r>
      <w:r>
        <w:rPr>
          <w:spacing w:val="-5"/>
          <w:sz w:val="24"/>
          <w:szCs w:val="24"/>
        </w:rPr>
        <w:t>n</w:t>
      </w:r>
      <w:r>
        <w:rPr>
          <w:spacing w:val="10"/>
          <w:sz w:val="24"/>
          <w:szCs w:val="24"/>
        </w:rPr>
        <w:t>t</w:t>
      </w:r>
      <w:r>
        <w:rPr>
          <w:spacing w:val="-4"/>
          <w:sz w:val="24"/>
          <w:szCs w:val="24"/>
        </w:rPr>
        <w:t>i</w:t>
      </w:r>
      <w:r>
        <w:rPr>
          <w:spacing w:val="-3"/>
          <w:sz w:val="24"/>
          <w:szCs w:val="24"/>
        </w:rPr>
        <w:t>f</w:t>
      </w:r>
      <w:r>
        <w:rPr>
          <w:spacing w:val="-4"/>
          <w:sz w:val="24"/>
          <w:szCs w:val="24"/>
        </w:rPr>
        <w:t>i</w:t>
      </w:r>
      <w:r>
        <w:rPr>
          <w:spacing w:val="-1"/>
          <w:sz w:val="24"/>
          <w:szCs w:val="24"/>
        </w:rPr>
        <w:t>e</w:t>
      </w:r>
      <w:r>
        <w:rPr>
          <w:spacing w:val="1"/>
          <w:sz w:val="24"/>
          <w:szCs w:val="24"/>
        </w:rPr>
        <w:t>r)</w:t>
      </w:r>
      <w:r>
        <w:rPr>
          <w:sz w:val="24"/>
          <w:szCs w:val="24"/>
        </w:rPr>
        <w:t xml:space="preserve">, </w:t>
      </w:r>
      <w:r>
        <w:rPr>
          <w:spacing w:val="-1"/>
          <w:sz w:val="24"/>
          <w:szCs w:val="24"/>
        </w:rPr>
        <w:t>a</w:t>
      </w:r>
      <w:r>
        <w:rPr>
          <w:spacing w:val="-5"/>
          <w:sz w:val="24"/>
          <w:szCs w:val="24"/>
        </w:rPr>
        <w:t>n</w:t>
      </w:r>
      <w:r>
        <w:rPr>
          <w:sz w:val="24"/>
          <w:szCs w:val="24"/>
        </w:rPr>
        <w:t>d</w:t>
      </w:r>
      <w:r>
        <w:rPr>
          <w:spacing w:val="2"/>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2"/>
          <w:sz w:val="24"/>
          <w:szCs w:val="24"/>
        </w:rPr>
        <w:t>s</w:t>
      </w:r>
      <w:r>
        <w:rPr>
          <w:spacing w:val="1"/>
          <w:sz w:val="24"/>
          <w:szCs w:val="24"/>
        </w:rPr>
        <w:t>r</w:t>
      </w:r>
      <w:r>
        <w:rPr>
          <w:spacing w:val="-1"/>
          <w:sz w:val="24"/>
          <w:szCs w:val="24"/>
        </w:rPr>
        <w:t>c</w:t>
      </w:r>
      <w:r>
        <w:rPr>
          <w:sz w:val="24"/>
          <w:szCs w:val="24"/>
        </w:rPr>
        <w:t>1</w:t>
      </w:r>
      <w:r>
        <w:rPr>
          <w:spacing w:val="2"/>
          <w:sz w:val="24"/>
          <w:szCs w:val="24"/>
        </w:rPr>
        <w:t xml:space="preserve"> </w:t>
      </w:r>
      <w:r>
        <w:rPr>
          <w:spacing w:val="-1"/>
          <w:sz w:val="24"/>
          <w:szCs w:val="24"/>
        </w:rPr>
        <w:t>a</w:t>
      </w:r>
      <w:r>
        <w:rPr>
          <w:spacing w:val="-5"/>
          <w:sz w:val="24"/>
          <w:szCs w:val="24"/>
        </w:rPr>
        <w:t>n</w:t>
      </w:r>
      <w:r>
        <w:rPr>
          <w:sz w:val="24"/>
          <w:szCs w:val="24"/>
        </w:rPr>
        <w:t>d</w:t>
      </w:r>
      <w:r>
        <w:rPr>
          <w:spacing w:val="2"/>
          <w:sz w:val="24"/>
          <w:szCs w:val="24"/>
        </w:rPr>
        <w:t xml:space="preserve"> </w:t>
      </w:r>
      <w:r>
        <w:rPr>
          <w:spacing w:val="-2"/>
          <w:sz w:val="24"/>
          <w:szCs w:val="24"/>
        </w:rPr>
        <w:t>s</w:t>
      </w:r>
      <w:r>
        <w:rPr>
          <w:spacing w:val="1"/>
          <w:sz w:val="24"/>
          <w:szCs w:val="24"/>
        </w:rPr>
        <w:t>r</w:t>
      </w:r>
      <w:r>
        <w:rPr>
          <w:spacing w:val="-1"/>
          <w:sz w:val="24"/>
          <w:szCs w:val="24"/>
        </w:rPr>
        <w:t>c</w:t>
      </w:r>
      <w:r>
        <w:rPr>
          <w:sz w:val="24"/>
          <w:szCs w:val="24"/>
        </w:rPr>
        <w:t>2</w:t>
      </w:r>
      <w:r>
        <w:rPr>
          <w:spacing w:val="7"/>
          <w:sz w:val="24"/>
          <w:szCs w:val="24"/>
        </w:rPr>
        <w:t xml:space="preserve"> </w:t>
      </w:r>
      <w:r>
        <w:rPr>
          <w:spacing w:val="-3"/>
          <w:sz w:val="24"/>
          <w:szCs w:val="24"/>
        </w:rPr>
        <w:t>f</w:t>
      </w:r>
      <w:r>
        <w:rPr>
          <w:spacing w:val="-4"/>
          <w:sz w:val="24"/>
          <w:szCs w:val="24"/>
        </w:rPr>
        <w:t>i</w:t>
      </w:r>
      <w:r>
        <w:rPr>
          <w:spacing w:val="4"/>
          <w:sz w:val="24"/>
          <w:szCs w:val="24"/>
        </w:rPr>
        <w:t>e</w:t>
      </w:r>
      <w:r>
        <w:rPr>
          <w:spacing w:val="-4"/>
          <w:sz w:val="24"/>
          <w:szCs w:val="24"/>
        </w:rPr>
        <w:t>l</w:t>
      </w:r>
      <w:r>
        <w:rPr>
          <w:spacing w:val="5"/>
          <w:sz w:val="24"/>
          <w:szCs w:val="24"/>
        </w:rPr>
        <w:t>d</w:t>
      </w:r>
      <w:r>
        <w:rPr>
          <w:sz w:val="24"/>
          <w:szCs w:val="24"/>
        </w:rPr>
        <w:t xml:space="preserve">s </w:t>
      </w:r>
      <w:r>
        <w:rPr>
          <w:spacing w:val="-5"/>
          <w:sz w:val="24"/>
          <w:szCs w:val="24"/>
        </w:rPr>
        <w:t>h</w:t>
      </w:r>
      <w:r>
        <w:rPr>
          <w:spacing w:val="9"/>
          <w:sz w:val="24"/>
          <w:szCs w:val="24"/>
        </w:rPr>
        <w:t>o</w:t>
      </w:r>
      <w:r>
        <w:rPr>
          <w:spacing w:val="-9"/>
          <w:sz w:val="24"/>
          <w:szCs w:val="24"/>
        </w:rPr>
        <w:t>l</w:t>
      </w:r>
      <w:r>
        <w:rPr>
          <w:sz w:val="24"/>
          <w:szCs w:val="24"/>
        </w:rPr>
        <w:t>d</w:t>
      </w:r>
      <w:r>
        <w:rPr>
          <w:spacing w:val="2"/>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2"/>
          <w:sz w:val="24"/>
          <w:szCs w:val="24"/>
        </w:rPr>
        <w:t>s</w:t>
      </w:r>
      <w:r>
        <w:rPr>
          <w:spacing w:val="5"/>
          <w:sz w:val="24"/>
          <w:szCs w:val="24"/>
        </w:rPr>
        <w:t>o</w:t>
      </w:r>
      <w:r>
        <w:rPr>
          <w:sz w:val="24"/>
          <w:szCs w:val="24"/>
        </w:rPr>
        <w:t>u</w:t>
      </w:r>
      <w:r>
        <w:rPr>
          <w:spacing w:val="1"/>
          <w:sz w:val="24"/>
          <w:szCs w:val="24"/>
        </w:rPr>
        <w:t>r</w:t>
      </w:r>
      <w:r>
        <w:rPr>
          <w:spacing w:val="-1"/>
          <w:sz w:val="24"/>
          <w:szCs w:val="24"/>
        </w:rPr>
        <w:t>c</w:t>
      </w:r>
      <w:r>
        <w:rPr>
          <w:sz w:val="24"/>
          <w:szCs w:val="24"/>
        </w:rPr>
        <w:t>e</w:t>
      </w:r>
      <w:r>
        <w:rPr>
          <w:spacing w:val="-3"/>
          <w:sz w:val="24"/>
          <w:szCs w:val="24"/>
        </w:rPr>
        <w:t xml:space="preserve"> </w:t>
      </w:r>
      <w:r>
        <w:rPr>
          <w:spacing w:val="5"/>
          <w:sz w:val="24"/>
          <w:szCs w:val="24"/>
        </w:rPr>
        <w:t>o</w:t>
      </w:r>
      <w:r>
        <w:rPr>
          <w:sz w:val="24"/>
          <w:szCs w:val="24"/>
        </w:rPr>
        <w:t>p</w:t>
      </w:r>
      <w:r>
        <w:rPr>
          <w:spacing w:val="-1"/>
          <w:sz w:val="24"/>
          <w:szCs w:val="24"/>
        </w:rPr>
        <w:t>e</w:t>
      </w:r>
      <w:r>
        <w:rPr>
          <w:spacing w:val="1"/>
          <w:sz w:val="24"/>
          <w:szCs w:val="24"/>
        </w:rPr>
        <w:t>r</w:t>
      </w:r>
      <w:r>
        <w:rPr>
          <w:spacing w:val="-1"/>
          <w:sz w:val="24"/>
          <w:szCs w:val="24"/>
        </w:rPr>
        <w:t>a</w:t>
      </w:r>
      <w:r>
        <w:rPr>
          <w:spacing w:val="-5"/>
          <w:sz w:val="24"/>
          <w:szCs w:val="24"/>
        </w:rPr>
        <w:t>n</w:t>
      </w:r>
      <w:r>
        <w:rPr>
          <w:sz w:val="24"/>
          <w:szCs w:val="24"/>
        </w:rPr>
        <w:t xml:space="preserve">ds </w:t>
      </w:r>
      <w:r>
        <w:rPr>
          <w:spacing w:val="5"/>
          <w:sz w:val="24"/>
          <w:szCs w:val="24"/>
        </w:rPr>
        <w:t>o</w:t>
      </w:r>
      <w:r>
        <w:rPr>
          <w:sz w:val="24"/>
          <w:szCs w:val="24"/>
        </w:rPr>
        <w:t>f</w:t>
      </w:r>
      <w:r>
        <w:rPr>
          <w:spacing w:val="-6"/>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4"/>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4"/>
          <w:sz w:val="24"/>
          <w:szCs w:val="24"/>
        </w:rPr>
        <w:t xml:space="preserve"> </w:t>
      </w:r>
      <w:r>
        <w:rPr>
          <w:spacing w:val="-4"/>
          <w:sz w:val="24"/>
          <w:szCs w:val="24"/>
        </w:rPr>
        <w:t>S</w:t>
      </w:r>
      <w:r>
        <w:rPr>
          <w:spacing w:val="5"/>
          <w:sz w:val="24"/>
          <w:szCs w:val="24"/>
        </w:rPr>
        <w:t>o</w:t>
      </w:r>
      <w:r>
        <w:rPr>
          <w:spacing w:val="-9"/>
          <w:sz w:val="24"/>
          <w:szCs w:val="24"/>
        </w:rPr>
        <w:t>m</w:t>
      </w:r>
      <w:r>
        <w:rPr>
          <w:sz w:val="24"/>
          <w:szCs w:val="24"/>
        </w:rPr>
        <w:t>e</w:t>
      </w:r>
      <w:r>
        <w:rPr>
          <w:spacing w:val="6"/>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s</w:t>
      </w:r>
      <w:r>
        <w:rPr>
          <w:spacing w:val="13"/>
          <w:sz w:val="24"/>
          <w:szCs w:val="24"/>
        </w:rPr>
        <w:t xml:space="preserve"> </w:t>
      </w:r>
      <w:r>
        <w:rPr>
          <w:sz w:val="24"/>
          <w:szCs w:val="24"/>
        </w:rPr>
        <w:t>do</w:t>
      </w:r>
      <w:r>
        <w:rPr>
          <w:spacing w:val="7"/>
          <w:sz w:val="24"/>
          <w:szCs w:val="24"/>
        </w:rPr>
        <w:t xml:space="preserve"> </w:t>
      </w:r>
      <w:r>
        <w:rPr>
          <w:spacing w:val="-5"/>
          <w:sz w:val="24"/>
          <w:szCs w:val="24"/>
        </w:rPr>
        <w:t>n</w:t>
      </w:r>
      <w:r>
        <w:rPr>
          <w:sz w:val="24"/>
          <w:szCs w:val="24"/>
        </w:rPr>
        <w:t>ot</w:t>
      </w:r>
    </w:p>
    <w:p w:rsidR="00A93F08" w:rsidRDefault="006C643A">
      <w:pPr>
        <w:spacing w:before="8" w:line="260" w:lineRule="exact"/>
        <w:ind w:left="100"/>
        <w:rPr>
          <w:sz w:val="24"/>
          <w:szCs w:val="24"/>
        </w:rPr>
      </w:pPr>
      <w:r>
        <w:rPr>
          <w:position w:val="-1"/>
          <w:sz w:val="24"/>
          <w:szCs w:val="24"/>
        </w:rPr>
        <w:t>u</w:t>
      </w:r>
      <w:r>
        <w:rPr>
          <w:spacing w:val="-2"/>
          <w:position w:val="-1"/>
          <w:sz w:val="24"/>
          <w:szCs w:val="24"/>
        </w:rPr>
        <w:t>s</w:t>
      </w:r>
      <w:r>
        <w:rPr>
          <w:position w:val="-1"/>
          <w:sz w:val="24"/>
          <w:szCs w:val="24"/>
        </w:rPr>
        <w:t xml:space="preserve">e </w:t>
      </w:r>
      <w:r>
        <w:rPr>
          <w:spacing w:val="3"/>
          <w:position w:val="-1"/>
          <w:sz w:val="24"/>
          <w:szCs w:val="24"/>
        </w:rPr>
        <w:t xml:space="preserve"> </w:t>
      </w:r>
      <w:r>
        <w:rPr>
          <w:spacing w:val="5"/>
          <w:position w:val="-1"/>
          <w:sz w:val="24"/>
          <w:szCs w:val="24"/>
        </w:rPr>
        <w:t>t</w:t>
      </w:r>
      <w:r>
        <w:rPr>
          <w:spacing w:val="-5"/>
          <w:position w:val="-1"/>
          <w:sz w:val="24"/>
          <w:szCs w:val="24"/>
        </w:rPr>
        <w:t>w</w:t>
      </w:r>
      <w:r>
        <w:rPr>
          <w:position w:val="-1"/>
          <w:sz w:val="24"/>
          <w:szCs w:val="24"/>
        </w:rPr>
        <w:t>o</w:t>
      </w:r>
      <w:r>
        <w:rPr>
          <w:spacing w:val="2"/>
          <w:position w:val="-1"/>
          <w:sz w:val="24"/>
          <w:szCs w:val="24"/>
        </w:rPr>
        <w:t xml:space="preserve"> </w:t>
      </w:r>
      <w:r>
        <w:rPr>
          <w:spacing w:val="-2"/>
          <w:position w:val="-1"/>
          <w:sz w:val="24"/>
          <w:szCs w:val="24"/>
        </w:rPr>
        <w:t>s</w:t>
      </w:r>
      <w:r>
        <w:rPr>
          <w:spacing w:val="5"/>
          <w:position w:val="-1"/>
          <w:sz w:val="24"/>
          <w:szCs w:val="24"/>
        </w:rPr>
        <w:t>o</w:t>
      </w:r>
      <w:r>
        <w:rPr>
          <w:spacing w:val="-5"/>
          <w:position w:val="-1"/>
          <w:sz w:val="24"/>
          <w:szCs w:val="24"/>
        </w:rPr>
        <w:t>u</w:t>
      </w:r>
      <w:r>
        <w:rPr>
          <w:spacing w:val="1"/>
          <w:position w:val="-1"/>
          <w:sz w:val="24"/>
          <w:szCs w:val="24"/>
        </w:rPr>
        <w:t>r</w:t>
      </w:r>
      <w:r>
        <w:rPr>
          <w:spacing w:val="-1"/>
          <w:position w:val="-1"/>
          <w:sz w:val="24"/>
          <w:szCs w:val="24"/>
        </w:rPr>
        <w:t>c</w:t>
      </w:r>
      <w:r>
        <w:rPr>
          <w:position w:val="-1"/>
          <w:sz w:val="24"/>
          <w:szCs w:val="24"/>
        </w:rPr>
        <w:t>e</w:t>
      </w:r>
      <w:r>
        <w:rPr>
          <w:spacing w:val="-3"/>
          <w:position w:val="-1"/>
          <w:sz w:val="24"/>
          <w:szCs w:val="24"/>
        </w:rPr>
        <w:t xml:space="preserve"> </w:t>
      </w:r>
      <w:r>
        <w:rPr>
          <w:spacing w:val="5"/>
          <w:position w:val="-1"/>
          <w:sz w:val="24"/>
          <w:szCs w:val="24"/>
        </w:rPr>
        <w:t>o</w:t>
      </w:r>
      <w:r>
        <w:rPr>
          <w:position w:val="-1"/>
          <w:sz w:val="24"/>
          <w:szCs w:val="24"/>
        </w:rPr>
        <w:t>p</w:t>
      </w:r>
      <w:r>
        <w:rPr>
          <w:spacing w:val="-1"/>
          <w:position w:val="-1"/>
          <w:sz w:val="24"/>
          <w:szCs w:val="24"/>
        </w:rPr>
        <w:t>e</w:t>
      </w:r>
      <w:r>
        <w:rPr>
          <w:spacing w:val="1"/>
          <w:position w:val="-1"/>
          <w:sz w:val="24"/>
          <w:szCs w:val="24"/>
        </w:rPr>
        <w:t>r</w:t>
      </w:r>
      <w:r>
        <w:rPr>
          <w:spacing w:val="-1"/>
          <w:position w:val="-1"/>
          <w:sz w:val="24"/>
          <w:szCs w:val="24"/>
        </w:rPr>
        <w:t>a</w:t>
      </w:r>
      <w:r>
        <w:rPr>
          <w:spacing w:val="-5"/>
          <w:position w:val="-1"/>
          <w:sz w:val="24"/>
          <w:szCs w:val="24"/>
        </w:rPr>
        <w:t>n</w:t>
      </w:r>
      <w:r>
        <w:rPr>
          <w:position w:val="-1"/>
          <w:sz w:val="24"/>
          <w:szCs w:val="24"/>
        </w:rPr>
        <w:t>d</w:t>
      </w:r>
      <w:r>
        <w:rPr>
          <w:spacing w:val="-2"/>
          <w:position w:val="-1"/>
          <w:sz w:val="24"/>
          <w:szCs w:val="24"/>
        </w:rPr>
        <w:t>s</w:t>
      </w:r>
      <w:r>
        <w:rPr>
          <w:position w:val="-1"/>
          <w:sz w:val="24"/>
          <w:szCs w:val="24"/>
        </w:rPr>
        <w:t>,</w:t>
      </w:r>
      <w:r>
        <w:rPr>
          <w:spacing w:val="4"/>
          <w:position w:val="-1"/>
          <w:sz w:val="24"/>
          <w:szCs w:val="24"/>
        </w:rPr>
        <w:t xml:space="preserve"> </w:t>
      </w:r>
      <w:r>
        <w:rPr>
          <w:spacing w:val="-2"/>
          <w:position w:val="-1"/>
          <w:sz w:val="24"/>
          <w:szCs w:val="24"/>
        </w:rPr>
        <w:t>s</w:t>
      </w:r>
      <w:r>
        <w:rPr>
          <w:position w:val="-1"/>
          <w:sz w:val="24"/>
          <w:szCs w:val="24"/>
        </w:rPr>
        <w:t>o</w:t>
      </w:r>
      <w:r>
        <w:rPr>
          <w:spacing w:val="2"/>
          <w:position w:val="-1"/>
          <w:sz w:val="24"/>
          <w:szCs w:val="24"/>
        </w:rPr>
        <w:t xml:space="preserve"> </w:t>
      </w:r>
      <w:r>
        <w:rPr>
          <w:spacing w:val="5"/>
          <w:position w:val="-1"/>
          <w:sz w:val="24"/>
          <w:szCs w:val="24"/>
        </w:rPr>
        <w:t>o</w:t>
      </w:r>
      <w:r>
        <w:rPr>
          <w:spacing w:val="-5"/>
          <w:position w:val="-1"/>
          <w:sz w:val="24"/>
          <w:szCs w:val="24"/>
        </w:rPr>
        <w:t>n</w:t>
      </w:r>
      <w:r>
        <w:rPr>
          <w:spacing w:val="-4"/>
          <w:position w:val="-1"/>
          <w:sz w:val="24"/>
          <w:szCs w:val="24"/>
        </w:rPr>
        <w:t>l</w:t>
      </w:r>
      <w:r>
        <w:rPr>
          <w:position w:val="-1"/>
          <w:sz w:val="24"/>
          <w:szCs w:val="24"/>
        </w:rPr>
        <w:t>y</w:t>
      </w:r>
      <w:r>
        <w:rPr>
          <w:spacing w:val="2"/>
          <w:position w:val="-1"/>
          <w:sz w:val="24"/>
          <w:szCs w:val="24"/>
        </w:rPr>
        <w:t xml:space="preserve"> </w:t>
      </w:r>
      <w:r>
        <w:rPr>
          <w:spacing w:val="5"/>
          <w:position w:val="-1"/>
          <w:sz w:val="24"/>
          <w:szCs w:val="24"/>
        </w:rPr>
        <w:t>t</w:t>
      </w:r>
      <w:r>
        <w:rPr>
          <w:spacing w:val="-5"/>
          <w:position w:val="-1"/>
          <w:sz w:val="24"/>
          <w:szCs w:val="24"/>
        </w:rPr>
        <w:t>h</w:t>
      </w:r>
      <w:r>
        <w:rPr>
          <w:position w:val="-1"/>
          <w:sz w:val="24"/>
          <w:szCs w:val="24"/>
        </w:rPr>
        <w:t>e</w:t>
      </w:r>
      <w:r>
        <w:rPr>
          <w:spacing w:val="1"/>
          <w:position w:val="-1"/>
          <w:sz w:val="24"/>
          <w:szCs w:val="24"/>
        </w:rPr>
        <w:t xml:space="preserve"> </w:t>
      </w:r>
      <w:r>
        <w:rPr>
          <w:spacing w:val="-2"/>
          <w:position w:val="-1"/>
          <w:sz w:val="24"/>
          <w:szCs w:val="24"/>
        </w:rPr>
        <w:t>s</w:t>
      </w:r>
      <w:r>
        <w:rPr>
          <w:spacing w:val="1"/>
          <w:position w:val="-1"/>
          <w:sz w:val="24"/>
          <w:szCs w:val="24"/>
        </w:rPr>
        <w:t>r</w:t>
      </w:r>
      <w:r>
        <w:rPr>
          <w:spacing w:val="-1"/>
          <w:position w:val="-1"/>
          <w:sz w:val="24"/>
          <w:szCs w:val="24"/>
        </w:rPr>
        <w:t>c</w:t>
      </w:r>
      <w:r>
        <w:rPr>
          <w:position w:val="-1"/>
          <w:sz w:val="24"/>
          <w:szCs w:val="24"/>
        </w:rPr>
        <w:t>1</w:t>
      </w:r>
      <w:r>
        <w:rPr>
          <w:spacing w:val="7"/>
          <w:position w:val="-1"/>
          <w:sz w:val="24"/>
          <w:szCs w:val="24"/>
        </w:rPr>
        <w:t xml:space="preserve"> </w:t>
      </w:r>
      <w:r>
        <w:rPr>
          <w:spacing w:val="-3"/>
          <w:position w:val="-1"/>
          <w:sz w:val="24"/>
          <w:szCs w:val="24"/>
        </w:rPr>
        <w:t>f</w:t>
      </w:r>
      <w:r>
        <w:rPr>
          <w:spacing w:val="-4"/>
          <w:position w:val="-1"/>
          <w:sz w:val="24"/>
          <w:szCs w:val="24"/>
        </w:rPr>
        <w:t>i</w:t>
      </w:r>
      <w:r>
        <w:rPr>
          <w:spacing w:val="4"/>
          <w:position w:val="-1"/>
          <w:sz w:val="24"/>
          <w:szCs w:val="24"/>
        </w:rPr>
        <w:t>e</w:t>
      </w:r>
      <w:r>
        <w:rPr>
          <w:spacing w:val="-4"/>
          <w:position w:val="-1"/>
          <w:sz w:val="24"/>
          <w:szCs w:val="24"/>
        </w:rPr>
        <w:t>l</w:t>
      </w:r>
      <w:r>
        <w:rPr>
          <w:position w:val="-1"/>
          <w:sz w:val="24"/>
          <w:szCs w:val="24"/>
        </w:rPr>
        <w:t>d</w:t>
      </w:r>
      <w:r>
        <w:rPr>
          <w:spacing w:val="7"/>
          <w:position w:val="-1"/>
          <w:sz w:val="24"/>
          <w:szCs w:val="24"/>
        </w:rPr>
        <w:t xml:space="preserve"> </w:t>
      </w:r>
      <w:r>
        <w:rPr>
          <w:spacing w:val="-4"/>
          <w:position w:val="-1"/>
          <w:sz w:val="24"/>
          <w:szCs w:val="24"/>
        </w:rPr>
        <w:t>i</w:t>
      </w:r>
      <w:r>
        <w:rPr>
          <w:position w:val="-1"/>
          <w:sz w:val="24"/>
          <w:szCs w:val="24"/>
        </w:rPr>
        <w:t>s u</w:t>
      </w:r>
      <w:r>
        <w:rPr>
          <w:spacing w:val="-2"/>
          <w:position w:val="-1"/>
          <w:sz w:val="24"/>
          <w:szCs w:val="24"/>
        </w:rPr>
        <w:t>s</w:t>
      </w:r>
      <w:r>
        <w:rPr>
          <w:spacing w:val="-1"/>
          <w:position w:val="-1"/>
          <w:sz w:val="24"/>
          <w:szCs w:val="24"/>
        </w:rPr>
        <w:t>e</w:t>
      </w:r>
      <w:r>
        <w:rPr>
          <w:position w:val="-1"/>
          <w:sz w:val="24"/>
          <w:szCs w:val="24"/>
        </w:rPr>
        <w:t>d.</w:t>
      </w:r>
    </w:p>
    <w:p w:rsidR="00A93F08" w:rsidRDefault="00A93F08">
      <w:pPr>
        <w:spacing w:line="200" w:lineRule="exact"/>
      </w:pPr>
    </w:p>
    <w:p w:rsidR="00A93F08" w:rsidRDefault="00A93F08">
      <w:pPr>
        <w:spacing w:line="200" w:lineRule="exact"/>
      </w:pPr>
    </w:p>
    <w:p w:rsidR="00A93F08" w:rsidRDefault="00A93F08">
      <w:pPr>
        <w:spacing w:before="11" w:line="240" w:lineRule="exact"/>
        <w:rPr>
          <w:sz w:val="24"/>
          <w:szCs w:val="24"/>
        </w:rPr>
      </w:pPr>
    </w:p>
    <w:p w:rsidR="00A93F08" w:rsidRDefault="00A93F08" w:rsidP="00C70DD8">
      <w:pPr>
        <w:spacing w:before="29"/>
        <w:ind w:right="116"/>
        <w:jc w:val="center"/>
        <w:rPr>
          <w:sz w:val="24"/>
          <w:szCs w:val="24"/>
        </w:rPr>
        <w:sectPr w:rsidR="00A93F08" w:rsidSect="00492DD0">
          <w:footerReference w:type="default" r:id="rId19"/>
          <w:pgSz w:w="12240" w:h="15840" w:code="1"/>
          <w:pgMar w:top="1380" w:right="1320" w:bottom="278" w:left="1340" w:header="0" w:footer="1134" w:gutter="0"/>
          <w:cols w:space="720"/>
          <w:docGrid w:linePitch="272"/>
        </w:sectPr>
      </w:pPr>
    </w:p>
    <w:p w:rsidR="003D3777" w:rsidRDefault="003D3777"/>
    <w:tbl>
      <w:tblPr>
        <w:tblStyle w:val="LightShading-Accent1"/>
        <w:tblW w:w="5000" w:type="pct"/>
        <w:tblLook w:val="0660" w:firstRow="1" w:lastRow="1" w:firstColumn="0" w:lastColumn="0" w:noHBand="1" w:noVBand="1"/>
      </w:tblPr>
      <w:tblGrid>
        <w:gridCol w:w="2380"/>
        <w:gridCol w:w="2380"/>
        <w:gridCol w:w="2380"/>
        <w:gridCol w:w="2380"/>
      </w:tblGrid>
      <w:tr w:rsidR="003D3777" w:rsidTr="003D005C">
        <w:trPr>
          <w:cnfStyle w:val="100000000000" w:firstRow="1" w:lastRow="0" w:firstColumn="0" w:lastColumn="0" w:oddVBand="0" w:evenVBand="0" w:oddHBand="0" w:evenHBand="0" w:firstRowFirstColumn="0" w:firstRowLastColumn="0" w:lastRowFirstColumn="0" w:lastRowLastColumn="0"/>
        </w:trPr>
        <w:tc>
          <w:tcPr>
            <w:tcW w:w="1250" w:type="pct"/>
            <w:noWrap/>
          </w:tcPr>
          <w:p w:rsidR="003D3777" w:rsidRDefault="00381B4D">
            <w:r>
              <w:t>Opcode</w:t>
            </w:r>
          </w:p>
        </w:tc>
        <w:tc>
          <w:tcPr>
            <w:tcW w:w="1250" w:type="pct"/>
          </w:tcPr>
          <w:p w:rsidR="003D3777" w:rsidRDefault="003D3777">
            <w:r>
              <w:t>dest</w:t>
            </w:r>
          </w:p>
        </w:tc>
        <w:tc>
          <w:tcPr>
            <w:tcW w:w="1250" w:type="pct"/>
          </w:tcPr>
          <w:p w:rsidR="003D3777" w:rsidRDefault="003D3777">
            <w:r>
              <w:t>src1</w:t>
            </w:r>
          </w:p>
        </w:tc>
        <w:tc>
          <w:tcPr>
            <w:tcW w:w="1250" w:type="pct"/>
          </w:tcPr>
          <w:p w:rsidR="003D3777" w:rsidRDefault="003D3777">
            <w:r>
              <w:t>src2</w:t>
            </w:r>
          </w:p>
        </w:tc>
      </w:tr>
      <w:tr w:rsidR="003D3777" w:rsidTr="003D005C">
        <w:trPr>
          <w:cnfStyle w:val="010000000000" w:firstRow="0" w:lastRow="1" w:firstColumn="0" w:lastColumn="0" w:oddVBand="0" w:evenVBand="0" w:oddHBand="0" w:evenHBand="0" w:firstRowFirstColumn="0" w:firstRowLastColumn="0" w:lastRowFirstColumn="0" w:lastRowLastColumn="0"/>
        </w:trPr>
        <w:tc>
          <w:tcPr>
            <w:tcW w:w="1250" w:type="pct"/>
            <w:noWrap/>
          </w:tcPr>
          <w:p w:rsidR="003D3777" w:rsidRDefault="003D3777">
            <w:r>
              <w:t>add</w:t>
            </w:r>
          </w:p>
          <w:p w:rsidR="003D3777" w:rsidRDefault="003D3777">
            <w:r>
              <w:t>push</w:t>
            </w:r>
          </w:p>
          <w:p w:rsidR="00C70DD8" w:rsidRDefault="00C70DD8">
            <w:r>
              <w:t>xor</w:t>
            </w:r>
          </w:p>
        </w:tc>
        <w:tc>
          <w:tcPr>
            <w:tcW w:w="1250" w:type="pct"/>
          </w:tcPr>
          <w:p w:rsidR="003D3777" w:rsidRDefault="003D3777">
            <w:pPr>
              <w:rPr>
                <w:rStyle w:val="SubtleEmphasis"/>
              </w:rPr>
            </w:pPr>
            <w:r>
              <w:rPr>
                <w:rStyle w:val="SubtleEmphasis"/>
              </w:rPr>
              <w:t>bx</w:t>
            </w:r>
          </w:p>
          <w:p w:rsidR="003D3777" w:rsidRDefault="003D3777">
            <w:pPr>
              <w:rPr>
                <w:rStyle w:val="SubtleEmphasis"/>
              </w:rPr>
            </w:pPr>
            <w:r>
              <w:rPr>
                <w:rStyle w:val="SubtleEmphasis"/>
              </w:rPr>
              <w:t>sp</w:t>
            </w:r>
          </w:p>
          <w:p w:rsidR="00C70DD8" w:rsidRDefault="00C70DD8">
            <w:pPr>
              <w:rPr>
                <w:rStyle w:val="SubtleEmphasis"/>
              </w:rPr>
            </w:pPr>
            <w:r>
              <w:rPr>
                <w:rStyle w:val="SubtleEmphasis"/>
              </w:rPr>
              <w:t>ax</w:t>
            </w:r>
          </w:p>
        </w:tc>
        <w:tc>
          <w:tcPr>
            <w:tcW w:w="1250" w:type="pct"/>
          </w:tcPr>
          <w:p w:rsidR="003D3777" w:rsidRDefault="00BA3AD8">
            <w:r>
              <w:t>B</w:t>
            </w:r>
            <w:r w:rsidR="003D3777">
              <w:t>x</w:t>
            </w:r>
          </w:p>
          <w:p w:rsidR="003D3777" w:rsidRDefault="003D3777">
            <w:r>
              <w:t>cx</w:t>
            </w:r>
          </w:p>
          <w:p w:rsidR="00C70DD8" w:rsidRDefault="00C70DD8">
            <w:r>
              <w:t>ax</w:t>
            </w:r>
          </w:p>
        </w:tc>
        <w:tc>
          <w:tcPr>
            <w:tcW w:w="1250" w:type="pct"/>
          </w:tcPr>
          <w:p w:rsidR="003D3777" w:rsidRDefault="003D3777">
            <w:r>
              <w:t>3        ;add bx,3</w:t>
            </w:r>
          </w:p>
          <w:p w:rsidR="003D3777" w:rsidRDefault="003D3777">
            <w:r>
              <w:t>X        ;push cx</w:t>
            </w:r>
          </w:p>
          <w:p w:rsidR="00C70DD8" w:rsidRDefault="00C70DD8">
            <w:r>
              <w:t>X         ;xor ax</w:t>
            </w:r>
          </w:p>
        </w:tc>
      </w:tr>
    </w:tbl>
    <w:p w:rsidR="00A93F08" w:rsidRDefault="00A93F08">
      <w:pPr>
        <w:spacing w:line="200" w:lineRule="exact"/>
      </w:pPr>
    </w:p>
    <w:p w:rsidR="00A93F08" w:rsidRDefault="00A93F08">
      <w:pPr>
        <w:spacing w:before="2" w:line="220" w:lineRule="exact"/>
        <w:rPr>
          <w:sz w:val="22"/>
          <w:szCs w:val="22"/>
        </w:rPr>
      </w:pPr>
    </w:p>
    <w:p w:rsidR="003D3777" w:rsidRDefault="003D3777">
      <w:pPr>
        <w:spacing w:before="20"/>
        <w:ind w:left="1401"/>
        <w:rPr>
          <w:b/>
          <w:spacing w:val="2"/>
          <w:sz w:val="32"/>
          <w:szCs w:val="32"/>
        </w:rPr>
      </w:pPr>
    </w:p>
    <w:p w:rsidR="00A93F08" w:rsidRPr="00954083" w:rsidRDefault="006C643A" w:rsidP="00D56F1B">
      <w:pPr>
        <w:spacing w:before="20"/>
        <w:jc w:val="both"/>
        <w:rPr>
          <w:sz w:val="28"/>
          <w:szCs w:val="32"/>
        </w:rPr>
      </w:pPr>
      <w:r w:rsidRPr="00954083">
        <w:rPr>
          <w:b/>
          <w:spacing w:val="2"/>
          <w:sz w:val="28"/>
          <w:szCs w:val="32"/>
        </w:rPr>
        <w:t>2</w:t>
      </w:r>
      <w:r w:rsidRPr="00954083">
        <w:rPr>
          <w:b/>
          <w:spacing w:val="-4"/>
          <w:sz w:val="28"/>
          <w:szCs w:val="32"/>
        </w:rPr>
        <w:t>.</w:t>
      </w:r>
      <w:r w:rsidRPr="00954083">
        <w:rPr>
          <w:b/>
          <w:sz w:val="28"/>
          <w:szCs w:val="32"/>
        </w:rPr>
        <w:t>4</w:t>
      </w:r>
      <w:r w:rsidRPr="00954083">
        <w:rPr>
          <w:b/>
          <w:spacing w:val="3"/>
          <w:sz w:val="28"/>
          <w:szCs w:val="32"/>
        </w:rPr>
        <w:t xml:space="preserve"> </w:t>
      </w:r>
      <w:r w:rsidRPr="00954083">
        <w:rPr>
          <w:b/>
          <w:spacing w:val="-7"/>
          <w:sz w:val="28"/>
          <w:szCs w:val="32"/>
        </w:rPr>
        <w:t>C</w:t>
      </w:r>
      <w:r w:rsidRPr="00954083">
        <w:rPr>
          <w:b/>
          <w:spacing w:val="2"/>
          <w:sz w:val="28"/>
          <w:szCs w:val="32"/>
        </w:rPr>
        <w:t>o</w:t>
      </w:r>
      <w:r w:rsidRPr="00954083">
        <w:rPr>
          <w:b/>
          <w:spacing w:val="-1"/>
          <w:sz w:val="28"/>
          <w:szCs w:val="32"/>
        </w:rPr>
        <w:t>n</w:t>
      </w:r>
      <w:r w:rsidRPr="00954083">
        <w:rPr>
          <w:b/>
          <w:spacing w:val="-2"/>
          <w:sz w:val="28"/>
          <w:szCs w:val="32"/>
        </w:rPr>
        <w:t>t</w:t>
      </w:r>
      <w:r w:rsidRPr="00954083">
        <w:rPr>
          <w:b/>
          <w:spacing w:val="1"/>
          <w:sz w:val="28"/>
          <w:szCs w:val="32"/>
        </w:rPr>
        <w:t>r</w:t>
      </w:r>
      <w:r w:rsidRPr="00954083">
        <w:rPr>
          <w:b/>
          <w:spacing w:val="-2"/>
          <w:sz w:val="28"/>
          <w:szCs w:val="32"/>
        </w:rPr>
        <w:t>o</w:t>
      </w:r>
      <w:r w:rsidRPr="00954083">
        <w:rPr>
          <w:b/>
          <w:sz w:val="28"/>
          <w:szCs w:val="32"/>
        </w:rPr>
        <w:t>l</w:t>
      </w:r>
      <w:r w:rsidRPr="00954083">
        <w:rPr>
          <w:b/>
          <w:spacing w:val="3"/>
          <w:sz w:val="28"/>
          <w:szCs w:val="32"/>
        </w:rPr>
        <w:t xml:space="preserve"> </w:t>
      </w:r>
      <w:r w:rsidRPr="00954083">
        <w:rPr>
          <w:b/>
          <w:spacing w:val="-5"/>
          <w:sz w:val="28"/>
          <w:szCs w:val="32"/>
        </w:rPr>
        <w:t>F</w:t>
      </w:r>
      <w:r w:rsidRPr="00954083">
        <w:rPr>
          <w:b/>
          <w:spacing w:val="-3"/>
          <w:sz w:val="28"/>
          <w:szCs w:val="32"/>
        </w:rPr>
        <w:t>l</w:t>
      </w:r>
      <w:r w:rsidRPr="00954083">
        <w:rPr>
          <w:b/>
          <w:spacing w:val="2"/>
          <w:sz w:val="28"/>
          <w:szCs w:val="32"/>
        </w:rPr>
        <w:t>o</w:t>
      </w:r>
      <w:r w:rsidRPr="00954083">
        <w:rPr>
          <w:b/>
          <w:sz w:val="28"/>
          <w:szCs w:val="32"/>
        </w:rPr>
        <w:t>w G</w:t>
      </w:r>
      <w:r w:rsidRPr="00954083">
        <w:rPr>
          <w:b/>
          <w:spacing w:val="-4"/>
          <w:sz w:val="28"/>
          <w:szCs w:val="32"/>
        </w:rPr>
        <w:t>r</w:t>
      </w:r>
      <w:r w:rsidRPr="00954083">
        <w:rPr>
          <w:b/>
          <w:spacing w:val="2"/>
          <w:sz w:val="28"/>
          <w:szCs w:val="32"/>
        </w:rPr>
        <w:t>a</w:t>
      </w:r>
      <w:r w:rsidRPr="00954083">
        <w:rPr>
          <w:b/>
          <w:spacing w:val="-1"/>
          <w:sz w:val="28"/>
          <w:szCs w:val="32"/>
        </w:rPr>
        <w:t>p</w:t>
      </w:r>
      <w:r w:rsidRPr="00954083">
        <w:rPr>
          <w:b/>
          <w:sz w:val="28"/>
          <w:szCs w:val="32"/>
        </w:rPr>
        <w:t xml:space="preserve">h </w:t>
      </w:r>
      <w:r w:rsidRPr="00954083">
        <w:rPr>
          <w:b/>
          <w:spacing w:val="-5"/>
          <w:sz w:val="28"/>
          <w:szCs w:val="32"/>
        </w:rPr>
        <w:t>G</w:t>
      </w:r>
      <w:r w:rsidRPr="00954083">
        <w:rPr>
          <w:b/>
          <w:spacing w:val="1"/>
          <w:sz w:val="28"/>
          <w:szCs w:val="32"/>
        </w:rPr>
        <w:t>e</w:t>
      </w:r>
      <w:r w:rsidRPr="00954083">
        <w:rPr>
          <w:b/>
          <w:spacing w:val="-1"/>
          <w:sz w:val="28"/>
          <w:szCs w:val="32"/>
        </w:rPr>
        <w:t>n</w:t>
      </w:r>
      <w:r w:rsidRPr="00954083">
        <w:rPr>
          <w:b/>
          <w:spacing w:val="-4"/>
          <w:sz w:val="28"/>
          <w:szCs w:val="32"/>
        </w:rPr>
        <w:t>e</w:t>
      </w:r>
      <w:r w:rsidRPr="00954083">
        <w:rPr>
          <w:b/>
          <w:spacing w:val="1"/>
          <w:sz w:val="28"/>
          <w:szCs w:val="32"/>
        </w:rPr>
        <w:t>r</w:t>
      </w:r>
      <w:r w:rsidRPr="00954083">
        <w:rPr>
          <w:b/>
          <w:spacing w:val="2"/>
          <w:sz w:val="28"/>
          <w:szCs w:val="32"/>
        </w:rPr>
        <w:t>a</w:t>
      </w:r>
      <w:r w:rsidRPr="00954083">
        <w:rPr>
          <w:b/>
          <w:spacing w:val="-6"/>
          <w:sz w:val="28"/>
          <w:szCs w:val="32"/>
        </w:rPr>
        <w:t>t</w:t>
      </w:r>
      <w:r w:rsidRPr="00954083">
        <w:rPr>
          <w:b/>
          <w:spacing w:val="2"/>
          <w:sz w:val="28"/>
          <w:szCs w:val="32"/>
        </w:rPr>
        <w:t>i</w:t>
      </w:r>
      <w:r w:rsidRPr="00954083">
        <w:rPr>
          <w:b/>
          <w:spacing w:val="-2"/>
          <w:sz w:val="28"/>
          <w:szCs w:val="32"/>
        </w:rPr>
        <w:t>o</w:t>
      </w:r>
      <w:r w:rsidRPr="00954083">
        <w:rPr>
          <w:b/>
          <w:sz w:val="28"/>
          <w:szCs w:val="32"/>
        </w:rPr>
        <w:t>n</w:t>
      </w:r>
    </w:p>
    <w:p w:rsidR="00A93F08" w:rsidRDefault="00A93F08" w:rsidP="00D56F1B">
      <w:pPr>
        <w:spacing w:before="2" w:line="100" w:lineRule="exact"/>
        <w:jc w:val="both"/>
        <w:rPr>
          <w:sz w:val="10"/>
          <w:szCs w:val="10"/>
        </w:rPr>
      </w:pPr>
    </w:p>
    <w:p w:rsidR="00A93F08" w:rsidRDefault="00A93F08" w:rsidP="00D56F1B">
      <w:pPr>
        <w:spacing w:line="200" w:lineRule="exact"/>
        <w:jc w:val="both"/>
      </w:pPr>
    </w:p>
    <w:p w:rsidR="00A93F08" w:rsidRDefault="006C643A" w:rsidP="007F58EC">
      <w:pPr>
        <w:spacing w:line="360" w:lineRule="auto"/>
        <w:ind w:right="1025" w:firstLine="720"/>
        <w:jc w:val="both"/>
        <w:rPr>
          <w:sz w:val="24"/>
          <w:szCs w:val="24"/>
        </w:rPr>
      </w:pPr>
      <w:r>
        <w:rPr>
          <w:spacing w:val="7"/>
          <w:sz w:val="24"/>
          <w:szCs w:val="24"/>
        </w:rPr>
        <w:t>T</w:t>
      </w:r>
      <w:r>
        <w:rPr>
          <w:spacing w:val="-5"/>
          <w:sz w:val="24"/>
          <w:szCs w:val="24"/>
        </w:rPr>
        <w:t>h</w:t>
      </w:r>
      <w:r>
        <w:rPr>
          <w:sz w:val="24"/>
          <w:szCs w:val="24"/>
        </w:rPr>
        <w:t>e</w:t>
      </w:r>
      <w:r>
        <w:rPr>
          <w:spacing w:val="1"/>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w:t>
      </w:r>
      <w:r>
        <w:rPr>
          <w:spacing w:val="1"/>
          <w:sz w:val="24"/>
          <w:szCs w:val="24"/>
        </w:rPr>
        <w:t>r</w:t>
      </w:r>
      <w:r>
        <w:rPr>
          <w:spacing w:val="5"/>
          <w:sz w:val="24"/>
          <w:szCs w:val="24"/>
        </w:rPr>
        <w:t>o</w:t>
      </w:r>
      <w:r>
        <w:rPr>
          <w:sz w:val="24"/>
          <w:szCs w:val="24"/>
        </w:rPr>
        <w:t>l</w:t>
      </w:r>
      <w:r>
        <w:rPr>
          <w:spacing w:val="-2"/>
          <w:sz w:val="24"/>
          <w:szCs w:val="24"/>
        </w:rPr>
        <w:t xml:space="preserve"> </w:t>
      </w:r>
      <w:r>
        <w:rPr>
          <w:spacing w:val="1"/>
          <w:sz w:val="24"/>
          <w:szCs w:val="24"/>
        </w:rPr>
        <w:t>f</w:t>
      </w:r>
      <w:r>
        <w:rPr>
          <w:spacing w:val="-9"/>
          <w:sz w:val="24"/>
          <w:szCs w:val="24"/>
        </w:rPr>
        <w:t>l</w:t>
      </w:r>
      <w:r>
        <w:rPr>
          <w:spacing w:val="5"/>
          <w:sz w:val="24"/>
          <w:szCs w:val="24"/>
        </w:rPr>
        <w:t>o</w:t>
      </w:r>
      <w:r>
        <w:rPr>
          <w:sz w:val="24"/>
          <w:szCs w:val="24"/>
        </w:rPr>
        <w:t>w</w:t>
      </w:r>
      <w:r>
        <w:rPr>
          <w:spacing w:val="2"/>
          <w:sz w:val="24"/>
          <w:szCs w:val="24"/>
        </w:rPr>
        <w:t xml:space="preserve"> </w:t>
      </w:r>
      <w:r>
        <w:rPr>
          <w:sz w:val="24"/>
          <w:szCs w:val="24"/>
        </w:rPr>
        <w:t>g</w:t>
      </w:r>
      <w:r>
        <w:rPr>
          <w:spacing w:val="1"/>
          <w:sz w:val="24"/>
          <w:szCs w:val="24"/>
        </w:rPr>
        <w:t>r</w:t>
      </w:r>
      <w:r>
        <w:rPr>
          <w:spacing w:val="-1"/>
          <w:sz w:val="24"/>
          <w:szCs w:val="24"/>
        </w:rPr>
        <w:t>a</w:t>
      </w:r>
      <w:r>
        <w:rPr>
          <w:spacing w:val="5"/>
          <w:sz w:val="24"/>
          <w:szCs w:val="24"/>
        </w:rPr>
        <w:t>p</w:t>
      </w:r>
      <w:r>
        <w:rPr>
          <w:sz w:val="24"/>
          <w:szCs w:val="24"/>
        </w:rPr>
        <w:t>h</w:t>
      </w:r>
      <w:r>
        <w:rPr>
          <w:spacing w:val="-3"/>
          <w:sz w:val="24"/>
          <w:szCs w:val="24"/>
        </w:rPr>
        <w:t xml:space="preserve"> </w:t>
      </w:r>
      <w:r>
        <w:rPr>
          <w:spacing w:val="5"/>
          <w:sz w:val="24"/>
          <w:szCs w:val="24"/>
        </w:rPr>
        <w:t>g</w:t>
      </w:r>
      <w:r>
        <w:rPr>
          <w:spacing w:val="4"/>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pacing w:val="5"/>
          <w:sz w:val="24"/>
          <w:szCs w:val="24"/>
        </w:rPr>
        <w:t>p</w:t>
      </w:r>
      <w:r>
        <w:rPr>
          <w:spacing w:val="-5"/>
          <w:sz w:val="24"/>
          <w:szCs w:val="24"/>
        </w:rPr>
        <w:t>h</w:t>
      </w:r>
      <w:r>
        <w:rPr>
          <w:spacing w:val="-1"/>
          <w:sz w:val="24"/>
          <w:szCs w:val="24"/>
        </w:rPr>
        <w:t>a</w:t>
      </w:r>
      <w:r>
        <w:rPr>
          <w:spacing w:val="2"/>
          <w:sz w:val="24"/>
          <w:szCs w:val="24"/>
        </w:rPr>
        <w:t>s</w:t>
      </w:r>
      <w:r>
        <w:rPr>
          <w:sz w:val="24"/>
          <w:szCs w:val="24"/>
        </w:rPr>
        <w:t>e</w:t>
      </w:r>
      <w:r>
        <w:rPr>
          <w:spacing w:val="1"/>
          <w:sz w:val="24"/>
          <w:szCs w:val="24"/>
        </w:rPr>
        <w:t xml:space="preserve"> </w:t>
      </w:r>
      <w:r>
        <w:rPr>
          <w:spacing w:val="-1"/>
          <w:sz w:val="24"/>
          <w:szCs w:val="24"/>
        </w:rPr>
        <w:t>c</w:t>
      </w:r>
      <w:r>
        <w:rPr>
          <w:spacing w:val="5"/>
          <w:sz w:val="24"/>
          <w:szCs w:val="24"/>
        </w:rPr>
        <w:t>o</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z w:val="24"/>
          <w:szCs w:val="24"/>
        </w:rPr>
        <w:t>s a</w:t>
      </w:r>
      <w:r>
        <w:rPr>
          <w:spacing w:val="1"/>
          <w:sz w:val="24"/>
          <w:szCs w:val="24"/>
        </w:rPr>
        <w:t xml:space="preserve"> </w:t>
      </w:r>
      <w:r>
        <w:rPr>
          <w:spacing w:val="-1"/>
          <w:sz w:val="24"/>
          <w:szCs w:val="24"/>
        </w:rPr>
        <w:t>c</w:t>
      </w:r>
      <w:r>
        <w:rPr>
          <w:spacing w:val="4"/>
          <w:sz w:val="24"/>
          <w:szCs w:val="24"/>
        </w:rPr>
        <w:t>a</w:t>
      </w:r>
      <w:r>
        <w:rPr>
          <w:sz w:val="24"/>
          <w:szCs w:val="24"/>
        </w:rPr>
        <w:t>ll</w:t>
      </w:r>
      <w:r>
        <w:rPr>
          <w:spacing w:val="-2"/>
          <w:sz w:val="24"/>
          <w:szCs w:val="24"/>
        </w:rPr>
        <w:t xml:space="preserve"> </w:t>
      </w:r>
      <w:r>
        <w:rPr>
          <w:sz w:val="24"/>
          <w:szCs w:val="24"/>
        </w:rPr>
        <w:t>g</w:t>
      </w:r>
      <w:r>
        <w:rPr>
          <w:spacing w:val="1"/>
          <w:sz w:val="24"/>
          <w:szCs w:val="24"/>
        </w:rPr>
        <w:t>r</w:t>
      </w:r>
      <w:r>
        <w:rPr>
          <w:spacing w:val="-1"/>
          <w:sz w:val="24"/>
          <w:szCs w:val="24"/>
        </w:rPr>
        <w:t>a</w:t>
      </w:r>
      <w:r>
        <w:rPr>
          <w:spacing w:val="5"/>
          <w:sz w:val="24"/>
          <w:szCs w:val="24"/>
        </w:rPr>
        <w:t>p</w:t>
      </w:r>
      <w:r>
        <w:rPr>
          <w:sz w:val="24"/>
          <w:szCs w:val="24"/>
        </w:rPr>
        <w:t>h</w:t>
      </w:r>
      <w:r>
        <w:rPr>
          <w:spacing w:val="-3"/>
          <w:sz w:val="24"/>
          <w:szCs w:val="24"/>
        </w:rPr>
        <w:t xml:space="preserve"> </w:t>
      </w:r>
      <w:r>
        <w:rPr>
          <w:spacing w:val="9"/>
          <w:sz w:val="24"/>
          <w:szCs w:val="24"/>
        </w:rPr>
        <w:t>o</w:t>
      </w:r>
      <w:r>
        <w:rPr>
          <w:sz w:val="24"/>
          <w:szCs w:val="24"/>
        </w:rPr>
        <w:t>f</w:t>
      </w:r>
      <w:r>
        <w:rPr>
          <w:spacing w:val="5"/>
          <w:sz w:val="24"/>
          <w:szCs w:val="24"/>
        </w:rPr>
        <w:t xml:space="preserve"> t</w:t>
      </w:r>
      <w:r>
        <w:rPr>
          <w:spacing w:val="-5"/>
          <w:sz w:val="24"/>
          <w:szCs w:val="24"/>
        </w:rPr>
        <w:t>h</w:t>
      </w:r>
      <w:r>
        <w:rPr>
          <w:sz w:val="24"/>
          <w:szCs w:val="24"/>
        </w:rPr>
        <w:t>e</w:t>
      </w:r>
      <w:r>
        <w:rPr>
          <w:spacing w:val="6"/>
          <w:sz w:val="24"/>
          <w:szCs w:val="24"/>
        </w:rPr>
        <w:t xml:space="preserve"> </w:t>
      </w:r>
      <w:r>
        <w:rPr>
          <w:spacing w:val="-2"/>
          <w:sz w:val="24"/>
          <w:szCs w:val="24"/>
        </w:rPr>
        <w:t>s</w:t>
      </w:r>
      <w:r>
        <w:rPr>
          <w:spacing w:val="5"/>
          <w:sz w:val="24"/>
          <w:szCs w:val="24"/>
        </w:rPr>
        <w:t>o</w:t>
      </w:r>
      <w:r>
        <w:rPr>
          <w:sz w:val="24"/>
          <w:szCs w:val="24"/>
        </w:rPr>
        <w:t>u</w:t>
      </w:r>
      <w:r>
        <w:rPr>
          <w:spacing w:val="1"/>
          <w:sz w:val="24"/>
          <w:szCs w:val="24"/>
        </w:rPr>
        <w:t>r</w:t>
      </w:r>
      <w:r>
        <w:rPr>
          <w:spacing w:val="-1"/>
          <w:sz w:val="24"/>
          <w:szCs w:val="24"/>
        </w:rPr>
        <w:t>c</w:t>
      </w:r>
      <w:r>
        <w:rPr>
          <w:sz w:val="24"/>
          <w:szCs w:val="24"/>
        </w:rPr>
        <w:t>e</w:t>
      </w:r>
      <w:r>
        <w:rPr>
          <w:spacing w:val="1"/>
          <w:sz w:val="24"/>
          <w:szCs w:val="24"/>
        </w:rPr>
        <w:t xml:space="preserve"> </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pacing w:val="-9"/>
          <w:sz w:val="24"/>
          <w:szCs w:val="24"/>
        </w:rPr>
        <w:t>m</w:t>
      </w:r>
      <w:r>
        <w:rPr>
          <w:sz w:val="24"/>
          <w:szCs w:val="24"/>
        </w:rPr>
        <w:t xml:space="preserve">, </w:t>
      </w:r>
      <w:r>
        <w:rPr>
          <w:spacing w:val="-1"/>
          <w:sz w:val="24"/>
          <w:szCs w:val="24"/>
        </w:rPr>
        <w:t>a</w:t>
      </w:r>
      <w:r>
        <w:rPr>
          <w:spacing w:val="-5"/>
          <w:sz w:val="24"/>
          <w:szCs w:val="24"/>
        </w:rPr>
        <w:t>n</w:t>
      </w:r>
      <w:r>
        <w:rPr>
          <w:sz w:val="24"/>
          <w:szCs w:val="24"/>
        </w:rPr>
        <w:t>d</w:t>
      </w:r>
      <w:r>
        <w:rPr>
          <w:spacing w:val="26"/>
          <w:sz w:val="24"/>
          <w:szCs w:val="24"/>
        </w:rPr>
        <w:t xml:space="preserve"> </w:t>
      </w:r>
      <w:r>
        <w:rPr>
          <w:sz w:val="24"/>
          <w:szCs w:val="24"/>
        </w:rPr>
        <w:t>a</w:t>
      </w:r>
      <w:r>
        <w:rPr>
          <w:spacing w:val="20"/>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w:t>
      </w:r>
      <w:r>
        <w:rPr>
          <w:spacing w:val="1"/>
          <w:sz w:val="24"/>
          <w:szCs w:val="24"/>
        </w:rPr>
        <w:t>r</w:t>
      </w:r>
      <w:r>
        <w:rPr>
          <w:spacing w:val="5"/>
          <w:sz w:val="24"/>
          <w:szCs w:val="24"/>
        </w:rPr>
        <w:t>o</w:t>
      </w:r>
      <w:r>
        <w:rPr>
          <w:sz w:val="24"/>
          <w:szCs w:val="24"/>
        </w:rPr>
        <w:t>l</w:t>
      </w:r>
      <w:r>
        <w:rPr>
          <w:spacing w:val="17"/>
          <w:sz w:val="24"/>
          <w:szCs w:val="24"/>
        </w:rPr>
        <w:t xml:space="preserve"> </w:t>
      </w:r>
      <w:r>
        <w:rPr>
          <w:spacing w:val="1"/>
          <w:sz w:val="24"/>
          <w:szCs w:val="24"/>
        </w:rPr>
        <w:t>f</w:t>
      </w:r>
      <w:r>
        <w:rPr>
          <w:spacing w:val="-9"/>
          <w:sz w:val="24"/>
          <w:szCs w:val="24"/>
        </w:rPr>
        <w:t>l</w:t>
      </w:r>
      <w:r>
        <w:rPr>
          <w:spacing w:val="5"/>
          <w:sz w:val="24"/>
          <w:szCs w:val="24"/>
        </w:rPr>
        <w:t>o</w:t>
      </w:r>
      <w:r>
        <w:rPr>
          <w:sz w:val="24"/>
          <w:szCs w:val="24"/>
        </w:rPr>
        <w:t>w</w:t>
      </w:r>
      <w:r>
        <w:rPr>
          <w:spacing w:val="21"/>
          <w:sz w:val="24"/>
          <w:szCs w:val="24"/>
        </w:rPr>
        <w:t xml:space="preserve"> </w:t>
      </w:r>
      <w:r>
        <w:rPr>
          <w:sz w:val="24"/>
          <w:szCs w:val="24"/>
        </w:rPr>
        <w:t>g</w:t>
      </w:r>
      <w:r>
        <w:rPr>
          <w:spacing w:val="1"/>
          <w:sz w:val="24"/>
          <w:szCs w:val="24"/>
        </w:rPr>
        <w:t>r</w:t>
      </w:r>
      <w:r>
        <w:rPr>
          <w:spacing w:val="-1"/>
          <w:sz w:val="24"/>
          <w:szCs w:val="24"/>
        </w:rPr>
        <w:t>a</w:t>
      </w:r>
      <w:r>
        <w:rPr>
          <w:spacing w:val="5"/>
          <w:sz w:val="24"/>
          <w:szCs w:val="24"/>
        </w:rPr>
        <w:t>p</w:t>
      </w:r>
      <w:r>
        <w:rPr>
          <w:sz w:val="24"/>
          <w:szCs w:val="24"/>
        </w:rPr>
        <w:t>h</w:t>
      </w:r>
      <w:r>
        <w:rPr>
          <w:spacing w:val="17"/>
          <w:sz w:val="24"/>
          <w:szCs w:val="24"/>
        </w:rPr>
        <w:t xml:space="preserve"> </w:t>
      </w:r>
      <w:r>
        <w:rPr>
          <w:spacing w:val="9"/>
          <w:sz w:val="24"/>
          <w:szCs w:val="24"/>
        </w:rPr>
        <w:t>o</w:t>
      </w:r>
      <w:r>
        <w:rPr>
          <w:sz w:val="24"/>
          <w:szCs w:val="24"/>
        </w:rPr>
        <w:t>f</w:t>
      </w:r>
      <w:r>
        <w:rPr>
          <w:spacing w:val="18"/>
          <w:sz w:val="24"/>
          <w:szCs w:val="24"/>
        </w:rPr>
        <w:t xml:space="preserve"> </w:t>
      </w:r>
      <w:r>
        <w:rPr>
          <w:spacing w:val="-5"/>
          <w:sz w:val="24"/>
          <w:szCs w:val="24"/>
        </w:rPr>
        <w:t>b</w:t>
      </w:r>
      <w:r>
        <w:rPr>
          <w:spacing w:val="4"/>
          <w:sz w:val="24"/>
          <w:szCs w:val="24"/>
        </w:rPr>
        <w:t>a</w:t>
      </w:r>
      <w:r>
        <w:rPr>
          <w:spacing w:val="2"/>
          <w:sz w:val="24"/>
          <w:szCs w:val="24"/>
        </w:rPr>
        <w:t>s</w:t>
      </w:r>
      <w:r>
        <w:rPr>
          <w:spacing w:val="-4"/>
          <w:sz w:val="24"/>
          <w:szCs w:val="24"/>
        </w:rPr>
        <w:t>i</w:t>
      </w:r>
      <w:r>
        <w:rPr>
          <w:sz w:val="24"/>
          <w:szCs w:val="24"/>
        </w:rPr>
        <w:t>c</w:t>
      </w:r>
      <w:r>
        <w:rPr>
          <w:spacing w:val="25"/>
          <w:sz w:val="24"/>
          <w:szCs w:val="24"/>
        </w:rPr>
        <w:t xml:space="preserve"> </w:t>
      </w:r>
      <w:r>
        <w:rPr>
          <w:sz w:val="24"/>
          <w:szCs w:val="24"/>
        </w:rPr>
        <w:t>b</w:t>
      </w:r>
      <w:r>
        <w:rPr>
          <w:spacing w:val="-9"/>
          <w:sz w:val="24"/>
          <w:szCs w:val="24"/>
        </w:rPr>
        <w:t>l</w:t>
      </w:r>
      <w:r>
        <w:rPr>
          <w:spacing w:val="5"/>
          <w:sz w:val="24"/>
          <w:szCs w:val="24"/>
        </w:rPr>
        <w:t>o</w:t>
      </w:r>
      <w:r>
        <w:rPr>
          <w:spacing w:val="-1"/>
          <w:sz w:val="24"/>
          <w:szCs w:val="24"/>
        </w:rPr>
        <w:t>c</w:t>
      </w:r>
      <w:r>
        <w:rPr>
          <w:spacing w:val="5"/>
          <w:sz w:val="24"/>
          <w:szCs w:val="24"/>
        </w:rPr>
        <w:t>k</w:t>
      </w:r>
      <w:r>
        <w:rPr>
          <w:sz w:val="24"/>
          <w:szCs w:val="24"/>
        </w:rPr>
        <w:t>s</w:t>
      </w:r>
      <w:r>
        <w:rPr>
          <w:spacing w:val="24"/>
          <w:sz w:val="24"/>
          <w:szCs w:val="24"/>
        </w:rPr>
        <w:t xml:space="preserve"> </w:t>
      </w:r>
      <w:r>
        <w:rPr>
          <w:spacing w:val="-8"/>
          <w:sz w:val="24"/>
          <w:szCs w:val="24"/>
        </w:rPr>
        <w:t>f</w:t>
      </w:r>
      <w:r>
        <w:rPr>
          <w:spacing w:val="5"/>
          <w:sz w:val="24"/>
          <w:szCs w:val="24"/>
        </w:rPr>
        <w:t>o</w:t>
      </w:r>
      <w:r>
        <w:rPr>
          <w:sz w:val="24"/>
          <w:szCs w:val="24"/>
        </w:rPr>
        <w:t>r</w:t>
      </w:r>
      <w:r>
        <w:rPr>
          <w:spacing w:val="23"/>
          <w:sz w:val="24"/>
          <w:szCs w:val="24"/>
        </w:rPr>
        <w:t xml:space="preserve"> </w:t>
      </w:r>
      <w:r>
        <w:rPr>
          <w:spacing w:val="-1"/>
          <w:sz w:val="24"/>
          <w:szCs w:val="24"/>
        </w:rPr>
        <w:t>ea</w:t>
      </w:r>
      <w:r>
        <w:rPr>
          <w:spacing w:val="4"/>
          <w:sz w:val="24"/>
          <w:szCs w:val="24"/>
        </w:rPr>
        <w:t>c</w:t>
      </w:r>
      <w:r>
        <w:rPr>
          <w:sz w:val="24"/>
          <w:szCs w:val="24"/>
        </w:rPr>
        <w:t>h</w:t>
      </w:r>
      <w:r>
        <w:rPr>
          <w:spacing w:val="21"/>
          <w:sz w:val="24"/>
          <w:szCs w:val="24"/>
        </w:rPr>
        <w:t xml:space="preserve"> </w:t>
      </w:r>
      <w:r>
        <w:rPr>
          <w:spacing w:val="-2"/>
          <w:sz w:val="24"/>
          <w:szCs w:val="24"/>
        </w:rPr>
        <w:t>s</w:t>
      </w:r>
      <w:r>
        <w:rPr>
          <w:spacing w:val="5"/>
          <w:sz w:val="24"/>
          <w:szCs w:val="24"/>
        </w:rPr>
        <w:t>u</w:t>
      </w:r>
      <w:r>
        <w:rPr>
          <w:spacing w:val="-5"/>
          <w:sz w:val="24"/>
          <w:szCs w:val="24"/>
        </w:rPr>
        <w:t>b</w:t>
      </w:r>
      <w:r>
        <w:rPr>
          <w:spacing w:val="1"/>
          <w:sz w:val="24"/>
          <w:szCs w:val="24"/>
        </w:rPr>
        <w:t>r</w:t>
      </w:r>
      <w:r>
        <w:rPr>
          <w:spacing w:val="5"/>
          <w:sz w:val="24"/>
          <w:szCs w:val="24"/>
        </w:rPr>
        <w:t>o</w:t>
      </w:r>
      <w:r>
        <w:rPr>
          <w:spacing w:val="-5"/>
          <w:sz w:val="24"/>
          <w:szCs w:val="24"/>
        </w:rPr>
        <w:t>u</w:t>
      </w:r>
      <w:r>
        <w:rPr>
          <w:spacing w:val="5"/>
          <w:sz w:val="24"/>
          <w:szCs w:val="24"/>
        </w:rPr>
        <w:t>t</w:t>
      </w:r>
      <w:r>
        <w:rPr>
          <w:spacing w:val="-4"/>
          <w:sz w:val="24"/>
          <w:szCs w:val="24"/>
        </w:rPr>
        <w:t>i</w:t>
      </w:r>
      <w:r>
        <w:rPr>
          <w:spacing w:val="-5"/>
          <w:sz w:val="24"/>
          <w:szCs w:val="24"/>
        </w:rPr>
        <w:t>n</w:t>
      </w:r>
      <w:r>
        <w:rPr>
          <w:sz w:val="24"/>
          <w:szCs w:val="24"/>
        </w:rPr>
        <w:t>e</w:t>
      </w:r>
      <w:r>
        <w:rPr>
          <w:spacing w:val="25"/>
          <w:sz w:val="24"/>
          <w:szCs w:val="24"/>
        </w:rPr>
        <w:t xml:space="preserve"> </w:t>
      </w:r>
      <w:r>
        <w:rPr>
          <w:spacing w:val="5"/>
          <w:sz w:val="24"/>
          <w:szCs w:val="24"/>
        </w:rPr>
        <w:t>o</w:t>
      </w:r>
      <w:r>
        <w:rPr>
          <w:sz w:val="24"/>
          <w:szCs w:val="24"/>
        </w:rPr>
        <w:t>f</w:t>
      </w:r>
      <w:r>
        <w:rPr>
          <w:spacing w:val="18"/>
          <w:sz w:val="24"/>
          <w:szCs w:val="24"/>
        </w:rPr>
        <w:t xml:space="preserve"> </w:t>
      </w:r>
      <w:r>
        <w:rPr>
          <w:spacing w:val="5"/>
          <w:sz w:val="24"/>
          <w:szCs w:val="24"/>
        </w:rPr>
        <w:t>t</w:t>
      </w:r>
      <w:r>
        <w:rPr>
          <w:spacing w:val="-5"/>
          <w:sz w:val="24"/>
          <w:szCs w:val="24"/>
        </w:rPr>
        <w:t>h</w:t>
      </w:r>
      <w:r>
        <w:rPr>
          <w:sz w:val="24"/>
          <w:szCs w:val="24"/>
        </w:rPr>
        <w:t>e</w:t>
      </w:r>
      <w:r>
        <w:rPr>
          <w:spacing w:val="20"/>
          <w:sz w:val="24"/>
          <w:szCs w:val="24"/>
        </w:rPr>
        <w:t xml:space="preserve"> </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4"/>
          <w:sz w:val="24"/>
          <w:szCs w:val="24"/>
        </w:rPr>
        <w:t>a</w:t>
      </w:r>
      <w:r>
        <w:rPr>
          <w:spacing w:val="-9"/>
          <w:sz w:val="24"/>
          <w:szCs w:val="24"/>
        </w:rPr>
        <w:t>m</w:t>
      </w:r>
      <w:r>
        <w:rPr>
          <w:sz w:val="24"/>
          <w:szCs w:val="24"/>
        </w:rPr>
        <w:t>.</w:t>
      </w:r>
      <w:r>
        <w:rPr>
          <w:spacing w:val="24"/>
          <w:sz w:val="24"/>
          <w:szCs w:val="24"/>
        </w:rPr>
        <w:t xml:space="preserve"> </w:t>
      </w:r>
      <w:r>
        <w:rPr>
          <w:spacing w:val="2"/>
          <w:sz w:val="24"/>
          <w:szCs w:val="24"/>
        </w:rPr>
        <w:t>T</w:t>
      </w:r>
      <w:r>
        <w:rPr>
          <w:spacing w:val="-5"/>
          <w:sz w:val="24"/>
          <w:szCs w:val="24"/>
        </w:rPr>
        <w:t>h</w:t>
      </w:r>
      <w:r>
        <w:rPr>
          <w:spacing w:val="4"/>
          <w:sz w:val="24"/>
          <w:szCs w:val="24"/>
        </w:rPr>
        <w:t>e</w:t>
      </w:r>
      <w:r>
        <w:rPr>
          <w:spacing w:val="-2"/>
          <w:sz w:val="24"/>
          <w:szCs w:val="24"/>
        </w:rPr>
        <w:t>s</w:t>
      </w:r>
      <w:r>
        <w:rPr>
          <w:sz w:val="24"/>
          <w:szCs w:val="24"/>
        </w:rPr>
        <w:t>e</w:t>
      </w:r>
      <w:r>
        <w:rPr>
          <w:spacing w:val="20"/>
          <w:sz w:val="24"/>
          <w:szCs w:val="24"/>
        </w:rPr>
        <w:t xml:space="preserve"> </w:t>
      </w:r>
      <w:r>
        <w:rPr>
          <w:sz w:val="24"/>
          <w:szCs w:val="24"/>
        </w:rPr>
        <w:t>g</w:t>
      </w:r>
      <w:r>
        <w:rPr>
          <w:spacing w:val="1"/>
          <w:sz w:val="24"/>
          <w:szCs w:val="24"/>
        </w:rPr>
        <w:t>r</w:t>
      </w:r>
      <w:r>
        <w:rPr>
          <w:spacing w:val="-1"/>
          <w:sz w:val="24"/>
          <w:szCs w:val="24"/>
        </w:rPr>
        <w:t>a</w:t>
      </w:r>
      <w:r>
        <w:rPr>
          <w:spacing w:val="5"/>
          <w:sz w:val="24"/>
          <w:szCs w:val="24"/>
        </w:rPr>
        <w:t>p</w:t>
      </w:r>
      <w:r>
        <w:rPr>
          <w:sz w:val="24"/>
          <w:szCs w:val="24"/>
        </w:rPr>
        <w:t xml:space="preserve">hs </w:t>
      </w:r>
      <w:r>
        <w:rPr>
          <w:spacing w:val="-1"/>
          <w:sz w:val="24"/>
          <w:szCs w:val="24"/>
        </w:rPr>
        <w:t>a</w:t>
      </w:r>
      <w:r>
        <w:rPr>
          <w:spacing w:val="1"/>
          <w:sz w:val="24"/>
          <w:szCs w:val="24"/>
        </w:rPr>
        <w:t>r</w:t>
      </w:r>
      <w:r>
        <w:rPr>
          <w:sz w:val="24"/>
          <w:szCs w:val="24"/>
        </w:rPr>
        <w:t>e</w:t>
      </w:r>
      <w:r>
        <w:rPr>
          <w:spacing w:val="1"/>
          <w:sz w:val="24"/>
          <w:szCs w:val="24"/>
        </w:rPr>
        <w:t xml:space="preserve"> </w:t>
      </w:r>
      <w:r>
        <w:rPr>
          <w:sz w:val="24"/>
          <w:szCs w:val="24"/>
        </w:rPr>
        <w:t>u</w:t>
      </w:r>
      <w:r>
        <w:rPr>
          <w:spacing w:val="-2"/>
          <w:sz w:val="24"/>
          <w:szCs w:val="24"/>
        </w:rPr>
        <w:t>s</w:t>
      </w:r>
      <w:r>
        <w:rPr>
          <w:spacing w:val="-1"/>
          <w:sz w:val="24"/>
          <w:szCs w:val="24"/>
        </w:rPr>
        <w:t>e</w:t>
      </w:r>
      <w:r>
        <w:rPr>
          <w:sz w:val="24"/>
          <w:szCs w:val="24"/>
        </w:rPr>
        <w:t>d</w:t>
      </w:r>
      <w:r>
        <w:rPr>
          <w:spacing w:val="2"/>
          <w:sz w:val="24"/>
          <w:szCs w:val="24"/>
        </w:rPr>
        <w:t xml:space="preserve"> </w:t>
      </w:r>
      <w:r>
        <w:rPr>
          <w:sz w:val="24"/>
          <w:szCs w:val="24"/>
        </w:rPr>
        <w:t>to</w:t>
      </w:r>
      <w:r>
        <w:rPr>
          <w:spacing w:val="3"/>
          <w:sz w:val="24"/>
          <w:szCs w:val="24"/>
        </w:rPr>
        <w:t xml:space="preserve"> </w:t>
      </w:r>
      <w:r>
        <w:rPr>
          <w:spacing w:val="-1"/>
          <w:sz w:val="24"/>
          <w:szCs w:val="24"/>
        </w:rPr>
        <w:t>a</w:t>
      </w:r>
      <w:r>
        <w:rPr>
          <w:spacing w:val="-5"/>
          <w:sz w:val="24"/>
          <w:szCs w:val="24"/>
        </w:rPr>
        <w:t>n</w:t>
      </w:r>
      <w:r>
        <w:rPr>
          <w:spacing w:val="4"/>
          <w:sz w:val="24"/>
          <w:szCs w:val="24"/>
        </w:rPr>
        <w:t>a</w:t>
      </w:r>
      <w:r>
        <w:rPr>
          <w:spacing w:val="-4"/>
          <w:sz w:val="24"/>
          <w:szCs w:val="24"/>
        </w:rPr>
        <w:t>l</w:t>
      </w:r>
      <w:r>
        <w:rPr>
          <w:spacing w:val="-5"/>
          <w:sz w:val="24"/>
          <w:szCs w:val="24"/>
        </w:rPr>
        <w:t>y</w:t>
      </w:r>
      <w:r>
        <w:rPr>
          <w:spacing w:val="4"/>
          <w:sz w:val="24"/>
          <w:szCs w:val="24"/>
        </w:rPr>
        <w:t>z</w:t>
      </w:r>
      <w:r>
        <w:rPr>
          <w:sz w:val="24"/>
          <w:szCs w:val="24"/>
        </w:rPr>
        <w:t>e</w:t>
      </w:r>
      <w:r>
        <w:rPr>
          <w:spacing w:val="1"/>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p</w:t>
      </w:r>
      <w:r>
        <w:rPr>
          <w:spacing w:val="-3"/>
          <w:sz w:val="24"/>
          <w:szCs w:val="24"/>
        </w:rPr>
        <w:t>r</w:t>
      </w:r>
      <w:r>
        <w:rPr>
          <w:spacing w:val="5"/>
          <w:sz w:val="24"/>
          <w:szCs w:val="24"/>
        </w:rPr>
        <w:t>o</w:t>
      </w:r>
      <w:r>
        <w:rPr>
          <w:sz w:val="24"/>
          <w:szCs w:val="24"/>
        </w:rPr>
        <w:t>g</w:t>
      </w:r>
      <w:r>
        <w:rPr>
          <w:spacing w:val="1"/>
          <w:sz w:val="24"/>
          <w:szCs w:val="24"/>
        </w:rPr>
        <w:t>r</w:t>
      </w:r>
      <w:r>
        <w:rPr>
          <w:spacing w:val="-1"/>
          <w:sz w:val="24"/>
          <w:szCs w:val="24"/>
        </w:rPr>
        <w:t>a</w:t>
      </w:r>
      <w:r>
        <w:rPr>
          <w:sz w:val="24"/>
          <w:szCs w:val="24"/>
        </w:rPr>
        <w:t>m</w:t>
      </w:r>
      <w:r>
        <w:rPr>
          <w:spacing w:val="-2"/>
          <w:sz w:val="24"/>
          <w:szCs w:val="24"/>
        </w:rPr>
        <w:t xml:space="preserve"> </w:t>
      </w:r>
      <w:r>
        <w:rPr>
          <w:spacing w:val="-4"/>
          <w:sz w:val="24"/>
          <w:szCs w:val="24"/>
        </w:rPr>
        <w:t>i</w:t>
      </w:r>
      <w:r>
        <w:rPr>
          <w:sz w:val="24"/>
          <w:szCs w:val="24"/>
        </w:rPr>
        <w:t>n</w:t>
      </w:r>
      <w:r>
        <w:rPr>
          <w:spacing w:val="-3"/>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4"/>
          <w:sz w:val="24"/>
          <w:szCs w:val="24"/>
        </w:rPr>
        <w:t>U</w:t>
      </w:r>
      <w:r>
        <w:rPr>
          <w:sz w:val="24"/>
          <w:szCs w:val="24"/>
        </w:rPr>
        <w:t>n</w:t>
      </w:r>
      <w:r>
        <w:rPr>
          <w:spacing w:val="-4"/>
          <w:sz w:val="24"/>
          <w:szCs w:val="24"/>
        </w:rPr>
        <w:t>i</w:t>
      </w:r>
      <w:r>
        <w:rPr>
          <w:sz w:val="24"/>
          <w:szCs w:val="24"/>
        </w:rPr>
        <w:t>v</w:t>
      </w:r>
      <w:r>
        <w:rPr>
          <w:spacing w:val="-1"/>
          <w:sz w:val="24"/>
          <w:szCs w:val="24"/>
        </w:rPr>
        <w:t>e</w:t>
      </w:r>
      <w:r>
        <w:rPr>
          <w:spacing w:val="1"/>
          <w:sz w:val="24"/>
          <w:szCs w:val="24"/>
        </w:rPr>
        <w:t>r</w:t>
      </w:r>
      <w:r>
        <w:rPr>
          <w:spacing w:val="-2"/>
          <w:sz w:val="24"/>
          <w:szCs w:val="24"/>
        </w:rPr>
        <w:t>s</w:t>
      </w:r>
      <w:r>
        <w:rPr>
          <w:spacing w:val="4"/>
          <w:sz w:val="24"/>
          <w:szCs w:val="24"/>
        </w:rPr>
        <w:t>a</w:t>
      </w:r>
      <w:r>
        <w:rPr>
          <w:sz w:val="24"/>
          <w:szCs w:val="24"/>
        </w:rPr>
        <w:t>l</w:t>
      </w:r>
      <w:r>
        <w:rPr>
          <w:spacing w:val="-2"/>
          <w:sz w:val="24"/>
          <w:szCs w:val="24"/>
        </w:rPr>
        <w:t xml:space="preserve"> </w:t>
      </w:r>
      <w:r>
        <w:rPr>
          <w:spacing w:val="4"/>
          <w:sz w:val="24"/>
          <w:szCs w:val="24"/>
        </w:rPr>
        <w:t>D</w:t>
      </w:r>
      <w:r>
        <w:rPr>
          <w:spacing w:val="-1"/>
          <w:sz w:val="24"/>
          <w:szCs w:val="24"/>
        </w:rPr>
        <w:t>ec</w:t>
      </w:r>
      <w:r>
        <w:rPr>
          <w:spacing w:val="5"/>
          <w:sz w:val="24"/>
          <w:szCs w:val="24"/>
        </w:rPr>
        <w:t>o</w:t>
      </w:r>
      <w:r>
        <w:rPr>
          <w:spacing w:val="-9"/>
          <w:sz w:val="24"/>
          <w:szCs w:val="24"/>
        </w:rPr>
        <w:t>m</w:t>
      </w:r>
      <w:r>
        <w:rPr>
          <w:spacing w:val="5"/>
          <w:sz w:val="24"/>
          <w:szCs w:val="24"/>
        </w:rPr>
        <w:t>p</w:t>
      </w:r>
      <w:r>
        <w:rPr>
          <w:sz w:val="24"/>
          <w:szCs w:val="24"/>
        </w:rPr>
        <w:t>i</w:t>
      </w:r>
      <w:r>
        <w:rPr>
          <w:spacing w:val="1"/>
          <w:sz w:val="24"/>
          <w:szCs w:val="24"/>
        </w:rPr>
        <w:t>l</w:t>
      </w:r>
      <w:r>
        <w:rPr>
          <w:spacing w:val="-4"/>
          <w:sz w:val="24"/>
          <w:szCs w:val="24"/>
        </w:rPr>
        <w:t>i</w:t>
      </w:r>
      <w:r>
        <w:rPr>
          <w:sz w:val="24"/>
          <w:szCs w:val="24"/>
        </w:rPr>
        <w:t>ng</w:t>
      </w:r>
      <w:r>
        <w:rPr>
          <w:spacing w:val="2"/>
          <w:sz w:val="24"/>
          <w:szCs w:val="24"/>
        </w:rPr>
        <w:t xml:space="preserve"> </w:t>
      </w:r>
      <w:r>
        <w:rPr>
          <w:spacing w:val="-2"/>
          <w:sz w:val="24"/>
          <w:szCs w:val="24"/>
        </w:rPr>
        <w:t>M</w:t>
      </w:r>
      <w:r>
        <w:rPr>
          <w:spacing w:val="-1"/>
          <w:sz w:val="24"/>
          <w:szCs w:val="24"/>
        </w:rPr>
        <w:t>a</w:t>
      </w:r>
      <w:r>
        <w:rPr>
          <w:spacing w:val="4"/>
          <w:sz w:val="24"/>
          <w:szCs w:val="24"/>
        </w:rPr>
        <w:t>c</w:t>
      </w:r>
      <w:r>
        <w:rPr>
          <w:sz w:val="24"/>
          <w:szCs w:val="24"/>
        </w:rPr>
        <w:t>h</w:t>
      </w:r>
      <w:r>
        <w:rPr>
          <w:spacing w:val="-4"/>
          <w:sz w:val="24"/>
          <w:szCs w:val="24"/>
        </w:rPr>
        <w:t>i</w:t>
      </w:r>
      <w:r>
        <w:rPr>
          <w:sz w:val="24"/>
          <w:szCs w:val="24"/>
        </w:rPr>
        <w:t>ne</w:t>
      </w:r>
      <w:r>
        <w:rPr>
          <w:spacing w:val="1"/>
          <w:sz w:val="24"/>
          <w:szCs w:val="24"/>
        </w:rPr>
        <w:t xml:space="preserve"> (</w:t>
      </w:r>
      <w:r>
        <w:rPr>
          <w:sz w:val="24"/>
          <w:szCs w:val="24"/>
        </w:rPr>
        <w:t>U</w:t>
      </w:r>
      <w:r>
        <w:rPr>
          <w:spacing w:val="-1"/>
          <w:sz w:val="24"/>
          <w:szCs w:val="24"/>
        </w:rPr>
        <w:t>D</w:t>
      </w:r>
      <w:r>
        <w:rPr>
          <w:spacing w:val="-2"/>
          <w:sz w:val="24"/>
          <w:szCs w:val="24"/>
        </w:rPr>
        <w:t>M</w:t>
      </w:r>
      <w:r>
        <w:rPr>
          <w:sz w:val="24"/>
          <w:szCs w:val="24"/>
        </w:rPr>
        <w:t>)</w:t>
      </w:r>
      <w:r>
        <w:rPr>
          <w:spacing w:val="8"/>
          <w:sz w:val="24"/>
          <w:szCs w:val="24"/>
        </w:rPr>
        <w:t xml:space="preserve"> </w:t>
      </w:r>
      <w:r>
        <w:rPr>
          <w:spacing w:val="-9"/>
          <w:sz w:val="24"/>
          <w:szCs w:val="24"/>
        </w:rPr>
        <w:t>m</w:t>
      </w:r>
      <w:r>
        <w:rPr>
          <w:spacing w:val="5"/>
          <w:sz w:val="24"/>
          <w:szCs w:val="24"/>
        </w:rPr>
        <w:t>o</w:t>
      </w:r>
      <w:r>
        <w:rPr>
          <w:sz w:val="24"/>
          <w:szCs w:val="24"/>
        </w:rPr>
        <w:t>d</w:t>
      </w:r>
      <w:r>
        <w:rPr>
          <w:spacing w:val="5"/>
          <w:sz w:val="24"/>
          <w:szCs w:val="24"/>
        </w:rPr>
        <w:t>u</w:t>
      </w:r>
      <w:r>
        <w:rPr>
          <w:spacing w:val="-9"/>
          <w:sz w:val="24"/>
          <w:szCs w:val="24"/>
        </w:rPr>
        <w:t>l</w:t>
      </w:r>
      <w:r>
        <w:rPr>
          <w:spacing w:val="-1"/>
          <w:sz w:val="24"/>
          <w:szCs w:val="24"/>
        </w:rPr>
        <w:t>e</w:t>
      </w:r>
      <w:r>
        <w:rPr>
          <w:sz w:val="24"/>
          <w:szCs w:val="24"/>
        </w:rPr>
        <w:t>.</w:t>
      </w:r>
    </w:p>
    <w:p w:rsidR="00A93F08" w:rsidRDefault="00A93F08" w:rsidP="00D56F1B">
      <w:pPr>
        <w:spacing w:before="8" w:line="180" w:lineRule="exact"/>
        <w:jc w:val="both"/>
        <w:rPr>
          <w:sz w:val="19"/>
          <w:szCs w:val="19"/>
        </w:rPr>
      </w:pPr>
    </w:p>
    <w:p w:rsidR="00A93F08" w:rsidRDefault="00A93F08" w:rsidP="00D56F1B">
      <w:pPr>
        <w:spacing w:line="200" w:lineRule="exact"/>
        <w:jc w:val="both"/>
      </w:pPr>
    </w:p>
    <w:p w:rsidR="00A93F08" w:rsidRPr="00BA3AD8" w:rsidRDefault="006C643A" w:rsidP="00D56F1B">
      <w:pPr>
        <w:jc w:val="both"/>
        <w:rPr>
          <w:b/>
          <w:sz w:val="24"/>
          <w:szCs w:val="28"/>
        </w:rPr>
      </w:pPr>
      <w:r w:rsidRPr="00BA3AD8">
        <w:rPr>
          <w:b/>
          <w:spacing w:val="-3"/>
          <w:sz w:val="24"/>
          <w:szCs w:val="28"/>
        </w:rPr>
        <w:t>B</w:t>
      </w:r>
      <w:r w:rsidRPr="00BA3AD8">
        <w:rPr>
          <w:b/>
          <w:spacing w:val="1"/>
          <w:sz w:val="24"/>
          <w:szCs w:val="28"/>
        </w:rPr>
        <w:t>a</w:t>
      </w:r>
      <w:r w:rsidRPr="00BA3AD8">
        <w:rPr>
          <w:b/>
          <w:spacing w:val="2"/>
          <w:sz w:val="24"/>
          <w:szCs w:val="28"/>
        </w:rPr>
        <w:t>s</w:t>
      </w:r>
      <w:r w:rsidRPr="00BA3AD8">
        <w:rPr>
          <w:b/>
          <w:spacing w:val="-5"/>
          <w:sz w:val="24"/>
          <w:szCs w:val="28"/>
        </w:rPr>
        <w:t>i</w:t>
      </w:r>
      <w:r w:rsidRPr="00BA3AD8">
        <w:rPr>
          <w:b/>
          <w:sz w:val="24"/>
          <w:szCs w:val="28"/>
        </w:rPr>
        <w:t>c</w:t>
      </w:r>
      <w:r w:rsidRPr="00BA3AD8">
        <w:rPr>
          <w:b/>
          <w:spacing w:val="-3"/>
          <w:sz w:val="24"/>
          <w:szCs w:val="28"/>
        </w:rPr>
        <w:t xml:space="preserve"> </w:t>
      </w:r>
      <w:r w:rsidRPr="00BA3AD8">
        <w:rPr>
          <w:b/>
          <w:spacing w:val="1"/>
          <w:sz w:val="24"/>
          <w:szCs w:val="28"/>
        </w:rPr>
        <w:t>B</w:t>
      </w:r>
      <w:r w:rsidRPr="00BA3AD8">
        <w:rPr>
          <w:b/>
          <w:spacing w:val="-5"/>
          <w:sz w:val="24"/>
          <w:szCs w:val="28"/>
        </w:rPr>
        <w:t>l</w:t>
      </w:r>
      <w:r w:rsidRPr="00BA3AD8">
        <w:rPr>
          <w:b/>
          <w:sz w:val="24"/>
          <w:szCs w:val="28"/>
        </w:rPr>
        <w:t>o</w:t>
      </w:r>
      <w:r w:rsidRPr="00BA3AD8">
        <w:rPr>
          <w:b/>
          <w:spacing w:val="1"/>
          <w:sz w:val="24"/>
          <w:szCs w:val="28"/>
        </w:rPr>
        <w:t>c</w:t>
      </w:r>
      <w:r w:rsidRPr="00BA3AD8">
        <w:rPr>
          <w:b/>
          <w:sz w:val="24"/>
          <w:szCs w:val="28"/>
        </w:rPr>
        <w:t>k</w:t>
      </w:r>
      <w:r w:rsidRPr="00BA3AD8">
        <w:rPr>
          <w:b/>
          <w:spacing w:val="7"/>
          <w:sz w:val="24"/>
          <w:szCs w:val="28"/>
        </w:rPr>
        <w:t>s</w:t>
      </w:r>
      <w:r w:rsidRPr="00BA3AD8">
        <w:rPr>
          <w:b/>
          <w:sz w:val="24"/>
          <w:szCs w:val="28"/>
        </w:rPr>
        <w:t>:</w:t>
      </w:r>
    </w:p>
    <w:p w:rsidR="00A93F08" w:rsidRDefault="006C643A" w:rsidP="00D56F1B">
      <w:pPr>
        <w:spacing w:before="3" w:line="359" w:lineRule="auto"/>
        <w:ind w:right="1026" w:firstLine="720"/>
        <w:jc w:val="both"/>
        <w:rPr>
          <w:sz w:val="24"/>
          <w:szCs w:val="24"/>
        </w:rPr>
      </w:pPr>
      <w:r>
        <w:rPr>
          <w:sz w:val="24"/>
          <w:szCs w:val="24"/>
        </w:rPr>
        <w:t>A</w:t>
      </w:r>
      <w:r>
        <w:rPr>
          <w:spacing w:val="2"/>
          <w:sz w:val="24"/>
          <w:szCs w:val="24"/>
        </w:rPr>
        <w:t xml:space="preserve"> </w:t>
      </w:r>
      <w:r>
        <w:rPr>
          <w:spacing w:val="-5"/>
          <w:sz w:val="24"/>
          <w:szCs w:val="24"/>
        </w:rPr>
        <w:t>b</w:t>
      </w:r>
      <w:r>
        <w:rPr>
          <w:spacing w:val="4"/>
          <w:sz w:val="24"/>
          <w:szCs w:val="24"/>
        </w:rPr>
        <w:t>a</w:t>
      </w:r>
      <w:r>
        <w:rPr>
          <w:spacing w:val="2"/>
          <w:sz w:val="24"/>
          <w:szCs w:val="24"/>
        </w:rPr>
        <w:t>s</w:t>
      </w:r>
      <w:r>
        <w:rPr>
          <w:spacing w:val="-4"/>
          <w:sz w:val="24"/>
          <w:szCs w:val="24"/>
        </w:rPr>
        <w:t>i</w:t>
      </w:r>
      <w:r>
        <w:rPr>
          <w:sz w:val="24"/>
          <w:szCs w:val="24"/>
        </w:rPr>
        <w:t>c</w:t>
      </w:r>
      <w:r>
        <w:rPr>
          <w:spacing w:val="6"/>
          <w:sz w:val="24"/>
          <w:szCs w:val="24"/>
        </w:rPr>
        <w:t xml:space="preserve"> </w:t>
      </w:r>
      <w:r>
        <w:rPr>
          <w:sz w:val="24"/>
          <w:szCs w:val="24"/>
        </w:rPr>
        <w:t>b</w:t>
      </w:r>
      <w:r>
        <w:rPr>
          <w:spacing w:val="-9"/>
          <w:sz w:val="24"/>
          <w:szCs w:val="24"/>
        </w:rPr>
        <w:t>l</w:t>
      </w:r>
      <w:r>
        <w:rPr>
          <w:spacing w:val="5"/>
          <w:sz w:val="24"/>
          <w:szCs w:val="24"/>
        </w:rPr>
        <w:t>o</w:t>
      </w:r>
      <w:r>
        <w:rPr>
          <w:spacing w:val="-1"/>
          <w:sz w:val="24"/>
          <w:szCs w:val="24"/>
        </w:rPr>
        <w:t>c</w:t>
      </w:r>
      <w:r>
        <w:rPr>
          <w:sz w:val="24"/>
          <w:szCs w:val="24"/>
        </w:rPr>
        <w:t>k</w:t>
      </w:r>
      <w:r>
        <w:rPr>
          <w:spacing w:val="7"/>
          <w:sz w:val="24"/>
          <w:szCs w:val="24"/>
        </w:rPr>
        <w:t xml:space="preserve"> </w:t>
      </w:r>
      <w:r>
        <w:rPr>
          <w:spacing w:val="-4"/>
          <w:sz w:val="24"/>
          <w:szCs w:val="24"/>
        </w:rPr>
        <w:t>i</w:t>
      </w:r>
      <w:r>
        <w:rPr>
          <w:sz w:val="24"/>
          <w:szCs w:val="24"/>
        </w:rPr>
        <w:t>s a</w:t>
      </w:r>
      <w:r>
        <w:rPr>
          <w:spacing w:val="6"/>
          <w:sz w:val="24"/>
          <w:szCs w:val="24"/>
        </w:rPr>
        <w:t xml:space="preserve"> </w:t>
      </w:r>
      <w:r>
        <w:rPr>
          <w:spacing w:val="-2"/>
          <w:sz w:val="24"/>
          <w:szCs w:val="24"/>
        </w:rPr>
        <w:t>s</w:t>
      </w:r>
      <w:r>
        <w:rPr>
          <w:spacing w:val="-1"/>
          <w:sz w:val="24"/>
          <w:szCs w:val="24"/>
        </w:rPr>
        <w:t>e</w:t>
      </w:r>
      <w:r>
        <w:rPr>
          <w:sz w:val="24"/>
          <w:szCs w:val="24"/>
        </w:rPr>
        <w:t>qu</w:t>
      </w:r>
      <w:r>
        <w:rPr>
          <w:spacing w:val="4"/>
          <w:sz w:val="24"/>
          <w:szCs w:val="24"/>
        </w:rPr>
        <w:t>e</w:t>
      </w:r>
      <w:r>
        <w:rPr>
          <w:spacing w:val="-5"/>
          <w:sz w:val="24"/>
          <w:szCs w:val="24"/>
        </w:rPr>
        <w:t>n</w:t>
      </w:r>
      <w:r>
        <w:rPr>
          <w:spacing w:val="-1"/>
          <w:sz w:val="24"/>
          <w:szCs w:val="24"/>
        </w:rPr>
        <w:t>c</w:t>
      </w:r>
      <w:r>
        <w:rPr>
          <w:sz w:val="24"/>
          <w:szCs w:val="24"/>
        </w:rPr>
        <w:t>e</w:t>
      </w:r>
      <w:r>
        <w:rPr>
          <w:spacing w:val="5"/>
          <w:sz w:val="24"/>
          <w:szCs w:val="24"/>
        </w:rPr>
        <w:t xml:space="preserve"> </w:t>
      </w:r>
      <w:r>
        <w:rPr>
          <w:spacing w:val="9"/>
          <w:sz w:val="24"/>
          <w:szCs w:val="24"/>
        </w:rPr>
        <w:t>o</w:t>
      </w:r>
      <w:r>
        <w:rPr>
          <w:sz w:val="24"/>
          <w:szCs w:val="24"/>
        </w:rPr>
        <w:t>f</w:t>
      </w:r>
      <w:r>
        <w:rPr>
          <w:spacing w:val="-1"/>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s</w:t>
      </w:r>
      <w:r>
        <w:rPr>
          <w:spacing w:val="5"/>
          <w:sz w:val="24"/>
          <w:szCs w:val="24"/>
        </w:rPr>
        <w:t xml:space="preserve"> t</w:t>
      </w:r>
      <w:r>
        <w:rPr>
          <w:spacing w:val="-5"/>
          <w:sz w:val="24"/>
          <w:szCs w:val="24"/>
        </w:rPr>
        <w:t>h</w:t>
      </w:r>
      <w:r>
        <w:rPr>
          <w:spacing w:val="-1"/>
          <w:sz w:val="24"/>
          <w:szCs w:val="24"/>
        </w:rPr>
        <w:t>a</w:t>
      </w:r>
      <w:r>
        <w:rPr>
          <w:sz w:val="24"/>
          <w:szCs w:val="24"/>
        </w:rPr>
        <w:t>t</w:t>
      </w:r>
      <w:r>
        <w:rPr>
          <w:spacing w:val="7"/>
          <w:sz w:val="24"/>
          <w:szCs w:val="24"/>
        </w:rPr>
        <w:t xml:space="preserve"> </w:t>
      </w:r>
      <w:r>
        <w:rPr>
          <w:spacing w:val="-5"/>
          <w:sz w:val="24"/>
          <w:szCs w:val="24"/>
        </w:rPr>
        <w:t>h</w:t>
      </w:r>
      <w:r>
        <w:rPr>
          <w:spacing w:val="-1"/>
          <w:sz w:val="24"/>
          <w:szCs w:val="24"/>
        </w:rPr>
        <w:t>a</w:t>
      </w:r>
      <w:r>
        <w:rPr>
          <w:sz w:val="24"/>
          <w:szCs w:val="24"/>
        </w:rPr>
        <w:t xml:space="preserve">s </w:t>
      </w:r>
      <w:r>
        <w:rPr>
          <w:spacing w:val="5"/>
          <w:sz w:val="24"/>
          <w:szCs w:val="24"/>
        </w:rPr>
        <w:t>o</w:t>
      </w:r>
      <w:r>
        <w:rPr>
          <w:spacing w:val="-5"/>
          <w:sz w:val="24"/>
          <w:szCs w:val="24"/>
        </w:rPr>
        <w:t>n</w:t>
      </w:r>
      <w:r>
        <w:rPr>
          <w:sz w:val="24"/>
          <w:szCs w:val="24"/>
        </w:rPr>
        <w:t>e</w:t>
      </w:r>
      <w:r>
        <w:rPr>
          <w:spacing w:val="1"/>
          <w:sz w:val="24"/>
          <w:szCs w:val="24"/>
        </w:rPr>
        <w:t xml:space="preserve"> </w:t>
      </w:r>
      <w:r>
        <w:rPr>
          <w:spacing w:val="4"/>
          <w:sz w:val="24"/>
          <w:szCs w:val="24"/>
        </w:rPr>
        <w:t>e</w:t>
      </w:r>
      <w:r>
        <w:rPr>
          <w:spacing w:val="-5"/>
          <w:sz w:val="24"/>
          <w:szCs w:val="24"/>
        </w:rPr>
        <w:t>n</w:t>
      </w:r>
      <w:r>
        <w:rPr>
          <w:spacing w:val="5"/>
          <w:sz w:val="24"/>
          <w:szCs w:val="24"/>
        </w:rPr>
        <w:t>t</w:t>
      </w:r>
      <w:r>
        <w:rPr>
          <w:spacing w:val="1"/>
          <w:sz w:val="24"/>
          <w:szCs w:val="24"/>
        </w:rPr>
        <w:t>r</w:t>
      </w:r>
      <w:r>
        <w:rPr>
          <w:sz w:val="24"/>
          <w:szCs w:val="24"/>
        </w:rPr>
        <w:t>y</w:t>
      </w:r>
      <w:r>
        <w:rPr>
          <w:spacing w:val="-7"/>
          <w:sz w:val="24"/>
          <w:szCs w:val="24"/>
        </w:rPr>
        <w:t xml:space="preserve"> </w:t>
      </w:r>
      <w:r>
        <w:rPr>
          <w:sz w:val="24"/>
          <w:szCs w:val="24"/>
        </w:rPr>
        <w:t>p</w:t>
      </w:r>
      <w:r>
        <w:rPr>
          <w:spacing w:val="9"/>
          <w:sz w:val="24"/>
          <w:szCs w:val="24"/>
        </w:rPr>
        <w:t>o</w:t>
      </w:r>
      <w:r>
        <w:rPr>
          <w:spacing w:val="-4"/>
          <w:sz w:val="24"/>
          <w:szCs w:val="24"/>
        </w:rPr>
        <w:t>i</w:t>
      </w:r>
      <w:r>
        <w:rPr>
          <w:spacing w:val="-5"/>
          <w:sz w:val="24"/>
          <w:szCs w:val="24"/>
        </w:rPr>
        <w:t>n</w:t>
      </w:r>
      <w:r>
        <w:rPr>
          <w:sz w:val="24"/>
          <w:szCs w:val="24"/>
        </w:rPr>
        <w:t>t</w:t>
      </w:r>
      <w:r>
        <w:rPr>
          <w:spacing w:val="7"/>
          <w:sz w:val="24"/>
          <w:szCs w:val="24"/>
        </w:rPr>
        <w:t xml:space="preserve"> </w:t>
      </w:r>
      <w:r>
        <w:rPr>
          <w:spacing w:val="-1"/>
          <w:sz w:val="24"/>
          <w:szCs w:val="24"/>
        </w:rPr>
        <w:t>a</w:t>
      </w:r>
      <w:r>
        <w:rPr>
          <w:spacing w:val="-5"/>
          <w:sz w:val="24"/>
          <w:szCs w:val="24"/>
        </w:rPr>
        <w:t>n</w:t>
      </w:r>
      <w:r>
        <w:rPr>
          <w:sz w:val="24"/>
          <w:szCs w:val="24"/>
        </w:rPr>
        <w:t>d</w:t>
      </w:r>
      <w:r>
        <w:rPr>
          <w:spacing w:val="2"/>
          <w:sz w:val="24"/>
          <w:szCs w:val="24"/>
        </w:rPr>
        <w:t xml:space="preserve"> </w:t>
      </w:r>
      <w:r>
        <w:rPr>
          <w:spacing w:val="5"/>
          <w:sz w:val="24"/>
          <w:szCs w:val="24"/>
        </w:rPr>
        <w:t>o</w:t>
      </w:r>
      <w:r>
        <w:rPr>
          <w:spacing w:val="-5"/>
          <w:sz w:val="24"/>
          <w:szCs w:val="24"/>
        </w:rPr>
        <w:t>n</w:t>
      </w:r>
      <w:r>
        <w:rPr>
          <w:sz w:val="24"/>
          <w:szCs w:val="24"/>
        </w:rPr>
        <w:t>e</w:t>
      </w:r>
      <w:r>
        <w:rPr>
          <w:spacing w:val="6"/>
          <w:sz w:val="24"/>
          <w:szCs w:val="24"/>
        </w:rPr>
        <w:t xml:space="preserve"> </w:t>
      </w:r>
      <w:r>
        <w:rPr>
          <w:spacing w:val="4"/>
          <w:sz w:val="24"/>
          <w:szCs w:val="24"/>
        </w:rPr>
        <w:t>e</w:t>
      </w:r>
      <w:r>
        <w:rPr>
          <w:sz w:val="24"/>
          <w:szCs w:val="24"/>
        </w:rPr>
        <w:t>x</w:t>
      </w:r>
      <w:r>
        <w:rPr>
          <w:spacing w:val="-9"/>
          <w:sz w:val="24"/>
          <w:szCs w:val="24"/>
        </w:rPr>
        <w:t>i</w:t>
      </w:r>
      <w:r>
        <w:rPr>
          <w:sz w:val="24"/>
          <w:szCs w:val="24"/>
        </w:rPr>
        <w:t>t</w:t>
      </w:r>
      <w:r>
        <w:rPr>
          <w:spacing w:val="7"/>
          <w:sz w:val="24"/>
          <w:szCs w:val="24"/>
        </w:rPr>
        <w:t xml:space="preserve"> </w:t>
      </w:r>
      <w:r>
        <w:rPr>
          <w:sz w:val="24"/>
          <w:szCs w:val="24"/>
        </w:rPr>
        <w:t>p</w:t>
      </w:r>
      <w:r>
        <w:rPr>
          <w:spacing w:val="5"/>
          <w:sz w:val="24"/>
          <w:szCs w:val="24"/>
        </w:rPr>
        <w:t>o</w:t>
      </w:r>
      <w:r>
        <w:rPr>
          <w:spacing w:val="-4"/>
          <w:sz w:val="24"/>
          <w:szCs w:val="24"/>
        </w:rPr>
        <w:t>i</w:t>
      </w:r>
      <w:r>
        <w:rPr>
          <w:spacing w:val="-5"/>
          <w:sz w:val="24"/>
          <w:szCs w:val="24"/>
        </w:rPr>
        <w:t>n</w:t>
      </w:r>
      <w:r>
        <w:rPr>
          <w:spacing w:val="5"/>
          <w:sz w:val="24"/>
          <w:szCs w:val="24"/>
        </w:rPr>
        <w:t>t</w:t>
      </w:r>
      <w:r>
        <w:rPr>
          <w:sz w:val="24"/>
          <w:szCs w:val="24"/>
        </w:rPr>
        <w:t xml:space="preserve">. </w:t>
      </w:r>
      <w:r>
        <w:rPr>
          <w:spacing w:val="1"/>
          <w:sz w:val="24"/>
          <w:szCs w:val="24"/>
        </w:rPr>
        <w:t>I</w:t>
      </w:r>
      <w:r>
        <w:rPr>
          <w:sz w:val="24"/>
          <w:szCs w:val="24"/>
        </w:rPr>
        <w:t>f</w:t>
      </w:r>
      <w:r>
        <w:rPr>
          <w:spacing w:val="-6"/>
          <w:sz w:val="24"/>
          <w:szCs w:val="24"/>
        </w:rPr>
        <w:t xml:space="preserve"> </w:t>
      </w:r>
      <w:r>
        <w:rPr>
          <w:spacing w:val="5"/>
          <w:sz w:val="24"/>
          <w:szCs w:val="24"/>
        </w:rPr>
        <w:t>o</w:t>
      </w:r>
      <w:r>
        <w:rPr>
          <w:spacing w:val="-5"/>
          <w:sz w:val="24"/>
          <w:szCs w:val="24"/>
        </w:rPr>
        <w:t>n</w:t>
      </w:r>
      <w:r>
        <w:rPr>
          <w:sz w:val="24"/>
          <w:szCs w:val="24"/>
        </w:rPr>
        <w:t>e</w:t>
      </w:r>
      <w:r>
        <w:rPr>
          <w:spacing w:val="6"/>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5"/>
          <w:sz w:val="24"/>
          <w:szCs w:val="24"/>
        </w:rPr>
        <w:t>o</w:t>
      </w:r>
      <w:r>
        <w:rPr>
          <w:sz w:val="24"/>
          <w:szCs w:val="24"/>
        </w:rPr>
        <w:t>f</w:t>
      </w:r>
      <w:r>
        <w:rPr>
          <w:spacing w:val="-6"/>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5"/>
          <w:sz w:val="24"/>
          <w:szCs w:val="24"/>
        </w:rPr>
        <w:t>b</w:t>
      </w:r>
      <w:r>
        <w:rPr>
          <w:spacing w:val="-1"/>
          <w:sz w:val="24"/>
          <w:szCs w:val="24"/>
        </w:rPr>
        <w:t>a</w:t>
      </w:r>
      <w:r>
        <w:rPr>
          <w:spacing w:val="2"/>
          <w:sz w:val="24"/>
          <w:szCs w:val="24"/>
        </w:rPr>
        <w:t>s</w:t>
      </w:r>
      <w:r>
        <w:rPr>
          <w:spacing w:val="-4"/>
          <w:sz w:val="24"/>
          <w:szCs w:val="24"/>
        </w:rPr>
        <w:t>i</w:t>
      </w:r>
      <w:r>
        <w:rPr>
          <w:sz w:val="24"/>
          <w:szCs w:val="24"/>
        </w:rPr>
        <w:t>c</w:t>
      </w:r>
      <w:r>
        <w:rPr>
          <w:spacing w:val="6"/>
          <w:sz w:val="24"/>
          <w:szCs w:val="24"/>
        </w:rPr>
        <w:t xml:space="preserve"> </w:t>
      </w:r>
      <w:r>
        <w:rPr>
          <w:sz w:val="24"/>
          <w:szCs w:val="24"/>
        </w:rPr>
        <w:t>b</w:t>
      </w:r>
      <w:r>
        <w:rPr>
          <w:spacing w:val="-9"/>
          <w:sz w:val="24"/>
          <w:szCs w:val="24"/>
        </w:rPr>
        <w:t>l</w:t>
      </w:r>
      <w:r>
        <w:rPr>
          <w:spacing w:val="5"/>
          <w:sz w:val="24"/>
          <w:szCs w:val="24"/>
        </w:rPr>
        <w:t>o</w:t>
      </w:r>
      <w:r>
        <w:rPr>
          <w:spacing w:val="-1"/>
          <w:sz w:val="24"/>
          <w:szCs w:val="24"/>
        </w:rPr>
        <w:t>c</w:t>
      </w:r>
      <w:r>
        <w:rPr>
          <w:sz w:val="24"/>
          <w:szCs w:val="24"/>
        </w:rPr>
        <w:t>k</w:t>
      </w:r>
      <w:r>
        <w:rPr>
          <w:spacing w:val="7"/>
          <w:sz w:val="24"/>
          <w:szCs w:val="24"/>
        </w:rPr>
        <w:t xml:space="preserve"> </w:t>
      </w:r>
      <w:r>
        <w:rPr>
          <w:spacing w:val="-4"/>
          <w:sz w:val="24"/>
          <w:szCs w:val="24"/>
        </w:rPr>
        <w:t>i</w:t>
      </w:r>
      <w:r>
        <w:rPr>
          <w:sz w:val="24"/>
          <w:szCs w:val="24"/>
        </w:rPr>
        <w:t xml:space="preserve">s </w:t>
      </w:r>
      <w:r>
        <w:rPr>
          <w:spacing w:val="-1"/>
          <w:sz w:val="24"/>
          <w:szCs w:val="24"/>
        </w:rPr>
        <w:t>e</w:t>
      </w:r>
      <w:r>
        <w:rPr>
          <w:sz w:val="24"/>
          <w:szCs w:val="24"/>
        </w:rPr>
        <w:t>x</w:t>
      </w:r>
      <w:r>
        <w:rPr>
          <w:spacing w:val="-1"/>
          <w:sz w:val="24"/>
          <w:szCs w:val="24"/>
        </w:rPr>
        <w:t>ec</w:t>
      </w:r>
      <w:r>
        <w:rPr>
          <w:sz w:val="24"/>
          <w:szCs w:val="24"/>
        </w:rPr>
        <w:t>u</w:t>
      </w:r>
      <w:r>
        <w:rPr>
          <w:spacing w:val="5"/>
          <w:sz w:val="24"/>
          <w:szCs w:val="24"/>
        </w:rPr>
        <w:t>t</w:t>
      </w:r>
      <w:r>
        <w:rPr>
          <w:spacing w:val="-1"/>
          <w:sz w:val="24"/>
          <w:szCs w:val="24"/>
        </w:rPr>
        <w:t>e</w:t>
      </w:r>
      <w:r>
        <w:rPr>
          <w:sz w:val="24"/>
          <w:szCs w:val="24"/>
        </w:rPr>
        <w:t>d,</w:t>
      </w:r>
      <w:r>
        <w:rPr>
          <w:spacing w:val="4"/>
          <w:sz w:val="24"/>
          <w:szCs w:val="24"/>
        </w:rPr>
        <w:t xml:space="preserve"> </w:t>
      </w:r>
      <w:r>
        <w:rPr>
          <w:spacing w:val="-1"/>
          <w:sz w:val="24"/>
          <w:szCs w:val="24"/>
        </w:rPr>
        <w:t>a</w:t>
      </w:r>
      <w:r>
        <w:rPr>
          <w:spacing w:val="-4"/>
          <w:sz w:val="24"/>
          <w:szCs w:val="24"/>
        </w:rPr>
        <w:t>l</w:t>
      </w:r>
      <w:r>
        <w:rPr>
          <w:sz w:val="24"/>
          <w:szCs w:val="24"/>
        </w:rPr>
        <w:t>l</w:t>
      </w:r>
      <w:r>
        <w:rPr>
          <w:spacing w:val="-2"/>
          <w:sz w:val="24"/>
          <w:szCs w:val="24"/>
        </w:rPr>
        <w:t xml:space="preserve"> </w:t>
      </w:r>
      <w:r>
        <w:rPr>
          <w:sz w:val="24"/>
          <w:szCs w:val="24"/>
        </w:rPr>
        <w:t>o</w:t>
      </w:r>
      <w:r>
        <w:rPr>
          <w:spacing w:val="5"/>
          <w:sz w:val="24"/>
          <w:szCs w:val="24"/>
        </w:rPr>
        <w:t>t</w:t>
      </w:r>
      <w:r>
        <w:rPr>
          <w:spacing w:val="-5"/>
          <w:sz w:val="24"/>
          <w:szCs w:val="24"/>
        </w:rPr>
        <w:t>h</w:t>
      </w:r>
      <w:r>
        <w:rPr>
          <w:spacing w:val="-1"/>
          <w:sz w:val="24"/>
          <w:szCs w:val="24"/>
        </w:rPr>
        <w:t>e</w:t>
      </w:r>
      <w:r>
        <w:rPr>
          <w:sz w:val="24"/>
          <w:szCs w:val="24"/>
        </w:rPr>
        <w:t>r</w:t>
      </w:r>
      <w:r>
        <w:rPr>
          <w:spacing w:val="8"/>
          <w:sz w:val="24"/>
          <w:szCs w:val="24"/>
        </w:rPr>
        <w:t xml:space="preserve"> </w:t>
      </w:r>
      <w:r>
        <w:rPr>
          <w:spacing w:val="-4"/>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 xml:space="preserve">s </w:t>
      </w:r>
      <w:r>
        <w:rPr>
          <w:spacing w:val="-1"/>
          <w:sz w:val="24"/>
          <w:szCs w:val="24"/>
        </w:rPr>
        <w:t>a</w:t>
      </w:r>
      <w:r>
        <w:rPr>
          <w:spacing w:val="1"/>
          <w:sz w:val="24"/>
          <w:szCs w:val="24"/>
        </w:rPr>
        <w:t>r</w:t>
      </w:r>
      <w:r>
        <w:rPr>
          <w:sz w:val="24"/>
          <w:szCs w:val="24"/>
        </w:rPr>
        <w:t>e</w:t>
      </w:r>
      <w:r>
        <w:rPr>
          <w:spacing w:val="1"/>
          <w:sz w:val="24"/>
          <w:szCs w:val="24"/>
        </w:rPr>
        <w:t xml:space="preserve"> </w:t>
      </w:r>
      <w:r>
        <w:rPr>
          <w:spacing w:val="-1"/>
          <w:sz w:val="24"/>
          <w:szCs w:val="24"/>
        </w:rPr>
        <w:t>e</w:t>
      </w:r>
      <w:r>
        <w:rPr>
          <w:spacing w:val="-5"/>
          <w:sz w:val="24"/>
          <w:szCs w:val="24"/>
        </w:rPr>
        <w:t>x</w:t>
      </w:r>
      <w:r>
        <w:rPr>
          <w:spacing w:val="4"/>
          <w:sz w:val="24"/>
          <w:szCs w:val="24"/>
        </w:rPr>
        <w:t>e</w:t>
      </w:r>
      <w:r>
        <w:rPr>
          <w:spacing w:val="-1"/>
          <w:sz w:val="24"/>
          <w:szCs w:val="24"/>
        </w:rPr>
        <w:t>c</w:t>
      </w:r>
      <w:r>
        <w:rPr>
          <w:sz w:val="24"/>
          <w:szCs w:val="24"/>
        </w:rPr>
        <w:t>u</w:t>
      </w:r>
      <w:r>
        <w:rPr>
          <w:spacing w:val="5"/>
          <w:sz w:val="24"/>
          <w:szCs w:val="24"/>
        </w:rPr>
        <w:t>t</w:t>
      </w:r>
      <w:r>
        <w:rPr>
          <w:spacing w:val="-1"/>
          <w:sz w:val="24"/>
          <w:szCs w:val="24"/>
        </w:rPr>
        <w:t>e</w:t>
      </w:r>
      <w:r>
        <w:rPr>
          <w:sz w:val="24"/>
          <w:szCs w:val="24"/>
        </w:rPr>
        <w:t>d</w:t>
      </w:r>
      <w:r>
        <w:rPr>
          <w:spacing w:val="2"/>
          <w:sz w:val="24"/>
          <w:szCs w:val="24"/>
        </w:rPr>
        <w:t xml:space="preserve"> </w:t>
      </w:r>
      <w:r>
        <w:rPr>
          <w:spacing w:val="-1"/>
          <w:sz w:val="24"/>
          <w:szCs w:val="24"/>
        </w:rPr>
        <w:t>a</w:t>
      </w:r>
      <w:r>
        <w:rPr>
          <w:sz w:val="24"/>
          <w:szCs w:val="24"/>
        </w:rPr>
        <w:t>s w</w:t>
      </w:r>
      <w:r>
        <w:rPr>
          <w:spacing w:val="-1"/>
          <w:sz w:val="24"/>
          <w:szCs w:val="24"/>
        </w:rPr>
        <w:t>e</w:t>
      </w:r>
      <w:r>
        <w:rPr>
          <w:spacing w:val="-4"/>
          <w:sz w:val="24"/>
          <w:szCs w:val="24"/>
        </w:rPr>
        <w:t>ll</w:t>
      </w:r>
      <w:r>
        <w:rPr>
          <w:sz w:val="24"/>
          <w:szCs w:val="24"/>
        </w:rPr>
        <w:t>.</w:t>
      </w:r>
    </w:p>
    <w:p w:rsidR="00A93F08" w:rsidRDefault="00A93F08" w:rsidP="00D56F1B">
      <w:pPr>
        <w:spacing w:before="5" w:line="120" w:lineRule="exact"/>
        <w:jc w:val="both"/>
        <w:rPr>
          <w:sz w:val="12"/>
          <w:szCs w:val="12"/>
        </w:rPr>
      </w:pPr>
    </w:p>
    <w:p w:rsidR="00A93F08" w:rsidRDefault="006C643A" w:rsidP="00D56F1B">
      <w:pPr>
        <w:spacing w:line="359" w:lineRule="auto"/>
        <w:ind w:right="1020"/>
        <w:jc w:val="both"/>
        <w:rPr>
          <w:sz w:val="24"/>
          <w:szCs w:val="24"/>
        </w:rPr>
      </w:pPr>
      <w:r>
        <w:rPr>
          <w:spacing w:val="2"/>
          <w:sz w:val="24"/>
          <w:szCs w:val="24"/>
        </w:rPr>
        <w:t>T</w:t>
      </w:r>
      <w:r>
        <w:rPr>
          <w:spacing w:val="-5"/>
          <w:sz w:val="24"/>
          <w:szCs w:val="24"/>
        </w:rPr>
        <w:t>h</w:t>
      </w:r>
      <w:r>
        <w:rPr>
          <w:sz w:val="24"/>
          <w:szCs w:val="24"/>
        </w:rPr>
        <w:t>e</w:t>
      </w:r>
      <w:r>
        <w:rPr>
          <w:spacing w:val="1"/>
          <w:sz w:val="24"/>
          <w:szCs w:val="24"/>
        </w:rPr>
        <w:t xml:space="preserve"> </w:t>
      </w:r>
      <w:r>
        <w:rPr>
          <w:spacing w:val="2"/>
          <w:sz w:val="24"/>
          <w:szCs w:val="24"/>
        </w:rPr>
        <w:t>s</w:t>
      </w:r>
      <w:r>
        <w:rPr>
          <w:spacing w:val="-1"/>
          <w:sz w:val="24"/>
          <w:szCs w:val="24"/>
        </w:rPr>
        <w:t>e</w:t>
      </w:r>
      <w:r>
        <w:rPr>
          <w:sz w:val="24"/>
          <w:szCs w:val="24"/>
        </w:rPr>
        <w:t>t</w:t>
      </w:r>
      <w:r>
        <w:rPr>
          <w:spacing w:val="7"/>
          <w:sz w:val="24"/>
          <w:szCs w:val="24"/>
        </w:rPr>
        <w:t xml:space="preserve"> </w:t>
      </w:r>
      <w:r>
        <w:rPr>
          <w:spacing w:val="5"/>
          <w:sz w:val="24"/>
          <w:szCs w:val="24"/>
        </w:rPr>
        <w:t>o</w:t>
      </w:r>
      <w:r>
        <w:rPr>
          <w:sz w:val="24"/>
          <w:szCs w:val="24"/>
        </w:rPr>
        <w:t>f</w:t>
      </w:r>
      <w:r>
        <w:rPr>
          <w:spacing w:val="-1"/>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9"/>
          <w:sz w:val="24"/>
          <w:szCs w:val="24"/>
        </w:rPr>
        <w:t>i</w:t>
      </w:r>
      <w:r>
        <w:rPr>
          <w:spacing w:val="5"/>
          <w:sz w:val="24"/>
          <w:szCs w:val="24"/>
        </w:rPr>
        <w:t>o</w:t>
      </w:r>
      <w:r>
        <w:rPr>
          <w:sz w:val="24"/>
          <w:szCs w:val="24"/>
        </w:rPr>
        <w:t xml:space="preserve">ns </w:t>
      </w:r>
      <w:r>
        <w:rPr>
          <w:spacing w:val="9"/>
          <w:sz w:val="24"/>
          <w:szCs w:val="24"/>
        </w:rPr>
        <w:t>o</w:t>
      </w:r>
      <w:r>
        <w:rPr>
          <w:sz w:val="24"/>
          <w:szCs w:val="24"/>
        </w:rPr>
        <w:t>f</w:t>
      </w:r>
      <w:r>
        <w:rPr>
          <w:spacing w:val="-6"/>
          <w:sz w:val="24"/>
          <w:szCs w:val="24"/>
        </w:rPr>
        <w:t xml:space="preserve"> </w:t>
      </w:r>
      <w:r>
        <w:rPr>
          <w:sz w:val="24"/>
          <w:szCs w:val="24"/>
        </w:rPr>
        <w:t>a</w:t>
      </w:r>
      <w:r>
        <w:rPr>
          <w:spacing w:val="1"/>
          <w:sz w:val="24"/>
          <w:szCs w:val="24"/>
        </w:rPr>
        <w:t xml:space="preserve"> </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z w:val="24"/>
          <w:szCs w:val="24"/>
        </w:rPr>
        <w:t>m</w:t>
      </w:r>
      <w:r>
        <w:rPr>
          <w:spacing w:val="-2"/>
          <w:sz w:val="24"/>
          <w:szCs w:val="24"/>
        </w:rPr>
        <w:t xml:space="preserve"> </w:t>
      </w:r>
      <w:r>
        <w:rPr>
          <w:spacing w:val="-1"/>
          <w:sz w:val="24"/>
          <w:szCs w:val="24"/>
        </w:rPr>
        <w:t>c</w:t>
      </w:r>
      <w:r>
        <w:rPr>
          <w:spacing w:val="4"/>
          <w:sz w:val="24"/>
          <w:szCs w:val="24"/>
        </w:rPr>
        <w:t>a</w:t>
      </w:r>
      <w:r>
        <w:rPr>
          <w:sz w:val="24"/>
          <w:szCs w:val="24"/>
        </w:rPr>
        <w:t>n</w:t>
      </w:r>
      <w:r>
        <w:rPr>
          <w:spacing w:val="2"/>
          <w:sz w:val="24"/>
          <w:szCs w:val="24"/>
        </w:rPr>
        <w:t xml:space="preserve"> </w:t>
      </w:r>
      <w:r>
        <w:rPr>
          <w:spacing w:val="-5"/>
          <w:sz w:val="24"/>
          <w:szCs w:val="24"/>
        </w:rPr>
        <w:t>b</w:t>
      </w:r>
      <w:r>
        <w:rPr>
          <w:sz w:val="24"/>
          <w:szCs w:val="24"/>
        </w:rPr>
        <w:t>e</w:t>
      </w:r>
      <w:r>
        <w:rPr>
          <w:spacing w:val="6"/>
          <w:sz w:val="24"/>
          <w:szCs w:val="24"/>
        </w:rPr>
        <w:t xml:space="preserve"> </w:t>
      </w:r>
      <w:r>
        <w:rPr>
          <w:spacing w:val="5"/>
          <w:sz w:val="24"/>
          <w:szCs w:val="24"/>
        </w:rPr>
        <w:t>u</w:t>
      </w:r>
      <w:r>
        <w:rPr>
          <w:sz w:val="24"/>
          <w:szCs w:val="24"/>
        </w:rPr>
        <w:t>n</w:t>
      </w:r>
      <w:r>
        <w:rPr>
          <w:spacing w:val="-9"/>
          <w:sz w:val="24"/>
          <w:szCs w:val="24"/>
        </w:rPr>
        <w:t>i</w:t>
      </w:r>
      <w:r>
        <w:rPr>
          <w:sz w:val="24"/>
          <w:szCs w:val="24"/>
        </w:rPr>
        <w:t>q</w:t>
      </w:r>
      <w:r>
        <w:rPr>
          <w:spacing w:val="5"/>
          <w:sz w:val="24"/>
          <w:szCs w:val="24"/>
        </w:rPr>
        <w:t>u</w:t>
      </w:r>
      <w:r>
        <w:rPr>
          <w:spacing w:val="4"/>
          <w:sz w:val="24"/>
          <w:szCs w:val="24"/>
        </w:rPr>
        <w:t>e</w:t>
      </w:r>
      <w:r>
        <w:rPr>
          <w:sz w:val="24"/>
          <w:szCs w:val="24"/>
        </w:rPr>
        <w:t>ly</w:t>
      </w:r>
      <w:r>
        <w:rPr>
          <w:spacing w:val="-2"/>
          <w:sz w:val="24"/>
          <w:szCs w:val="24"/>
        </w:rPr>
        <w:t xml:space="preserve"> </w:t>
      </w:r>
      <w:r>
        <w:rPr>
          <w:sz w:val="24"/>
          <w:szCs w:val="24"/>
        </w:rPr>
        <w:t>p</w:t>
      </w:r>
      <w:r>
        <w:rPr>
          <w:spacing w:val="-1"/>
          <w:sz w:val="24"/>
          <w:szCs w:val="24"/>
        </w:rPr>
        <w:t>a</w:t>
      </w:r>
      <w:r>
        <w:rPr>
          <w:spacing w:val="1"/>
          <w:sz w:val="24"/>
          <w:szCs w:val="24"/>
        </w:rPr>
        <w:t>r</w:t>
      </w:r>
      <w:r>
        <w:rPr>
          <w:spacing w:val="10"/>
          <w:sz w:val="24"/>
          <w:szCs w:val="24"/>
        </w:rPr>
        <w:t>t</w:t>
      </w:r>
      <w:r>
        <w:rPr>
          <w:spacing w:val="-9"/>
          <w:sz w:val="24"/>
          <w:szCs w:val="24"/>
        </w:rPr>
        <w:t>i</w:t>
      </w:r>
      <w:r>
        <w:rPr>
          <w:spacing w:val="5"/>
          <w:sz w:val="24"/>
          <w:szCs w:val="24"/>
        </w:rPr>
        <w:t>t</w:t>
      </w:r>
      <w:r>
        <w:rPr>
          <w:spacing w:val="-9"/>
          <w:sz w:val="24"/>
          <w:szCs w:val="24"/>
        </w:rPr>
        <w:t>i</w:t>
      </w:r>
      <w:r>
        <w:rPr>
          <w:spacing w:val="5"/>
          <w:sz w:val="24"/>
          <w:szCs w:val="24"/>
        </w:rPr>
        <w:t>o</w:t>
      </w:r>
      <w:r>
        <w:rPr>
          <w:sz w:val="24"/>
          <w:szCs w:val="24"/>
        </w:rPr>
        <w:t>n</w:t>
      </w:r>
      <w:r>
        <w:rPr>
          <w:spacing w:val="-1"/>
          <w:sz w:val="24"/>
          <w:szCs w:val="24"/>
        </w:rPr>
        <w:t>e</w:t>
      </w:r>
      <w:r>
        <w:rPr>
          <w:sz w:val="24"/>
          <w:szCs w:val="24"/>
        </w:rPr>
        <w:t>d</w:t>
      </w:r>
      <w:r>
        <w:rPr>
          <w:spacing w:val="7"/>
          <w:sz w:val="24"/>
          <w:szCs w:val="24"/>
        </w:rPr>
        <w:t xml:space="preserve"> </w:t>
      </w:r>
      <w:r>
        <w:rPr>
          <w:spacing w:val="-4"/>
          <w:sz w:val="24"/>
          <w:szCs w:val="24"/>
        </w:rPr>
        <w:t>i</w:t>
      </w:r>
      <w:r>
        <w:rPr>
          <w:spacing w:val="-5"/>
          <w:sz w:val="24"/>
          <w:szCs w:val="24"/>
        </w:rPr>
        <w:t>n</w:t>
      </w:r>
      <w:r>
        <w:rPr>
          <w:spacing w:val="5"/>
          <w:sz w:val="24"/>
          <w:szCs w:val="24"/>
        </w:rPr>
        <w:t>t</w:t>
      </w:r>
      <w:r>
        <w:rPr>
          <w:sz w:val="24"/>
          <w:szCs w:val="24"/>
        </w:rPr>
        <w:t>o</w:t>
      </w:r>
      <w:r>
        <w:rPr>
          <w:spacing w:val="7"/>
          <w:sz w:val="24"/>
          <w:szCs w:val="24"/>
        </w:rPr>
        <w:t xml:space="preserve"> </w:t>
      </w:r>
      <w:r>
        <w:rPr>
          <w:sz w:val="24"/>
          <w:szCs w:val="24"/>
        </w:rPr>
        <w:t>a</w:t>
      </w:r>
      <w:r>
        <w:rPr>
          <w:spacing w:val="1"/>
          <w:sz w:val="24"/>
          <w:szCs w:val="24"/>
        </w:rPr>
        <w:t xml:space="preserve"> </w:t>
      </w:r>
      <w:r>
        <w:rPr>
          <w:spacing w:val="-2"/>
          <w:sz w:val="24"/>
          <w:szCs w:val="24"/>
        </w:rPr>
        <w:t>s</w:t>
      </w:r>
      <w:r>
        <w:rPr>
          <w:spacing w:val="-1"/>
          <w:sz w:val="24"/>
          <w:szCs w:val="24"/>
        </w:rPr>
        <w:t>e</w:t>
      </w:r>
      <w:r>
        <w:rPr>
          <w:sz w:val="24"/>
          <w:szCs w:val="24"/>
        </w:rPr>
        <w:t>t</w:t>
      </w:r>
      <w:r>
        <w:rPr>
          <w:spacing w:val="7"/>
          <w:sz w:val="24"/>
          <w:szCs w:val="24"/>
        </w:rPr>
        <w:t xml:space="preserve"> </w:t>
      </w:r>
      <w:r>
        <w:rPr>
          <w:spacing w:val="5"/>
          <w:sz w:val="24"/>
          <w:szCs w:val="24"/>
        </w:rPr>
        <w:t>o</w:t>
      </w:r>
      <w:r>
        <w:rPr>
          <w:sz w:val="24"/>
          <w:szCs w:val="24"/>
        </w:rPr>
        <w:t>f</w:t>
      </w:r>
      <w:r>
        <w:rPr>
          <w:spacing w:val="-1"/>
          <w:sz w:val="24"/>
          <w:szCs w:val="24"/>
        </w:rPr>
        <w:t xml:space="preserve"> </w:t>
      </w:r>
      <w:r>
        <w:rPr>
          <w:spacing w:val="-5"/>
          <w:sz w:val="24"/>
          <w:szCs w:val="24"/>
        </w:rPr>
        <w:t>n</w:t>
      </w:r>
      <w:r>
        <w:rPr>
          <w:spacing w:val="5"/>
          <w:sz w:val="24"/>
          <w:szCs w:val="24"/>
        </w:rPr>
        <w:t>o</w:t>
      </w:r>
      <w:r>
        <w:rPr>
          <w:spacing w:val="8"/>
          <w:sz w:val="24"/>
          <w:szCs w:val="24"/>
        </w:rPr>
        <w:t>n</w:t>
      </w:r>
      <w:r>
        <w:rPr>
          <w:spacing w:val="2"/>
          <w:sz w:val="24"/>
          <w:szCs w:val="24"/>
        </w:rPr>
        <w:t>-</w:t>
      </w:r>
      <w:r>
        <w:rPr>
          <w:spacing w:val="5"/>
          <w:sz w:val="24"/>
          <w:szCs w:val="24"/>
        </w:rPr>
        <w:t>o</w:t>
      </w:r>
      <w:r>
        <w:rPr>
          <w:spacing w:val="-5"/>
          <w:sz w:val="24"/>
          <w:szCs w:val="24"/>
        </w:rPr>
        <w:t>v</w:t>
      </w:r>
      <w:r>
        <w:rPr>
          <w:spacing w:val="-1"/>
          <w:sz w:val="24"/>
          <w:szCs w:val="24"/>
        </w:rPr>
        <w:t>e</w:t>
      </w:r>
      <w:r>
        <w:rPr>
          <w:spacing w:val="6"/>
          <w:sz w:val="24"/>
          <w:szCs w:val="24"/>
        </w:rPr>
        <w:t>r</w:t>
      </w:r>
      <w:r>
        <w:rPr>
          <w:spacing w:val="-9"/>
          <w:sz w:val="24"/>
          <w:szCs w:val="24"/>
        </w:rPr>
        <w:t>l</w:t>
      </w:r>
      <w:r>
        <w:rPr>
          <w:spacing w:val="-1"/>
          <w:sz w:val="24"/>
          <w:szCs w:val="24"/>
        </w:rPr>
        <w:t>a</w:t>
      </w:r>
      <w:r>
        <w:rPr>
          <w:sz w:val="24"/>
          <w:szCs w:val="24"/>
        </w:rPr>
        <w:t>p</w:t>
      </w:r>
      <w:r>
        <w:rPr>
          <w:spacing w:val="5"/>
          <w:sz w:val="24"/>
          <w:szCs w:val="24"/>
        </w:rPr>
        <w:t>p</w:t>
      </w:r>
      <w:r>
        <w:rPr>
          <w:spacing w:val="-4"/>
          <w:sz w:val="24"/>
          <w:szCs w:val="24"/>
        </w:rPr>
        <w:t>i</w:t>
      </w:r>
      <w:r>
        <w:rPr>
          <w:sz w:val="24"/>
          <w:szCs w:val="24"/>
        </w:rPr>
        <w:t xml:space="preserve">ng </w:t>
      </w:r>
      <w:r>
        <w:rPr>
          <w:spacing w:val="-5"/>
          <w:sz w:val="24"/>
          <w:szCs w:val="24"/>
        </w:rPr>
        <w:t>b</w:t>
      </w:r>
      <w:r>
        <w:rPr>
          <w:spacing w:val="4"/>
          <w:sz w:val="24"/>
          <w:szCs w:val="24"/>
        </w:rPr>
        <w:t>a</w:t>
      </w:r>
      <w:r>
        <w:rPr>
          <w:spacing w:val="2"/>
          <w:sz w:val="24"/>
          <w:szCs w:val="24"/>
        </w:rPr>
        <w:t>s</w:t>
      </w:r>
      <w:r>
        <w:rPr>
          <w:spacing w:val="-4"/>
          <w:sz w:val="24"/>
          <w:szCs w:val="24"/>
        </w:rPr>
        <w:t>i</w:t>
      </w:r>
      <w:r>
        <w:rPr>
          <w:sz w:val="24"/>
          <w:szCs w:val="24"/>
        </w:rPr>
        <w:t>c</w:t>
      </w:r>
      <w:r>
        <w:rPr>
          <w:spacing w:val="1"/>
          <w:sz w:val="24"/>
          <w:szCs w:val="24"/>
        </w:rPr>
        <w:t xml:space="preserve"> </w:t>
      </w:r>
      <w:r>
        <w:rPr>
          <w:sz w:val="24"/>
          <w:szCs w:val="24"/>
        </w:rPr>
        <w:t>b</w:t>
      </w:r>
      <w:r>
        <w:rPr>
          <w:spacing w:val="-9"/>
          <w:sz w:val="24"/>
          <w:szCs w:val="24"/>
        </w:rPr>
        <w:t>l</w:t>
      </w:r>
      <w:r>
        <w:rPr>
          <w:spacing w:val="5"/>
          <w:sz w:val="24"/>
          <w:szCs w:val="24"/>
        </w:rPr>
        <w:t>o</w:t>
      </w:r>
      <w:r>
        <w:rPr>
          <w:spacing w:val="-1"/>
          <w:sz w:val="24"/>
          <w:szCs w:val="24"/>
        </w:rPr>
        <w:t>c</w:t>
      </w:r>
      <w:r>
        <w:rPr>
          <w:spacing w:val="5"/>
          <w:sz w:val="24"/>
          <w:szCs w:val="24"/>
        </w:rPr>
        <w:t>k</w:t>
      </w:r>
      <w:r>
        <w:rPr>
          <w:spacing w:val="-2"/>
          <w:sz w:val="24"/>
          <w:szCs w:val="24"/>
        </w:rPr>
        <w:t>s</w:t>
      </w:r>
      <w:r>
        <w:rPr>
          <w:sz w:val="24"/>
          <w:szCs w:val="24"/>
        </w:rPr>
        <w:t>,</w:t>
      </w:r>
      <w:r>
        <w:rPr>
          <w:spacing w:val="4"/>
          <w:sz w:val="24"/>
          <w:szCs w:val="24"/>
        </w:rPr>
        <w:t xml:space="preserve"> </w:t>
      </w:r>
      <w:r>
        <w:rPr>
          <w:spacing w:val="-2"/>
          <w:sz w:val="24"/>
          <w:szCs w:val="24"/>
        </w:rPr>
        <w:t>s</w:t>
      </w:r>
      <w:r>
        <w:rPr>
          <w:spacing w:val="5"/>
          <w:sz w:val="24"/>
          <w:szCs w:val="24"/>
        </w:rPr>
        <w:t>t</w:t>
      </w:r>
      <w:r>
        <w:rPr>
          <w:spacing w:val="-1"/>
          <w:sz w:val="24"/>
          <w:szCs w:val="24"/>
        </w:rPr>
        <w:t>a</w:t>
      </w:r>
      <w:r>
        <w:rPr>
          <w:spacing w:val="-3"/>
          <w:sz w:val="24"/>
          <w:szCs w:val="24"/>
        </w:rPr>
        <w:t>r</w:t>
      </w:r>
      <w:r>
        <w:rPr>
          <w:spacing w:val="5"/>
          <w:sz w:val="24"/>
          <w:szCs w:val="24"/>
        </w:rPr>
        <w:t>t</w:t>
      </w:r>
      <w:r>
        <w:rPr>
          <w:spacing w:val="-4"/>
          <w:sz w:val="24"/>
          <w:szCs w:val="24"/>
        </w:rPr>
        <w:t>i</w:t>
      </w:r>
      <w:r>
        <w:rPr>
          <w:spacing w:val="-5"/>
          <w:sz w:val="24"/>
          <w:szCs w:val="24"/>
        </w:rPr>
        <w:t>n</w:t>
      </w:r>
      <w:r>
        <w:rPr>
          <w:sz w:val="24"/>
          <w:szCs w:val="24"/>
        </w:rPr>
        <w:t>g</w:t>
      </w:r>
      <w:r>
        <w:rPr>
          <w:spacing w:val="7"/>
          <w:sz w:val="24"/>
          <w:szCs w:val="24"/>
        </w:rPr>
        <w:t xml:space="preserve"> </w:t>
      </w:r>
      <w:r>
        <w:rPr>
          <w:spacing w:val="-8"/>
          <w:sz w:val="24"/>
          <w:szCs w:val="24"/>
        </w:rPr>
        <w:t>f</w:t>
      </w:r>
      <w:r>
        <w:rPr>
          <w:spacing w:val="1"/>
          <w:sz w:val="24"/>
          <w:szCs w:val="24"/>
        </w:rPr>
        <w:t>r</w:t>
      </w:r>
      <w:r>
        <w:rPr>
          <w:spacing w:val="5"/>
          <w:sz w:val="24"/>
          <w:szCs w:val="24"/>
        </w:rPr>
        <w:t>o</w:t>
      </w:r>
      <w:r>
        <w:rPr>
          <w:sz w:val="24"/>
          <w:szCs w:val="24"/>
        </w:rPr>
        <w:t>m</w:t>
      </w:r>
      <w:r>
        <w:rPr>
          <w:spacing w:val="-7"/>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pacing w:val="-4"/>
          <w:sz w:val="24"/>
          <w:szCs w:val="24"/>
        </w:rPr>
        <w:t>m</w:t>
      </w:r>
      <w:r>
        <w:rPr>
          <w:spacing w:val="-5"/>
          <w:sz w:val="24"/>
          <w:szCs w:val="24"/>
        </w:rPr>
        <w:t>'</w:t>
      </w:r>
      <w:r>
        <w:rPr>
          <w:sz w:val="24"/>
          <w:szCs w:val="24"/>
        </w:rPr>
        <w:t xml:space="preserve">s </w:t>
      </w:r>
      <w:r>
        <w:rPr>
          <w:spacing w:val="4"/>
          <w:sz w:val="24"/>
          <w:szCs w:val="24"/>
        </w:rPr>
        <w:t>e</w:t>
      </w:r>
      <w:r>
        <w:rPr>
          <w:spacing w:val="-5"/>
          <w:sz w:val="24"/>
          <w:szCs w:val="24"/>
        </w:rPr>
        <w:t>n</w:t>
      </w:r>
      <w:r>
        <w:rPr>
          <w:spacing w:val="5"/>
          <w:sz w:val="24"/>
          <w:szCs w:val="24"/>
        </w:rPr>
        <w:t>t</w:t>
      </w:r>
      <w:r>
        <w:rPr>
          <w:spacing w:val="1"/>
          <w:sz w:val="24"/>
          <w:szCs w:val="24"/>
        </w:rPr>
        <w:t>r</w:t>
      </w:r>
      <w:r>
        <w:rPr>
          <w:sz w:val="24"/>
          <w:szCs w:val="24"/>
        </w:rPr>
        <w:t>y</w:t>
      </w:r>
      <w:r>
        <w:rPr>
          <w:spacing w:val="-7"/>
          <w:sz w:val="24"/>
          <w:szCs w:val="24"/>
        </w:rPr>
        <w:t xml:space="preserve"> </w:t>
      </w:r>
      <w:r>
        <w:rPr>
          <w:sz w:val="24"/>
          <w:szCs w:val="24"/>
        </w:rPr>
        <w:t>p</w:t>
      </w:r>
      <w:r>
        <w:rPr>
          <w:spacing w:val="9"/>
          <w:sz w:val="24"/>
          <w:szCs w:val="24"/>
        </w:rPr>
        <w:t>o</w:t>
      </w:r>
      <w:r>
        <w:rPr>
          <w:spacing w:val="-4"/>
          <w:sz w:val="24"/>
          <w:szCs w:val="24"/>
        </w:rPr>
        <w:t>i</w:t>
      </w:r>
      <w:r>
        <w:rPr>
          <w:spacing w:val="-5"/>
          <w:sz w:val="24"/>
          <w:szCs w:val="24"/>
        </w:rPr>
        <w:t>n</w:t>
      </w:r>
      <w:r>
        <w:rPr>
          <w:spacing w:val="5"/>
          <w:sz w:val="24"/>
          <w:szCs w:val="24"/>
        </w:rPr>
        <w:t>t</w:t>
      </w:r>
      <w:r>
        <w:rPr>
          <w:sz w:val="24"/>
          <w:szCs w:val="24"/>
        </w:rPr>
        <w:t>.</w:t>
      </w:r>
    </w:p>
    <w:p w:rsidR="00A93F08" w:rsidRDefault="00A93F08" w:rsidP="00D56F1B">
      <w:pPr>
        <w:spacing w:before="19" w:line="240" w:lineRule="exact"/>
        <w:jc w:val="both"/>
        <w:rPr>
          <w:sz w:val="24"/>
          <w:szCs w:val="24"/>
        </w:rPr>
      </w:pPr>
    </w:p>
    <w:p w:rsidR="00A93F08" w:rsidRPr="00BA3AD8" w:rsidRDefault="006C643A" w:rsidP="00D56F1B">
      <w:pPr>
        <w:jc w:val="both"/>
        <w:rPr>
          <w:b/>
          <w:sz w:val="24"/>
          <w:szCs w:val="28"/>
        </w:rPr>
      </w:pPr>
      <w:r w:rsidRPr="00BA3AD8">
        <w:rPr>
          <w:b/>
          <w:spacing w:val="1"/>
          <w:sz w:val="24"/>
          <w:szCs w:val="28"/>
        </w:rPr>
        <w:t>C</w:t>
      </w:r>
      <w:r w:rsidRPr="00BA3AD8">
        <w:rPr>
          <w:b/>
          <w:sz w:val="24"/>
          <w:szCs w:val="28"/>
        </w:rPr>
        <w:t>o</w:t>
      </w:r>
      <w:r w:rsidRPr="00BA3AD8">
        <w:rPr>
          <w:b/>
          <w:spacing w:val="-5"/>
          <w:sz w:val="24"/>
          <w:szCs w:val="28"/>
        </w:rPr>
        <w:t>n</w:t>
      </w:r>
      <w:r w:rsidRPr="00BA3AD8">
        <w:rPr>
          <w:b/>
          <w:spacing w:val="4"/>
          <w:sz w:val="24"/>
          <w:szCs w:val="28"/>
        </w:rPr>
        <w:t>t</w:t>
      </w:r>
      <w:r w:rsidRPr="00BA3AD8">
        <w:rPr>
          <w:b/>
          <w:spacing w:val="-1"/>
          <w:sz w:val="24"/>
          <w:szCs w:val="28"/>
        </w:rPr>
        <w:t>r</w:t>
      </w:r>
      <w:r w:rsidRPr="00BA3AD8">
        <w:rPr>
          <w:b/>
          <w:spacing w:val="4"/>
          <w:sz w:val="24"/>
          <w:szCs w:val="28"/>
        </w:rPr>
        <w:t>o</w:t>
      </w:r>
      <w:r w:rsidRPr="00BA3AD8">
        <w:rPr>
          <w:b/>
          <w:sz w:val="24"/>
          <w:szCs w:val="28"/>
        </w:rPr>
        <w:t>l</w:t>
      </w:r>
      <w:r w:rsidRPr="00BA3AD8">
        <w:rPr>
          <w:b/>
          <w:spacing w:val="-8"/>
          <w:sz w:val="24"/>
          <w:szCs w:val="28"/>
        </w:rPr>
        <w:t xml:space="preserve"> </w:t>
      </w:r>
      <w:r w:rsidRPr="00BA3AD8">
        <w:rPr>
          <w:b/>
          <w:spacing w:val="-1"/>
          <w:sz w:val="24"/>
          <w:szCs w:val="28"/>
        </w:rPr>
        <w:t>F</w:t>
      </w:r>
      <w:r w:rsidRPr="00BA3AD8">
        <w:rPr>
          <w:b/>
          <w:sz w:val="24"/>
          <w:szCs w:val="28"/>
        </w:rPr>
        <w:t>low</w:t>
      </w:r>
      <w:r w:rsidRPr="00BA3AD8">
        <w:rPr>
          <w:b/>
          <w:spacing w:val="-4"/>
          <w:sz w:val="24"/>
          <w:szCs w:val="28"/>
        </w:rPr>
        <w:t xml:space="preserve"> </w:t>
      </w:r>
      <w:r w:rsidRPr="00BA3AD8">
        <w:rPr>
          <w:b/>
          <w:sz w:val="24"/>
          <w:szCs w:val="28"/>
        </w:rPr>
        <w:t>G</w:t>
      </w:r>
      <w:r w:rsidRPr="00BA3AD8">
        <w:rPr>
          <w:b/>
          <w:spacing w:val="-1"/>
          <w:sz w:val="24"/>
          <w:szCs w:val="28"/>
        </w:rPr>
        <w:t>r</w:t>
      </w:r>
      <w:r w:rsidRPr="00BA3AD8">
        <w:rPr>
          <w:b/>
          <w:spacing w:val="1"/>
          <w:sz w:val="24"/>
          <w:szCs w:val="28"/>
        </w:rPr>
        <w:t>a</w:t>
      </w:r>
      <w:r w:rsidRPr="00BA3AD8">
        <w:rPr>
          <w:b/>
          <w:spacing w:val="4"/>
          <w:sz w:val="24"/>
          <w:szCs w:val="28"/>
        </w:rPr>
        <w:t>p</w:t>
      </w:r>
      <w:r w:rsidRPr="00BA3AD8">
        <w:rPr>
          <w:b/>
          <w:spacing w:val="-5"/>
          <w:sz w:val="24"/>
          <w:szCs w:val="28"/>
        </w:rPr>
        <w:t>h</w:t>
      </w:r>
      <w:r w:rsidRPr="00BA3AD8">
        <w:rPr>
          <w:b/>
          <w:spacing w:val="7"/>
          <w:sz w:val="24"/>
          <w:szCs w:val="28"/>
        </w:rPr>
        <w:t>s</w:t>
      </w:r>
      <w:r w:rsidRPr="00BA3AD8">
        <w:rPr>
          <w:b/>
          <w:sz w:val="24"/>
          <w:szCs w:val="28"/>
        </w:rPr>
        <w:t>:</w:t>
      </w:r>
    </w:p>
    <w:p w:rsidR="00A93F08" w:rsidRDefault="00A93F08" w:rsidP="00D56F1B">
      <w:pPr>
        <w:spacing w:before="2" w:line="280" w:lineRule="exact"/>
        <w:jc w:val="both"/>
        <w:rPr>
          <w:sz w:val="28"/>
          <w:szCs w:val="28"/>
        </w:rPr>
      </w:pPr>
    </w:p>
    <w:p w:rsidR="00A93F08" w:rsidRDefault="006C643A" w:rsidP="00D56F1B">
      <w:pPr>
        <w:spacing w:line="361" w:lineRule="auto"/>
        <w:ind w:right="1021" w:firstLine="720"/>
        <w:jc w:val="both"/>
        <w:rPr>
          <w:sz w:val="24"/>
          <w:szCs w:val="24"/>
        </w:rPr>
      </w:pPr>
      <w:r>
        <w:rPr>
          <w:sz w:val="24"/>
          <w:szCs w:val="24"/>
        </w:rPr>
        <w:t>A</w:t>
      </w:r>
      <w:r>
        <w:rPr>
          <w:spacing w:val="-3"/>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l</w:t>
      </w:r>
      <w:r>
        <w:rPr>
          <w:spacing w:val="-2"/>
          <w:sz w:val="24"/>
          <w:szCs w:val="24"/>
        </w:rPr>
        <w:t xml:space="preserve"> </w:t>
      </w:r>
      <w:r>
        <w:rPr>
          <w:spacing w:val="-3"/>
          <w:sz w:val="24"/>
          <w:szCs w:val="24"/>
        </w:rPr>
        <w:t>f</w:t>
      </w:r>
      <w:r>
        <w:rPr>
          <w:spacing w:val="-9"/>
          <w:sz w:val="24"/>
          <w:szCs w:val="24"/>
        </w:rPr>
        <w:t>l</w:t>
      </w:r>
      <w:r>
        <w:rPr>
          <w:spacing w:val="9"/>
          <w:sz w:val="24"/>
          <w:szCs w:val="24"/>
        </w:rPr>
        <w:t>o</w:t>
      </w:r>
      <w:r>
        <w:rPr>
          <w:sz w:val="24"/>
          <w:szCs w:val="24"/>
        </w:rPr>
        <w:t>w</w:t>
      </w:r>
      <w:r>
        <w:rPr>
          <w:spacing w:val="2"/>
          <w:sz w:val="24"/>
          <w:szCs w:val="24"/>
        </w:rPr>
        <w:t xml:space="preserve"> </w:t>
      </w:r>
      <w:r>
        <w:rPr>
          <w:sz w:val="24"/>
          <w:szCs w:val="24"/>
        </w:rPr>
        <w:t>g</w:t>
      </w:r>
      <w:r>
        <w:rPr>
          <w:spacing w:val="1"/>
          <w:sz w:val="24"/>
          <w:szCs w:val="24"/>
        </w:rPr>
        <w:t>r</w:t>
      </w:r>
      <w:r>
        <w:rPr>
          <w:spacing w:val="-1"/>
          <w:sz w:val="24"/>
          <w:szCs w:val="24"/>
        </w:rPr>
        <w:t>a</w:t>
      </w:r>
      <w:r>
        <w:rPr>
          <w:sz w:val="24"/>
          <w:szCs w:val="24"/>
        </w:rPr>
        <w:t>ph</w:t>
      </w:r>
      <w:r>
        <w:rPr>
          <w:spacing w:val="2"/>
          <w:sz w:val="24"/>
          <w:szCs w:val="24"/>
        </w:rPr>
        <w:t xml:space="preserve"> </w:t>
      </w:r>
      <w:r>
        <w:rPr>
          <w:spacing w:val="-4"/>
          <w:sz w:val="24"/>
          <w:szCs w:val="24"/>
        </w:rPr>
        <w:t>i</w:t>
      </w:r>
      <w:r>
        <w:rPr>
          <w:sz w:val="24"/>
          <w:szCs w:val="24"/>
        </w:rPr>
        <w:t>s a</w:t>
      </w:r>
      <w:r>
        <w:rPr>
          <w:spacing w:val="1"/>
          <w:sz w:val="24"/>
          <w:szCs w:val="24"/>
        </w:rPr>
        <w:t xml:space="preserve"> </w:t>
      </w:r>
      <w:r>
        <w:rPr>
          <w:spacing w:val="5"/>
          <w:sz w:val="24"/>
          <w:szCs w:val="24"/>
        </w:rPr>
        <w:t>d</w:t>
      </w:r>
      <w:r>
        <w:rPr>
          <w:spacing w:val="-9"/>
          <w:sz w:val="24"/>
          <w:szCs w:val="24"/>
        </w:rPr>
        <w:t>i</w:t>
      </w:r>
      <w:r>
        <w:rPr>
          <w:spacing w:val="1"/>
          <w:sz w:val="24"/>
          <w:szCs w:val="24"/>
        </w:rPr>
        <w:t>r</w:t>
      </w:r>
      <w:r>
        <w:rPr>
          <w:spacing w:val="-1"/>
          <w:sz w:val="24"/>
          <w:szCs w:val="24"/>
        </w:rPr>
        <w:t>ec</w:t>
      </w:r>
      <w:r>
        <w:rPr>
          <w:spacing w:val="5"/>
          <w:sz w:val="24"/>
          <w:szCs w:val="24"/>
        </w:rPr>
        <w:t>t</w:t>
      </w:r>
      <w:r>
        <w:rPr>
          <w:spacing w:val="-1"/>
          <w:sz w:val="24"/>
          <w:szCs w:val="24"/>
        </w:rPr>
        <w:t>e</w:t>
      </w:r>
      <w:r>
        <w:rPr>
          <w:sz w:val="24"/>
          <w:szCs w:val="24"/>
        </w:rPr>
        <w:t>d</w:t>
      </w:r>
      <w:r>
        <w:rPr>
          <w:spacing w:val="2"/>
          <w:sz w:val="24"/>
          <w:szCs w:val="24"/>
        </w:rPr>
        <w:t xml:space="preserve"> </w:t>
      </w:r>
      <w:r>
        <w:rPr>
          <w:sz w:val="24"/>
          <w:szCs w:val="24"/>
        </w:rPr>
        <w:t>g</w:t>
      </w:r>
      <w:r>
        <w:rPr>
          <w:spacing w:val="1"/>
          <w:sz w:val="24"/>
          <w:szCs w:val="24"/>
        </w:rPr>
        <w:t>r</w:t>
      </w:r>
      <w:r>
        <w:rPr>
          <w:spacing w:val="-1"/>
          <w:sz w:val="24"/>
          <w:szCs w:val="24"/>
        </w:rPr>
        <w:t>a</w:t>
      </w:r>
      <w:r>
        <w:rPr>
          <w:sz w:val="24"/>
          <w:szCs w:val="24"/>
        </w:rPr>
        <w:t>ph</w:t>
      </w:r>
      <w:r>
        <w:rPr>
          <w:spacing w:val="-3"/>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7"/>
          <w:sz w:val="24"/>
          <w:szCs w:val="24"/>
        </w:rPr>
        <w:t xml:space="preserve"> </w:t>
      </w:r>
      <w:r>
        <w:rPr>
          <w:spacing w:val="-3"/>
          <w:sz w:val="24"/>
          <w:szCs w:val="24"/>
        </w:rPr>
        <w:t>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4"/>
          <w:sz w:val="24"/>
          <w:szCs w:val="24"/>
        </w:rPr>
        <w:t>e</w:t>
      </w:r>
      <w:r>
        <w:rPr>
          <w:spacing w:val="-5"/>
          <w:sz w:val="24"/>
          <w:szCs w:val="24"/>
        </w:rPr>
        <w:t>n</w:t>
      </w:r>
      <w:r>
        <w:rPr>
          <w:spacing w:val="5"/>
          <w:sz w:val="24"/>
          <w:szCs w:val="24"/>
        </w:rPr>
        <w:t>t</w:t>
      </w:r>
      <w:r>
        <w:rPr>
          <w:sz w:val="24"/>
          <w:szCs w:val="24"/>
        </w:rPr>
        <w:t xml:space="preserve">s </w:t>
      </w:r>
      <w:r>
        <w:rPr>
          <w:spacing w:val="5"/>
          <w:sz w:val="24"/>
          <w:szCs w:val="24"/>
        </w:rPr>
        <w:t>t</w:t>
      </w:r>
      <w:r>
        <w:rPr>
          <w:spacing w:val="-5"/>
          <w:sz w:val="24"/>
          <w:szCs w:val="24"/>
        </w:rPr>
        <w:t>h</w:t>
      </w:r>
      <w:r>
        <w:rPr>
          <w:sz w:val="24"/>
          <w:szCs w:val="24"/>
        </w:rPr>
        <w:t>e</w:t>
      </w:r>
      <w:r>
        <w:rPr>
          <w:spacing w:val="1"/>
          <w:sz w:val="24"/>
          <w:szCs w:val="24"/>
        </w:rPr>
        <w:t xml:space="preserve"> </w:t>
      </w:r>
      <w:r>
        <w:rPr>
          <w:spacing w:val="-3"/>
          <w:sz w:val="24"/>
          <w:szCs w:val="24"/>
        </w:rPr>
        <w:t>f</w:t>
      </w:r>
      <w:r>
        <w:rPr>
          <w:spacing w:val="-9"/>
          <w:sz w:val="24"/>
          <w:szCs w:val="24"/>
        </w:rPr>
        <w:t>l</w:t>
      </w:r>
      <w:r>
        <w:rPr>
          <w:spacing w:val="5"/>
          <w:sz w:val="24"/>
          <w:szCs w:val="24"/>
        </w:rPr>
        <w:t>o</w:t>
      </w:r>
      <w:r>
        <w:rPr>
          <w:sz w:val="24"/>
          <w:szCs w:val="24"/>
        </w:rPr>
        <w:t>w</w:t>
      </w:r>
      <w:r>
        <w:rPr>
          <w:spacing w:val="2"/>
          <w:sz w:val="24"/>
          <w:szCs w:val="24"/>
        </w:rPr>
        <w:t xml:space="preserve"> </w:t>
      </w:r>
      <w:r>
        <w:rPr>
          <w:spacing w:val="5"/>
          <w:sz w:val="24"/>
          <w:szCs w:val="24"/>
        </w:rPr>
        <w:t>o</w:t>
      </w:r>
      <w:r>
        <w:rPr>
          <w:sz w:val="24"/>
          <w:szCs w:val="24"/>
        </w:rPr>
        <w:t>f</w:t>
      </w:r>
      <w:r>
        <w:rPr>
          <w:spacing w:val="-6"/>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w:t>
      </w:r>
      <w:r>
        <w:rPr>
          <w:spacing w:val="1"/>
          <w:sz w:val="24"/>
          <w:szCs w:val="24"/>
        </w:rPr>
        <w:t>r</w:t>
      </w:r>
      <w:r>
        <w:rPr>
          <w:spacing w:val="5"/>
          <w:sz w:val="24"/>
          <w:szCs w:val="24"/>
        </w:rPr>
        <w:t>o</w:t>
      </w:r>
      <w:r>
        <w:rPr>
          <w:sz w:val="24"/>
          <w:szCs w:val="24"/>
        </w:rPr>
        <w:t>l</w:t>
      </w:r>
      <w:r>
        <w:rPr>
          <w:spacing w:val="-7"/>
          <w:sz w:val="24"/>
          <w:szCs w:val="24"/>
        </w:rPr>
        <w:t xml:space="preserve"> </w:t>
      </w:r>
      <w:r>
        <w:rPr>
          <w:spacing w:val="5"/>
          <w:sz w:val="24"/>
          <w:szCs w:val="24"/>
        </w:rPr>
        <w:t>o</w:t>
      </w:r>
      <w:r>
        <w:rPr>
          <w:sz w:val="24"/>
          <w:szCs w:val="24"/>
        </w:rPr>
        <w:t>f</w:t>
      </w:r>
      <w:r>
        <w:rPr>
          <w:spacing w:val="-6"/>
          <w:sz w:val="24"/>
          <w:szCs w:val="24"/>
        </w:rPr>
        <w:t xml:space="preserve"> </w:t>
      </w:r>
      <w:r>
        <w:rPr>
          <w:sz w:val="24"/>
          <w:szCs w:val="24"/>
        </w:rPr>
        <w:t>a</w:t>
      </w:r>
      <w:r>
        <w:rPr>
          <w:spacing w:val="1"/>
          <w:sz w:val="24"/>
          <w:szCs w:val="24"/>
        </w:rPr>
        <w:t xml:space="preserve"> </w:t>
      </w:r>
      <w:r>
        <w:rPr>
          <w:sz w:val="24"/>
          <w:szCs w:val="24"/>
        </w:rPr>
        <w:t>p</w:t>
      </w:r>
      <w:r>
        <w:rPr>
          <w:spacing w:val="1"/>
          <w:sz w:val="24"/>
          <w:szCs w:val="24"/>
        </w:rPr>
        <w:t>r</w:t>
      </w:r>
      <w:r>
        <w:rPr>
          <w:spacing w:val="5"/>
          <w:sz w:val="24"/>
          <w:szCs w:val="24"/>
        </w:rPr>
        <w:t>o</w:t>
      </w:r>
      <w:r>
        <w:rPr>
          <w:spacing w:val="-5"/>
          <w:sz w:val="24"/>
          <w:szCs w:val="24"/>
        </w:rPr>
        <w:t>g</w:t>
      </w:r>
      <w:r>
        <w:rPr>
          <w:spacing w:val="1"/>
          <w:sz w:val="24"/>
          <w:szCs w:val="24"/>
        </w:rPr>
        <w:t>r</w:t>
      </w:r>
      <w:r>
        <w:rPr>
          <w:spacing w:val="4"/>
          <w:sz w:val="24"/>
          <w:szCs w:val="24"/>
        </w:rPr>
        <w:t>a</w:t>
      </w:r>
      <w:r>
        <w:rPr>
          <w:spacing w:val="-9"/>
          <w:sz w:val="24"/>
          <w:szCs w:val="24"/>
        </w:rPr>
        <w:t>m</w:t>
      </w:r>
      <w:r>
        <w:rPr>
          <w:sz w:val="24"/>
          <w:szCs w:val="24"/>
        </w:rPr>
        <w:t xml:space="preserve">, </w:t>
      </w:r>
      <w:r>
        <w:rPr>
          <w:spacing w:val="5"/>
          <w:sz w:val="24"/>
          <w:szCs w:val="24"/>
        </w:rPr>
        <w:t>t</w:t>
      </w:r>
      <w:r>
        <w:rPr>
          <w:spacing w:val="-5"/>
          <w:sz w:val="24"/>
          <w:szCs w:val="24"/>
        </w:rPr>
        <w:t>h</w:t>
      </w:r>
      <w:r>
        <w:rPr>
          <w:sz w:val="24"/>
          <w:szCs w:val="24"/>
        </w:rPr>
        <w:t>u</w:t>
      </w:r>
      <w:r>
        <w:rPr>
          <w:spacing w:val="-2"/>
          <w:sz w:val="24"/>
          <w:szCs w:val="24"/>
        </w:rPr>
        <w:t>s</w:t>
      </w:r>
      <w:r>
        <w:rPr>
          <w:sz w:val="24"/>
          <w:szCs w:val="24"/>
        </w:rPr>
        <w:t>,</w:t>
      </w:r>
      <w:r>
        <w:rPr>
          <w:spacing w:val="15"/>
          <w:sz w:val="24"/>
          <w:szCs w:val="24"/>
        </w:rPr>
        <w:t xml:space="preserve"> </w:t>
      </w:r>
      <w:r>
        <w:rPr>
          <w:spacing w:val="-9"/>
          <w:sz w:val="24"/>
          <w:szCs w:val="24"/>
        </w:rPr>
        <w:t>i</w:t>
      </w:r>
      <w:r>
        <w:rPr>
          <w:sz w:val="24"/>
          <w:szCs w:val="24"/>
        </w:rPr>
        <w:t>t</w:t>
      </w:r>
      <w:r>
        <w:rPr>
          <w:spacing w:val="8"/>
          <w:sz w:val="24"/>
          <w:szCs w:val="24"/>
        </w:rPr>
        <w:t xml:space="preserve"> </w:t>
      </w:r>
      <w:r>
        <w:rPr>
          <w:spacing w:val="5"/>
          <w:sz w:val="24"/>
          <w:szCs w:val="24"/>
        </w:rPr>
        <w:t>o</w:t>
      </w:r>
      <w:r>
        <w:rPr>
          <w:sz w:val="24"/>
          <w:szCs w:val="24"/>
        </w:rPr>
        <w:t>n</w:t>
      </w:r>
      <w:r>
        <w:rPr>
          <w:spacing w:val="-4"/>
          <w:sz w:val="24"/>
          <w:szCs w:val="24"/>
        </w:rPr>
        <w:t>l</w:t>
      </w:r>
      <w:r>
        <w:rPr>
          <w:sz w:val="24"/>
          <w:szCs w:val="24"/>
        </w:rPr>
        <w:t>y</w:t>
      </w:r>
      <w:r>
        <w:rPr>
          <w:spacing w:val="3"/>
          <w:sz w:val="24"/>
          <w:szCs w:val="24"/>
        </w:rPr>
        <w:t xml:space="preserve"> </w:t>
      </w:r>
      <w:r>
        <w:rPr>
          <w:spacing w:val="1"/>
          <w:sz w:val="24"/>
          <w:szCs w:val="24"/>
        </w:rPr>
        <w:t>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4"/>
          <w:sz w:val="24"/>
          <w:szCs w:val="24"/>
        </w:rPr>
        <w:t>e</w:t>
      </w:r>
      <w:r>
        <w:rPr>
          <w:spacing w:val="-5"/>
          <w:sz w:val="24"/>
          <w:szCs w:val="24"/>
        </w:rPr>
        <w:t>n</w:t>
      </w:r>
      <w:r>
        <w:rPr>
          <w:spacing w:val="5"/>
          <w:sz w:val="24"/>
          <w:szCs w:val="24"/>
        </w:rPr>
        <w:t>t</w:t>
      </w:r>
      <w:r>
        <w:rPr>
          <w:sz w:val="24"/>
          <w:szCs w:val="24"/>
        </w:rPr>
        <w:t>s</w:t>
      </w:r>
      <w:r>
        <w:rPr>
          <w:spacing w:val="6"/>
          <w:sz w:val="24"/>
          <w:szCs w:val="24"/>
        </w:rPr>
        <w:t xml:space="preserve"> </w:t>
      </w:r>
      <w:r>
        <w:rPr>
          <w:spacing w:val="5"/>
          <w:sz w:val="24"/>
          <w:szCs w:val="24"/>
        </w:rPr>
        <w:t>t</w:t>
      </w:r>
      <w:r>
        <w:rPr>
          <w:spacing w:val="-5"/>
          <w:sz w:val="24"/>
          <w:szCs w:val="24"/>
        </w:rPr>
        <w:t>h</w:t>
      </w:r>
      <w:r>
        <w:rPr>
          <w:sz w:val="24"/>
          <w:szCs w:val="24"/>
        </w:rPr>
        <w:t>e</w:t>
      </w:r>
      <w:r>
        <w:rPr>
          <w:spacing w:val="12"/>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9"/>
          <w:sz w:val="24"/>
          <w:szCs w:val="24"/>
        </w:rPr>
        <w:t>i</w:t>
      </w:r>
      <w:r>
        <w:rPr>
          <w:spacing w:val="5"/>
          <w:sz w:val="24"/>
          <w:szCs w:val="24"/>
        </w:rPr>
        <w:t>o</w:t>
      </w:r>
      <w:r>
        <w:rPr>
          <w:sz w:val="24"/>
          <w:szCs w:val="24"/>
        </w:rPr>
        <w:t>ns</w:t>
      </w:r>
      <w:r>
        <w:rPr>
          <w:spacing w:val="6"/>
          <w:sz w:val="24"/>
          <w:szCs w:val="24"/>
        </w:rPr>
        <w:t xml:space="preserve"> </w:t>
      </w:r>
      <w:r>
        <w:rPr>
          <w:spacing w:val="5"/>
          <w:sz w:val="24"/>
          <w:szCs w:val="24"/>
        </w:rPr>
        <w:t>o</w:t>
      </w:r>
      <w:r>
        <w:rPr>
          <w:sz w:val="24"/>
          <w:szCs w:val="24"/>
        </w:rPr>
        <w:t xml:space="preserve">f </w:t>
      </w:r>
      <w:r>
        <w:rPr>
          <w:spacing w:val="-2"/>
          <w:sz w:val="24"/>
          <w:szCs w:val="24"/>
        </w:rPr>
        <w:t>s</w:t>
      </w:r>
      <w:r>
        <w:rPr>
          <w:spacing w:val="5"/>
          <w:sz w:val="24"/>
          <w:szCs w:val="24"/>
        </w:rPr>
        <w:t>u</w:t>
      </w:r>
      <w:r>
        <w:rPr>
          <w:spacing w:val="4"/>
          <w:sz w:val="24"/>
          <w:szCs w:val="24"/>
        </w:rPr>
        <w:t>c</w:t>
      </w:r>
      <w:r>
        <w:rPr>
          <w:sz w:val="24"/>
          <w:szCs w:val="24"/>
        </w:rPr>
        <w:t>h</w:t>
      </w:r>
      <w:r>
        <w:rPr>
          <w:spacing w:val="3"/>
          <w:sz w:val="24"/>
          <w:szCs w:val="24"/>
        </w:rPr>
        <w:t xml:space="preserve"> </w:t>
      </w:r>
      <w:r>
        <w:rPr>
          <w:sz w:val="24"/>
          <w:szCs w:val="24"/>
        </w:rPr>
        <w:t>a</w:t>
      </w:r>
      <w:r>
        <w:rPr>
          <w:spacing w:val="12"/>
          <w:sz w:val="24"/>
          <w:szCs w:val="24"/>
        </w:rPr>
        <w:t xml:space="preserve"> </w:t>
      </w:r>
      <w:r>
        <w:rPr>
          <w:sz w:val="24"/>
          <w:szCs w:val="24"/>
        </w:rPr>
        <w:t>p</w:t>
      </w:r>
      <w:r>
        <w:rPr>
          <w:spacing w:val="1"/>
          <w:sz w:val="24"/>
          <w:szCs w:val="24"/>
        </w:rPr>
        <w:t>r</w:t>
      </w:r>
      <w:r>
        <w:rPr>
          <w:spacing w:val="5"/>
          <w:sz w:val="24"/>
          <w:szCs w:val="24"/>
        </w:rPr>
        <w:t>o</w:t>
      </w:r>
      <w:r>
        <w:rPr>
          <w:spacing w:val="-5"/>
          <w:sz w:val="24"/>
          <w:szCs w:val="24"/>
        </w:rPr>
        <w:t>g</w:t>
      </w:r>
      <w:r>
        <w:rPr>
          <w:spacing w:val="1"/>
          <w:sz w:val="24"/>
          <w:szCs w:val="24"/>
        </w:rPr>
        <w:t>r</w:t>
      </w:r>
      <w:r>
        <w:rPr>
          <w:spacing w:val="-1"/>
          <w:sz w:val="24"/>
          <w:szCs w:val="24"/>
        </w:rPr>
        <w:t>a</w:t>
      </w:r>
      <w:r>
        <w:rPr>
          <w:spacing w:val="-9"/>
          <w:sz w:val="24"/>
          <w:szCs w:val="24"/>
        </w:rPr>
        <w:t>m</w:t>
      </w:r>
      <w:r>
        <w:rPr>
          <w:sz w:val="24"/>
          <w:szCs w:val="24"/>
        </w:rPr>
        <w:t>.</w:t>
      </w:r>
      <w:r>
        <w:rPr>
          <w:spacing w:val="10"/>
          <w:sz w:val="24"/>
          <w:szCs w:val="24"/>
        </w:rPr>
        <w:t xml:space="preserve"> </w:t>
      </w:r>
      <w:r>
        <w:rPr>
          <w:spacing w:val="2"/>
          <w:sz w:val="24"/>
          <w:szCs w:val="24"/>
        </w:rPr>
        <w:t>T</w:t>
      </w:r>
      <w:r>
        <w:rPr>
          <w:spacing w:val="-5"/>
          <w:sz w:val="24"/>
          <w:szCs w:val="24"/>
        </w:rPr>
        <w:t>h</w:t>
      </w:r>
      <w:r>
        <w:rPr>
          <w:sz w:val="24"/>
          <w:szCs w:val="24"/>
        </w:rPr>
        <w:t>e</w:t>
      </w:r>
      <w:r>
        <w:rPr>
          <w:spacing w:val="12"/>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s</w:t>
      </w:r>
      <w:r>
        <w:rPr>
          <w:spacing w:val="6"/>
          <w:sz w:val="24"/>
          <w:szCs w:val="24"/>
        </w:rPr>
        <w:t xml:space="preserve"> </w:t>
      </w:r>
      <w:r>
        <w:rPr>
          <w:spacing w:val="5"/>
          <w:sz w:val="24"/>
          <w:szCs w:val="24"/>
        </w:rPr>
        <w:t>o</w:t>
      </w:r>
      <w:r>
        <w:rPr>
          <w:sz w:val="24"/>
          <w:szCs w:val="24"/>
        </w:rPr>
        <w:t xml:space="preserve">f </w:t>
      </w:r>
      <w:r>
        <w:rPr>
          <w:spacing w:val="5"/>
          <w:sz w:val="24"/>
          <w:szCs w:val="24"/>
        </w:rPr>
        <w:t>t</w:t>
      </w:r>
      <w:r>
        <w:rPr>
          <w:sz w:val="24"/>
          <w:szCs w:val="24"/>
        </w:rPr>
        <w:t>h</w:t>
      </w:r>
      <w:r>
        <w:rPr>
          <w:spacing w:val="-4"/>
          <w:sz w:val="24"/>
          <w:szCs w:val="24"/>
        </w:rPr>
        <w:t>i</w:t>
      </w:r>
      <w:r>
        <w:rPr>
          <w:sz w:val="24"/>
          <w:szCs w:val="24"/>
        </w:rPr>
        <w:t>s</w:t>
      </w:r>
      <w:r>
        <w:rPr>
          <w:spacing w:val="6"/>
          <w:sz w:val="24"/>
          <w:szCs w:val="24"/>
        </w:rPr>
        <w:t xml:space="preserve"> </w:t>
      </w:r>
      <w:r>
        <w:rPr>
          <w:sz w:val="24"/>
          <w:szCs w:val="24"/>
        </w:rPr>
        <w:t>g</w:t>
      </w:r>
      <w:r>
        <w:rPr>
          <w:spacing w:val="1"/>
          <w:sz w:val="24"/>
          <w:szCs w:val="24"/>
        </w:rPr>
        <w:t>r</w:t>
      </w:r>
      <w:r>
        <w:rPr>
          <w:spacing w:val="-1"/>
          <w:sz w:val="24"/>
          <w:szCs w:val="24"/>
        </w:rPr>
        <w:t>a</w:t>
      </w:r>
      <w:r>
        <w:rPr>
          <w:spacing w:val="5"/>
          <w:sz w:val="24"/>
          <w:szCs w:val="24"/>
        </w:rPr>
        <w:t>p</w:t>
      </w:r>
      <w:r>
        <w:rPr>
          <w:sz w:val="24"/>
          <w:szCs w:val="24"/>
        </w:rPr>
        <w:t>h</w:t>
      </w:r>
      <w:r>
        <w:rPr>
          <w:spacing w:val="16"/>
          <w:sz w:val="24"/>
          <w:szCs w:val="24"/>
        </w:rPr>
        <w:t xml:space="preserve"> </w:t>
      </w:r>
      <w:r>
        <w:rPr>
          <w:spacing w:val="1"/>
          <w:sz w:val="24"/>
          <w:szCs w:val="24"/>
        </w:rPr>
        <w:t>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4"/>
          <w:sz w:val="24"/>
          <w:szCs w:val="24"/>
        </w:rPr>
        <w:t>e</w:t>
      </w:r>
      <w:r>
        <w:rPr>
          <w:spacing w:val="-5"/>
          <w:sz w:val="24"/>
          <w:szCs w:val="24"/>
        </w:rPr>
        <w:t>n</w:t>
      </w:r>
      <w:r>
        <w:rPr>
          <w:sz w:val="24"/>
          <w:szCs w:val="24"/>
        </w:rPr>
        <w:t xml:space="preserve">t </w:t>
      </w:r>
      <w:r>
        <w:rPr>
          <w:spacing w:val="-5"/>
          <w:sz w:val="24"/>
          <w:szCs w:val="24"/>
        </w:rPr>
        <w:t>b</w:t>
      </w:r>
      <w:r>
        <w:rPr>
          <w:spacing w:val="4"/>
          <w:sz w:val="24"/>
          <w:szCs w:val="24"/>
        </w:rPr>
        <w:t>a</w:t>
      </w:r>
      <w:r>
        <w:rPr>
          <w:spacing w:val="2"/>
          <w:sz w:val="24"/>
          <w:szCs w:val="24"/>
        </w:rPr>
        <w:t>s</w:t>
      </w:r>
      <w:r>
        <w:rPr>
          <w:spacing w:val="-4"/>
          <w:sz w:val="24"/>
          <w:szCs w:val="24"/>
        </w:rPr>
        <w:t>i</w:t>
      </w:r>
      <w:r>
        <w:rPr>
          <w:sz w:val="24"/>
          <w:szCs w:val="24"/>
        </w:rPr>
        <w:t>c</w:t>
      </w:r>
      <w:r>
        <w:rPr>
          <w:spacing w:val="1"/>
          <w:sz w:val="24"/>
          <w:szCs w:val="24"/>
        </w:rPr>
        <w:t xml:space="preserve"> </w:t>
      </w:r>
      <w:r>
        <w:rPr>
          <w:sz w:val="24"/>
          <w:szCs w:val="24"/>
        </w:rPr>
        <w:t>b</w:t>
      </w:r>
      <w:r>
        <w:rPr>
          <w:spacing w:val="-9"/>
          <w:sz w:val="24"/>
          <w:szCs w:val="24"/>
        </w:rPr>
        <w:t>l</w:t>
      </w:r>
      <w:r>
        <w:rPr>
          <w:spacing w:val="5"/>
          <w:sz w:val="24"/>
          <w:szCs w:val="24"/>
        </w:rPr>
        <w:t>o</w:t>
      </w:r>
      <w:r>
        <w:rPr>
          <w:spacing w:val="-1"/>
          <w:sz w:val="24"/>
          <w:szCs w:val="24"/>
        </w:rPr>
        <w:t>c</w:t>
      </w:r>
      <w:r>
        <w:rPr>
          <w:spacing w:val="5"/>
          <w:sz w:val="24"/>
          <w:szCs w:val="24"/>
        </w:rPr>
        <w:t>k</w:t>
      </w:r>
      <w:r>
        <w:rPr>
          <w:sz w:val="24"/>
          <w:szCs w:val="24"/>
        </w:rPr>
        <w:t xml:space="preserve">s </w:t>
      </w:r>
      <w:r>
        <w:rPr>
          <w:spacing w:val="5"/>
          <w:sz w:val="24"/>
          <w:szCs w:val="24"/>
        </w:rPr>
        <w:t>o</w:t>
      </w:r>
      <w:r>
        <w:rPr>
          <w:sz w:val="24"/>
          <w:szCs w:val="24"/>
        </w:rPr>
        <w:t>f</w:t>
      </w:r>
      <w:r>
        <w:rPr>
          <w:spacing w:val="-6"/>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p</w:t>
      </w:r>
      <w:r>
        <w:rPr>
          <w:spacing w:val="1"/>
          <w:sz w:val="24"/>
          <w:szCs w:val="24"/>
        </w:rPr>
        <w:t>r</w:t>
      </w:r>
      <w:r>
        <w:rPr>
          <w:spacing w:val="5"/>
          <w:sz w:val="24"/>
          <w:szCs w:val="24"/>
        </w:rPr>
        <w:t>o</w:t>
      </w:r>
      <w:r>
        <w:rPr>
          <w:spacing w:val="-5"/>
          <w:sz w:val="24"/>
          <w:szCs w:val="24"/>
        </w:rPr>
        <w:t>g</w:t>
      </w:r>
      <w:r>
        <w:rPr>
          <w:spacing w:val="1"/>
          <w:sz w:val="24"/>
          <w:szCs w:val="24"/>
        </w:rPr>
        <w:t>r</w:t>
      </w:r>
      <w:r>
        <w:rPr>
          <w:spacing w:val="-1"/>
          <w:sz w:val="24"/>
          <w:szCs w:val="24"/>
        </w:rPr>
        <w:t>a</w:t>
      </w:r>
      <w:r>
        <w:rPr>
          <w:spacing w:val="-9"/>
          <w:sz w:val="24"/>
          <w:szCs w:val="24"/>
        </w:rPr>
        <w:t>m</w:t>
      </w:r>
      <w:r>
        <w:rPr>
          <w:sz w:val="24"/>
          <w:szCs w:val="24"/>
        </w:rPr>
        <w:t>,</w:t>
      </w:r>
      <w:r>
        <w:rPr>
          <w:spacing w:val="4"/>
          <w:sz w:val="24"/>
          <w:szCs w:val="24"/>
        </w:rPr>
        <w:t xml:space="preserve"> </w:t>
      </w:r>
      <w:r>
        <w:rPr>
          <w:spacing w:val="-1"/>
          <w:sz w:val="24"/>
          <w:szCs w:val="24"/>
        </w:rPr>
        <w:t>a</w:t>
      </w:r>
      <w:r>
        <w:rPr>
          <w:spacing w:val="-5"/>
          <w:sz w:val="24"/>
          <w:szCs w:val="24"/>
        </w:rPr>
        <w:t>n</w:t>
      </w:r>
      <w:r>
        <w:rPr>
          <w:sz w:val="24"/>
          <w:szCs w:val="24"/>
        </w:rPr>
        <w:t>d</w:t>
      </w:r>
      <w:r>
        <w:rPr>
          <w:spacing w:val="2"/>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1"/>
          <w:sz w:val="24"/>
          <w:szCs w:val="24"/>
        </w:rPr>
        <w:t>e</w:t>
      </w:r>
      <w:r>
        <w:rPr>
          <w:sz w:val="24"/>
          <w:szCs w:val="24"/>
        </w:rPr>
        <w:t>dg</w:t>
      </w:r>
      <w:r>
        <w:rPr>
          <w:spacing w:val="-1"/>
          <w:sz w:val="24"/>
          <w:szCs w:val="24"/>
        </w:rPr>
        <w:t>e</w:t>
      </w:r>
      <w:r>
        <w:rPr>
          <w:sz w:val="24"/>
          <w:szCs w:val="24"/>
        </w:rPr>
        <w:t xml:space="preserve">s </w:t>
      </w:r>
      <w:r>
        <w:rPr>
          <w:spacing w:val="1"/>
          <w:sz w:val="24"/>
          <w:szCs w:val="24"/>
        </w:rPr>
        <w:t>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4"/>
          <w:sz w:val="24"/>
          <w:szCs w:val="24"/>
        </w:rPr>
        <w:t>e</w:t>
      </w:r>
      <w:r>
        <w:rPr>
          <w:spacing w:val="-5"/>
          <w:sz w:val="24"/>
          <w:szCs w:val="24"/>
        </w:rPr>
        <w:t>n</w:t>
      </w:r>
      <w:r>
        <w:rPr>
          <w:sz w:val="24"/>
          <w:szCs w:val="24"/>
        </w:rPr>
        <w:t>t</w:t>
      </w:r>
      <w:r>
        <w:rPr>
          <w:spacing w:val="3"/>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3"/>
          <w:sz w:val="24"/>
          <w:szCs w:val="24"/>
        </w:rPr>
        <w:t>f</w:t>
      </w:r>
      <w:r>
        <w:rPr>
          <w:spacing w:val="-9"/>
          <w:sz w:val="24"/>
          <w:szCs w:val="24"/>
        </w:rPr>
        <w:t>l</w:t>
      </w:r>
      <w:r>
        <w:rPr>
          <w:spacing w:val="5"/>
          <w:sz w:val="24"/>
          <w:szCs w:val="24"/>
        </w:rPr>
        <w:t>o</w:t>
      </w:r>
      <w:r>
        <w:rPr>
          <w:sz w:val="24"/>
          <w:szCs w:val="24"/>
        </w:rPr>
        <w:t>w</w:t>
      </w:r>
      <w:r>
        <w:rPr>
          <w:spacing w:val="2"/>
          <w:sz w:val="24"/>
          <w:szCs w:val="24"/>
        </w:rPr>
        <w:t xml:space="preserve"> </w:t>
      </w:r>
      <w:r>
        <w:rPr>
          <w:spacing w:val="5"/>
          <w:sz w:val="24"/>
          <w:szCs w:val="24"/>
        </w:rPr>
        <w:t>o</w:t>
      </w:r>
      <w:r>
        <w:rPr>
          <w:sz w:val="24"/>
          <w:szCs w:val="24"/>
        </w:rPr>
        <w:t>f</w:t>
      </w:r>
      <w:r>
        <w:rPr>
          <w:spacing w:val="-6"/>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l</w:t>
      </w:r>
      <w:r>
        <w:rPr>
          <w:spacing w:val="-7"/>
          <w:sz w:val="24"/>
          <w:szCs w:val="24"/>
        </w:rPr>
        <w:t xml:space="preserve"> </w:t>
      </w:r>
      <w:r>
        <w:rPr>
          <w:sz w:val="24"/>
          <w:szCs w:val="24"/>
        </w:rPr>
        <w:t>b</w:t>
      </w:r>
      <w:r>
        <w:rPr>
          <w:spacing w:val="-1"/>
          <w:sz w:val="24"/>
          <w:szCs w:val="24"/>
        </w:rPr>
        <w:t>e</w:t>
      </w:r>
      <w:r>
        <w:rPr>
          <w:spacing w:val="5"/>
          <w:sz w:val="24"/>
          <w:szCs w:val="24"/>
        </w:rPr>
        <w:t>t</w:t>
      </w:r>
      <w:r>
        <w:rPr>
          <w:sz w:val="24"/>
          <w:szCs w:val="24"/>
        </w:rPr>
        <w:t>w</w:t>
      </w:r>
      <w:r>
        <w:rPr>
          <w:spacing w:val="-1"/>
          <w:sz w:val="24"/>
          <w:szCs w:val="24"/>
        </w:rPr>
        <w:t>ee</w:t>
      </w:r>
      <w:r>
        <w:rPr>
          <w:sz w:val="24"/>
          <w:szCs w:val="24"/>
        </w:rPr>
        <w:t>n</w:t>
      </w:r>
      <w:r>
        <w:rPr>
          <w:spacing w:val="-3"/>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pacing w:val="-2"/>
          <w:sz w:val="24"/>
          <w:szCs w:val="24"/>
        </w:rPr>
        <w:t>s</w:t>
      </w:r>
      <w:r>
        <w:rPr>
          <w:sz w:val="24"/>
          <w:szCs w:val="24"/>
        </w:rPr>
        <w:t>.</w:t>
      </w:r>
    </w:p>
    <w:p w:rsidR="00A93F08" w:rsidRDefault="00A93F08" w:rsidP="00D56F1B">
      <w:pPr>
        <w:spacing w:before="9" w:line="100" w:lineRule="exact"/>
        <w:jc w:val="both"/>
        <w:rPr>
          <w:sz w:val="11"/>
          <w:szCs w:val="11"/>
        </w:rPr>
      </w:pPr>
    </w:p>
    <w:p w:rsidR="00A93F08" w:rsidRPr="00BA3AD8" w:rsidRDefault="006C643A" w:rsidP="00D56F1B">
      <w:pPr>
        <w:jc w:val="both"/>
        <w:rPr>
          <w:b/>
          <w:sz w:val="24"/>
          <w:szCs w:val="28"/>
        </w:rPr>
      </w:pPr>
      <w:r w:rsidRPr="00BA3AD8">
        <w:rPr>
          <w:b/>
          <w:sz w:val="24"/>
          <w:szCs w:val="28"/>
        </w:rPr>
        <w:t>G</w:t>
      </w:r>
      <w:r w:rsidRPr="00BA3AD8">
        <w:rPr>
          <w:b/>
          <w:spacing w:val="-1"/>
          <w:sz w:val="24"/>
          <w:szCs w:val="28"/>
        </w:rPr>
        <w:t>r</w:t>
      </w:r>
      <w:r w:rsidRPr="00BA3AD8">
        <w:rPr>
          <w:b/>
          <w:spacing w:val="1"/>
          <w:sz w:val="24"/>
          <w:szCs w:val="28"/>
        </w:rPr>
        <w:t>a</w:t>
      </w:r>
      <w:r w:rsidRPr="00BA3AD8">
        <w:rPr>
          <w:b/>
          <w:spacing w:val="4"/>
          <w:sz w:val="24"/>
          <w:szCs w:val="28"/>
        </w:rPr>
        <w:t>p</w:t>
      </w:r>
      <w:r w:rsidRPr="00BA3AD8">
        <w:rPr>
          <w:b/>
          <w:sz w:val="24"/>
          <w:szCs w:val="28"/>
        </w:rPr>
        <w:t>h</w:t>
      </w:r>
      <w:r w:rsidRPr="00BA3AD8">
        <w:rPr>
          <w:b/>
          <w:spacing w:val="-10"/>
          <w:sz w:val="24"/>
          <w:szCs w:val="28"/>
        </w:rPr>
        <w:t xml:space="preserve"> </w:t>
      </w:r>
      <w:r w:rsidRPr="00BA3AD8">
        <w:rPr>
          <w:b/>
          <w:sz w:val="24"/>
          <w:szCs w:val="28"/>
        </w:rPr>
        <w:t>Op</w:t>
      </w:r>
      <w:r w:rsidRPr="00BA3AD8">
        <w:rPr>
          <w:b/>
          <w:spacing w:val="4"/>
          <w:sz w:val="24"/>
          <w:szCs w:val="28"/>
        </w:rPr>
        <w:t>t</w:t>
      </w:r>
      <w:r w:rsidRPr="00BA3AD8">
        <w:rPr>
          <w:b/>
          <w:sz w:val="24"/>
          <w:szCs w:val="28"/>
        </w:rPr>
        <w:t>i</w:t>
      </w:r>
      <w:r w:rsidRPr="00BA3AD8">
        <w:rPr>
          <w:b/>
          <w:spacing w:val="-1"/>
          <w:sz w:val="24"/>
          <w:szCs w:val="28"/>
        </w:rPr>
        <w:t>m</w:t>
      </w:r>
      <w:r w:rsidRPr="00BA3AD8">
        <w:rPr>
          <w:b/>
          <w:spacing w:val="-5"/>
          <w:sz w:val="24"/>
          <w:szCs w:val="28"/>
        </w:rPr>
        <w:t>i</w:t>
      </w:r>
      <w:r w:rsidRPr="00BA3AD8">
        <w:rPr>
          <w:b/>
          <w:spacing w:val="1"/>
          <w:sz w:val="24"/>
          <w:szCs w:val="28"/>
        </w:rPr>
        <w:t>z</w:t>
      </w:r>
      <w:r w:rsidRPr="00BA3AD8">
        <w:rPr>
          <w:b/>
          <w:spacing w:val="6"/>
          <w:sz w:val="24"/>
          <w:szCs w:val="28"/>
        </w:rPr>
        <w:t>a</w:t>
      </w:r>
      <w:r w:rsidRPr="00BA3AD8">
        <w:rPr>
          <w:b/>
          <w:spacing w:val="4"/>
          <w:sz w:val="24"/>
          <w:szCs w:val="28"/>
        </w:rPr>
        <w:t>t</w:t>
      </w:r>
      <w:r w:rsidRPr="00BA3AD8">
        <w:rPr>
          <w:b/>
          <w:spacing w:val="-5"/>
          <w:sz w:val="24"/>
          <w:szCs w:val="28"/>
        </w:rPr>
        <w:t>i</w:t>
      </w:r>
      <w:r w:rsidRPr="00BA3AD8">
        <w:rPr>
          <w:b/>
          <w:spacing w:val="4"/>
          <w:sz w:val="24"/>
          <w:szCs w:val="28"/>
        </w:rPr>
        <w:t>o</w:t>
      </w:r>
      <w:r w:rsidRPr="00BA3AD8">
        <w:rPr>
          <w:b/>
          <w:spacing w:val="-5"/>
          <w:sz w:val="24"/>
          <w:szCs w:val="28"/>
        </w:rPr>
        <w:t>n</w:t>
      </w:r>
      <w:r w:rsidRPr="00BA3AD8">
        <w:rPr>
          <w:b/>
          <w:spacing w:val="7"/>
          <w:sz w:val="24"/>
          <w:szCs w:val="28"/>
        </w:rPr>
        <w:t>s</w:t>
      </w:r>
      <w:r w:rsidRPr="00BA3AD8">
        <w:rPr>
          <w:b/>
          <w:sz w:val="24"/>
          <w:szCs w:val="28"/>
        </w:rPr>
        <w:t>:</w:t>
      </w:r>
    </w:p>
    <w:p w:rsidR="00A93F08" w:rsidRDefault="00A93F08" w:rsidP="00D56F1B">
      <w:pPr>
        <w:spacing w:before="7" w:line="280" w:lineRule="exact"/>
        <w:jc w:val="both"/>
        <w:rPr>
          <w:sz w:val="28"/>
          <w:szCs w:val="28"/>
        </w:rPr>
      </w:pPr>
    </w:p>
    <w:p w:rsidR="005673C8" w:rsidRDefault="006C643A" w:rsidP="005673C8">
      <w:pPr>
        <w:spacing w:line="360" w:lineRule="auto"/>
        <w:ind w:right="1017" w:firstLine="720"/>
        <w:jc w:val="center"/>
        <w:rPr>
          <w:b/>
          <w:sz w:val="32"/>
          <w:szCs w:val="36"/>
        </w:rPr>
      </w:pPr>
      <w:r>
        <w:rPr>
          <w:spacing w:val="1"/>
          <w:sz w:val="24"/>
          <w:szCs w:val="24"/>
        </w:rPr>
        <w:t>F</w:t>
      </w:r>
      <w:r>
        <w:rPr>
          <w:spacing w:val="-9"/>
          <w:sz w:val="24"/>
          <w:szCs w:val="24"/>
        </w:rPr>
        <w:t>l</w:t>
      </w:r>
      <w:r>
        <w:rPr>
          <w:spacing w:val="5"/>
          <w:sz w:val="24"/>
          <w:szCs w:val="24"/>
        </w:rPr>
        <w:t>o</w:t>
      </w:r>
      <w:r>
        <w:rPr>
          <w:sz w:val="24"/>
          <w:szCs w:val="24"/>
        </w:rPr>
        <w:t>w</w:t>
      </w:r>
      <w:r>
        <w:rPr>
          <w:spacing w:val="2"/>
          <w:sz w:val="24"/>
          <w:szCs w:val="24"/>
        </w:rPr>
        <w:t>-</w:t>
      </w:r>
      <w:r>
        <w:rPr>
          <w:spacing w:val="10"/>
          <w:sz w:val="24"/>
          <w:szCs w:val="24"/>
        </w:rPr>
        <w:t>o</w:t>
      </w:r>
      <w:r>
        <w:rPr>
          <w:spacing w:val="-8"/>
          <w:sz w:val="24"/>
          <w:szCs w:val="24"/>
        </w:rPr>
        <w:t>f</w:t>
      </w:r>
      <w:r>
        <w:rPr>
          <w:spacing w:val="2"/>
          <w:sz w:val="24"/>
          <w:szCs w:val="24"/>
        </w:rPr>
        <w:t>-</w:t>
      </w:r>
      <w:r>
        <w:rPr>
          <w:spacing w:val="-1"/>
          <w:sz w:val="24"/>
          <w:szCs w:val="24"/>
        </w:rPr>
        <w:t>c</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l</w:t>
      </w:r>
      <w:r>
        <w:rPr>
          <w:spacing w:val="22"/>
          <w:sz w:val="24"/>
          <w:szCs w:val="24"/>
        </w:rPr>
        <w:t xml:space="preserve"> </w:t>
      </w:r>
      <w:r>
        <w:rPr>
          <w:spacing w:val="5"/>
          <w:sz w:val="24"/>
          <w:szCs w:val="24"/>
        </w:rPr>
        <w:t>o</w:t>
      </w:r>
      <w:r>
        <w:rPr>
          <w:sz w:val="24"/>
          <w:szCs w:val="24"/>
        </w:rPr>
        <w:t>p</w:t>
      </w:r>
      <w:r>
        <w:rPr>
          <w:spacing w:val="5"/>
          <w:sz w:val="24"/>
          <w:szCs w:val="24"/>
        </w:rPr>
        <w:t>t</w:t>
      </w:r>
      <w:r>
        <w:rPr>
          <w:spacing w:val="-4"/>
          <w:sz w:val="24"/>
          <w:szCs w:val="24"/>
        </w:rPr>
        <w:t>i</w:t>
      </w:r>
      <w:r>
        <w:rPr>
          <w:sz w:val="24"/>
          <w:szCs w:val="24"/>
        </w:rPr>
        <w:t>m</w:t>
      </w:r>
      <w:r>
        <w:rPr>
          <w:spacing w:val="-4"/>
          <w:sz w:val="24"/>
          <w:szCs w:val="24"/>
        </w:rPr>
        <w:t>i</w:t>
      </w:r>
      <w:r>
        <w:rPr>
          <w:spacing w:val="-1"/>
          <w:sz w:val="24"/>
          <w:szCs w:val="24"/>
        </w:rPr>
        <w:t>za</w:t>
      </w:r>
      <w:r>
        <w:rPr>
          <w:spacing w:val="10"/>
          <w:sz w:val="24"/>
          <w:szCs w:val="24"/>
        </w:rPr>
        <w:t>t</w:t>
      </w:r>
      <w:r>
        <w:rPr>
          <w:spacing w:val="-9"/>
          <w:sz w:val="24"/>
          <w:szCs w:val="24"/>
        </w:rPr>
        <w:t>i</w:t>
      </w:r>
      <w:r>
        <w:rPr>
          <w:spacing w:val="5"/>
          <w:sz w:val="24"/>
          <w:szCs w:val="24"/>
        </w:rPr>
        <w:t>o</w:t>
      </w:r>
      <w:r>
        <w:rPr>
          <w:sz w:val="24"/>
          <w:szCs w:val="24"/>
        </w:rPr>
        <w:t>n</w:t>
      </w:r>
      <w:r>
        <w:rPr>
          <w:spacing w:val="31"/>
          <w:sz w:val="24"/>
          <w:szCs w:val="24"/>
        </w:rPr>
        <w:t xml:space="preserve"> </w:t>
      </w:r>
      <w:r>
        <w:rPr>
          <w:spacing w:val="-4"/>
          <w:sz w:val="24"/>
          <w:szCs w:val="24"/>
        </w:rPr>
        <w:t>i</w:t>
      </w:r>
      <w:r>
        <w:rPr>
          <w:sz w:val="24"/>
          <w:szCs w:val="24"/>
        </w:rPr>
        <w:t>s</w:t>
      </w:r>
      <w:r>
        <w:rPr>
          <w:spacing w:val="29"/>
          <w:sz w:val="24"/>
          <w:szCs w:val="24"/>
        </w:rPr>
        <w:t xml:space="preserve"> </w:t>
      </w:r>
      <w:r>
        <w:rPr>
          <w:spacing w:val="5"/>
          <w:sz w:val="24"/>
          <w:szCs w:val="24"/>
        </w:rPr>
        <w:t>t</w:t>
      </w:r>
      <w:r>
        <w:rPr>
          <w:sz w:val="24"/>
          <w:szCs w:val="24"/>
        </w:rPr>
        <w:t>he</w:t>
      </w:r>
      <w:r>
        <w:rPr>
          <w:spacing w:val="35"/>
          <w:sz w:val="24"/>
          <w:szCs w:val="24"/>
        </w:rPr>
        <w:t xml:space="preserve"> </w:t>
      </w:r>
      <w:r>
        <w:rPr>
          <w:spacing w:val="-4"/>
          <w:sz w:val="24"/>
          <w:szCs w:val="24"/>
        </w:rPr>
        <w:t>m</w:t>
      </w:r>
      <w:r>
        <w:rPr>
          <w:spacing w:val="-1"/>
          <w:sz w:val="24"/>
          <w:szCs w:val="24"/>
        </w:rPr>
        <w:t>e</w:t>
      </w:r>
      <w:r>
        <w:rPr>
          <w:spacing w:val="5"/>
          <w:sz w:val="24"/>
          <w:szCs w:val="24"/>
        </w:rPr>
        <w:t>t</w:t>
      </w:r>
      <w:r>
        <w:rPr>
          <w:spacing w:val="-5"/>
          <w:sz w:val="24"/>
          <w:szCs w:val="24"/>
        </w:rPr>
        <w:t>h</w:t>
      </w:r>
      <w:r>
        <w:rPr>
          <w:spacing w:val="5"/>
          <w:sz w:val="24"/>
          <w:szCs w:val="24"/>
        </w:rPr>
        <w:t>o</w:t>
      </w:r>
      <w:r>
        <w:rPr>
          <w:sz w:val="24"/>
          <w:szCs w:val="24"/>
        </w:rPr>
        <w:t>d</w:t>
      </w:r>
      <w:r>
        <w:rPr>
          <w:spacing w:val="31"/>
          <w:sz w:val="24"/>
          <w:szCs w:val="24"/>
        </w:rPr>
        <w:t xml:space="preserve"> </w:t>
      </w:r>
      <w:r>
        <w:rPr>
          <w:sz w:val="24"/>
          <w:szCs w:val="24"/>
        </w:rPr>
        <w:t>by</w:t>
      </w:r>
      <w:r>
        <w:rPr>
          <w:spacing w:val="26"/>
          <w:sz w:val="24"/>
          <w:szCs w:val="24"/>
        </w:rPr>
        <w:t xml:space="preserve"> </w:t>
      </w:r>
      <w:r>
        <w:rPr>
          <w:spacing w:val="4"/>
          <w:sz w:val="24"/>
          <w:szCs w:val="24"/>
        </w:rPr>
        <w:t>w</w:t>
      </w:r>
      <w:r>
        <w:rPr>
          <w:sz w:val="24"/>
          <w:szCs w:val="24"/>
        </w:rPr>
        <w:t>h</w:t>
      </w:r>
      <w:r>
        <w:rPr>
          <w:spacing w:val="-4"/>
          <w:sz w:val="24"/>
          <w:szCs w:val="24"/>
        </w:rPr>
        <w:t>i</w:t>
      </w:r>
      <w:r>
        <w:rPr>
          <w:spacing w:val="4"/>
          <w:sz w:val="24"/>
          <w:szCs w:val="24"/>
        </w:rPr>
        <w:t>c</w:t>
      </w:r>
      <w:r>
        <w:rPr>
          <w:sz w:val="24"/>
          <w:szCs w:val="24"/>
        </w:rPr>
        <w:t>h</w:t>
      </w:r>
      <w:r>
        <w:rPr>
          <w:spacing w:val="31"/>
          <w:sz w:val="24"/>
          <w:szCs w:val="24"/>
        </w:rPr>
        <w:t xml:space="preserve"> </w:t>
      </w:r>
      <w:r>
        <w:rPr>
          <w:spacing w:val="1"/>
          <w:sz w:val="24"/>
          <w:szCs w:val="24"/>
        </w:rPr>
        <w:t>r</w:t>
      </w:r>
      <w:r>
        <w:rPr>
          <w:spacing w:val="-1"/>
          <w:sz w:val="24"/>
          <w:szCs w:val="24"/>
        </w:rPr>
        <w:t>e</w:t>
      </w:r>
      <w:r>
        <w:rPr>
          <w:sz w:val="24"/>
          <w:szCs w:val="24"/>
        </w:rPr>
        <w:t>du</w:t>
      </w:r>
      <w:r>
        <w:rPr>
          <w:spacing w:val="-5"/>
          <w:sz w:val="24"/>
          <w:szCs w:val="24"/>
        </w:rPr>
        <w:t>n</w:t>
      </w:r>
      <w:r>
        <w:rPr>
          <w:spacing w:val="5"/>
          <w:sz w:val="24"/>
          <w:szCs w:val="24"/>
        </w:rPr>
        <w:t>d</w:t>
      </w:r>
      <w:r>
        <w:rPr>
          <w:spacing w:val="4"/>
          <w:sz w:val="24"/>
          <w:szCs w:val="24"/>
        </w:rPr>
        <w:t>a</w:t>
      </w:r>
      <w:r>
        <w:rPr>
          <w:spacing w:val="-5"/>
          <w:sz w:val="24"/>
          <w:szCs w:val="24"/>
        </w:rPr>
        <w:t>n</w:t>
      </w:r>
      <w:r>
        <w:rPr>
          <w:sz w:val="24"/>
          <w:szCs w:val="24"/>
        </w:rPr>
        <w:t>t</w:t>
      </w:r>
      <w:r>
        <w:rPr>
          <w:spacing w:val="41"/>
          <w:sz w:val="24"/>
          <w:szCs w:val="24"/>
        </w:rPr>
        <w:t xml:space="preserve"> </w:t>
      </w:r>
      <w:r>
        <w:rPr>
          <w:spacing w:val="-9"/>
          <w:sz w:val="24"/>
          <w:szCs w:val="24"/>
        </w:rPr>
        <w:t>j</w:t>
      </w:r>
      <w:r>
        <w:rPr>
          <w:spacing w:val="5"/>
          <w:sz w:val="24"/>
          <w:szCs w:val="24"/>
        </w:rPr>
        <w:t>u</w:t>
      </w:r>
      <w:r>
        <w:rPr>
          <w:spacing w:val="-9"/>
          <w:sz w:val="24"/>
          <w:szCs w:val="24"/>
        </w:rPr>
        <w:t>m</w:t>
      </w:r>
      <w:r>
        <w:rPr>
          <w:spacing w:val="5"/>
          <w:sz w:val="24"/>
          <w:szCs w:val="24"/>
        </w:rPr>
        <w:t>p</w:t>
      </w:r>
      <w:r>
        <w:rPr>
          <w:sz w:val="24"/>
          <w:szCs w:val="24"/>
        </w:rPr>
        <w:t>s</w:t>
      </w:r>
      <w:r>
        <w:rPr>
          <w:spacing w:val="29"/>
          <w:sz w:val="24"/>
          <w:szCs w:val="24"/>
        </w:rPr>
        <w:t xml:space="preserve"> </w:t>
      </w:r>
      <w:r>
        <w:rPr>
          <w:spacing w:val="-1"/>
          <w:sz w:val="24"/>
          <w:szCs w:val="24"/>
        </w:rPr>
        <w:t>a</w:t>
      </w:r>
      <w:r>
        <w:rPr>
          <w:spacing w:val="1"/>
          <w:sz w:val="24"/>
          <w:szCs w:val="24"/>
        </w:rPr>
        <w:t>r</w:t>
      </w:r>
      <w:r>
        <w:rPr>
          <w:sz w:val="24"/>
          <w:szCs w:val="24"/>
        </w:rPr>
        <w:t>e</w:t>
      </w:r>
      <w:r>
        <w:rPr>
          <w:spacing w:val="35"/>
          <w:sz w:val="24"/>
          <w:szCs w:val="24"/>
        </w:rPr>
        <w:t xml:space="preserve"> </w:t>
      </w:r>
      <w:r>
        <w:rPr>
          <w:spacing w:val="4"/>
          <w:sz w:val="24"/>
          <w:szCs w:val="24"/>
        </w:rPr>
        <w:t>e</w:t>
      </w:r>
      <w:r>
        <w:rPr>
          <w:spacing w:val="-4"/>
          <w:sz w:val="24"/>
          <w:szCs w:val="24"/>
        </w:rPr>
        <w:t>l</w:t>
      </w:r>
      <w:r>
        <w:rPr>
          <w:sz w:val="24"/>
          <w:szCs w:val="24"/>
        </w:rPr>
        <w:t>i</w:t>
      </w:r>
      <w:r>
        <w:rPr>
          <w:spacing w:val="1"/>
          <w:sz w:val="24"/>
          <w:szCs w:val="24"/>
        </w:rPr>
        <w:t>m</w:t>
      </w:r>
      <w:r>
        <w:rPr>
          <w:spacing w:val="-4"/>
          <w:sz w:val="24"/>
          <w:szCs w:val="24"/>
        </w:rPr>
        <w:t>i</w:t>
      </w:r>
      <w:r>
        <w:rPr>
          <w:sz w:val="24"/>
          <w:szCs w:val="24"/>
        </w:rPr>
        <w:t>n</w:t>
      </w:r>
      <w:r>
        <w:rPr>
          <w:spacing w:val="-1"/>
          <w:sz w:val="24"/>
          <w:szCs w:val="24"/>
        </w:rPr>
        <w:t>a</w:t>
      </w:r>
      <w:r>
        <w:rPr>
          <w:spacing w:val="5"/>
          <w:sz w:val="24"/>
          <w:szCs w:val="24"/>
        </w:rPr>
        <w:t>t</w:t>
      </w:r>
      <w:r>
        <w:rPr>
          <w:spacing w:val="-1"/>
          <w:sz w:val="24"/>
          <w:szCs w:val="24"/>
        </w:rPr>
        <w:t>e</w:t>
      </w:r>
      <w:r>
        <w:rPr>
          <w:sz w:val="24"/>
          <w:szCs w:val="24"/>
        </w:rPr>
        <w:t xml:space="preserve">d. </w:t>
      </w:r>
      <w:r>
        <w:rPr>
          <w:spacing w:val="-4"/>
          <w:sz w:val="24"/>
          <w:szCs w:val="24"/>
        </w:rPr>
        <w:t>F</w:t>
      </w:r>
      <w:r>
        <w:rPr>
          <w:spacing w:val="5"/>
          <w:sz w:val="24"/>
          <w:szCs w:val="24"/>
        </w:rPr>
        <w:t>o</w:t>
      </w:r>
      <w:r>
        <w:rPr>
          <w:sz w:val="24"/>
          <w:szCs w:val="24"/>
        </w:rPr>
        <w:t>r</w:t>
      </w:r>
      <w:r>
        <w:rPr>
          <w:spacing w:val="52"/>
          <w:sz w:val="24"/>
          <w:szCs w:val="24"/>
        </w:rPr>
        <w:t xml:space="preserve"> </w:t>
      </w:r>
      <w:r>
        <w:rPr>
          <w:sz w:val="24"/>
          <w:szCs w:val="24"/>
        </w:rPr>
        <w:t>D</w:t>
      </w:r>
      <w:r>
        <w:rPr>
          <w:spacing w:val="-1"/>
          <w:sz w:val="24"/>
          <w:szCs w:val="24"/>
        </w:rPr>
        <w:t>ec</w:t>
      </w:r>
      <w:r>
        <w:rPr>
          <w:spacing w:val="5"/>
          <w:sz w:val="24"/>
          <w:szCs w:val="24"/>
        </w:rPr>
        <w:t>o</w:t>
      </w:r>
      <w:r>
        <w:rPr>
          <w:spacing w:val="-9"/>
          <w:sz w:val="24"/>
          <w:szCs w:val="24"/>
        </w:rPr>
        <w:t>m</w:t>
      </w:r>
      <w:r>
        <w:rPr>
          <w:spacing w:val="5"/>
          <w:sz w:val="24"/>
          <w:szCs w:val="24"/>
        </w:rPr>
        <w:t>p</w:t>
      </w:r>
      <w:r>
        <w:rPr>
          <w:spacing w:val="-4"/>
          <w:sz w:val="24"/>
          <w:szCs w:val="24"/>
        </w:rPr>
        <w:t>il</w:t>
      </w:r>
      <w:r>
        <w:rPr>
          <w:spacing w:val="-1"/>
          <w:sz w:val="24"/>
          <w:szCs w:val="24"/>
        </w:rPr>
        <w:t>a</w:t>
      </w:r>
      <w:r>
        <w:rPr>
          <w:spacing w:val="10"/>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52"/>
          <w:sz w:val="24"/>
          <w:szCs w:val="24"/>
        </w:rPr>
        <w:t xml:space="preserve"> </w:t>
      </w:r>
      <w:r>
        <w:rPr>
          <w:sz w:val="24"/>
          <w:szCs w:val="24"/>
        </w:rPr>
        <w:t>we</w:t>
      </w:r>
      <w:r>
        <w:rPr>
          <w:spacing w:val="49"/>
          <w:sz w:val="24"/>
          <w:szCs w:val="24"/>
        </w:rPr>
        <w:t xml:space="preserve"> </w:t>
      </w:r>
      <w:r>
        <w:rPr>
          <w:spacing w:val="-1"/>
          <w:sz w:val="24"/>
          <w:szCs w:val="24"/>
        </w:rPr>
        <w:t>a</w:t>
      </w:r>
      <w:r>
        <w:rPr>
          <w:spacing w:val="1"/>
          <w:sz w:val="24"/>
          <w:szCs w:val="24"/>
        </w:rPr>
        <w:t>r</w:t>
      </w:r>
      <w:r>
        <w:rPr>
          <w:sz w:val="24"/>
          <w:szCs w:val="24"/>
        </w:rPr>
        <w:t>e</w:t>
      </w:r>
      <w:r>
        <w:rPr>
          <w:spacing w:val="54"/>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1"/>
          <w:sz w:val="24"/>
          <w:szCs w:val="24"/>
        </w:rPr>
        <w:t>r</w:t>
      </w:r>
      <w:r>
        <w:rPr>
          <w:spacing w:val="-1"/>
          <w:sz w:val="24"/>
          <w:szCs w:val="24"/>
        </w:rPr>
        <w:t>e</w:t>
      </w:r>
      <w:r>
        <w:rPr>
          <w:spacing w:val="-2"/>
          <w:sz w:val="24"/>
          <w:szCs w:val="24"/>
        </w:rPr>
        <w:t>s</w:t>
      </w:r>
      <w:r>
        <w:rPr>
          <w:spacing w:val="5"/>
          <w:sz w:val="24"/>
          <w:szCs w:val="24"/>
        </w:rPr>
        <w:t>t</w:t>
      </w:r>
      <w:r>
        <w:rPr>
          <w:spacing w:val="-1"/>
          <w:sz w:val="24"/>
          <w:szCs w:val="24"/>
        </w:rPr>
        <w:t>e</w:t>
      </w:r>
      <w:r>
        <w:rPr>
          <w:sz w:val="24"/>
          <w:szCs w:val="24"/>
        </w:rPr>
        <w:t>d</w:t>
      </w:r>
      <w:r>
        <w:rPr>
          <w:spacing w:val="50"/>
          <w:sz w:val="24"/>
          <w:szCs w:val="24"/>
        </w:rPr>
        <w:t xml:space="preserve"> </w:t>
      </w:r>
      <w:r>
        <w:rPr>
          <w:spacing w:val="-4"/>
          <w:sz w:val="24"/>
          <w:szCs w:val="24"/>
        </w:rPr>
        <w:t>i</w:t>
      </w:r>
      <w:r>
        <w:rPr>
          <w:sz w:val="24"/>
          <w:szCs w:val="24"/>
        </w:rPr>
        <w:t>n</w:t>
      </w:r>
      <w:r>
        <w:rPr>
          <w:spacing w:val="51"/>
          <w:sz w:val="24"/>
          <w:szCs w:val="24"/>
        </w:rPr>
        <w:t xml:space="preserve"> </w:t>
      </w:r>
      <w:r>
        <w:rPr>
          <w:spacing w:val="4"/>
          <w:sz w:val="24"/>
          <w:szCs w:val="24"/>
        </w:rPr>
        <w:t>e</w:t>
      </w:r>
      <w:r>
        <w:rPr>
          <w:sz w:val="24"/>
          <w:szCs w:val="24"/>
        </w:rPr>
        <w:t>l</w:t>
      </w:r>
      <w:r>
        <w:rPr>
          <w:spacing w:val="1"/>
          <w:sz w:val="24"/>
          <w:szCs w:val="24"/>
        </w:rPr>
        <w:t>i</w:t>
      </w:r>
      <w:r>
        <w:rPr>
          <w:sz w:val="24"/>
          <w:szCs w:val="24"/>
        </w:rPr>
        <w:t>m</w:t>
      </w:r>
      <w:r>
        <w:rPr>
          <w:spacing w:val="-4"/>
          <w:sz w:val="24"/>
          <w:szCs w:val="24"/>
        </w:rPr>
        <w:t>i</w:t>
      </w:r>
      <w:r>
        <w:rPr>
          <w:sz w:val="24"/>
          <w:szCs w:val="24"/>
        </w:rPr>
        <w:t>n</w:t>
      </w:r>
      <w:r>
        <w:rPr>
          <w:spacing w:val="4"/>
          <w:sz w:val="24"/>
          <w:szCs w:val="24"/>
        </w:rPr>
        <w:t>a</w:t>
      </w:r>
      <w:r>
        <w:rPr>
          <w:spacing w:val="5"/>
          <w:sz w:val="24"/>
          <w:szCs w:val="24"/>
        </w:rPr>
        <w:t>t</w:t>
      </w:r>
      <w:r>
        <w:rPr>
          <w:spacing w:val="-4"/>
          <w:sz w:val="24"/>
          <w:szCs w:val="24"/>
        </w:rPr>
        <w:t>i</w:t>
      </w:r>
      <w:r>
        <w:rPr>
          <w:spacing w:val="-5"/>
          <w:sz w:val="24"/>
          <w:szCs w:val="24"/>
        </w:rPr>
        <w:t>n</w:t>
      </w:r>
      <w:r>
        <w:rPr>
          <w:sz w:val="24"/>
          <w:szCs w:val="24"/>
        </w:rPr>
        <w:t>g</w:t>
      </w:r>
      <w:r>
        <w:rPr>
          <w:spacing w:val="50"/>
          <w:sz w:val="24"/>
          <w:szCs w:val="24"/>
        </w:rPr>
        <w:t xml:space="preserve"> </w:t>
      </w:r>
      <w:r>
        <w:rPr>
          <w:spacing w:val="4"/>
          <w:sz w:val="24"/>
          <w:szCs w:val="24"/>
        </w:rPr>
        <w:t>a</w:t>
      </w:r>
      <w:r>
        <w:rPr>
          <w:spacing w:val="-4"/>
          <w:sz w:val="24"/>
          <w:szCs w:val="24"/>
        </w:rPr>
        <w:t>l</w:t>
      </w:r>
      <w:r>
        <w:rPr>
          <w:sz w:val="24"/>
          <w:szCs w:val="24"/>
        </w:rPr>
        <w:t>l</w:t>
      </w:r>
      <w:r>
        <w:rPr>
          <w:spacing w:val="51"/>
          <w:sz w:val="24"/>
          <w:szCs w:val="24"/>
        </w:rPr>
        <w:t xml:space="preserve"> </w:t>
      </w:r>
      <w:r>
        <w:rPr>
          <w:spacing w:val="-4"/>
          <w:sz w:val="24"/>
          <w:szCs w:val="24"/>
        </w:rPr>
        <w:t>j</w:t>
      </w:r>
      <w:r>
        <w:rPr>
          <w:spacing w:val="5"/>
          <w:sz w:val="24"/>
          <w:szCs w:val="24"/>
        </w:rPr>
        <w:t>u</w:t>
      </w:r>
      <w:r>
        <w:rPr>
          <w:spacing w:val="-4"/>
          <w:sz w:val="24"/>
          <w:szCs w:val="24"/>
        </w:rPr>
        <w:t>m</w:t>
      </w:r>
      <w:r>
        <w:rPr>
          <w:sz w:val="24"/>
          <w:szCs w:val="24"/>
        </w:rPr>
        <w:t>ps</w:t>
      </w:r>
      <w:r>
        <w:rPr>
          <w:spacing w:val="48"/>
          <w:sz w:val="24"/>
          <w:szCs w:val="24"/>
        </w:rPr>
        <w:t xml:space="preserve"> </w:t>
      </w:r>
      <w:r>
        <w:rPr>
          <w:spacing w:val="5"/>
          <w:sz w:val="24"/>
          <w:szCs w:val="24"/>
        </w:rPr>
        <w:t>t</w:t>
      </w:r>
      <w:r>
        <w:rPr>
          <w:sz w:val="24"/>
          <w:szCs w:val="24"/>
        </w:rPr>
        <w:t>o</w:t>
      </w:r>
      <w:r>
        <w:rPr>
          <w:spacing w:val="55"/>
          <w:sz w:val="24"/>
          <w:szCs w:val="24"/>
        </w:rPr>
        <w:t xml:space="preserve"> </w:t>
      </w:r>
      <w:r>
        <w:rPr>
          <w:spacing w:val="-9"/>
          <w:sz w:val="24"/>
          <w:szCs w:val="24"/>
        </w:rPr>
        <w:t>j</w:t>
      </w:r>
      <w:r>
        <w:rPr>
          <w:spacing w:val="5"/>
          <w:sz w:val="24"/>
          <w:szCs w:val="24"/>
        </w:rPr>
        <w:t>u</w:t>
      </w:r>
      <w:r>
        <w:rPr>
          <w:spacing w:val="-9"/>
          <w:sz w:val="24"/>
          <w:szCs w:val="24"/>
        </w:rPr>
        <w:t>m</w:t>
      </w:r>
      <w:r>
        <w:rPr>
          <w:spacing w:val="5"/>
          <w:sz w:val="24"/>
          <w:szCs w:val="24"/>
        </w:rPr>
        <w:t>p</w:t>
      </w:r>
      <w:r>
        <w:rPr>
          <w:spacing w:val="-2"/>
          <w:sz w:val="24"/>
          <w:szCs w:val="24"/>
        </w:rPr>
        <w:t>s</w:t>
      </w:r>
      <w:r>
        <w:rPr>
          <w:sz w:val="24"/>
          <w:szCs w:val="24"/>
        </w:rPr>
        <w:t>,</w:t>
      </w:r>
      <w:r>
        <w:rPr>
          <w:spacing w:val="52"/>
          <w:sz w:val="24"/>
          <w:szCs w:val="24"/>
        </w:rPr>
        <w:t xml:space="preserve"> </w:t>
      </w:r>
      <w:r>
        <w:rPr>
          <w:spacing w:val="-1"/>
          <w:sz w:val="24"/>
          <w:szCs w:val="24"/>
        </w:rPr>
        <w:t>a</w:t>
      </w:r>
      <w:r>
        <w:rPr>
          <w:spacing w:val="-5"/>
          <w:sz w:val="24"/>
          <w:szCs w:val="24"/>
        </w:rPr>
        <w:t>n</w:t>
      </w:r>
      <w:r>
        <w:rPr>
          <w:sz w:val="24"/>
          <w:szCs w:val="24"/>
        </w:rPr>
        <w:t>d</w:t>
      </w:r>
      <w:r>
        <w:rPr>
          <w:spacing w:val="50"/>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9"/>
          <w:sz w:val="24"/>
          <w:szCs w:val="24"/>
        </w:rPr>
        <w:t>o</w:t>
      </w:r>
      <w:r>
        <w:rPr>
          <w:spacing w:val="-5"/>
          <w:sz w:val="24"/>
          <w:szCs w:val="24"/>
        </w:rPr>
        <w:t>n</w:t>
      </w:r>
      <w:r>
        <w:rPr>
          <w:spacing w:val="8"/>
          <w:sz w:val="24"/>
          <w:szCs w:val="24"/>
        </w:rPr>
        <w:t>a</w:t>
      </w:r>
      <w:r>
        <w:rPr>
          <w:sz w:val="24"/>
          <w:szCs w:val="24"/>
        </w:rPr>
        <w:t xml:space="preserve">l </w:t>
      </w:r>
      <w:r>
        <w:rPr>
          <w:spacing w:val="-4"/>
          <w:sz w:val="24"/>
          <w:szCs w:val="24"/>
        </w:rPr>
        <w:t>j</w:t>
      </w:r>
      <w:r>
        <w:rPr>
          <w:spacing w:val="5"/>
          <w:sz w:val="24"/>
          <w:szCs w:val="24"/>
        </w:rPr>
        <w:t>u</w:t>
      </w:r>
      <w:r>
        <w:rPr>
          <w:spacing w:val="-4"/>
          <w:sz w:val="24"/>
          <w:szCs w:val="24"/>
        </w:rPr>
        <w:t>m</w:t>
      </w:r>
      <w:r>
        <w:rPr>
          <w:sz w:val="24"/>
          <w:szCs w:val="24"/>
        </w:rPr>
        <w:t>ps</w:t>
      </w:r>
      <w:r>
        <w:rPr>
          <w:spacing w:val="5"/>
          <w:sz w:val="24"/>
          <w:szCs w:val="24"/>
        </w:rPr>
        <w:t xml:space="preserve"> t</w:t>
      </w:r>
      <w:r>
        <w:rPr>
          <w:sz w:val="24"/>
          <w:szCs w:val="24"/>
        </w:rPr>
        <w:t>o</w:t>
      </w:r>
      <w:r>
        <w:rPr>
          <w:spacing w:val="12"/>
          <w:sz w:val="24"/>
          <w:szCs w:val="24"/>
        </w:rPr>
        <w:t xml:space="preserve"> </w:t>
      </w:r>
      <w:r>
        <w:rPr>
          <w:spacing w:val="-9"/>
          <w:sz w:val="24"/>
          <w:szCs w:val="24"/>
        </w:rPr>
        <w:t>j</w:t>
      </w:r>
      <w:r>
        <w:rPr>
          <w:spacing w:val="5"/>
          <w:sz w:val="24"/>
          <w:szCs w:val="24"/>
        </w:rPr>
        <w:t>u</w:t>
      </w:r>
      <w:r>
        <w:rPr>
          <w:spacing w:val="-9"/>
          <w:sz w:val="24"/>
          <w:szCs w:val="24"/>
        </w:rPr>
        <w:t>m</w:t>
      </w:r>
      <w:r>
        <w:rPr>
          <w:spacing w:val="5"/>
          <w:sz w:val="24"/>
          <w:szCs w:val="24"/>
        </w:rPr>
        <w:t>p</w:t>
      </w:r>
      <w:r>
        <w:rPr>
          <w:spacing w:val="-2"/>
          <w:sz w:val="24"/>
          <w:szCs w:val="24"/>
        </w:rPr>
        <w:t>s</w:t>
      </w:r>
      <w:r>
        <w:rPr>
          <w:sz w:val="24"/>
          <w:szCs w:val="24"/>
        </w:rPr>
        <w:t>,</w:t>
      </w:r>
      <w:r>
        <w:rPr>
          <w:spacing w:val="10"/>
          <w:sz w:val="24"/>
          <w:szCs w:val="24"/>
        </w:rPr>
        <w:t xml:space="preserve"> </w:t>
      </w:r>
      <w:r>
        <w:rPr>
          <w:spacing w:val="-1"/>
          <w:sz w:val="24"/>
          <w:szCs w:val="24"/>
        </w:rPr>
        <w:t>a</w:t>
      </w:r>
      <w:r>
        <w:rPr>
          <w:sz w:val="24"/>
          <w:szCs w:val="24"/>
        </w:rPr>
        <w:t>s</w:t>
      </w:r>
      <w:r>
        <w:rPr>
          <w:spacing w:val="5"/>
          <w:sz w:val="24"/>
          <w:szCs w:val="24"/>
        </w:rPr>
        <w:t xml:space="preserve"> t</w:t>
      </w:r>
      <w:r>
        <w:rPr>
          <w:spacing w:val="-5"/>
          <w:sz w:val="24"/>
          <w:szCs w:val="24"/>
        </w:rPr>
        <w:t>h</w:t>
      </w:r>
      <w:r>
        <w:rPr>
          <w:sz w:val="24"/>
          <w:szCs w:val="24"/>
        </w:rPr>
        <w:t>e</w:t>
      </w:r>
      <w:r>
        <w:rPr>
          <w:spacing w:val="7"/>
          <w:sz w:val="24"/>
          <w:szCs w:val="24"/>
        </w:rPr>
        <w:t xml:space="preserve"> </w:t>
      </w:r>
      <w:r>
        <w:rPr>
          <w:spacing w:val="5"/>
          <w:sz w:val="24"/>
          <w:szCs w:val="24"/>
        </w:rPr>
        <w:t>t</w:t>
      </w:r>
      <w:r>
        <w:rPr>
          <w:spacing w:val="-1"/>
          <w:sz w:val="24"/>
          <w:szCs w:val="24"/>
        </w:rPr>
        <w:t>a</w:t>
      </w:r>
      <w:r>
        <w:rPr>
          <w:spacing w:val="1"/>
          <w:sz w:val="24"/>
          <w:szCs w:val="24"/>
        </w:rPr>
        <w:t>r</w:t>
      </w:r>
      <w:r>
        <w:rPr>
          <w:sz w:val="24"/>
          <w:szCs w:val="24"/>
        </w:rPr>
        <w:t>g</w:t>
      </w:r>
      <w:r>
        <w:rPr>
          <w:spacing w:val="-6"/>
          <w:sz w:val="24"/>
          <w:szCs w:val="24"/>
        </w:rPr>
        <w:t>e</w:t>
      </w:r>
      <w:r>
        <w:rPr>
          <w:sz w:val="24"/>
          <w:szCs w:val="24"/>
        </w:rPr>
        <w:t>t</w:t>
      </w:r>
      <w:r>
        <w:rPr>
          <w:spacing w:val="13"/>
          <w:sz w:val="24"/>
          <w:szCs w:val="24"/>
        </w:rPr>
        <w:t xml:space="preserve"> </w:t>
      </w:r>
      <w:r>
        <w:rPr>
          <w:spacing w:val="-9"/>
          <w:sz w:val="24"/>
          <w:szCs w:val="24"/>
        </w:rPr>
        <w:t>j</w:t>
      </w:r>
      <w:r>
        <w:rPr>
          <w:spacing w:val="5"/>
          <w:sz w:val="24"/>
          <w:szCs w:val="24"/>
        </w:rPr>
        <w:t>u</w:t>
      </w:r>
      <w:r>
        <w:rPr>
          <w:spacing w:val="-9"/>
          <w:sz w:val="24"/>
          <w:szCs w:val="24"/>
        </w:rPr>
        <w:t>m</w:t>
      </w:r>
      <w:r>
        <w:rPr>
          <w:sz w:val="24"/>
          <w:szCs w:val="24"/>
        </w:rPr>
        <w:t>p</w:t>
      </w:r>
      <w:r>
        <w:rPr>
          <w:spacing w:val="12"/>
          <w:sz w:val="24"/>
          <w:szCs w:val="24"/>
        </w:rPr>
        <w:t xml:space="preserve"> </w:t>
      </w:r>
      <w:r>
        <w:rPr>
          <w:spacing w:val="-5"/>
          <w:sz w:val="24"/>
          <w:szCs w:val="24"/>
        </w:rPr>
        <w:t>h</w:t>
      </w:r>
      <w:r>
        <w:rPr>
          <w:spacing w:val="9"/>
          <w:sz w:val="24"/>
          <w:szCs w:val="24"/>
        </w:rPr>
        <w:t>o</w:t>
      </w:r>
      <w:r>
        <w:rPr>
          <w:spacing w:val="-9"/>
          <w:sz w:val="24"/>
          <w:szCs w:val="24"/>
        </w:rPr>
        <w:t>l</w:t>
      </w:r>
      <w:r>
        <w:rPr>
          <w:sz w:val="24"/>
          <w:szCs w:val="24"/>
        </w:rPr>
        <w:t>ds</w:t>
      </w:r>
      <w:r>
        <w:rPr>
          <w:spacing w:val="5"/>
          <w:sz w:val="24"/>
          <w:szCs w:val="24"/>
        </w:rPr>
        <w:t xml:space="preserve"> t</w:t>
      </w:r>
      <w:r>
        <w:rPr>
          <w:spacing w:val="-5"/>
          <w:sz w:val="24"/>
          <w:szCs w:val="24"/>
        </w:rPr>
        <w:t>h</w:t>
      </w:r>
      <w:r>
        <w:rPr>
          <w:sz w:val="24"/>
          <w:szCs w:val="24"/>
        </w:rPr>
        <w:t>e</w:t>
      </w:r>
      <w:r>
        <w:rPr>
          <w:spacing w:val="7"/>
          <w:sz w:val="24"/>
          <w:szCs w:val="24"/>
        </w:rPr>
        <w:t xml:space="preserve"> </w:t>
      </w:r>
      <w:r>
        <w:rPr>
          <w:spacing w:val="-1"/>
          <w:sz w:val="24"/>
          <w:szCs w:val="24"/>
        </w:rPr>
        <w:t>a</w:t>
      </w:r>
      <w:r>
        <w:rPr>
          <w:sz w:val="24"/>
          <w:szCs w:val="24"/>
        </w:rPr>
        <w:t>dd</w:t>
      </w:r>
      <w:r>
        <w:rPr>
          <w:spacing w:val="6"/>
          <w:sz w:val="24"/>
          <w:szCs w:val="24"/>
        </w:rPr>
        <w:t>r</w:t>
      </w:r>
      <w:r>
        <w:rPr>
          <w:spacing w:val="-1"/>
          <w:sz w:val="24"/>
          <w:szCs w:val="24"/>
        </w:rPr>
        <w:t>e</w:t>
      </w:r>
      <w:r>
        <w:rPr>
          <w:spacing w:val="-2"/>
          <w:sz w:val="24"/>
          <w:szCs w:val="24"/>
        </w:rPr>
        <w:t>s</w:t>
      </w:r>
      <w:r>
        <w:rPr>
          <w:sz w:val="24"/>
          <w:szCs w:val="24"/>
        </w:rPr>
        <w:t>s</w:t>
      </w:r>
      <w:r>
        <w:rPr>
          <w:spacing w:val="5"/>
          <w:sz w:val="24"/>
          <w:szCs w:val="24"/>
        </w:rPr>
        <w:t xml:space="preserve"> o</w:t>
      </w:r>
      <w:r>
        <w:rPr>
          <w:sz w:val="24"/>
          <w:szCs w:val="24"/>
        </w:rPr>
        <w:t xml:space="preserve">f </w:t>
      </w:r>
      <w:r>
        <w:rPr>
          <w:spacing w:val="5"/>
          <w:sz w:val="24"/>
          <w:szCs w:val="24"/>
        </w:rPr>
        <w:t>t</w:t>
      </w:r>
      <w:r>
        <w:rPr>
          <w:spacing w:val="-5"/>
          <w:sz w:val="24"/>
          <w:szCs w:val="24"/>
        </w:rPr>
        <w:t>h</w:t>
      </w:r>
      <w:r>
        <w:rPr>
          <w:sz w:val="24"/>
          <w:szCs w:val="24"/>
        </w:rPr>
        <w:t>e</w:t>
      </w:r>
      <w:r>
        <w:rPr>
          <w:spacing w:val="7"/>
          <w:sz w:val="24"/>
          <w:szCs w:val="24"/>
        </w:rPr>
        <w:t xml:space="preserve"> </w:t>
      </w:r>
      <w:r>
        <w:rPr>
          <w:spacing w:val="5"/>
          <w:sz w:val="24"/>
          <w:szCs w:val="24"/>
        </w:rPr>
        <w:t>t</w:t>
      </w:r>
      <w:r>
        <w:rPr>
          <w:spacing w:val="-1"/>
          <w:sz w:val="24"/>
          <w:szCs w:val="24"/>
        </w:rPr>
        <w:t>a</w:t>
      </w:r>
      <w:r>
        <w:rPr>
          <w:spacing w:val="1"/>
          <w:sz w:val="24"/>
          <w:szCs w:val="24"/>
        </w:rPr>
        <w:t>r</w:t>
      </w:r>
      <w:r>
        <w:rPr>
          <w:sz w:val="24"/>
          <w:szCs w:val="24"/>
        </w:rPr>
        <w:t>g</w:t>
      </w:r>
      <w:r>
        <w:rPr>
          <w:spacing w:val="-1"/>
          <w:sz w:val="24"/>
          <w:szCs w:val="24"/>
        </w:rPr>
        <w:t>e</w:t>
      </w:r>
      <w:r>
        <w:rPr>
          <w:sz w:val="24"/>
          <w:szCs w:val="24"/>
        </w:rPr>
        <w:t>t</w:t>
      </w:r>
      <w:r>
        <w:rPr>
          <w:spacing w:val="8"/>
          <w:sz w:val="24"/>
          <w:szCs w:val="24"/>
        </w:rPr>
        <w:t xml:space="preserve"> </w:t>
      </w:r>
      <w:r>
        <w:rPr>
          <w:spacing w:val="-5"/>
          <w:sz w:val="24"/>
          <w:szCs w:val="24"/>
        </w:rPr>
        <w:t>b</w:t>
      </w:r>
      <w:r>
        <w:rPr>
          <w:spacing w:val="1"/>
          <w:sz w:val="24"/>
          <w:szCs w:val="24"/>
        </w:rPr>
        <w:t>r</w:t>
      </w:r>
      <w:r>
        <w:rPr>
          <w:spacing w:val="-1"/>
          <w:sz w:val="24"/>
          <w:szCs w:val="24"/>
        </w:rPr>
        <w:t>a</w:t>
      </w:r>
      <w:r>
        <w:rPr>
          <w:spacing w:val="-5"/>
          <w:sz w:val="24"/>
          <w:szCs w:val="24"/>
        </w:rPr>
        <w:t>n</w:t>
      </w:r>
      <w:r>
        <w:rPr>
          <w:spacing w:val="4"/>
          <w:sz w:val="24"/>
          <w:szCs w:val="24"/>
        </w:rPr>
        <w:t>c</w:t>
      </w:r>
      <w:r>
        <w:rPr>
          <w:spacing w:val="-5"/>
          <w:sz w:val="24"/>
          <w:szCs w:val="24"/>
        </w:rPr>
        <w:t>h</w:t>
      </w:r>
      <w:r>
        <w:rPr>
          <w:sz w:val="24"/>
          <w:szCs w:val="24"/>
        </w:rPr>
        <w:t>,</w:t>
      </w:r>
      <w:r>
        <w:rPr>
          <w:spacing w:val="10"/>
          <w:sz w:val="24"/>
          <w:szCs w:val="24"/>
        </w:rPr>
        <w:t xml:space="preserve"> </w:t>
      </w:r>
      <w:r>
        <w:rPr>
          <w:spacing w:val="4"/>
          <w:sz w:val="24"/>
          <w:szCs w:val="24"/>
        </w:rPr>
        <w:t>a</w:t>
      </w:r>
      <w:r>
        <w:rPr>
          <w:spacing w:val="-5"/>
          <w:sz w:val="24"/>
          <w:szCs w:val="24"/>
        </w:rPr>
        <w:t>n</w:t>
      </w:r>
      <w:r>
        <w:rPr>
          <w:sz w:val="24"/>
          <w:szCs w:val="24"/>
        </w:rPr>
        <w:t>d</w:t>
      </w:r>
      <w:r>
        <w:rPr>
          <w:spacing w:val="12"/>
          <w:sz w:val="24"/>
          <w:szCs w:val="24"/>
        </w:rPr>
        <w:t xml:space="preserve"> </w:t>
      </w:r>
      <w:r>
        <w:rPr>
          <w:spacing w:val="-4"/>
          <w:sz w:val="24"/>
          <w:szCs w:val="24"/>
        </w:rPr>
        <w:t>m</w:t>
      </w:r>
      <w:r>
        <w:rPr>
          <w:spacing w:val="-1"/>
          <w:sz w:val="24"/>
          <w:szCs w:val="24"/>
        </w:rPr>
        <w:t>a</w:t>
      </w:r>
      <w:r>
        <w:rPr>
          <w:sz w:val="24"/>
          <w:szCs w:val="24"/>
        </w:rPr>
        <w:t>k</w:t>
      </w:r>
      <w:r>
        <w:rPr>
          <w:spacing w:val="-1"/>
          <w:sz w:val="24"/>
          <w:szCs w:val="24"/>
        </w:rPr>
        <w:t>e</w:t>
      </w:r>
      <w:r>
        <w:rPr>
          <w:sz w:val="24"/>
          <w:szCs w:val="24"/>
        </w:rPr>
        <w:t>s</w:t>
      </w:r>
      <w:r>
        <w:rPr>
          <w:spacing w:val="5"/>
          <w:sz w:val="24"/>
          <w:szCs w:val="24"/>
        </w:rPr>
        <w:t xml:space="preserve"> </w:t>
      </w:r>
      <w:r>
        <w:rPr>
          <w:sz w:val="24"/>
          <w:szCs w:val="24"/>
        </w:rPr>
        <w:t>u</w:t>
      </w:r>
      <w:r>
        <w:rPr>
          <w:spacing w:val="2"/>
          <w:sz w:val="24"/>
          <w:szCs w:val="24"/>
        </w:rPr>
        <w:t>s</w:t>
      </w:r>
      <w:r>
        <w:rPr>
          <w:sz w:val="24"/>
          <w:szCs w:val="24"/>
        </w:rPr>
        <w:t>e</w:t>
      </w:r>
      <w:r>
        <w:rPr>
          <w:spacing w:val="7"/>
          <w:sz w:val="24"/>
          <w:szCs w:val="24"/>
        </w:rPr>
        <w:t xml:space="preserve"> </w:t>
      </w:r>
      <w:r>
        <w:rPr>
          <w:spacing w:val="5"/>
          <w:sz w:val="24"/>
          <w:szCs w:val="24"/>
        </w:rPr>
        <w:t>o</w:t>
      </w:r>
      <w:r>
        <w:rPr>
          <w:sz w:val="24"/>
          <w:szCs w:val="24"/>
        </w:rPr>
        <w:t xml:space="preserve">f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4"/>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e</w:t>
      </w:r>
      <w:r>
        <w:rPr>
          <w:spacing w:val="9"/>
          <w:sz w:val="24"/>
          <w:szCs w:val="24"/>
        </w:rPr>
        <w:t xml:space="preserve"> </w:t>
      </w:r>
      <w:r>
        <w:rPr>
          <w:spacing w:val="-5"/>
          <w:sz w:val="24"/>
          <w:szCs w:val="24"/>
        </w:rPr>
        <w:t>b</w:t>
      </w:r>
      <w:r>
        <w:rPr>
          <w:spacing w:val="4"/>
          <w:sz w:val="24"/>
          <w:szCs w:val="24"/>
        </w:rPr>
        <w:t>a</w:t>
      </w:r>
      <w:r>
        <w:rPr>
          <w:spacing w:val="2"/>
          <w:sz w:val="24"/>
          <w:szCs w:val="24"/>
        </w:rPr>
        <w:t>s</w:t>
      </w:r>
      <w:r>
        <w:rPr>
          <w:spacing w:val="-4"/>
          <w:sz w:val="24"/>
          <w:szCs w:val="24"/>
        </w:rPr>
        <w:t>i</w:t>
      </w:r>
      <w:r>
        <w:rPr>
          <w:sz w:val="24"/>
          <w:szCs w:val="24"/>
        </w:rPr>
        <w:t>c</w:t>
      </w:r>
      <w:r>
        <w:rPr>
          <w:spacing w:val="13"/>
          <w:sz w:val="24"/>
          <w:szCs w:val="24"/>
        </w:rPr>
        <w:t xml:space="preserve"> </w:t>
      </w:r>
      <w:r>
        <w:rPr>
          <w:sz w:val="24"/>
          <w:szCs w:val="24"/>
        </w:rPr>
        <w:t>b</w:t>
      </w:r>
      <w:r>
        <w:rPr>
          <w:spacing w:val="-9"/>
          <w:sz w:val="24"/>
          <w:szCs w:val="24"/>
        </w:rPr>
        <w:t>l</w:t>
      </w:r>
      <w:r>
        <w:rPr>
          <w:spacing w:val="5"/>
          <w:sz w:val="24"/>
          <w:szCs w:val="24"/>
        </w:rPr>
        <w:t>o</w:t>
      </w:r>
      <w:r>
        <w:rPr>
          <w:spacing w:val="-1"/>
          <w:sz w:val="24"/>
          <w:szCs w:val="24"/>
        </w:rPr>
        <w:t>c</w:t>
      </w:r>
      <w:r>
        <w:rPr>
          <w:sz w:val="24"/>
          <w:szCs w:val="24"/>
        </w:rPr>
        <w:t>ks</w:t>
      </w:r>
      <w:r>
        <w:rPr>
          <w:spacing w:val="12"/>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15"/>
          <w:sz w:val="24"/>
          <w:szCs w:val="24"/>
        </w:rPr>
        <w:t xml:space="preserve"> </w:t>
      </w:r>
      <w:r>
        <w:rPr>
          <w:spacing w:val="-1"/>
          <w:sz w:val="24"/>
          <w:szCs w:val="24"/>
        </w:rPr>
        <w:t>ca</w:t>
      </w:r>
      <w:r>
        <w:rPr>
          <w:sz w:val="24"/>
          <w:szCs w:val="24"/>
        </w:rPr>
        <w:t>n</w:t>
      </w:r>
      <w:r>
        <w:rPr>
          <w:spacing w:val="10"/>
          <w:sz w:val="24"/>
          <w:szCs w:val="24"/>
        </w:rPr>
        <w:t xml:space="preserve"> </w:t>
      </w:r>
      <w:r>
        <w:rPr>
          <w:spacing w:val="-5"/>
          <w:sz w:val="24"/>
          <w:szCs w:val="24"/>
        </w:rPr>
        <w:t>b</w:t>
      </w:r>
      <w:r>
        <w:rPr>
          <w:sz w:val="24"/>
          <w:szCs w:val="24"/>
        </w:rPr>
        <w:t>e</w:t>
      </w:r>
      <w:r>
        <w:rPr>
          <w:spacing w:val="13"/>
          <w:sz w:val="24"/>
          <w:szCs w:val="24"/>
        </w:rPr>
        <w:t xml:space="preserve"> </w:t>
      </w:r>
      <w:r>
        <w:rPr>
          <w:spacing w:val="1"/>
          <w:sz w:val="24"/>
          <w:szCs w:val="24"/>
        </w:rPr>
        <w:t>r</w:t>
      </w:r>
      <w:r>
        <w:rPr>
          <w:spacing w:val="4"/>
          <w:sz w:val="24"/>
          <w:szCs w:val="24"/>
        </w:rPr>
        <w:t>e</w:t>
      </w:r>
      <w:r>
        <w:rPr>
          <w:spacing w:val="-9"/>
          <w:sz w:val="24"/>
          <w:szCs w:val="24"/>
        </w:rPr>
        <w:t>m</w:t>
      </w:r>
      <w:r>
        <w:rPr>
          <w:spacing w:val="5"/>
          <w:sz w:val="24"/>
          <w:szCs w:val="24"/>
        </w:rPr>
        <w:t>o</w:t>
      </w:r>
      <w:r>
        <w:rPr>
          <w:sz w:val="24"/>
          <w:szCs w:val="24"/>
        </w:rPr>
        <w:t>v</w:t>
      </w:r>
      <w:r>
        <w:rPr>
          <w:spacing w:val="-1"/>
          <w:sz w:val="24"/>
          <w:szCs w:val="24"/>
        </w:rPr>
        <w:t>e</w:t>
      </w:r>
      <w:r>
        <w:rPr>
          <w:sz w:val="24"/>
          <w:szCs w:val="24"/>
        </w:rPr>
        <w:t>d</w:t>
      </w:r>
      <w:r>
        <w:rPr>
          <w:spacing w:val="14"/>
          <w:sz w:val="24"/>
          <w:szCs w:val="24"/>
        </w:rPr>
        <w:t xml:space="preserve"> </w:t>
      </w:r>
      <w:r>
        <w:rPr>
          <w:spacing w:val="-3"/>
          <w:sz w:val="24"/>
          <w:szCs w:val="24"/>
        </w:rPr>
        <w:t>f</w:t>
      </w:r>
      <w:r>
        <w:rPr>
          <w:spacing w:val="1"/>
          <w:sz w:val="24"/>
          <w:szCs w:val="24"/>
        </w:rPr>
        <w:t>r</w:t>
      </w:r>
      <w:r>
        <w:rPr>
          <w:spacing w:val="5"/>
          <w:sz w:val="24"/>
          <w:szCs w:val="24"/>
        </w:rPr>
        <w:t>o</w:t>
      </w:r>
      <w:r>
        <w:rPr>
          <w:sz w:val="24"/>
          <w:szCs w:val="24"/>
        </w:rPr>
        <w:t xml:space="preserve">m </w:t>
      </w:r>
      <w:r>
        <w:rPr>
          <w:spacing w:val="5"/>
          <w:sz w:val="24"/>
          <w:szCs w:val="24"/>
        </w:rPr>
        <w:t>t</w:t>
      </w:r>
      <w:r>
        <w:rPr>
          <w:spacing w:val="-5"/>
          <w:sz w:val="24"/>
          <w:szCs w:val="24"/>
        </w:rPr>
        <w:t>h</w:t>
      </w:r>
      <w:r>
        <w:rPr>
          <w:sz w:val="24"/>
          <w:szCs w:val="24"/>
        </w:rPr>
        <w:t>e</w:t>
      </w:r>
      <w:r>
        <w:rPr>
          <w:spacing w:val="9"/>
          <w:sz w:val="24"/>
          <w:szCs w:val="24"/>
        </w:rPr>
        <w:t xml:space="preserve"> </w:t>
      </w:r>
      <w:r>
        <w:rPr>
          <w:sz w:val="24"/>
          <w:szCs w:val="24"/>
        </w:rPr>
        <w:t>g</w:t>
      </w:r>
      <w:r>
        <w:rPr>
          <w:spacing w:val="1"/>
          <w:sz w:val="24"/>
          <w:szCs w:val="24"/>
        </w:rPr>
        <w:t>r</w:t>
      </w:r>
      <w:r>
        <w:rPr>
          <w:spacing w:val="-1"/>
          <w:sz w:val="24"/>
          <w:szCs w:val="24"/>
        </w:rPr>
        <w:t>a</w:t>
      </w:r>
      <w:r>
        <w:rPr>
          <w:spacing w:val="5"/>
          <w:sz w:val="24"/>
          <w:szCs w:val="24"/>
        </w:rPr>
        <w:t>p</w:t>
      </w:r>
      <w:r>
        <w:rPr>
          <w:spacing w:val="-5"/>
          <w:sz w:val="24"/>
          <w:szCs w:val="24"/>
        </w:rPr>
        <w:t>h</w:t>
      </w:r>
      <w:r>
        <w:rPr>
          <w:sz w:val="24"/>
          <w:szCs w:val="24"/>
        </w:rPr>
        <w:t>.</w:t>
      </w:r>
      <w:r>
        <w:rPr>
          <w:spacing w:val="12"/>
          <w:sz w:val="24"/>
          <w:szCs w:val="24"/>
        </w:rPr>
        <w:t xml:space="preserve"> </w:t>
      </w:r>
      <w:r>
        <w:rPr>
          <w:spacing w:val="2"/>
          <w:sz w:val="24"/>
          <w:szCs w:val="24"/>
        </w:rPr>
        <w:t>T</w:t>
      </w:r>
      <w:r>
        <w:rPr>
          <w:spacing w:val="-5"/>
          <w:sz w:val="24"/>
          <w:szCs w:val="24"/>
        </w:rPr>
        <w:t>h</w:t>
      </w:r>
      <w:r>
        <w:rPr>
          <w:sz w:val="24"/>
          <w:szCs w:val="24"/>
        </w:rPr>
        <w:t>e</w:t>
      </w:r>
      <w:r>
        <w:rPr>
          <w:spacing w:val="9"/>
          <w:sz w:val="24"/>
          <w:szCs w:val="24"/>
        </w:rPr>
        <w:t xml:space="preserve"> </w:t>
      </w:r>
      <w:r>
        <w:rPr>
          <w:spacing w:val="1"/>
          <w:sz w:val="24"/>
          <w:szCs w:val="24"/>
        </w:rPr>
        <w:t>r</w:t>
      </w:r>
      <w:r>
        <w:rPr>
          <w:spacing w:val="4"/>
          <w:sz w:val="24"/>
          <w:szCs w:val="24"/>
        </w:rPr>
        <w:t>e</w:t>
      </w:r>
      <w:r>
        <w:rPr>
          <w:spacing w:val="-9"/>
          <w:sz w:val="24"/>
          <w:szCs w:val="24"/>
        </w:rPr>
        <w:t>m</w:t>
      </w:r>
      <w:r>
        <w:rPr>
          <w:spacing w:val="9"/>
          <w:sz w:val="24"/>
          <w:szCs w:val="24"/>
        </w:rPr>
        <w:t>o</w:t>
      </w:r>
      <w:r>
        <w:rPr>
          <w:spacing w:val="-5"/>
          <w:sz w:val="24"/>
          <w:szCs w:val="24"/>
        </w:rPr>
        <w:t>v</w:t>
      </w:r>
      <w:r>
        <w:rPr>
          <w:spacing w:val="4"/>
          <w:sz w:val="24"/>
          <w:szCs w:val="24"/>
        </w:rPr>
        <w:t>a</w:t>
      </w:r>
      <w:r>
        <w:rPr>
          <w:sz w:val="24"/>
          <w:szCs w:val="24"/>
        </w:rPr>
        <w:t>l</w:t>
      </w:r>
      <w:r>
        <w:rPr>
          <w:spacing w:val="5"/>
          <w:sz w:val="24"/>
          <w:szCs w:val="24"/>
        </w:rPr>
        <w:t xml:space="preserve"> </w:t>
      </w:r>
      <w:r>
        <w:rPr>
          <w:spacing w:val="9"/>
          <w:sz w:val="24"/>
          <w:szCs w:val="24"/>
        </w:rPr>
        <w:t>o</w:t>
      </w:r>
      <w:r>
        <w:rPr>
          <w:sz w:val="24"/>
          <w:szCs w:val="24"/>
        </w:rPr>
        <w:t>f</w:t>
      </w:r>
      <w:r>
        <w:rPr>
          <w:spacing w:val="6"/>
          <w:sz w:val="24"/>
          <w:szCs w:val="24"/>
        </w:rPr>
        <w:t xml:space="preserve"> </w:t>
      </w:r>
      <w:r>
        <w:rPr>
          <w:spacing w:val="-4"/>
          <w:sz w:val="24"/>
          <w:szCs w:val="24"/>
        </w:rPr>
        <w:t>j</w:t>
      </w:r>
      <w:r>
        <w:rPr>
          <w:spacing w:val="5"/>
          <w:sz w:val="24"/>
          <w:szCs w:val="24"/>
        </w:rPr>
        <w:t>u</w:t>
      </w:r>
      <w:r>
        <w:rPr>
          <w:spacing w:val="-4"/>
          <w:sz w:val="24"/>
          <w:szCs w:val="24"/>
        </w:rPr>
        <w:t>m</w:t>
      </w:r>
      <w:r>
        <w:rPr>
          <w:sz w:val="24"/>
          <w:szCs w:val="24"/>
        </w:rPr>
        <w:t>ps</w:t>
      </w:r>
      <w:r>
        <w:rPr>
          <w:spacing w:val="7"/>
          <w:sz w:val="24"/>
          <w:szCs w:val="24"/>
        </w:rPr>
        <w:t xml:space="preserve"> </w:t>
      </w:r>
      <w:r>
        <w:rPr>
          <w:spacing w:val="5"/>
          <w:sz w:val="24"/>
          <w:szCs w:val="24"/>
        </w:rPr>
        <w:t>t</w:t>
      </w:r>
      <w:r>
        <w:rPr>
          <w:sz w:val="24"/>
          <w:szCs w:val="24"/>
        </w:rPr>
        <w:t xml:space="preserve">o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5"/>
          <w:sz w:val="24"/>
          <w:szCs w:val="24"/>
        </w:rPr>
        <w:t>o</w:t>
      </w:r>
      <w:r>
        <w:rPr>
          <w:spacing w:val="-5"/>
          <w:sz w:val="24"/>
          <w:szCs w:val="24"/>
        </w:rPr>
        <w:t>n</w:t>
      </w:r>
      <w:r>
        <w:rPr>
          <w:spacing w:val="4"/>
          <w:sz w:val="24"/>
          <w:szCs w:val="24"/>
        </w:rPr>
        <w:t>a</w:t>
      </w:r>
      <w:r>
        <w:rPr>
          <w:sz w:val="24"/>
          <w:szCs w:val="24"/>
        </w:rPr>
        <w:t>l</w:t>
      </w:r>
      <w:r>
        <w:rPr>
          <w:spacing w:val="12"/>
          <w:sz w:val="24"/>
          <w:szCs w:val="24"/>
        </w:rPr>
        <w:t xml:space="preserve"> </w:t>
      </w:r>
      <w:r>
        <w:rPr>
          <w:spacing w:val="-4"/>
          <w:sz w:val="24"/>
          <w:szCs w:val="24"/>
        </w:rPr>
        <w:t>j</w:t>
      </w:r>
      <w:r>
        <w:rPr>
          <w:spacing w:val="5"/>
          <w:sz w:val="24"/>
          <w:szCs w:val="24"/>
        </w:rPr>
        <w:t>u</w:t>
      </w:r>
      <w:r>
        <w:rPr>
          <w:spacing w:val="-9"/>
          <w:sz w:val="24"/>
          <w:szCs w:val="24"/>
        </w:rPr>
        <w:t>m</w:t>
      </w:r>
      <w:r>
        <w:rPr>
          <w:spacing w:val="5"/>
          <w:sz w:val="24"/>
          <w:szCs w:val="24"/>
        </w:rPr>
        <w:t>p</w:t>
      </w:r>
      <w:r>
        <w:rPr>
          <w:sz w:val="24"/>
          <w:szCs w:val="24"/>
        </w:rPr>
        <w:t>s</w:t>
      </w:r>
      <w:r>
        <w:rPr>
          <w:spacing w:val="14"/>
          <w:sz w:val="24"/>
          <w:szCs w:val="24"/>
        </w:rPr>
        <w:t xml:space="preserve"> </w:t>
      </w:r>
      <w:r>
        <w:rPr>
          <w:spacing w:val="-4"/>
          <w:sz w:val="24"/>
          <w:szCs w:val="24"/>
        </w:rPr>
        <w:t>i</w:t>
      </w:r>
      <w:r>
        <w:rPr>
          <w:sz w:val="24"/>
          <w:szCs w:val="24"/>
        </w:rPr>
        <w:t>s</w:t>
      </w:r>
      <w:r>
        <w:rPr>
          <w:spacing w:val="14"/>
          <w:sz w:val="24"/>
          <w:szCs w:val="24"/>
        </w:rPr>
        <w:t xml:space="preserve"> </w:t>
      </w:r>
      <w:r>
        <w:rPr>
          <w:spacing w:val="-5"/>
          <w:sz w:val="24"/>
          <w:szCs w:val="24"/>
        </w:rPr>
        <w:t>n</w:t>
      </w:r>
      <w:r>
        <w:rPr>
          <w:spacing w:val="5"/>
          <w:sz w:val="24"/>
          <w:szCs w:val="24"/>
        </w:rPr>
        <w:t>o</w:t>
      </w:r>
      <w:r>
        <w:rPr>
          <w:sz w:val="24"/>
          <w:szCs w:val="24"/>
        </w:rPr>
        <w:t>t</w:t>
      </w:r>
      <w:r>
        <w:rPr>
          <w:spacing w:val="12"/>
          <w:sz w:val="24"/>
          <w:szCs w:val="24"/>
        </w:rPr>
        <w:t xml:space="preserve"> </w:t>
      </w:r>
      <w:r>
        <w:rPr>
          <w:sz w:val="24"/>
          <w:szCs w:val="24"/>
        </w:rPr>
        <w:t>d</w:t>
      </w:r>
      <w:r>
        <w:rPr>
          <w:spacing w:val="-1"/>
          <w:sz w:val="24"/>
          <w:szCs w:val="24"/>
        </w:rPr>
        <w:t>e</w:t>
      </w:r>
      <w:r>
        <w:rPr>
          <w:spacing w:val="2"/>
          <w:sz w:val="24"/>
          <w:szCs w:val="24"/>
        </w:rPr>
        <w:t>s</w:t>
      </w:r>
      <w:r>
        <w:rPr>
          <w:spacing w:val="-9"/>
          <w:sz w:val="24"/>
          <w:szCs w:val="24"/>
        </w:rPr>
        <w:t>i</w:t>
      </w:r>
      <w:r>
        <w:rPr>
          <w:spacing w:val="6"/>
          <w:sz w:val="24"/>
          <w:szCs w:val="24"/>
        </w:rPr>
        <w:t>r</w:t>
      </w:r>
      <w:r>
        <w:rPr>
          <w:spacing w:val="-1"/>
          <w:sz w:val="24"/>
          <w:szCs w:val="24"/>
        </w:rPr>
        <w:t>e</w:t>
      </w:r>
      <w:r w:rsidR="001136B2">
        <w:rPr>
          <w:sz w:val="24"/>
          <w:szCs w:val="24"/>
        </w:rPr>
        <w:t>d.</w:t>
      </w:r>
      <w:r w:rsidR="005673C8">
        <w:rPr>
          <w:b/>
          <w:sz w:val="32"/>
          <w:szCs w:val="36"/>
        </w:rPr>
        <w:t xml:space="preserve">                                              </w:t>
      </w:r>
    </w:p>
    <w:p w:rsidR="005673C8" w:rsidRDefault="005673C8" w:rsidP="005673C8">
      <w:pPr>
        <w:spacing w:line="360" w:lineRule="auto"/>
        <w:ind w:right="1017" w:firstLine="720"/>
        <w:jc w:val="center"/>
        <w:rPr>
          <w:b/>
          <w:sz w:val="32"/>
          <w:szCs w:val="36"/>
        </w:rPr>
      </w:pPr>
    </w:p>
    <w:p w:rsidR="005673C8" w:rsidRPr="005673C8" w:rsidRDefault="005673C8" w:rsidP="005673C8">
      <w:pPr>
        <w:spacing w:line="360" w:lineRule="auto"/>
        <w:ind w:right="1017" w:firstLine="720"/>
        <w:jc w:val="center"/>
      </w:pPr>
      <w:r w:rsidRPr="00954083">
        <w:rPr>
          <w:b/>
          <w:sz w:val="32"/>
          <w:szCs w:val="36"/>
        </w:rPr>
        <w:lastRenderedPageBreak/>
        <w:t>3</w:t>
      </w:r>
      <w:r w:rsidRPr="00954083">
        <w:rPr>
          <w:b/>
          <w:spacing w:val="3"/>
          <w:sz w:val="32"/>
          <w:szCs w:val="36"/>
        </w:rPr>
        <w:t xml:space="preserve"> </w:t>
      </w:r>
      <w:r w:rsidRPr="00954083">
        <w:rPr>
          <w:b/>
          <w:sz w:val="32"/>
          <w:szCs w:val="36"/>
        </w:rPr>
        <w:t>D</w:t>
      </w:r>
      <w:r w:rsidRPr="00954083">
        <w:rPr>
          <w:b/>
          <w:spacing w:val="-3"/>
          <w:sz w:val="32"/>
          <w:szCs w:val="36"/>
        </w:rPr>
        <w:t>a</w:t>
      </w:r>
      <w:r w:rsidRPr="00954083">
        <w:rPr>
          <w:b/>
          <w:sz w:val="32"/>
          <w:szCs w:val="36"/>
        </w:rPr>
        <w:t>ta</w:t>
      </w:r>
      <w:r w:rsidRPr="00954083">
        <w:rPr>
          <w:b/>
          <w:spacing w:val="-1"/>
          <w:sz w:val="32"/>
          <w:szCs w:val="36"/>
        </w:rPr>
        <w:t xml:space="preserve"> </w:t>
      </w:r>
      <w:r w:rsidRPr="00954083">
        <w:rPr>
          <w:b/>
          <w:sz w:val="32"/>
          <w:szCs w:val="36"/>
        </w:rPr>
        <w:t>F</w:t>
      </w:r>
      <w:r w:rsidRPr="00954083">
        <w:rPr>
          <w:b/>
          <w:spacing w:val="1"/>
          <w:sz w:val="32"/>
          <w:szCs w:val="36"/>
        </w:rPr>
        <w:t>l</w:t>
      </w:r>
      <w:r w:rsidRPr="00954083">
        <w:rPr>
          <w:b/>
          <w:spacing w:val="-7"/>
          <w:sz w:val="32"/>
          <w:szCs w:val="36"/>
        </w:rPr>
        <w:t>o</w:t>
      </w:r>
      <w:r w:rsidRPr="00954083">
        <w:rPr>
          <w:b/>
          <w:sz w:val="32"/>
          <w:szCs w:val="36"/>
        </w:rPr>
        <w:t>w</w:t>
      </w:r>
      <w:r w:rsidRPr="00954083">
        <w:rPr>
          <w:b/>
          <w:spacing w:val="9"/>
          <w:sz w:val="32"/>
          <w:szCs w:val="36"/>
        </w:rPr>
        <w:t xml:space="preserve"> </w:t>
      </w:r>
      <w:r w:rsidRPr="00954083">
        <w:rPr>
          <w:b/>
          <w:sz w:val="32"/>
          <w:szCs w:val="36"/>
        </w:rPr>
        <w:t>A</w:t>
      </w:r>
      <w:r w:rsidRPr="00954083">
        <w:rPr>
          <w:b/>
          <w:spacing w:val="-4"/>
          <w:sz w:val="32"/>
          <w:szCs w:val="36"/>
        </w:rPr>
        <w:t>n</w:t>
      </w:r>
      <w:r w:rsidRPr="00954083">
        <w:rPr>
          <w:b/>
          <w:spacing w:val="-3"/>
          <w:sz w:val="32"/>
          <w:szCs w:val="36"/>
        </w:rPr>
        <w:t>a</w:t>
      </w:r>
      <w:r w:rsidRPr="00954083">
        <w:rPr>
          <w:b/>
          <w:sz w:val="32"/>
          <w:szCs w:val="36"/>
        </w:rPr>
        <w:t>l</w:t>
      </w:r>
      <w:r w:rsidRPr="00954083">
        <w:rPr>
          <w:b/>
          <w:spacing w:val="3"/>
          <w:sz w:val="32"/>
          <w:szCs w:val="36"/>
        </w:rPr>
        <w:t>y</w:t>
      </w:r>
      <w:r w:rsidRPr="00954083">
        <w:rPr>
          <w:b/>
          <w:sz w:val="32"/>
          <w:szCs w:val="36"/>
        </w:rPr>
        <w:t>sis</w:t>
      </w:r>
    </w:p>
    <w:p w:rsidR="005673C8" w:rsidRDefault="005673C8">
      <w:pPr>
        <w:spacing w:line="360" w:lineRule="auto"/>
        <w:ind w:left="101" w:right="70" w:firstLine="475"/>
        <w:jc w:val="both"/>
        <w:rPr>
          <w:spacing w:val="7"/>
          <w:sz w:val="24"/>
          <w:szCs w:val="24"/>
        </w:rPr>
      </w:pPr>
    </w:p>
    <w:p w:rsidR="00A93F08" w:rsidRDefault="006C643A">
      <w:pPr>
        <w:spacing w:line="360" w:lineRule="auto"/>
        <w:ind w:left="101" w:right="70" w:firstLine="475"/>
        <w:jc w:val="both"/>
        <w:rPr>
          <w:sz w:val="24"/>
          <w:szCs w:val="24"/>
        </w:rPr>
      </w:pPr>
      <w:r>
        <w:rPr>
          <w:spacing w:val="7"/>
          <w:sz w:val="24"/>
          <w:szCs w:val="24"/>
        </w:rPr>
        <w:t>T</w:t>
      </w:r>
      <w:r>
        <w:rPr>
          <w:spacing w:val="-5"/>
          <w:sz w:val="24"/>
          <w:szCs w:val="24"/>
        </w:rPr>
        <w:t>h</w:t>
      </w:r>
      <w:r>
        <w:rPr>
          <w:sz w:val="24"/>
          <w:szCs w:val="24"/>
        </w:rPr>
        <w:t>e</w:t>
      </w:r>
      <w:r>
        <w:rPr>
          <w:spacing w:val="9"/>
          <w:sz w:val="24"/>
          <w:szCs w:val="24"/>
        </w:rPr>
        <w:t xml:space="preserve"> </w:t>
      </w:r>
      <w:r>
        <w:rPr>
          <w:spacing w:val="-9"/>
          <w:sz w:val="24"/>
          <w:szCs w:val="24"/>
        </w:rPr>
        <w:t>l</w:t>
      </w:r>
      <w:r>
        <w:rPr>
          <w:spacing w:val="5"/>
          <w:sz w:val="24"/>
          <w:szCs w:val="24"/>
        </w:rPr>
        <w:t>o</w:t>
      </w:r>
      <w:r>
        <w:rPr>
          <w:spacing w:val="1"/>
          <w:sz w:val="24"/>
          <w:szCs w:val="24"/>
        </w:rPr>
        <w:t>w</w:t>
      </w:r>
      <w:r>
        <w:rPr>
          <w:spacing w:val="6"/>
          <w:sz w:val="24"/>
          <w:szCs w:val="24"/>
        </w:rPr>
        <w:t>-</w:t>
      </w:r>
      <w:r>
        <w:rPr>
          <w:spacing w:val="-9"/>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6"/>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4"/>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e</w:t>
      </w:r>
      <w:r>
        <w:rPr>
          <w:spacing w:val="4"/>
          <w:sz w:val="24"/>
          <w:szCs w:val="24"/>
        </w:rPr>
        <w:t xml:space="preserve"> </w:t>
      </w:r>
      <w:r>
        <w:rPr>
          <w:spacing w:val="-1"/>
          <w:sz w:val="24"/>
          <w:szCs w:val="24"/>
        </w:rPr>
        <w:t>c</w:t>
      </w:r>
      <w:r>
        <w:rPr>
          <w:spacing w:val="5"/>
          <w:sz w:val="24"/>
          <w:szCs w:val="24"/>
        </w:rPr>
        <w:t>o</w:t>
      </w:r>
      <w:r>
        <w:rPr>
          <w:sz w:val="24"/>
          <w:szCs w:val="24"/>
        </w:rPr>
        <w:t>de</w:t>
      </w:r>
      <w:r>
        <w:rPr>
          <w:spacing w:val="4"/>
          <w:sz w:val="24"/>
          <w:szCs w:val="24"/>
        </w:rPr>
        <w:t xml:space="preserve"> </w:t>
      </w:r>
      <w:r>
        <w:rPr>
          <w:sz w:val="24"/>
          <w:szCs w:val="24"/>
        </w:rPr>
        <w:t>g</w:t>
      </w:r>
      <w:r>
        <w:rPr>
          <w:spacing w:val="-1"/>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5"/>
          <w:sz w:val="24"/>
          <w:szCs w:val="24"/>
        </w:rPr>
        <w:t>t</w:t>
      </w:r>
      <w:r>
        <w:rPr>
          <w:spacing w:val="-1"/>
          <w:sz w:val="24"/>
          <w:szCs w:val="24"/>
        </w:rPr>
        <w:t>e</w:t>
      </w:r>
      <w:r>
        <w:rPr>
          <w:sz w:val="24"/>
          <w:szCs w:val="24"/>
        </w:rPr>
        <w:t xml:space="preserve">d by </w:t>
      </w:r>
      <w:r>
        <w:rPr>
          <w:spacing w:val="5"/>
          <w:sz w:val="24"/>
          <w:szCs w:val="24"/>
        </w:rPr>
        <w:t>t</w:t>
      </w:r>
      <w:r>
        <w:rPr>
          <w:spacing w:val="-5"/>
          <w:sz w:val="24"/>
          <w:szCs w:val="24"/>
        </w:rPr>
        <w:t>h</w:t>
      </w:r>
      <w:r>
        <w:rPr>
          <w:sz w:val="24"/>
          <w:szCs w:val="24"/>
        </w:rPr>
        <w:t>e</w:t>
      </w:r>
      <w:r>
        <w:rPr>
          <w:spacing w:val="9"/>
          <w:sz w:val="24"/>
          <w:szCs w:val="24"/>
        </w:rPr>
        <w:t xml:space="preserve"> </w:t>
      </w:r>
      <w:r>
        <w:rPr>
          <w:spacing w:val="-8"/>
          <w:sz w:val="24"/>
          <w:szCs w:val="24"/>
        </w:rPr>
        <w:t>f</w:t>
      </w:r>
      <w:r>
        <w:rPr>
          <w:spacing w:val="1"/>
          <w:sz w:val="24"/>
          <w:szCs w:val="24"/>
        </w:rPr>
        <w:t>r</w:t>
      </w:r>
      <w:r>
        <w:rPr>
          <w:spacing w:val="5"/>
          <w:sz w:val="24"/>
          <w:szCs w:val="24"/>
        </w:rPr>
        <w:t>o</w:t>
      </w:r>
      <w:r>
        <w:rPr>
          <w:spacing w:val="-5"/>
          <w:sz w:val="24"/>
          <w:szCs w:val="24"/>
        </w:rPr>
        <w:t>n</w:t>
      </w:r>
      <w:r>
        <w:rPr>
          <w:spacing w:val="12"/>
          <w:sz w:val="24"/>
          <w:szCs w:val="24"/>
        </w:rPr>
        <w:t>t</w:t>
      </w:r>
      <w:r>
        <w:rPr>
          <w:spacing w:val="2"/>
          <w:sz w:val="24"/>
          <w:szCs w:val="24"/>
        </w:rPr>
        <w:t>-</w:t>
      </w:r>
      <w:r>
        <w:rPr>
          <w:spacing w:val="-1"/>
          <w:sz w:val="24"/>
          <w:szCs w:val="24"/>
        </w:rPr>
        <w:t>e</w:t>
      </w:r>
      <w:r>
        <w:rPr>
          <w:spacing w:val="-5"/>
          <w:sz w:val="24"/>
          <w:szCs w:val="24"/>
        </w:rPr>
        <w:t>n</w:t>
      </w:r>
      <w:r>
        <w:rPr>
          <w:sz w:val="24"/>
          <w:szCs w:val="24"/>
        </w:rPr>
        <w:t>d</w:t>
      </w:r>
      <w:r>
        <w:rPr>
          <w:spacing w:val="10"/>
          <w:sz w:val="24"/>
          <w:szCs w:val="24"/>
        </w:rPr>
        <w:t xml:space="preserve"> </w:t>
      </w:r>
      <w:r>
        <w:rPr>
          <w:spacing w:val="-4"/>
          <w:sz w:val="24"/>
          <w:szCs w:val="24"/>
        </w:rPr>
        <w:t>i</w:t>
      </w:r>
      <w:r>
        <w:rPr>
          <w:sz w:val="24"/>
          <w:szCs w:val="24"/>
        </w:rPr>
        <w:t>s</w:t>
      </w:r>
      <w:r>
        <w:rPr>
          <w:spacing w:val="3"/>
          <w:sz w:val="24"/>
          <w:szCs w:val="24"/>
        </w:rPr>
        <w:t xml:space="preserve"> </w:t>
      </w:r>
      <w:r>
        <w:rPr>
          <w:spacing w:val="4"/>
          <w:sz w:val="24"/>
          <w:szCs w:val="24"/>
        </w:rPr>
        <w:t>a</w:t>
      </w:r>
      <w:r>
        <w:rPr>
          <w:sz w:val="24"/>
          <w:szCs w:val="24"/>
        </w:rPr>
        <w:t xml:space="preserve">n </w:t>
      </w:r>
      <w:r>
        <w:rPr>
          <w:spacing w:val="-1"/>
          <w:sz w:val="24"/>
          <w:szCs w:val="24"/>
        </w:rPr>
        <w:t>a</w:t>
      </w:r>
      <w:r>
        <w:rPr>
          <w:spacing w:val="2"/>
          <w:sz w:val="24"/>
          <w:szCs w:val="24"/>
        </w:rPr>
        <w:t>s</w:t>
      </w:r>
      <w:r>
        <w:rPr>
          <w:spacing w:val="-2"/>
          <w:sz w:val="24"/>
          <w:szCs w:val="24"/>
        </w:rPr>
        <w:t>s</w:t>
      </w:r>
      <w:r>
        <w:rPr>
          <w:spacing w:val="4"/>
          <w:sz w:val="24"/>
          <w:szCs w:val="24"/>
        </w:rPr>
        <w:t>e</w:t>
      </w:r>
      <w:r>
        <w:rPr>
          <w:spacing w:val="-4"/>
          <w:sz w:val="24"/>
          <w:szCs w:val="24"/>
        </w:rPr>
        <w:t>m</w:t>
      </w:r>
      <w:r>
        <w:rPr>
          <w:spacing w:val="5"/>
          <w:sz w:val="24"/>
          <w:szCs w:val="24"/>
        </w:rPr>
        <w:t>b</w:t>
      </w:r>
      <w:r>
        <w:rPr>
          <w:spacing w:val="-4"/>
          <w:sz w:val="24"/>
          <w:szCs w:val="24"/>
        </w:rPr>
        <w:t>l</w:t>
      </w:r>
      <w:r>
        <w:rPr>
          <w:spacing w:val="-1"/>
          <w:sz w:val="24"/>
          <w:szCs w:val="24"/>
        </w:rPr>
        <w:t>e</w:t>
      </w:r>
      <w:r>
        <w:rPr>
          <w:sz w:val="24"/>
          <w:szCs w:val="24"/>
        </w:rPr>
        <w:t>r</w:t>
      </w:r>
      <w:r>
        <w:rPr>
          <w:spacing w:val="7"/>
          <w:sz w:val="24"/>
          <w:szCs w:val="24"/>
        </w:rPr>
        <w:t xml:space="preserve"> </w:t>
      </w:r>
      <w:r>
        <w:rPr>
          <w:spacing w:val="5"/>
          <w:sz w:val="24"/>
          <w:szCs w:val="24"/>
        </w:rPr>
        <w:t>t</w:t>
      </w:r>
      <w:r>
        <w:rPr>
          <w:spacing w:val="-10"/>
          <w:sz w:val="24"/>
          <w:szCs w:val="24"/>
        </w:rPr>
        <w:t>y</w:t>
      </w:r>
      <w:r>
        <w:rPr>
          <w:spacing w:val="5"/>
          <w:sz w:val="24"/>
          <w:szCs w:val="24"/>
        </w:rPr>
        <w:t>p</w:t>
      </w:r>
      <w:r>
        <w:rPr>
          <w:sz w:val="24"/>
          <w:szCs w:val="24"/>
        </w:rPr>
        <w:t xml:space="preserve">e </w:t>
      </w:r>
      <w:r>
        <w:rPr>
          <w:spacing w:val="1"/>
          <w:sz w:val="24"/>
          <w:szCs w:val="24"/>
        </w:rPr>
        <w:t>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13"/>
          <w:sz w:val="24"/>
          <w:szCs w:val="24"/>
        </w:rPr>
        <w:t xml:space="preserve"> </w:t>
      </w:r>
      <w:r>
        <w:rPr>
          <w:spacing w:val="-9"/>
          <w:sz w:val="24"/>
          <w:szCs w:val="24"/>
        </w:rPr>
        <w:t>m</w:t>
      </w:r>
      <w:r>
        <w:rPr>
          <w:spacing w:val="-1"/>
          <w:sz w:val="24"/>
          <w:szCs w:val="24"/>
        </w:rPr>
        <w:t>a</w:t>
      </w:r>
      <w:r>
        <w:rPr>
          <w:spacing w:val="5"/>
          <w:sz w:val="24"/>
          <w:szCs w:val="24"/>
        </w:rPr>
        <w:t>k</w:t>
      </w:r>
      <w:r>
        <w:rPr>
          <w:spacing w:val="-1"/>
          <w:sz w:val="24"/>
          <w:szCs w:val="24"/>
        </w:rPr>
        <w:t>e</w:t>
      </w:r>
      <w:r>
        <w:rPr>
          <w:sz w:val="24"/>
          <w:szCs w:val="24"/>
        </w:rPr>
        <w:t>s</w:t>
      </w:r>
      <w:r>
        <w:rPr>
          <w:spacing w:val="6"/>
          <w:sz w:val="24"/>
          <w:szCs w:val="24"/>
        </w:rPr>
        <w:t xml:space="preserve"> </w:t>
      </w:r>
      <w:r>
        <w:rPr>
          <w:spacing w:val="4"/>
          <w:sz w:val="24"/>
          <w:szCs w:val="24"/>
        </w:rPr>
        <w:t>u</w:t>
      </w:r>
      <w:r>
        <w:rPr>
          <w:spacing w:val="-2"/>
          <w:sz w:val="24"/>
          <w:szCs w:val="24"/>
        </w:rPr>
        <w:t>s</w:t>
      </w:r>
      <w:r>
        <w:rPr>
          <w:sz w:val="24"/>
          <w:szCs w:val="24"/>
        </w:rPr>
        <w:t>e</w:t>
      </w:r>
      <w:r>
        <w:rPr>
          <w:spacing w:val="7"/>
          <w:sz w:val="24"/>
          <w:szCs w:val="24"/>
        </w:rPr>
        <w:t xml:space="preserve"> </w:t>
      </w:r>
      <w:r>
        <w:rPr>
          <w:spacing w:val="9"/>
          <w:sz w:val="24"/>
          <w:szCs w:val="24"/>
        </w:rPr>
        <w:t>o</w:t>
      </w:r>
      <w:r>
        <w:rPr>
          <w:sz w:val="24"/>
          <w:szCs w:val="24"/>
        </w:rPr>
        <w:t xml:space="preserve">f </w:t>
      </w:r>
      <w:r>
        <w:rPr>
          <w:spacing w:val="1"/>
          <w:sz w:val="24"/>
          <w:szCs w:val="24"/>
        </w:rPr>
        <w:t>r</w:t>
      </w:r>
      <w:r>
        <w:rPr>
          <w:spacing w:val="-1"/>
          <w:sz w:val="24"/>
          <w:szCs w:val="24"/>
        </w:rPr>
        <w:t>e</w:t>
      </w:r>
      <w:r>
        <w:rPr>
          <w:spacing w:val="5"/>
          <w:sz w:val="24"/>
          <w:szCs w:val="24"/>
        </w:rPr>
        <w:t>g</w:t>
      </w:r>
      <w:r>
        <w:rPr>
          <w:spacing w:val="-9"/>
          <w:sz w:val="24"/>
          <w:szCs w:val="24"/>
        </w:rPr>
        <w:t>i</w:t>
      </w:r>
      <w:r>
        <w:rPr>
          <w:spacing w:val="-2"/>
          <w:sz w:val="24"/>
          <w:szCs w:val="24"/>
        </w:rPr>
        <w:t>s</w:t>
      </w:r>
      <w:r>
        <w:rPr>
          <w:spacing w:val="5"/>
          <w:sz w:val="24"/>
          <w:szCs w:val="24"/>
        </w:rPr>
        <w:t>t</w:t>
      </w:r>
      <w:r>
        <w:rPr>
          <w:spacing w:val="-1"/>
          <w:sz w:val="24"/>
          <w:szCs w:val="24"/>
        </w:rPr>
        <w:t>e</w:t>
      </w:r>
      <w:r>
        <w:rPr>
          <w:spacing w:val="1"/>
          <w:sz w:val="24"/>
          <w:szCs w:val="24"/>
        </w:rPr>
        <w:t>r</w:t>
      </w:r>
      <w:r>
        <w:rPr>
          <w:sz w:val="24"/>
          <w:szCs w:val="24"/>
        </w:rPr>
        <w:t>s</w:t>
      </w:r>
      <w:r>
        <w:rPr>
          <w:spacing w:val="6"/>
          <w:sz w:val="24"/>
          <w:szCs w:val="24"/>
        </w:rPr>
        <w:t xml:space="preserve"> </w:t>
      </w:r>
      <w:r>
        <w:rPr>
          <w:spacing w:val="-1"/>
          <w:sz w:val="24"/>
          <w:szCs w:val="24"/>
        </w:rPr>
        <w:t>a</w:t>
      </w:r>
      <w:r>
        <w:rPr>
          <w:spacing w:val="-5"/>
          <w:sz w:val="24"/>
          <w:szCs w:val="24"/>
        </w:rPr>
        <w:t>n</w:t>
      </w:r>
      <w:r>
        <w:rPr>
          <w:sz w:val="24"/>
          <w:szCs w:val="24"/>
        </w:rPr>
        <w:t>d</w:t>
      </w:r>
      <w:r>
        <w:rPr>
          <w:spacing w:val="8"/>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9"/>
          <w:sz w:val="24"/>
          <w:szCs w:val="24"/>
        </w:rPr>
        <w:t>o</w:t>
      </w:r>
      <w:r>
        <w:rPr>
          <w:sz w:val="24"/>
          <w:szCs w:val="24"/>
        </w:rPr>
        <w:t>n</w:t>
      </w:r>
      <w:r>
        <w:rPr>
          <w:spacing w:val="3"/>
          <w:sz w:val="24"/>
          <w:szCs w:val="24"/>
        </w:rPr>
        <w:t xml:space="preserve"> </w:t>
      </w:r>
      <w:r>
        <w:rPr>
          <w:spacing w:val="-1"/>
          <w:sz w:val="24"/>
          <w:szCs w:val="24"/>
        </w:rPr>
        <w:t>c</w:t>
      </w:r>
      <w:r>
        <w:rPr>
          <w:spacing w:val="5"/>
          <w:sz w:val="24"/>
          <w:szCs w:val="24"/>
        </w:rPr>
        <w:t>o</w:t>
      </w:r>
      <w:r>
        <w:rPr>
          <w:sz w:val="24"/>
          <w:szCs w:val="24"/>
        </w:rPr>
        <w:t>d</w:t>
      </w:r>
      <w:r>
        <w:rPr>
          <w:spacing w:val="-1"/>
          <w:sz w:val="24"/>
          <w:szCs w:val="24"/>
        </w:rPr>
        <w:t>e</w:t>
      </w:r>
      <w:r>
        <w:rPr>
          <w:spacing w:val="-2"/>
          <w:sz w:val="24"/>
          <w:szCs w:val="24"/>
        </w:rPr>
        <w:t>s</w:t>
      </w:r>
      <w:r>
        <w:rPr>
          <w:sz w:val="24"/>
          <w:szCs w:val="24"/>
        </w:rPr>
        <w:t>.</w:t>
      </w:r>
      <w:r>
        <w:rPr>
          <w:spacing w:val="10"/>
          <w:sz w:val="24"/>
          <w:szCs w:val="24"/>
        </w:rPr>
        <w:t xml:space="preserve"> </w:t>
      </w:r>
      <w:r>
        <w:rPr>
          <w:spacing w:val="2"/>
          <w:sz w:val="24"/>
          <w:szCs w:val="24"/>
        </w:rPr>
        <w:t>T</w:t>
      </w:r>
      <w:r>
        <w:rPr>
          <w:sz w:val="24"/>
          <w:szCs w:val="24"/>
        </w:rPr>
        <w:t>h</w:t>
      </w:r>
      <w:r>
        <w:rPr>
          <w:spacing w:val="-9"/>
          <w:sz w:val="24"/>
          <w:szCs w:val="24"/>
        </w:rPr>
        <w:t>i</w:t>
      </w:r>
      <w:r>
        <w:rPr>
          <w:sz w:val="24"/>
          <w:szCs w:val="24"/>
        </w:rPr>
        <w:t>s</w:t>
      </w:r>
      <w:r>
        <w:rPr>
          <w:spacing w:val="6"/>
          <w:sz w:val="24"/>
          <w:szCs w:val="24"/>
        </w:rPr>
        <w:t xml:space="preserve"> </w:t>
      </w:r>
      <w:r>
        <w:rPr>
          <w:spacing w:val="1"/>
          <w:sz w:val="24"/>
          <w:szCs w:val="24"/>
        </w:rPr>
        <w:t>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4"/>
          <w:sz w:val="24"/>
          <w:szCs w:val="24"/>
        </w:rPr>
        <w:t>e</w:t>
      </w:r>
      <w:r>
        <w:rPr>
          <w:spacing w:val="-5"/>
          <w:sz w:val="24"/>
          <w:szCs w:val="24"/>
        </w:rPr>
        <w:t>n</w:t>
      </w:r>
      <w:r>
        <w:rPr>
          <w:spacing w:val="5"/>
          <w:sz w:val="24"/>
          <w:szCs w:val="24"/>
        </w:rPr>
        <w:t>t</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1"/>
          <w:sz w:val="24"/>
          <w:szCs w:val="24"/>
        </w:rPr>
        <w:t>c</w:t>
      </w:r>
      <w:r>
        <w:rPr>
          <w:spacing w:val="4"/>
          <w:sz w:val="24"/>
          <w:szCs w:val="24"/>
        </w:rPr>
        <w:t>a</w:t>
      </w:r>
      <w:r>
        <w:rPr>
          <w:sz w:val="24"/>
          <w:szCs w:val="24"/>
        </w:rPr>
        <w:t>n</w:t>
      </w:r>
      <w:r>
        <w:rPr>
          <w:spacing w:val="3"/>
          <w:sz w:val="24"/>
          <w:szCs w:val="24"/>
        </w:rPr>
        <w:t xml:space="preserve"> </w:t>
      </w:r>
      <w:r>
        <w:rPr>
          <w:sz w:val="24"/>
          <w:szCs w:val="24"/>
        </w:rPr>
        <w:t xml:space="preserve">be </w:t>
      </w:r>
      <w:r>
        <w:rPr>
          <w:spacing w:val="5"/>
          <w:sz w:val="24"/>
          <w:szCs w:val="24"/>
        </w:rPr>
        <w:t>t</w:t>
      </w:r>
      <w:r>
        <w:rPr>
          <w:spacing w:val="1"/>
          <w:sz w:val="24"/>
          <w:szCs w:val="24"/>
        </w:rPr>
        <w:t>r</w:t>
      </w:r>
      <w:r>
        <w:rPr>
          <w:spacing w:val="-1"/>
          <w:sz w:val="24"/>
          <w:szCs w:val="24"/>
        </w:rPr>
        <w:t>a</w:t>
      </w:r>
      <w:r>
        <w:rPr>
          <w:spacing w:val="-5"/>
          <w:sz w:val="24"/>
          <w:szCs w:val="24"/>
        </w:rPr>
        <w:t>n</w:t>
      </w:r>
      <w:r>
        <w:rPr>
          <w:spacing w:val="2"/>
          <w:sz w:val="24"/>
          <w:szCs w:val="24"/>
        </w:rPr>
        <w:t>s</w:t>
      </w:r>
      <w:r>
        <w:rPr>
          <w:spacing w:val="-8"/>
          <w:sz w:val="24"/>
          <w:szCs w:val="24"/>
        </w:rPr>
        <w:t>f</w:t>
      </w:r>
      <w:r>
        <w:rPr>
          <w:spacing w:val="5"/>
          <w:sz w:val="24"/>
          <w:szCs w:val="24"/>
        </w:rPr>
        <w:t>o</w:t>
      </w:r>
      <w:r>
        <w:rPr>
          <w:spacing w:val="1"/>
          <w:sz w:val="24"/>
          <w:szCs w:val="24"/>
        </w:rPr>
        <w:t>r</w:t>
      </w:r>
      <w:r>
        <w:rPr>
          <w:spacing w:val="-4"/>
          <w:sz w:val="24"/>
          <w:szCs w:val="24"/>
        </w:rPr>
        <w:t>m</w:t>
      </w:r>
      <w:r>
        <w:rPr>
          <w:spacing w:val="-1"/>
          <w:sz w:val="24"/>
          <w:szCs w:val="24"/>
        </w:rPr>
        <w:t>e</w:t>
      </w:r>
      <w:r>
        <w:rPr>
          <w:sz w:val="24"/>
          <w:szCs w:val="24"/>
        </w:rPr>
        <w:t>d</w:t>
      </w:r>
      <w:r>
        <w:rPr>
          <w:spacing w:val="55"/>
          <w:sz w:val="24"/>
          <w:szCs w:val="24"/>
        </w:rPr>
        <w:t xml:space="preserve"> </w:t>
      </w:r>
      <w:r>
        <w:rPr>
          <w:spacing w:val="-4"/>
          <w:sz w:val="24"/>
          <w:szCs w:val="24"/>
        </w:rPr>
        <w:t>i</w:t>
      </w:r>
      <w:r>
        <w:rPr>
          <w:spacing w:val="-5"/>
          <w:sz w:val="24"/>
          <w:szCs w:val="24"/>
        </w:rPr>
        <w:t>n</w:t>
      </w:r>
      <w:r>
        <w:rPr>
          <w:spacing w:val="5"/>
          <w:sz w:val="24"/>
          <w:szCs w:val="24"/>
        </w:rPr>
        <w:t>t</w:t>
      </w:r>
      <w:r>
        <w:rPr>
          <w:sz w:val="24"/>
          <w:szCs w:val="24"/>
        </w:rPr>
        <w:t>o</w:t>
      </w:r>
      <w:r>
        <w:rPr>
          <w:spacing w:val="55"/>
          <w:sz w:val="24"/>
          <w:szCs w:val="24"/>
        </w:rPr>
        <w:t xml:space="preserve"> </w:t>
      </w:r>
      <w:r>
        <w:rPr>
          <w:sz w:val="24"/>
          <w:szCs w:val="24"/>
        </w:rPr>
        <w:t>a</w:t>
      </w:r>
      <w:r>
        <w:rPr>
          <w:spacing w:val="54"/>
          <w:sz w:val="24"/>
          <w:szCs w:val="24"/>
        </w:rPr>
        <w:t xml:space="preserve"> </w:t>
      </w:r>
      <w:r>
        <w:rPr>
          <w:sz w:val="24"/>
          <w:szCs w:val="24"/>
        </w:rPr>
        <w:t>h</w:t>
      </w:r>
      <w:r>
        <w:rPr>
          <w:spacing w:val="-4"/>
          <w:sz w:val="24"/>
          <w:szCs w:val="24"/>
        </w:rPr>
        <w:t>i</w:t>
      </w:r>
      <w:r>
        <w:rPr>
          <w:spacing w:val="5"/>
          <w:sz w:val="24"/>
          <w:szCs w:val="24"/>
        </w:rPr>
        <w:t>g</w:t>
      </w:r>
      <w:r>
        <w:rPr>
          <w:spacing w:val="-5"/>
          <w:sz w:val="24"/>
          <w:szCs w:val="24"/>
        </w:rPr>
        <w:t>h</w:t>
      </w:r>
      <w:r>
        <w:rPr>
          <w:spacing w:val="-1"/>
          <w:sz w:val="24"/>
          <w:szCs w:val="24"/>
        </w:rPr>
        <w:t>e</w:t>
      </w:r>
      <w:r>
        <w:rPr>
          <w:spacing w:val="5"/>
          <w:sz w:val="24"/>
          <w:szCs w:val="24"/>
        </w:rPr>
        <w:t>r</w:t>
      </w:r>
      <w:r>
        <w:rPr>
          <w:spacing w:val="6"/>
          <w:sz w:val="24"/>
          <w:szCs w:val="24"/>
        </w:rPr>
        <w:t>-</w:t>
      </w:r>
      <w:r>
        <w:rPr>
          <w:spacing w:val="-9"/>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46"/>
          <w:sz w:val="24"/>
          <w:szCs w:val="24"/>
        </w:rPr>
        <w:t xml:space="preserve"> </w:t>
      </w:r>
      <w:r>
        <w:rPr>
          <w:spacing w:val="6"/>
          <w:sz w:val="24"/>
          <w:szCs w:val="24"/>
        </w:rPr>
        <w:t>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4"/>
          <w:sz w:val="24"/>
          <w:szCs w:val="24"/>
        </w:rPr>
        <w:t>e</w:t>
      </w:r>
      <w:r>
        <w:rPr>
          <w:spacing w:val="-5"/>
          <w:sz w:val="24"/>
          <w:szCs w:val="24"/>
        </w:rPr>
        <w:t>n</w:t>
      </w:r>
      <w:r>
        <w:rPr>
          <w:spacing w:val="5"/>
          <w:sz w:val="24"/>
          <w:szCs w:val="24"/>
        </w:rPr>
        <w:t>t</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45"/>
          <w:sz w:val="24"/>
          <w:szCs w:val="24"/>
        </w:rPr>
        <w:t xml:space="preserve"> </w:t>
      </w:r>
      <w:r>
        <w:rPr>
          <w:spacing w:val="5"/>
          <w:sz w:val="24"/>
          <w:szCs w:val="24"/>
        </w:rPr>
        <w:t>t</w:t>
      </w:r>
      <w:r>
        <w:rPr>
          <w:sz w:val="24"/>
          <w:szCs w:val="24"/>
        </w:rPr>
        <w:t>h</w:t>
      </w:r>
      <w:r>
        <w:rPr>
          <w:spacing w:val="-1"/>
          <w:sz w:val="24"/>
          <w:szCs w:val="24"/>
        </w:rPr>
        <w:t>a</w:t>
      </w:r>
      <w:r>
        <w:rPr>
          <w:sz w:val="24"/>
          <w:szCs w:val="24"/>
        </w:rPr>
        <w:t>t</w:t>
      </w:r>
      <w:r>
        <w:rPr>
          <w:spacing w:val="55"/>
          <w:sz w:val="24"/>
          <w:szCs w:val="24"/>
        </w:rPr>
        <w:t xml:space="preserve"> </w:t>
      </w:r>
      <w:r>
        <w:rPr>
          <w:spacing w:val="-5"/>
          <w:sz w:val="24"/>
          <w:szCs w:val="24"/>
        </w:rPr>
        <w:t>d</w:t>
      </w:r>
      <w:r>
        <w:rPr>
          <w:spacing w:val="5"/>
          <w:sz w:val="24"/>
          <w:szCs w:val="24"/>
        </w:rPr>
        <w:t>o</w:t>
      </w:r>
      <w:r>
        <w:rPr>
          <w:spacing w:val="-1"/>
          <w:sz w:val="24"/>
          <w:szCs w:val="24"/>
        </w:rPr>
        <w:t>e</w:t>
      </w:r>
      <w:r>
        <w:rPr>
          <w:sz w:val="24"/>
          <w:szCs w:val="24"/>
        </w:rPr>
        <w:t>s</w:t>
      </w:r>
      <w:r>
        <w:rPr>
          <w:spacing w:val="53"/>
          <w:sz w:val="24"/>
          <w:szCs w:val="24"/>
        </w:rPr>
        <w:t xml:space="preserve"> </w:t>
      </w:r>
      <w:r>
        <w:rPr>
          <w:spacing w:val="-5"/>
          <w:sz w:val="24"/>
          <w:szCs w:val="24"/>
        </w:rPr>
        <w:t>n</w:t>
      </w:r>
      <w:r>
        <w:rPr>
          <w:sz w:val="24"/>
          <w:szCs w:val="24"/>
        </w:rPr>
        <w:t xml:space="preserve">ot  </w:t>
      </w:r>
      <w:r>
        <w:rPr>
          <w:spacing w:val="-9"/>
          <w:sz w:val="24"/>
          <w:szCs w:val="24"/>
        </w:rPr>
        <w:t>m</w:t>
      </w:r>
      <w:r>
        <w:rPr>
          <w:spacing w:val="-1"/>
          <w:sz w:val="24"/>
          <w:szCs w:val="24"/>
        </w:rPr>
        <w:t>a</w:t>
      </w:r>
      <w:r>
        <w:rPr>
          <w:sz w:val="24"/>
          <w:szCs w:val="24"/>
        </w:rPr>
        <w:t>ke</w:t>
      </w:r>
      <w:r>
        <w:rPr>
          <w:spacing w:val="54"/>
          <w:sz w:val="24"/>
          <w:szCs w:val="24"/>
        </w:rPr>
        <w:t xml:space="preserve"> </w:t>
      </w:r>
      <w:r>
        <w:rPr>
          <w:sz w:val="24"/>
          <w:szCs w:val="24"/>
        </w:rPr>
        <w:t>u</w:t>
      </w:r>
      <w:r>
        <w:rPr>
          <w:spacing w:val="-2"/>
          <w:sz w:val="24"/>
          <w:szCs w:val="24"/>
        </w:rPr>
        <w:t>s</w:t>
      </w:r>
      <w:r>
        <w:rPr>
          <w:sz w:val="24"/>
          <w:szCs w:val="24"/>
        </w:rPr>
        <w:t>e</w:t>
      </w:r>
      <w:r>
        <w:rPr>
          <w:spacing w:val="54"/>
          <w:sz w:val="24"/>
          <w:szCs w:val="24"/>
        </w:rPr>
        <w:t xml:space="preserve"> </w:t>
      </w:r>
      <w:r>
        <w:rPr>
          <w:spacing w:val="5"/>
          <w:sz w:val="24"/>
          <w:szCs w:val="24"/>
        </w:rPr>
        <w:t>o</w:t>
      </w:r>
      <w:r>
        <w:rPr>
          <w:sz w:val="24"/>
          <w:szCs w:val="24"/>
        </w:rPr>
        <w:t>f</w:t>
      </w:r>
      <w:r>
        <w:rPr>
          <w:spacing w:val="47"/>
          <w:sz w:val="24"/>
          <w:szCs w:val="24"/>
        </w:rPr>
        <w:t xml:space="preserve"> </w:t>
      </w:r>
      <w:r>
        <w:rPr>
          <w:spacing w:val="-2"/>
          <w:sz w:val="24"/>
          <w:szCs w:val="24"/>
        </w:rPr>
        <w:t>s</w:t>
      </w:r>
      <w:r>
        <w:rPr>
          <w:sz w:val="24"/>
          <w:szCs w:val="24"/>
        </w:rPr>
        <w:t>u</w:t>
      </w:r>
      <w:r>
        <w:rPr>
          <w:spacing w:val="4"/>
          <w:sz w:val="24"/>
          <w:szCs w:val="24"/>
        </w:rPr>
        <w:t>c</w:t>
      </w:r>
      <w:r>
        <w:rPr>
          <w:sz w:val="24"/>
          <w:szCs w:val="24"/>
        </w:rPr>
        <w:t>h</w:t>
      </w:r>
      <w:r>
        <w:rPr>
          <w:spacing w:val="55"/>
          <w:sz w:val="24"/>
          <w:szCs w:val="24"/>
        </w:rPr>
        <w:t xml:space="preserve"> </w:t>
      </w:r>
      <w:r>
        <w:rPr>
          <w:spacing w:val="-9"/>
          <w:sz w:val="24"/>
          <w:szCs w:val="24"/>
        </w:rPr>
        <w:t>l</w:t>
      </w:r>
      <w:r>
        <w:rPr>
          <w:spacing w:val="5"/>
          <w:sz w:val="24"/>
          <w:szCs w:val="24"/>
        </w:rPr>
        <w:t>o</w:t>
      </w:r>
      <w:r>
        <w:rPr>
          <w:spacing w:val="8"/>
          <w:sz w:val="24"/>
          <w:szCs w:val="24"/>
        </w:rPr>
        <w:t>w</w:t>
      </w:r>
      <w:r>
        <w:rPr>
          <w:spacing w:val="6"/>
          <w:sz w:val="24"/>
          <w:szCs w:val="24"/>
        </w:rPr>
        <w:t>-</w:t>
      </w:r>
      <w:r>
        <w:rPr>
          <w:spacing w:val="-9"/>
          <w:sz w:val="24"/>
          <w:szCs w:val="24"/>
        </w:rPr>
        <w:t>l</w:t>
      </w:r>
      <w:r>
        <w:rPr>
          <w:spacing w:val="4"/>
          <w:sz w:val="24"/>
          <w:szCs w:val="24"/>
        </w:rPr>
        <w:t>e</w:t>
      </w:r>
      <w:r>
        <w:rPr>
          <w:sz w:val="24"/>
          <w:szCs w:val="24"/>
        </w:rPr>
        <w:t>v</w:t>
      </w:r>
      <w:r>
        <w:rPr>
          <w:spacing w:val="8"/>
          <w:sz w:val="24"/>
          <w:szCs w:val="24"/>
        </w:rPr>
        <w:t>e</w:t>
      </w:r>
      <w:r>
        <w:rPr>
          <w:sz w:val="24"/>
          <w:szCs w:val="24"/>
        </w:rPr>
        <w:t xml:space="preserve">l </w:t>
      </w:r>
      <w:r>
        <w:rPr>
          <w:spacing w:val="-1"/>
          <w:sz w:val="24"/>
          <w:szCs w:val="24"/>
        </w:rPr>
        <w:t>c</w:t>
      </w:r>
      <w:r>
        <w:rPr>
          <w:spacing w:val="5"/>
          <w:sz w:val="24"/>
          <w:szCs w:val="24"/>
        </w:rPr>
        <w:t>o</w:t>
      </w:r>
      <w:r>
        <w:rPr>
          <w:spacing w:val="-5"/>
          <w:sz w:val="24"/>
          <w:szCs w:val="24"/>
        </w:rPr>
        <w:t>n</w:t>
      </w:r>
      <w:r>
        <w:rPr>
          <w:spacing w:val="-1"/>
          <w:sz w:val="24"/>
          <w:szCs w:val="24"/>
        </w:rPr>
        <w:t>ce</w:t>
      </w:r>
      <w:r>
        <w:rPr>
          <w:sz w:val="24"/>
          <w:szCs w:val="24"/>
        </w:rPr>
        <w:t>p</w:t>
      </w:r>
      <w:r>
        <w:rPr>
          <w:spacing w:val="5"/>
          <w:sz w:val="24"/>
          <w:szCs w:val="24"/>
        </w:rPr>
        <w:t>t</w:t>
      </w:r>
      <w:r>
        <w:rPr>
          <w:spacing w:val="-2"/>
          <w:sz w:val="24"/>
          <w:szCs w:val="24"/>
        </w:rPr>
        <w:t>s</w:t>
      </w:r>
      <w:r>
        <w:rPr>
          <w:sz w:val="24"/>
          <w:szCs w:val="24"/>
        </w:rPr>
        <w:t>,</w:t>
      </w:r>
      <w:r>
        <w:rPr>
          <w:spacing w:val="10"/>
          <w:sz w:val="24"/>
          <w:szCs w:val="24"/>
        </w:rPr>
        <w:t xml:space="preserve"> </w:t>
      </w:r>
      <w:r>
        <w:rPr>
          <w:spacing w:val="-1"/>
          <w:sz w:val="24"/>
          <w:szCs w:val="24"/>
        </w:rPr>
        <w:t>a</w:t>
      </w:r>
      <w:r>
        <w:rPr>
          <w:spacing w:val="-5"/>
          <w:sz w:val="24"/>
          <w:szCs w:val="24"/>
        </w:rPr>
        <w:t>n</w:t>
      </w:r>
      <w:r>
        <w:rPr>
          <w:sz w:val="24"/>
          <w:szCs w:val="24"/>
        </w:rPr>
        <w:t>d</w:t>
      </w:r>
      <w:r>
        <w:rPr>
          <w:spacing w:val="8"/>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13"/>
          <w:sz w:val="24"/>
          <w:szCs w:val="24"/>
        </w:rPr>
        <w:t xml:space="preserve"> </w:t>
      </w:r>
      <w:r>
        <w:rPr>
          <w:spacing w:val="1"/>
          <w:sz w:val="24"/>
          <w:szCs w:val="24"/>
        </w:rPr>
        <w:t>r</w:t>
      </w:r>
      <w:r>
        <w:rPr>
          <w:spacing w:val="-1"/>
          <w:sz w:val="24"/>
          <w:szCs w:val="24"/>
        </w:rPr>
        <w:t>e</w:t>
      </w:r>
      <w:r>
        <w:rPr>
          <w:sz w:val="24"/>
          <w:szCs w:val="24"/>
        </w:rPr>
        <w:t>g</w:t>
      </w:r>
      <w:r>
        <w:rPr>
          <w:spacing w:val="-1"/>
          <w:sz w:val="24"/>
          <w:szCs w:val="24"/>
        </w:rPr>
        <w:t>e</w:t>
      </w:r>
      <w:r>
        <w:rPr>
          <w:sz w:val="24"/>
          <w:szCs w:val="24"/>
        </w:rPr>
        <w:t>n</w:t>
      </w:r>
      <w:r>
        <w:rPr>
          <w:spacing w:val="-1"/>
          <w:sz w:val="24"/>
          <w:szCs w:val="24"/>
        </w:rPr>
        <w:t>e</w:t>
      </w:r>
      <w:r>
        <w:rPr>
          <w:spacing w:val="1"/>
          <w:sz w:val="24"/>
          <w:szCs w:val="24"/>
        </w:rPr>
        <w:t>r</w:t>
      </w:r>
      <w:r>
        <w:rPr>
          <w:spacing w:val="-1"/>
          <w:sz w:val="24"/>
          <w:szCs w:val="24"/>
        </w:rPr>
        <w:t>a</w:t>
      </w:r>
      <w:r>
        <w:rPr>
          <w:spacing w:val="5"/>
          <w:sz w:val="24"/>
          <w:szCs w:val="24"/>
        </w:rPr>
        <w:t>t</w:t>
      </w:r>
      <w:r>
        <w:rPr>
          <w:spacing w:val="-1"/>
          <w:sz w:val="24"/>
          <w:szCs w:val="24"/>
        </w:rPr>
        <w:t>e</w:t>
      </w:r>
      <w:r>
        <w:rPr>
          <w:sz w:val="24"/>
          <w:szCs w:val="24"/>
        </w:rPr>
        <w:t>s</w:t>
      </w:r>
      <w:r>
        <w:rPr>
          <w:spacing w:val="6"/>
          <w:sz w:val="24"/>
          <w:szCs w:val="24"/>
        </w:rPr>
        <w:t xml:space="preserve"> </w:t>
      </w:r>
      <w:r>
        <w:rPr>
          <w:spacing w:val="5"/>
          <w:sz w:val="24"/>
          <w:szCs w:val="24"/>
        </w:rPr>
        <w:t>t</w:t>
      </w:r>
      <w:r>
        <w:rPr>
          <w:spacing w:val="-5"/>
          <w:sz w:val="24"/>
          <w:szCs w:val="24"/>
        </w:rPr>
        <w:t>h</w:t>
      </w:r>
      <w:r>
        <w:rPr>
          <w:sz w:val="24"/>
          <w:szCs w:val="24"/>
        </w:rPr>
        <w:t>e</w:t>
      </w:r>
      <w:r>
        <w:rPr>
          <w:spacing w:val="7"/>
          <w:sz w:val="24"/>
          <w:szCs w:val="24"/>
        </w:rPr>
        <w:t xml:space="preserve"> </w:t>
      </w:r>
      <w:r>
        <w:rPr>
          <w:sz w:val="24"/>
          <w:szCs w:val="24"/>
        </w:rPr>
        <w:t>h</w:t>
      </w:r>
      <w:r>
        <w:rPr>
          <w:spacing w:val="-4"/>
          <w:sz w:val="24"/>
          <w:szCs w:val="24"/>
        </w:rPr>
        <w:t>i</w:t>
      </w:r>
      <w:r>
        <w:rPr>
          <w:spacing w:val="5"/>
          <w:sz w:val="24"/>
          <w:szCs w:val="24"/>
        </w:rPr>
        <w:t>g</w:t>
      </w:r>
      <w:r>
        <w:rPr>
          <w:sz w:val="24"/>
          <w:szCs w:val="24"/>
        </w:rPr>
        <w:t>h</w:t>
      </w:r>
      <w:r>
        <w:rPr>
          <w:spacing w:val="6"/>
          <w:sz w:val="24"/>
          <w:szCs w:val="24"/>
        </w:rPr>
        <w:t>-</w:t>
      </w:r>
      <w:r>
        <w:rPr>
          <w:spacing w:val="-4"/>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8"/>
          <w:sz w:val="24"/>
          <w:szCs w:val="24"/>
        </w:rPr>
        <w:t xml:space="preserve"> </w:t>
      </w:r>
      <w:r>
        <w:rPr>
          <w:spacing w:val="-1"/>
          <w:sz w:val="24"/>
          <w:szCs w:val="24"/>
        </w:rPr>
        <w:t>c</w:t>
      </w:r>
      <w:r>
        <w:rPr>
          <w:spacing w:val="5"/>
          <w:sz w:val="24"/>
          <w:szCs w:val="24"/>
        </w:rPr>
        <w:t>o</w:t>
      </w:r>
      <w:r>
        <w:rPr>
          <w:sz w:val="24"/>
          <w:szCs w:val="24"/>
        </w:rPr>
        <w:t>n</w:t>
      </w:r>
      <w:r>
        <w:rPr>
          <w:spacing w:val="-1"/>
          <w:sz w:val="24"/>
          <w:szCs w:val="24"/>
        </w:rPr>
        <w:t>ce</w:t>
      </w:r>
      <w:r>
        <w:rPr>
          <w:sz w:val="24"/>
          <w:szCs w:val="24"/>
        </w:rPr>
        <w:t>pt</w:t>
      </w:r>
      <w:r>
        <w:rPr>
          <w:spacing w:val="13"/>
          <w:sz w:val="24"/>
          <w:szCs w:val="24"/>
        </w:rPr>
        <w:t xml:space="preserve"> </w:t>
      </w:r>
      <w:r>
        <w:rPr>
          <w:spacing w:val="5"/>
          <w:sz w:val="24"/>
          <w:szCs w:val="24"/>
        </w:rPr>
        <w:t>o</w:t>
      </w:r>
      <w:r>
        <w:rPr>
          <w:sz w:val="24"/>
          <w:szCs w:val="24"/>
        </w:rPr>
        <w:t xml:space="preserve">f </w:t>
      </w:r>
      <w:r>
        <w:rPr>
          <w:spacing w:val="4"/>
          <w:sz w:val="24"/>
          <w:szCs w:val="24"/>
        </w:rPr>
        <w:t>e</w:t>
      </w:r>
      <w:r>
        <w:rPr>
          <w:spacing w:val="-5"/>
          <w:sz w:val="24"/>
          <w:szCs w:val="24"/>
        </w:rPr>
        <w:t>x</w:t>
      </w:r>
      <w:r>
        <w:rPr>
          <w:sz w:val="24"/>
          <w:szCs w:val="24"/>
        </w:rPr>
        <w:t>p</w:t>
      </w:r>
      <w:r>
        <w:rPr>
          <w:spacing w:val="1"/>
          <w:sz w:val="24"/>
          <w:szCs w:val="24"/>
        </w:rPr>
        <w:t>r</w:t>
      </w:r>
      <w:r>
        <w:rPr>
          <w:spacing w:val="-1"/>
          <w:sz w:val="24"/>
          <w:szCs w:val="24"/>
        </w:rPr>
        <w:t>e</w:t>
      </w:r>
      <w:r>
        <w:rPr>
          <w:spacing w:val="-2"/>
          <w:sz w:val="24"/>
          <w:szCs w:val="24"/>
        </w:rPr>
        <w:t>s</w:t>
      </w:r>
      <w:r>
        <w:rPr>
          <w:spacing w:val="2"/>
          <w:sz w:val="24"/>
          <w:szCs w:val="24"/>
        </w:rPr>
        <w:t>s</w:t>
      </w:r>
      <w:r>
        <w:rPr>
          <w:spacing w:val="-9"/>
          <w:sz w:val="24"/>
          <w:szCs w:val="24"/>
        </w:rPr>
        <w:t>i</w:t>
      </w:r>
      <w:r>
        <w:rPr>
          <w:spacing w:val="9"/>
          <w:sz w:val="24"/>
          <w:szCs w:val="24"/>
        </w:rPr>
        <w:t>o</w:t>
      </w:r>
      <w:r>
        <w:rPr>
          <w:spacing w:val="-5"/>
          <w:sz w:val="24"/>
          <w:szCs w:val="24"/>
        </w:rPr>
        <w:t>n</w:t>
      </w:r>
      <w:r>
        <w:rPr>
          <w:sz w:val="24"/>
          <w:szCs w:val="24"/>
        </w:rPr>
        <w:t>.</w:t>
      </w:r>
      <w:r>
        <w:rPr>
          <w:spacing w:val="10"/>
          <w:sz w:val="24"/>
          <w:szCs w:val="24"/>
        </w:rPr>
        <w:t xml:space="preserve"> </w:t>
      </w:r>
      <w:r>
        <w:rPr>
          <w:spacing w:val="2"/>
          <w:sz w:val="24"/>
          <w:szCs w:val="24"/>
        </w:rPr>
        <w:t>T</w:t>
      </w:r>
      <w:r>
        <w:rPr>
          <w:sz w:val="24"/>
          <w:szCs w:val="24"/>
        </w:rPr>
        <w:t>he</w:t>
      </w:r>
      <w:r>
        <w:rPr>
          <w:spacing w:val="7"/>
          <w:sz w:val="24"/>
          <w:szCs w:val="24"/>
        </w:rPr>
        <w:t xml:space="preserve"> </w:t>
      </w:r>
      <w:r>
        <w:rPr>
          <w:spacing w:val="5"/>
          <w:sz w:val="24"/>
          <w:szCs w:val="24"/>
        </w:rPr>
        <w:t>t</w:t>
      </w:r>
      <w:r>
        <w:rPr>
          <w:spacing w:val="1"/>
          <w:sz w:val="24"/>
          <w:szCs w:val="24"/>
        </w:rPr>
        <w:t>r</w:t>
      </w:r>
      <w:r>
        <w:rPr>
          <w:spacing w:val="-1"/>
          <w:sz w:val="24"/>
          <w:szCs w:val="24"/>
        </w:rPr>
        <w:t>a</w:t>
      </w:r>
      <w:r>
        <w:rPr>
          <w:spacing w:val="-5"/>
          <w:sz w:val="24"/>
          <w:szCs w:val="24"/>
        </w:rPr>
        <w:t>n</w:t>
      </w:r>
      <w:r>
        <w:rPr>
          <w:spacing w:val="2"/>
          <w:sz w:val="24"/>
          <w:szCs w:val="24"/>
        </w:rPr>
        <w:t>s</w:t>
      </w:r>
      <w:r>
        <w:rPr>
          <w:spacing w:val="-8"/>
          <w:sz w:val="24"/>
          <w:szCs w:val="24"/>
        </w:rPr>
        <w:t>f</w:t>
      </w:r>
      <w:r>
        <w:rPr>
          <w:spacing w:val="5"/>
          <w:sz w:val="24"/>
          <w:szCs w:val="24"/>
        </w:rPr>
        <w:t>o</w:t>
      </w:r>
      <w:r>
        <w:rPr>
          <w:spacing w:val="6"/>
          <w:sz w:val="24"/>
          <w:szCs w:val="24"/>
        </w:rPr>
        <w:t>r</w:t>
      </w:r>
      <w:r>
        <w:rPr>
          <w:spacing w:val="-9"/>
          <w:sz w:val="24"/>
          <w:szCs w:val="24"/>
        </w:rPr>
        <w:t>m</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8"/>
          <w:sz w:val="24"/>
          <w:szCs w:val="24"/>
        </w:rPr>
        <w:t xml:space="preserve"> </w:t>
      </w:r>
      <w:r>
        <w:rPr>
          <w:spacing w:val="5"/>
          <w:sz w:val="24"/>
          <w:szCs w:val="24"/>
        </w:rPr>
        <w:t>o</w:t>
      </w:r>
      <w:r>
        <w:rPr>
          <w:sz w:val="24"/>
          <w:szCs w:val="24"/>
        </w:rPr>
        <w:t xml:space="preserve">f </w:t>
      </w:r>
      <w:r>
        <w:rPr>
          <w:spacing w:val="-9"/>
          <w:sz w:val="24"/>
          <w:szCs w:val="24"/>
        </w:rPr>
        <w:t>l</w:t>
      </w:r>
      <w:r>
        <w:rPr>
          <w:spacing w:val="5"/>
          <w:sz w:val="24"/>
          <w:szCs w:val="24"/>
        </w:rPr>
        <w:t>o</w:t>
      </w:r>
      <w:r>
        <w:rPr>
          <w:sz w:val="24"/>
          <w:szCs w:val="24"/>
        </w:rPr>
        <w:t>w</w:t>
      </w:r>
      <w:r>
        <w:rPr>
          <w:spacing w:val="6"/>
          <w:sz w:val="24"/>
          <w:szCs w:val="24"/>
        </w:rPr>
        <w:t>-</w:t>
      </w:r>
      <w:r>
        <w:rPr>
          <w:spacing w:val="-4"/>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4"/>
          <w:sz w:val="24"/>
          <w:szCs w:val="24"/>
        </w:rPr>
        <w:t xml:space="preserve"> </w:t>
      </w:r>
      <w:r>
        <w:rPr>
          <w:spacing w:val="5"/>
          <w:sz w:val="24"/>
          <w:szCs w:val="24"/>
        </w:rPr>
        <w:t>t</w:t>
      </w:r>
      <w:r>
        <w:rPr>
          <w:sz w:val="24"/>
          <w:szCs w:val="24"/>
        </w:rPr>
        <w:t>o</w:t>
      </w:r>
      <w:r>
        <w:rPr>
          <w:spacing w:val="15"/>
          <w:sz w:val="24"/>
          <w:szCs w:val="24"/>
        </w:rPr>
        <w:t xml:space="preserve"> </w:t>
      </w:r>
      <w:r>
        <w:rPr>
          <w:sz w:val="24"/>
          <w:szCs w:val="24"/>
        </w:rPr>
        <w:t>h</w:t>
      </w:r>
      <w:r>
        <w:rPr>
          <w:spacing w:val="-9"/>
          <w:sz w:val="24"/>
          <w:szCs w:val="24"/>
        </w:rPr>
        <w:t>i</w:t>
      </w:r>
      <w:r>
        <w:rPr>
          <w:spacing w:val="5"/>
          <w:sz w:val="24"/>
          <w:szCs w:val="24"/>
        </w:rPr>
        <w:t>g</w:t>
      </w:r>
      <w:r>
        <w:rPr>
          <w:spacing w:val="-5"/>
          <w:sz w:val="24"/>
          <w:szCs w:val="24"/>
        </w:rPr>
        <w:t>h</w:t>
      </w:r>
      <w:r>
        <w:rPr>
          <w:spacing w:val="6"/>
          <w:sz w:val="24"/>
          <w:szCs w:val="24"/>
        </w:rPr>
        <w:t>-</w:t>
      </w:r>
      <w:r>
        <w:rPr>
          <w:spacing w:val="-4"/>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9"/>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9"/>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e</w:t>
      </w:r>
      <w:r>
        <w:rPr>
          <w:spacing w:val="7"/>
          <w:sz w:val="24"/>
          <w:szCs w:val="24"/>
        </w:rPr>
        <w:t xml:space="preserve"> </w:t>
      </w:r>
      <w:r>
        <w:rPr>
          <w:spacing w:val="-1"/>
          <w:sz w:val="24"/>
          <w:szCs w:val="24"/>
        </w:rPr>
        <w:t>c</w:t>
      </w:r>
      <w:r>
        <w:rPr>
          <w:spacing w:val="5"/>
          <w:sz w:val="24"/>
          <w:szCs w:val="24"/>
        </w:rPr>
        <w:t>o</w:t>
      </w:r>
      <w:r>
        <w:rPr>
          <w:sz w:val="24"/>
          <w:szCs w:val="24"/>
        </w:rPr>
        <w:t>de</w:t>
      </w:r>
      <w:r>
        <w:rPr>
          <w:spacing w:val="12"/>
          <w:sz w:val="24"/>
          <w:szCs w:val="24"/>
        </w:rPr>
        <w:t xml:space="preserve"> </w:t>
      </w:r>
      <w:r>
        <w:rPr>
          <w:spacing w:val="-4"/>
          <w:sz w:val="24"/>
          <w:szCs w:val="24"/>
        </w:rPr>
        <w:t>i</w:t>
      </w:r>
      <w:r>
        <w:rPr>
          <w:sz w:val="24"/>
          <w:szCs w:val="24"/>
        </w:rPr>
        <w:t>s</w:t>
      </w:r>
      <w:r>
        <w:rPr>
          <w:spacing w:val="6"/>
          <w:sz w:val="24"/>
          <w:szCs w:val="24"/>
        </w:rPr>
        <w:t xml:space="preserve"> </w:t>
      </w:r>
      <w:r>
        <w:rPr>
          <w:sz w:val="24"/>
          <w:szCs w:val="24"/>
        </w:rPr>
        <w:t>d</w:t>
      </w:r>
      <w:r>
        <w:rPr>
          <w:spacing w:val="5"/>
          <w:sz w:val="24"/>
          <w:szCs w:val="24"/>
        </w:rPr>
        <w:t>o</w:t>
      </w:r>
      <w:r>
        <w:rPr>
          <w:sz w:val="24"/>
          <w:szCs w:val="24"/>
        </w:rPr>
        <w:t>ne</w:t>
      </w:r>
      <w:r>
        <w:rPr>
          <w:spacing w:val="7"/>
          <w:sz w:val="24"/>
          <w:szCs w:val="24"/>
        </w:rPr>
        <w:t xml:space="preserve"> </w:t>
      </w:r>
      <w:r>
        <w:rPr>
          <w:sz w:val="24"/>
          <w:szCs w:val="24"/>
        </w:rPr>
        <w:t>by</w:t>
      </w:r>
      <w:r>
        <w:rPr>
          <w:spacing w:val="8"/>
          <w:sz w:val="24"/>
          <w:szCs w:val="24"/>
        </w:rPr>
        <w:t xml:space="preserve"> </w:t>
      </w:r>
      <w:r>
        <w:rPr>
          <w:spacing w:val="-4"/>
          <w:sz w:val="24"/>
          <w:szCs w:val="24"/>
        </w:rPr>
        <w:t>m</w:t>
      </w:r>
      <w:r>
        <w:rPr>
          <w:spacing w:val="4"/>
          <w:sz w:val="24"/>
          <w:szCs w:val="24"/>
        </w:rPr>
        <w:t>ea</w:t>
      </w:r>
      <w:r>
        <w:rPr>
          <w:spacing w:val="-5"/>
          <w:sz w:val="24"/>
          <w:szCs w:val="24"/>
        </w:rPr>
        <w:t>n</w:t>
      </w:r>
      <w:r>
        <w:rPr>
          <w:sz w:val="24"/>
          <w:szCs w:val="24"/>
        </w:rPr>
        <w:t>s</w:t>
      </w:r>
      <w:r>
        <w:rPr>
          <w:spacing w:val="6"/>
          <w:sz w:val="24"/>
          <w:szCs w:val="24"/>
        </w:rPr>
        <w:t xml:space="preserve"> </w:t>
      </w:r>
      <w:r>
        <w:rPr>
          <w:spacing w:val="9"/>
          <w:sz w:val="24"/>
          <w:szCs w:val="24"/>
        </w:rPr>
        <w:t>o</w:t>
      </w:r>
      <w:r>
        <w:rPr>
          <w:sz w:val="24"/>
          <w:szCs w:val="24"/>
        </w:rPr>
        <w:t>f 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z w:val="24"/>
          <w:szCs w:val="24"/>
        </w:rPr>
        <w:t>m</w:t>
      </w:r>
      <w:r>
        <w:rPr>
          <w:spacing w:val="4"/>
          <w:sz w:val="24"/>
          <w:szCs w:val="24"/>
        </w:rPr>
        <w:t xml:space="preserve"> </w:t>
      </w:r>
      <w:r>
        <w:rPr>
          <w:spacing w:val="5"/>
          <w:sz w:val="24"/>
          <w:szCs w:val="24"/>
        </w:rPr>
        <w:t>t</w:t>
      </w:r>
      <w:r>
        <w:rPr>
          <w:spacing w:val="1"/>
          <w:sz w:val="24"/>
          <w:szCs w:val="24"/>
        </w:rPr>
        <w:t>r</w:t>
      </w:r>
      <w:r>
        <w:rPr>
          <w:spacing w:val="-1"/>
          <w:sz w:val="24"/>
          <w:szCs w:val="24"/>
        </w:rPr>
        <w:t>a</w:t>
      </w:r>
      <w:r>
        <w:rPr>
          <w:spacing w:val="-5"/>
          <w:sz w:val="24"/>
          <w:szCs w:val="24"/>
        </w:rPr>
        <w:t>n</w:t>
      </w:r>
      <w:r>
        <w:rPr>
          <w:spacing w:val="2"/>
          <w:sz w:val="24"/>
          <w:szCs w:val="24"/>
        </w:rPr>
        <w:t>s</w:t>
      </w:r>
      <w:r>
        <w:rPr>
          <w:spacing w:val="-8"/>
          <w:sz w:val="24"/>
          <w:szCs w:val="24"/>
        </w:rPr>
        <w:t>f</w:t>
      </w:r>
      <w:r>
        <w:rPr>
          <w:spacing w:val="5"/>
          <w:sz w:val="24"/>
          <w:szCs w:val="24"/>
        </w:rPr>
        <w:t>o</w:t>
      </w:r>
      <w:r>
        <w:rPr>
          <w:spacing w:val="6"/>
          <w:sz w:val="24"/>
          <w:szCs w:val="24"/>
        </w:rPr>
        <w:t>r</w:t>
      </w:r>
      <w:r>
        <w:rPr>
          <w:spacing w:val="-9"/>
          <w:sz w:val="24"/>
          <w:szCs w:val="24"/>
        </w:rPr>
        <w:t>m</w:t>
      </w:r>
      <w:r>
        <w:rPr>
          <w:spacing w:val="-1"/>
          <w:sz w:val="24"/>
          <w:szCs w:val="24"/>
        </w:rPr>
        <w:t>a</w:t>
      </w:r>
      <w:r>
        <w:rPr>
          <w:spacing w:val="10"/>
          <w:sz w:val="24"/>
          <w:szCs w:val="24"/>
        </w:rPr>
        <w:t>t</w:t>
      </w:r>
      <w:r>
        <w:rPr>
          <w:spacing w:val="-9"/>
          <w:sz w:val="24"/>
          <w:szCs w:val="24"/>
        </w:rPr>
        <w:t>i</w:t>
      </w:r>
      <w:r>
        <w:rPr>
          <w:spacing w:val="5"/>
          <w:sz w:val="24"/>
          <w:szCs w:val="24"/>
        </w:rPr>
        <w:t>o</w:t>
      </w:r>
      <w:r>
        <w:rPr>
          <w:spacing w:val="-5"/>
          <w:sz w:val="24"/>
          <w:szCs w:val="24"/>
        </w:rPr>
        <w:t>n</w:t>
      </w:r>
      <w:r>
        <w:rPr>
          <w:spacing w:val="-2"/>
          <w:sz w:val="24"/>
          <w:szCs w:val="24"/>
        </w:rPr>
        <w:t>s</w:t>
      </w:r>
      <w:r>
        <w:rPr>
          <w:sz w:val="24"/>
          <w:szCs w:val="24"/>
        </w:rPr>
        <w:t xml:space="preserve">, </w:t>
      </w:r>
      <w:r>
        <w:rPr>
          <w:spacing w:val="5"/>
          <w:sz w:val="24"/>
          <w:szCs w:val="24"/>
        </w:rPr>
        <w:t>t</w:t>
      </w:r>
      <w:r>
        <w:rPr>
          <w:spacing w:val="1"/>
          <w:sz w:val="24"/>
          <w:szCs w:val="24"/>
        </w:rPr>
        <w:t>r</w:t>
      </w:r>
      <w:r>
        <w:rPr>
          <w:spacing w:val="-1"/>
          <w:sz w:val="24"/>
          <w:szCs w:val="24"/>
        </w:rPr>
        <w:t>a</w:t>
      </w:r>
      <w:r>
        <w:rPr>
          <w:sz w:val="24"/>
          <w:szCs w:val="24"/>
        </w:rPr>
        <w:t>d</w:t>
      </w:r>
      <w:r>
        <w:rPr>
          <w:spacing w:val="-9"/>
          <w:sz w:val="24"/>
          <w:szCs w:val="24"/>
        </w:rPr>
        <w:t>i</w:t>
      </w:r>
      <w:r>
        <w:rPr>
          <w:spacing w:val="5"/>
          <w:sz w:val="24"/>
          <w:szCs w:val="24"/>
        </w:rPr>
        <w:t>t</w:t>
      </w:r>
      <w:r>
        <w:rPr>
          <w:spacing w:val="-9"/>
          <w:sz w:val="24"/>
          <w:szCs w:val="24"/>
        </w:rPr>
        <w:t>i</w:t>
      </w:r>
      <w:r>
        <w:rPr>
          <w:spacing w:val="5"/>
          <w:sz w:val="24"/>
          <w:szCs w:val="24"/>
        </w:rPr>
        <w:t>o</w:t>
      </w:r>
      <w:r>
        <w:rPr>
          <w:sz w:val="24"/>
          <w:szCs w:val="24"/>
        </w:rPr>
        <w:t>n</w:t>
      </w:r>
      <w:r>
        <w:rPr>
          <w:spacing w:val="4"/>
          <w:sz w:val="24"/>
          <w:szCs w:val="24"/>
        </w:rPr>
        <w:t>a</w:t>
      </w:r>
      <w:r>
        <w:rPr>
          <w:spacing w:val="-4"/>
          <w:sz w:val="24"/>
          <w:szCs w:val="24"/>
        </w:rPr>
        <w:t>l</w:t>
      </w:r>
      <w:r>
        <w:rPr>
          <w:sz w:val="24"/>
          <w:szCs w:val="24"/>
        </w:rPr>
        <w:t>ly</w:t>
      </w:r>
      <w:r>
        <w:rPr>
          <w:spacing w:val="-2"/>
          <w:sz w:val="24"/>
          <w:szCs w:val="24"/>
        </w:rPr>
        <w:t xml:space="preserve"> </w:t>
      </w:r>
      <w:r>
        <w:rPr>
          <w:spacing w:val="1"/>
          <w:sz w:val="24"/>
          <w:szCs w:val="24"/>
        </w:rPr>
        <w:t>r</w:t>
      </w:r>
      <w:r>
        <w:rPr>
          <w:spacing w:val="4"/>
          <w:sz w:val="24"/>
          <w:szCs w:val="24"/>
        </w:rPr>
        <w:t>e</w:t>
      </w:r>
      <w:r>
        <w:rPr>
          <w:spacing w:val="-3"/>
          <w:sz w:val="24"/>
          <w:szCs w:val="24"/>
        </w:rPr>
        <w:t>f</w:t>
      </w:r>
      <w:r>
        <w:rPr>
          <w:spacing w:val="-1"/>
          <w:sz w:val="24"/>
          <w:szCs w:val="24"/>
        </w:rPr>
        <w:t>e</w:t>
      </w:r>
      <w:r>
        <w:rPr>
          <w:spacing w:val="1"/>
          <w:sz w:val="24"/>
          <w:szCs w:val="24"/>
        </w:rPr>
        <w:t>rr</w:t>
      </w:r>
      <w:r>
        <w:rPr>
          <w:spacing w:val="-1"/>
          <w:sz w:val="24"/>
          <w:szCs w:val="24"/>
        </w:rPr>
        <w:t>e</w:t>
      </w:r>
      <w:r>
        <w:rPr>
          <w:sz w:val="24"/>
          <w:szCs w:val="24"/>
        </w:rPr>
        <w:t>d</w:t>
      </w:r>
      <w:r>
        <w:rPr>
          <w:spacing w:val="-2"/>
          <w:sz w:val="24"/>
          <w:szCs w:val="24"/>
        </w:rPr>
        <w:t xml:space="preserve"> </w:t>
      </w:r>
      <w:r>
        <w:rPr>
          <w:sz w:val="24"/>
          <w:szCs w:val="24"/>
        </w:rPr>
        <w:t>to</w:t>
      </w:r>
      <w:r>
        <w:rPr>
          <w:spacing w:val="7"/>
          <w:sz w:val="24"/>
          <w:szCs w:val="24"/>
        </w:rPr>
        <w:t xml:space="preserve"> </w:t>
      </w:r>
      <w:r>
        <w:rPr>
          <w:spacing w:val="-1"/>
          <w:sz w:val="24"/>
          <w:szCs w:val="24"/>
        </w:rPr>
        <w:t>a</w:t>
      </w:r>
      <w:r>
        <w:rPr>
          <w:sz w:val="24"/>
          <w:szCs w:val="24"/>
        </w:rPr>
        <w:t>s</w:t>
      </w:r>
      <w:r>
        <w:rPr>
          <w:spacing w:val="-5"/>
          <w:sz w:val="24"/>
          <w:szCs w:val="24"/>
        </w:rPr>
        <w:t xml:space="preserve"> </w:t>
      </w:r>
      <w:r>
        <w:rPr>
          <w:spacing w:val="5"/>
          <w:sz w:val="24"/>
          <w:szCs w:val="24"/>
        </w:rPr>
        <w:t>o</w:t>
      </w:r>
      <w:r>
        <w:rPr>
          <w:spacing w:val="-5"/>
          <w:sz w:val="24"/>
          <w:szCs w:val="24"/>
        </w:rPr>
        <w:t>p</w:t>
      </w:r>
      <w:r>
        <w:rPr>
          <w:spacing w:val="5"/>
          <w:sz w:val="24"/>
          <w:szCs w:val="24"/>
        </w:rPr>
        <w:t>t</w:t>
      </w:r>
      <w:r>
        <w:rPr>
          <w:spacing w:val="-4"/>
          <w:sz w:val="24"/>
          <w:szCs w:val="24"/>
        </w:rPr>
        <w:t>i</w:t>
      </w:r>
      <w:r>
        <w:rPr>
          <w:sz w:val="24"/>
          <w:szCs w:val="24"/>
        </w:rPr>
        <w:t>m</w:t>
      </w:r>
      <w:r>
        <w:rPr>
          <w:spacing w:val="-4"/>
          <w:sz w:val="24"/>
          <w:szCs w:val="24"/>
        </w:rPr>
        <w:t>i</w:t>
      </w:r>
      <w:r>
        <w:rPr>
          <w:spacing w:val="-1"/>
          <w:sz w:val="24"/>
          <w:szCs w:val="24"/>
        </w:rPr>
        <w:t>za</w:t>
      </w:r>
      <w:r>
        <w:rPr>
          <w:spacing w:val="10"/>
          <w:sz w:val="24"/>
          <w:szCs w:val="24"/>
        </w:rPr>
        <w:t>t</w:t>
      </w:r>
      <w:r>
        <w:rPr>
          <w:spacing w:val="-9"/>
          <w:sz w:val="24"/>
          <w:szCs w:val="24"/>
        </w:rPr>
        <w:t>i</w:t>
      </w:r>
      <w:r>
        <w:rPr>
          <w:spacing w:val="5"/>
          <w:sz w:val="24"/>
          <w:szCs w:val="24"/>
        </w:rPr>
        <w:t>o</w:t>
      </w:r>
      <w:r>
        <w:rPr>
          <w:spacing w:val="-5"/>
          <w:sz w:val="24"/>
          <w:szCs w:val="24"/>
        </w:rPr>
        <w:t>n</w:t>
      </w:r>
      <w:r>
        <w:rPr>
          <w:spacing w:val="-2"/>
          <w:sz w:val="24"/>
          <w:szCs w:val="24"/>
        </w:rPr>
        <w:t>s</w:t>
      </w:r>
      <w:r>
        <w:rPr>
          <w:sz w:val="24"/>
          <w:szCs w:val="24"/>
        </w:rPr>
        <w:t>.</w:t>
      </w:r>
    </w:p>
    <w:p w:rsidR="00A93F08" w:rsidRDefault="00A93F08">
      <w:pPr>
        <w:spacing w:before="4" w:line="120" w:lineRule="exact"/>
        <w:rPr>
          <w:sz w:val="12"/>
          <w:szCs w:val="12"/>
        </w:rPr>
      </w:pPr>
    </w:p>
    <w:p w:rsidR="00A93F08" w:rsidRDefault="006C643A">
      <w:pPr>
        <w:spacing w:line="360" w:lineRule="auto"/>
        <w:ind w:left="101" w:right="79" w:firstLine="413"/>
        <w:jc w:val="both"/>
        <w:rPr>
          <w:sz w:val="24"/>
          <w:szCs w:val="24"/>
        </w:rPr>
      </w:pPr>
      <w:r>
        <w:rPr>
          <w:spacing w:val="7"/>
          <w:sz w:val="24"/>
          <w:szCs w:val="24"/>
        </w:rPr>
        <w:t>T</w:t>
      </w:r>
      <w:r>
        <w:rPr>
          <w:spacing w:val="-5"/>
          <w:sz w:val="24"/>
          <w:szCs w:val="24"/>
        </w:rPr>
        <w:t>h</w:t>
      </w:r>
      <w:r>
        <w:rPr>
          <w:sz w:val="24"/>
          <w:szCs w:val="24"/>
        </w:rPr>
        <w:t>e</w:t>
      </w:r>
      <w:r>
        <w:rPr>
          <w:spacing w:val="25"/>
          <w:sz w:val="24"/>
          <w:szCs w:val="24"/>
        </w:rPr>
        <w:t xml:space="preserve"> </w:t>
      </w:r>
      <w:r>
        <w:rPr>
          <w:spacing w:val="5"/>
          <w:sz w:val="24"/>
          <w:szCs w:val="24"/>
        </w:rPr>
        <w:t>t</w:t>
      </w:r>
      <w:r>
        <w:rPr>
          <w:spacing w:val="-10"/>
          <w:sz w:val="24"/>
          <w:szCs w:val="24"/>
        </w:rPr>
        <w:t>y</w:t>
      </w:r>
      <w:r>
        <w:rPr>
          <w:spacing w:val="5"/>
          <w:sz w:val="24"/>
          <w:szCs w:val="24"/>
        </w:rPr>
        <w:t>p</w:t>
      </w:r>
      <w:r>
        <w:rPr>
          <w:spacing w:val="-1"/>
          <w:sz w:val="24"/>
          <w:szCs w:val="24"/>
        </w:rPr>
        <w:t>e</w:t>
      </w:r>
      <w:r>
        <w:rPr>
          <w:sz w:val="24"/>
          <w:szCs w:val="24"/>
        </w:rPr>
        <w:t>s</w:t>
      </w:r>
      <w:r>
        <w:rPr>
          <w:spacing w:val="19"/>
          <w:sz w:val="24"/>
          <w:szCs w:val="24"/>
        </w:rPr>
        <w:t xml:space="preserve"> </w:t>
      </w:r>
      <w:r>
        <w:rPr>
          <w:spacing w:val="9"/>
          <w:sz w:val="24"/>
          <w:szCs w:val="24"/>
        </w:rPr>
        <w:t>o</w:t>
      </w:r>
      <w:r>
        <w:rPr>
          <w:sz w:val="24"/>
          <w:szCs w:val="24"/>
        </w:rPr>
        <w:t>f</w:t>
      </w:r>
      <w:r>
        <w:rPr>
          <w:spacing w:val="13"/>
          <w:sz w:val="24"/>
          <w:szCs w:val="24"/>
        </w:rPr>
        <w:t xml:space="preserve"> </w:t>
      </w:r>
      <w:r>
        <w:rPr>
          <w:spacing w:val="5"/>
          <w:sz w:val="24"/>
          <w:szCs w:val="24"/>
        </w:rPr>
        <w:t>t</w:t>
      </w:r>
      <w:r>
        <w:rPr>
          <w:spacing w:val="1"/>
          <w:sz w:val="24"/>
          <w:szCs w:val="24"/>
        </w:rPr>
        <w:t>r</w:t>
      </w:r>
      <w:r>
        <w:rPr>
          <w:spacing w:val="-1"/>
          <w:sz w:val="24"/>
          <w:szCs w:val="24"/>
        </w:rPr>
        <w:t>a</w:t>
      </w:r>
      <w:r>
        <w:rPr>
          <w:sz w:val="24"/>
          <w:szCs w:val="24"/>
        </w:rPr>
        <w:t>n</w:t>
      </w:r>
      <w:r>
        <w:rPr>
          <w:spacing w:val="2"/>
          <w:sz w:val="24"/>
          <w:szCs w:val="24"/>
        </w:rPr>
        <w:t>s</w:t>
      </w:r>
      <w:r>
        <w:rPr>
          <w:spacing w:val="-8"/>
          <w:sz w:val="24"/>
          <w:szCs w:val="24"/>
        </w:rPr>
        <w:t>f</w:t>
      </w:r>
      <w:r>
        <w:rPr>
          <w:spacing w:val="5"/>
          <w:sz w:val="24"/>
          <w:szCs w:val="24"/>
        </w:rPr>
        <w:t>o</w:t>
      </w:r>
      <w:r>
        <w:rPr>
          <w:spacing w:val="6"/>
          <w:sz w:val="24"/>
          <w:szCs w:val="24"/>
        </w:rPr>
        <w:t>r</w:t>
      </w:r>
      <w:r>
        <w:rPr>
          <w:spacing w:val="-9"/>
          <w:sz w:val="24"/>
          <w:szCs w:val="24"/>
        </w:rPr>
        <w:t>m</w:t>
      </w:r>
      <w:r>
        <w:rPr>
          <w:spacing w:val="-1"/>
          <w:sz w:val="24"/>
          <w:szCs w:val="24"/>
        </w:rPr>
        <w:t>a</w:t>
      </w:r>
      <w:r>
        <w:rPr>
          <w:spacing w:val="10"/>
          <w:sz w:val="24"/>
          <w:szCs w:val="24"/>
        </w:rPr>
        <w:t>t</w:t>
      </w:r>
      <w:r>
        <w:rPr>
          <w:spacing w:val="-9"/>
          <w:sz w:val="24"/>
          <w:szCs w:val="24"/>
        </w:rPr>
        <w:t>i</w:t>
      </w:r>
      <w:r>
        <w:rPr>
          <w:spacing w:val="5"/>
          <w:sz w:val="24"/>
          <w:szCs w:val="24"/>
        </w:rPr>
        <w:t>o</w:t>
      </w:r>
      <w:r>
        <w:rPr>
          <w:spacing w:val="-5"/>
          <w:sz w:val="24"/>
          <w:szCs w:val="24"/>
        </w:rPr>
        <w:t>n</w:t>
      </w:r>
      <w:r>
        <w:rPr>
          <w:sz w:val="24"/>
          <w:szCs w:val="24"/>
        </w:rPr>
        <w:t>s</w:t>
      </w:r>
      <w:r>
        <w:rPr>
          <w:spacing w:val="24"/>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26"/>
          <w:sz w:val="24"/>
          <w:szCs w:val="24"/>
        </w:rPr>
        <w:t xml:space="preserve"> </w:t>
      </w:r>
      <w:r>
        <w:rPr>
          <w:spacing w:val="-1"/>
          <w:sz w:val="24"/>
          <w:szCs w:val="24"/>
        </w:rPr>
        <w:t>a</w:t>
      </w:r>
      <w:r>
        <w:rPr>
          <w:spacing w:val="1"/>
          <w:sz w:val="24"/>
          <w:szCs w:val="24"/>
        </w:rPr>
        <w:t>r</w:t>
      </w:r>
      <w:r>
        <w:rPr>
          <w:sz w:val="24"/>
          <w:szCs w:val="24"/>
        </w:rPr>
        <w:t>e</w:t>
      </w:r>
      <w:r>
        <w:rPr>
          <w:spacing w:val="20"/>
          <w:sz w:val="24"/>
          <w:szCs w:val="24"/>
        </w:rPr>
        <w:t xml:space="preserve"> </w:t>
      </w:r>
      <w:r>
        <w:rPr>
          <w:spacing w:val="1"/>
          <w:sz w:val="24"/>
          <w:szCs w:val="24"/>
        </w:rPr>
        <w:t>r</w:t>
      </w:r>
      <w:r>
        <w:rPr>
          <w:spacing w:val="-1"/>
          <w:sz w:val="24"/>
          <w:szCs w:val="24"/>
        </w:rPr>
        <w:t>e</w:t>
      </w:r>
      <w:r>
        <w:rPr>
          <w:sz w:val="24"/>
          <w:szCs w:val="24"/>
        </w:rPr>
        <w:t>q</w:t>
      </w:r>
      <w:r>
        <w:rPr>
          <w:spacing w:val="5"/>
          <w:sz w:val="24"/>
          <w:szCs w:val="24"/>
        </w:rPr>
        <w:t>u</w:t>
      </w:r>
      <w:r>
        <w:rPr>
          <w:spacing w:val="-9"/>
          <w:sz w:val="24"/>
          <w:szCs w:val="24"/>
        </w:rPr>
        <w:t>i</w:t>
      </w:r>
      <w:r>
        <w:rPr>
          <w:spacing w:val="1"/>
          <w:sz w:val="24"/>
          <w:szCs w:val="24"/>
        </w:rPr>
        <w:t>r</w:t>
      </w:r>
      <w:r>
        <w:rPr>
          <w:spacing w:val="4"/>
          <w:sz w:val="24"/>
          <w:szCs w:val="24"/>
        </w:rPr>
        <w:t>e</w:t>
      </w:r>
      <w:r>
        <w:rPr>
          <w:sz w:val="24"/>
          <w:szCs w:val="24"/>
        </w:rPr>
        <w:t>d</w:t>
      </w:r>
      <w:r>
        <w:rPr>
          <w:spacing w:val="21"/>
          <w:sz w:val="24"/>
          <w:szCs w:val="24"/>
        </w:rPr>
        <w:t xml:space="preserve"> </w:t>
      </w:r>
      <w:r>
        <w:rPr>
          <w:sz w:val="24"/>
          <w:szCs w:val="24"/>
        </w:rPr>
        <w:t>by</w:t>
      </w:r>
      <w:r>
        <w:rPr>
          <w:spacing w:val="17"/>
          <w:sz w:val="24"/>
          <w:szCs w:val="24"/>
        </w:rPr>
        <w:t xml:space="preserve"> </w:t>
      </w:r>
      <w:r>
        <w:rPr>
          <w:spacing w:val="10"/>
          <w:sz w:val="24"/>
          <w:szCs w:val="24"/>
        </w:rPr>
        <w:t>t</w:t>
      </w:r>
      <w:r>
        <w:rPr>
          <w:spacing w:val="-5"/>
          <w:sz w:val="24"/>
          <w:szCs w:val="24"/>
        </w:rPr>
        <w:t>h</w:t>
      </w:r>
      <w:r>
        <w:rPr>
          <w:sz w:val="24"/>
          <w:szCs w:val="24"/>
        </w:rPr>
        <w:t>e</w:t>
      </w:r>
      <w:r>
        <w:rPr>
          <w:spacing w:val="20"/>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25"/>
          <w:sz w:val="24"/>
          <w:szCs w:val="24"/>
        </w:rPr>
        <w:t xml:space="preserve"> </w:t>
      </w:r>
      <w:r>
        <w:rPr>
          <w:spacing w:val="-3"/>
          <w:sz w:val="24"/>
          <w:szCs w:val="24"/>
        </w:rPr>
        <w:t>f</w:t>
      </w:r>
      <w:r>
        <w:rPr>
          <w:spacing w:val="-9"/>
          <w:sz w:val="24"/>
          <w:szCs w:val="24"/>
        </w:rPr>
        <w:t>l</w:t>
      </w:r>
      <w:r>
        <w:rPr>
          <w:spacing w:val="5"/>
          <w:sz w:val="24"/>
          <w:szCs w:val="24"/>
        </w:rPr>
        <w:t>o</w:t>
      </w:r>
      <w:r>
        <w:rPr>
          <w:sz w:val="24"/>
          <w:szCs w:val="24"/>
        </w:rPr>
        <w:t>w</w:t>
      </w:r>
      <w:r>
        <w:rPr>
          <w:spacing w:val="25"/>
          <w:sz w:val="24"/>
          <w:szCs w:val="24"/>
        </w:rPr>
        <w:t xml:space="preserve"> </w:t>
      </w:r>
      <w:r>
        <w:rPr>
          <w:spacing w:val="4"/>
          <w:sz w:val="24"/>
          <w:szCs w:val="24"/>
        </w:rPr>
        <w:t>a</w:t>
      </w:r>
      <w:r>
        <w:rPr>
          <w:spacing w:val="-5"/>
          <w:sz w:val="24"/>
          <w:szCs w:val="24"/>
        </w:rPr>
        <w:t>n</w:t>
      </w:r>
      <w:r>
        <w:rPr>
          <w:spacing w:val="4"/>
          <w:sz w:val="24"/>
          <w:szCs w:val="24"/>
        </w:rPr>
        <w:t>a</w:t>
      </w:r>
      <w:r>
        <w:rPr>
          <w:sz w:val="24"/>
          <w:szCs w:val="24"/>
        </w:rPr>
        <w:t>l</w:t>
      </w:r>
      <w:r>
        <w:rPr>
          <w:spacing w:val="-4"/>
          <w:sz w:val="24"/>
          <w:szCs w:val="24"/>
        </w:rPr>
        <w:t>y</w:t>
      </w:r>
      <w:r>
        <w:rPr>
          <w:spacing w:val="2"/>
          <w:sz w:val="24"/>
          <w:szCs w:val="24"/>
        </w:rPr>
        <w:t>s</w:t>
      </w:r>
      <w:r>
        <w:rPr>
          <w:spacing w:val="-4"/>
          <w:sz w:val="24"/>
          <w:szCs w:val="24"/>
        </w:rPr>
        <w:t>i</w:t>
      </w:r>
      <w:r>
        <w:rPr>
          <w:sz w:val="24"/>
          <w:szCs w:val="24"/>
        </w:rPr>
        <w:t>s</w:t>
      </w:r>
      <w:r>
        <w:rPr>
          <w:spacing w:val="24"/>
          <w:sz w:val="24"/>
          <w:szCs w:val="24"/>
        </w:rPr>
        <w:t xml:space="preserve"> </w:t>
      </w:r>
      <w:r>
        <w:rPr>
          <w:spacing w:val="5"/>
          <w:sz w:val="24"/>
          <w:szCs w:val="24"/>
        </w:rPr>
        <w:t>p</w:t>
      </w:r>
      <w:r>
        <w:rPr>
          <w:spacing w:val="-5"/>
          <w:sz w:val="24"/>
          <w:szCs w:val="24"/>
        </w:rPr>
        <w:t>h</w:t>
      </w:r>
      <w:r>
        <w:rPr>
          <w:spacing w:val="4"/>
          <w:sz w:val="24"/>
          <w:szCs w:val="24"/>
        </w:rPr>
        <w:t>a</w:t>
      </w:r>
      <w:r>
        <w:rPr>
          <w:spacing w:val="-2"/>
          <w:sz w:val="24"/>
          <w:szCs w:val="24"/>
        </w:rPr>
        <w:t>s</w:t>
      </w:r>
      <w:r>
        <w:rPr>
          <w:sz w:val="24"/>
          <w:szCs w:val="24"/>
        </w:rPr>
        <w:t>e</w:t>
      </w:r>
      <w:r>
        <w:rPr>
          <w:spacing w:val="25"/>
          <w:sz w:val="24"/>
          <w:szCs w:val="24"/>
        </w:rPr>
        <w:t xml:space="preserve"> </w:t>
      </w:r>
      <w:r>
        <w:rPr>
          <w:spacing w:val="-4"/>
          <w:sz w:val="24"/>
          <w:szCs w:val="24"/>
        </w:rPr>
        <w:t>i</w:t>
      </w:r>
      <w:r>
        <w:rPr>
          <w:sz w:val="24"/>
          <w:szCs w:val="24"/>
        </w:rPr>
        <w:t>n</w:t>
      </w:r>
      <w:r>
        <w:rPr>
          <w:spacing w:val="4"/>
          <w:sz w:val="24"/>
          <w:szCs w:val="24"/>
        </w:rPr>
        <w:t>c</w:t>
      </w:r>
      <w:r>
        <w:rPr>
          <w:spacing w:val="-4"/>
          <w:sz w:val="24"/>
          <w:szCs w:val="24"/>
        </w:rPr>
        <w:t>l</w:t>
      </w:r>
      <w:r>
        <w:rPr>
          <w:sz w:val="24"/>
          <w:szCs w:val="24"/>
        </w:rPr>
        <w:t>ud</w:t>
      </w:r>
      <w:r>
        <w:rPr>
          <w:spacing w:val="-1"/>
          <w:sz w:val="24"/>
          <w:szCs w:val="24"/>
        </w:rPr>
        <w:t>e</w:t>
      </w:r>
      <w:r>
        <w:rPr>
          <w:sz w:val="24"/>
          <w:szCs w:val="24"/>
        </w:rPr>
        <w:t xml:space="preserve">, </w:t>
      </w:r>
      <w:r>
        <w:rPr>
          <w:spacing w:val="5"/>
          <w:sz w:val="24"/>
          <w:szCs w:val="24"/>
        </w:rPr>
        <w:t>t</w:t>
      </w:r>
      <w:r>
        <w:rPr>
          <w:spacing w:val="-5"/>
          <w:sz w:val="24"/>
          <w:szCs w:val="24"/>
        </w:rPr>
        <w:t>h</w:t>
      </w:r>
      <w:r>
        <w:rPr>
          <w:sz w:val="24"/>
          <w:szCs w:val="24"/>
        </w:rPr>
        <w:t>e</w:t>
      </w:r>
      <w:r>
        <w:rPr>
          <w:spacing w:val="7"/>
          <w:sz w:val="24"/>
          <w:szCs w:val="24"/>
        </w:rPr>
        <w:t xml:space="preserve"> </w:t>
      </w:r>
      <w:r>
        <w:rPr>
          <w:spacing w:val="4"/>
          <w:sz w:val="24"/>
          <w:szCs w:val="24"/>
        </w:rPr>
        <w:t>e</w:t>
      </w:r>
      <w:r>
        <w:rPr>
          <w:spacing w:val="-4"/>
          <w:sz w:val="24"/>
          <w:szCs w:val="24"/>
        </w:rPr>
        <w:t>l</w:t>
      </w:r>
      <w:r>
        <w:rPr>
          <w:sz w:val="24"/>
          <w:szCs w:val="24"/>
        </w:rPr>
        <w:t>i</w:t>
      </w:r>
      <w:r>
        <w:rPr>
          <w:spacing w:val="1"/>
          <w:sz w:val="24"/>
          <w:szCs w:val="24"/>
        </w:rPr>
        <w:t>m</w:t>
      </w:r>
      <w:r>
        <w:rPr>
          <w:spacing w:val="-4"/>
          <w:sz w:val="24"/>
          <w:szCs w:val="24"/>
        </w:rPr>
        <w:t>i</w:t>
      </w:r>
      <w:r>
        <w:rPr>
          <w:sz w:val="24"/>
          <w:szCs w:val="24"/>
        </w:rPr>
        <w:t>n</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9"/>
          <w:sz w:val="24"/>
          <w:szCs w:val="24"/>
        </w:rPr>
        <w:t>o</w:t>
      </w:r>
      <w:r>
        <w:rPr>
          <w:sz w:val="24"/>
          <w:szCs w:val="24"/>
        </w:rPr>
        <w:t>f u</w:t>
      </w:r>
      <w:r>
        <w:rPr>
          <w:spacing w:val="-2"/>
          <w:sz w:val="24"/>
          <w:szCs w:val="24"/>
        </w:rPr>
        <w:t>s</w:t>
      </w:r>
      <w:r>
        <w:rPr>
          <w:spacing w:val="4"/>
          <w:sz w:val="24"/>
          <w:szCs w:val="24"/>
        </w:rPr>
        <w:t>e</w:t>
      </w:r>
      <w:r>
        <w:rPr>
          <w:spacing w:val="-4"/>
          <w:sz w:val="24"/>
          <w:szCs w:val="24"/>
        </w:rPr>
        <w:t>l</w:t>
      </w:r>
      <w:r>
        <w:rPr>
          <w:spacing w:val="4"/>
          <w:sz w:val="24"/>
          <w:szCs w:val="24"/>
        </w:rPr>
        <w:t>e</w:t>
      </w:r>
      <w:r>
        <w:rPr>
          <w:spacing w:val="-2"/>
          <w:sz w:val="24"/>
          <w:szCs w:val="24"/>
        </w:rPr>
        <w:t>s</w:t>
      </w:r>
      <w:r>
        <w:rPr>
          <w:sz w:val="24"/>
          <w:szCs w:val="24"/>
        </w:rPr>
        <w:t>s</w:t>
      </w:r>
      <w:r>
        <w:rPr>
          <w:spacing w:val="10"/>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pacing w:val="-2"/>
          <w:sz w:val="24"/>
          <w:szCs w:val="24"/>
        </w:rPr>
        <w:t>s</w:t>
      </w:r>
      <w:r>
        <w:rPr>
          <w:sz w:val="24"/>
          <w:szCs w:val="24"/>
        </w:rPr>
        <w:t>,</w:t>
      </w:r>
      <w:r>
        <w:rPr>
          <w:spacing w:val="10"/>
          <w:sz w:val="24"/>
          <w:szCs w:val="24"/>
        </w:rPr>
        <w:t xml:space="preserve"> </w:t>
      </w:r>
      <w:r>
        <w:rPr>
          <w:spacing w:val="5"/>
          <w:sz w:val="24"/>
          <w:szCs w:val="24"/>
        </w:rPr>
        <w:t>t</w:t>
      </w:r>
      <w:r>
        <w:rPr>
          <w:spacing w:val="1"/>
          <w:sz w:val="24"/>
          <w:szCs w:val="24"/>
        </w:rPr>
        <w:t>h</w:t>
      </w:r>
      <w:r>
        <w:rPr>
          <w:sz w:val="24"/>
          <w:szCs w:val="24"/>
        </w:rPr>
        <w:t>e</w:t>
      </w:r>
      <w:r>
        <w:rPr>
          <w:spacing w:val="7"/>
          <w:sz w:val="24"/>
          <w:szCs w:val="24"/>
        </w:rPr>
        <w:t xml:space="preserve"> </w:t>
      </w:r>
      <w:r>
        <w:rPr>
          <w:spacing w:val="4"/>
          <w:sz w:val="24"/>
          <w:szCs w:val="24"/>
        </w:rPr>
        <w:t>e</w:t>
      </w:r>
      <w:r>
        <w:rPr>
          <w:spacing w:val="-4"/>
          <w:sz w:val="24"/>
          <w:szCs w:val="24"/>
        </w:rPr>
        <w:t>l</w:t>
      </w:r>
      <w:r>
        <w:rPr>
          <w:sz w:val="24"/>
          <w:szCs w:val="24"/>
        </w:rPr>
        <w:t>i</w:t>
      </w:r>
      <w:r>
        <w:rPr>
          <w:spacing w:val="1"/>
          <w:sz w:val="24"/>
          <w:szCs w:val="24"/>
        </w:rPr>
        <w:t>m</w:t>
      </w:r>
      <w:r>
        <w:rPr>
          <w:spacing w:val="-4"/>
          <w:sz w:val="24"/>
          <w:szCs w:val="24"/>
        </w:rPr>
        <w:t>i</w:t>
      </w:r>
      <w:r>
        <w:rPr>
          <w:sz w:val="24"/>
          <w:szCs w:val="24"/>
        </w:rPr>
        <w:t>n</w:t>
      </w:r>
      <w:r>
        <w:rPr>
          <w:spacing w:val="4"/>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5"/>
          <w:sz w:val="24"/>
          <w:szCs w:val="24"/>
        </w:rPr>
        <w:t>o</w:t>
      </w:r>
      <w:r>
        <w:rPr>
          <w:sz w:val="24"/>
          <w:szCs w:val="24"/>
        </w:rPr>
        <w:t xml:space="preserve">f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9"/>
          <w:sz w:val="24"/>
          <w:szCs w:val="24"/>
        </w:rPr>
        <w:t>o</w:t>
      </w:r>
      <w:r>
        <w:rPr>
          <w:sz w:val="24"/>
          <w:szCs w:val="24"/>
        </w:rPr>
        <w:t>n</w:t>
      </w:r>
      <w:r>
        <w:rPr>
          <w:spacing w:val="3"/>
          <w:sz w:val="24"/>
          <w:szCs w:val="24"/>
        </w:rPr>
        <w:t xml:space="preserve"> </w:t>
      </w:r>
      <w:r>
        <w:rPr>
          <w:spacing w:val="-1"/>
          <w:sz w:val="24"/>
          <w:szCs w:val="24"/>
        </w:rPr>
        <w:t>c</w:t>
      </w:r>
      <w:r>
        <w:rPr>
          <w:spacing w:val="5"/>
          <w:sz w:val="24"/>
          <w:szCs w:val="24"/>
        </w:rPr>
        <w:t>o</w:t>
      </w:r>
      <w:r>
        <w:rPr>
          <w:sz w:val="24"/>
          <w:szCs w:val="24"/>
        </w:rPr>
        <w:t>d</w:t>
      </w:r>
      <w:r>
        <w:rPr>
          <w:spacing w:val="-1"/>
          <w:sz w:val="24"/>
          <w:szCs w:val="24"/>
        </w:rPr>
        <w:t>e</w:t>
      </w:r>
      <w:r>
        <w:rPr>
          <w:spacing w:val="-2"/>
          <w:sz w:val="24"/>
          <w:szCs w:val="24"/>
        </w:rPr>
        <w:t>s</w:t>
      </w:r>
      <w:r>
        <w:rPr>
          <w:sz w:val="24"/>
          <w:szCs w:val="24"/>
        </w:rPr>
        <w:t>,</w:t>
      </w:r>
      <w:r>
        <w:rPr>
          <w:spacing w:val="5"/>
          <w:sz w:val="24"/>
          <w:szCs w:val="24"/>
        </w:rPr>
        <w:t xml:space="preserve"> t</w:t>
      </w:r>
      <w:r>
        <w:rPr>
          <w:spacing w:val="-5"/>
          <w:sz w:val="24"/>
          <w:szCs w:val="24"/>
        </w:rPr>
        <w:t>h</w:t>
      </w:r>
      <w:r>
        <w:rPr>
          <w:sz w:val="24"/>
          <w:szCs w:val="24"/>
        </w:rPr>
        <w:t>e</w:t>
      </w:r>
      <w:r>
        <w:rPr>
          <w:spacing w:val="7"/>
          <w:sz w:val="24"/>
          <w:szCs w:val="24"/>
        </w:rPr>
        <w:t xml:space="preserve"> </w:t>
      </w:r>
      <w:r>
        <w:rPr>
          <w:sz w:val="24"/>
          <w:szCs w:val="24"/>
        </w:rPr>
        <w:t>d</w:t>
      </w:r>
      <w:r>
        <w:rPr>
          <w:spacing w:val="-1"/>
          <w:sz w:val="24"/>
          <w:szCs w:val="24"/>
        </w:rPr>
        <w:t>e</w:t>
      </w:r>
      <w:r>
        <w:rPr>
          <w:spacing w:val="5"/>
          <w:sz w:val="24"/>
          <w:szCs w:val="24"/>
        </w:rPr>
        <w:t>t</w:t>
      </w:r>
      <w:r>
        <w:rPr>
          <w:spacing w:val="-1"/>
          <w:sz w:val="24"/>
          <w:szCs w:val="24"/>
        </w:rPr>
        <w:t>e</w:t>
      </w:r>
      <w:r>
        <w:rPr>
          <w:spacing w:val="1"/>
          <w:sz w:val="24"/>
          <w:szCs w:val="24"/>
        </w:rPr>
        <w:t>r</w:t>
      </w:r>
      <w:r>
        <w:rPr>
          <w:spacing w:val="-4"/>
          <w:sz w:val="24"/>
          <w:szCs w:val="24"/>
        </w:rPr>
        <w:t>mi</w:t>
      </w:r>
      <w:r>
        <w:rPr>
          <w:sz w:val="24"/>
          <w:szCs w:val="24"/>
        </w:rPr>
        <w:t>n</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 xml:space="preserve">n </w:t>
      </w:r>
      <w:r>
        <w:rPr>
          <w:spacing w:val="5"/>
          <w:sz w:val="24"/>
          <w:szCs w:val="24"/>
        </w:rPr>
        <w:t>o</w:t>
      </w:r>
      <w:r>
        <w:rPr>
          <w:sz w:val="24"/>
          <w:szCs w:val="24"/>
        </w:rPr>
        <w:t xml:space="preserve">f </w:t>
      </w:r>
      <w:r>
        <w:rPr>
          <w:spacing w:val="1"/>
          <w:sz w:val="24"/>
          <w:szCs w:val="24"/>
        </w:rPr>
        <w:t>r</w:t>
      </w:r>
      <w:r>
        <w:rPr>
          <w:spacing w:val="-1"/>
          <w:sz w:val="24"/>
          <w:szCs w:val="24"/>
        </w:rPr>
        <w:t>e</w:t>
      </w:r>
      <w:r>
        <w:rPr>
          <w:spacing w:val="5"/>
          <w:sz w:val="24"/>
          <w:szCs w:val="24"/>
        </w:rPr>
        <w:t>g</w:t>
      </w:r>
      <w:r>
        <w:rPr>
          <w:spacing w:val="-4"/>
          <w:sz w:val="24"/>
          <w:szCs w:val="24"/>
        </w:rPr>
        <w:t>i</w:t>
      </w:r>
      <w:r>
        <w:rPr>
          <w:spacing w:val="-2"/>
          <w:sz w:val="24"/>
          <w:szCs w:val="24"/>
        </w:rPr>
        <w:t>s</w:t>
      </w:r>
      <w:r>
        <w:rPr>
          <w:spacing w:val="5"/>
          <w:sz w:val="24"/>
          <w:szCs w:val="24"/>
        </w:rPr>
        <w:t>t</w:t>
      </w:r>
      <w:r>
        <w:rPr>
          <w:spacing w:val="-1"/>
          <w:sz w:val="24"/>
          <w:szCs w:val="24"/>
        </w:rPr>
        <w:t>e</w:t>
      </w:r>
      <w:r>
        <w:rPr>
          <w:sz w:val="24"/>
          <w:szCs w:val="24"/>
        </w:rPr>
        <w:t>r</w:t>
      </w:r>
      <w:r>
        <w:rPr>
          <w:spacing w:val="9"/>
          <w:sz w:val="24"/>
          <w:szCs w:val="24"/>
        </w:rPr>
        <w:t xml:space="preserve"> </w:t>
      </w:r>
      <w:r>
        <w:rPr>
          <w:spacing w:val="-1"/>
          <w:sz w:val="24"/>
          <w:szCs w:val="24"/>
        </w:rPr>
        <w:t>a</w:t>
      </w:r>
      <w:r>
        <w:rPr>
          <w:spacing w:val="1"/>
          <w:sz w:val="24"/>
          <w:szCs w:val="24"/>
        </w:rPr>
        <w:t>r</w:t>
      </w:r>
      <w:r>
        <w:rPr>
          <w:sz w:val="24"/>
          <w:szCs w:val="24"/>
        </w:rPr>
        <w:t>gu</w:t>
      </w:r>
      <w:r>
        <w:rPr>
          <w:spacing w:val="-9"/>
          <w:sz w:val="24"/>
          <w:szCs w:val="24"/>
        </w:rPr>
        <w:t>m</w:t>
      </w:r>
      <w:r>
        <w:rPr>
          <w:spacing w:val="4"/>
          <w:sz w:val="24"/>
          <w:szCs w:val="24"/>
        </w:rPr>
        <w:t>e</w:t>
      </w:r>
      <w:r>
        <w:rPr>
          <w:spacing w:val="-5"/>
          <w:sz w:val="24"/>
          <w:szCs w:val="24"/>
        </w:rPr>
        <w:t>n</w:t>
      </w:r>
      <w:r>
        <w:rPr>
          <w:spacing w:val="5"/>
          <w:sz w:val="24"/>
          <w:szCs w:val="24"/>
        </w:rPr>
        <w:t>t</w:t>
      </w:r>
      <w:r>
        <w:rPr>
          <w:sz w:val="24"/>
          <w:szCs w:val="24"/>
        </w:rPr>
        <w:t>s</w:t>
      </w:r>
      <w:r>
        <w:rPr>
          <w:spacing w:val="6"/>
          <w:sz w:val="24"/>
          <w:szCs w:val="24"/>
        </w:rPr>
        <w:t xml:space="preserve"> </w:t>
      </w:r>
      <w:r>
        <w:rPr>
          <w:spacing w:val="4"/>
          <w:sz w:val="24"/>
          <w:szCs w:val="24"/>
        </w:rPr>
        <w:t>a</w:t>
      </w:r>
      <w:r>
        <w:rPr>
          <w:spacing w:val="-5"/>
          <w:sz w:val="24"/>
          <w:szCs w:val="24"/>
        </w:rPr>
        <w:t>n</w:t>
      </w:r>
      <w:r>
        <w:rPr>
          <w:sz w:val="24"/>
          <w:szCs w:val="24"/>
        </w:rPr>
        <w:t>d</w:t>
      </w:r>
      <w:r>
        <w:rPr>
          <w:spacing w:val="13"/>
          <w:sz w:val="24"/>
          <w:szCs w:val="24"/>
        </w:rPr>
        <w:t xml:space="preserve"> </w:t>
      </w:r>
      <w:r>
        <w:rPr>
          <w:spacing w:val="-8"/>
          <w:sz w:val="24"/>
          <w:szCs w:val="24"/>
        </w:rPr>
        <w:t>f</w:t>
      </w:r>
      <w:r>
        <w:rPr>
          <w:spacing w:val="5"/>
          <w:sz w:val="24"/>
          <w:szCs w:val="24"/>
        </w:rPr>
        <w:t>u</w:t>
      </w:r>
      <w:r>
        <w:rPr>
          <w:sz w:val="24"/>
          <w:szCs w:val="24"/>
        </w:rPr>
        <w:t>n</w:t>
      </w:r>
      <w:r>
        <w:rPr>
          <w:spacing w:val="-1"/>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1"/>
          <w:sz w:val="24"/>
          <w:szCs w:val="24"/>
        </w:rPr>
        <w:t>r</w:t>
      </w:r>
      <w:r>
        <w:rPr>
          <w:spacing w:val="-1"/>
          <w:sz w:val="24"/>
          <w:szCs w:val="24"/>
        </w:rPr>
        <w:t>e</w:t>
      </w:r>
      <w:r>
        <w:rPr>
          <w:spacing w:val="5"/>
          <w:sz w:val="24"/>
          <w:szCs w:val="24"/>
        </w:rPr>
        <w:t>t</w:t>
      </w:r>
      <w:r>
        <w:rPr>
          <w:sz w:val="24"/>
          <w:szCs w:val="24"/>
        </w:rPr>
        <w:t>u</w:t>
      </w:r>
      <w:r>
        <w:rPr>
          <w:spacing w:val="1"/>
          <w:sz w:val="24"/>
          <w:szCs w:val="24"/>
        </w:rPr>
        <w:t>r</w:t>
      </w:r>
      <w:r>
        <w:rPr>
          <w:sz w:val="24"/>
          <w:szCs w:val="24"/>
        </w:rPr>
        <w:t>n</w:t>
      </w:r>
      <w:r>
        <w:rPr>
          <w:spacing w:val="3"/>
          <w:sz w:val="24"/>
          <w:szCs w:val="24"/>
        </w:rPr>
        <w:t xml:space="preserve"> </w:t>
      </w:r>
      <w:r>
        <w:rPr>
          <w:spacing w:val="1"/>
          <w:sz w:val="24"/>
          <w:szCs w:val="24"/>
        </w:rPr>
        <w:t>r</w:t>
      </w:r>
      <w:r>
        <w:rPr>
          <w:spacing w:val="-1"/>
          <w:sz w:val="24"/>
          <w:szCs w:val="24"/>
        </w:rPr>
        <w:t>e</w:t>
      </w:r>
      <w:r>
        <w:rPr>
          <w:spacing w:val="5"/>
          <w:sz w:val="24"/>
          <w:szCs w:val="24"/>
        </w:rPr>
        <w:t>g</w:t>
      </w:r>
      <w:r>
        <w:rPr>
          <w:spacing w:val="-4"/>
          <w:sz w:val="24"/>
          <w:szCs w:val="24"/>
        </w:rPr>
        <w:t>i</w:t>
      </w:r>
      <w:r>
        <w:rPr>
          <w:spacing w:val="-2"/>
          <w:sz w:val="24"/>
          <w:szCs w:val="24"/>
        </w:rPr>
        <w:t>s</w:t>
      </w:r>
      <w:r>
        <w:rPr>
          <w:spacing w:val="5"/>
          <w:sz w:val="24"/>
          <w:szCs w:val="24"/>
        </w:rPr>
        <w:t>t</w:t>
      </w:r>
      <w:r>
        <w:rPr>
          <w:spacing w:val="-1"/>
          <w:sz w:val="24"/>
          <w:szCs w:val="24"/>
        </w:rPr>
        <w:t>e</w:t>
      </w:r>
      <w:r>
        <w:rPr>
          <w:spacing w:val="1"/>
          <w:sz w:val="24"/>
          <w:szCs w:val="24"/>
        </w:rPr>
        <w:t>r(</w:t>
      </w:r>
      <w:r>
        <w:rPr>
          <w:spacing w:val="-2"/>
          <w:sz w:val="24"/>
          <w:szCs w:val="24"/>
        </w:rPr>
        <w:t>s</w:t>
      </w:r>
      <w:r>
        <w:rPr>
          <w:spacing w:val="-3"/>
          <w:sz w:val="24"/>
          <w:szCs w:val="24"/>
        </w:rPr>
        <w:t>)</w:t>
      </w:r>
      <w:r>
        <w:rPr>
          <w:sz w:val="24"/>
          <w:szCs w:val="24"/>
        </w:rPr>
        <w:t>,</w:t>
      </w:r>
      <w:r>
        <w:rPr>
          <w:spacing w:val="5"/>
          <w:sz w:val="24"/>
          <w:szCs w:val="24"/>
        </w:rPr>
        <w:t xml:space="preserve"> t</w:t>
      </w:r>
      <w:r>
        <w:rPr>
          <w:spacing w:val="-5"/>
          <w:sz w:val="24"/>
          <w:szCs w:val="24"/>
        </w:rPr>
        <w:t>h</w:t>
      </w:r>
      <w:r>
        <w:rPr>
          <w:sz w:val="24"/>
          <w:szCs w:val="24"/>
        </w:rPr>
        <w:t>e</w:t>
      </w:r>
      <w:r>
        <w:rPr>
          <w:spacing w:val="7"/>
          <w:sz w:val="24"/>
          <w:szCs w:val="24"/>
        </w:rPr>
        <w:t xml:space="preserve"> </w:t>
      </w:r>
      <w:r>
        <w:rPr>
          <w:spacing w:val="4"/>
          <w:sz w:val="24"/>
          <w:szCs w:val="24"/>
        </w:rPr>
        <w:t>e</w:t>
      </w:r>
      <w:r>
        <w:rPr>
          <w:spacing w:val="-4"/>
          <w:sz w:val="24"/>
          <w:szCs w:val="24"/>
        </w:rPr>
        <w:t>l</w:t>
      </w:r>
      <w:r>
        <w:rPr>
          <w:sz w:val="24"/>
          <w:szCs w:val="24"/>
        </w:rPr>
        <w:t>i</w:t>
      </w:r>
      <w:r>
        <w:rPr>
          <w:spacing w:val="1"/>
          <w:sz w:val="24"/>
          <w:szCs w:val="24"/>
        </w:rPr>
        <w:t>m</w:t>
      </w:r>
      <w:r>
        <w:rPr>
          <w:spacing w:val="-4"/>
          <w:sz w:val="24"/>
          <w:szCs w:val="24"/>
        </w:rPr>
        <w:t>i</w:t>
      </w:r>
      <w:r>
        <w:rPr>
          <w:sz w:val="24"/>
          <w:szCs w:val="24"/>
        </w:rPr>
        <w:t>n</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9"/>
          <w:sz w:val="24"/>
          <w:szCs w:val="24"/>
        </w:rPr>
        <w:t>o</w:t>
      </w:r>
      <w:r>
        <w:rPr>
          <w:sz w:val="24"/>
          <w:szCs w:val="24"/>
        </w:rPr>
        <w:t xml:space="preserve">f </w:t>
      </w:r>
      <w:r>
        <w:rPr>
          <w:spacing w:val="1"/>
          <w:sz w:val="24"/>
          <w:szCs w:val="24"/>
        </w:rPr>
        <w:t>r</w:t>
      </w:r>
      <w:r>
        <w:rPr>
          <w:spacing w:val="-1"/>
          <w:sz w:val="24"/>
          <w:szCs w:val="24"/>
        </w:rPr>
        <w:t>e</w:t>
      </w:r>
      <w:r>
        <w:rPr>
          <w:spacing w:val="5"/>
          <w:sz w:val="24"/>
          <w:szCs w:val="24"/>
        </w:rPr>
        <w:t>g</w:t>
      </w:r>
      <w:r>
        <w:rPr>
          <w:spacing w:val="-4"/>
          <w:sz w:val="24"/>
          <w:szCs w:val="24"/>
        </w:rPr>
        <w:t>i</w:t>
      </w:r>
      <w:r>
        <w:rPr>
          <w:spacing w:val="-2"/>
          <w:sz w:val="24"/>
          <w:szCs w:val="24"/>
        </w:rPr>
        <w:t>s</w:t>
      </w:r>
      <w:r>
        <w:rPr>
          <w:spacing w:val="5"/>
          <w:sz w:val="24"/>
          <w:szCs w:val="24"/>
        </w:rPr>
        <w:t>t</w:t>
      </w:r>
      <w:r>
        <w:rPr>
          <w:spacing w:val="-1"/>
          <w:sz w:val="24"/>
          <w:szCs w:val="24"/>
        </w:rPr>
        <w:t>e</w:t>
      </w:r>
      <w:r>
        <w:rPr>
          <w:spacing w:val="1"/>
          <w:sz w:val="24"/>
          <w:szCs w:val="24"/>
        </w:rPr>
        <w:t>r</w:t>
      </w:r>
      <w:r>
        <w:rPr>
          <w:sz w:val="24"/>
          <w:szCs w:val="24"/>
        </w:rPr>
        <w:t>s</w:t>
      </w:r>
      <w:r>
        <w:rPr>
          <w:spacing w:val="6"/>
          <w:sz w:val="24"/>
          <w:szCs w:val="24"/>
        </w:rPr>
        <w:t xml:space="preserve"> </w:t>
      </w:r>
      <w:r>
        <w:rPr>
          <w:spacing w:val="-1"/>
          <w:sz w:val="24"/>
          <w:szCs w:val="24"/>
        </w:rPr>
        <w:t>a</w:t>
      </w:r>
      <w:r>
        <w:rPr>
          <w:sz w:val="24"/>
          <w:szCs w:val="24"/>
        </w:rPr>
        <w:t xml:space="preserve">nd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4"/>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e</w:t>
      </w:r>
      <w:r>
        <w:rPr>
          <w:spacing w:val="57"/>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s  by</w:t>
      </w:r>
      <w:r>
        <w:rPr>
          <w:spacing w:val="48"/>
          <w:sz w:val="24"/>
          <w:szCs w:val="24"/>
        </w:rPr>
        <w:t xml:space="preserve"> </w:t>
      </w:r>
      <w:r>
        <w:rPr>
          <w:spacing w:val="5"/>
          <w:sz w:val="24"/>
          <w:szCs w:val="24"/>
        </w:rPr>
        <w:t>t</w:t>
      </w:r>
      <w:r>
        <w:rPr>
          <w:spacing w:val="-5"/>
          <w:sz w:val="24"/>
          <w:szCs w:val="24"/>
        </w:rPr>
        <w:t>h</w:t>
      </w:r>
      <w:r>
        <w:rPr>
          <w:sz w:val="24"/>
          <w:szCs w:val="24"/>
        </w:rPr>
        <w:t>e</w:t>
      </w:r>
      <w:r>
        <w:rPr>
          <w:spacing w:val="57"/>
          <w:sz w:val="24"/>
          <w:szCs w:val="24"/>
        </w:rPr>
        <w:t xml:space="preserve"> </w:t>
      </w:r>
      <w:r>
        <w:rPr>
          <w:spacing w:val="1"/>
          <w:sz w:val="24"/>
          <w:szCs w:val="24"/>
        </w:rPr>
        <w:t>r</w:t>
      </w:r>
      <w:r>
        <w:rPr>
          <w:spacing w:val="-1"/>
          <w:sz w:val="24"/>
          <w:szCs w:val="24"/>
        </w:rPr>
        <w:t>e</w:t>
      </w:r>
      <w:r>
        <w:rPr>
          <w:sz w:val="24"/>
          <w:szCs w:val="24"/>
        </w:rPr>
        <w:t>g</w:t>
      </w:r>
      <w:r>
        <w:rPr>
          <w:spacing w:val="4"/>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53"/>
          <w:sz w:val="24"/>
          <w:szCs w:val="24"/>
        </w:rPr>
        <w:t xml:space="preserve"> </w:t>
      </w:r>
      <w:r>
        <w:rPr>
          <w:spacing w:val="5"/>
          <w:sz w:val="24"/>
          <w:szCs w:val="24"/>
        </w:rPr>
        <w:t>o</w:t>
      </w:r>
      <w:r>
        <w:rPr>
          <w:sz w:val="24"/>
          <w:szCs w:val="24"/>
        </w:rPr>
        <w:t>f</w:t>
      </w:r>
      <w:r>
        <w:rPr>
          <w:spacing w:val="50"/>
          <w:sz w:val="24"/>
          <w:szCs w:val="24"/>
        </w:rPr>
        <w:t xml:space="preserve"> </w:t>
      </w:r>
      <w:r>
        <w:rPr>
          <w:spacing w:val="4"/>
          <w:sz w:val="24"/>
          <w:szCs w:val="24"/>
        </w:rPr>
        <w:t>e</w:t>
      </w:r>
      <w:r>
        <w:rPr>
          <w:spacing w:val="-5"/>
          <w:sz w:val="24"/>
          <w:szCs w:val="24"/>
        </w:rPr>
        <w:t>x</w:t>
      </w:r>
      <w:r>
        <w:rPr>
          <w:sz w:val="24"/>
          <w:szCs w:val="24"/>
        </w:rPr>
        <w:t>p</w:t>
      </w:r>
      <w:r>
        <w:rPr>
          <w:spacing w:val="1"/>
          <w:sz w:val="24"/>
          <w:szCs w:val="24"/>
        </w:rPr>
        <w:t>r</w:t>
      </w:r>
      <w:r>
        <w:rPr>
          <w:spacing w:val="-1"/>
          <w:sz w:val="24"/>
          <w:szCs w:val="24"/>
        </w:rPr>
        <w:t>e</w:t>
      </w:r>
      <w:r>
        <w:rPr>
          <w:spacing w:val="-2"/>
          <w:sz w:val="24"/>
          <w:szCs w:val="24"/>
        </w:rPr>
        <w:t>s</w:t>
      </w:r>
      <w:r>
        <w:rPr>
          <w:spacing w:val="2"/>
          <w:sz w:val="24"/>
          <w:szCs w:val="24"/>
        </w:rPr>
        <w:t>s</w:t>
      </w:r>
      <w:r>
        <w:rPr>
          <w:spacing w:val="-9"/>
          <w:sz w:val="24"/>
          <w:szCs w:val="24"/>
        </w:rPr>
        <w:t>i</w:t>
      </w:r>
      <w:r>
        <w:rPr>
          <w:spacing w:val="9"/>
          <w:sz w:val="24"/>
          <w:szCs w:val="24"/>
        </w:rPr>
        <w:t>o</w:t>
      </w:r>
      <w:r>
        <w:rPr>
          <w:sz w:val="24"/>
          <w:szCs w:val="24"/>
        </w:rPr>
        <w:t>n</w:t>
      </w:r>
      <w:r>
        <w:rPr>
          <w:spacing w:val="-2"/>
          <w:sz w:val="24"/>
          <w:szCs w:val="24"/>
        </w:rPr>
        <w:t>s</w:t>
      </w:r>
      <w:r>
        <w:rPr>
          <w:sz w:val="24"/>
          <w:szCs w:val="24"/>
        </w:rPr>
        <w:t>,</w:t>
      </w:r>
      <w:r>
        <w:rPr>
          <w:spacing w:val="55"/>
          <w:sz w:val="24"/>
          <w:szCs w:val="24"/>
        </w:rPr>
        <w:t xml:space="preserve"> </w:t>
      </w:r>
      <w:r>
        <w:rPr>
          <w:spacing w:val="5"/>
          <w:sz w:val="24"/>
          <w:szCs w:val="24"/>
        </w:rPr>
        <w:t>t</w:t>
      </w:r>
      <w:r>
        <w:rPr>
          <w:spacing w:val="-5"/>
          <w:sz w:val="24"/>
          <w:szCs w:val="24"/>
        </w:rPr>
        <w:t>h</w:t>
      </w:r>
      <w:r>
        <w:rPr>
          <w:sz w:val="24"/>
          <w:szCs w:val="24"/>
        </w:rPr>
        <w:t>e</w:t>
      </w:r>
      <w:r>
        <w:rPr>
          <w:spacing w:val="52"/>
          <w:sz w:val="24"/>
          <w:szCs w:val="24"/>
        </w:rPr>
        <w:t xml:space="preserve"> </w:t>
      </w:r>
      <w:r>
        <w:rPr>
          <w:sz w:val="24"/>
          <w:szCs w:val="24"/>
        </w:rPr>
        <w:t>d</w:t>
      </w:r>
      <w:r>
        <w:rPr>
          <w:spacing w:val="-1"/>
          <w:sz w:val="24"/>
          <w:szCs w:val="24"/>
        </w:rPr>
        <w:t>e</w:t>
      </w:r>
      <w:r>
        <w:rPr>
          <w:spacing w:val="5"/>
          <w:sz w:val="24"/>
          <w:szCs w:val="24"/>
        </w:rPr>
        <w:t>t</w:t>
      </w:r>
      <w:r>
        <w:rPr>
          <w:spacing w:val="-1"/>
          <w:sz w:val="24"/>
          <w:szCs w:val="24"/>
        </w:rPr>
        <w:t>e</w:t>
      </w:r>
      <w:r>
        <w:rPr>
          <w:spacing w:val="6"/>
          <w:sz w:val="24"/>
          <w:szCs w:val="24"/>
        </w:rPr>
        <w:t>r</w:t>
      </w:r>
      <w:r>
        <w:rPr>
          <w:spacing w:val="-4"/>
          <w:sz w:val="24"/>
          <w:szCs w:val="24"/>
        </w:rPr>
        <w:t>mi</w:t>
      </w:r>
      <w:r>
        <w:rPr>
          <w:sz w:val="24"/>
          <w:szCs w:val="24"/>
        </w:rPr>
        <w:t>n</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48"/>
          <w:sz w:val="24"/>
          <w:szCs w:val="24"/>
        </w:rPr>
        <w:t xml:space="preserve"> </w:t>
      </w:r>
      <w:r>
        <w:rPr>
          <w:spacing w:val="9"/>
          <w:sz w:val="24"/>
          <w:szCs w:val="24"/>
        </w:rPr>
        <w:t>o</w:t>
      </w:r>
      <w:r>
        <w:rPr>
          <w:sz w:val="24"/>
          <w:szCs w:val="24"/>
        </w:rPr>
        <w:t>f</w:t>
      </w:r>
      <w:r>
        <w:rPr>
          <w:spacing w:val="45"/>
          <w:sz w:val="24"/>
          <w:szCs w:val="24"/>
        </w:rPr>
        <w:t xml:space="preserve"> </w:t>
      </w:r>
      <w:r>
        <w:rPr>
          <w:spacing w:val="-1"/>
          <w:sz w:val="24"/>
          <w:szCs w:val="24"/>
        </w:rPr>
        <w:t>ac</w:t>
      </w:r>
      <w:r>
        <w:rPr>
          <w:spacing w:val="5"/>
          <w:sz w:val="24"/>
          <w:szCs w:val="24"/>
        </w:rPr>
        <w:t>t</w:t>
      </w:r>
      <w:r>
        <w:rPr>
          <w:sz w:val="24"/>
          <w:szCs w:val="24"/>
        </w:rPr>
        <w:t>u</w:t>
      </w:r>
      <w:r>
        <w:rPr>
          <w:spacing w:val="8"/>
          <w:sz w:val="24"/>
          <w:szCs w:val="24"/>
        </w:rPr>
        <w:t>a</w:t>
      </w:r>
      <w:r>
        <w:rPr>
          <w:sz w:val="24"/>
          <w:szCs w:val="24"/>
        </w:rPr>
        <w:t>l p</w:t>
      </w:r>
      <w:r>
        <w:rPr>
          <w:spacing w:val="-1"/>
          <w:sz w:val="24"/>
          <w:szCs w:val="24"/>
        </w:rPr>
        <w:t>a</w:t>
      </w:r>
      <w:r>
        <w:rPr>
          <w:spacing w:val="1"/>
          <w:sz w:val="24"/>
          <w:szCs w:val="24"/>
        </w:rPr>
        <w:t>r</w:t>
      </w:r>
      <w:r>
        <w:rPr>
          <w:spacing w:val="4"/>
          <w:sz w:val="24"/>
          <w:szCs w:val="24"/>
        </w:rPr>
        <w:t>a</w:t>
      </w:r>
      <w:r>
        <w:rPr>
          <w:spacing w:val="-9"/>
          <w:sz w:val="24"/>
          <w:szCs w:val="24"/>
        </w:rPr>
        <w:t>m</w:t>
      </w:r>
      <w:r>
        <w:rPr>
          <w:spacing w:val="-1"/>
          <w:sz w:val="24"/>
          <w:szCs w:val="24"/>
        </w:rPr>
        <w:t>e</w:t>
      </w:r>
      <w:r>
        <w:rPr>
          <w:spacing w:val="5"/>
          <w:sz w:val="24"/>
          <w:szCs w:val="24"/>
        </w:rPr>
        <w:t>t</w:t>
      </w:r>
      <w:r>
        <w:rPr>
          <w:spacing w:val="-1"/>
          <w:sz w:val="24"/>
          <w:szCs w:val="24"/>
        </w:rPr>
        <w:t>e</w:t>
      </w:r>
      <w:r>
        <w:rPr>
          <w:spacing w:val="1"/>
          <w:sz w:val="24"/>
          <w:szCs w:val="24"/>
        </w:rPr>
        <w:t>r</w:t>
      </w:r>
      <w:r>
        <w:rPr>
          <w:spacing w:val="-2"/>
          <w:sz w:val="24"/>
          <w:szCs w:val="24"/>
        </w:rPr>
        <w:t>s</w:t>
      </w:r>
      <w:r>
        <w:rPr>
          <w:sz w:val="24"/>
          <w:szCs w:val="24"/>
        </w:rPr>
        <w:t>,</w:t>
      </w:r>
      <w:r>
        <w:rPr>
          <w:spacing w:val="10"/>
          <w:sz w:val="24"/>
          <w:szCs w:val="24"/>
        </w:rPr>
        <w:t xml:space="preserve"> </w:t>
      </w:r>
      <w:r>
        <w:rPr>
          <w:spacing w:val="-1"/>
          <w:sz w:val="24"/>
          <w:szCs w:val="24"/>
        </w:rPr>
        <w:t>a</w:t>
      </w:r>
      <w:r>
        <w:rPr>
          <w:spacing w:val="-5"/>
          <w:sz w:val="24"/>
          <w:szCs w:val="24"/>
        </w:rPr>
        <w:t>n</w:t>
      </w:r>
      <w:r>
        <w:rPr>
          <w:sz w:val="24"/>
          <w:szCs w:val="24"/>
        </w:rPr>
        <w:t>d</w:t>
      </w:r>
      <w:r>
        <w:rPr>
          <w:spacing w:val="8"/>
          <w:sz w:val="24"/>
          <w:szCs w:val="24"/>
        </w:rPr>
        <w:t xml:space="preserve"> </w:t>
      </w:r>
      <w:r>
        <w:rPr>
          <w:spacing w:val="5"/>
          <w:sz w:val="24"/>
          <w:szCs w:val="24"/>
        </w:rPr>
        <w:t>t</w:t>
      </w:r>
      <w:r>
        <w:rPr>
          <w:spacing w:val="-5"/>
          <w:sz w:val="24"/>
          <w:szCs w:val="24"/>
        </w:rPr>
        <w:t>h</w:t>
      </w:r>
      <w:r>
        <w:rPr>
          <w:sz w:val="24"/>
          <w:szCs w:val="24"/>
        </w:rPr>
        <w:t>e</w:t>
      </w:r>
      <w:r>
        <w:rPr>
          <w:spacing w:val="7"/>
          <w:sz w:val="24"/>
          <w:szCs w:val="24"/>
        </w:rPr>
        <w:t xml:space="preserve"> </w:t>
      </w:r>
      <w:r>
        <w:rPr>
          <w:sz w:val="24"/>
          <w:szCs w:val="24"/>
        </w:rPr>
        <w:t>p</w:t>
      </w:r>
      <w:r>
        <w:rPr>
          <w:spacing w:val="1"/>
          <w:sz w:val="24"/>
          <w:szCs w:val="24"/>
        </w:rPr>
        <w:t>r</w:t>
      </w:r>
      <w:r>
        <w:rPr>
          <w:spacing w:val="5"/>
          <w:sz w:val="24"/>
          <w:szCs w:val="24"/>
        </w:rPr>
        <w:t>o</w:t>
      </w:r>
      <w:r>
        <w:rPr>
          <w:sz w:val="24"/>
          <w:szCs w:val="24"/>
        </w:rPr>
        <w:t>p</w:t>
      </w:r>
      <w:r>
        <w:rPr>
          <w:spacing w:val="-1"/>
          <w:sz w:val="24"/>
          <w:szCs w:val="24"/>
        </w:rPr>
        <w:t>a</w:t>
      </w:r>
      <w:r>
        <w:rPr>
          <w:spacing w:val="4"/>
          <w:sz w:val="24"/>
          <w:szCs w:val="24"/>
        </w:rPr>
        <w:t>g</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9"/>
          <w:sz w:val="24"/>
          <w:szCs w:val="24"/>
        </w:rPr>
        <w:t>o</w:t>
      </w:r>
      <w:r>
        <w:rPr>
          <w:sz w:val="24"/>
          <w:szCs w:val="24"/>
        </w:rPr>
        <w:t>f d</w:t>
      </w:r>
      <w:r>
        <w:rPr>
          <w:spacing w:val="-1"/>
          <w:sz w:val="24"/>
          <w:szCs w:val="24"/>
        </w:rPr>
        <w:t>a</w:t>
      </w:r>
      <w:r>
        <w:rPr>
          <w:spacing w:val="5"/>
          <w:sz w:val="24"/>
          <w:szCs w:val="24"/>
        </w:rPr>
        <w:t>t</w:t>
      </w:r>
      <w:r>
        <w:rPr>
          <w:sz w:val="24"/>
          <w:szCs w:val="24"/>
        </w:rPr>
        <w:t>a</w:t>
      </w:r>
      <w:r>
        <w:rPr>
          <w:spacing w:val="7"/>
          <w:sz w:val="24"/>
          <w:szCs w:val="24"/>
        </w:rPr>
        <w:t xml:space="preserve"> </w:t>
      </w:r>
      <w:r>
        <w:rPr>
          <w:spacing w:val="5"/>
          <w:sz w:val="24"/>
          <w:szCs w:val="24"/>
        </w:rPr>
        <w:t>t</w:t>
      </w:r>
      <w:r>
        <w:rPr>
          <w:spacing w:val="-10"/>
          <w:sz w:val="24"/>
          <w:szCs w:val="24"/>
        </w:rPr>
        <w:t>y</w:t>
      </w:r>
      <w:r>
        <w:rPr>
          <w:sz w:val="24"/>
          <w:szCs w:val="24"/>
        </w:rPr>
        <w:t>pe</w:t>
      </w:r>
      <w:r>
        <w:rPr>
          <w:spacing w:val="11"/>
          <w:sz w:val="24"/>
          <w:szCs w:val="24"/>
        </w:rPr>
        <w:t xml:space="preserve"> </w:t>
      </w:r>
      <w:r>
        <w:rPr>
          <w:spacing w:val="-1"/>
          <w:sz w:val="24"/>
          <w:szCs w:val="24"/>
        </w:rPr>
        <w:t>ac</w:t>
      </w:r>
      <w:r>
        <w:rPr>
          <w:spacing w:val="1"/>
          <w:sz w:val="24"/>
          <w:szCs w:val="24"/>
        </w:rPr>
        <w:t>r</w:t>
      </w:r>
      <w:r>
        <w:rPr>
          <w:spacing w:val="5"/>
          <w:sz w:val="24"/>
          <w:szCs w:val="24"/>
        </w:rPr>
        <w:t>o</w:t>
      </w:r>
      <w:r>
        <w:rPr>
          <w:spacing w:val="-2"/>
          <w:sz w:val="24"/>
          <w:szCs w:val="24"/>
        </w:rPr>
        <w:t>s</w:t>
      </w:r>
      <w:r>
        <w:rPr>
          <w:sz w:val="24"/>
          <w:szCs w:val="24"/>
        </w:rPr>
        <w:t>s</w:t>
      </w:r>
      <w:r>
        <w:rPr>
          <w:spacing w:val="5"/>
          <w:sz w:val="24"/>
          <w:szCs w:val="24"/>
        </w:rPr>
        <w:t xml:space="preserve"> </w:t>
      </w:r>
      <w:r>
        <w:rPr>
          <w:spacing w:val="-2"/>
          <w:sz w:val="24"/>
          <w:szCs w:val="24"/>
        </w:rPr>
        <w:t>s</w:t>
      </w:r>
      <w:r>
        <w:rPr>
          <w:sz w:val="24"/>
          <w:szCs w:val="24"/>
        </w:rPr>
        <w:t>u</w:t>
      </w:r>
      <w:r>
        <w:rPr>
          <w:spacing w:val="-5"/>
          <w:sz w:val="24"/>
          <w:szCs w:val="24"/>
        </w:rPr>
        <w:t>b</w:t>
      </w:r>
      <w:r>
        <w:rPr>
          <w:spacing w:val="1"/>
          <w:sz w:val="24"/>
          <w:szCs w:val="24"/>
        </w:rPr>
        <w:t>r</w:t>
      </w:r>
      <w:r>
        <w:rPr>
          <w:spacing w:val="5"/>
          <w:sz w:val="24"/>
          <w:szCs w:val="24"/>
        </w:rPr>
        <w:t>o</w:t>
      </w:r>
      <w:r>
        <w:rPr>
          <w:sz w:val="24"/>
          <w:szCs w:val="24"/>
        </w:rPr>
        <w:t>u</w:t>
      </w:r>
      <w:r>
        <w:rPr>
          <w:spacing w:val="5"/>
          <w:sz w:val="24"/>
          <w:szCs w:val="24"/>
        </w:rPr>
        <w:t>t</w:t>
      </w:r>
      <w:r>
        <w:rPr>
          <w:spacing w:val="-4"/>
          <w:sz w:val="24"/>
          <w:szCs w:val="24"/>
        </w:rPr>
        <w:t>i</w:t>
      </w:r>
      <w:r>
        <w:rPr>
          <w:spacing w:val="-5"/>
          <w:sz w:val="24"/>
          <w:szCs w:val="24"/>
        </w:rPr>
        <w:t>n</w:t>
      </w:r>
      <w:r>
        <w:rPr>
          <w:sz w:val="24"/>
          <w:szCs w:val="24"/>
        </w:rPr>
        <w:t>e</w:t>
      </w:r>
      <w:r>
        <w:rPr>
          <w:spacing w:val="7"/>
          <w:sz w:val="24"/>
          <w:szCs w:val="24"/>
        </w:rPr>
        <w:t xml:space="preserve"> </w:t>
      </w:r>
      <w:r>
        <w:rPr>
          <w:spacing w:val="4"/>
          <w:sz w:val="24"/>
          <w:szCs w:val="24"/>
        </w:rPr>
        <w:t>ca</w:t>
      </w:r>
      <w:r>
        <w:rPr>
          <w:spacing w:val="-4"/>
          <w:sz w:val="24"/>
          <w:szCs w:val="24"/>
        </w:rPr>
        <w:t>ll</w:t>
      </w:r>
      <w:r>
        <w:rPr>
          <w:spacing w:val="-2"/>
          <w:sz w:val="24"/>
          <w:szCs w:val="24"/>
        </w:rPr>
        <w:t>s</w:t>
      </w:r>
      <w:r>
        <w:rPr>
          <w:sz w:val="24"/>
          <w:szCs w:val="24"/>
        </w:rPr>
        <w:t>.</w:t>
      </w:r>
      <w:r>
        <w:rPr>
          <w:spacing w:val="15"/>
          <w:sz w:val="24"/>
          <w:szCs w:val="24"/>
        </w:rPr>
        <w:t xml:space="preserve"> </w:t>
      </w:r>
      <w:r>
        <w:rPr>
          <w:spacing w:val="-2"/>
          <w:sz w:val="24"/>
          <w:szCs w:val="24"/>
        </w:rPr>
        <w:t>M</w:t>
      </w:r>
      <w:r>
        <w:rPr>
          <w:spacing w:val="5"/>
          <w:sz w:val="24"/>
          <w:szCs w:val="24"/>
        </w:rPr>
        <w:t>o</w:t>
      </w:r>
      <w:r>
        <w:rPr>
          <w:spacing w:val="-2"/>
          <w:sz w:val="24"/>
          <w:szCs w:val="24"/>
        </w:rPr>
        <w:t>s</w:t>
      </w:r>
      <w:r>
        <w:rPr>
          <w:sz w:val="24"/>
          <w:szCs w:val="24"/>
        </w:rPr>
        <w:t>t</w:t>
      </w:r>
      <w:r>
        <w:rPr>
          <w:spacing w:val="8"/>
          <w:sz w:val="24"/>
          <w:szCs w:val="24"/>
        </w:rPr>
        <w:t xml:space="preserve"> </w:t>
      </w:r>
      <w:r>
        <w:rPr>
          <w:spacing w:val="5"/>
          <w:sz w:val="24"/>
          <w:szCs w:val="24"/>
        </w:rPr>
        <w:t>o</w:t>
      </w:r>
      <w:r>
        <w:rPr>
          <w:sz w:val="24"/>
          <w:szCs w:val="24"/>
        </w:rPr>
        <w:t xml:space="preserve">f </w:t>
      </w:r>
      <w:r>
        <w:rPr>
          <w:spacing w:val="5"/>
          <w:sz w:val="24"/>
          <w:szCs w:val="24"/>
        </w:rPr>
        <w:t>t</w:t>
      </w:r>
      <w:r>
        <w:rPr>
          <w:spacing w:val="-5"/>
          <w:sz w:val="24"/>
          <w:szCs w:val="24"/>
        </w:rPr>
        <w:t>h</w:t>
      </w:r>
      <w:r>
        <w:rPr>
          <w:spacing w:val="-1"/>
          <w:sz w:val="24"/>
          <w:szCs w:val="24"/>
        </w:rPr>
        <w:t>e</w:t>
      </w:r>
      <w:r>
        <w:rPr>
          <w:spacing w:val="2"/>
          <w:sz w:val="24"/>
          <w:szCs w:val="24"/>
        </w:rPr>
        <w:t>s</w:t>
      </w:r>
      <w:r>
        <w:rPr>
          <w:sz w:val="24"/>
          <w:szCs w:val="24"/>
        </w:rPr>
        <w:t xml:space="preserve">e </w:t>
      </w:r>
      <w:r>
        <w:rPr>
          <w:spacing w:val="5"/>
          <w:sz w:val="24"/>
          <w:szCs w:val="24"/>
        </w:rPr>
        <w:t>t</w:t>
      </w:r>
      <w:r>
        <w:rPr>
          <w:spacing w:val="1"/>
          <w:sz w:val="24"/>
          <w:szCs w:val="24"/>
        </w:rPr>
        <w:t>r</w:t>
      </w:r>
      <w:r>
        <w:rPr>
          <w:spacing w:val="-1"/>
          <w:sz w:val="24"/>
          <w:szCs w:val="24"/>
        </w:rPr>
        <w:t>a</w:t>
      </w:r>
      <w:r>
        <w:rPr>
          <w:spacing w:val="-5"/>
          <w:sz w:val="24"/>
          <w:szCs w:val="24"/>
        </w:rPr>
        <w:t>n</w:t>
      </w:r>
      <w:r>
        <w:rPr>
          <w:spacing w:val="2"/>
          <w:sz w:val="24"/>
          <w:szCs w:val="24"/>
        </w:rPr>
        <w:t>s</w:t>
      </w:r>
      <w:r>
        <w:rPr>
          <w:spacing w:val="-8"/>
          <w:sz w:val="24"/>
          <w:szCs w:val="24"/>
        </w:rPr>
        <w:t>f</w:t>
      </w:r>
      <w:r>
        <w:rPr>
          <w:spacing w:val="5"/>
          <w:sz w:val="24"/>
          <w:szCs w:val="24"/>
        </w:rPr>
        <w:t>o</w:t>
      </w:r>
      <w:r>
        <w:rPr>
          <w:spacing w:val="1"/>
          <w:sz w:val="24"/>
          <w:szCs w:val="24"/>
        </w:rPr>
        <w:t>r</w:t>
      </w:r>
      <w:r>
        <w:rPr>
          <w:spacing w:val="-4"/>
          <w:sz w:val="24"/>
          <w:szCs w:val="24"/>
        </w:rPr>
        <w:t>m</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 xml:space="preserve">ns </w:t>
      </w:r>
      <w:r>
        <w:rPr>
          <w:spacing w:val="-1"/>
          <w:sz w:val="24"/>
          <w:szCs w:val="24"/>
        </w:rPr>
        <w:t>a</w:t>
      </w:r>
      <w:r>
        <w:rPr>
          <w:spacing w:val="1"/>
          <w:sz w:val="24"/>
          <w:szCs w:val="24"/>
        </w:rPr>
        <w:t>r</w:t>
      </w:r>
      <w:r>
        <w:rPr>
          <w:sz w:val="24"/>
          <w:szCs w:val="24"/>
        </w:rPr>
        <w:t>e</w:t>
      </w:r>
      <w:r>
        <w:rPr>
          <w:spacing w:val="1"/>
          <w:sz w:val="24"/>
          <w:szCs w:val="24"/>
        </w:rPr>
        <w:t xml:space="preserve"> r</w:t>
      </w:r>
      <w:r>
        <w:rPr>
          <w:spacing w:val="-1"/>
          <w:sz w:val="24"/>
          <w:szCs w:val="24"/>
        </w:rPr>
        <w:t>e</w:t>
      </w:r>
      <w:r>
        <w:rPr>
          <w:sz w:val="24"/>
          <w:szCs w:val="24"/>
        </w:rPr>
        <w:t>q</w:t>
      </w:r>
      <w:r>
        <w:rPr>
          <w:spacing w:val="5"/>
          <w:sz w:val="24"/>
          <w:szCs w:val="24"/>
        </w:rPr>
        <w:t>u</w:t>
      </w:r>
      <w:r>
        <w:rPr>
          <w:spacing w:val="-9"/>
          <w:sz w:val="24"/>
          <w:szCs w:val="24"/>
        </w:rPr>
        <w:t>i</w:t>
      </w:r>
      <w:r>
        <w:rPr>
          <w:spacing w:val="1"/>
          <w:sz w:val="24"/>
          <w:szCs w:val="24"/>
        </w:rPr>
        <w:t>r</w:t>
      </w:r>
      <w:r>
        <w:rPr>
          <w:spacing w:val="-1"/>
          <w:sz w:val="24"/>
          <w:szCs w:val="24"/>
        </w:rPr>
        <w:t>e</w:t>
      </w:r>
      <w:r>
        <w:rPr>
          <w:sz w:val="24"/>
          <w:szCs w:val="24"/>
        </w:rPr>
        <w:t>d</w:t>
      </w:r>
      <w:r>
        <w:rPr>
          <w:spacing w:val="2"/>
          <w:sz w:val="24"/>
          <w:szCs w:val="24"/>
        </w:rPr>
        <w:t xml:space="preserve"> </w:t>
      </w:r>
      <w:r>
        <w:rPr>
          <w:spacing w:val="5"/>
          <w:sz w:val="24"/>
          <w:szCs w:val="24"/>
        </w:rPr>
        <w:t>t</w:t>
      </w:r>
      <w:r>
        <w:rPr>
          <w:sz w:val="24"/>
          <w:szCs w:val="24"/>
        </w:rPr>
        <w:t>o</w:t>
      </w:r>
      <w:r>
        <w:rPr>
          <w:spacing w:val="7"/>
          <w:sz w:val="24"/>
          <w:szCs w:val="24"/>
        </w:rPr>
        <w:t xml:space="preserve"> </w:t>
      </w:r>
      <w:r>
        <w:rPr>
          <w:spacing w:val="-4"/>
          <w:sz w:val="24"/>
          <w:szCs w:val="24"/>
        </w:rPr>
        <w:t>im</w:t>
      </w:r>
      <w:r>
        <w:rPr>
          <w:sz w:val="24"/>
          <w:szCs w:val="24"/>
        </w:rPr>
        <w:t>p</w:t>
      </w:r>
      <w:r>
        <w:rPr>
          <w:spacing w:val="1"/>
          <w:sz w:val="24"/>
          <w:szCs w:val="24"/>
        </w:rPr>
        <w:t>r</w:t>
      </w:r>
      <w:r>
        <w:rPr>
          <w:spacing w:val="5"/>
          <w:sz w:val="24"/>
          <w:szCs w:val="24"/>
        </w:rPr>
        <w:t>o</w:t>
      </w:r>
      <w:r>
        <w:rPr>
          <w:spacing w:val="-5"/>
          <w:sz w:val="24"/>
          <w:szCs w:val="24"/>
        </w:rPr>
        <w:t>v</w:t>
      </w:r>
      <w:r>
        <w:rPr>
          <w:sz w:val="24"/>
          <w:szCs w:val="24"/>
        </w:rPr>
        <w:t>e</w:t>
      </w:r>
      <w:r>
        <w:rPr>
          <w:spacing w:val="1"/>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qu</w:t>
      </w:r>
      <w:r>
        <w:rPr>
          <w:spacing w:val="4"/>
          <w:sz w:val="24"/>
          <w:szCs w:val="24"/>
        </w:rPr>
        <w:t>a</w:t>
      </w:r>
      <w:r>
        <w:rPr>
          <w:sz w:val="24"/>
          <w:szCs w:val="24"/>
        </w:rPr>
        <w:t>l</w:t>
      </w:r>
      <w:r>
        <w:rPr>
          <w:spacing w:val="-9"/>
          <w:sz w:val="24"/>
          <w:szCs w:val="24"/>
        </w:rPr>
        <w:t>i</w:t>
      </w:r>
      <w:r>
        <w:rPr>
          <w:spacing w:val="10"/>
          <w:sz w:val="24"/>
          <w:szCs w:val="24"/>
        </w:rPr>
        <w:t>t</w:t>
      </w:r>
      <w:r>
        <w:rPr>
          <w:sz w:val="24"/>
          <w:szCs w:val="24"/>
        </w:rPr>
        <w:t>y</w:t>
      </w:r>
      <w:r>
        <w:rPr>
          <w:spacing w:val="-3"/>
          <w:sz w:val="24"/>
          <w:szCs w:val="24"/>
        </w:rPr>
        <w:t xml:space="preserve"> </w:t>
      </w:r>
      <w:r>
        <w:rPr>
          <w:spacing w:val="9"/>
          <w:sz w:val="24"/>
          <w:szCs w:val="24"/>
        </w:rPr>
        <w:t>o</w:t>
      </w:r>
      <w:r>
        <w:rPr>
          <w:sz w:val="24"/>
          <w:szCs w:val="24"/>
        </w:rPr>
        <w:t>f</w:t>
      </w:r>
      <w:r>
        <w:rPr>
          <w:spacing w:val="-6"/>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9"/>
          <w:sz w:val="24"/>
          <w:szCs w:val="24"/>
        </w:rPr>
        <w:t>l</w:t>
      </w:r>
      <w:r>
        <w:rPr>
          <w:spacing w:val="5"/>
          <w:sz w:val="24"/>
          <w:szCs w:val="24"/>
        </w:rPr>
        <w:t>o</w:t>
      </w:r>
      <w:r>
        <w:rPr>
          <w:spacing w:val="9"/>
          <w:sz w:val="24"/>
          <w:szCs w:val="24"/>
        </w:rPr>
        <w:t>w</w:t>
      </w:r>
      <w:r>
        <w:rPr>
          <w:spacing w:val="6"/>
          <w:sz w:val="24"/>
          <w:szCs w:val="24"/>
        </w:rPr>
        <w:t>-</w:t>
      </w:r>
      <w:r>
        <w:rPr>
          <w:spacing w:val="-9"/>
          <w:sz w:val="24"/>
          <w:szCs w:val="24"/>
        </w:rPr>
        <w:t>l</w:t>
      </w:r>
      <w:r>
        <w:rPr>
          <w:spacing w:val="4"/>
          <w:sz w:val="24"/>
          <w:szCs w:val="24"/>
        </w:rPr>
        <w:t>e</w:t>
      </w:r>
      <w:r>
        <w:rPr>
          <w:sz w:val="24"/>
          <w:szCs w:val="24"/>
        </w:rPr>
        <w:t>v</w:t>
      </w:r>
      <w:r>
        <w:rPr>
          <w:spacing w:val="4"/>
          <w:sz w:val="24"/>
          <w:szCs w:val="24"/>
        </w:rPr>
        <w:t>e</w:t>
      </w:r>
      <w:r>
        <w:rPr>
          <w:sz w:val="24"/>
          <w:szCs w:val="24"/>
        </w:rPr>
        <w:t>l</w:t>
      </w:r>
      <w:r>
        <w:rPr>
          <w:spacing w:val="-2"/>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4"/>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e</w:t>
      </w:r>
      <w:r>
        <w:rPr>
          <w:spacing w:val="1"/>
          <w:sz w:val="24"/>
          <w:szCs w:val="24"/>
        </w:rPr>
        <w:t xml:space="preserve"> </w:t>
      </w:r>
      <w:r>
        <w:rPr>
          <w:spacing w:val="-1"/>
          <w:sz w:val="24"/>
          <w:szCs w:val="24"/>
        </w:rPr>
        <w:t>c</w:t>
      </w:r>
      <w:r>
        <w:rPr>
          <w:spacing w:val="5"/>
          <w:sz w:val="24"/>
          <w:szCs w:val="24"/>
        </w:rPr>
        <w:t>o</w:t>
      </w:r>
      <w:r>
        <w:rPr>
          <w:sz w:val="24"/>
          <w:szCs w:val="24"/>
        </w:rPr>
        <w:t>d</w:t>
      </w:r>
      <w:r>
        <w:rPr>
          <w:spacing w:val="-1"/>
          <w:sz w:val="24"/>
          <w:szCs w:val="24"/>
        </w:rPr>
        <w:t>e</w:t>
      </w:r>
      <w:r>
        <w:rPr>
          <w:sz w:val="24"/>
          <w:szCs w:val="24"/>
        </w:rPr>
        <w:t>,</w:t>
      </w:r>
      <w:r>
        <w:rPr>
          <w:spacing w:val="4"/>
          <w:sz w:val="24"/>
          <w:szCs w:val="24"/>
        </w:rPr>
        <w:t xml:space="preserve"> </w:t>
      </w:r>
      <w:r>
        <w:rPr>
          <w:spacing w:val="-1"/>
          <w:sz w:val="24"/>
          <w:szCs w:val="24"/>
        </w:rPr>
        <w:t>a</w:t>
      </w:r>
      <w:r>
        <w:rPr>
          <w:spacing w:val="-5"/>
          <w:sz w:val="24"/>
          <w:szCs w:val="24"/>
        </w:rPr>
        <w:t>n</w:t>
      </w:r>
      <w:r>
        <w:rPr>
          <w:sz w:val="24"/>
          <w:szCs w:val="24"/>
        </w:rPr>
        <w:t>d</w:t>
      </w:r>
      <w:r>
        <w:rPr>
          <w:spacing w:val="2"/>
          <w:sz w:val="24"/>
          <w:szCs w:val="24"/>
        </w:rPr>
        <w:t xml:space="preserve"> </w:t>
      </w:r>
      <w:r>
        <w:rPr>
          <w:sz w:val="24"/>
          <w:szCs w:val="24"/>
        </w:rPr>
        <w:t xml:space="preserve">to </w:t>
      </w:r>
      <w:r>
        <w:rPr>
          <w:spacing w:val="1"/>
          <w:sz w:val="24"/>
          <w:szCs w:val="24"/>
        </w:rPr>
        <w:t>r</w:t>
      </w:r>
      <w:r>
        <w:rPr>
          <w:spacing w:val="-1"/>
          <w:sz w:val="24"/>
          <w:szCs w:val="24"/>
        </w:rPr>
        <w:t>ec</w:t>
      </w:r>
      <w:r>
        <w:rPr>
          <w:spacing w:val="5"/>
          <w:sz w:val="24"/>
          <w:szCs w:val="24"/>
        </w:rPr>
        <w:t>o</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z w:val="24"/>
          <w:szCs w:val="24"/>
        </w:rPr>
        <w:t>t</w:t>
      </w:r>
      <w:r>
        <w:rPr>
          <w:spacing w:val="13"/>
          <w:sz w:val="24"/>
          <w:szCs w:val="24"/>
        </w:rPr>
        <w:t xml:space="preserve"> </w:t>
      </w:r>
      <w:r>
        <w:rPr>
          <w:spacing w:val="-2"/>
          <w:sz w:val="24"/>
          <w:szCs w:val="24"/>
        </w:rPr>
        <w:t>s</w:t>
      </w:r>
      <w:r>
        <w:rPr>
          <w:spacing w:val="5"/>
          <w:sz w:val="24"/>
          <w:szCs w:val="24"/>
        </w:rPr>
        <w:t>o</w:t>
      </w:r>
      <w:r>
        <w:rPr>
          <w:spacing w:val="-9"/>
          <w:sz w:val="24"/>
          <w:szCs w:val="24"/>
        </w:rPr>
        <w:t>m</w:t>
      </w:r>
      <w:r>
        <w:rPr>
          <w:sz w:val="24"/>
          <w:szCs w:val="24"/>
        </w:rPr>
        <w:t>e</w:t>
      </w:r>
      <w:r>
        <w:rPr>
          <w:spacing w:val="7"/>
          <w:sz w:val="24"/>
          <w:szCs w:val="24"/>
        </w:rPr>
        <w:t xml:space="preserve"> </w:t>
      </w:r>
      <w:r>
        <w:rPr>
          <w:spacing w:val="5"/>
          <w:sz w:val="24"/>
          <w:szCs w:val="24"/>
        </w:rPr>
        <w:t>o</w:t>
      </w:r>
      <w:r>
        <w:rPr>
          <w:sz w:val="24"/>
          <w:szCs w:val="24"/>
        </w:rPr>
        <w:t xml:space="preserve">f </w:t>
      </w:r>
      <w:r>
        <w:rPr>
          <w:spacing w:val="5"/>
          <w:sz w:val="24"/>
          <w:szCs w:val="24"/>
        </w:rPr>
        <w:t>t</w:t>
      </w:r>
      <w:r>
        <w:rPr>
          <w:spacing w:val="-5"/>
          <w:sz w:val="24"/>
          <w:szCs w:val="24"/>
        </w:rPr>
        <w:t>h</w:t>
      </w:r>
      <w:r>
        <w:rPr>
          <w:sz w:val="24"/>
          <w:szCs w:val="24"/>
        </w:rPr>
        <w:t>e</w:t>
      </w:r>
      <w:r>
        <w:rPr>
          <w:spacing w:val="12"/>
          <w:sz w:val="24"/>
          <w:szCs w:val="24"/>
        </w:rPr>
        <w:t xml:space="preserve"> </w:t>
      </w:r>
      <w:r>
        <w:rPr>
          <w:spacing w:val="-4"/>
          <w:sz w:val="24"/>
          <w:szCs w:val="24"/>
        </w:rPr>
        <w:t>i</w:t>
      </w:r>
      <w:r>
        <w:rPr>
          <w:spacing w:val="5"/>
          <w:sz w:val="24"/>
          <w:szCs w:val="24"/>
        </w:rPr>
        <w:t>n</w:t>
      </w:r>
      <w:r>
        <w:rPr>
          <w:spacing w:val="-8"/>
          <w:sz w:val="24"/>
          <w:szCs w:val="24"/>
        </w:rPr>
        <w:t>f</w:t>
      </w:r>
      <w:r>
        <w:rPr>
          <w:spacing w:val="5"/>
          <w:sz w:val="24"/>
          <w:szCs w:val="24"/>
        </w:rPr>
        <w:t>o</w:t>
      </w:r>
      <w:r>
        <w:rPr>
          <w:spacing w:val="6"/>
          <w:sz w:val="24"/>
          <w:szCs w:val="24"/>
        </w:rPr>
        <w:t>r</w:t>
      </w:r>
      <w:r>
        <w:rPr>
          <w:spacing w:val="-4"/>
          <w:sz w:val="24"/>
          <w:szCs w:val="24"/>
        </w:rPr>
        <w:t>m</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8"/>
          <w:sz w:val="24"/>
          <w:szCs w:val="24"/>
        </w:rPr>
        <w:t xml:space="preserve"> </w:t>
      </w:r>
      <w:r>
        <w:rPr>
          <w:spacing w:val="-9"/>
          <w:sz w:val="24"/>
          <w:szCs w:val="24"/>
        </w:rPr>
        <w:t>l</w:t>
      </w:r>
      <w:r>
        <w:rPr>
          <w:spacing w:val="9"/>
          <w:sz w:val="24"/>
          <w:szCs w:val="24"/>
        </w:rPr>
        <w:t>o</w:t>
      </w:r>
      <w:r>
        <w:rPr>
          <w:spacing w:val="-2"/>
          <w:sz w:val="24"/>
          <w:szCs w:val="24"/>
        </w:rPr>
        <w:t>s</w:t>
      </w:r>
      <w:r>
        <w:rPr>
          <w:sz w:val="24"/>
          <w:szCs w:val="24"/>
        </w:rPr>
        <w:t>t</w:t>
      </w:r>
      <w:r>
        <w:rPr>
          <w:spacing w:val="13"/>
          <w:sz w:val="24"/>
          <w:szCs w:val="24"/>
        </w:rPr>
        <w:t xml:space="preserve"> </w:t>
      </w:r>
      <w:r>
        <w:rPr>
          <w:sz w:val="24"/>
          <w:szCs w:val="24"/>
        </w:rPr>
        <w:t>du</w:t>
      </w:r>
      <w:r>
        <w:rPr>
          <w:spacing w:val="1"/>
          <w:sz w:val="24"/>
          <w:szCs w:val="24"/>
        </w:rPr>
        <w:t>r</w:t>
      </w:r>
      <w:r>
        <w:rPr>
          <w:spacing w:val="-4"/>
          <w:sz w:val="24"/>
          <w:szCs w:val="24"/>
        </w:rPr>
        <w:t>i</w:t>
      </w:r>
      <w:r>
        <w:rPr>
          <w:spacing w:val="-5"/>
          <w:sz w:val="24"/>
          <w:szCs w:val="24"/>
        </w:rPr>
        <w:t>n</w:t>
      </w:r>
      <w:r>
        <w:rPr>
          <w:sz w:val="24"/>
          <w:szCs w:val="24"/>
        </w:rPr>
        <w:t>g</w:t>
      </w:r>
      <w:r>
        <w:rPr>
          <w:spacing w:val="8"/>
          <w:sz w:val="24"/>
          <w:szCs w:val="24"/>
        </w:rPr>
        <w:t xml:space="preserve"> </w:t>
      </w:r>
      <w:r>
        <w:rPr>
          <w:spacing w:val="5"/>
          <w:sz w:val="24"/>
          <w:szCs w:val="24"/>
        </w:rPr>
        <w:t>t</w:t>
      </w:r>
      <w:r>
        <w:rPr>
          <w:spacing w:val="-5"/>
          <w:sz w:val="24"/>
          <w:szCs w:val="24"/>
        </w:rPr>
        <w:t>h</w:t>
      </w:r>
      <w:r>
        <w:rPr>
          <w:sz w:val="24"/>
          <w:szCs w:val="24"/>
        </w:rPr>
        <w:t>e</w:t>
      </w:r>
      <w:r>
        <w:rPr>
          <w:spacing w:val="7"/>
          <w:sz w:val="24"/>
          <w:szCs w:val="24"/>
        </w:rPr>
        <w:t xml:space="preserve"> </w:t>
      </w:r>
      <w:r>
        <w:rPr>
          <w:spacing w:val="-1"/>
          <w:sz w:val="24"/>
          <w:szCs w:val="24"/>
        </w:rPr>
        <w:t>c</w:t>
      </w:r>
      <w:r>
        <w:rPr>
          <w:spacing w:val="9"/>
          <w:sz w:val="24"/>
          <w:szCs w:val="24"/>
        </w:rPr>
        <w:t>o</w:t>
      </w:r>
      <w:r>
        <w:rPr>
          <w:spacing w:val="-9"/>
          <w:sz w:val="24"/>
          <w:szCs w:val="24"/>
        </w:rPr>
        <w:t>m</w:t>
      </w:r>
      <w:r>
        <w:rPr>
          <w:spacing w:val="5"/>
          <w:sz w:val="24"/>
          <w:szCs w:val="24"/>
        </w:rPr>
        <w:t>p</w:t>
      </w:r>
      <w:r>
        <w:rPr>
          <w:sz w:val="24"/>
          <w:szCs w:val="24"/>
        </w:rPr>
        <w:t>i</w:t>
      </w:r>
      <w:r>
        <w:rPr>
          <w:spacing w:val="-4"/>
          <w:sz w:val="24"/>
          <w:szCs w:val="24"/>
        </w:rPr>
        <w:t>l</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z w:val="24"/>
          <w:szCs w:val="24"/>
        </w:rPr>
        <w:t>p</w:t>
      </w:r>
      <w:r>
        <w:rPr>
          <w:spacing w:val="1"/>
          <w:sz w:val="24"/>
          <w:szCs w:val="24"/>
        </w:rPr>
        <w:t>r</w:t>
      </w:r>
      <w:r>
        <w:rPr>
          <w:spacing w:val="5"/>
          <w:sz w:val="24"/>
          <w:szCs w:val="24"/>
        </w:rPr>
        <w:t>o</w:t>
      </w:r>
      <w:r>
        <w:rPr>
          <w:spacing w:val="-1"/>
          <w:sz w:val="24"/>
          <w:szCs w:val="24"/>
        </w:rPr>
        <w:t>ce</w:t>
      </w:r>
      <w:r>
        <w:rPr>
          <w:spacing w:val="-2"/>
          <w:sz w:val="24"/>
          <w:szCs w:val="24"/>
        </w:rPr>
        <w:t>ss</w:t>
      </w:r>
      <w:r>
        <w:rPr>
          <w:sz w:val="24"/>
          <w:szCs w:val="24"/>
        </w:rPr>
        <w:t>.</w:t>
      </w:r>
      <w:r>
        <w:rPr>
          <w:spacing w:val="10"/>
          <w:sz w:val="24"/>
          <w:szCs w:val="24"/>
        </w:rPr>
        <w:t xml:space="preserve"> </w:t>
      </w:r>
      <w:r>
        <w:rPr>
          <w:spacing w:val="1"/>
          <w:sz w:val="24"/>
          <w:szCs w:val="24"/>
        </w:rPr>
        <w:t>I</w:t>
      </w:r>
      <w:r>
        <w:rPr>
          <w:sz w:val="24"/>
          <w:szCs w:val="24"/>
        </w:rPr>
        <w:t>n</w:t>
      </w:r>
      <w:r>
        <w:rPr>
          <w:spacing w:val="3"/>
          <w:sz w:val="24"/>
          <w:szCs w:val="24"/>
        </w:rPr>
        <w:t xml:space="preserve"> </w:t>
      </w:r>
      <w:r>
        <w:rPr>
          <w:spacing w:val="5"/>
          <w:sz w:val="24"/>
          <w:szCs w:val="24"/>
        </w:rPr>
        <w:t>t</w:t>
      </w:r>
      <w:r>
        <w:rPr>
          <w:spacing w:val="-5"/>
          <w:sz w:val="24"/>
          <w:szCs w:val="24"/>
        </w:rPr>
        <w:t>h</w:t>
      </w:r>
      <w:r>
        <w:rPr>
          <w:sz w:val="24"/>
          <w:szCs w:val="24"/>
        </w:rPr>
        <w:t>e</w:t>
      </w:r>
      <w:r>
        <w:rPr>
          <w:spacing w:val="7"/>
          <w:sz w:val="24"/>
          <w:szCs w:val="24"/>
        </w:rPr>
        <w:t xml:space="preserve"> </w:t>
      </w:r>
      <w:r>
        <w:rPr>
          <w:spacing w:val="-1"/>
          <w:sz w:val="24"/>
          <w:szCs w:val="24"/>
        </w:rPr>
        <w:t>c</w:t>
      </w:r>
      <w:r>
        <w:rPr>
          <w:spacing w:val="4"/>
          <w:sz w:val="24"/>
          <w:szCs w:val="24"/>
        </w:rPr>
        <w:t>a</w:t>
      </w:r>
      <w:r>
        <w:rPr>
          <w:spacing w:val="-2"/>
          <w:sz w:val="24"/>
          <w:szCs w:val="24"/>
        </w:rPr>
        <w:t>s</w:t>
      </w:r>
      <w:r>
        <w:rPr>
          <w:sz w:val="24"/>
          <w:szCs w:val="24"/>
        </w:rPr>
        <w:t>e</w:t>
      </w:r>
      <w:r>
        <w:rPr>
          <w:spacing w:val="7"/>
          <w:sz w:val="24"/>
          <w:szCs w:val="24"/>
        </w:rPr>
        <w:t xml:space="preserve"> </w:t>
      </w:r>
      <w:r>
        <w:rPr>
          <w:spacing w:val="9"/>
          <w:sz w:val="24"/>
          <w:szCs w:val="24"/>
        </w:rPr>
        <w:t>o</w:t>
      </w:r>
      <w:r>
        <w:rPr>
          <w:sz w:val="24"/>
          <w:szCs w:val="24"/>
        </w:rPr>
        <w:t xml:space="preserve">f </w:t>
      </w:r>
      <w:r>
        <w:rPr>
          <w:spacing w:val="5"/>
          <w:sz w:val="24"/>
          <w:szCs w:val="24"/>
        </w:rPr>
        <w:t>t</w:t>
      </w:r>
      <w:r>
        <w:rPr>
          <w:spacing w:val="-5"/>
          <w:sz w:val="24"/>
          <w:szCs w:val="24"/>
        </w:rPr>
        <w:t>h</w:t>
      </w:r>
      <w:r>
        <w:rPr>
          <w:sz w:val="24"/>
          <w:szCs w:val="24"/>
        </w:rPr>
        <w:t xml:space="preserve">e </w:t>
      </w:r>
      <w:r>
        <w:rPr>
          <w:spacing w:val="4"/>
          <w:sz w:val="24"/>
          <w:szCs w:val="24"/>
        </w:rPr>
        <w:t>e</w:t>
      </w:r>
      <w:r>
        <w:rPr>
          <w:spacing w:val="-4"/>
          <w:sz w:val="24"/>
          <w:szCs w:val="24"/>
        </w:rPr>
        <w:t>l</w:t>
      </w:r>
      <w:r>
        <w:rPr>
          <w:sz w:val="24"/>
          <w:szCs w:val="24"/>
        </w:rPr>
        <w:t>i</w:t>
      </w:r>
      <w:r>
        <w:rPr>
          <w:spacing w:val="1"/>
          <w:sz w:val="24"/>
          <w:szCs w:val="24"/>
        </w:rPr>
        <w:t>m</w:t>
      </w:r>
      <w:r>
        <w:rPr>
          <w:spacing w:val="-4"/>
          <w:sz w:val="24"/>
          <w:szCs w:val="24"/>
        </w:rPr>
        <w:t>i</w:t>
      </w:r>
      <w:r>
        <w:rPr>
          <w:sz w:val="24"/>
          <w:szCs w:val="24"/>
        </w:rPr>
        <w:t>n</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4"/>
          <w:sz w:val="24"/>
          <w:szCs w:val="24"/>
        </w:rPr>
        <w:t xml:space="preserve"> </w:t>
      </w:r>
      <w:r>
        <w:rPr>
          <w:spacing w:val="5"/>
          <w:sz w:val="24"/>
          <w:szCs w:val="24"/>
        </w:rPr>
        <w:t>o</w:t>
      </w:r>
      <w:r>
        <w:rPr>
          <w:sz w:val="24"/>
          <w:szCs w:val="24"/>
        </w:rPr>
        <w:t xml:space="preserve">f </w:t>
      </w:r>
      <w:r>
        <w:rPr>
          <w:spacing w:val="5"/>
          <w:sz w:val="24"/>
          <w:szCs w:val="24"/>
        </w:rPr>
        <w:t>u</w:t>
      </w:r>
      <w:r>
        <w:rPr>
          <w:spacing w:val="-2"/>
          <w:sz w:val="24"/>
          <w:szCs w:val="24"/>
        </w:rPr>
        <w:t>s</w:t>
      </w:r>
      <w:r>
        <w:rPr>
          <w:spacing w:val="4"/>
          <w:sz w:val="24"/>
          <w:szCs w:val="24"/>
        </w:rPr>
        <w:t>e</w:t>
      </w:r>
      <w:r>
        <w:rPr>
          <w:spacing w:val="-4"/>
          <w:sz w:val="24"/>
          <w:szCs w:val="24"/>
        </w:rPr>
        <w:t>l</w:t>
      </w:r>
      <w:r>
        <w:rPr>
          <w:spacing w:val="-1"/>
          <w:sz w:val="24"/>
          <w:szCs w:val="24"/>
        </w:rPr>
        <w:t>e</w:t>
      </w:r>
      <w:r>
        <w:rPr>
          <w:spacing w:val="2"/>
          <w:sz w:val="24"/>
          <w:szCs w:val="24"/>
        </w:rPr>
        <w:t>s</w:t>
      </w:r>
      <w:r>
        <w:rPr>
          <w:sz w:val="24"/>
          <w:szCs w:val="24"/>
        </w:rPr>
        <w:t>s</w:t>
      </w:r>
      <w:r>
        <w:rPr>
          <w:spacing w:val="10"/>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pacing w:val="-2"/>
          <w:sz w:val="24"/>
          <w:szCs w:val="24"/>
        </w:rPr>
        <w:t>s</w:t>
      </w:r>
      <w:r>
        <w:rPr>
          <w:sz w:val="24"/>
          <w:szCs w:val="24"/>
        </w:rPr>
        <w:t>,</w:t>
      </w:r>
      <w:r>
        <w:rPr>
          <w:spacing w:val="10"/>
          <w:sz w:val="24"/>
          <w:szCs w:val="24"/>
        </w:rPr>
        <w:t xml:space="preserve"> </w:t>
      </w:r>
      <w:r>
        <w:rPr>
          <w:spacing w:val="5"/>
          <w:sz w:val="24"/>
          <w:szCs w:val="24"/>
        </w:rPr>
        <w:t>t</w:t>
      </w:r>
      <w:r>
        <w:rPr>
          <w:sz w:val="24"/>
          <w:szCs w:val="24"/>
        </w:rPr>
        <w:t>h</w:t>
      </w:r>
      <w:r>
        <w:rPr>
          <w:spacing w:val="-4"/>
          <w:sz w:val="24"/>
          <w:szCs w:val="24"/>
        </w:rPr>
        <w:t>i</w:t>
      </w:r>
      <w:r>
        <w:rPr>
          <w:sz w:val="24"/>
          <w:szCs w:val="24"/>
        </w:rPr>
        <w:t>s</w:t>
      </w:r>
      <w:r>
        <w:rPr>
          <w:spacing w:val="5"/>
          <w:sz w:val="24"/>
          <w:szCs w:val="24"/>
        </w:rPr>
        <w:t xml:space="preserve"> </w:t>
      </w:r>
      <w:r>
        <w:rPr>
          <w:spacing w:val="-2"/>
          <w:sz w:val="24"/>
          <w:szCs w:val="24"/>
        </w:rPr>
        <w:t>s</w:t>
      </w:r>
      <w:r>
        <w:rPr>
          <w:spacing w:val="5"/>
          <w:sz w:val="24"/>
          <w:szCs w:val="24"/>
        </w:rPr>
        <w:t>t</w:t>
      </w:r>
      <w:r>
        <w:rPr>
          <w:spacing w:val="-1"/>
          <w:sz w:val="24"/>
          <w:szCs w:val="24"/>
        </w:rPr>
        <w:t>e</w:t>
      </w:r>
      <w:r>
        <w:rPr>
          <w:sz w:val="24"/>
          <w:szCs w:val="24"/>
        </w:rPr>
        <w:t>p</w:t>
      </w:r>
      <w:r>
        <w:rPr>
          <w:spacing w:val="12"/>
          <w:sz w:val="24"/>
          <w:szCs w:val="24"/>
        </w:rPr>
        <w:t xml:space="preserve"> </w:t>
      </w:r>
      <w:r>
        <w:rPr>
          <w:spacing w:val="-9"/>
          <w:sz w:val="24"/>
          <w:szCs w:val="24"/>
        </w:rPr>
        <w:t>i</w:t>
      </w:r>
      <w:r>
        <w:rPr>
          <w:sz w:val="24"/>
          <w:szCs w:val="24"/>
        </w:rPr>
        <w:t>s</w:t>
      </w:r>
      <w:r>
        <w:rPr>
          <w:spacing w:val="5"/>
          <w:sz w:val="24"/>
          <w:szCs w:val="24"/>
        </w:rPr>
        <w:t xml:space="preserve"> </w:t>
      </w:r>
      <w:r>
        <w:rPr>
          <w:spacing w:val="1"/>
          <w:sz w:val="24"/>
          <w:szCs w:val="24"/>
        </w:rPr>
        <w:t>r</w:t>
      </w:r>
      <w:r>
        <w:rPr>
          <w:spacing w:val="-1"/>
          <w:sz w:val="24"/>
          <w:szCs w:val="24"/>
        </w:rPr>
        <w:t>e</w:t>
      </w:r>
      <w:r>
        <w:rPr>
          <w:spacing w:val="5"/>
          <w:sz w:val="24"/>
          <w:szCs w:val="24"/>
        </w:rPr>
        <w:t>qu</w:t>
      </w:r>
      <w:r>
        <w:rPr>
          <w:spacing w:val="-9"/>
          <w:sz w:val="24"/>
          <w:szCs w:val="24"/>
        </w:rPr>
        <w:t>i</w:t>
      </w:r>
      <w:r>
        <w:rPr>
          <w:spacing w:val="1"/>
          <w:sz w:val="24"/>
          <w:szCs w:val="24"/>
        </w:rPr>
        <w:t>r</w:t>
      </w:r>
      <w:r>
        <w:rPr>
          <w:spacing w:val="-1"/>
          <w:sz w:val="24"/>
          <w:szCs w:val="24"/>
        </w:rPr>
        <w:t>e</w:t>
      </w:r>
      <w:r>
        <w:rPr>
          <w:sz w:val="24"/>
          <w:szCs w:val="24"/>
        </w:rPr>
        <w:t>d</w:t>
      </w:r>
      <w:r>
        <w:rPr>
          <w:spacing w:val="8"/>
          <w:sz w:val="24"/>
          <w:szCs w:val="24"/>
        </w:rPr>
        <w:t xml:space="preserve"> </w:t>
      </w:r>
      <w:r>
        <w:rPr>
          <w:spacing w:val="4"/>
          <w:sz w:val="24"/>
          <w:szCs w:val="24"/>
        </w:rPr>
        <w:t>e</w:t>
      </w:r>
      <w:r>
        <w:rPr>
          <w:spacing w:val="-5"/>
          <w:sz w:val="24"/>
          <w:szCs w:val="24"/>
        </w:rPr>
        <w:t>v</w:t>
      </w:r>
      <w:r>
        <w:rPr>
          <w:spacing w:val="4"/>
          <w:sz w:val="24"/>
          <w:szCs w:val="24"/>
        </w:rPr>
        <w:t>e</w:t>
      </w:r>
      <w:r>
        <w:rPr>
          <w:sz w:val="24"/>
          <w:szCs w:val="24"/>
        </w:rPr>
        <w:t>n</w:t>
      </w:r>
      <w:r>
        <w:rPr>
          <w:spacing w:val="8"/>
          <w:sz w:val="24"/>
          <w:szCs w:val="24"/>
        </w:rPr>
        <w:t xml:space="preserve"> </w:t>
      </w:r>
      <w:r>
        <w:rPr>
          <w:spacing w:val="-8"/>
          <w:sz w:val="24"/>
          <w:szCs w:val="24"/>
        </w:rPr>
        <w:t>f</w:t>
      </w:r>
      <w:r>
        <w:rPr>
          <w:spacing w:val="5"/>
          <w:sz w:val="24"/>
          <w:szCs w:val="24"/>
        </w:rPr>
        <w:t>o</w:t>
      </w:r>
      <w:r>
        <w:rPr>
          <w:sz w:val="24"/>
          <w:szCs w:val="24"/>
        </w:rPr>
        <w:t>r</w:t>
      </w:r>
      <w:r>
        <w:rPr>
          <w:spacing w:val="9"/>
          <w:sz w:val="24"/>
          <w:szCs w:val="24"/>
        </w:rPr>
        <w:t xml:space="preserve"> </w:t>
      </w:r>
      <w:r>
        <w:rPr>
          <w:spacing w:val="5"/>
          <w:sz w:val="24"/>
          <w:szCs w:val="24"/>
        </w:rPr>
        <w:t>o</w:t>
      </w:r>
      <w:r>
        <w:rPr>
          <w:spacing w:val="-5"/>
          <w:sz w:val="24"/>
          <w:szCs w:val="24"/>
        </w:rPr>
        <w:t>p</w:t>
      </w:r>
      <w:r>
        <w:rPr>
          <w:spacing w:val="5"/>
          <w:sz w:val="24"/>
          <w:szCs w:val="24"/>
        </w:rPr>
        <w:t>t</w:t>
      </w:r>
      <w:r>
        <w:rPr>
          <w:spacing w:val="-4"/>
          <w:sz w:val="24"/>
          <w:szCs w:val="24"/>
        </w:rPr>
        <w:t>i</w:t>
      </w:r>
      <w:r>
        <w:rPr>
          <w:sz w:val="24"/>
          <w:szCs w:val="24"/>
        </w:rPr>
        <w:t>m</w:t>
      </w:r>
      <w:r>
        <w:rPr>
          <w:spacing w:val="-4"/>
          <w:sz w:val="24"/>
          <w:szCs w:val="24"/>
        </w:rPr>
        <w:t>i</w:t>
      </w:r>
      <w:r>
        <w:rPr>
          <w:spacing w:val="4"/>
          <w:sz w:val="24"/>
          <w:szCs w:val="24"/>
        </w:rPr>
        <w:t>z</w:t>
      </w:r>
      <w:r>
        <w:rPr>
          <w:spacing w:val="-4"/>
          <w:sz w:val="24"/>
          <w:szCs w:val="24"/>
        </w:rPr>
        <w:t>i</w:t>
      </w:r>
      <w:r>
        <w:rPr>
          <w:sz w:val="24"/>
          <w:szCs w:val="24"/>
        </w:rPr>
        <w:t>ng</w:t>
      </w:r>
      <w:r>
        <w:rPr>
          <w:spacing w:val="8"/>
          <w:sz w:val="24"/>
          <w:szCs w:val="24"/>
        </w:rPr>
        <w:t xml:space="preserve"> </w:t>
      </w:r>
      <w:r>
        <w:rPr>
          <w:spacing w:val="-1"/>
          <w:sz w:val="24"/>
          <w:szCs w:val="24"/>
        </w:rPr>
        <w:t>c</w:t>
      </w:r>
      <w:r>
        <w:rPr>
          <w:spacing w:val="9"/>
          <w:sz w:val="24"/>
          <w:szCs w:val="24"/>
        </w:rPr>
        <w:t>o</w:t>
      </w:r>
      <w:r>
        <w:rPr>
          <w:spacing w:val="-9"/>
          <w:sz w:val="24"/>
          <w:szCs w:val="24"/>
        </w:rPr>
        <w:t>m</w:t>
      </w:r>
      <w:r>
        <w:rPr>
          <w:spacing w:val="5"/>
          <w:sz w:val="24"/>
          <w:szCs w:val="24"/>
        </w:rPr>
        <w:t>p</w:t>
      </w:r>
      <w:r>
        <w:rPr>
          <w:spacing w:val="-4"/>
          <w:sz w:val="24"/>
          <w:szCs w:val="24"/>
        </w:rPr>
        <w:t>il</w:t>
      </w:r>
      <w:r>
        <w:rPr>
          <w:spacing w:val="-1"/>
          <w:sz w:val="24"/>
          <w:szCs w:val="24"/>
        </w:rPr>
        <w:t>e</w:t>
      </w:r>
      <w:r>
        <w:rPr>
          <w:spacing w:val="6"/>
          <w:sz w:val="24"/>
          <w:szCs w:val="24"/>
        </w:rPr>
        <w:t>r</w:t>
      </w:r>
      <w:r>
        <w:rPr>
          <w:sz w:val="24"/>
          <w:szCs w:val="24"/>
        </w:rPr>
        <w:t>s</w:t>
      </w:r>
      <w:r>
        <w:rPr>
          <w:spacing w:val="5"/>
          <w:sz w:val="24"/>
          <w:szCs w:val="24"/>
        </w:rPr>
        <w:t xml:space="preserve"> </w:t>
      </w:r>
      <w:r>
        <w:rPr>
          <w:spacing w:val="4"/>
          <w:sz w:val="24"/>
          <w:szCs w:val="24"/>
        </w:rPr>
        <w:t>w</w:t>
      </w:r>
      <w:r>
        <w:rPr>
          <w:spacing w:val="-5"/>
          <w:sz w:val="24"/>
          <w:szCs w:val="24"/>
        </w:rPr>
        <w:t>h</w:t>
      </w:r>
      <w:r>
        <w:rPr>
          <w:spacing w:val="4"/>
          <w:sz w:val="24"/>
          <w:szCs w:val="24"/>
        </w:rPr>
        <w:t>e</w:t>
      </w:r>
      <w:r>
        <w:rPr>
          <w:sz w:val="24"/>
          <w:szCs w:val="24"/>
        </w:rPr>
        <w:t xml:space="preserve">n </w:t>
      </w:r>
      <w:r>
        <w:rPr>
          <w:spacing w:val="5"/>
          <w:sz w:val="24"/>
          <w:szCs w:val="24"/>
        </w:rPr>
        <w:t>t</w:t>
      </w:r>
      <w:r>
        <w:rPr>
          <w:spacing w:val="-5"/>
          <w:sz w:val="24"/>
          <w:szCs w:val="24"/>
        </w:rPr>
        <w:t>h</w:t>
      </w:r>
      <w:r>
        <w:rPr>
          <w:spacing w:val="-1"/>
          <w:sz w:val="24"/>
          <w:szCs w:val="24"/>
        </w:rPr>
        <w:t>e</w:t>
      </w:r>
      <w:r>
        <w:rPr>
          <w:spacing w:val="1"/>
          <w:sz w:val="24"/>
          <w:szCs w:val="24"/>
        </w:rPr>
        <w:t>r</w:t>
      </w:r>
      <w:r>
        <w:rPr>
          <w:sz w:val="24"/>
          <w:szCs w:val="24"/>
        </w:rPr>
        <w:t>e</w:t>
      </w:r>
      <w:r>
        <w:rPr>
          <w:spacing w:val="1"/>
          <w:sz w:val="24"/>
          <w:szCs w:val="24"/>
        </w:rPr>
        <w:t xml:space="preserve"> </w:t>
      </w:r>
      <w:r>
        <w:rPr>
          <w:spacing w:val="-1"/>
          <w:sz w:val="24"/>
          <w:szCs w:val="24"/>
        </w:rPr>
        <w:t>e</w:t>
      </w:r>
      <w:r>
        <w:rPr>
          <w:sz w:val="24"/>
          <w:szCs w:val="24"/>
        </w:rPr>
        <w:t>x</w:t>
      </w:r>
      <w:r>
        <w:rPr>
          <w:spacing w:val="-4"/>
          <w:sz w:val="24"/>
          <w:szCs w:val="24"/>
        </w:rPr>
        <w:t>i</w:t>
      </w:r>
      <w:r>
        <w:rPr>
          <w:spacing w:val="-2"/>
          <w:sz w:val="24"/>
          <w:szCs w:val="24"/>
        </w:rPr>
        <w:t>s</w:t>
      </w:r>
      <w:r>
        <w:rPr>
          <w:sz w:val="24"/>
          <w:szCs w:val="24"/>
        </w:rPr>
        <w:t>t</w:t>
      </w:r>
      <w:r>
        <w:rPr>
          <w:spacing w:val="7"/>
          <w:sz w:val="24"/>
          <w:szCs w:val="24"/>
        </w:rPr>
        <w:t xml:space="preserve"> </w:t>
      </w:r>
      <w:r>
        <w:rPr>
          <w:spacing w:val="-9"/>
          <w:sz w:val="24"/>
          <w:szCs w:val="24"/>
        </w:rPr>
        <w:t>m</w:t>
      </w:r>
      <w:r>
        <w:rPr>
          <w:spacing w:val="4"/>
          <w:sz w:val="24"/>
          <w:szCs w:val="24"/>
        </w:rPr>
        <w:t>ac</w:t>
      </w:r>
      <w:r>
        <w:rPr>
          <w:sz w:val="24"/>
          <w:szCs w:val="24"/>
        </w:rPr>
        <w:t>h</w:t>
      </w:r>
      <w:r>
        <w:rPr>
          <w:spacing w:val="-4"/>
          <w:sz w:val="24"/>
          <w:szCs w:val="24"/>
        </w:rPr>
        <w:t>i</w:t>
      </w:r>
      <w:r>
        <w:rPr>
          <w:sz w:val="24"/>
          <w:szCs w:val="24"/>
        </w:rPr>
        <w:t>ne</w:t>
      </w:r>
      <w:r>
        <w:rPr>
          <w:spacing w:val="6"/>
          <w:sz w:val="24"/>
          <w:szCs w:val="24"/>
        </w:rPr>
        <w:t xml:space="preserve"> </w:t>
      </w:r>
      <w:r>
        <w:rPr>
          <w:spacing w:val="-4"/>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 xml:space="preserve">s </w:t>
      </w:r>
      <w:r>
        <w:rPr>
          <w:spacing w:val="5"/>
          <w:sz w:val="24"/>
          <w:szCs w:val="24"/>
        </w:rPr>
        <w:t>t</w:t>
      </w:r>
      <w:r>
        <w:rPr>
          <w:spacing w:val="-5"/>
          <w:sz w:val="24"/>
          <w:szCs w:val="24"/>
        </w:rPr>
        <w:t>h</w:t>
      </w:r>
      <w:r>
        <w:rPr>
          <w:spacing w:val="-1"/>
          <w:sz w:val="24"/>
          <w:szCs w:val="24"/>
        </w:rPr>
        <w:t>a</w:t>
      </w:r>
      <w:r>
        <w:rPr>
          <w:sz w:val="24"/>
          <w:szCs w:val="24"/>
        </w:rPr>
        <w:t>t</w:t>
      </w:r>
      <w:r>
        <w:rPr>
          <w:spacing w:val="7"/>
          <w:sz w:val="24"/>
          <w:szCs w:val="24"/>
        </w:rPr>
        <w:t xml:space="preserve"> </w:t>
      </w:r>
      <w:r>
        <w:rPr>
          <w:sz w:val="24"/>
          <w:szCs w:val="24"/>
        </w:rPr>
        <w:t>p</w:t>
      </w:r>
      <w:r>
        <w:rPr>
          <w:spacing w:val="-1"/>
          <w:sz w:val="24"/>
          <w:szCs w:val="24"/>
        </w:rPr>
        <w:t>e</w:t>
      </w:r>
      <w:r>
        <w:rPr>
          <w:spacing w:val="1"/>
          <w:sz w:val="24"/>
          <w:szCs w:val="24"/>
        </w:rPr>
        <w:t>r</w:t>
      </w:r>
      <w:r>
        <w:rPr>
          <w:spacing w:val="-8"/>
          <w:sz w:val="24"/>
          <w:szCs w:val="24"/>
        </w:rPr>
        <w:t>f</w:t>
      </w:r>
      <w:r>
        <w:rPr>
          <w:spacing w:val="5"/>
          <w:sz w:val="24"/>
          <w:szCs w:val="24"/>
        </w:rPr>
        <w:t>o</w:t>
      </w:r>
      <w:r>
        <w:rPr>
          <w:spacing w:val="1"/>
          <w:sz w:val="24"/>
          <w:szCs w:val="24"/>
        </w:rPr>
        <w:t>r</w:t>
      </w:r>
      <w:r>
        <w:rPr>
          <w:sz w:val="24"/>
          <w:szCs w:val="24"/>
        </w:rPr>
        <w:t>m</w:t>
      </w:r>
      <w:r>
        <w:rPr>
          <w:spacing w:val="-2"/>
          <w:sz w:val="24"/>
          <w:szCs w:val="24"/>
        </w:rPr>
        <w:t xml:space="preserve"> </w:t>
      </w:r>
      <w:r>
        <w:rPr>
          <w:spacing w:val="-9"/>
          <w:sz w:val="24"/>
          <w:szCs w:val="24"/>
        </w:rPr>
        <w:t>m</w:t>
      </w:r>
      <w:r>
        <w:rPr>
          <w:spacing w:val="5"/>
          <w:sz w:val="24"/>
          <w:szCs w:val="24"/>
        </w:rPr>
        <w:t>o</w:t>
      </w:r>
      <w:r>
        <w:rPr>
          <w:spacing w:val="1"/>
          <w:sz w:val="24"/>
          <w:szCs w:val="24"/>
        </w:rPr>
        <w:t>r</w:t>
      </w:r>
      <w:r>
        <w:rPr>
          <w:sz w:val="24"/>
          <w:szCs w:val="24"/>
        </w:rPr>
        <w:t>e</w:t>
      </w:r>
      <w:r>
        <w:rPr>
          <w:spacing w:val="1"/>
          <w:sz w:val="24"/>
          <w:szCs w:val="24"/>
        </w:rPr>
        <w:t xml:space="preserve"> </w:t>
      </w:r>
      <w:r>
        <w:rPr>
          <w:spacing w:val="5"/>
          <w:sz w:val="24"/>
          <w:szCs w:val="24"/>
        </w:rPr>
        <w:t>t</w:t>
      </w:r>
      <w:r>
        <w:rPr>
          <w:spacing w:val="-5"/>
          <w:sz w:val="24"/>
          <w:szCs w:val="24"/>
        </w:rPr>
        <w:t>h</w:t>
      </w:r>
      <w:r>
        <w:rPr>
          <w:spacing w:val="-1"/>
          <w:sz w:val="24"/>
          <w:szCs w:val="24"/>
        </w:rPr>
        <w:t>a</w:t>
      </w:r>
      <w:r>
        <w:rPr>
          <w:sz w:val="24"/>
          <w:szCs w:val="24"/>
        </w:rPr>
        <w:t>n</w:t>
      </w:r>
      <w:r>
        <w:rPr>
          <w:spacing w:val="-3"/>
          <w:sz w:val="24"/>
          <w:szCs w:val="24"/>
        </w:rPr>
        <w:t xml:space="preserve"> </w:t>
      </w:r>
      <w:r>
        <w:rPr>
          <w:spacing w:val="5"/>
          <w:sz w:val="24"/>
          <w:szCs w:val="24"/>
        </w:rPr>
        <w:t>o</w:t>
      </w:r>
      <w:r>
        <w:rPr>
          <w:spacing w:val="-5"/>
          <w:sz w:val="24"/>
          <w:szCs w:val="24"/>
        </w:rPr>
        <w:t>n</w:t>
      </w:r>
      <w:r>
        <w:rPr>
          <w:sz w:val="24"/>
          <w:szCs w:val="24"/>
        </w:rPr>
        <w:t>e</w:t>
      </w:r>
      <w:r>
        <w:rPr>
          <w:spacing w:val="6"/>
          <w:sz w:val="24"/>
          <w:szCs w:val="24"/>
        </w:rPr>
        <w:t xml:space="preserve"> </w:t>
      </w:r>
      <w:r>
        <w:rPr>
          <w:spacing w:val="-8"/>
          <w:sz w:val="24"/>
          <w:szCs w:val="24"/>
        </w:rPr>
        <w:t>f</w:t>
      </w:r>
      <w:r>
        <w:rPr>
          <w:spacing w:val="5"/>
          <w:sz w:val="24"/>
          <w:szCs w:val="24"/>
        </w:rPr>
        <w:t>u</w:t>
      </w:r>
      <w:r>
        <w:rPr>
          <w:spacing w:val="-5"/>
          <w:sz w:val="24"/>
          <w:szCs w:val="24"/>
        </w:rPr>
        <w:t>n</w:t>
      </w:r>
      <w:r>
        <w:rPr>
          <w:spacing w:val="-1"/>
          <w:sz w:val="24"/>
          <w:szCs w:val="24"/>
        </w:rPr>
        <w:t>c</w:t>
      </w:r>
      <w:r>
        <w:rPr>
          <w:spacing w:val="10"/>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1"/>
          <w:sz w:val="24"/>
          <w:szCs w:val="24"/>
        </w:rPr>
        <w:t>a</w:t>
      </w:r>
      <w:r>
        <w:rPr>
          <w:sz w:val="24"/>
          <w:szCs w:val="24"/>
        </w:rPr>
        <w:t>t</w:t>
      </w:r>
      <w:r>
        <w:rPr>
          <w:spacing w:val="7"/>
          <w:sz w:val="24"/>
          <w:szCs w:val="24"/>
        </w:rPr>
        <w:t xml:space="preserve"> </w:t>
      </w:r>
      <w:r>
        <w:rPr>
          <w:sz w:val="24"/>
          <w:szCs w:val="24"/>
        </w:rPr>
        <w:t>a</w:t>
      </w:r>
      <w:r>
        <w:rPr>
          <w:spacing w:val="-3"/>
          <w:sz w:val="24"/>
          <w:szCs w:val="24"/>
        </w:rPr>
        <w:t xml:space="preserve"> </w:t>
      </w:r>
      <w:r>
        <w:rPr>
          <w:spacing w:val="5"/>
          <w:sz w:val="24"/>
          <w:szCs w:val="24"/>
        </w:rPr>
        <w:t>t</w:t>
      </w:r>
      <w:r>
        <w:rPr>
          <w:spacing w:val="-4"/>
          <w:sz w:val="24"/>
          <w:szCs w:val="24"/>
        </w:rPr>
        <w:t>i</w:t>
      </w:r>
      <w:r>
        <w:rPr>
          <w:spacing w:val="-9"/>
          <w:sz w:val="24"/>
          <w:szCs w:val="24"/>
        </w:rPr>
        <w:t>m</w:t>
      </w:r>
      <w:r>
        <w:rPr>
          <w:spacing w:val="-1"/>
          <w:sz w:val="24"/>
          <w:szCs w:val="24"/>
        </w:rPr>
        <w:t>e</w:t>
      </w:r>
      <w:r>
        <w:rPr>
          <w:sz w:val="24"/>
          <w:szCs w:val="24"/>
        </w:rPr>
        <w:t>.</w:t>
      </w:r>
    </w:p>
    <w:p w:rsidR="00A93F08" w:rsidRDefault="00A93F08">
      <w:pPr>
        <w:spacing w:before="4" w:line="120" w:lineRule="exact"/>
        <w:rPr>
          <w:sz w:val="12"/>
          <w:szCs w:val="12"/>
        </w:rPr>
      </w:pPr>
    </w:p>
    <w:p w:rsidR="00A93F08" w:rsidRDefault="006C643A" w:rsidP="005673C8">
      <w:pPr>
        <w:spacing w:line="360" w:lineRule="auto"/>
        <w:ind w:left="101" w:right="82" w:firstLine="413"/>
        <w:jc w:val="both"/>
        <w:rPr>
          <w:sz w:val="24"/>
          <w:szCs w:val="24"/>
        </w:rPr>
      </w:pPr>
      <w:r>
        <w:rPr>
          <w:spacing w:val="-2"/>
          <w:sz w:val="24"/>
          <w:szCs w:val="24"/>
        </w:rPr>
        <w:t>C</w:t>
      </w:r>
      <w:r>
        <w:rPr>
          <w:spacing w:val="5"/>
          <w:sz w:val="24"/>
          <w:szCs w:val="24"/>
        </w:rPr>
        <w:t>o</w:t>
      </w:r>
      <w:r>
        <w:rPr>
          <w:spacing w:val="-5"/>
          <w:sz w:val="24"/>
          <w:szCs w:val="24"/>
        </w:rPr>
        <w:t>n</w:t>
      </w:r>
      <w:r>
        <w:rPr>
          <w:sz w:val="24"/>
          <w:szCs w:val="24"/>
        </w:rPr>
        <w:t>v</w:t>
      </w:r>
      <w:r>
        <w:rPr>
          <w:spacing w:val="4"/>
          <w:sz w:val="24"/>
          <w:szCs w:val="24"/>
        </w:rPr>
        <w:t>e</w:t>
      </w:r>
      <w:r>
        <w:rPr>
          <w:spacing w:val="-5"/>
          <w:sz w:val="24"/>
          <w:szCs w:val="24"/>
        </w:rPr>
        <w:t>n</w:t>
      </w:r>
      <w:r>
        <w:rPr>
          <w:spacing w:val="5"/>
          <w:sz w:val="24"/>
          <w:szCs w:val="24"/>
        </w:rPr>
        <w:t>t</w:t>
      </w:r>
      <w:r>
        <w:rPr>
          <w:spacing w:val="-9"/>
          <w:sz w:val="24"/>
          <w:szCs w:val="24"/>
        </w:rPr>
        <w:t>i</w:t>
      </w:r>
      <w:r>
        <w:rPr>
          <w:spacing w:val="5"/>
          <w:sz w:val="24"/>
          <w:szCs w:val="24"/>
        </w:rPr>
        <w:t>o</w:t>
      </w:r>
      <w:r>
        <w:rPr>
          <w:spacing w:val="-5"/>
          <w:sz w:val="24"/>
          <w:szCs w:val="24"/>
        </w:rPr>
        <w:t>n</w:t>
      </w:r>
      <w:r>
        <w:rPr>
          <w:spacing w:val="4"/>
          <w:sz w:val="24"/>
          <w:szCs w:val="24"/>
        </w:rPr>
        <w:t>a</w:t>
      </w:r>
      <w:r>
        <w:rPr>
          <w:sz w:val="24"/>
          <w:szCs w:val="24"/>
        </w:rPr>
        <w:t>l</w:t>
      </w:r>
      <w:r>
        <w:rPr>
          <w:spacing w:val="53"/>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57"/>
          <w:sz w:val="24"/>
          <w:szCs w:val="24"/>
        </w:rPr>
        <w:t xml:space="preserve"> </w:t>
      </w:r>
      <w:r>
        <w:rPr>
          <w:spacing w:val="-3"/>
          <w:sz w:val="24"/>
          <w:szCs w:val="24"/>
        </w:rPr>
        <w:t>f</w:t>
      </w:r>
      <w:r>
        <w:rPr>
          <w:spacing w:val="-9"/>
          <w:sz w:val="24"/>
          <w:szCs w:val="24"/>
        </w:rPr>
        <w:t>l</w:t>
      </w:r>
      <w:r>
        <w:rPr>
          <w:spacing w:val="5"/>
          <w:sz w:val="24"/>
          <w:szCs w:val="24"/>
        </w:rPr>
        <w:t>o</w:t>
      </w:r>
      <w:r>
        <w:rPr>
          <w:sz w:val="24"/>
          <w:szCs w:val="24"/>
        </w:rPr>
        <w:t>w</w:t>
      </w:r>
      <w:r>
        <w:rPr>
          <w:spacing w:val="57"/>
          <w:sz w:val="24"/>
          <w:szCs w:val="24"/>
        </w:rPr>
        <w:t xml:space="preserve"> </w:t>
      </w:r>
      <w:proofErr w:type="gramStart"/>
      <w:r>
        <w:rPr>
          <w:spacing w:val="4"/>
          <w:sz w:val="24"/>
          <w:szCs w:val="24"/>
        </w:rPr>
        <w:t>a</w:t>
      </w:r>
      <w:r>
        <w:rPr>
          <w:spacing w:val="-5"/>
          <w:sz w:val="24"/>
          <w:szCs w:val="24"/>
        </w:rPr>
        <w:t>n</w:t>
      </w:r>
      <w:r>
        <w:rPr>
          <w:spacing w:val="4"/>
          <w:sz w:val="24"/>
          <w:szCs w:val="24"/>
        </w:rPr>
        <w:t>a</w:t>
      </w:r>
      <w:r>
        <w:rPr>
          <w:sz w:val="24"/>
          <w:szCs w:val="24"/>
        </w:rPr>
        <w:t>l</w:t>
      </w:r>
      <w:r>
        <w:rPr>
          <w:spacing w:val="-4"/>
          <w:sz w:val="24"/>
          <w:szCs w:val="24"/>
        </w:rPr>
        <w:t>y</w:t>
      </w:r>
      <w:r>
        <w:rPr>
          <w:spacing w:val="7"/>
          <w:sz w:val="24"/>
          <w:szCs w:val="24"/>
        </w:rPr>
        <w:t>s</w:t>
      </w:r>
      <w:r>
        <w:rPr>
          <w:spacing w:val="-4"/>
          <w:sz w:val="24"/>
          <w:szCs w:val="24"/>
        </w:rPr>
        <w:t>i</w:t>
      </w:r>
      <w:r>
        <w:rPr>
          <w:sz w:val="24"/>
          <w:szCs w:val="24"/>
        </w:rPr>
        <w:t xml:space="preserve">s  </w:t>
      </w:r>
      <w:r>
        <w:rPr>
          <w:spacing w:val="-4"/>
          <w:sz w:val="24"/>
          <w:szCs w:val="24"/>
        </w:rPr>
        <w:t>i</w:t>
      </w:r>
      <w:r>
        <w:rPr>
          <w:sz w:val="24"/>
          <w:szCs w:val="24"/>
        </w:rPr>
        <w:t>s</w:t>
      </w:r>
      <w:proofErr w:type="gramEnd"/>
      <w:r>
        <w:rPr>
          <w:spacing w:val="56"/>
          <w:sz w:val="24"/>
          <w:szCs w:val="24"/>
        </w:rPr>
        <w:t xml:space="preserve"> </w:t>
      </w:r>
      <w:r>
        <w:rPr>
          <w:spacing w:val="5"/>
          <w:sz w:val="24"/>
          <w:szCs w:val="24"/>
        </w:rPr>
        <w:t>t</w:t>
      </w:r>
      <w:r>
        <w:rPr>
          <w:spacing w:val="-5"/>
          <w:sz w:val="24"/>
          <w:szCs w:val="24"/>
        </w:rPr>
        <w:t>h</w:t>
      </w:r>
      <w:r>
        <w:rPr>
          <w:sz w:val="24"/>
          <w:szCs w:val="24"/>
        </w:rPr>
        <w:t>e</w:t>
      </w:r>
      <w:r>
        <w:rPr>
          <w:spacing w:val="57"/>
          <w:sz w:val="24"/>
          <w:szCs w:val="24"/>
        </w:rPr>
        <w:t xml:space="preserve"> </w:t>
      </w:r>
      <w:r>
        <w:rPr>
          <w:sz w:val="24"/>
          <w:szCs w:val="24"/>
        </w:rPr>
        <w:t>p</w:t>
      </w:r>
      <w:r>
        <w:rPr>
          <w:spacing w:val="1"/>
          <w:sz w:val="24"/>
          <w:szCs w:val="24"/>
        </w:rPr>
        <w:t>r</w:t>
      </w:r>
      <w:r>
        <w:rPr>
          <w:spacing w:val="5"/>
          <w:sz w:val="24"/>
          <w:szCs w:val="24"/>
        </w:rPr>
        <w:t>o</w:t>
      </w:r>
      <w:r>
        <w:rPr>
          <w:spacing w:val="-1"/>
          <w:sz w:val="24"/>
          <w:szCs w:val="24"/>
        </w:rPr>
        <w:t>ce</w:t>
      </w:r>
      <w:r>
        <w:rPr>
          <w:spacing w:val="-2"/>
          <w:sz w:val="24"/>
          <w:szCs w:val="24"/>
        </w:rPr>
        <w:t>s</w:t>
      </w:r>
      <w:r>
        <w:rPr>
          <w:sz w:val="24"/>
          <w:szCs w:val="24"/>
        </w:rPr>
        <w:t>s</w:t>
      </w:r>
      <w:r>
        <w:rPr>
          <w:spacing w:val="56"/>
          <w:sz w:val="24"/>
          <w:szCs w:val="24"/>
        </w:rPr>
        <w:t xml:space="preserve"> </w:t>
      </w:r>
      <w:r>
        <w:rPr>
          <w:spacing w:val="5"/>
          <w:sz w:val="24"/>
          <w:szCs w:val="24"/>
        </w:rPr>
        <w:t>o</w:t>
      </w:r>
      <w:r>
        <w:rPr>
          <w:sz w:val="24"/>
          <w:szCs w:val="24"/>
        </w:rPr>
        <w:t>f</w:t>
      </w:r>
      <w:r>
        <w:rPr>
          <w:spacing w:val="50"/>
          <w:sz w:val="24"/>
          <w:szCs w:val="24"/>
        </w:rPr>
        <w:t xml:space="preserve"> </w:t>
      </w:r>
      <w:r>
        <w:rPr>
          <w:spacing w:val="-1"/>
          <w:sz w:val="24"/>
          <w:szCs w:val="24"/>
        </w:rPr>
        <w:t>c</w:t>
      </w:r>
      <w:r>
        <w:rPr>
          <w:spacing w:val="5"/>
          <w:sz w:val="24"/>
          <w:szCs w:val="24"/>
        </w:rPr>
        <w:t>o</w:t>
      </w:r>
      <w:r>
        <w:rPr>
          <w:spacing w:val="-4"/>
          <w:sz w:val="24"/>
          <w:szCs w:val="24"/>
        </w:rPr>
        <w:t>ll</w:t>
      </w:r>
      <w:r>
        <w:rPr>
          <w:spacing w:val="4"/>
          <w:sz w:val="24"/>
          <w:szCs w:val="24"/>
        </w:rPr>
        <w:t>e</w:t>
      </w:r>
      <w:r>
        <w:rPr>
          <w:spacing w:val="-1"/>
          <w:sz w:val="24"/>
          <w:szCs w:val="24"/>
        </w:rPr>
        <w:t>c</w:t>
      </w:r>
      <w:r>
        <w:rPr>
          <w:spacing w:val="5"/>
          <w:sz w:val="24"/>
          <w:szCs w:val="24"/>
        </w:rPr>
        <w:t>t</w:t>
      </w:r>
      <w:r>
        <w:rPr>
          <w:spacing w:val="-4"/>
          <w:sz w:val="24"/>
          <w:szCs w:val="24"/>
        </w:rPr>
        <w:t>i</w:t>
      </w:r>
      <w:r>
        <w:rPr>
          <w:spacing w:val="-5"/>
          <w:sz w:val="24"/>
          <w:szCs w:val="24"/>
        </w:rPr>
        <w:t>n</w:t>
      </w:r>
      <w:r>
        <w:rPr>
          <w:sz w:val="24"/>
          <w:szCs w:val="24"/>
        </w:rPr>
        <w:t xml:space="preserve">g </w:t>
      </w:r>
      <w:r>
        <w:rPr>
          <w:spacing w:val="3"/>
          <w:sz w:val="24"/>
          <w:szCs w:val="24"/>
        </w:rPr>
        <w:t xml:space="preserve"> </w:t>
      </w:r>
      <w:r>
        <w:rPr>
          <w:spacing w:val="-4"/>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4"/>
          <w:sz w:val="24"/>
          <w:szCs w:val="24"/>
        </w:rPr>
        <w:t>m</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53"/>
          <w:sz w:val="24"/>
          <w:szCs w:val="24"/>
        </w:rPr>
        <w:t xml:space="preserve"> </w:t>
      </w:r>
      <w:r>
        <w:rPr>
          <w:spacing w:val="4"/>
          <w:sz w:val="24"/>
          <w:szCs w:val="24"/>
        </w:rPr>
        <w:t>a</w:t>
      </w:r>
      <w:r>
        <w:rPr>
          <w:spacing w:val="-5"/>
          <w:sz w:val="24"/>
          <w:szCs w:val="24"/>
        </w:rPr>
        <w:t>b</w:t>
      </w:r>
      <w:r>
        <w:rPr>
          <w:spacing w:val="5"/>
          <w:sz w:val="24"/>
          <w:szCs w:val="24"/>
        </w:rPr>
        <w:t>o</w:t>
      </w:r>
      <w:r>
        <w:rPr>
          <w:sz w:val="24"/>
          <w:szCs w:val="24"/>
        </w:rPr>
        <w:t>ut</w:t>
      </w:r>
      <w:r>
        <w:rPr>
          <w:spacing w:val="53"/>
          <w:sz w:val="24"/>
          <w:szCs w:val="24"/>
        </w:rPr>
        <w:t xml:space="preserve"> </w:t>
      </w:r>
      <w:r>
        <w:rPr>
          <w:spacing w:val="5"/>
          <w:sz w:val="24"/>
          <w:szCs w:val="24"/>
        </w:rPr>
        <w:t>t</w:t>
      </w:r>
      <w:r>
        <w:rPr>
          <w:spacing w:val="-5"/>
          <w:sz w:val="24"/>
          <w:szCs w:val="24"/>
        </w:rPr>
        <w:t>h</w:t>
      </w:r>
      <w:r>
        <w:rPr>
          <w:sz w:val="24"/>
          <w:szCs w:val="24"/>
        </w:rPr>
        <w:t>e</w:t>
      </w:r>
      <w:r>
        <w:rPr>
          <w:spacing w:val="57"/>
          <w:sz w:val="24"/>
          <w:szCs w:val="24"/>
        </w:rPr>
        <w:t xml:space="preserve"> </w:t>
      </w:r>
      <w:r>
        <w:rPr>
          <w:sz w:val="24"/>
          <w:szCs w:val="24"/>
        </w:rPr>
        <w:t>w</w:t>
      </w:r>
      <w:r>
        <w:rPr>
          <w:spacing w:val="3"/>
          <w:sz w:val="24"/>
          <w:szCs w:val="24"/>
        </w:rPr>
        <w:t>a</w:t>
      </w:r>
      <w:r>
        <w:rPr>
          <w:sz w:val="24"/>
          <w:szCs w:val="24"/>
        </w:rPr>
        <w:t xml:space="preserve">y </w:t>
      </w:r>
      <w:r>
        <w:rPr>
          <w:spacing w:val="-5"/>
          <w:sz w:val="24"/>
          <w:szCs w:val="24"/>
        </w:rPr>
        <w:t>v</w:t>
      </w:r>
      <w:r>
        <w:rPr>
          <w:spacing w:val="-1"/>
          <w:sz w:val="24"/>
          <w:szCs w:val="24"/>
        </w:rPr>
        <w:t>a</w:t>
      </w:r>
      <w:r>
        <w:rPr>
          <w:spacing w:val="6"/>
          <w:sz w:val="24"/>
          <w:szCs w:val="24"/>
        </w:rPr>
        <w:t>r</w:t>
      </w:r>
      <w:r>
        <w:rPr>
          <w:spacing w:val="-4"/>
          <w:sz w:val="24"/>
          <w:szCs w:val="24"/>
        </w:rPr>
        <w:t>i</w:t>
      </w:r>
      <w:r>
        <w:rPr>
          <w:spacing w:val="4"/>
          <w:sz w:val="24"/>
          <w:szCs w:val="24"/>
        </w:rPr>
        <w:t>a</w:t>
      </w:r>
      <w:r>
        <w:rPr>
          <w:sz w:val="24"/>
          <w:szCs w:val="24"/>
        </w:rPr>
        <w:t>b</w:t>
      </w:r>
      <w:r>
        <w:rPr>
          <w:spacing w:val="-4"/>
          <w:sz w:val="24"/>
          <w:szCs w:val="24"/>
        </w:rPr>
        <w:t>l</w:t>
      </w:r>
      <w:r>
        <w:rPr>
          <w:spacing w:val="-1"/>
          <w:sz w:val="24"/>
          <w:szCs w:val="24"/>
        </w:rPr>
        <w:t>e</w:t>
      </w:r>
      <w:r>
        <w:rPr>
          <w:sz w:val="24"/>
          <w:szCs w:val="24"/>
        </w:rPr>
        <w:t>s</w:t>
      </w:r>
      <w:r>
        <w:rPr>
          <w:spacing w:val="12"/>
          <w:sz w:val="24"/>
          <w:szCs w:val="24"/>
        </w:rPr>
        <w:t xml:space="preserve"> </w:t>
      </w:r>
      <w:r>
        <w:rPr>
          <w:spacing w:val="-1"/>
          <w:sz w:val="24"/>
          <w:szCs w:val="24"/>
        </w:rPr>
        <w:t>a</w:t>
      </w:r>
      <w:r>
        <w:rPr>
          <w:spacing w:val="1"/>
          <w:sz w:val="24"/>
          <w:szCs w:val="24"/>
        </w:rPr>
        <w:t>r</w:t>
      </w:r>
      <w:r>
        <w:rPr>
          <w:sz w:val="24"/>
          <w:szCs w:val="24"/>
        </w:rPr>
        <w:t>e</w:t>
      </w:r>
      <w:r>
        <w:rPr>
          <w:spacing w:val="8"/>
          <w:sz w:val="24"/>
          <w:szCs w:val="24"/>
        </w:rPr>
        <w:t xml:space="preserve"> </w:t>
      </w:r>
      <w:r>
        <w:rPr>
          <w:sz w:val="24"/>
          <w:szCs w:val="24"/>
        </w:rPr>
        <w:t>u</w:t>
      </w:r>
      <w:r>
        <w:rPr>
          <w:spacing w:val="-2"/>
          <w:sz w:val="24"/>
          <w:szCs w:val="24"/>
        </w:rPr>
        <w:t>s</w:t>
      </w:r>
      <w:r>
        <w:rPr>
          <w:spacing w:val="-1"/>
          <w:sz w:val="24"/>
          <w:szCs w:val="24"/>
        </w:rPr>
        <w:t>e</w:t>
      </w:r>
      <w:r>
        <w:rPr>
          <w:sz w:val="24"/>
          <w:szCs w:val="24"/>
        </w:rPr>
        <w:t>d</w:t>
      </w:r>
      <w:r>
        <w:rPr>
          <w:spacing w:val="14"/>
          <w:sz w:val="24"/>
          <w:szCs w:val="24"/>
        </w:rPr>
        <w:t xml:space="preserve"> </w:t>
      </w:r>
      <w:r>
        <w:rPr>
          <w:spacing w:val="-4"/>
          <w:sz w:val="24"/>
          <w:szCs w:val="24"/>
        </w:rPr>
        <w:t>i</w:t>
      </w:r>
      <w:r>
        <w:rPr>
          <w:sz w:val="24"/>
          <w:szCs w:val="24"/>
        </w:rPr>
        <w:t>n</w:t>
      </w:r>
      <w:r>
        <w:rPr>
          <w:spacing w:val="9"/>
          <w:sz w:val="24"/>
          <w:szCs w:val="24"/>
        </w:rPr>
        <w:t xml:space="preserve"> </w:t>
      </w:r>
      <w:r>
        <w:rPr>
          <w:sz w:val="24"/>
          <w:szCs w:val="24"/>
        </w:rPr>
        <w:t>a</w:t>
      </w:r>
      <w:r>
        <w:rPr>
          <w:spacing w:val="8"/>
          <w:sz w:val="24"/>
          <w:szCs w:val="24"/>
        </w:rPr>
        <w:t xml:space="preserve"> </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pacing w:val="-9"/>
          <w:sz w:val="24"/>
          <w:szCs w:val="24"/>
        </w:rPr>
        <w:t>m</w:t>
      </w:r>
      <w:r>
        <w:rPr>
          <w:sz w:val="24"/>
          <w:szCs w:val="24"/>
        </w:rPr>
        <w:t>,</w:t>
      </w:r>
      <w:r>
        <w:rPr>
          <w:spacing w:val="12"/>
          <w:sz w:val="24"/>
          <w:szCs w:val="24"/>
        </w:rPr>
        <w:t xml:space="preserve"> </w:t>
      </w:r>
      <w:r>
        <w:rPr>
          <w:spacing w:val="-1"/>
          <w:sz w:val="24"/>
          <w:szCs w:val="24"/>
        </w:rPr>
        <w:t>a</w:t>
      </w:r>
      <w:r>
        <w:rPr>
          <w:spacing w:val="-5"/>
          <w:sz w:val="24"/>
          <w:szCs w:val="24"/>
        </w:rPr>
        <w:t>n</w:t>
      </w:r>
      <w:r>
        <w:rPr>
          <w:sz w:val="24"/>
          <w:szCs w:val="24"/>
        </w:rPr>
        <w:t>d</w:t>
      </w:r>
      <w:r>
        <w:rPr>
          <w:spacing w:val="14"/>
          <w:sz w:val="24"/>
          <w:szCs w:val="24"/>
        </w:rPr>
        <w:t xml:space="preserve"> </w:t>
      </w:r>
      <w:r>
        <w:rPr>
          <w:spacing w:val="-2"/>
          <w:sz w:val="24"/>
          <w:szCs w:val="24"/>
        </w:rPr>
        <w:t>s</w:t>
      </w:r>
      <w:r>
        <w:rPr>
          <w:spacing w:val="5"/>
          <w:sz w:val="24"/>
          <w:szCs w:val="24"/>
        </w:rPr>
        <w:t>u</w:t>
      </w:r>
      <w:r>
        <w:rPr>
          <w:sz w:val="24"/>
          <w:szCs w:val="24"/>
        </w:rPr>
        <w:t>m</w:t>
      </w:r>
      <w:r>
        <w:rPr>
          <w:spacing w:val="-4"/>
          <w:sz w:val="24"/>
          <w:szCs w:val="24"/>
        </w:rPr>
        <w:t>m</w:t>
      </w:r>
      <w:r>
        <w:rPr>
          <w:spacing w:val="-1"/>
          <w:sz w:val="24"/>
          <w:szCs w:val="24"/>
        </w:rPr>
        <w:t>a</w:t>
      </w:r>
      <w:r>
        <w:rPr>
          <w:spacing w:val="6"/>
          <w:sz w:val="24"/>
          <w:szCs w:val="24"/>
        </w:rPr>
        <w:t>r</w:t>
      </w:r>
      <w:r>
        <w:rPr>
          <w:spacing w:val="-9"/>
          <w:sz w:val="24"/>
          <w:szCs w:val="24"/>
        </w:rPr>
        <w:t>i</w:t>
      </w:r>
      <w:r>
        <w:rPr>
          <w:spacing w:val="4"/>
          <w:sz w:val="24"/>
          <w:szCs w:val="24"/>
        </w:rPr>
        <w:t>z</w:t>
      </w:r>
      <w:r>
        <w:rPr>
          <w:spacing w:val="-4"/>
          <w:sz w:val="24"/>
          <w:szCs w:val="24"/>
        </w:rPr>
        <w:t>i</w:t>
      </w:r>
      <w:r>
        <w:rPr>
          <w:spacing w:val="5"/>
          <w:sz w:val="24"/>
          <w:szCs w:val="24"/>
        </w:rPr>
        <w:t>n</w:t>
      </w:r>
      <w:r>
        <w:rPr>
          <w:sz w:val="24"/>
          <w:szCs w:val="24"/>
        </w:rPr>
        <w:t>g</w:t>
      </w:r>
      <w:r>
        <w:rPr>
          <w:spacing w:val="14"/>
          <w:sz w:val="24"/>
          <w:szCs w:val="24"/>
        </w:rPr>
        <w:t xml:space="preserve"> </w:t>
      </w:r>
      <w:r>
        <w:rPr>
          <w:spacing w:val="-9"/>
          <w:sz w:val="24"/>
          <w:szCs w:val="24"/>
        </w:rPr>
        <w:t>i</w:t>
      </w:r>
      <w:r>
        <w:rPr>
          <w:sz w:val="24"/>
          <w:szCs w:val="24"/>
        </w:rPr>
        <w:t>t</w:t>
      </w:r>
      <w:r>
        <w:rPr>
          <w:spacing w:val="14"/>
          <w:sz w:val="24"/>
          <w:szCs w:val="24"/>
        </w:rPr>
        <w:t xml:space="preserve"> </w:t>
      </w:r>
      <w:r>
        <w:rPr>
          <w:spacing w:val="-4"/>
          <w:sz w:val="24"/>
          <w:szCs w:val="24"/>
        </w:rPr>
        <w:t>i</w:t>
      </w:r>
      <w:r>
        <w:rPr>
          <w:sz w:val="24"/>
          <w:szCs w:val="24"/>
        </w:rPr>
        <w:t>n</w:t>
      </w:r>
      <w:r>
        <w:rPr>
          <w:spacing w:val="5"/>
          <w:sz w:val="24"/>
          <w:szCs w:val="24"/>
        </w:rPr>
        <w:t xml:space="preserve"> t</w:t>
      </w:r>
      <w:r>
        <w:rPr>
          <w:spacing w:val="-5"/>
          <w:sz w:val="24"/>
          <w:szCs w:val="24"/>
        </w:rPr>
        <w:t>h</w:t>
      </w:r>
      <w:r>
        <w:rPr>
          <w:sz w:val="24"/>
          <w:szCs w:val="24"/>
        </w:rPr>
        <w:t>e</w:t>
      </w:r>
      <w:r>
        <w:rPr>
          <w:spacing w:val="13"/>
          <w:sz w:val="24"/>
          <w:szCs w:val="24"/>
        </w:rPr>
        <w:t xml:space="preserve"> </w:t>
      </w:r>
      <w:r>
        <w:rPr>
          <w:spacing w:val="-8"/>
          <w:sz w:val="24"/>
          <w:szCs w:val="24"/>
        </w:rPr>
        <w:t>f</w:t>
      </w:r>
      <w:r>
        <w:rPr>
          <w:spacing w:val="5"/>
          <w:sz w:val="24"/>
          <w:szCs w:val="24"/>
        </w:rPr>
        <w:t>o</w:t>
      </w:r>
      <w:r>
        <w:rPr>
          <w:spacing w:val="6"/>
          <w:sz w:val="24"/>
          <w:szCs w:val="24"/>
        </w:rPr>
        <w:t>r</w:t>
      </w:r>
      <w:r>
        <w:rPr>
          <w:sz w:val="24"/>
          <w:szCs w:val="24"/>
        </w:rPr>
        <w:t xml:space="preserve">m </w:t>
      </w:r>
      <w:r>
        <w:rPr>
          <w:spacing w:val="9"/>
          <w:sz w:val="24"/>
          <w:szCs w:val="24"/>
        </w:rPr>
        <w:t>o</w:t>
      </w:r>
      <w:r>
        <w:rPr>
          <w:sz w:val="24"/>
          <w:szCs w:val="24"/>
        </w:rPr>
        <w:t>f</w:t>
      </w:r>
      <w:r>
        <w:rPr>
          <w:spacing w:val="1"/>
          <w:sz w:val="24"/>
          <w:szCs w:val="24"/>
        </w:rPr>
        <w:t xml:space="preserve"> </w:t>
      </w:r>
      <w:r>
        <w:rPr>
          <w:spacing w:val="-2"/>
          <w:sz w:val="24"/>
          <w:szCs w:val="24"/>
        </w:rPr>
        <w:t>s</w:t>
      </w:r>
      <w:r>
        <w:rPr>
          <w:spacing w:val="-1"/>
          <w:sz w:val="24"/>
          <w:szCs w:val="24"/>
        </w:rPr>
        <w:t>e</w:t>
      </w:r>
      <w:r>
        <w:rPr>
          <w:spacing w:val="5"/>
          <w:sz w:val="24"/>
          <w:szCs w:val="24"/>
        </w:rPr>
        <w:t>t</w:t>
      </w:r>
      <w:r>
        <w:rPr>
          <w:spacing w:val="-2"/>
          <w:sz w:val="24"/>
          <w:szCs w:val="24"/>
        </w:rPr>
        <w:t>s</w:t>
      </w:r>
      <w:r>
        <w:rPr>
          <w:sz w:val="24"/>
          <w:szCs w:val="24"/>
        </w:rPr>
        <w:t>.</w:t>
      </w:r>
      <w:r>
        <w:rPr>
          <w:spacing w:val="12"/>
          <w:sz w:val="24"/>
          <w:szCs w:val="24"/>
        </w:rPr>
        <w:t xml:space="preserve"> </w:t>
      </w:r>
      <w:r>
        <w:rPr>
          <w:spacing w:val="2"/>
          <w:sz w:val="24"/>
          <w:szCs w:val="24"/>
        </w:rPr>
        <w:t>T</w:t>
      </w:r>
      <w:r>
        <w:rPr>
          <w:spacing w:val="-5"/>
          <w:sz w:val="24"/>
          <w:szCs w:val="24"/>
        </w:rPr>
        <w:t>h</w:t>
      </w:r>
      <w:r>
        <w:rPr>
          <w:sz w:val="24"/>
          <w:szCs w:val="24"/>
        </w:rPr>
        <w:t>e</w:t>
      </w:r>
      <w:r>
        <w:rPr>
          <w:spacing w:val="8"/>
          <w:sz w:val="24"/>
          <w:szCs w:val="24"/>
        </w:rPr>
        <w:t xml:space="preserve"> </w:t>
      </w:r>
      <w:r>
        <w:rPr>
          <w:sz w:val="24"/>
          <w:szCs w:val="24"/>
        </w:rPr>
        <w:t>d</w:t>
      </w:r>
      <w:r>
        <w:rPr>
          <w:spacing w:val="-1"/>
          <w:sz w:val="24"/>
          <w:szCs w:val="24"/>
        </w:rPr>
        <w:t>ec</w:t>
      </w:r>
      <w:r>
        <w:rPr>
          <w:spacing w:val="9"/>
          <w:sz w:val="24"/>
          <w:szCs w:val="24"/>
        </w:rPr>
        <w:t>o</w:t>
      </w:r>
      <w:r>
        <w:rPr>
          <w:spacing w:val="-9"/>
          <w:sz w:val="24"/>
          <w:szCs w:val="24"/>
        </w:rPr>
        <w:t>m</w:t>
      </w:r>
      <w:r>
        <w:rPr>
          <w:spacing w:val="5"/>
          <w:sz w:val="24"/>
          <w:szCs w:val="24"/>
        </w:rPr>
        <w:t>p</w:t>
      </w:r>
      <w:r>
        <w:rPr>
          <w:sz w:val="24"/>
          <w:szCs w:val="24"/>
        </w:rPr>
        <w:t>i</w:t>
      </w:r>
      <w:r>
        <w:rPr>
          <w:spacing w:val="-4"/>
          <w:sz w:val="24"/>
          <w:szCs w:val="24"/>
        </w:rPr>
        <w:t>l</w:t>
      </w:r>
      <w:r>
        <w:rPr>
          <w:spacing w:val="-1"/>
          <w:sz w:val="24"/>
          <w:szCs w:val="24"/>
        </w:rPr>
        <w:t>e</w:t>
      </w:r>
      <w:r>
        <w:rPr>
          <w:sz w:val="24"/>
          <w:szCs w:val="24"/>
        </w:rPr>
        <w:t>r</w:t>
      </w:r>
      <w:r>
        <w:rPr>
          <w:spacing w:val="11"/>
          <w:sz w:val="24"/>
          <w:szCs w:val="24"/>
        </w:rPr>
        <w:t xml:space="preserve"> </w:t>
      </w:r>
      <w:r>
        <w:rPr>
          <w:sz w:val="24"/>
          <w:szCs w:val="24"/>
        </w:rPr>
        <w:t xml:space="preserve">to </w:t>
      </w:r>
      <w:r>
        <w:rPr>
          <w:spacing w:val="5"/>
          <w:sz w:val="24"/>
          <w:szCs w:val="24"/>
        </w:rPr>
        <w:t>t</w:t>
      </w:r>
      <w:r>
        <w:rPr>
          <w:spacing w:val="1"/>
          <w:sz w:val="24"/>
          <w:szCs w:val="24"/>
        </w:rPr>
        <w:t>r</w:t>
      </w:r>
      <w:r>
        <w:rPr>
          <w:spacing w:val="-1"/>
          <w:sz w:val="24"/>
          <w:szCs w:val="24"/>
        </w:rPr>
        <w:t>a</w:t>
      </w:r>
      <w:r>
        <w:rPr>
          <w:spacing w:val="-5"/>
          <w:sz w:val="24"/>
          <w:szCs w:val="24"/>
        </w:rPr>
        <w:t>n</w:t>
      </w:r>
      <w:r>
        <w:rPr>
          <w:spacing w:val="2"/>
          <w:sz w:val="24"/>
          <w:szCs w:val="24"/>
        </w:rPr>
        <w:t>s</w:t>
      </w:r>
      <w:r>
        <w:rPr>
          <w:spacing w:val="-8"/>
          <w:sz w:val="24"/>
          <w:szCs w:val="24"/>
        </w:rPr>
        <w:t>f</w:t>
      </w:r>
      <w:r>
        <w:rPr>
          <w:spacing w:val="5"/>
          <w:sz w:val="24"/>
          <w:szCs w:val="24"/>
        </w:rPr>
        <w:t>o</w:t>
      </w:r>
      <w:r>
        <w:rPr>
          <w:spacing w:val="1"/>
          <w:sz w:val="24"/>
          <w:szCs w:val="24"/>
        </w:rPr>
        <w:t>r</w:t>
      </w:r>
      <w:r>
        <w:rPr>
          <w:sz w:val="24"/>
          <w:szCs w:val="24"/>
        </w:rPr>
        <w:t>m</w:t>
      </w:r>
      <w:r>
        <w:rPr>
          <w:spacing w:val="-7"/>
          <w:sz w:val="24"/>
          <w:szCs w:val="24"/>
        </w:rPr>
        <w:t xml:space="preserve"> </w:t>
      </w:r>
      <w:r>
        <w:rPr>
          <w:spacing w:val="4"/>
          <w:sz w:val="24"/>
          <w:szCs w:val="24"/>
        </w:rPr>
        <w:t>a</w:t>
      </w:r>
      <w:r>
        <w:rPr>
          <w:spacing w:val="-5"/>
          <w:sz w:val="24"/>
          <w:szCs w:val="24"/>
        </w:rPr>
        <w:t>n</w:t>
      </w:r>
      <w:r>
        <w:rPr>
          <w:sz w:val="24"/>
          <w:szCs w:val="24"/>
        </w:rPr>
        <w:t>d</w:t>
      </w:r>
      <w:r>
        <w:rPr>
          <w:spacing w:val="7"/>
          <w:sz w:val="24"/>
          <w:szCs w:val="24"/>
        </w:rPr>
        <w:t xml:space="preserve"> </w:t>
      </w:r>
      <w:r>
        <w:rPr>
          <w:spacing w:val="-4"/>
          <w:sz w:val="24"/>
          <w:szCs w:val="24"/>
        </w:rPr>
        <w:t>im</w:t>
      </w:r>
      <w:r>
        <w:rPr>
          <w:sz w:val="24"/>
          <w:szCs w:val="24"/>
        </w:rPr>
        <w:t>p</w:t>
      </w:r>
      <w:r>
        <w:rPr>
          <w:spacing w:val="1"/>
          <w:sz w:val="24"/>
          <w:szCs w:val="24"/>
        </w:rPr>
        <w:t>r</w:t>
      </w:r>
      <w:r>
        <w:rPr>
          <w:spacing w:val="5"/>
          <w:sz w:val="24"/>
          <w:szCs w:val="24"/>
        </w:rPr>
        <w:t>o</w:t>
      </w:r>
      <w:r>
        <w:rPr>
          <w:spacing w:val="-5"/>
          <w:sz w:val="24"/>
          <w:szCs w:val="24"/>
        </w:rPr>
        <w:t>v</w:t>
      </w:r>
      <w:r>
        <w:rPr>
          <w:sz w:val="24"/>
          <w:szCs w:val="24"/>
        </w:rPr>
        <w:t>e</w:t>
      </w:r>
      <w:r>
        <w:rPr>
          <w:spacing w:val="1"/>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qu</w:t>
      </w:r>
      <w:r>
        <w:rPr>
          <w:spacing w:val="4"/>
          <w:sz w:val="24"/>
          <w:szCs w:val="24"/>
        </w:rPr>
        <w:t>a</w:t>
      </w:r>
      <w:r>
        <w:rPr>
          <w:spacing w:val="-4"/>
          <w:sz w:val="24"/>
          <w:szCs w:val="24"/>
        </w:rPr>
        <w:t>l</w:t>
      </w:r>
      <w:r>
        <w:rPr>
          <w:spacing w:val="-9"/>
          <w:sz w:val="24"/>
          <w:szCs w:val="24"/>
        </w:rPr>
        <w:t>i</w:t>
      </w:r>
      <w:r>
        <w:rPr>
          <w:spacing w:val="10"/>
          <w:sz w:val="24"/>
          <w:szCs w:val="24"/>
        </w:rPr>
        <w:t>t</w:t>
      </w:r>
      <w:r>
        <w:rPr>
          <w:sz w:val="24"/>
          <w:szCs w:val="24"/>
        </w:rPr>
        <w:t>y</w:t>
      </w:r>
      <w:r>
        <w:rPr>
          <w:spacing w:val="-3"/>
          <w:sz w:val="24"/>
          <w:szCs w:val="24"/>
        </w:rPr>
        <w:t xml:space="preserve"> </w:t>
      </w:r>
      <w:r>
        <w:rPr>
          <w:spacing w:val="5"/>
          <w:sz w:val="24"/>
          <w:szCs w:val="24"/>
        </w:rPr>
        <w:t>o</w:t>
      </w:r>
      <w:r>
        <w:rPr>
          <w:sz w:val="24"/>
          <w:szCs w:val="24"/>
        </w:rPr>
        <w:t>f</w:t>
      </w:r>
      <w:r>
        <w:rPr>
          <w:spacing w:val="-6"/>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9"/>
          <w:sz w:val="24"/>
          <w:szCs w:val="24"/>
        </w:rPr>
        <w:t>m</w:t>
      </w:r>
      <w:r>
        <w:rPr>
          <w:spacing w:val="-1"/>
          <w:sz w:val="24"/>
          <w:szCs w:val="24"/>
        </w:rPr>
        <w:t>e</w:t>
      </w:r>
      <w:r>
        <w:rPr>
          <w:spacing w:val="5"/>
          <w:sz w:val="24"/>
          <w:szCs w:val="24"/>
        </w:rPr>
        <w:t>d</w:t>
      </w:r>
      <w:r>
        <w:rPr>
          <w:sz w:val="24"/>
          <w:szCs w:val="24"/>
        </w:rPr>
        <w:t>ia</w:t>
      </w:r>
      <w:r>
        <w:rPr>
          <w:spacing w:val="5"/>
          <w:sz w:val="24"/>
          <w:szCs w:val="24"/>
        </w:rPr>
        <w:t>t</w:t>
      </w:r>
      <w:r>
        <w:rPr>
          <w:sz w:val="24"/>
          <w:szCs w:val="24"/>
        </w:rPr>
        <w:t>e</w:t>
      </w:r>
      <w:r>
        <w:rPr>
          <w:spacing w:val="1"/>
          <w:sz w:val="24"/>
          <w:szCs w:val="24"/>
        </w:rPr>
        <w:t xml:space="preserve"> </w:t>
      </w:r>
      <w:r>
        <w:rPr>
          <w:spacing w:val="-6"/>
          <w:sz w:val="24"/>
          <w:szCs w:val="24"/>
        </w:rPr>
        <w:t>c</w:t>
      </w:r>
      <w:r>
        <w:rPr>
          <w:spacing w:val="5"/>
          <w:sz w:val="24"/>
          <w:szCs w:val="24"/>
        </w:rPr>
        <w:t>o</w:t>
      </w:r>
      <w:r>
        <w:rPr>
          <w:sz w:val="24"/>
          <w:szCs w:val="24"/>
        </w:rPr>
        <w:t>de</w:t>
      </w:r>
      <w:r>
        <w:rPr>
          <w:spacing w:val="1"/>
          <w:sz w:val="24"/>
          <w:szCs w:val="24"/>
        </w:rPr>
        <w:t xml:space="preserve"> </w:t>
      </w:r>
      <w:r>
        <w:rPr>
          <w:sz w:val="24"/>
          <w:szCs w:val="24"/>
        </w:rPr>
        <w:t>u</w:t>
      </w:r>
      <w:r>
        <w:rPr>
          <w:spacing w:val="-2"/>
          <w:sz w:val="24"/>
          <w:szCs w:val="24"/>
        </w:rPr>
        <w:t>s</w:t>
      </w:r>
      <w:r>
        <w:rPr>
          <w:spacing w:val="-1"/>
          <w:sz w:val="24"/>
          <w:szCs w:val="24"/>
        </w:rPr>
        <w:t>e</w:t>
      </w:r>
      <w:r>
        <w:rPr>
          <w:sz w:val="24"/>
          <w:szCs w:val="24"/>
        </w:rPr>
        <w:t>s</w:t>
      </w:r>
      <w:r>
        <w:rPr>
          <w:spacing w:val="-5"/>
          <w:sz w:val="24"/>
          <w:szCs w:val="24"/>
        </w:rPr>
        <w:t xml:space="preserve"> </w:t>
      </w:r>
      <w:r>
        <w:rPr>
          <w:spacing w:val="5"/>
          <w:sz w:val="24"/>
          <w:szCs w:val="24"/>
        </w:rPr>
        <w:t>t</w:t>
      </w:r>
      <w:r>
        <w:rPr>
          <w:sz w:val="24"/>
          <w:szCs w:val="24"/>
        </w:rPr>
        <w:t>h</w:t>
      </w:r>
      <w:r>
        <w:rPr>
          <w:spacing w:val="-9"/>
          <w:sz w:val="24"/>
          <w:szCs w:val="24"/>
        </w:rPr>
        <w:t>i</w:t>
      </w:r>
      <w:r>
        <w:rPr>
          <w:sz w:val="24"/>
          <w:szCs w:val="24"/>
        </w:rPr>
        <w:t>s</w:t>
      </w:r>
      <w:r>
        <w:rPr>
          <w:spacing w:val="5"/>
          <w:sz w:val="24"/>
          <w:szCs w:val="24"/>
        </w:rPr>
        <w:t xml:space="preserve"> </w:t>
      </w:r>
      <w:r>
        <w:rPr>
          <w:spacing w:val="-4"/>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4"/>
          <w:sz w:val="24"/>
          <w:szCs w:val="24"/>
        </w:rPr>
        <w:t>m</w:t>
      </w:r>
      <w:r>
        <w:rPr>
          <w:spacing w:val="-1"/>
          <w:sz w:val="24"/>
          <w:szCs w:val="24"/>
        </w:rPr>
        <w:t>a</w:t>
      </w:r>
      <w:r>
        <w:rPr>
          <w:spacing w:val="10"/>
          <w:sz w:val="24"/>
          <w:szCs w:val="24"/>
        </w:rPr>
        <w:t>t</w:t>
      </w:r>
      <w:r>
        <w:rPr>
          <w:spacing w:val="-9"/>
          <w:sz w:val="24"/>
          <w:szCs w:val="24"/>
        </w:rPr>
        <w:t>i</w:t>
      </w:r>
      <w:r>
        <w:rPr>
          <w:spacing w:val="5"/>
          <w:sz w:val="24"/>
          <w:szCs w:val="24"/>
        </w:rPr>
        <w:t>o</w:t>
      </w:r>
      <w:r>
        <w:rPr>
          <w:spacing w:val="-5"/>
          <w:sz w:val="24"/>
          <w:szCs w:val="24"/>
        </w:rPr>
        <w:t>n</w:t>
      </w:r>
      <w:r>
        <w:rPr>
          <w:sz w:val="24"/>
          <w:szCs w:val="24"/>
        </w:rPr>
        <w:t>.</w:t>
      </w:r>
    </w:p>
    <w:p w:rsidR="00A93F08" w:rsidRDefault="00A93F08">
      <w:pPr>
        <w:spacing w:before="3" w:line="120" w:lineRule="exact"/>
        <w:rPr>
          <w:sz w:val="12"/>
          <w:szCs w:val="12"/>
        </w:rPr>
      </w:pPr>
    </w:p>
    <w:p w:rsidR="00A93F08" w:rsidRDefault="006C643A" w:rsidP="005673C8">
      <w:pPr>
        <w:ind w:left="101" w:right="1583" w:firstLine="413"/>
        <w:jc w:val="both"/>
        <w:rPr>
          <w:sz w:val="24"/>
          <w:szCs w:val="24"/>
        </w:rPr>
      </w:pPr>
      <w:r>
        <w:rPr>
          <w:spacing w:val="1"/>
          <w:sz w:val="24"/>
          <w:szCs w:val="24"/>
        </w:rPr>
        <w:t>S</w:t>
      </w:r>
      <w:r>
        <w:rPr>
          <w:spacing w:val="-1"/>
          <w:sz w:val="24"/>
          <w:szCs w:val="24"/>
        </w:rPr>
        <w:t>e</w:t>
      </w:r>
      <w:r>
        <w:rPr>
          <w:spacing w:val="-5"/>
          <w:sz w:val="24"/>
          <w:szCs w:val="24"/>
        </w:rPr>
        <w:t>v</w:t>
      </w:r>
      <w:r>
        <w:rPr>
          <w:spacing w:val="-1"/>
          <w:sz w:val="24"/>
          <w:szCs w:val="24"/>
        </w:rPr>
        <w:t>e</w:t>
      </w:r>
      <w:r>
        <w:rPr>
          <w:spacing w:val="1"/>
          <w:sz w:val="24"/>
          <w:szCs w:val="24"/>
        </w:rPr>
        <w:t>r</w:t>
      </w:r>
      <w:r>
        <w:rPr>
          <w:spacing w:val="4"/>
          <w:sz w:val="24"/>
          <w:szCs w:val="24"/>
        </w:rPr>
        <w:t>a</w:t>
      </w:r>
      <w:r>
        <w:rPr>
          <w:sz w:val="24"/>
          <w:szCs w:val="24"/>
        </w:rPr>
        <w:t>l</w:t>
      </w:r>
      <w:r>
        <w:rPr>
          <w:spacing w:val="-7"/>
          <w:sz w:val="24"/>
          <w:szCs w:val="24"/>
        </w:rPr>
        <w:t xml:space="preserve"> </w:t>
      </w:r>
      <w:r>
        <w:rPr>
          <w:sz w:val="24"/>
          <w:szCs w:val="24"/>
        </w:rPr>
        <w:t>p</w:t>
      </w:r>
      <w:r>
        <w:rPr>
          <w:spacing w:val="1"/>
          <w:sz w:val="24"/>
          <w:szCs w:val="24"/>
        </w:rPr>
        <w:t>r</w:t>
      </w:r>
      <w:r>
        <w:rPr>
          <w:spacing w:val="5"/>
          <w:sz w:val="24"/>
          <w:szCs w:val="24"/>
        </w:rPr>
        <w:t>o</w:t>
      </w:r>
      <w:r>
        <w:rPr>
          <w:sz w:val="24"/>
          <w:szCs w:val="24"/>
        </w:rPr>
        <w:t>p</w:t>
      </w:r>
      <w:r>
        <w:rPr>
          <w:spacing w:val="-1"/>
          <w:sz w:val="24"/>
          <w:szCs w:val="24"/>
        </w:rPr>
        <w:t>e</w:t>
      </w:r>
      <w:r>
        <w:rPr>
          <w:spacing w:val="1"/>
          <w:sz w:val="24"/>
          <w:szCs w:val="24"/>
        </w:rPr>
        <w:t>r</w:t>
      </w:r>
      <w:r>
        <w:rPr>
          <w:spacing w:val="5"/>
          <w:sz w:val="24"/>
          <w:szCs w:val="24"/>
        </w:rPr>
        <w:t>t</w:t>
      </w:r>
      <w:r>
        <w:rPr>
          <w:spacing w:val="-9"/>
          <w:sz w:val="24"/>
          <w:szCs w:val="24"/>
        </w:rPr>
        <w:t>i</w:t>
      </w:r>
      <w:r>
        <w:rPr>
          <w:spacing w:val="-1"/>
          <w:sz w:val="24"/>
          <w:szCs w:val="24"/>
        </w:rPr>
        <w:t>e</w:t>
      </w:r>
      <w:r>
        <w:rPr>
          <w:sz w:val="24"/>
          <w:szCs w:val="24"/>
        </w:rPr>
        <w:t xml:space="preserve">s </w:t>
      </w:r>
      <w:r>
        <w:rPr>
          <w:spacing w:val="-1"/>
          <w:sz w:val="24"/>
          <w:szCs w:val="24"/>
        </w:rPr>
        <w:t>a</w:t>
      </w:r>
      <w:r>
        <w:rPr>
          <w:spacing w:val="1"/>
          <w:sz w:val="24"/>
          <w:szCs w:val="24"/>
        </w:rPr>
        <w:t>r</w:t>
      </w:r>
      <w:r>
        <w:rPr>
          <w:sz w:val="24"/>
          <w:szCs w:val="24"/>
        </w:rPr>
        <w:t>e</w:t>
      </w:r>
      <w:r>
        <w:rPr>
          <w:spacing w:val="1"/>
          <w:sz w:val="24"/>
          <w:szCs w:val="24"/>
        </w:rPr>
        <w:t xml:space="preserve"> r</w:t>
      </w:r>
      <w:r>
        <w:rPr>
          <w:spacing w:val="-1"/>
          <w:sz w:val="24"/>
          <w:szCs w:val="24"/>
        </w:rPr>
        <w:t>e</w:t>
      </w:r>
      <w:r>
        <w:rPr>
          <w:sz w:val="24"/>
          <w:szCs w:val="24"/>
        </w:rPr>
        <w:t>q</w:t>
      </w:r>
      <w:r>
        <w:rPr>
          <w:spacing w:val="5"/>
          <w:sz w:val="24"/>
          <w:szCs w:val="24"/>
        </w:rPr>
        <w:t>u</w:t>
      </w:r>
      <w:r>
        <w:rPr>
          <w:spacing w:val="-9"/>
          <w:sz w:val="24"/>
          <w:szCs w:val="24"/>
        </w:rPr>
        <w:t>i</w:t>
      </w:r>
      <w:r>
        <w:rPr>
          <w:spacing w:val="1"/>
          <w:sz w:val="24"/>
          <w:szCs w:val="24"/>
        </w:rPr>
        <w:t>r</w:t>
      </w:r>
      <w:r>
        <w:rPr>
          <w:spacing w:val="-1"/>
          <w:sz w:val="24"/>
          <w:szCs w:val="24"/>
        </w:rPr>
        <w:t>e</w:t>
      </w:r>
      <w:r>
        <w:rPr>
          <w:sz w:val="24"/>
          <w:szCs w:val="24"/>
        </w:rPr>
        <w:t>d</w:t>
      </w:r>
      <w:r>
        <w:rPr>
          <w:spacing w:val="2"/>
          <w:sz w:val="24"/>
          <w:szCs w:val="24"/>
        </w:rPr>
        <w:t xml:space="preserve"> </w:t>
      </w:r>
      <w:r>
        <w:rPr>
          <w:sz w:val="24"/>
          <w:szCs w:val="24"/>
        </w:rPr>
        <w:t>by</w:t>
      </w:r>
      <w:r>
        <w:rPr>
          <w:spacing w:val="-3"/>
          <w:sz w:val="24"/>
          <w:szCs w:val="24"/>
        </w:rPr>
        <w:t xml:space="preserve"> </w:t>
      </w:r>
      <w:r>
        <w:rPr>
          <w:spacing w:val="-1"/>
          <w:sz w:val="24"/>
          <w:szCs w:val="24"/>
        </w:rPr>
        <w:t>c</w:t>
      </w:r>
      <w:r>
        <w:rPr>
          <w:spacing w:val="5"/>
          <w:sz w:val="24"/>
          <w:szCs w:val="24"/>
        </w:rPr>
        <w:t>o</w:t>
      </w:r>
      <w:r>
        <w:rPr>
          <w:sz w:val="24"/>
          <w:szCs w:val="24"/>
        </w:rPr>
        <w:t>d</w:t>
      </w:r>
      <w:r>
        <w:rPr>
          <w:spacing w:val="5"/>
          <w:sz w:val="24"/>
          <w:szCs w:val="24"/>
        </w:rPr>
        <w:t>e</w:t>
      </w:r>
      <w:r>
        <w:rPr>
          <w:spacing w:val="6"/>
          <w:sz w:val="24"/>
          <w:szCs w:val="24"/>
        </w:rPr>
        <w:t>-</w:t>
      </w:r>
      <w:r>
        <w:rPr>
          <w:spacing w:val="-4"/>
          <w:sz w:val="24"/>
          <w:szCs w:val="24"/>
        </w:rPr>
        <w:t>im</w:t>
      </w:r>
      <w:r>
        <w:rPr>
          <w:sz w:val="24"/>
          <w:szCs w:val="24"/>
        </w:rPr>
        <w:t>p</w:t>
      </w:r>
      <w:r>
        <w:rPr>
          <w:spacing w:val="1"/>
          <w:sz w:val="24"/>
          <w:szCs w:val="24"/>
        </w:rPr>
        <w:t>r</w:t>
      </w:r>
      <w:r>
        <w:rPr>
          <w:spacing w:val="5"/>
          <w:sz w:val="24"/>
          <w:szCs w:val="24"/>
        </w:rPr>
        <w:t>o</w:t>
      </w:r>
      <w:r>
        <w:rPr>
          <w:sz w:val="24"/>
          <w:szCs w:val="24"/>
        </w:rPr>
        <w:t>v</w:t>
      </w:r>
      <w:r>
        <w:rPr>
          <w:spacing w:val="-4"/>
          <w:sz w:val="24"/>
          <w:szCs w:val="24"/>
        </w:rPr>
        <w:t>i</w:t>
      </w:r>
      <w:r>
        <w:rPr>
          <w:spacing w:val="-5"/>
          <w:sz w:val="24"/>
          <w:szCs w:val="24"/>
        </w:rPr>
        <w:t>n</w:t>
      </w:r>
      <w:r>
        <w:rPr>
          <w:sz w:val="24"/>
          <w:szCs w:val="24"/>
        </w:rPr>
        <w:t>g</w:t>
      </w:r>
      <w:r>
        <w:rPr>
          <w:spacing w:val="7"/>
          <w:sz w:val="24"/>
          <w:szCs w:val="24"/>
        </w:rPr>
        <w:t xml:space="preserve"> </w:t>
      </w:r>
      <w:r>
        <w:rPr>
          <w:spacing w:val="5"/>
          <w:sz w:val="24"/>
          <w:szCs w:val="24"/>
        </w:rPr>
        <w:t>t</w:t>
      </w:r>
      <w:r>
        <w:rPr>
          <w:spacing w:val="1"/>
          <w:sz w:val="24"/>
          <w:szCs w:val="24"/>
        </w:rPr>
        <w:t>r</w:t>
      </w:r>
      <w:r>
        <w:rPr>
          <w:spacing w:val="-1"/>
          <w:sz w:val="24"/>
          <w:szCs w:val="24"/>
        </w:rPr>
        <w:t>a</w:t>
      </w:r>
      <w:r>
        <w:rPr>
          <w:spacing w:val="-5"/>
          <w:sz w:val="24"/>
          <w:szCs w:val="24"/>
        </w:rPr>
        <w:t>n</w:t>
      </w:r>
      <w:r>
        <w:rPr>
          <w:spacing w:val="2"/>
          <w:sz w:val="24"/>
          <w:szCs w:val="24"/>
        </w:rPr>
        <w:t>s</w:t>
      </w:r>
      <w:r>
        <w:rPr>
          <w:spacing w:val="-8"/>
          <w:sz w:val="24"/>
          <w:szCs w:val="24"/>
        </w:rPr>
        <w:t>f</w:t>
      </w:r>
      <w:r>
        <w:rPr>
          <w:spacing w:val="5"/>
          <w:sz w:val="24"/>
          <w:szCs w:val="24"/>
        </w:rPr>
        <w:t>o</w:t>
      </w:r>
      <w:r>
        <w:rPr>
          <w:spacing w:val="1"/>
          <w:sz w:val="24"/>
          <w:szCs w:val="24"/>
        </w:rPr>
        <w:t>r</w:t>
      </w:r>
      <w:r>
        <w:rPr>
          <w:spacing w:val="-4"/>
          <w:sz w:val="24"/>
          <w:szCs w:val="24"/>
        </w:rPr>
        <w:t>m</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2"/>
          <w:sz w:val="24"/>
          <w:szCs w:val="24"/>
        </w:rPr>
        <w:t>s</w:t>
      </w:r>
      <w:r>
        <w:rPr>
          <w:sz w:val="24"/>
          <w:szCs w:val="24"/>
        </w:rPr>
        <w:t>,</w:t>
      </w:r>
      <w:r>
        <w:rPr>
          <w:spacing w:val="9"/>
          <w:sz w:val="24"/>
          <w:szCs w:val="24"/>
        </w:rPr>
        <w:t xml:space="preserve"> </w:t>
      </w:r>
      <w:r>
        <w:rPr>
          <w:spacing w:val="-4"/>
          <w:sz w:val="24"/>
          <w:szCs w:val="24"/>
        </w:rPr>
        <w:t>i</w:t>
      </w:r>
      <w:r>
        <w:rPr>
          <w:spacing w:val="-5"/>
          <w:sz w:val="24"/>
          <w:szCs w:val="24"/>
        </w:rPr>
        <w:t>n</w:t>
      </w:r>
      <w:r>
        <w:rPr>
          <w:spacing w:val="4"/>
          <w:sz w:val="24"/>
          <w:szCs w:val="24"/>
        </w:rPr>
        <w:t>c</w:t>
      </w:r>
      <w:r>
        <w:rPr>
          <w:spacing w:val="-4"/>
          <w:sz w:val="24"/>
          <w:szCs w:val="24"/>
        </w:rPr>
        <w:t>l</w:t>
      </w:r>
      <w:r>
        <w:rPr>
          <w:sz w:val="24"/>
          <w:szCs w:val="24"/>
        </w:rPr>
        <w:t>u</w:t>
      </w:r>
      <w:r>
        <w:rPr>
          <w:spacing w:val="5"/>
          <w:sz w:val="24"/>
          <w:szCs w:val="24"/>
        </w:rPr>
        <w:t>d</w:t>
      </w:r>
      <w:r>
        <w:rPr>
          <w:spacing w:val="-4"/>
          <w:sz w:val="24"/>
          <w:szCs w:val="24"/>
        </w:rPr>
        <w:t>i</w:t>
      </w:r>
      <w:r>
        <w:rPr>
          <w:sz w:val="24"/>
          <w:szCs w:val="24"/>
        </w:rPr>
        <w:t>ng:</w:t>
      </w:r>
    </w:p>
    <w:p w:rsidR="00A93F08" w:rsidRDefault="00A93F08">
      <w:pPr>
        <w:spacing w:before="17" w:line="240" w:lineRule="exact"/>
        <w:rPr>
          <w:sz w:val="24"/>
          <w:szCs w:val="24"/>
        </w:rPr>
      </w:pPr>
    </w:p>
    <w:p w:rsidR="00A93F08" w:rsidRDefault="006C643A" w:rsidP="005673C8">
      <w:pPr>
        <w:ind w:left="720" w:right="3161"/>
        <w:jc w:val="both"/>
        <w:rPr>
          <w:sz w:val="24"/>
          <w:szCs w:val="24"/>
        </w:rPr>
      </w:pPr>
      <w:r>
        <w:rPr>
          <w:sz w:val="24"/>
          <w:szCs w:val="24"/>
        </w:rPr>
        <w:t>1.   A</w:t>
      </w:r>
      <w:r>
        <w:rPr>
          <w:spacing w:val="-3"/>
          <w:sz w:val="24"/>
          <w:szCs w:val="24"/>
        </w:rPr>
        <w:t xml:space="preserve"> </w:t>
      </w:r>
      <w:r>
        <w:rPr>
          <w:spacing w:val="5"/>
          <w:sz w:val="24"/>
          <w:szCs w:val="24"/>
        </w:rPr>
        <w:t>t</w:t>
      </w:r>
      <w:r>
        <w:rPr>
          <w:spacing w:val="1"/>
          <w:sz w:val="24"/>
          <w:szCs w:val="24"/>
        </w:rPr>
        <w:t>r</w:t>
      </w:r>
      <w:r>
        <w:rPr>
          <w:spacing w:val="-1"/>
          <w:sz w:val="24"/>
          <w:szCs w:val="24"/>
        </w:rPr>
        <w:t>a</w:t>
      </w:r>
      <w:r>
        <w:rPr>
          <w:spacing w:val="-5"/>
          <w:sz w:val="24"/>
          <w:szCs w:val="24"/>
        </w:rPr>
        <w:t>n</w:t>
      </w:r>
      <w:r>
        <w:rPr>
          <w:spacing w:val="2"/>
          <w:sz w:val="24"/>
          <w:szCs w:val="24"/>
        </w:rPr>
        <w:t>s</w:t>
      </w:r>
      <w:r>
        <w:rPr>
          <w:spacing w:val="-8"/>
          <w:sz w:val="24"/>
          <w:szCs w:val="24"/>
        </w:rPr>
        <w:t>f</w:t>
      </w:r>
      <w:r>
        <w:rPr>
          <w:spacing w:val="5"/>
          <w:sz w:val="24"/>
          <w:szCs w:val="24"/>
        </w:rPr>
        <w:t>o</w:t>
      </w:r>
      <w:r>
        <w:rPr>
          <w:spacing w:val="8"/>
          <w:sz w:val="24"/>
          <w:szCs w:val="24"/>
        </w:rPr>
        <w:t>r</w:t>
      </w:r>
      <w:r>
        <w:rPr>
          <w:spacing w:val="-9"/>
          <w:sz w:val="24"/>
          <w:szCs w:val="24"/>
        </w:rPr>
        <w:t>m</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pacing w:val="-9"/>
          <w:sz w:val="24"/>
          <w:szCs w:val="24"/>
        </w:rPr>
        <w:t>m</w:t>
      </w:r>
      <w:r>
        <w:rPr>
          <w:spacing w:val="5"/>
          <w:sz w:val="24"/>
          <w:szCs w:val="24"/>
        </w:rPr>
        <w:t>u</w:t>
      </w:r>
      <w:r>
        <w:rPr>
          <w:spacing w:val="-2"/>
          <w:sz w:val="24"/>
          <w:szCs w:val="24"/>
        </w:rPr>
        <w:t>s</w:t>
      </w:r>
      <w:r>
        <w:rPr>
          <w:sz w:val="24"/>
          <w:szCs w:val="24"/>
        </w:rPr>
        <w:t>t</w:t>
      </w:r>
      <w:r>
        <w:rPr>
          <w:spacing w:val="7"/>
          <w:sz w:val="24"/>
          <w:szCs w:val="24"/>
        </w:rPr>
        <w:t xml:space="preserve"> </w:t>
      </w:r>
      <w:r>
        <w:rPr>
          <w:sz w:val="24"/>
          <w:szCs w:val="24"/>
        </w:rPr>
        <w:t>p</w:t>
      </w:r>
      <w:r>
        <w:rPr>
          <w:spacing w:val="1"/>
          <w:sz w:val="24"/>
          <w:szCs w:val="24"/>
        </w:rPr>
        <w:t>r</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v</w:t>
      </w:r>
      <w:r>
        <w:rPr>
          <w:sz w:val="24"/>
          <w:szCs w:val="24"/>
        </w:rPr>
        <w:t>e</w:t>
      </w:r>
      <w:r>
        <w:rPr>
          <w:spacing w:val="1"/>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4"/>
          <w:sz w:val="24"/>
          <w:szCs w:val="24"/>
        </w:rPr>
        <w:t>m</w:t>
      </w:r>
      <w:r>
        <w:rPr>
          <w:spacing w:val="-1"/>
          <w:sz w:val="24"/>
          <w:szCs w:val="24"/>
        </w:rPr>
        <w:t>e</w:t>
      </w:r>
      <w:r>
        <w:rPr>
          <w:spacing w:val="4"/>
          <w:sz w:val="24"/>
          <w:szCs w:val="24"/>
        </w:rPr>
        <w:t>a</w:t>
      </w:r>
      <w:r>
        <w:rPr>
          <w:sz w:val="24"/>
          <w:szCs w:val="24"/>
        </w:rPr>
        <w:t>n</w:t>
      </w:r>
      <w:r>
        <w:rPr>
          <w:spacing w:val="-4"/>
          <w:sz w:val="24"/>
          <w:szCs w:val="24"/>
        </w:rPr>
        <w:t>i</w:t>
      </w:r>
      <w:r>
        <w:rPr>
          <w:sz w:val="24"/>
          <w:szCs w:val="24"/>
        </w:rPr>
        <w:t>ng</w:t>
      </w:r>
      <w:r>
        <w:rPr>
          <w:spacing w:val="2"/>
          <w:sz w:val="24"/>
          <w:szCs w:val="24"/>
        </w:rPr>
        <w:t xml:space="preserve"> </w:t>
      </w:r>
      <w:r>
        <w:rPr>
          <w:spacing w:val="5"/>
          <w:sz w:val="24"/>
          <w:szCs w:val="24"/>
        </w:rPr>
        <w:t>o</w:t>
      </w:r>
      <w:r>
        <w:rPr>
          <w:sz w:val="24"/>
          <w:szCs w:val="24"/>
        </w:rPr>
        <w:t>f</w:t>
      </w:r>
      <w:r>
        <w:rPr>
          <w:spacing w:val="-6"/>
          <w:sz w:val="24"/>
          <w:szCs w:val="24"/>
        </w:rPr>
        <w:t xml:space="preserve"> </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pacing w:val="-9"/>
          <w:sz w:val="24"/>
          <w:szCs w:val="24"/>
        </w:rPr>
        <w:t>m</w:t>
      </w:r>
      <w:r>
        <w:rPr>
          <w:spacing w:val="-2"/>
          <w:sz w:val="24"/>
          <w:szCs w:val="24"/>
        </w:rPr>
        <w:t>s</w:t>
      </w:r>
      <w:r>
        <w:rPr>
          <w:sz w:val="24"/>
          <w:szCs w:val="24"/>
        </w:rPr>
        <w:t>.</w:t>
      </w:r>
    </w:p>
    <w:p w:rsidR="00A93F08" w:rsidRDefault="00A93F08">
      <w:pPr>
        <w:spacing w:before="2" w:line="140" w:lineRule="exact"/>
        <w:rPr>
          <w:sz w:val="14"/>
          <w:szCs w:val="14"/>
        </w:rPr>
      </w:pPr>
    </w:p>
    <w:p w:rsidR="00A93F08" w:rsidRDefault="006C643A" w:rsidP="005673C8">
      <w:pPr>
        <w:ind w:left="720" w:right="4641"/>
        <w:jc w:val="both"/>
        <w:rPr>
          <w:sz w:val="24"/>
          <w:szCs w:val="24"/>
        </w:rPr>
      </w:pPr>
      <w:r>
        <w:rPr>
          <w:sz w:val="24"/>
          <w:szCs w:val="24"/>
        </w:rPr>
        <w:t>2.   A</w:t>
      </w:r>
      <w:r>
        <w:rPr>
          <w:spacing w:val="-3"/>
          <w:sz w:val="24"/>
          <w:szCs w:val="24"/>
        </w:rPr>
        <w:t xml:space="preserve"> </w:t>
      </w:r>
      <w:r>
        <w:rPr>
          <w:spacing w:val="5"/>
          <w:sz w:val="24"/>
          <w:szCs w:val="24"/>
        </w:rPr>
        <w:t>t</w:t>
      </w:r>
      <w:r>
        <w:rPr>
          <w:spacing w:val="1"/>
          <w:sz w:val="24"/>
          <w:szCs w:val="24"/>
        </w:rPr>
        <w:t>r</w:t>
      </w:r>
      <w:r>
        <w:rPr>
          <w:spacing w:val="-1"/>
          <w:sz w:val="24"/>
          <w:szCs w:val="24"/>
        </w:rPr>
        <w:t>a</w:t>
      </w:r>
      <w:r>
        <w:rPr>
          <w:spacing w:val="-5"/>
          <w:sz w:val="24"/>
          <w:szCs w:val="24"/>
        </w:rPr>
        <w:t>n</w:t>
      </w:r>
      <w:r>
        <w:rPr>
          <w:spacing w:val="2"/>
          <w:sz w:val="24"/>
          <w:szCs w:val="24"/>
        </w:rPr>
        <w:t>s</w:t>
      </w:r>
      <w:r>
        <w:rPr>
          <w:spacing w:val="-8"/>
          <w:sz w:val="24"/>
          <w:szCs w:val="24"/>
        </w:rPr>
        <w:t>f</w:t>
      </w:r>
      <w:r>
        <w:rPr>
          <w:spacing w:val="5"/>
          <w:sz w:val="24"/>
          <w:szCs w:val="24"/>
        </w:rPr>
        <w:t>o</w:t>
      </w:r>
      <w:r>
        <w:rPr>
          <w:spacing w:val="6"/>
          <w:sz w:val="24"/>
          <w:szCs w:val="24"/>
        </w:rPr>
        <w:t>r</w:t>
      </w:r>
      <w:r>
        <w:rPr>
          <w:spacing w:val="-9"/>
          <w:sz w:val="24"/>
          <w:szCs w:val="24"/>
        </w:rPr>
        <w:t>m</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pacing w:val="-9"/>
          <w:sz w:val="24"/>
          <w:szCs w:val="24"/>
        </w:rPr>
        <w:t>m</w:t>
      </w:r>
      <w:r>
        <w:rPr>
          <w:spacing w:val="5"/>
          <w:sz w:val="24"/>
          <w:szCs w:val="24"/>
        </w:rPr>
        <w:t>u</w:t>
      </w:r>
      <w:r>
        <w:rPr>
          <w:spacing w:val="-2"/>
          <w:sz w:val="24"/>
          <w:szCs w:val="24"/>
        </w:rPr>
        <w:t>s</w:t>
      </w:r>
      <w:r>
        <w:rPr>
          <w:sz w:val="24"/>
          <w:szCs w:val="24"/>
        </w:rPr>
        <w:t>t</w:t>
      </w:r>
      <w:r>
        <w:rPr>
          <w:spacing w:val="7"/>
          <w:sz w:val="24"/>
          <w:szCs w:val="24"/>
        </w:rPr>
        <w:t xml:space="preserve"> </w:t>
      </w:r>
      <w:r>
        <w:rPr>
          <w:spacing w:val="-5"/>
          <w:sz w:val="24"/>
          <w:szCs w:val="24"/>
        </w:rPr>
        <w:t>b</w:t>
      </w:r>
      <w:r>
        <w:rPr>
          <w:sz w:val="24"/>
          <w:szCs w:val="24"/>
        </w:rPr>
        <w:t>e</w:t>
      </w:r>
      <w:r>
        <w:rPr>
          <w:spacing w:val="1"/>
          <w:sz w:val="24"/>
          <w:szCs w:val="24"/>
        </w:rPr>
        <w:t xml:space="preserve"> </w:t>
      </w:r>
      <w:r>
        <w:rPr>
          <w:sz w:val="24"/>
          <w:szCs w:val="24"/>
        </w:rPr>
        <w:t>w</w:t>
      </w:r>
      <w:r>
        <w:rPr>
          <w:spacing w:val="4"/>
          <w:sz w:val="24"/>
          <w:szCs w:val="24"/>
        </w:rPr>
        <w:t>o</w:t>
      </w:r>
      <w:r>
        <w:rPr>
          <w:spacing w:val="-3"/>
          <w:sz w:val="24"/>
          <w:szCs w:val="24"/>
        </w:rPr>
        <w:t>r</w:t>
      </w:r>
      <w:r>
        <w:rPr>
          <w:spacing w:val="5"/>
          <w:sz w:val="24"/>
          <w:szCs w:val="24"/>
        </w:rPr>
        <w:t>t</w:t>
      </w:r>
      <w:r>
        <w:rPr>
          <w:sz w:val="24"/>
          <w:szCs w:val="24"/>
        </w:rPr>
        <w:t>h</w:t>
      </w:r>
      <w:r>
        <w:rPr>
          <w:spacing w:val="-7"/>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1"/>
          <w:sz w:val="24"/>
          <w:szCs w:val="24"/>
        </w:rPr>
        <w:t>e</w:t>
      </w:r>
      <w:r>
        <w:rPr>
          <w:spacing w:val="-3"/>
          <w:sz w:val="24"/>
          <w:szCs w:val="24"/>
        </w:rPr>
        <w:t>f</w:t>
      </w:r>
      <w:r>
        <w:rPr>
          <w:spacing w:val="-8"/>
          <w:sz w:val="24"/>
          <w:szCs w:val="24"/>
        </w:rPr>
        <w:t>f</w:t>
      </w:r>
      <w:r>
        <w:rPr>
          <w:spacing w:val="5"/>
          <w:sz w:val="24"/>
          <w:szCs w:val="24"/>
        </w:rPr>
        <w:t>o</w:t>
      </w:r>
      <w:r>
        <w:rPr>
          <w:spacing w:val="1"/>
          <w:sz w:val="24"/>
          <w:szCs w:val="24"/>
        </w:rPr>
        <w:t>r</w:t>
      </w:r>
      <w:r>
        <w:rPr>
          <w:spacing w:val="5"/>
          <w:sz w:val="24"/>
          <w:szCs w:val="24"/>
        </w:rPr>
        <w:t>t</w:t>
      </w:r>
      <w:r>
        <w:rPr>
          <w:sz w:val="24"/>
          <w:szCs w:val="24"/>
        </w:rPr>
        <w:t>.</w:t>
      </w:r>
    </w:p>
    <w:p w:rsidR="00A93F08" w:rsidRDefault="00A93F08">
      <w:pPr>
        <w:spacing w:before="7" w:line="120" w:lineRule="exact"/>
        <w:rPr>
          <w:sz w:val="13"/>
          <w:szCs w:val="13"/>
        </w:rPr>
      </w:pPr>
    </w:p>
    <w:p w:rsidR="00A93F08" w:rsidRDefault="006C643A" w:rsidP="005673C8">
      <w:pPr>
        <w:spacing w:line="260" w:lineRule="exact"/>
        <w:ind w:left="101" w:right="640" w:firstLine="619"/>
        <w:jc w:val="both"/>
        <w:rPr>
          <w:sz w:val="24"/>
          <w:szCs w:val="24"/>
        </w:rPr>
      </w:pPr>
      <w:r>
        <w:rPr>
          <w:spacing w:val="2"/>
          <w:position w:val="-1"/>
          <w:sz w:val="24"/>
          <w:szCs w:val="24"/>
        </w:rPr>
        <w:t>T</w:t>
      </w:r>
      <w:r>
        <w:rPr>
          <w:spacing w:val="-1"/>
          <w:position w:val="-1"/>
          <w:sz w:val="24"/>
          <w:szCs w:val="24"/>
        </w:rPr>
        <w:t>ec</w:t>
      </w:r>
      <w:r>
        <w:rPr>
          <w:position w:val="-1"/>
          <w:sz w:val="24"/>
          <w:szCs w:val="24"/>
        </w:rPr>
        <w:t>hn</w:t>
      </w:r>
      <w:r>
        <w:rPr>
          <w:spacing w:val="-4"/>
          <w:position w:val="-1"/>
          <w:sz w:val="24"/>
          <w:szCs w:val="24"/>
        </w:rPr>
        <w:t>i</w:t>
      </w:r>
      <w:r>
        <w:rPr>
          <w:position w:val="-1"/>
          <w:sz w:val="24"/>
          <w:szCs w:val="24"/>
        </w:rPr>
        <w:t>qu</w:t>
      </w:r>
      <w:r>
        <w:rPr>
          <w:spacing w:val="-1"/>
          <w:position w:val="-1"/>
          <w:sz w:val="24"/>
          <w:szCs w:val="24"/>
        </w:rPr>
        <w:t>e</w:t>
      </w:r>
      <w:r>
        <w:rPr>
          <w:position w:val="-1"/>
          <w:sz w:val="24"/>
          <w:szCs w:val="24"/>
        </w:rPr>
        <w:t>s</w:t>
      </w:r>
      <w:r>
        <w:rPr>
          <w:spacing w:val="5"/>
          <w:position w:val="-1"/>
          <w:sz w:val="24"/>
          <w:szCs w:val="24"/>
        </w:rPr>
        <w:t xml:space="preserve"> </w:t>
      </w:r>
      <w:r>
        <w:rPr>
          <w:spacing w:val="-8"/>
          <w:position w:val="-1"/>
          <w:sz w:val="24"/>
          <w:szCs w:val="24"/>
        </w:rPr>
        <w:t>f</w:t>
      </w:r>
      <w:r>
        <w:rPr>
          <w:spacing w:val="5"/>
          <w:position w:val="-1"/>
          <w:sz w:val="24"/>
          <w:szCs w:val="24"/>
        </w:rPr>
        <w:t>o</w:t>
      </w:r>
      <w:r>
        <w:rPr>
          <w:position w:val="-1"/>
          <w:sz w:val="24"/>
          <w:szCs w:val="24"/>
        </w:rPr>
        <w:t>r</w:t>
      </w:r>
      <w:r>
        <w:rPr>
          <w:spacing w:val="4"/>
          <w:position w:val="-1"/>
          <w:sz w:val="24"/>
          <w:szCs w:val="24"/>
        </w:rPr>
        <w:t xml:space="preserve"> </w:t>
      </w:r>
      <w:proofErr w:type="spellStart"/>
      <w:r>
        <w:rPr>
          <w:position w:val="-1"/>
          <w:sz w:val="24"/>
          <w:szCs w:val="24"/>
        </w:rPr>
        <w:t>D</w:t>
      </w:r>
      <w:r>
        <w:rPr>
          <w:spacing w:val="-1"/>
          <w:position w:val="-1"/>
          <w:sz w:val="24"/>
          <w:szCs w:val="24"/>
        </w:rPr>
        <w:t>ec</w:t>
      </w:r>
      <w:r>
        <w:rPr>
          <w:spacing w:val="5"/>
          <w:position w:val="-1"/>
          <w:sz w:val="24"/>
          <w:szCs w:val="24"/>
        </w:rPr>
        <w:t>o</w:t>
      </w:r>
      <w:r>
        <w:rPr>
          <w:spacing w:val="-9"/>
          <w:position w:val="-1"/>
          <w:sz w:val="24"/>
          <w:szCs w:val="24"/>
        </w:rPr>
        <w:t>m</w:t>
      </w:r>
      <w:r>
        <w:rPr>
          <w:spacing w:val="5"/>
          <w:position w:val="-1"/>
          <w:sz w:val="24"/>
          <w:szCs w:val="24"/>
        </w:rPr>
        <w:t>p</w:t>
      </w:r>
      <w:r>
        <w:rPr>
          <w:position w:val="-1"/>
          <w:sz w:val="24"/>
          <w:szCs w:val="24"/>
        </w:rPr>
        <w:t>i</w:t>
      </w:r>
      <w:r>
        <w:rPr>
          <w:spacing w:val="-4"/>
          <w:position w:val="-1"/>
          <w:sz w:val="24"/>
          <w:szCs w:val="24"/>
        </w:rPr>
        <w:t>l</w:t>
      </w:r>
      <w:r>
        <w:rPr>
          <w:spacing w:val="-1"/>
          <w:position w:val="-1"/>
          <w:sz w:val="24"/>
          <w:szCs w:val="24"/>
        </w:rPr>
        <w:t>a</w:t>
      </w:r>
      <w:r>
        <w:rPr>
          <w:spacing w:val="10"/>
          <w:position w:val="-1"/>
          <w:sz w:val="24"/>
          <w:szCs w:val="24"/>
        </w:rPr>
        <w:t>t</w:t>
      </w:r>
      <w:r>
        <w:rPr>
          <w:spacing w:val="-9"/>
          <w:position w:val="-1"/>
          <w:sz w:val="24"/>
          <w:szCs w:val="24"/>
        </w:rPr>
        <w:t>i</w:t>
      </w:r>
      <w:r>
        <w:rPr>
          <w:spacing w:val="5"/>
          <w:position w:val="-1"/>
          <w:sz w:val="24"/>
          <w:szCs w:val="24"/>
        </w:rPr>
        <w:t>o</w:t>
      </w:r>
      <w:r>
        <w:rPr>
          <w:position w:val="-1"/>
          <w:sz w:val="24"/>
          <w:szCs w:val="24"/>
        </w:rPr>
        <w:t>n</w:t>
      </w:r>
      <w:proofErr w:type="spellEnd"/>
      <w:r>
        <w:rPr>
          <w:spacing w:val="-3"/>
          <w:position w:val="-1"/>
          <w:sz w:val="24"/>
          <w:szCs w:val="24"/>
        </w:rPr>
        <w:t xml:space="preserve"> </w:t>
      </w:r>
      <w:r>
        <w:rPr>
          <w:spacing w:val="5"/>
          <w:position w:val="-1"/>
          <w:sz w:val="24"/>
          <w:szCs w:val="24"/>
        </w:rPr>
        <w:t>o</w:t>
      </w:r>
      <w:r>
        <w:rPr>
          <w:spacing w:val="-5"/>
          <w:position w:val="-1"/>
          <w:sz w:val="24"/>
          <w:szCs w:val="24"/>
        </w:rPr>
        <w:t>p</w:t>
      </w:r>
      <w:r>
        <w:rPr>
          <w:spacing w:val="5"/>
          <w:position w:val="-1"/>
          <w:sz w:val="24"/>
          <w:szCs w:val="24"/>
        </w:rPr>
        <w:t>t</w:t>
      </w:r>
      <w:r>
        <w:rPr>
          <w:spacing w:val="-4"/>
          <w:position w:val="-1"/>
          <w:sz w:val="24"/>
          <w:szCs w:val="24"/>
        </w:rPr>
        <w:t>i</w:t>
      </w:r>
      <w:r>
        <w:rPr>
          <w:position w:val="-1"/>
          <w:sz w:val="24"/>
          <w:szCs w:val="24"/>
        </w:rPr>
        <w:t>m</w:t>
      </w:r>
      <w:r>
        <w:rPr>
          <w:spacing w:val="-4"/>
          <w:position w:val="-1"/>
          <w:sz w:val="24"/>
          <w:szCs w:val="24"/>
        </w:rPr>
        <w:t>i</w:t>
      </w:r>
      <w:r>
        <w:rPr>
          <w:spacing w:val="-1"/>
          <w:position w:val="-1"/>
          <w:sz w:val="24"/>
          <w:szCs w:val="24"/>
        </w:rPr>
        <w:t>za</w:t>
      </w:r>
      <w:r>
        <w:rPr>
          <w:spacing w:val="10"/>
          <w:position w:val="-1"/>
          <w:sz w:val="24"/>
          <w:szCs w:val="24"/>
        </w:rPr>
        <w:t>t</w:t>
      </w:r>
      <w:r>
        <w:rPr>
          <w:spacing w:val="-9"/>
          <w:position w:val="-1"/>
          <w:sz w:val="24"/>
          <w:szCs w:val="24"/>
        </w:rPr>
        <w:t>i</w:t>
      </w:r>
      <w:r>
        <w:rPr>
          <w:spacing w:val="5"/>
          <w:position w:val="-1"/>
          <w:sz w:val="24"/>
          <w:szCs w:val="24"/>
        </w:rPr>
        <w:t>o</w:t>
      </w:r>
      <w:r>
        <w:rPr>
          <w:position w:val="-1"/>
          <w:sz w:val="24"/>
          <w:szCs w:val="24"/>
        </w:rPr>
        <w:t>n</w:t>
      </w:r>
      <w:r>
        <w:rPr>
          <w:spacing w:val="-3"/>
          <w:position w:val="-1"/>
          <w:sz w:val="24"/>
          <w:szCs w:val="24"/>
        </w:rPr>
        <w:t xml:space="preserve"> </w:t>
      </w:r>
      <w:r>
        <w:rPr>
          <w:spacing w:val="5"/>
          <w:position w:val="-1"/>
          <w:sz w:val="24"/>
          <w:szCs w:val="24"/>
        </w:rPr>
        <w:t>o</w:t>
      </w:r>
      <w:r>
        <w:rPr>
          <w:position w:val="-1"/>
          <w:sz w:val="24"/>
          <w:szCs w:val="24"/>
        </w:rPr>
        <w:t>f</w:t>
      </w:r>
      <w:r>
        <w:rPr>
          <w:spacing w:val="-6"/>
          <w:position w:val="-1"/>
          <w:sz w:val="24"/>
          <w:szCs w:val="24"/>
        </w:rPr>
        <w:t xml:space="preserve"> </w:t>
      </w:r>
      <w:r>
        <w:rPr>
          <w:spacing w:val="5"/>
          <w:position w:val="-1"/>
          <w:sz w:val="24"/>
          <w:szCs w:val="24"/>
        </w:rPr>
        <w:t>t</w:t>
      </w:r>
      <w:r>
        <w:rPr>
          <w:spacing w:val="-5"/>
          <w:position w:val="-1"/>
          <w:sz w:val="24"/>
          <w:szCs w:val="24"/>
        </w:rPr>
        <w:t>h</w:t>
      </w:r>
      <w:r>
        <w:rPr>
          <w:position w:val="-1"/>
          <w:sz w:val="24"/>
          <w:szCs w:val="24"/>
        </w:rPr>
        <w:t>e</w:t>
      </w:r>
      <w:r>
        <w:rPr>
          <w:spacing w:val="1"/>
          <w:position w:val="-1"/>
          <w:sz w:val="24"/>
          <w:szCs w:val="24"/>
        </w:rPr>
        <w:t xml:space="preserve"> </w:t>
      </w:r>
      <w:r>
        <w:rPr>
          <w:spacing w:val="-4"/>
          <w:position w:val="-1"/>
          <w:sz w:val="24"/>
          <w:szCs w:val="24"/>
        </w:rPr>
        <w:t>i</w:t>
      </w:r>
      <w:r>
        <w:rPr>
          <w:spacing w:val="-5"/>
          <w:position w:val="-1"/>
          <w:sz w:val="24"/>
          <w:szCs w:val="24"/>
        </w:rPr>
        <w:t>n</w:t>
      </w:r>
      <w:r>
        <w:rPr>
          <w:spacing w:val="5"/>
          <w:position w:val="-1"/>
          <w:sz w:val="24"/>
          <w:szCs w:val="24"/>
        </w:rPr>
        <w:t>t</w:t>
      </w:r>
      <w:r>
        <w:rPr>
          <w:spacing w:val="-1"/>
          <w:position w:val="-1"/>
          <w:sz w:val="24"/>
          <w:szCs w:val="24"/>
        </w:rPr>
        <w:t>e</w:t>
      </w:r>
      <w:r>
        <w:rPr>
          <w:spacing w:val="6"/>
          <w:position w:val="-1"/>
          <w:sz w:val="24"/>
          <w:szCs w:val="24"/>
        </w:rPr>
        <w:t>r</w:t>
      </w:r>
      <w:r>
        <w:rPr>
          <w:spacing w:val="-4"/>
          <w:position w:val="-1"/>
          <w:sz w:val="24"/>
          <w:szCs w:val="24"/>
        </w:rPr>
        <w:t>m</w:t>
      </w:r>
      <w:r>
        <w:rPr>
          <w:spacing w:val="-1"/>
          <w:position w:val="-1"/>
          <w:sz w:val="24"/>
          <w:szCs w:val="24"/>
        </w:rPr>
        <w:t>e</w:t>
      </w:r>
      <w:r>
        <w:rPr>
          <w:spacing w:val="5"/>
          <w:position w:val="-1"/>
          <w:sz w:val="24"/>
          <w:szCs w:val="24"/>
        </w:rPr>
        <w:t>d</w:t>
      </w:r>
      <w:r>
        <w:rPr>
          <w:spacing w:val="-4"/>
          <w:position w:val="-1"/>
          <w:sz w:val="24"/>
          <w:szCs w:val="24"/>
        </w:rPr>
        <w:t>i</w:t>
      </w:r>
      <w:r>
        <w:rPr>
          <w:spacing w:val="-1"/>
          <w:position w:val="-1"/>
          <w:sz w:val="24"/>
          <w:szCs w:val="24"/>
        </w:rPr>
        <w:t>a</w:t>
      </w:r>
      <w:r>
        <w:rPr>
          <w:spacing w:val="5"/>
          <w:position w:val="-1"/>
          <w:sz w:val="24"/>
          <w:szCs w:val="24"/>
        </w:rPr>
        <w:t>t</w:t>
      </w:r>
      <w:r>
        <w:rPr>
          <w:position w:val="-1"/>
          <w:sz w:val="24"/>
          <w:szCs w:val="24"/>
        </w:rPr>
        <w:t>e</w:t>
      </w:r>
      <w:r>
        <w:rPr>
          <w:spacing w:val="1"/>
          <w:position w:val="-1"/>
          <w:sz w:val="24"/>
          <w:szCs w:val="24"/>
        </w:rPr>
        <w:t xml:space="preserve"> </w:t>
      </w:r>
      <w:r>
        <w:rPr>
          <w:spacing w:val="-1"/>
          <w:position w:val="-1"/>
          <w:sz w:val="24"/>
          <w:szCs w:val="24"/>
        </w:rPr>
        <w:t>c</w:t>
      </w:r>
      <w:r>
        <w:rPr>
          <w:spacing w:val="5"/>
          <w:position w:val="-1"/>
          <w:sz w:val="24"/>
          <w:szCs w:val="24"/>
        </w:rPr>
        <w:t>o</w:t>
      </w:r>
      <w:r>
        <w:rPr>
          <w:position w:val="-1"/>
          <w:sz w:val="24"/>
          <w:szCs w:val="24"/>
        </w:rPr>
        <w:t>de</w:t>
      </w:r>
      <w:r>
        <w:rPr>
          <w:spacing w:val="-4"/>
          <w:position w:val="-1"/>
          <w:sz w:val="24"/>
          <w:szCs w:val="24"/>
        </w:rPr>
        <w:t xml:space="preserve"> </w:t>
      </w:r>
      <w:r>
        <w:rPr>
          <w:spacing w:val="-1"/>
          <w:position w:val="-1"/>
          <w:sz w:val="24"/>
          <w:szCs w:val="24"/>
        </w:rPr>
        <w:t>a</w:t>
      </w:r>
      <w:r>
        <w:rPr>
          <w:spacing w:val="1"/>
          <w:position w:val="-1"/>
          <w:sz w:val="24"/>
          <w:szCs w:val="24"/>
        </w:rPr>
        <w:t>r</w:t>
      </w:r>
      <w:r>
        <w:rPr>
          <w:position w:val="-1"/>
          <w:sz w:val="24"/>
          <w:szCs w:val="24"/>
        </w:rPr>
        <w:t>e</w:t>
      </w:r>
      <w:r>
        <w:rPr>
          <w:spacing w:val="1"/>
          <w:position w:val="-1"/>
          <w:sz w:val="24"/>
          <w:szCs w:val="24"/>
        </w:rPr>
        <w:t xml:space="preserve"> </w:t>
      </w:r>
      <w:r>
        <w:rPr>
          <w:spacing w:val="-5"/>
          <w:position w:val="-1"/>
          <w:sz w:val="24"/>
          <w:szCs w:val="24"/>
        </w:rPr>
        <w:t>p</w:t>
      </w:r>
      <w:r>
        <w:rPr>
          <w:spacing w:val="1"/>
          <w:position w:val="-1"/>
          <w:sz w:val="24"/>
          <w:szCs w:val="24"/>
        </w:rPr>
        <w:t>r</w:t>
      </w:r>
      <w:r>
        <w:rPr>
          <w:spacing w:val="-1"/>
          <w:position w:val="-1"/>
          <w:sz w:val="24"/>
          <w:szCs w:val="24"/>
        </w:rPr>
        <w:t>e</w:t>
      </w:r>
      <w:r>
        <w:rPr>
          <w:spacing w:val="-2"/>
          <w:position w:val="-1"/>
          <w:sz w:val="24"/>
          <w:szCs w:val="24"/>
        </w:rPr>
        <w:t>s</w:t>
      </w:r>
      <w:r>
        <w:rPr>
          <w:spacing w:val="-1"/>
          <w:position w:val="-1"/>
          <w:sz w:val="24"/>
          <w:szCs w:val="24"/>
        </w:rPr>
        <w:t>e</w:t>
      </w:r>
      <w:r>
        <w:rPr>
          <w:spacing w:val="-5"/>
          <w:position w:val="-1"/>
          <w:sz w:val="24"/>
          <w:szCs w:val="24"/>
        </w:rPr>
        <w:t>n</w:t>
      </w:r>
      <w:r>
        <w:rPr>
          <w:spacing w:val="5"/>
          <w:position w:val="-1"/>
          <w:sz w:val="24"/>
          <w:szCs w:val="24"/>
        </w:rPr>
        <w:t>t</w:t>
      </w:r>
      <w:r>
        <w:rPr>
          <w:spacing w:val="-1"/>
          <w:position w:val="-1"/>
          <w:sz w:val="24"/>
          <w:szCs w:val="24"/>
        </w:rPr>
        <w:t>e</w:t>
      </w:r>
      <w:r>
        <w:rPr>
          <w:position w:val="-1"/>
          <w:sz w:val="24"/>
          <w:szCs w:val="24"/>
        </w:rPr>
        <w:t>d</w:t>
      </w:r>
      <w:r>
        <w:rPr>
          <w:spacing w:val="2"/>
          <w:position w:val="-1"/>
          <w:sz w:val="24"/>
          <w:szCs w:val="24"/>
        </w:rPr>
        <w:t xml:space="preserve"> </w:t>
      </w:r>
      <w:r>
        <w:rPr>
          <w:spacing w:val="-5"/>
          <w:position w:val="-1"/>
          <w:sz w:val="24"/>
          <w:szCs w:val="24"/>
        </w:rPr>
        <w:t>h</w:t>
      </w:r>
      <w:r>
        <w:rPr>
          <w:spacing w:val="-1"/>
          <w:position w:val="-1"/>
          <w:sz w:val="24"/>
          <w:szCs w:val="24"/>
        </w:rPr>
        <w:t>e</w:t>
      </w:r>
      <w:r>
        <w:rPr>
          <w:spacing w:val="1"/>
          <w:position w:val="-1"/>
          <w:sz w:val="24"/>
          <w:szCs w:val="24"/>
        </w:rPr>
        <w:t>r</w:t>
      </w:r>
      <w:r>
        <w:rPr>
          <w:spacing w:val="-1"/>
          <w:position w:val="-1"/>
          <w:sz w:val="24"/>
          <w:szCs w:val="24"/>
        </w:rPr>
        <w:t>e</w:t>
      </w:r>
      <w:r>
        <w:rPr>
          <w:position w:val="-1"/>
          <w:sz w:val="24"/>
          <w:szCs w:val="24"/>
        </w:rPr>
        <w:t>.</w:t>
      </w:r>
    </w:p>
    <w:p w:rsidR="00A93F08" w:rsidRDefault="00A93F08">
      <w:pPr>
        <w:spacing w:before="3" w:line="160" w:lineRule="exact"/>
        <w:rPr>
          <w:sz w:val="17"/>
          <w:szCs w:val="17"/>
        </w:rPr>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1136B2" w:rsidRDefault="001136B2">
      <w:pPr>
        <w:spacing w:before="54"/>
        <w:ind w:left="100"/>
        <w:rPr>
          <w:b/>
          <w:spacing w:val="2"/>
          <w:sz w:val="28"/>
          <w:szCs w:val="32"/>
        </w:rPr>
      </w:pPr>
    </w:p>
    <w:p w:rsidR="001136B2" w:rsidRDefault="001136B2">
      <w:pPr>
        <w:spacing w:before="54"/>
        <w:ind w:left="100"/>
        <w:rPr>
          <w:b/>
          <w:spacing w:val="2"/>
          <w:sz w:val="28"/>
          <w:szCs w:val="32"/>
        </w:rPr>
      </w:pPr>
    </w:p>
    <w:p w:rsidR="00A93F08" w:rsidRPr="00954083" w:rsidRDefault="006C643A">
      <w:pPr>
        <w:spacing w:before="54"/>
        <w:ind w:left="100"/>
        <w:rPr>
          <w:sz w:val="28"/>
          <w:szCs w:val="32"/>
        </w:rPr>
      </w:pPr>
      <w:r w:rsidRPr="00954083">
        <w:rPr>
          <w:b/>
          <w:spacing w:val="2"/>
          <w:sz w:val="28"/>
          <w:szCs w:val="32"/>
        </w:rPr>
        <w:t>3</w:t>
      </w:r>
      <w:r w:rsidRPr="00954083">
        <w:rPr>
          <w:b/>
          <w:spacing w:val="-4"/>
          <w:sz w:val="28"/>
          <w:szCs w:val="32"/>
        </w:rPr>
        <w:t>.</w:t>
      </w:r>
      <w:r w:rsidRPr="00954083">
        <w:rPr>
          <w:b/>
          <w:sz w:val="28"/>
          <w:szCs w:val="32"/>
        </w:rPr>
        <w:t xml:space="preserve">1 </w:t>
      </w:r>
      <w:r w:rsidRPr="00954083">
        <w:rPr>
          <w:b/>
          <w:spacing w:val="45"/>
          <w:sz w:val="28"/>
          <w:szCs w:val="32"/>
        </w:rPr>
        <w:t xml:space="preserve"> </w:t>
      </w:r>
      <w:r w:rsidRPr="00954083">
        <w:rPr>
          <w:b/>
          <w:spacing w:val="-7"/>
          <w:sz w:val="28"/>
          <w:szCs w:val="32"/>
        </w:rPr>
        <w:t>C</w:t>
      </w:r>
      <w:r w:rsidRPr="00954083">
        <w:rPr>
          <w:b/>
          <w:spacing w:val="2"/>
          <w:sz w:val="28"/>
          <w:szCs w:val="32"/>
        </w:rPr>
        <w:t>o</w:t>
      </w:r>
      <w:r w:rsidRPr="00954083">
        <w:rPr>
          <w:b/>
          <w:spacing w:val="-1"/>
          <w:sz w:val="28"/>
          <w:szCs w:val="32"/>
        </w:rPr>
        <w:t>d</w:t>
      </w:r>
      <w:r w:rsidRPr="00954083">
        <w:rPr>
          <w:b/>
          <w:sz w:val="28"/>
          <w:szCs w:val="32"/>
        </w:rPr>
        <w:t>e</w:t>
      </w:r>
      <w:r w:rsidRPr="00954083">
        <w:rPr>
          <w:b/>
          <w:spacing w:val="2"/>
          <w:sz w:val="28"/>
          <w:szCs w:val="32"/>
        </w:rPr>
        <w:t xml:space="preserve"> </w:t>
      </w:r>
      <w:r w:rsidRPr="00954083">
        <w:rPr>
          <w:b/>
          <w:sz w:val="28"/>
          <w:szCs w:val="32"/>
        </w:rPr>
        <w:t>I</w:t>
      </w:r>
      <w:r w:rsidRPr="00954083">
        <w:rPr>
          <w:b/>
          <w:spacing w:val="-9"/>
          <w:sz w:val="28"/>
          <w:szCs w:val="32"/>
        </w:rPr>
        <w:t>m</w:t>
      </w:r>
      <w:r w:rsidRPr="00954083">
        <w:rPr>
          <w:b/>
          <w:spacing w:val="-1"/>
          <w:sz w:val="28"/>
          <w:szCs w:val="32"/>
        </w:rPr>
        <w:t>p</w:t>
      </w:r>
      <w:r w:rsidRPr="00954083">
        <w:rPr>
          <w:b/>
          <w:spacing w:val="1"/>
          <w:sz w:val="28"/>
          <w:szCs w:val="32"/>
        </w:rPr>
        <w:t>r</w:t>
      </w:r>
      <w:r w:rsidRPr="00954083">
        <w:rPr>
          <w:b/>
          <w:spacing w:val="2"/>
          <w:sz w:val="28"/>
          <w:szCs w:val="32"/>
        </w:rPr>
        <w:t>o</w:t>
      </w:r>
      <w:r w:rsidRPr="00954083">
        <w:rPr>
          <w:b/>
          <w:spacing w:val="-2"/>
          <w:sz w:val="28"/>
          <w:szCs w:val="32"/>
        </w:rPr>
        <w:t>v</w:t>
      </w:r>
      <w:r w:rsidRPr="00954083">
        <w:rPr>
          <w:b/>
          <w:spacing w:val="2"/>
          <w:sz w:val="28"/>
          <w:szCs w:val="32"/>
        </w:rPr>
        <w:t>i</w:t>
      </w:r>
      <w:r w:rsidRPr="00954083">
        <w:rPr>
          <w:b/>
          <w:spacing w:val="-6"/>
          <w:sz w:val="28"/>
          <w:szCs w:val="32"/>
        </w:rPr>
        <w:t>n</w:t>
      </w:r>
      <w:r w:rsidRPr="00954083">
        <w:rPr>
          <w:b/>
          <w:sz w:val="28"/>
          <w:szCs w:val="32"/>
        </w:rPr>
        <w:t>g</w:t>
      </w:r>
      <w:r w:rsidRPr="00954083">
        <w:rPr>
          <w:b/>
          <w:spacing w:val="3"/>
          <w:sz w:val="28"/>
          <w:szCs w:val="32"/>
        </w:rPr>
        <w:t xml:space="preserve"> </w:t>
      </w:r>
      <w:r w:rsidRPr="00954083">
        <w:rPr>
          <w:b/>
          <w:sz w:val="28"/>
          <w:szCs w:val="32"/>
        </w:rPr>
        <w:t>O</w:t>
      </w:r>
      <w:r w:rsidRPr="00954083">
        <w:rPr>
          <w:b/>
          <w:spacing w:val="-2"/>
          <w:sz w:val="28"/>
          <w:szCs w:val="32"/>
        </w:rPr>
        <w:t>pt</w:t>
      </w:r>
      <w:r w:rsidRPr="00954083">
        <w:rPr>
          <w:b/>
          <w:spacing w:val="2"/>
          <w:sz w:val="28"/>
          <w:szCs w:val="32"/>
        </w:rPr>
        <w:t>i</w:t>
      </w:r>
      <w:r w:rsidRPr="00954083">
        <w:rPr>
          <w:b/>
          <w:spacing w:val="-9"/>
          <w:sz w:val="28"/>
          <w:szCs w:val="32"/>
        </w:rPr>
        <w:t>m</w:t>
      </w:r>
      <w:r w:rsidRPr="00954083">
        <w:rPr>
          <w:b/>
          <w:spacing w:val="2"/>
          <w:sz w:val="28"/>
          <w:szCs w:val="32"/>
        </w:rPr>
        <w:t>i</w:t>
      </w:r>
      <w:r w:rsidRPr="00954083">
        <w:rPr>
          <w:b/>
          <w:spacing w:val="1"/>
          <w:sz w:val="28"/>
          <w:szCs w:val="32"/>
        </w:rPr>
        <w:t>z</w:t>
      </w:r>
      <w:r w:rsidRPr="00954083">
        <w:rPr>
          <w:b/>
          <w:spacing w:val="2"/>
          <w:sz w:val="28"/>
          <w:szCs w:val="32"/>
        </w:rPr>
        <w:t>a</w:t>
      </w:r>
      <w:r w:rsidRPr="00954083">
        <w:rPr>
          <w:b/>
          <w:spacing w:val="-6"/>
          <w:sz w:val="28"/>
          <w:szCs w:val="32"/>
        </w:rPr>
        <w:t>t</w:t>
      </w:r>
      <w:r w:rsidRPr="00954083">
        <w:rPr>
          <w:b/>
          <w:spacing w:val="2"/>
          <w:sz w:val="28"/>
          <w:szCs w:val="32"/>
        </w:rPr>
        <w:t>io</w:t>
      </w:r>
      <w:r w:rsidRPr="00954083">
        <w:rPr>
          <w:b/>
          <w:spacing w:val="-1"/>
          <w:sz w:val="28"/>
          <w:szCs w:val="32"/>
        </w:rPr>
        <w:t>n</w:t>
      </w:r>
      <w:r w:rsidRPr="00954083">
        <w:rPr>
          <w:b/>
          <w:spacing w:val="-5"/>
          <w:sz w:val="28"/>
          <w:szCs w:val="32"/>
        </w:rPr>
        <w:t>s</w:t>
      </w:r>
      <w:r w:rsidRPr="00954083">
        <w:rPr>
          <w:b/>
          <w:sz w:val="28"/>
          <w:szCs w:val="32"/>
        </w:rPr>
        <w:t>:</w:t>
      </w:r>
    </w:p>
    <w:p w:rsidR="00A93F08" w:rsidRDefault="00A93F08">
      <w:pPr>
        <w:spacing w:before="2" w:line="100" w:lineRule="exact"/>
        <w:rPr>
          <w:sz w:val="10"/>
          <w:szCs w:val="10"/>
        </w:rPr>
      </w:pPr>
    </w:p>
    <w:p w:rsidR="00A93F08" w:rsidRDefault="00A93F08">
      <w:pPr>
        <w:spacing w:line="200" w:lineRule="exact"/>
      </w:pPr>
    </w:p>
    <w:p w:rsidR="00A93F08" w:rsidRDefault="006C643A">
      <w:pPr>
        <w:spacing w:line="360" w:lineRule="auto"/>
        <w:ind w:left="461" w:right="81" w:firstLine="595"/>
        <w:jc w:val="both"/>
        <w:rPr>
          <w:sz w:val="24"/>
          <w:szCs w:val="24"/>
        </w:rPr>
      </w:pPr>
      <w:r>
        <w:rPr>
          <w:spacing w:val="7"/>
          <w:sz w:val="24"/>
          <w:szCs w:val="24"/>
        </w:rPr>
        <w:t>T</w:t>
      </w:r>
      <w:r>
        <w:rPr>
          <w:sz w:val="24"/>
          <w:szCs w:val="24"/>
        </w:rPr>
        <w:t>h</w:t>
      </w:r>
      <w:r>
        <w:rPr>
          <w:spacing w:val="-4"/>
          <w:sz w:val="24"/>
          <w:szCs w:val="24"/>
        </w:rPr>
        <w:t>i</w:t>
      </w:r>
      <w:r>
        <w:rPr>
          <w:sz w:val="24"/>
          <w:szCs w:val="24"/>
        </w:rPr>
        <w:t>s</w:t>
      </w:r>
      <w:r>
        <w:rPr>
          <w:spacing w:val="8"/>
          <w:sz w:val="24"/>
          <w:szCs w:val="24"/>
        </w:rPr>
        <w:t xml:space="preserve"> </w:t>
      </w:r>
      <w:r>
        <w:rPr>
          <w:spacing w:val="-2"/>
          <w:sz w:val="24"/>
          <w:szCs w:val="24"/>
        </w:rPr>
        <w:t>s</w:t>
      </w:r>
      <w:r>
        <w:rPr>
          <w:spacing w:val="-1"/>
          <w:sz w:val="24"/>
          <w:szCs w:val="24"/>
        </w:rPr>
        <w:t>ec</w:t>
      </w:r>
      <w:r>
        <w:rPr>
          <w:spacing w:val="10"/>
          <w:sz w:val="24"/>
          <w:szCs w:val="24"/>
        </w:rPr>
        <w:t>t</w:t>
      </w:r>
      <w:r>
        <w:rPr>
          <w:spacing w:val="-9"/>
          <w:sz w:val="24"/>
          <w:szCs w:val="24"/>
        </w:rPr>
        <w:t>i</w:t>
      </w:r>
      <w:r>
        <w:rPr>
          <w:spacing w:val="5"/>
          <w:sz w:val="24"/>
          <w:szCs w:val="24"/>
        </w:rPr>
        <w:t>o</w:t>
      </w:r>
      <w:r>
        <w:rPr>
          <w:sz w:val="24"/>
          <w:szCs w:val="24"/>
        </w:rPr>
        <w:t>n p</w:t>
      </w:r>
      <w:r>
        <w:rPr>
          <w:spacing w:val="1"/>
          <w:sz w:val="24"/>
          <w:szCs w:val="24"/>
        </w:rPr>
        <w:t>r</w:t>
      </w:r>
      <w:r>
        <w:rPr>
          <w:spacing w:val="-1"/>
          <w:sz w:val="24"/>
          <w:szCs w:val="24"/>
        </w:rPr>
        <w:t>e</w:t>
      </w:r>
      <w:r>
        <w:rPr>
          <w:spacing w:val="-2"/>
          <w:sz w:val="24"/>
          <w:szCs w:val="24"/>
        </w:rPr>
        <w:t>s</w:t>
      </w:r>
      <w:r>
        <w:rPr>
          <w:spacing w:val="4"/>
          <w:sz w:val="24"/>
          <w:szCs w:val="24"/>
        </w:rPr>
        <w:t>e</w:t>
      </w:r>
      <w:r>
        <w:rPr>
          <w:spacing w:val="-5"/>
          <w:sz w:val="24"/>
          <w:szCs w:val="24"/>
        </w:rPr>
        <w:t>n</w:t>
      </w:r>
      <w:r>
        <w:rPr>
          <w:spacing w:val="5"/>
          <w:sz w:val="24"/>
          <w:szCs w:val="24"/>
        </w:rPr>
        <w:t>t</w:t>
      </w:r>
      <w:r>
        <w:rPr>
          <w:sz w:val="24"/>
          <w:szCs w:val="24"/>
        </w:rPr>
        <w:t>s</w:t>
      </w:r>
      <w:r>
        <w:rPr>
          <w:spacing w:val="3"/>
          <w:sz w:val="24"/>
          <w:szCs w:val="24"/>
        </w:rPr>
        <w:t xml:space="preserve"> </w:t>
      </w:r>
      <w:r>
        <w:rPr>
          <w:spacing w:val="5"/>
          <w:sz w:val="24"/>
          <w:szCs w:val="24"/>
        </w:rPr>
        <w:t>t</w:t>
      </w:r>
      <w:r>
        <w:rPr>
          <w:spacing w:val="-5"/>
          <w:sz w:val="24"/>
          <w:szCs w:val="24"/>
        </w:rPr>
        <w:t>h</w:t>
      </w:r>
      <w:r>
        <w:rPr>
          <w:sz w:val="24"/>
          <w:szCs w:val="24"/>
        </w:rPr>
        <w:t>e</w:t>
      </w:r>
      <w:r>
        <w:rPr>
          <w:spacing w:val="4"/>
          <w:sz w:val="24"/>
          <w:szCs w:val="24"/>
        </w:rPr>
        <w:t xml:space="preserve"> </w:t>
      </w:r>
      <w:r>
        <w:rPr>
          <w:spacing w:val="-1"/>
          <w:sz w:val="24"/>
          <w:szCs w:val="24"/>
        </w:rPr>
        <w:t>c</w:t>
      </w:r>
      <w:r>
        <w:rPr>
          <w:spacing w:val="5"/>
          <w:sz w:val="24"/>
          <w:szCs w:val="24"/>
        </w:rPr>
        <w:t>o</w:t>
      </w:r>
      <w:r>
        <w:rPr>
          <w:sz w:val="24"/>
          <w:szCs w:val="24"/>
        </w:rPr>
        <w:t>d</w:t>
      </w:r>
      <w:r>
        <w:rPr>
          <w:spacing w:val="3"/>
          <w:sz w:val="24"/>
          <w:szCs w:val="24"/>
        </w:rPr>
        <w:t>e</w:t>
      </w:r>
      <w:r>
        <w:rPr>
          <w:spacing w:val="6"/>
          <w:sz w:val="24"/>
          <w:szCs w:val="24"/>
        </w:rPr>
        <w:t>-</w:t>
      </w:r>
      <w:r>
        <w:rPr>
          <w:spacing w:val="-4"/>
          <w:sz w:val="24"/>
          <w:szCs w:val="24"/>
        </w:rPr>
        <w:t>im</w:t>
      </w:r>
      <w:r>
        <w:rPr>
          <w:sz w:val="24"/>
          <w:szCs w:val="24"/>
        </w:rPr>
        <w:t>p</w:t>
      </w:r>
      <w:r>
        <w:rPr>
          <w:spacing w:val="1"/>
          <w:sz w:val="24"/>
          <w:szCs w:val="24"/>
        </w:rPr>
        <w:t>r</w:t>
      </w:r>
      <w:r>
        <w:rPr>
          <w:spacing w:val="5"/>
          <w:sz w:val="24"/>
          <w:szCs w:val="24"/>
        </w:rPr>
        <w:t>o</w:t>
      </w:r>
      <w:r>
        <w:rPr>
          <w:sz w:val="24"/>
          <w:szCs w:val="24"/>
        </w:rPr>
        <w:t>v</w:t>
      </w:r>
      <w:r>
        <w:rPr>
          <w:spacing w:val="-4"/>
          <w:sz w:val="24"/>
          <w:szCs w:val="24"/>
        </w:rPr>
        <w:t>i</w:t>
      </w:r>
      <w:r>
        <w:rPr>
          <w:sz w:val="24"/>
          <w:szCs w:val="24"/>
        </w:rPr>
        <w:t>ng</w:t>
      </w:r>
      <w:r>
        <w:rPr>
          <w:spacing w:val="5"/>
          <w:sz w:val="24"/>
          <w:szCs w:val="24"/>
        </w:rPr>
        <w:t xml:space="preserve"> t</w:t>
      </w:r>
      <w:r>
        <w:rPr>
          <w:spacing w:val="-3"/>
          <w:sz w:val="24"/>
          <w:szCs w:val="24"/>
        </w:rPr>
        <w:t>r</w:t>
      </w:r>
      <w:r>
        <w:rPr>
          <w:spacing w:val="-1"/>
          <w:sz w:val="24"/>
          <w:szCs w:val="24"/>
        </w:rPr>
        <w:t>a</w:t>
      </w:r>
      <w:r>
        <w:rPr>
          <w:sz w:val="24"/>
          <w:szCs w:val="24"/>
        </w:rPr>
        <w:t>n</w:t>
      </w:r>
      <w:r>
        <w:rPr>
          <w:spacing w:val="2"/>
          <w:sz w:val="24"/>
          <w:szCs w:val="24"/>
        </w:rPr>
        <w:t>s</w:t>
      </w:r>
      <w:r>
        <w:rPr>
          <w:spacing w:val="-8"/>
          <w:sz w:val="24"/>
          <w:szCs w:val="24"/>
        </w:rPr>
        <w:t>f</w:t>
      </w:r>
      <w:r>
        <w:rPr>
          <w:spacing w:val="5"/>
          <w:sz w:val="24"/>
          <w:szCs w:val="24"/>
        </w:rPr>
        <w:t>o</w:t>
      </w:r>
      <w:r>
        <w:rPr>
          <w:spacing w:val="6"/>
          <w:sz w:val="24"/>
          <w:szCs w:val="24"/>
        </w:rPr>
        <w:t>r</w:t>
      </w:r>
      <w:r>
        <w:rPr>
          <w:spacing w:val="-9"/>
          <w:sz w:val="24"/>
          <w:szCs w:val="24"/>
        </w:rPr>
        <w:t>m</w:t>
      </w:r>
      <w:r>
        <w:rPr>
          <w:spacing w:val="-1"/>
          <w:sz w:val="24"/>
          <w:szCs w:val="24"/>
        </w:rPr>
        <w:t>a</w:t>
      </w:r>
      <w:r>
        <w:rPr>
          <w:spacing w:val="10"/>
          <w:sz w:val="24"/>
          <w:szCs w:val="24"/>
        </w:rPr>
        <w:t>t</w:t>
      </w:r>
      <w:r>
        <w:rPr>
          <w:spacing w:val="-9"/>
          <w:sz w:val="24"/>
          <w:szCs w:val="24"/>
        </w:rPr>
        <w:t>i</w:t>
      </w:r>
      <w:r>
        <w:rPr>
          <w:spacing w:val="5"/>
          <w:sz w:val="24"/>
          <w:szCs w:val="24"/>
        </w:rPr>
        <w:t>o</w:t>
      </w:r>
      <w:r>
        <w:rPr>
          <w:spacing w:val="-5"/>
          <w:sz w:val="24"/>
          <w:szCs w:val="24"/>
        </w:rPr>
        <w:t>n</w:t>
      </w:r>
      <w:r>
        <w:rPr>
          <w:sz w:val="24"/>
          <w:szCs w:val="24"/>
        </w:rPr>
        <w:t>s</w:t>
      </w:r>
      <w:r>
        <w:rPr>
          <w:spacing w:val="3"/>
          <w:sz w:val="24"/>
          <w:szCs w:val="24"/>
        </w:rPr>
        <w:t xml:space="preserve"> </w:t>
      </w:r>
      <w:r>
        <w:rPr>
          <w:spacing w:val="5"/>
          <w:sz w:val="24"/>
          <w:szCs w:val="24"/>
        </w:rPr>
        <w:t>u</w:t>
      </w:r>
      <w:r>
        <w:rPr>
          <w:spacing w:val="-2"/>
          <w:sz w:val="24"/>
          <w:szCs w:val="24"/>
        </w:rPr>
        <w:t>s</w:t>
      </w:r>
      <w:r>
        <w:rPr>
          <w:spacing w:val="-1"/>
          <w:sz w:val="24"/>
          <w:szCs w:val="24"/>
        </w:rPr>
        <w:t>e</w:t>
      </w:r>
      <w:r>
        <w:rPr>
          <w:sz w:val="24"/>
          <w:szCs w:val="24"/>
        </w:rPr>
        <w:t>d</w:t>
      </w:r>
      <w:r>
        <w:rPr>
          <w:spacing w:val="10"/>
          <w:sz w:val="24"/>
          <w:szCs w:val="24"/>
        </w:rPr>
        <w:t xml:space="preserve"> </w:t>
      </w:r>
      <w:r>
        <w:rPr>
          <w:sz w:val="24"/>
          <w:szCs w:val="24"/>
        </w:rPr>
        <w:t>by</w:t>
      </w:r>
      <w:r>
        <w:rPr>
          <w:spacing w:val="5"/>
          <w:sz w:val="24"/>
          <w:szCs w:val="24"/>
        </w:rPr>
        <w:t xml:space="preserve"> </w:t>
      </w:r>
      <w:r>
        <w:rPr>
          <w:sz w:val="24"/>
          <w:szCs w:val="24"/>
        </w:rPr>
        <w:t>a</w:t>
      </w:r>
      <w:r>
        <w:rPr>
          <w:spacing w:val="4"/>
          <w:sz w:val="24"/>
          <w:szCs w:val="24"/>
        </w:rPr>
        <w:t xml:space="preserve"> </w:t>
      </w:r>
      <w:r>
        <w:rPr>
          <w:sz w:val="24"/>
          <w:szCs w:val="24"/>
        </w:rPr>
        <w:t>d</w:t>
      </w:r>
      <w:r>
        <w:rPr>
          <w:spacing w:val="-1"/>
          <w:sz w:val="24"/>
          <w:szCs w:val="24"/>
        </w:rPr>
        <w:t>ec</w:t>
      </w:r>
      <w:r>
        <w:rPr>
          <w:spacing w:val="9"/>
          <w:sz w:val="24"/>
          <w:szCs w:val="24"/>
        </w:rPr>
        <w:t>o</w:t>
      </w:r>
      <w:r>
        <w:rPr>
          <w:spacing w:val="-9"/>
          <w:sz w:val="24"/>
          <w:szCs w:val="24"/>
        </w:rPr>
        <w:t>m</w:t>
      </w:r>
      <w:r>
        <w:rPr>
          <w:spacing w:val="5"/>
          <w:sz w:val="24"/>
          <w:szCs w:val="24"/>
        </w:rPr>
        <w:t>p</w:t>
      </w:r>
      <w:r>
        <w:rPr>
          <w:sz w:val="24"/>
          <w:szCs w:val="24"/>
        </w:rPr>
        <w:t>i</w:t>
      </w:r>
      <w:r>
        <w:rPr>
          <w:spacing w:val="-4"/>
          <w:sz w:val="24"/>
          <w:szCs w:val="24"/>
        </w:rPr>
        <w:t>l</w:t>
      </w:r>
      <w:r>
        <w:rPr>
          <w:spacing w:val="-1"/>
          <w:sz w:val="24"/>
          <w:szCs w:val="24"/>
        </w:rPr>
        <w:t>e</w:t>
      </w:r>
      <w:r>
        <w:rPr>
          <w:spacing w:val="1"/>
          <w:sz w:val="24"/>
          <w:szCs w:val="24"/>
        </w:rPr>
        <w:t>r</w:t>
      </w:r>
      <w:r>
        <w:rPr>
          <w:sz w:val="24"/>
          <w:szCs w:val="24"/>
        </w:rPr>
        <w:t>.</w:t>
      </w:r>
      <w:r>
        <w:rPr>
          <w:spacing w:val="7"/>
          <w:sz w:val="24"/>
          <w:szCs w:val="24"/>
        </w:rPr>
        <w:t xml:space="preserve"> </w:t>
      </w:r>
      <w:r>
        <w:rPr>
          <w:spacing w:val="2"/>
          <w:sz w:val="24"/>
          <w:szCs w:val="24"/>
        </w:rPr>
        <w:t>T</w:t>
      </w:r>
      <w:r>
        <w:rPr>
          <w:sz w:val="24"/>
          <w:szCs w:val="24"/>
        </w:rPr>
        <w:t xml:space="preserve">he </w:t>
      </w:r>
      <w:r>
        <w:rPr>
          <w:spacing w:val="4"/>
          <w:sz w:val="24"/>
          <w:szCs w:val="24"/>
        </w:rPr>
        <w:t>a</w:t>
      </w:r>
      <w:r>
        <w:rPr>
          <w:spacing w:val="-4"/>
          <w:sz w:val="24"/>
          <w:szCs w:val="24"/>
        </w:rPr>
        <w:t>i</w:t>
      </w:r>
      <w:r>
        <w:rPr>
          <w:sz w:val="24"/>
          <w:szCs w:val="24"/>
        </w:rPr>
        <w:t>m</w:t>
      </w:r>
      <w:r>
        <w:rPr>
          <w:spacing w:val="-2"/>
          <w:sz w:val="24"/>
          <w:szCs w:val="24"/>
        </w:rPr>
        <w:t xml:space="preserve"> </w:t>
      </w:r>
      <w:r>
        <w:rPr>
          <w:spacing w:val="5"/>
          <w:sz w:val="24"/>
          <w:szCs w:val="24"/>
        </w:rPr>
        <w:t>o</w:t>
      </w:r>
      <w:r>
        <w:rPr>
          <w:sz w:val="24"/>
          <w:szCs w:val="24"/>
        </w:rPr>
        <w:t>f</w:t>
      </w:r>
      <w:r>
        <w:rPr>
          <w:spacing w:val="-6"/>
          <w:sz w:val="24"/>
          <w:szCs w:val="24"/>
        </w:rPr>
        <w:t xml:space="preserve"> </w:t>
      </w:r>
      <w:r>
        <w:rPr>
          <w:spacing w:val="5"/>
          <w:sz w:val="24"/>
          <w:szCs w:val="24"/>
        </w:rPr>
        <w:t>t</w:t>
      </w:r>
      <w:r>
        <w:rPr>
          <w:spacing w:val="-5"/>
          <w:sz w:val="24"/>
          <w:szCs w:val="24"/>
        </w:rPr>
        <w:t>h</w:t>
      </w:r>
      <w:r>
        <w:rPr>
          <w:spacing w:val="-1"/>
          <w:sz w:val="24"/>
          <w:szCs w:val="24"/>
        </w:rPr>
        <w:t>e</w:t>
      </w:r>
      <w:r>
        <w:rPr>
          <w:spacing w:val="-2"/>
          <w:sz w:val="24"/>
          <w:szCs w:val="24"/>
        </w:rPr>
        <w:t>s</w:t>
      </w:r>
      <w:r>
        <w:rPr>
          <w:sz w:val="24"/>
          <w:szCs w:val="24"/>
        </w:rPr>
        <w:t>e</w:t>
      </w:r>
      <w:r>
        <w:rPr>
          <w:spacing w:val="1"/>
          <w:sz w:val="24"/>
          <w:szCs w:val="24"/>
        </w:rPr>
        <w:t xml:space="preserve"> </w:t>
      </w:r>
      <w:r>
        <w:rPr>
          <w:spacing w:val="5"/>
          <w:sz w:val="24"/>
          <w:szCs w:val="24"/>
        </w:rPr>
        <w:t>o</w:t>
      </w:r>
      <w:r>
        <w:rPr>
          <w:sz w:val="24"/>
          <w:szCs w:val="24"/>
        </w:rPr>
        <w:t>p</w:t>
      </w:r>
      <w:r>
        <w:rPr>
          <w:spacing w:val="5"/>
          <w:sz w:val="24"/>
          <w:szCs w:val="24"/>
        </w:rPr>
        <w:t>t</w:t>
      </w:r>
      <w:r>
        <w:rPr>
          <w:spacing w:val="-4"/>
          <w:sz w:val="24"/>
          <w:szCs w:val="24"/>
        </w:rPr>
        <w:t>imi</w:t>
      </w:r>
      <w:r>
        <w:rPr>
          <w:spacing w:val="4"/>
          <w:sz w:val="24"/>
          <w:szCs w:val="24"/>
        </w:rPr>
        <w:t>z</w:t>
      </w:r>
      <w:r>
        <w:rPr>
          <w:spacing w:val="-1"/>
          <w:sz w:val="24"/>
          <w:szCs w:val="24"/>
        </w:rPr>
        <w:t>a</w:t>
      </w:r>
      <w:r>
        <w:rPr>
          <w:spacing w:val="10"/>
          <w:sz w:val="24"/>
          <w:szCs w:val="24"/>
        </w:rPr>
        <w:t>t</w:t>
      </w:r>
      <w:r>
        <w:rPr>
          <w:spacing w:val="-9"/>
          <w:sz w:val="24"/>
          <w:szCs w:val="24"/>
        </w:rPr>
        <w:t>i</w:t>
      </w:r>
      <w:r>
        <w:rPr>
          <w:spacing w:val="5"/>
          <w:sz w:val="24"/>
          <w:szCs w:val="24"/>
        </w:rPr>
        <w:t>o</w:t>
      </w:r>
      <w:r>
        <w:rPr>
          <w:spacing w:val="-5"/>
          <w:sz w:val="24"/>
          <w:szCs w:val="24"/>
        </w:rPr>
        <w:t>n</w:t>
      </w:r>
      <w:r>
        <w:rPr>
          <w:sz w:val="24"/>
          <w:szCs w:val="24"/>
        </w:rPr>
        <w:t>s</w:t>
      </w:r>
      <w:r>
        <w:rPr>
          <w:spacing w:val="5"/>
          <w:sz w:val="24"/>
          <w:szCs w:val="24"/>
        </w:rPr>
        <w:t xml:space="preserve"> </w:t>
      </w:r>
      <w:r>
        <w:rPr>
          <w:spacing w:val="-4"/>
          <w:sz w:val="24"/>
          <w:szCs w:val="24"/>
        </w:rPr>
        <w:t>i</w:t>
      </w:r>
      <w:r>
        <w:rPr>
          <w:sz w:val="24"/>
          <w:szCs w:val="24"/>
        </w:rPr>
        <w:t>s to</w:t>
      </w:r>
      <w:r>
        <w:rPr>
          <w:spacing w:val="7"/>
          <w:sz w:val="24"/>
          <w:szCs w:val="24"/>
        </w:rPr>
        <w:t xml:space="preserve"> </w:t>
      </w:r>
      <w:r>
        <w:rPr>
          <w:spacing w:val="-1"/>
          <w:sz w:val="24"/>
          <w:szCs w:val="24"/>
        </w:rPr>
        <w:t>e</w:t>
      </w:r>
      <w:r>
        <w:rPr>
          <w:spacing w:val="-4"/>
          <w:sz w:val="24"/>
          <w:szCs w:val="24"/>
        </w:rPr>
        <w:t>l</w:t>
      </w:r>
      <w:r>
        <w:rPr>
          <w:sz w:val="24"/>
          <w:szCs w:val="24"/>
        </w:rPr>
        <w:t>i</w:t>
      </w:r>
      <w:r>
        <w:rPr>
          <w:spacing w:val="1"/>
          <w:sz w:val="24"/>
          <w:szCs w:val="24"/>
        </w:rPr>
        <w:t>m</w:t>
      </w:r>
      <w:r>
        <w:rPr>
          <w:spacing w:val="-4"/>
          <w:sz w:val="24"/>
          <w:szCs w:val="24"/>
        </w:rPr>
        <w:t>i</w:t>
      </w:r>
      <w:r>
        <w:rPr>
          <w:sz w:val="24"/>
          <w:szCs w:val="24"/>
        </w:rPr>
        <w:t>n</w:t>
      </w:r>
      <w:r>
        <w:rPr>
          <w:spacing w:val="-1"/>
          <w:sz w:val="24"/>
          <w:szCs w:val="24"/>
        </w:rPr>
        <w:t>a</w:t>
      </w:r>
      <w:r>
        <w:rPr>
          <w:spacing w:val="5"/>
          <w:sz w:val="24"/>
          <w:szCs w:val="24"/>
        </w:rPr>
        <w:t>t</w:t>
      </w:r>
      <w:r>
        <w:rPr>
          <w:sz w:val="24"/>
          <w:szCs w:val="24"/>
        </w:rPr>
        <w:t>e</w:t>
      </w:r>
      <w:r>
        <w:rPr>
          <w:spacing w:val="-3"/>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9"/>
          <w:sz w:val="24"/>
          <w:szCs w:val="24"/>
        </w:rPr>
        <w:t>l</w:t>
      </w:r>
      <w:r>
        <w:rPr>
          <w:spacing w:val="5"/>
          <w:sz w:val="24"/>
          <w:szCs w:val="24"/>
        </w:rPr>
        <w:t>o</w:t>
      </w:r>
      <w:r>
        <w:rPr>
          <w:spacing w:val="6"/>
          <w:sz w:val="24"/>
          <w:szCs w:val="24"/>
        </w:rPr>
        <w:t>w-</w:t>
      </w:r>
      <w:r>
        <w:rPr>
          <w:spacing w:val="-4"/>
          <w:sz w:val="24"/>
          <w:szCs w:val="24"/>
        </w:rPr>
        <w:t>l</w:t>
      </w:r>
      <w:r>
        <w:rPr>
          <w:spacing w:val="-1"/>
          <w:sz w:val="24"/>
          <w:szCs w:val="24"/>
        </w:rPr>
        <w:t>e</w:t>
      </w:r>
      <w:r>
        <w:rPr>
          <w:spacing w:val="-5"/>
          <w:sz w:val="24"/>
          <w:szCs w:val="24"/>
        </w:rPr>
        <w:t>v</w:t>
      </w:r>
      <w:r>
        <w:rPr>
          <w:spacing w:val="4"/>
          <w:sz w:val="24"/>
          <w:szCs w:val="24"/>
        </w:rPr>
        <w:t>e</w:t>
      </w:r>
      <w:r>
        <w:rPr>
          <w:sz w:val="24"/>
          <w:szCs w:val="24"/>
        </w:rPr>
        <w:t>l</w:t>
      </w:r>
      <w:r>
        <w:rPr>
          <w:spacing w:val="3"/>
          <w:sz w:val="24"/>
          <w:szCs w:val="24"/>
        </w:rPr>
        <w:t xml:space="preserve"> </w:t>
      </w:r>
      <w:r>
        <w:rPr>
          <w:spacing w:val="-4"/>
          <w:sz w:val="24"/>
          <w:szCs w:val="24"/>
        </w:rPr>
        <w:t>l</w:t>
      </w:r>
      <w:r>
        <w:rPr>
          <w:spacing w:val="4"/>
          <w:sz w:val="24"/>
          <w:szCs w:val="24"/>
        </w:rPr>
        <w:t>a</w:t>
      </w:r>
      <w:r>
        <w:rPr>
          <w:spacing w:val="-5"/>
          <w:sz w:val="24"/>
          <w:szCs w:val="24"/>
        </w:rPr>
        <w:t>n</w:t>
      </w:r>
      <w:r>
        <w:rPr>
          <w:sz w:val="24"/>
          <w:szCs w:val="24"/>
        </w:rPr>
        <w:t>gu</w:t>
      </w:r>
      <w:r>
        <w:rPr>
          <w:spacing w:val="-1"/>
          <w:sz w:val="24"/>
          <w:szCs w:val="24"/>
        </w:rPr>
        <w:t>a</w:t>
      </w:r>
      <w:r>
        <w:rPr>
          <w:sz w:val="24"/>
          <w:szCs w:val="24"/>
        </w:rPr>
        <w:t>ge</w:t>
      </w:r>
      <w:r>
        <w:rPr>
          <w:spacing w:val="1"/>
          <w:sz w:val="24"/>
          <w:szCs w:val="24"/>
        </w:rPr>
        <w:t xml:space="preserve"> </w:t>
      </w:r>
      <w:r>
        <w:rPr>
          <w:spacing w:val="-1"/>
          <w:sz w:val="24"/>
          <w:szCs w:val="24"/>
        </w:rPr>
        <w:t>c</w:t>
      </w:r>
      <w:r>
        <w:rPr>
          <w:spacing w:val="5"/>
          <w:sz w:val="24"/>
          <w:szCs w:val="24"/>
        </w:rPr>
        <w:t>o</w:t>
      </w:r>
      <w:r>
        <w:rPr>
          <w:spacing w:val="-5"/>
          <w:sz w:val="24"/>
          <w:szCs w:val="24"/>
        </w:rPr>
        <w:t>n</w:t>
      </w:r>
      <w:r>
        <w:rPr>
          <w:spacing w:val="-1"/>
          <w:sz w:val="24"/>
          <w:szCs w:val="24"/>
        </w:rPr>
        <w:t>ce</w:t>
      </w:r>
      <w:r>
        <w:rPr>
          <w:sz w:val="24"/>
          <w:szCs w:val="24"/>
        </w:rPr>
        <w:t>p</w:t>
      </w:r>
      <w:r>
        <w:rPr>
          <w:spacing w:val="5"/>
          <w:sz w:val="24"/>
          <w:szCs w:val="24"/>
        </w:rPr>
        <w:t>t</w:t>
      </w:r>
      <w:r>
        <w:rPr>
          <w:sz w:val="24"/>
          <w:szCs w:val="24"/>
        </w:rPr>
        <w:t xml:space="preserve">s </w:t>
      </w:r>
      <w:r>
        <w:rPr>
          <w:spacing w:val="5"/>
          <w:sz w:val="24"/>
          <w:szCs w:val="24"/>
        </w:rPr>
        <w:t>o</w:t>
      </w:r>
      <w:r>
        <w:rPr>
          <w:sz w:val="24"/>
          <w:szCs w:val="24"/>
        </w:rPr>
        <w:t>f</w:t>
      </w:r>
      <w:r>
        <w:rPr>
          <w:spacing w:val="-6"/>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1"/>
          <w:sz w:val="24"/>
          <w:szCs w:val="24"/>
        </w:rPr>
        <w:t>c</w:t>
      </w:r>
      <w:r>
        <w:rPr>
          <w:spacing w:val="5"/>
          <w:sz w:val="24"/>
          <w:szCs w:val="24"/>
        </w:rPr>
        <w:t>o</w:t>
      </w:r>
      <w:r>
        <w:rPr>
          <w:sz w:val="24"/>
          <w:szCs w:val="24"/>
        </w:rPr>
        <w:t>d</w:t>
      </w:r>
      <w:r>
        <w:rPr>
          <w:spacing w:val="-1"/>
          <w:sz w:val="24"/>
          <w:szCs w:val="24"/>
        </w:rPr>
        <w:t>e</w:t>
      </w:r>
      <w:r>
        <w:rPr>
          <w:spacing w:val="-2"/>
          <w:sz w:val="24"/>
          <w:szCs w:val="24"/>
        </w:rPr>
        <w:t>s</w:t>
      </w:r>
      <w:r>
        <w:rPr>
          <w:sz w:val="24"/>
          <w:szCs w:val="24"/>
        </w:rPr>
        <w:t xml:space="preserve">, </w:t>
      </w:r>
      <w:r>
        <w:rPr>
          <w:spacing w:val="1"/>
          <w:sz w:val="24"/>
          <w:szCs w:val="24"/>
        </w:rPr>
        <w:t>r</w:t>
      </w:r>
      <w:r>
        <w:rPr>
          <w:spacing w:val="-1"/>
          <w:sz w:val="24"/>
          <w:szCs w:val="24"/>
        </w:rPr>
        <w:t>e</w:t>
      </w:r>
      <w:r>
        <w:rPr>
          <w:spacing w:val="5"/>
          <w:sz w:val="24"/>
          <w:szCs w:val="24"/>
        </w:rPr>
        <w:t>g</w:t>
      </w:r>
      <w:r>
        <w:rPr>
          <w:spacing w:val="-9"/>
          <w:sz w:val="24"/>
          <w:szCs w:val="24"/>
        </w:rPr>
        <w:t>i</w:t>
      </w:r>
      <w:r>
        <w:rPr>
          <w:spacing w:val="-2"/>
          <w:sz w:val="24"/>
          <w:szCs w:val="24"/>
        </w:rPr>
        <w:t>s</w:t>
      </w:r>
      <w:r>
        <w:rPr>
          <w:spacing w:val="5"/>
          <w:sz w:val="24"/>
          <w:szCs w:val="24"/>
        </w:rPr>
        <w:t>t</w:t>
      </w:r>
      <w:r>
        <w:rPr>
          <w:spacing w:val="-1"/>
          <w:sz w:val="24"/>
          <w:szCs w:val="24"/>
        </w:rPr>
        <w:t>e</w:t>
      </w:r>
      <w:r>
        <w:rPr>
          <w:spacing w:val="1"/>
          <w:sz w:val="24"/>
          <w:szCs w:val="24"/>
        </w:rPr>
        <w:t>r</w:t>
      </w:r>
      <w:r>
        <w:rPr>
          <w:spacing w:val="-2"/>
          <w:sz w:val="24"/>
          <w:szCs w:val="24"/>
        </w:rPr>
        <w:t>s</w:t>
      </w:r>
      <w:r>
        <w:rPr>
          <w:sz w:val="24"/>
          <w:szCs w:val="24"/>
        </w:rPr>
        <w:t>,</w:t>
      </w:r>
      <w:r>
        <w:rPr>
          <w:spacing w:val="24"/>
          <w:sz w:val="24"/>
          <w:szCs w:val="24"/>
        </w:rPr>
        <w:t xml:space="preserve"> </w:t>
      </w:r>
      <w:r>
        <w:rPr>
          <w:spacing w:val="-1"/>
          <w:sz w:val="24"/>
          <w:szCs w:val="24"/>
        </w:rPr>
        <w:t>a</w:t>
      </w:r>
      <w:r>
        <w:rPr>
          <w:spacing w:val="-5"/>
          <w:sz w:val="24"/>
          <w:szCs w:val="24"/>
        </w:rPr>
        <w:t>n</w:t>
      </w:r>
      <w:r>
        <w:rPr>
          <w:sz w:val="24"/>
          <w:szCs w:val="24"/>
        </w:rPr>
        <w:t>d</w:t>
      </w:r>
      <w:r>
        <w:rPr>
          <w:spacing w:val="26"/>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4"/>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e</w:t>
      </w:r>
      <w:r>
        <w:rPr>
          <w:spacing w:val="25"/>
          <w:sz w:val="24"/>
          <w:szCs w:val="24"/>
        </w:rPr>
        <w:t xml:space="preserve"> </w:t>
      </w:r>
      <w:r>
        <w:rPr>
          <w:spacing w:val="-4"/>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pacing w:val="-2"/>
          <w:sz w:val="24"/>
          <w:szCs w:val="24"/>
        </w:rPr>
        <w:t>s</w:t>
      </w:r>
      <w:r>
        <w:rPr>
          <w:sz w:val="24"/>
          <w:szCs w:val="24"/>
        </w:rPr>
        <w:t>,</w:t>
      </w:r>
      <w:r>
        <w:rPr>
          <w:spacing w:val="24"/>
          <w:sz w:val="24"/>
          <w:szCs w:val="24"/>
        </w:rPr>
        <w:t xml:space="preserve"> </w:t>
      </w:r>
      <w:r>
        <w:rPr>
          <w:spacing w:val="4"/>
          <w:sz w:val="24"/>
          <w:szCs w:val="24"/>
        </w:rPr>
        <w:t>a</w:t>
      </w:r>
      <w:r>
        <w:rPr>
          <w:spacing w:val="-5"/>
          <w:sz w:val="24"/>
          <w:szCs w:val="24"/>
        </w:rPr>
        <w:t>n</w:t>
      </w:r>
      <w:r>
        <w:rPr>
          <w:sz w:val="24"/>
          <w:szCs w:val="24"/>
        </w:rPr>
        <w:t>d</w:t>
      </w:r>
      <w:r>
        <w:rPr>
          <w:spacing w:val="26"/>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r</w:t>
      </w:r>
      <w:r>
        <w:rPr>
          <w:sz w:val="24"/>
          <w:szCs w:val="24"/>
        </w:rPr>
        <w:t>odu</w:t>
      </w:r>
      <w:r>
        <w:rPr>
          <w:spacing w:val="-1"/>
          <w:sz w:val="24"/>
          <w:szCs w:val="24"/>
        </w:rPr>
        <w:t>c</w:t>
      </w:r>
      <w:r>
        <w:rPr>
          <w:sz w:val="24"/>
          <w:szCs w:val="24"/>
        </w:rPr>
        <w:t>e</w:t>
      </w:r>
      <w:r>
        <w:rPr>
          <w:spacing w:val="20"/>
          <w:sz w:val="24"/>
          <w:szCs w:val="24"/>
        </w:rPr>
        <w:t xml:space="preserve"> </w:t>
      </w:r>
      <w:r>
        <w:rPr>
          <w:spacing w:val="5"/>
          <w:sz w:val="24"/>
          <w:szCs w:val="24"/>
        </w:rPr>
        <w:t>t</w:t>
      </w:r>
      <w:r>
        <w:rPr>
          <w:spacing w:val="-5"/>
          <w:sz w:val="24"/>
          <w:szCs w:val="24"/>
        </w:rPr>
        <w:t>h</w:t>
      </w:r>
      <w:r>
        <w:rPr>
          <w:sz w:val="24"/>
          <w:szCs w:val="24"/>
        </w:rPr>
        <w:t>e</w:t>
      </w:r>
      <w:r>
        <w:rPr>
          <w:spacing w:val="20"/>
          <w:sz w:val="24"/>
          <w:szCs w:val="24"/>
        </w:rPr>
        <w:t xml:space="preserve"> </w:t>
      </w:r>
      <w:r>
        <w:rPr>
          <w:sz w:val="24"/>
          <w:szCs w:val="24"/>
        </w:rPr>
        <w:t>h</w:t>
      </w:r>
      <w:r>
        <w:rPr>
          <w:spacing w:val="-4"/>
          <w:sz w:val="24"/>
          <w:szCs w:val="24"/>
        </w:rPr>
        <w:t>i</w:t>
      </w:r>
      <w:r>
        <w:rPr>
          <w:spacing w:val="5"/>
          <w:sz w:val="24"/>
          <w:szCs w:val="24"/>
        </w:rPr>
        <w:t>g</w:t>
      </w:r>
      <w:r>
        <w:rPr>
          <w:spacing w:val="4"/>
          <w:sz w:val="24"/>
          <w:szCs w:val="24"/>
        </w:rPr>
        <w:t>h</w:t>
      </w:r>
      <w:r>
        <w:rPr>
          <w:spacing w:val="6"/>
          <w:sz w:val="24"/>
          <w:szCs w:val="24"/>
        </w:rPr>
        <w:t>-</w:t>
      </w:r>
      <w:r>
        <w:rPr>
          <w:spacing w:val="-4"/>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17"/>
          <w:sz w:val="24"/>
          <w:szCs w:val="24"/>
        </w:rPr>
        <w:t xml:space="preserve"> </w:t>
      </w:r>
      <w:r>
        <w:rPr>
          <w:spacing w:val="-1"/>
          <w:sz w:val="24"/>
          <w:szCs w:val="24"/>
        </w:rPr>
        <w:t>c</w:t>
      </w:r>
      <w:r>
        <w:rPr>
          <w:spacing w:val="5"/>
          <w:sz w:val="24"/>
          <w:szCs w:val="24"/>
        </w:rPr>
        <w:t>o</w:t>
      </w:r>
      <w:r>
        <w:rPr>
          <w:spacing w:val="-5"/>
          <w:sz w:val="24"/>
          <w:szCs w:val="24"/>
        </w:rPr>
        <w:t>n</w:t>
      </w:r>
      <w:r>
        <w:rPr>
          <w:spacing w:val="4"/>
          <w:sz w:val="24"/>
          <w:szCs w:val="24"/>
        </w:rPr>
        <w:t>c</w:t>
      </w:r>
      <w:r>
        <w:rPr>
          <w:spacing w:val="-1"/>
          <w:sz w:val="24"/>
          <w:szCs w:val="24"/>
        </w:rPr>
        <w:t>e</w:t>
      </w:r>
      <w:r>
        <w:rPr>
          <w:sz w:val="24"/>
          <w:szCs w:val="24"/>
        </w:rPr>
        <w:t>pt</w:t>
      </w:r>
      <w:r>
        <w:rPr>
          <w:spacing w:val="26"/>
          <w:sz w:val="24"/>
          <w:szCs w:val="24"/>
        </w:rPr>
        <w:t xml:space="preserve"> </w:t>
      </w:r>
      <w:r>
        <w:rPr>
          <w:spacing w:val="5"/>
          <w:sz w:val="24"/>
          <w:szCs w:val="24"/>
        </w:rPr>
        <w:t>o</w:t>
      </w:r>
      <w:r>
        <w:rPr>
          <w:sz w:val="24"/>
          <w:szCs w:val="24"/>
        </w:rPr>
        <w:t>f</w:t>
      </w:r>
      <w:r>
        <w:rPr>
          <w:spacing w:val="13"/>
          <w:sz w:val="24"/>
          <w:szCs w:val="24"/>
        </w:rPr>
        <w:t xml:space="preserve"> </w:t>
      </w:r>
      <w:r>
        <w:rPr>
          <w:spacing w:val="-1"/>
          <w:sz w:val="24"/>
          <w:szCs w:val="24"/>
        </w:rPr>
        <w:t>e</w:t>
      </w:r>
      <w:r>
        <w:rPr>
          <w:spacing w:val="-5"/>
          <w:sz w:val="24"/>
          <w:szCs w:val="24"/>
        </w:rPr>
        <w:t>x</w:t>
      </w:r>
      <w:r>
        <w:rPr>
          <w:sz w:val="24"/>
          <w:szCs w:val="24"/>
        </w:rPr>
        <w:t>p</w:t>
      </w:r>
      <w:r>
        <w:rPr>
          <w:spacing w:val="1"/>
          <w:sz w:val="24"/>
          <w:szCs w:val="24"/>
        </w:rPr>
        <w:t>r</w:t>
      </w:r>
      <w:r>
        <w:rPr>
          <w:spacing w:val="4"/>
          <w:sz w:val="24"/>
          <w:szCs w:val="24"/>
        </w:rPr>
        <w:t>e</w:t>
      </w:r>
      <w:r>
        <w:rPr>
          <w:spacing w:val="-2"/>
          <w:sz w:val="24"/>
          <w:szCs w:val="24"/>
        </w:rPr>
        <w:t>s</w:t>
      </w:r>
      <w:r>
        <w:rPr>
          <w:spacing w:val="2"/>
          <w:sz w:val="24"/>
          <w:szCs w:val="24"/>
        </w:rPr>
        <w:t>s</w:t>
      </w:r>
      <w:r>
        <w:rPr>
          <w:spacing w:val="-9"/>
          <w:sz w:val="24"/>
          <w:szCs w:val="24"/>
        </w:rPr>
        <w:t>i</w:t>
      </w:r>
      <w:r>
        <w:rPr>
          <w:spacing w:val="9"/>
          <w:sz w:val="24"/>
          <w:szCs w:val="24"/>
        </w:rPr>
        <w:t>o</w:t>
      </w:r>
      <w:r>
        <w:rPr>
          <w:sz w:val="24"/>
          <w:szCs w:val="24"/>
        </w:rPr>
        <w:t xml:space="preserve">ns </w:t>
      </w:r>
      <w:r>
        <w:rPr>
          <w:spacing w:val="5"/>
          <w:sz w:val="24"/>
          <w:szCs w:val="24"/>
        </w:rPr>
        <w:t>o</w:t>
      </w:r>
      <w:r>
        <w:rPr>
          <w:sz w:val="24"/>
          <w:szCs w:val="24"/>
        </w:rPr>
        <w:t>f</w:t>
      </w:r>
      <w:r>
        <w:rPr>
          <w:spacing w:val="1"/>
          <w:sz w:val="24"/>
          <w:szCs w:val="24"/>
        </w:rPr>
        <w:t xml:space="preserve"> </w:t>
      </w:r>
      <w:r>
        <w:rPr>
          <w:spacing w:val="-9"/>
          <w:sz w:val="24"/>
          <w:szCs w:val="24"/>
        </w:rPr>
        <w:t>m</w:t>
      </w:r>
      <w:r>
        <w:rPr>
          <w:spacing w:val="5"/>
          <w:sz w:val="24"/>
          <w:szCs w:val="24"/>
        </w:rPr>
        <w:t>o</w:t>
      </w:r>
      <w:r>
        <w:rPr>
          <w:spacing w:val="1"/>
          <w:sz w:val="24"/>
          <w:szCs w:val="24"/>
        </w:rPr>
        <w:t>r</w:t>
      </w:r>
      <w:r>
        <w:rPr>
          <w:sz w:val="24"/>
          <w:szCs w:val="24"/>
        </w:rPr>
        <w:t>e</w:t>
      </w:r>
      <w:r>
        <w:rPr>
          <w:spacing w:val="4"/>
          <w:sz w:val="24"/>
          <w:szCs w:val="24"/>
        </w:rPr>
        <w:t xml:space="preserve"> </w:t>
      </w:r>
      <w:r>
        <w:rPr>
          <w:spacing w:val="5"/>
          <w:sz w:val="24"/>
          <w:szCs w:val="24"/>
        </w:rPr>
        <w:t>t</w:t>
      </w:r>
      <w:r>
        <w:rPr>
          <w:spacing w:val="-5"/>
          <w:sz w:val="24"/>
          <w:szCs w:val="24"/>
        </w:rPr>
        <w:t>h</w:t>
      </w:r>
      <w:r>
        <w:rPr>
          <w:spacing w:val="4"/>
          <w:sz w:val="24"/>
          <w:szCs w:val="24"/>
        </w:rPr>
        <w:t>a</w:t>
      </w:r>
      <w:r>
        <w:rPr>
          <w:sz w:val="24"/>
          <w:szCs w:val="24"/>
        </w:rPr>
        <w:t xml:space="preserve">n </w:t>
      </w:r>
      <w:r>
        <w:rPr>
          <w:spacing w:val="5"/>
          <w:sz w:val="24"/>
          <w:szCs w:val="24"/>
        </w:rPr>
        <w:t>t</w:t>
      </w:r>
      <w:r>
        <w:rPr>
          <w:sz w:val="24"/>
          <w:szCs w:val="24"/>
        </w:rPr>
        <w:t>wo</w:t>
      </w:r>
      <w:r>
        <w:rPr>
          <w:spacing w:val="4"/>
          <w:sz w:val="24"/>
          <w:szCs w:val="24"/>
        </w:rPr>
        <w:t xml:space="preserve"> </w:t>
      </w:r>
      <w:r>
        <w:rPr>
          <w:spacing w:val="5"/>
          <w:sz w:val="24"/>
          <w:szCs w:val="24"/>
        </w:rPr>
        <w:t>o</w:t>
      </w:r>
      <w:r>
        <w:rPr>
          <w:sz w:val="24"/>
          <w:szCs w:val="24"/>
        </w:rPr>
        <w:t>p</w:t>
      </w:r>
      <w:r>
        <w:rPr>
          <w:spacing w:val="-1"/>
          <w:sz w:val="24"/>
          <w:szCs w:val="24"/>
        </w:rPr>
        <w:t>e</w:t>
      </w:r>
      <w:r>
        <w:rPr>
          <w:spacing w:val="1"/>
          <w:sz w:val="24"/>
          <w:szCs w:val="24"/>
        </w:rPr>
        <w:t>r</w:t>
      </w:r>
      <w:r>
        <w:rPr>
          <w:spacing w:val="-1"/>
          <w:sz w:val="24"/>
          <w:szCs w:val="24"/>
        </w:rPr>
        <w:t>a</w:t>
      </w:r>
      <w:r>
        <w:rPr>
          <w:spacing w:val="-5"/>
          <w:sz w:val="24"/>
          <w:szCs w:val="24"/>
        </w:rPr>
        <w:t>n</w:t>
      </w:r>
      <w:r>
        <w:rPr>
          <w:sz w:val="24"/>
          <w:szCs w:val="24"/>
        </w:rPr>
        <w:t>d</w:t>
      </w:r>
      <w:r>
        <w:rPr>
          <w:spacing w:val="-2"/>
          <w:sz w:val="24"/>
          <w:szCs w:val="24"/>
        </w:rPr>
        <w:t>s</w:t>
      </w:r>
      <w:r>
        <w:rPr>
          <w:sz w:val="24"/>
          <w:szCs w:val="24"/>
        </w:rPr>
        <w:t>.</w:t>
      </w:r>
      <w:r>
        <w:rPr>
          <w:spacing w:val="7"/>
          <w:sz w:val="24"/>
          <w:szCs w:val="24"/>
        </w:rPr>
        <w:t xml:space="preserve"> </w:t>
      </w:r>
      <w:r>
        <w:rPr>
          <w:spacing w:val="-4"/>
          <w:sz w:val="24"/>
          <w:szCs w:val="24"/>
        </w:rPr>
        <w:t>F</w:t>
      </w:r>
      <w:r>
        <w:rPr>
          <w:spacing w:val="5"/>
          <w:sz w:val="24"/>
          <w:szCs w:val="24"/>
        </w:rPr>
        <w:t>o</w:t>
      </w:r>
      <w:r>
        <w:rPr>
          <w:sz w:val="24"/>
          <w:szCs w:val="24"/>
        </w:rPr>
        <w:t>r</w:t>
      </w:r>
      <w:r>
        <w:rPr>
          <w:spacing w:val="6"/>
          <w:sz w:val="24"/>
          <w:szCs w:val="24"/>
        </w:rPr>
        <w:t xml:space="preserve"> </w:t>
      </w:r>
      <w:r>
        <w:rPr>
          <w:spacing w:val="5"/>
          <w:sz w:val="24"/>
          <w:szCs w:val="24"/>
        </w:rPr>
        <w:t>t</w:t>
      </w:r>
      <w:r>
        <w:rPr>
          <w:sz w:val="24"/>
          <w:szCs w:val="24"/>
        </w:rPr>
        <w:t>h</w:t>
      </w:r>
      <w:r>
        <w:rPr>
          <w:spacing w:val="-9"/>
          <w:sz w:val="24"/>
          <w:szCs w:val="24"/>
        </w:rPr>
        <w:t>i</w:t>
      </w:r>
      <w:r>
        <w:rPr>
          <w:sz w:val="24"/>
          <w:szCs w:val="24"/>
        </w:rPr>
        <w:t>s</w:t>
      </w:r>
      <w:r>
        <w:rPr>
          <w:spacing w:val="2"/>
          <w:sz w:val="24"/>
          <w:szCs w:val="24"/>
        </w:rPr>
        <w:t xml:space="preserve"> </w:t>
      </w:r>
      <w:r>
        <w:rPr>
          <w:sz w:val="24"/>
          <w:szCs w:val="24"/>
        </w:rPr>
        <w:t>pu</w:t>
      </w:r>
      <w:r>
        <w:rPr>
          <w:spacing w:val="1"/>
          <w:sz w:val="24"/>
          <w:szCs w:val="24"/>
        </w:rPr>
        <w:t>r</w:t>
      </w:r>
      <w:r>
        <w:rPr>
          <w:sz w:val="24"/>
          <w:szCs w:val="24"/>
        </w:rPr>
        <w:t>p</w:t>
      </w:r>
      <w:r>
        <w:rPr>
          <w:spacing w:val="5"/>
          <w:sz w:val="24"/>
          <w:szCs w:val="24"/>
        </w:rPr>
        <w:t>o</w:t>
      </w:r>
      <w:r>
        <w:rPr>
          <w:spacing w:val="-2"/>
          <w:sz w:val="24"/>
          <w:szCs w:val="24"/>
        </w:rPr>
        <w:t>s</w:t>
      </w:r>
      <w:r>
        <w:rPr>
          <w:spacing w:val="-1"/>
          <w:sz w:val="24"/>
          <w:szCs w:val="24"/>
        </w:rPr>
        <w:t>e</w:t>
      </w:r>
      <w:r>
        <w:rPr>
          <w:sz w:val="24"/>
          <w:szCs w:val="24"/>
        </w:rPr>
        <w:t>,</w:t>
      </w:r>
      <w:r>
        <w:rPr>
          <w:spacing w:val="12"/>
          <w:sz w:val="24"/>
          <w:szCs w:val="24"/>
        </w:rPr>
        <w:t xml:space="preserve"> </w:t>
      </w:r>
      <w:r>
        <w:rPr>
          <w:spacing w:val="-9"/>
          <w:sz w:val="24"/>
          <w:szCs w:val="24"/>
        </w:rPr>
        <w:t>i</w:t>
      </w:r>
      <w:r>
        <w:rPr>
          <w:sz w:val="24"/>
          <w:szCs w:val="24"/>
        </w:rPr>
        <w:t>t</w:t>
      </w:r>
      <w:r>
        <w:rPr>
          <w:spacing w:val="14"/>
          <w:sz w:val="24"/>
          <w:szCs w:val="24"/>
        </w:rPr>
        <w:t xml:space="preserve"> </w:t>
      </w:r>
      <w:r>
        <w:rPr>
          <w:spacing w:val="-4"/>
          <w:sz w:val="24"/>
          <w:szCs w:val="24"/>
        </w:rPr>
        <w:t>i</w:t>
      </w:r>
      <w:r>
        <w:rPr>
          <w:sz w:val="24"/>
          <w:szCs w:val="24"/>
        </w:rPr>
        <w:t>s</w:t>
      </w:r>
      <w:r>
        <w:rPr>
          <w:spacing w:val="7"/>
          <w:sz w:val="24"/>
          <w:szCs w:val="24"/>
        </w:rPr>
        <w:t xml:space="preserve"> </w:t>
      </w:r>
      <w:r>
        <w:rPr>
          <w:spacing w:val="-5"/>
          <w:sz w:val="24"/>
          <w:szCs w:val="24"/>
        </w:rPr>
        <w:t>n</w:t>
      </w:r>
      <w:r>
        <w:rPr>
          <w:spacing w:val="5"/>
          <w:sz w:val="24"/>
          <w:szCs w:val="24"/>
        </w:rPr>
        <w:t>ot</w:t>
      </w:r>
      <w:r>
        <w:rPr>
          <w:spacing w:val="-1"/>
          <w:sz w:val="24"/>
          <w:szCs w:val="24"/>
        </w:rPr>
        <w:t>e</w:t>
      </w:r>
      <w:r>
        <w:rPr>
          <w:sz w:val="24"/>
          <w:szCs w:val="24"/>
        </w:rPr>
        <w:t xml:space="preserve">d </w:t>
      </w:r>
      <w:r>
        <w:rPr>
          <w:spacing w:val="5"/>
          <w:sz w:val="24"/>
          <w:szCs w:val="24"/>
        </w:rPr>
        <w:t>t</w:t>
      </w:r>
      <w:r>
        <w:rPr>
          <w:spacing w:val="-5"/>
          <w:sz w:val="24"/>
          <w:szCs w:val="24"/>
        </w:rPr>
        <w:t>h</w:t>
      </w:r>
      <w:r>
        <w:rPr>
          <w:spacing w:val="-1"/>
          <w:sz w:val="24"/>
          <w:szCs w:val="24"/>
        </w:rPr>
        <w:t>a</w:t>
      </w:r>
      <w:r>
        <w:rPr>
          <w:sz w:val="24"/>
          <w:szCs w:val="24"/>
        </w:rPr>
        <w:t>t</w:t>
      </w:r>
      <w:r>
        <w:rPr>
          <w:spacing w:val="10"/>
          <w:sz w:val="24"/>
          <w:szCs w:val="24"/>
        </w:rPr>
        <w:t xml:space="preserve"> </w:t>
      </w:r>
      <w:r>
        <w:rPr>
          <w:sz w:val="24"/>
          <w:szCs w:val="24"/>
        </w:rPr>
        <w:t>pu</w:t>
      </w:r>
      <w:r>
        <w:rPr>
          <w:spacing w:val="-2"/>
          <w:sz w:val="24"/>
          <w:szCs w:val="24"/>
        </w:rPr>
        <w:t>s</w:t>
      </w:r>
      <w:r>
        <w:rPr>
          <w:sz w:val="24"/>
          <w:szCs w:val="24"/>
        </w:rPr>
        <w:t>h</w:t>
      </w:r>
      <w:r>
        <w:rPr>
          <w:spacing w:val="5"/>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z w:val="24"/>
          <w:szCs w:val="24"/>
        </w:rPr>
        <w:t>ns</w:t>
      </w:r>
      <w:r>
        <w:rPr>
          <w:spacing w:val="2"/>
          <w:sz w:val="24"/>
          <w:szCs w:val="24"/>
        </w:rPr>
        <w:t xml:space="preserve"> </w:t>
      </w:r>
      <w:r>
        <w:rPr>
          <w:spacing w:val="-1"/>
          <w:sz w:val="24"/>
          <w:szCs w:val="24"/>
        </w:rPr>
        <w:t>a</w:t>
      </w:r>
      <w:r>
        <w:rPr>
          <w:spacing w:val="1"/>
          <w:sz w:val="24"/>
          <w:szCs w:val="24"/>
        </w:rPr>
        <w:t>r</w:t>
      </w:r>
      <w:r>
        <w:rPr>
          <w:sz w:val="24"/>
          <w:szCs w:val="24"/>
        </w:rPr>
        <w:t>e</w:t>
      </w:r>
      <w:r>
        <w:rPr>
          <w:spacing w:val="4"/>
          <w:sz w:val="24"/>
          <w:szCs w:val="24"/>
        </w:rPr>
        <w:t xml:space="preserve"> </w:t>
      </w:r>
      <w:r>
        <w:rPr>
          <w:sz w:val="24"/>
          <w:szCs w:val="24"/>
        </w:rPr>
        <w:t>u</w:t>
      </w:r>
      <w:r>
        <w:rPr>
          <w:spacing w:val="2"/>
          <w:sz w:val="24"/>
          <w:szCs w:val="24"/>
        </w:rPr>
        <w:t>s</w:t>
      </w:r>
      <w:r>
        <w:rPr>
          <w:spacing w:val="-1"/>
          <w:sz w:val="24"/>
          <w:szCs w:val="24"/>
        </w:rPr>
        <w:t>e</w:t>
      </w:r>
      <w:r>
        <w:rPr>
          <w:sz w:val="24"/>
          <w:szCs w:val="24"/>
        </w:rPr>
        <w:t>d</w:t>
      </w:r>
      <w:r>
        <w:rPr>
          <w:spacing w:val="9"/>
          <w:sz w:val="24"/>
          <w:szCs w:val="24"/>
        </w:rPr>
        <w:t xml:space="preserve"> </w:t>
      </w:r>
      <w:r>
        <w:rPr>
          <w:spacing w:val="-4"/>
          <w:sz w:val="24"/>
          <w:szCs w:val="24"/>
        </w:rPr>
        <w:t>i</w:t>
      </w:r>
      <w:r>
        <w:rPr>
          <w:sz w:val="24"/>
          <w:szCs w:val="24"/>
        </w:rPr>
        <w:t>n</w:t>
      </w:r>
      <w:r>
        <w:rPr>
          <w:spacing w:val="5"/>
          <w:sz w:val="24"/>
          <w:szCs w:val="24"/>
        </w:rPr>
        <w:t xml:space="preserve"> </w:t>
      </w:r>
      <w:r>
        <w:rPr>
          <w:sz w:val="24"/>
          <w:szCs w:val="24"/>
        </w:rPr>
        <w:t xml:space="preserve">a </w:t>
      </w:r>
      <w:r>
        <w:rPr>
          <w:spacing w:val="-5"/>
          <w:sz w:val="24"/>
          <w:szCs w:val="24"/>
        </w:rPr>
        <w:t>v</w:t>
      </w:r>
      <w:r>
        <w:rPr>
          <w:spacing w:val="-1"/>
          <w:sz w:val="24"/>
          <w:szCs w:val="24"/>
        </w:rPr>
        <w:t>a</w:t>
      </w:r>
      <w:r>
        <w:rPr>
          <w:spacing w:val="6"/>
          <w:sz w:val="24"/>
          <w:szCs w:val="24"/>
        </w:rPr>
        <w:t>r</w:t>
      </w:r>
      <w:r>
        <w:rPr>
          <w:spacing w:val="-4"/>
          <w:sz w:val="24"/>
          <w:szCs w:val="24"/>
        </w:rPr>
        <w:t>i</w:t>
      </w:r>
      <w:r>
        <w:rPr>
          <w:spacing w:val="-1"/>
          <w:sz w:val="24"/>
          <w:szCs w:val="24"/>
        </w:rPr>
        <w:t>e</w:t>
      </w:r>
      <w:r>
        <w:rPr>
          <w:spacing w:val="10"/>
          <w:sz w:val="24"/>
          <w:szCs w:val="24"/>
        </w:rPr>
        <w:t>t</w:t>
      </w:r>
      <w:r>
        <w:rPr>
          <w:sz w:val="24"/>
          <w:szCs w:val="24"/>
        </w:rPr>
        <w:t xml:space="preserve">y </w:t>
      </w:r>
      <w:r>
        <w:rPr>
          <w:spacing w:val="5"/>
          <w:sz w:val="24"/>
          <w:szCs w:val="24"/>
        </w:rPr>
        <w:t>o</w:t>
      </w:r>
      <w:r>
        <w:rPr>
          <w:sz w:val="24"/>
          <w:szCs w:val="24"/>
        </w:rPr>
        <w:t>f</w:t>
      </w:r>
      <w:r>
        <w:rPr>
          <w:spacing w:val="2"/>
          <w:sz w:val="24"/>
          <w:szCs w:val="24"/>
        </w:rPr>
        <w:t xml:space="preserve"> </w:t>
      </w:r>
      <w:r>
        <w:rPr>
          <w:spacing w:val="4"/>
          <w:sz w:val="24"/>
          <w:szCs w:val="24"/>
        </w:rPr>
        <w:t>wa</w:t>
      </w:r>
      <w:r>
        <w:rPr>
          <w:spacing w:val="-5"/>
          <w:sz w:val="24"/>
          <w:szCs w:val="24"/>
        </w:rPr>
        <w:t>y</w:t>
      </w:r>
      <w:r>
        <w:rPr>
          <w:sz w:val="24"/>
          <w:szCs w:val="24"/>
        </w:rPr>
        <w:t>s</w:t>
      </w:r>
      <w:r>
        <w:rPr>
          <w:spacing w:val="12"/>
          <w:sz w:val="24"/>
          <w:szCs w:val="24"/>
        </w:rPr>
        <w:t xml:space="preserve"> </w:t>
      </w:r>
      <w:r>
        <w:rPr>
          <w:sz w:val="24"/>
          <w:szCs w:val="24"/>
        </w:rPr>
        <w:t>by</w:t>
      </w:r>
      <w:r>
        <w:rPr>
          <w:spacing w:val="5"/>
          <w:sz w:val="24"/>
          <w:szCs w:val="24"/>
        </w:rPr>
        <w:t xml:space="preserve"> to</w:t>
      </w:r>
      <w:r>
        <w:rPr>
          <w:sz w:val="24"/>
          <w:szCs w:val="24"/>
        </w:rPr>
        <w:t>d</w:t>
      </w:r>
      <w:r>
        <w:rPr>
          <w:spacing w:val="-1"/>
          <w:sz w:val="24"/>
          <w:szCs w:val="24"/>
        </w:rPr>
        <w:t>a</w:t>
      </w:r>
      <w:r>
        <w:rPr>
          <w:spacing w:val="-5"/>
          <w:sz w:val="24"/>
          <w:szCs w:val="24"/>
        </w:rPr>
        <w:t>y'</w:t>
      </w:r>
      <w:r>
        <w:rPr>
          <w:sz w:val="24"/>
          <w:szCs w:val="24"/>
        </w:rPr>
        <w:t>s</w:t>
      </w:r>
      <w:r>
        <w:rPr>
          <w:spacing w:val="7"/>
          <w:sz w:val="24"/>
          <w:szCs w:val="24"/>
        </w:rPr>
        <w:t xml:space="preserve"> </w:t>
      </w:r>
      <w:r>
        <w:rPr>
          <w:spacing w:val="-1"/>
          <w:sz w:val="24"/>
          <w:szCs w:val="24"/>
        </w:rPr>
        <w:t>c</w:t>
      </w:r>
      <w:r>
        <w:rPr>
          <w:spacing w:val="9"/>
          <w:sz w:val="24"/>
          <w:szCs w:val="24"/>
        </w:rPr>
        <w:t>o</w:t>
      </w:r>
      <w:r>
        <w:rPr>
          <w:spacing w:val="-9"/>
          <w:sz w:val="24"/>
          <w:szCs w:val="24"/>
        </w:rPr>
        <w:t>m</w:t>
      </w:r>
      <w:r>
        <w:rPr>
          <w:spacing w:val="5"/>
          <w:sz w:val="24"/>
          <w:szCs w:val="24"/>
        </w:rPr>
        <w:t>p</w:t>
      </w:r>
      <w:r>
        <w:rPr>
          <w:sz w:val="24"/>
          <w:szCs w:val="24"/>
        </w:rPr>
        <w:t>i</w:t>
      </w:r>
      <w:r>
        <w:rPr>
          <w:spacing w:val="-4"/>
          <w:sz w:val="24"/>
          <w:szCs w:val="24"/>
        </w:rPr>
        <w:t>l</w:t>
      </w:r>
      <w:r>
        <w:rPr>
          <w:spacing w:val="-1"/>
          <w:sz w:val="24"/>
          <w:szCs w:val="24"/>
        </w:rPr>
        <w:t>e</w:t>
      </w:r>
      <w:r>
        <w:rPr>
          <w:spacing w:val="1"/>
          <w:sz w:val="24"/>
          <w:szCs w:val="24"/>
        </w:rPr>
        <w:t>r</w:t>
      </w:r>
      <w:r>
        <w:rPr>
          <w:spacing w:val="-2"/>
          <w:sz w:val="24"/>
          <w:szCs w:val="24"/>
        </w:rPr>
        <w:t>s</w:t>
      </w:r>
      <w:r>
        <w:rPr>
          <w:sz w:val="24"/>
          <w:szCs w:val="24"/>
        </w:rPr>
        <w:t>.</w:t>
      </w:r>
      <w:r>
        <w:rPr>
          <w:spacing w:val="12"/>
          <w:sz w:val="24"/>
          <w:szCs w:val="24"/>
        </w:rPr>
        <w:t xml:space="preserve"> </w:t>
      </w:r>
      <w:r>
        <w:rPr>
          <w:spacing w:val="1"/>
          <w:sz w:val="24"/>
          <w:szCs w:val="24"/>
        </w:rPr>
        <w:t>P</w:t>
      </w:r>
      <w:r>
        <w:rPr>
          <w:spacing w:val="-1"/>
          <w:sz w:val="24"/>
          <w:szCs w:val="24"/>
        </w:rPr>
        <w:t>a</w:t>
      </w:r>
      <w:r>
        <w:rPr>
          <w:spacing w:val="1"/>
          <w:sz w:val="24"/>
          <w:szCs w:val="24"/>
        </w:rPr>
        <w:t>r</w:t>
      </w:r>
      <w:r>
        <w:rPr>
          <w:spacing w:val="4"/>
          <w:sz w:val="24"/>
          <w:szCs w:val="24"/>
        </w:rPr>
        <w:t>a</w:t>
      </w:r>
      <w:r>
        <w:rPr>
          <w:spacing w:val="-4"/>
          <w:sz w:val="24"/>
          <w:szCs w:val="24"/>
        </w:rPr>
        <w:t>m</w:t>
      </w:r>
      <w:r>
        <w:rPr>
          <w:spacing w:val="-1"/>
          <w:sz w:val="24"/>
          <w:szCs w:val="24"/>
        </w:rPr>
        <w:t>e</w:t>
      </w:r>
      <w:r>
        <w:rPr>
          <w:spacing w:val="5"/>
          <w:sz w:val="24"/>
          <w:szCs w:val="24"/>
        </w:rPr>
        <w:t>t</w:t>
      </w:r>
      <w:r>
        <w:rPr>
          <w:spacing w:val="-1"/>
          <w:sz w:val="24"/>
          <w:szCs w:val="24"/>
        </w:rPr>
        <w:t>e</w:t>
      </w:r>
      <w:r>
        <w:rPr>
          <w:sz w:val="24"/>
          <w:szCs w:val="24"/>
        </w:rPr>
        <w:t>r</w:t>
      </w:r>
      <w:r>
        <w:rPr>
          <w:spacing w:val="6"/>
          <w:sz w:val="24"/>
          <w:szCs w:val="24"/>
        </w:rPr>
        <w:t xml:space="preserve"> </w:t>
      </w:r>
      <w:r>
        <w:rPr>
          <w:sz w:val="24"/>
          <w:szCs w:val="24"/>
        </w:rPr>
        <w:t>p</w:t>
      </w:r>
      <w:r>
        <w:rPr>
          <w:spacing w:val="-1"/>
          <w:sz w:val="24"/>
          <w:szCs w:val="24"/>
        </w:rPr>
        <w:t>a</w:t>
      </w:r>
      <w:r>
        <w:rPr>
          <w:spacing w:val="-2"/>
          <w:sz w:val="24"/>
          <w:szCs w:val="24"/>
        </w:rPr>
        <w:t>s</w:t>
      </w:r>
      <w:r>
        <w:rPr>
          <w:spacing w:val="2"/>
          <w:sz w:val="24"/>
          <w:szCs w:val="24"/>
        </w:rPr>
        <w:t>s</w:t>
      </w:r>
      <w:r>
        <w:rPr>
          <w:spacing w:val="-4"/>
          <w:sz w:val="24"/>
          <w:szCs w:val="24"/>
        </w:rPr>
        <w:t>i</w:t>
      </w:r>
      <w:r>
        <w:rPr>
          <w:sz w:val="24"/>
          <w:szCs w:val="24"/>
        </w:rPr>
        <w:t>ng</w:t>
      </w:r>
      <w:r>
        <w:rPr>
          <w:spacing w:val="14"/>
          <w:sz w:val="24"/>
          <w:szCs w:val="24"/>
        </w:rPr>
        <w:t xml:space="preserve"> </w:t>
      </w:r>
      <w:r>
        <w:rPr>
          <w:spacing w:val="-4"/>
          <w:sz w:val="24"/>
          <w:szCs w:val="24"/>
        </w:rPr>
        <w:t>i</w:t>
      </w:r>
      <w:r>
        <w:rPr>
          <w:sz w:val="24"/>
          <w:szCs w:val="24"/>
        </w:rPr>
        <w:t>s</w:t>
      </w:r>
      <w:r>
        <w:rPr>
          <w:spacing w:val="7"/>
          <w:sz w:val="24"/>
          <w:szCs w:val="24"/>
        </w:rPr>
        <w:t xml:space="preserve"> </w:t>
      </w:r>
      <w:r>
        <w:rPr>
          <w:spacing w:val="5"/>
          <w:sz w:val="24"/>
          <w:szCs w:val="24"/>
        </w:rPr>
        <w:t>t</w:t>
      </w:r>
      <w:r>
        <w:rPr>
          <w:spacing w:val="-5"/>
          <w:sz w:val="24"/>
          <w:szCs w:val="24"/>
        </w:rPr>
        <w:t>h</w:t>
      </w:r>
      <w:r>
        <w:rPr>
          <w:sz w:val="24"/>
          <w:szCs w:val="24"/>
        </w:rPr>
        <w:t>e</w:t>
      </w:r>
      <w:r>
        <w:rPr>
          <w:spacing w:val="13"/>
          <w:sz w:val="24"/>
          <w:szCs w:val="24"/>
        </w:rPr>
        <w:t xml:space="preserve"> </w:t>
      </w:r>
      <w:r>
        <w:rPr>
          <w:spacing w:val="-9"/>
          <w:sz w:val="24"/>
          <w:szCs w:val="24"/>
        </w:rPr>
        <w:t>m</w:t>
      </w:r>
      <w:r>
        <w:rPr>
          <w:spacing w:val="5"/>
          <w:sz w:val="24"/>
          <w:szCs w:val="24"/>
        </w:rPr>
        <w:t>o</w:t>
      </w:r>
      <w:r>
        <w:rPr>
          <w:spacing w:val="-2"/>
          <w:sz w:val="24"/>
          <w:szCs w:val="24"/>
        </w:rPr>
        <w:t>s</w:t>
      </w:r>
      <w:r>
        <w:rPr>
          <w:sz w:val="24"/>
          <w:szCs w:val="24"/>
        </w:rPr>
        <w:t>t</w:t>
      </w:r>
      <w:r>
        <w:rPr>
          <w:spacing w:val="15"/>
          <w:sz w:val="24"/>
          <w:szCs w:val="24"/>
        </w:rPr>
        <w:t xml:space="preserve"> </w:t>
      </w:r>
      <w:r>
        <w:rPr>
          <w:spacing w:val="-1"/>
          <w:sz w:val="24"/>
          <w:szCs w:val="24"/>
        </w:rPr>
        <w:t>c</w:t>
      </w:r>
      <w:r>
        <w:rPr>
          <w:spacing w:val="5"/>
          <w:sz w:val="24"/>
          <w:szCs w:val="24"/>
        </w:rPr>
        <w:t>o</w:t>
      </w:r>
      <w:r>
        <w:rPr>
          <w:spacing w:val="-4"/>
          <w:sz w:val="24"/>
          <w:szCs w:val="24"/>
        </w:rPr>
        <w:t>m</w:t>
      </w:r>
      <w:r>
        <w:rPr>
          <w:spacing w:val="-9"/>
          <w:sz w:val="24"/>
          <w:szCs w:val="24"/>
        </w:rPr>
        <w:t>m</w:t>
      </w:r>
      <w:r>
        <w:rPr>
          <w:spacing w:val="9"/>
          <w:sz w:val="24"/>
          <w:szCs w:val="24"/>
        </w:rPr>
        <w:t>o</w:t>
      </w:r>
      <w:r>
        <w:rPr>
          <w:sz w:val="24"/>
          <w:szCs w:val="24"/>
        </w:rPr>
        <w:t>n</w:t>
      </w:r>
      <w:r>
        <w:rPr>
          <w:spacing w:val="5"/>
          <w:sz w:val="24"/>
          <w:szCs w:val="24"/>
        </w:rPr>
        <w:t xml:space="preserve"> </w:t>
      </w:r>
      <w:r>
        <w:rPr>
          <w:sz w:val="24"/>
          <w:szCs w:val="24"/>
        </w:rPr>
        <w:t>u</w:t>
      </w:r>
      <w:r>
        <w:rPr>
          <w:spacing w:val="2"/>
          <w:sz w:val="24"/>
          <w:szCs w:val="24"/>
        </w:rPr>
        <w:t>s</w:t>
      </w:r>
      <w:r>
        <w:rPr>
          <w:sz w:val="24"/>
          <w:szCs w:val="24"/>
        </w:rPr>
        <w:t>e</w:t>
      </w:r>
      <w:r>
        <w:rPr>
          <w:spacing w:val="9"/>
          <w:sz w:val="24"/>
          <w:szCs w:val="24"/>
        </w:rPr>
        <w:t xml:space="preserve"> </w:t>
      </w:r>
      <w:r>
        <w:rPr>
          <w:spacing w:val="5"/>
          <w:sz w:val="24"/>
          <w:szCs w:val="24"/>
        </w:rPr>
        <w:t>o</w:t>
      </w:r>
      <w:r>
        <w:rPr>
          <w:sz w:val="24"/>
          <w:szCs w:val="24"/>
        </w:rPr>
        <w:t>f</w:t>
      </w:r>
      <w:r>
        <w:rPr>
          <w:spacing w:val="2"/>
          <w:sz w:val="24"/>
          <w:szCs w:val="24"/>
        </w:rPr>
        <w:t xml:space="preserve"> </w:t>
      </w:r>
      <w:r>
        <w:rPr>
          <w:spacing w:val="5"/>
          <w:sz w:val="24"/>
          <w:szCs w:val="24"/>
        </w:rPr>
        <w:t>t</w:t>
      </w:r>
      <w:r>
        <w:rPr>
          <w:sz w:val="24"/>
          <w:szCs w:val="24"/>
        </w:rPr>
        <w:t xml:space="preserve">his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7"/>
          <w:sz w:val="24"/>
          <w:szCs w:val="24"/>
        </w:rPr>
        <w:t xml:space="preserve"> </w:t>
      </w:r>
      <w:r>
        <w:rPr>
          <w:sz w:val="24"/>
          <w:szCs w:val="24"/>
        </w:rPr>
        <w:t>by p</w:t>
      </w:r>
      <w:r>
        <w:rPr>
          <w:spacing w:val="5"/>
          <w:sz w:val="24"/>
          <w:szCs w:val="24"/>
        </w:rPr>
        <w:t>u</w:t>
      </w:r>
      <w:r>
        <w:rPr>
          <w:spacing w:val="2"/>
          <w:sz w:val="24"/>
          <w:szCs w:val="24"/>
        </w:rPr>
        <w:t>s</w:t>
      </w:r>
      <w:r>
        <w:rPr>
          <w:sz w:val="24"/>
          <w:szCs w:val="24"/>
        </w:rPr>
        <w:t>h</w:t>
      </w:r>
      <w:r>
        <w:rPr>
          <w:spacing w:val="-4"/>
          <w:sz w:val="24"/>
          <w:szCs w:val="24"/>
        </w:rPr>
        <w:t>i</w:t>
      </w:r>
      <w:r>
        <w:rPr>
          <w:spacing w:val="-5"/>
          <w:sz w:val="24"/>
          <w:szCs w:val="24"/>
        </w:rPr>
        <w:t>n</w:t>
      </w:r>
      <w:r>
        <w:rPr>
          <w:sz w:val="24"/>
          <w:szCs w:val="24"/>
        </w:rPr>
        <w:t>g</w:t>
      </w:r>
      <w:r>
        <w:rPr>
          <w:spacing w:val="5"/>
          <w:sz w:val="24"/>
          <w:szCs w:val="24"/>
        </w:rPr>
        <w:t xml:space="preserve"> t</w:t>
      </w:r>
      <w:r>
        <w:rPr>
          <w:spacing w:val="-5"/>
          <w:sz w:val="24"/>
          <w:szCs w:val="24"/>
        </w:rPr>
        <w:t>h</w:t>
      </w:r>
      <w:r>
        <w:rPr>
          <w:spacing w:val="4"/>
          <w:sz w:val="24"/>
          <w:szCs w:val="24"/>
        </w:rPr>
        <w:t>e</w:t>
      </w:r>
      <w:r>
        <w:rPr>
          <w:sz w:val="24"/>
          <w:szCs w:val="24"/>
        </w:rPr>
        <w:t>m</w:t>
      </w:r>
      <w:r>
        <w:rPr>
          <w:spacing w:val="5"/>
          <w:sz w:val="24"/>
          <w:szCs w:val="24"/>
        </w:rPr>
        <w:t xml:space="preserve"> </w:t>
      </w:r>
      <w:r>
        <w:rPr>
          <w:spacing w:val="-5"/>
          <w:sz w:val="24"/>
          <w:szCs w:val="24"/>
        </w:rPr>
        <w:t>b</w:t>
      </w:r>
      <w:r>
        <w:rPr>
          <w:spacing w:val="4"/>
          <w:sz w:val="24"/>
          <w:szCs w:val="24"/>
        </w:rPr>
        <w:t>e</w:t>
      </w:r>
      <w:r>
        <w:rPr>
          <w:spacing w:val="-8"/>
          <w:sz w:val="24"/>
          <w:szCs w:val="24"/>
        </w:rPr>
        <w:t>f</w:t>
      </w:r>
      <w:r>
        <w:rPr>
          <w:spacing w:val="5"/>
          <w:sz w:val="24"/>
          <w:szCs w:val="24"/>
        </w:rPr>
        <w:t>o</w:t>
      </w:r>
      <w:r>
        <w:rPr>
          <w:spacing w:val="1"/>
          <w:sz w:val="24"/>
          <w:szCs w:val="24"/>
        </w:rPr>
        <w:t>r</w:t>
      </w:r>
      <w:r>
        <w:rPr>
          <w:sz w:val="24"/>
          <w:szCs w:val="24"/>
        </w:rPr>
        <w:t>e</w:t>
      </w:r>
      <w:r>
        <w:rPr>
          <w:spacing w:val="4"/>
          <w:sz w:val="24"/>
          <w:szCs w:val="24"/>
        </w:rPr>
        <w:t xml:space="preserve"> </w:t>
      </w:r>
      <w:r>
        <w:rPr>
          <w:spacing w:val="5"/>
          <w:sz w:val="24"/>
          <w:szCs w:val="24"/>
        </w:rPr>
        <w:t>t</w:t>
      </w:r>
      <w:r>
        <w:rPr>
          <w:spacing w:val="-5"/>
          <w:sz w:val="24"/>
          <w:szCs w:val="24"/>
        </w:rPr>
        <w:t>h</w:t>
      </w:r>
      <w:r>
        <w:rPr>
          <w:sz w:val="24"/>
          <w:szCs w:val="24"/>
        </w:rPr>
        <w:t>e</w:t>
      </w:r>
      <w:r>
        <w:rPr>
          <w:spacing w:val="4"/>
          <w:sz w:val="24"/>
          <w:szCs w:val="24"/>
        </w:rPr>
        <w:t xml:space="preserve"> </w:t>
      </w:r>
      <w:r>
        <w:rPr>
          <w:spacing w:val="-2"/>
          <w:sz w:val="24"/>
          <w:szCs w:val="24"/>
        </w:rPr>
        <w:t>s</w:t>
      </w:r>
      <w:r>
        <w:rPr>
          <w:spacing w:val="5"/>
          <w:sz w:val="24"/>
          <w:szCs w:val="24"/>
        </w:rPr>
        <w:t>u</w:t>
      </w:r>
      <w:r>
        <w:rPr>
          <w:spacing w:val="-5"/>
          <w:sz w:val="24"/>
          <w:szCs w:val="24"/>
        </w:rPr>
        <w:t>b</w:t>
      </w:r>
      <w:r>
        <w:rPr>
          <w:spacing w:val="1"/>
          <w:sz w:val="24"/>
          <w:szCs w:val="24"/>
        </w:rPr>
        <w:t>r</w:t>
      </w:r>
      <w:r>
        <w:rPr>
          <w:spacing w:val="5"/>
          <w:sz w:val="24"/>
          <w:szCs w:val="24"/>
        </w:rPr>
        <w:t>o</w:t>
      </w:r>
      <w:r>
        <w:rPr>
          <w:sz w:val="24"/>
          <w:szCs w:val="24"/>
        </w:rPr>
        <w:t>u</w:t>
      </w:r>
      <w:r>
        <w:rPr>
          <w:spacing w:val="5"/>
          <w:sz w:val="24"/>
          <w:szCs w:val="24"/>
        </w:rPr>
        <w:t>t</w:t>
      </w:r>
      <w:r>
        <w:rPr>
          <w:spacing w:val="-4"/>
          <w:sz w:val="24"/>
          <w:szCs w:val="24"/>
        </w:rPr>
        <w:t>i</w:t>
      </w:r>
      <w:r>
        <w:rPr>
          <w:spacing w:val="7"/>
          <w:sz w:val="24"/>
          <w:szCs w:val="24"/>
        </w:rPr>
        <w:t>n</w:t>
      </w:r>
      <w:r>
        <w:rPr>
          <w:sz w:val="24"/>
          <w:szCs w:val="24"/>
        </w:rPr>
        <w:t>e</w:t>
      </w:r>
      <w:r>
        <w:rPr>
          <w:spacing w:val="4"/>
          <w:sz w:val="24"/>
          <w:szCs w:val="24"/>
        </w:rPr>
        <w:t xml:space="preserve"> </w:t>
      </w:r>
      <w:r>
        <w:rPr>
          <w:spacing w:val="-1"/>
          <w:sz w:val="24"/>
          <w:szCs w:val="24"/>
        </w:rPr>
        <w:t>c</w:t>
      </w:r>
      <w:r>
        <w:rPr>
          <w:spacing w:val="4"/>
          <w:sz w:val="24"/>
          <w:szCs w:val="24"/>
        </w:rPr>
        <w:t>a</w:t>
      </w:r>
      <w:r>
        <w:rPr>
          <w:spacing w:val="-4"/>
          <w:sz w:val="24"/>
          <w:szCs w:val="24"/>
        </w:rPr>
        <w:t>ll</w:t>
      </w:r>
      <w:r>
        <w:rPr>
          <w:sz w:val="24"/>
          <w:szCs w:val="24"/>
        </w:rPr>
        <w:t>,</w:t>
      </w:r>
      <w:r>
        <w:rPr>
          <w:spacing w:val="12"/>
          <w:sz w:val="24"/>
          <w:szCs w:val="24"/>
        </w:rPr>
        <w:t xml:space="preserve"> </w:t>
      </w:r>
      <w:r>
        <w:rPr>
          <w:spacing w:val="-4"/>
          <w:sz w:val="24"/>
          <w:szCs w:val="24"/>
        </w:rPr>
        <w:t>i</w:t>
      </w:r>
      <w:r>
        <w:rPr>
          <w:sz w:val="24"/>
          <w:szCs w:val="24"/>
        </w:rPr>
        <w:t xml:space="preserve">n </w:t>
      </w:r>
      <w:r>
        <w:rPr>
          <w:spacing w:val="5"/>
          <w:sz w:val="24"/>
          <w:szCs w:val="24"/>
        </w:rPr>
        <w:t>t</w:t>
      </w:r>
      <w:r>
        <w:rPr>
          <w:sz w:val="24"/>
          <w:szCs w:val="24"/>
        </w:rPr>
        <w:t>he</w:t>
      </w:r>
      <w:r>
        <w:rPr>
          <w:spacing w:val="4"/>
          <w:sz w:val="24"/>
          <w:szCs w:val="24"/>
        </w:rPr>
        <w:t xml:space="preserve"> </w:t>
      </w:r>
      <w:r>
        <w:rPr>
          <w:spacing w:val="5"/>
          <w:sz w:val="24"/>
          <w:szCs w:val="24"/>
        </w:rPr>
        <w:t>o</w:t>
      </w:r>
      <w:r>
        <w:rPr>
          <w:spacing w:val="1"/>
          <w:sz w:val="24"/>
          <w:szCs w:val="24"/>
        </w:rPr>
        <w:t>r</w:t>
      </w:r>
      <w:r>
        <w:rPr>
          <w:sz w:val="24"/>
          <w:szCs w:val="24"/>
        </w:rPr>
        <w:t>d</w:t>
      </w:r>
      <w:r>
        <w:rPr>
          <w:spacing w:val="-1"/>
          <w:sz w:val="24"/>
          <w:szCs w:val="24"/>
        </w:rPr>
        <w:t>e</w:t>
      </w:r>
      <w:r>
        <w:rPr>
          <w:sz w:val="24"/>
          <w:szCs w:val="24"/>
        </w:rPr>
        <w:t>r</w:t>
      </w:r>
      <w:r>
        <w:rPr>
          <w:spacing w:val="6"/>
          <w:sz w:val="24"/>
          <w:szCs w:val="24"/>
        </w:rPr>
        <w:t xml:space="preserve"> </w:t>
      </w:r>
      <w:r>
        <w:rPr>
          <w:spacing w:val="-2"/>
          <w:sz w:val="24"/>
          <w:szCs w:val="24"/>
        </w:rPr>
        <w:t>s</w:t>
      </w:r>
      <w:r>
        <w:rPr>
          <w:sz w:val="24"/>
          <w:szCs w:val="24"/>
        </w:rPr>
        <w:t>p</w:t>
      </w:r>
      <w:r>
        <w:rPr>
          <w:spacing w:val="-1"/>
          <w:sz w:val="24"/>
          <w:szCs w:val="24"/>
        </w:rPr>
        <w:t>e</w:t>
      </w:r>
      <w:r>
        <w:rPr>
          <w:spacing w:val="4"/>
          <w:sz w:val="24"/>
          <w:szCs w:val="24"/>
        </w:rPr>
        <w:t>c</w:t>
      </w:r>
      <w:r>
        <w:rPr>
          <w:spacing w:val="-4"/>
          <w:sz w:val="24"/>
          <w:szCs w:val="24"/>
        </w:rPr>
        <w:t>i</w:t>
      </w:r>
      <w:r>
        <w:rPr>
          <w:spacing w:val="-3"/>
          <w:sz w:val="24"/>
          <w:szCs w:val="24"/>
        </w:rPr>
        <w:t>f</w:t>
      </w:r>
      <w:r>
        <w:rPr>
          <w:spacing w:val="-4"/>
          <w:sz w:val="24"/>
          <w:szCs w:val="24"/>
        </w:rPr>
        <w:t>i</w:t>
      </w:r>
      <w:r>
        <w:rPr>
          <w:spacing w:val="-1"/>
          <w:sz w:val="24"/>
          <w:szCs w:val="24"/>
        </w:rPr>
        <w:t>e</w:t>
      </w:r>
      <w:r>
        <w:rPr>
          <w:sz w:val="24"/>
          <w:szCs w:val="24"/>
        </w:rPr>
        <w:t>d</w:t>
      </w:r>
      <w:r>
        <w:rPr>
          <w:spacing w:val="9"/>
          <w:sz w:val="24"/>
          <w:szCs w:val="24"/>
        </w:rPr>
        <w:t xml:space="preserve"> </w:t>
      </w:r>
      <w:r>
        <w:rPr>
          <w:sz w:val="24"/>
          <w:szCs w:val="24"/>
        </w:rPr>
        <w:t xml:space="preserve">by </w:t>
      </w:r>
      <w:r>
        <w:rPr>
          <w:spacing w:val="5"/>
          <w:sz w:val="24"/>
          <w:szCs w:val="24"/>
        </w:rPr>
        <w:t>t</w:t>
      </w:r>
      <w:r>
        <w:rPr>
          <w:spacing w:val="-5"/>
          <w:sz w:val="24"/>
          <w:szCs w:val="24"/>
        </w:rPr>
        <w:t>h</w:t>
      </w:r>
      <w:r>
        <w:rPr>
          <w:sz w:val="24"/>
          <w:szCs w:val="24"/>
        </w:rPr>
        <w:t>e</w:t>
      </w:r>
      <w:r>
        <w:rPr>
          <w:spacing w:val="4"/>
          <w:sz w:val="24"/>
          <w:szCs w:val="24"/>
        </w:rPr>
        <w:t xml:space="preserve"> </w:t>
      </w:r>
      <w:r>
        <w:rPr>
          <w:spacing w:val="-1"/>
          <w:sz w:val="24"/>
          <w:szCs w:val="24"/>
        </w:rPr>
        <w:t>c</w:t>
      </w:r>
      <w:r>
        <w:rPr>
          <w:spacing w:val="4"/>
          <w:sz w:val="24"/>
          <w:szCs w:val="24"/>
        </w:rPr>
        <w:t>a</w:t>
      </w:r>
      <w:r>
        <w:rPr>
          <w:sz w:val="24"/>
          <w:szCs w:val="24"/>
        </w:rPr>
        <w:t>l</w:t>
      </w:r>
      <w:r>
        <w:rPr>
          <w:spacing w:val="1"/>
          <w:sz w:val="24"/>
          <w:szCs w:val="24"/>
        </w:rPr>
        <w:t>l</w:t>
      </w:r>
      <w:r>
        <w:rPr>
          <w:spacing w:val="-4"/>
          <w:sz w:val="24"/>
          <w:szCs w:val="24"/>
        </w:rPr>
        <w:t>i</w:t>
      </w:r>
      <w:r>
        <w:rPr>
          <w:sz w:val="24"/>
          <w:szCs w:val="24"/>
        </w:rPr>
        <w:t xml:space="preserve">ng </w:t>
      </w:r>
      <w:r>
        <w:rPr>
          <w:spacing w:val="-1"/>
          <w:sz w:val="24"/>
          <w:szCs w:val="24"/>
        </w:rPr>
        <w:t>c</w:t>
      </w:r>
      <w:r>
        <w:rPr>
          <w:spacing w:val="5"/>
          <w:sz w:val="24"/>
          <w:szCs w:val="24"/>
        </w:rPr>
        <w:t>o</w:t>
      </w:r>
      <w:r>
        <w:rPr>
          <w:spacing w:val="-5"/>
          <w:sz w:val="24"/>
          <w:szCs w:val="24"/>
        </w:rPr>
        <w:t>nv</w:t>
      </w:r>
      <w:r>
        <w:rPr>
          <w:spacing w:val="4"/>
          <w:sz w:val="24"/>
          <w:szCs w:val="24"/>
        </w:rPr>
        <w:t>e</w:t>
      </w:r>
      <w:r>
        <w:rPr>
          <w:spacing w:val="-5"/>
          <w:sz w:val="24"/>
          <w:szCs w:val="24"/>
        </w:rPr>
        <w:t>n</w:t>
      </w:r>
      <w:r>
        <w:rPr>
          <w:spacing w:val="10"/>
          <w:sz w:val="24"/>
          <w:szCs w:val="24"/>
        </w:rPr>
        <w:t>t</w:t>
      </w:r>
      <w:r>
        <w:rPr>
          <w:spacing w:val="-9"/>
          <w:sz w:val="24"/>
          <w:szCs w:val="24"/>
        </w:rPr>
        <w:t>i</w:t>
      </w:r>
      <w:r>
        <w:rPr>
          <w:spacing w:val="5"/>
          <w:sz w:val="24"/>
          <w:szCs w:val="24"/>
        </w:rPr>
        <w:t>o</w:t>
      </w:r>
      <w:r>
        <w:rPr>
          <w:sz w:val="24"/>
          <w:szCs w:val="24"/>
        </w:rPr>
        <w:t>n</w:t>
      </w:r>
      <w:r>
        <w:rPr>
          <w:spacing w:val="8"/>
          <w:sz w:val="24"/>
          <w:szCs w:val="24"/>
        </w:rPr>
        <w:t xml:space="preserve"> </w:t>
      </w:r>
      <w:r>
        <w:rPr>
          <w:spacing w:val="-4"/>
          <w:sz w:val="24"/>
          <w:szCs w:val="24"/>
        </w:rPr>
        <w:t>i</w:t>
      </w:r>
      <w:r>
        <w:rPr>
          <w:sz w:val="24"/>
          <w:szCs w:val="24"/>
        </w:rPr>
        <w:t>n</w:t>
      </w:r>
      <w:r>
        <w:rPr>
          <w:spacing w:val="3"/>
          <w:sz w:val="24"/>
          <w:szCs w:val="24"/>
        </w:rPr>
        <w:t xml:space="preserve"> </w:t>
      </w:r>
      <w:r>
        <w:rPr>
          <w:spacing w:val="5"/>
          <w:sz w:val="24"/>
          <w:szCs w:val="24"/>
        </w:rPr>
        <w:t>u</w:t>
      </w:r>
      <w:r>
        <w:rPr>
          <w:spacing w:val="-2"/>
          <w:sz w:val="24"/>
          <w:szCs w:val="24"/>
        </w:rPr>
        <w:t>s</w:t>
      </w:r>
      <w:r>
        <w:rPr>
          <w:spacing w:val="-1"/>
          <w:sz w:val="24"/>
          <w:szCs w:val="24"/>
        </w:rPr>
        <w:t>e</w:t>
      </w:r>
      <w:r>
        <w:rPr>
          <w:sz w:val="24"/>
          <w:szCs w:val="24"/>
        </w:rPr>
        <w:t>.</w:t>
      </w:r>
      <w:r>
        <w:rPr>
          <w:spacing w:val="10"/>
          <w:sz w:val="24"/>
          <w:szCs w:val="24"/>
        </w:rPr>
        <w:t xml:space="preserve"> </w:t>
      </w:r>
      <w:r>
        <w:rPr>
          <w:spacing w:val="-2"/>
          <w:sz w:val="24"/>
          <w:szCs w:val="24"/>
        </w:rPr>
        <w:t>R</w:t>
      </w:r>
      <w:r>
        <w:rPr>
          <w:spacing w:val="-1"/>
          <w:sz w:val="24"/>
          <w:szCs w:val="24"/>
        </w:rPr>
        <w:t>e</w:t>
      </w:r>
      <w:r>
        <w:rPr>
          <w:spacing w:val="5"/>
          <w:sz w:val="24"/>
          <w:szCs w:val="24"/>
        </w:rPr>
        <w:t>g</w:t>
      </w:r>
      <w:r>
        <w:rPr>
          <w:spacing w:val="-4"/>
          <w:sz w:val="24"/>
          <w:szCs w:val="24"/>
        </w:rPr>
        <w:t>i</w:t>
      </w:r>
      <w:r>
        <w:rPr>
          <w:spacing w:val="-2"/>
          <w:sz w:val="24"/>
          <w:szCs w:val="24"/>
        </w:rPr>
        <w:t>s</w:t>
      </w:r>
      <w:r>
        <w:rPr>
          <w:spacing w:val="5"/>
          <w:sz w:val="24"/>
          <w:szCs w:val="24"/>
        </w:rPr>
        <w:t>t</w:t>
      </w:r>
      <w:r>
        <w:rPr>
          <w:spacing w:val="-1"/>
          <w:sz w:val="24"/>
          <w:szCs w:val="24"/>
        </w:rPr>
        <w:t>e</w:t>
      </w:r>
      <w:r>
        <w:rPr>
          <w:sz w:val="24"/>
          <w:szCs w:val="24"/>
        </w:rPr>
        <w:t>r</w:t>
      </w:r>
      <w:r>
        <w:rPr>
          <w:spacing w:val="9"/>
          <w:sz w:val="24"/>
          <w:szCs w:val="24"/>
        </w:rPr>
        <w:t xml:space="preserve"> </w:t>
      </w:r>
      <w:r>
        <w:rPr>
          <w:spacing w:val="-2"/>
          <w:sz w:val="24"/>
          <w:szCs w:val="24"/>
        </w:rPr>
        <w:t>s</w:t>
      </w:r>
      <w:r>
        <w:rPr>
          <w:sz w:val="24"/>
          <w:szCs w:val="24"/>
        </w:rPr>
        <w:t>p</w:t>
      </w:r>
      <w:r>
        <w:rPr>
          <w:spacing w:val="-4"/>
          <w:sz w:val="24"/>
          <w:szCs w:val="24"/>
        </w:rPr>
        <w:t>i</w:t>
      </w:r>
      <w:r>
        <w:rPr>
          <w:sz w:val="24"/>
          <w:szCs w:val="24"/>
        </w:rPr>
        <w:t>l</w:t>
      </w:r>
      <w:r>
        <w:rPr>
          <w:spacing w:val="1"/>
          <w:sz w:val="24"/>
          <w:szCs w:val="24"/>
        </w:rPr>
        <w:t>l</w:t>
      </w:r>
      <w:r>
        <w:rPr>
          <w:spacing w:val="-4"/>
          <w:sz w:val="24"/>
          <w:szCs w:val="24"/>
        </w:rPr>
        <w:t>i</w:t>
      </w:r>
      <w:r>
        <w:rPr>
          <w:sz w:val="24"/>
          <w:szCs w:val="24"/>
        </w:rPr>
        <w:t>ng</w:t>
      </w:r>
      <w:r>
        <w:rPr>
          <w:spacing w:val="13"/>
          <w:sz w:val="24"/>
          <w:szCs w:val="24"/>
        </w:rPr>
        <w:t xml:space="preserve"> </w:t>
      </w:r>
      <w:r>
        <w:rPr>
          <w:spacing w:val="-4"/>
          <w:sz w:val="24"/>
          <w:szCs w:val="24"/>
        </w:rPr>
        <w:t>i</w:t>
      </w:r>
      <w:r>
        <w:rPr>
          <w:sz w:val="24"/>
          <w:szCs w:val="24"/>
        </w:rPr>
        <w:t>s</w:t>
      </w:r>
      <w:r>
        <w:rPr>
          <w:spacing w:val="6"/>
          <w:sz w:val="24"/>
          <w:szCs w:val="24"/>
        </w:rPr>
        <w:t xml:space="preserve"> </w:t>
      </w:r>
      <w:r>
        <w:rPr>
          <w:sz w:val="24"/>
          <w:szCs w:val="24"/>
        </w:rPr>
        <w:t>u</w:t>
      </w:r>
      <w:r>
        <w:rPr>
          <w:spacing w:val="-2"/>
          <w:sz w:val="24"/>
          <w:szCs w:val="24"/>
        </w:rPr>
        <w:t>s</w:t>
      </w:r>
      <w:r>
        <w:rPr>
          <w:spacing w:val="-1"/>
          <w:sz w:val="24"/>
          <w:szCs w:val="24"/>
        </w:rPr>
        <w:t>e</w:t>
      </w:r>
      <w:r>
        <w:rPr>
          <w:sz w:val="24"/>
          <w:szCs w:val="24"/>
        </w:rPr>
        <w:t>d</w:t>
      </w:r>
      <w:r>
        <w:rPr>
          <w:spacing w:val="8"/>
          <w:sz w:val="24"/>
          <w:szCs w:val="24"/>
        </w:rPr>
        <w:t xml:space="preserve"> </w:t>
      </w:r>
      <w:r>
        <w:rPr>
          <w:spacing w:val="4"/>
          <w:sz w:val="24"/>
          <w:szCs w:val="24"/>
        </w:rPr>
        <w:t>w</w:t>
      </w:r>
      <w:r>
        <w:rPr>
          <w:spacing w:val="-5"/>
          <w:sz w:val="24"/>
          <w:szCs w:val="24"/>
        </w:rPr>
        <w:t>h</w:t>
      </w:r>
      <w:r>
        <w:rPr>
          <w:spacing w:val="4"/>
          <w:sz w:val="24"/>
          <w:szCs w:val="24"/>
        </w:rPr>
        <w:t>e</w:t>
      </w:r>
      <w:r>
        <w:rPr>
          <w:sz w:val="24"/>
          <w:szCs w:val="24"/>
        </w:rPr>
        <w:t>n</w:t>
      </w:r>
      <w:r>
        <w:rPr>
          <w:spacing w:val="-1"/>
          <w:sz w:val="24"/>
          <w:szCs w:val="24"/>
        </w:rPr>
        <w:t>e</w:t>
      </w:r>
      <w:r>
        <w:rPr>
          <w:spacing w:val="-5"/>
          <w:sz w:val="24"/>
          <w:szCs w:val="24"/>
        </w:rPr>
        <w:t>v</w:t>
      </w:r>
      <w:r>
        <w:rPr>
          <w:spacing w:val="-1"/>
          <w:sz w:val="24"/>
          <w:szCs w:val="24"/>
        </w:rPr>
        <w:t>e</w:t>
      </w:r>
      <w:r>
        <w:rPr>
          <w:sz w:val="24"/>
          <w:szCs w:val="24"/>
        </w:rPr>
        <w:t>r</w:t>
      </w:r>
      <w:r>
        <w:rPr>
          <w:spacing w:val="9"/>
          <w:sz w:val="24"/>
          <w:szCs w:val="24"/>
        </w:rPr>
        <w:t xml:space="preserve"> </w:t>
      </w:r>
      <w:r>
        <w:rPr>
          <w:spacing w:val="5"/>
          <w:sz w:val="24"/>
          <w:szCs w:val="24"/>
        </w:rPr>
        <w:t>t</w:t>
      </w:r>
      <w:r>
        <w:rPr>
          <w:spacing w:val="-5"/>
          <w:sz w:val="24"/>
          <w:szCs w:val="24"/>
        </w:rPr>
        <w:t>h</w:t>
      </w:r>
      <w:r>
        <w:rPr>
          <w:sz w:val="24"/>
          <w:szCs w:val="24"/>
        </w:rPr>
        <w:t>e</w:t>
      </w:r>
      <w:r>
        <w:rPr>
          <w:spacing w:val="7"/>
          <w:sz w:val="24"/>
          <w:szCs w:val="24"/>
        </w:rPr>
        <w:t xml:space="preserve"> </w:t>
      </w:r>
      <w:r>
        <w:rPr>
          <w:spacing w:val="-1"/>
          <w:sz w:val="24"/>
          <w:szCs w:val="24"/>
        </w:rPr>
        <w:t>c</w:t>
      </w:r>
      <w:r>
        <w:rPr>
          <w:spacing w:val="5"/>
          <w:sz w:val="24"/>
          <w:szCs w:val="24"/>
        </w:rPr>
        <w:t>o</w:t>
      </w:r>
      <w:r>
        <w:rPr>
          <w:spacing w:val="-9"/>
          <w:sz w:val="24"/>
          <w:szCs w:val="24"/>
        </w:rPr>
        <w:t>m</w:t>
      </w:r>
      <w:r>
        <w:rPr>
          <w:spacing w:val="5"/>
          <w:sz w:val="24"/>
          <w:szCs w:val="24"/>
        </w:rPr>
        <w:t>p</w:t>
      </w:r>
      <w:r>
        <w:rPr>
          <w:sz w:val="24"/>
          <w:szCs w:val="24"/>
        </w:rPr>
        <w:t>i</w:t>
      </w:r>
      <w:r>
        <w:rPr>
          <w:spacing w:val="-4"/>
          <w:sz w:val="24"/>
          <w:szCs w:val="24"/>
        </w:rPr>
        <w:t>l</w:t>
      </w:r>
      <w:r>
        <w:rPr>
          <w:spacing w:val="-1"/>
          <w:sz w:val="24"/>
          <w:szCs w:val="24"/>
        </w:rPr>
        <w:t>e</w:t>
      </w:r>
      <w:r>
        <w:rPr>
          <w:sz w:val="24"/>
          <w:szCs w:val="24"/>
        </w:rPr>
        <w:t>r</w:t>
      </w:r>
      <w:r>
        <w:rPr>
          <w:spacing w:val="9"/>
          <w:sz w:val="24"/>
          <w:szCs w:val="24"/>
        </w:rPr>
        <w:t xml:space="preserve"> </w:t>
      </w:r>
      <w:r>
        <w:rPr>
          <w:spacing w:val="1"/>
          <w:sz w:val="24"/>
          <w:szCs w:val="24"/>
        </w:rPr>
        <w:t>r</w:t>
      </w:r>
      <w:r>
        <w:rPr>
          <w:sz w:val="24"/>
          <w:szCs w:val="24"/>
        </w:rPr>
        <w:t>uns</w:t>
      </w:r>
      <w:r>
        <w:rPr>
          <w:spacing w:val="6"/>
          <w:sz w:val="24"/>
          <w:szCs w:val="24"/>
        </w:rPr>
        <w:t xml:space="preserve"> </w:t>
      </w:r>
      <w:r>
        <w:rPr>
          <w:spacing w:val="5"/>
          <w:sz w:val="24"/>
          <w:szCs w:val="24"/>
        </w:rPr>
        <w:t>o</w:t>
      </w:r>
      <w:r>
        <w:rPr>
          <w:spacing w:val="-5"/>
          <w:sz w:val="24"/>
          <w:szCs w:val="24"/>
        </w:rPr>
        <w:t>u</w:t>
      </w:r>
      <w:r>
        <w:rPr>
          <w:sz w:val="24"/>
          <w:szCs w:val="24"/>
        </w:rPr>
        <w:t>t</w:t>
      </w:r>
      <w:r>
        <w:rPr>
          <w:spacing w:val="8"/>
          <w:sz w:val="24"/>
          <w:szCs w:val="24"/>
        </w:rPr>
        <w:t xml:space="preserve"> </w:t>
      </w:r>
      <w:r>
        <w:rPr>
          <w:spacing w:val="5"/>
          <w:sz w:val="24"/>
          <w:szCs w:val="24"/>
        </w:rPr>
        <w:t>o</w:t>
      </w:r>
      <w:r>
        <w:rPr>
          <w:sz w:val="24"/>
          <w:szCs w:val="24"/>
        </w:rPr>
        <w:t xml:space="preserve">f </w:t>
      </w:r>
      <w:r>
        <w:rPr>
          <w:spacing w:val="1"/>
          <w:sz w:val="24"/>
          <w:szCs w:val="24"/>
        </w:rPr>
        <w:t>r</w:t>
      </w:r>
      <w:r>
        <w:rPr>
          <w:spacing w:val="-1"/>
          <w:sz w:val="24"/>
          <w:szCs w:val="24"/>
        </w:rPr>
        <w:t>e</w:t>
      </w:r>
      <w:r>
        <w:rPr>
          <w:spacing w:val="5"/>
          <w:sz w:val="24"/>
          <w:szCs w:val="24"/>
        </w:rPr>
        <w:t>g</w:t>
      </w:r>
      <w:r>
        <w:rPr>
          <w:spacing w:val="-9"/>
          <w:sz w:val="24"/>
          <w:szCs w:val="24"/>
        </w:rPr>
        <w:t>i</w:t>
      </w:r>
      <w:r>
        <w:rPr>
          <w:spacing w:val="-2"/>
          <w:sz w:val="24"/>
          <w:szCs w:val="24"/>
        </w:rPr>
        <w:t>s</w:t>
      </w:r>
      <w:r>
        <w:rPr>
          <w:spacing w:val="5"/>
          <w:sz w:val="24"/>
          <w:szCs w:val="24"/>
        </w:rPr>
        <w:t>t</w:t>
      </w:r>
      <w:r>
        <w:rPr>
          <w:spacing w:val="-1"/>
          <w:sz w:val="24"/>
          <w:szCs w:val="24"/>
        </w:rPr>
        <w:t>e</w:t>
      </w:r>
      <w:r>
        <w:rPr>
          <w:spacing w:val="1"/>
          <w:sz w:val="24"/>
          <w:szCs w:val="24"/>
        </w:rPr>
        <w:t>r</w:t>
      </w:r>
      <w:r>
        <w:rPr>
          <w:sz w:val="24"/>
          <w:szCs w:val="24"/>
        </w:rPr>
        <w:t>s</w:t>
      </w:r>
      <w:r>
        <w:rPr>
          <w:spacing w:val="6"/>
          <w:sz w:val="24"/>
          <w:szCs w:val="24"/>
        </w:rPr>
        <w:t xml:space="preserve"> </w:t>
      </w:r>
      <w:r>
        <w:rPr>
          <w:sz w:val="24"/>
          <w:szCs w:val="24"/>
        </w:rPr>
        <w:t xml:space="preserve">to </w:t>
      </w:r>
      <w:r>
        <w:rPr>
          <w:spacing w:val="-1"/>
          <w:sz w:val="24"/>
          <w:szCs w:val="24"/>
        </w:rPr>
        <w:t>c</w:t>
      </w:r>
      <w:r>
        <w:rPr>
          <w:spacing w:val="5"/>
          <w:sz w:val="24"/>
          <w:szCs w:val="24"/>
        </w:rPr>
        <w:t>o</w:t>
      </w:r>
      <w:r>
        <w:rPr>
          <w:spacing w:val="-9"/>
          <w:sz w:val="24"/>
          <w:szCs w:val="24"/>
        </w:rPr>
        <w:t>m</w:t>
      </w:r>
      <w:r>
        <w:rPr>
          <w:sz w:val="24"/>
          <w:szCs w:val="24"/>
        </w:rPr>
        <w:t>pu</w:t>
      </w:r>
      <w:r>
        <w:rPr>
          <w:spacing w:val="5"/>
          <w:sz w:val="24"/>
          <w:szCs w:val="24"/>
        </w:rPr>
        <w:t>t</w:t>
      </w:r>
      <w:r>
        <w:rPr>
          <w:sz w:val="24"/>
          <w:szCs w:val="24"/>
        </w:rPr>
        <w:t>e</w:t>
      </w:r>
      <w:r>
        <w:rPr>
          <w:spacing w:val="44"/>
          <w:sz w:val="24"/>
          <w:szCs w:val="24"/>
        </w:rPr>
        <w:t xml:space="preserve"> </w:t>
      </w:r>
      <w:r>
        <w:rPr>
          <w:spacing w:val="-1"/>
          <w:sz w:val="24"/>
          <w:szCs w:val="24"/>
        </w:rPr>
        <w:t>a</w:t>
      </w:r>
      <w:r>
        <w:rPr>
          <w:sz w:val="24"/>
          <w:szCs w:val="24"/>
        </w:rPr>
        <w:t>n</w:t>
      </w:r>
      <w:r>
        <w:rPr>
          <w:spacing w:val="41"/>
          <w:sz w:val="24"/>
          <w:szCs w:val="24"/>
        </w:rPr>
        <w:t xml:space="preserve"> </w:t>
      </w:r>
      <w:r>
        <w:rPr>
          <w:spacing w:val="4"/>
          <w:sz w:val="24"/>
          <w:szCs w:val="24"/>
        </w:rPr>
        <w:t>e</w:t>
      </w:r>
      <w:r>
        <w:rPr>
          <w:spacing w:val="-5"/>
          <w:sz w:val="24"/>
          <w:szCs w:val="24"/>
        </w:rPr>
        <w:t>x</w:t>
      </w:r>
      <w:r>
        <w:rPr>
          <w:sz w:val="24"/>
          <w:szCs w:val="24"/>
        </w:rPr>
        <w:t>p</w:t>
      </w:r>
      <w:r>
        <w:rPr>
          <w:spacing w:val="1"/>
          <w:sz w:val="24"/>
          <w:szCs w:val="24"/>
        </w:rPr>
        <w:t>r</w:t>
      </w:r>
      <w:r>
        <w:rPr>
          <w:spacing w:val="-1"/>
          <w:sz w:val="24"/>
          <w:szCs w:val="24"/>
        </w:rPr>
        <w:t>e</w:t>
      </w:r>
      <w:r>
        <w:rPr>
          <w:spacing w:val="2"/>
          <w:sz w:val="24"/>
          <w:szCs w:val="24"/>
        </w:rPr>
        <w:t>ss</w:t>
      </w:r>
      <w:r>
        <w:rPr>
          <w:spacing w:val="-9"/>
          <w:sz w:val="24"/>
          <w:szCs w:val="24"/>
        </w:rPr>
        <w:t>i</w:t>
      </w:r>
      <w:r>
        <w:rPr>
          <w:spacing w:val="9"/>
          <w:sz w:val="24"/>
          <w:szCs w:val="24"/>
        </w:rPr>
        <w:t>o</w:t>
      </w:r>
      <w:r>
        <w:rPr>
          <w:spacing w:val="-5"/>
          <w:sz w:val="24"/>
          <w:szCs w:val="24"/>
        </w:rPr>
        <w:t>n</w:t>
      </w:r>
      <w:r>
        <w:rPr>
          <w:sz w:val="24"/>
          <w:szCs w:val="24"/>
        </w:rPr>
        <w:t>.</w:t>
      </w:r>
      <w:r>
        <w:rPr>
          <w:spacing w:val="48"/>
          <w:sz w:val="24"/>
          <w:szCs w:val="24"/>
        </w:rPr>
        <w:t xml:space="preserve"> </w:t>
      </w:r>
      <w:r>
        <w:rPr>
          <w:spacing w:val="1"/>
          <w:sz w:val="24"/>
          <w:szCs w:val="24"/>
        </w:rPr>
        <w:t>P</w:t>
      </w:r>
      <w:r>
        <w:rPr>
          <w:sz w:val="24"/>
          <w:szCs w:val="24"/>
        </w:rPr>
        <w:t>u</w:t>
      </w:r>
      <w:r>
        <w:rPr>
          <w:spacing w:val="-2"/>
          <w:sz w:val="24"/>
          <w:szCs w:val="24"/>
        </w:rPr>
        <w:t>s</w:t>
      </w:r>
      <w:r>
        <w:rPr>
          <w:sz w:val="24"/>
          <w:szCs w:val="24"/>
        </w:rPr>
        <w:t>h</w:t>
      </w:r>
      <w:r>
        <w:rPr>
          <w:spacing w:val="41"/>
          <w:sz w:val="24"/>
          <w:szCs w:val="24"/>
        </w:rPr>
        <w:t xml:space="preserve"> </w:t>
      </w:r>
      <w:r>
        <w:rPr>
          <w:spacing w:val="4"/>
          <w:sz w:val="24"/>
          <w:szCs w:val="24"/>
        </w:rPr>
        <w:t>a</w:t>
      </w:r>
      <w:r>
        <w:rPr>
          <w:spacing w:val="-5"/>
          <w:sz w:val="24"/>
          <w:szCs w:val="24"/>
        </w:rPr>
        <w:t>n</w:t>
      </w:r>
      <w:r>
        <w:rPr>
          <w:sz w:val="24"/>
          <w:szCs w:val="24"/>
        </w:rPr>
        <w:t>d</w:t>
      </w:r>
      <w:r>
        <w:rPr>
          <w:spacing w:val="45"/>
          <w:sz w:val="24"/>
          <w:szCs w:val="24"/>
        </w:rPr>
        <w:t xml:space="preserve"> </w:t>
      </w:r>
      <w:r>
        <w:rPr>
          <w:sz w:val="24"/>
          <w:szCs w:val="24"/>
        </w:rPr>
        <w:t>p</w:t>
      </w:r>
      <w:r>
        <w:rPr>
          <w:spacing w:val="5"/>
          <w:sz w:val="24"/>
          <w:szCs w:val="24"/>
        </w:rPr>
        <w:t>o</w:t>
      </w:r>
      <w:r>
        <w:rPr>
          <w:sz w:val="24"/>
          <w:szCs w:val="24"/>
        </w:rPr>
        <w:t>p</w:t>
      </w:r>
      <w:r>
        <w:rPr>
          <w:spacing w:val="45"/>
          <w:sz w:val="24"/>
          <w:szCs w:val="24"/>
        </w:rPr>
        <w:t xml:space="preserve"> </w:t>
      </w:r>
      <w:r>
        <w:rPr>
          <w:spacing w:val="-1"/>
          <w:sz w:val="24"/>
          <w:szCs w:val="24"/>
        </w:rPr>
        <w:t>a</w:t>
      </w:r>
      <w:r>
        <w:rPr>
          <w:spacing w:val="1"/>
          <w:sz w:val="24"/>
          <w:szCs w:val="24"/>
        </w:rPr>
        <w:t>r</w:t>
      </w:r>
      <w:r>
        <w:rPr>
          <w:sz w:val="24"/>
          <w:szCs w:val="24"/>
        </w:rPr>
        <w:t>e</w:t>
      </w:r>
      <w:r>
        <w:rPr>
          <w:spacing w:val="44"/>
          <w:sz w:val="24"/>
          <w:szCs w:val="24"/>
        </w:rPr>
        <w:t xml:space="preserve"> </w:t>
      </w:r>
      <w:r>
        <w:rPr>
          <w:spacing w:val="-1"/>
          <w:sz w:val="24"/>
          <w:szCs w:val="24"/>
        </w:rPr>
        <w:t>a</w:t>
      </w:r>
      <w:r>
        <w:rPr>
          <w:spacing w:val="-4"/>
          <w:sz w:val="24"/>
          <w:szCs w:val="24"/>
        </w:rPr>
        <w:t>l</w:t>
      </w:r>
      <w:r>
        <w:rPr>
          <w:spacing w:val="-2"/>
          <w:sz w:val="24"/>
          <w:szCs w:val="24"/>
        </w:rPr>
        <w:t>s</w:t>
      </w:r>
      <w:r>
        <w:rPr>
          <w:sz w:val="24"/>
          <w:szCs w:val="24"/>
        </w:rPr>
        <w:t>o</w:t>
      </w:r>
      <w:r>
        <w:rPr>
          <w:spacing w:val="50"/>
          <w:sz w:val="24"/>
          <w:szCs w:val="24"/>
        </w:rPr>
        <w:t xml:space="preserve"> </w:t>
      </w:r>
      <w:r>
        <w:rPr>
          <w:sz w:val="24"/>
          <w:szCs w:val="24"/>
        </w:rPr>
        <w:t>u</w:t>
      </w:r>
      <w:r>
        <w:rPr>
          <w:spacing w:val="-2"/>
          <w:sz w:val="24"/>
          <w:szCs w:val="24"/>
        </w:rPr>
        <w:t>s</w:t>
      </w:r>
      <w:r>
        <w:rPr>
          <w:spacing w:val="-1"/>
          <w:sz w:val="24"/>
          <w:szCs w:val="24"/>
        </w:rPr>
        <w:t>e</w:t>
      </w:r>
      <w:r>
        <w:rPr>
          <w:sz w:val="24"/>
          <w:szCs w:val="24"/>
        </w:rPr>
        <w:t>d</w:t>
      </w:r>
      <w:r>
        <w:rPr>
          <w:spacing w:val="45"/>
          <w:sz w:val="24"/>
          <w:szCs w:val="24"/>
        </w:rPr>
        <w:t xml:space="preserve"> </w:t>
      </w:r>
      <w:r>
        <w:rPr>
          <w:sz w:val="24"/>
          <w:szCs w:val="24"/>
        </w:rPr>
        <w:t>to</w:t>
      </w:r>
      <w:r>
        <w:rPr>
          <w:spacing w:val="50"/>
          <w:sz w:val="24"/>
          <w:szCs w:val="24"/>
        </w:rPr>
        <w:t xml:space="preserve"> </w:t>
      </w:r>
      <w:r>
        <w:rPr>
          <w:sz w:val="24"/>
          <w:szCs w:val="24"/>
        </w:rPr>
        <w:t>p</w:t>
      </w:r>
      <w:r>
        <w:rPr>
          <w:spacing w:val="1"/>
          <w:sz w:val="24"/>
          <w:szCs w:val="24"/>
        </w:rPr>
        <w:t>r</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v</w:t>
      </w:r>
      <w:r>
        <w:rPr>
          <w:sz w:val="24"/>
          <w:szCs w:val="24"/>
        </w:rPr>
        <w:t>e</w:t>
      </w:r>
      <w:r>
        <w:rPr>
          <w:spacing w:val="44"/>
          <w:sz w:val="24"/>
          <w:szCs w:val="24"/>
        </w:rPr>
        <w:t xml:space="preserve"> </w:t>
      </w:r>
      <w:r>
        <w:rPr>
          <w:spacing w:val="5"/>
          <w:sz w:val="24"/>
          <w:szCs w:val="24"/>
        </w:rPr>
        <w:t>t</w:t>
      </w:r>
      <w:r>
        <w:rPr>
          <w:spacing w:val="-5"/>
          <w:sz w:val="24"/>
          <w:szCs w:val="24"/>
        </w:rPr>
        <w:t>h</w:t>
      </w:r>
      <w:r>
        <w:rPr>
          <w:sz w:val="24"/>
          <w:szCs w:val="24"/>
        </w:rPr>
        <w:t>e</w:t>
      </w:r>
      <w:r>
        <w:rPr>
          <w:spacing w:val="44"/>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s</w:t>
      </w:r>
      <w:r>
        <w:rPr>
          <w:spacing w:val="38"/>
          <w:sz w:val="24"/>
          <w:szCs w:val="24"/>
        </w:rPr>
        <w:t xml:space="preserve"> </w:t>
      </w:r>
      <w:r>
        <w:rPr>
          <w:spacing w:val="5"/>
          <w:sz w:val="24"/>
          <w:szCs w:val="24"/>
        </w:rPr>
        <w:t>o</w:t>
      </w:r>
      <w:r>
        <w:rPr>
          <w:sz w:val="24"/>
          <w:szCs w:val="24"/>
        </w:rPr>
        <w:t>f</w:t>
      </w:r>
      <w:r>
        <w:rPr>
          <w:spacing w:val="37"/>
          <w:sz w:val="24"/>
          <w:szCs w:val="24"/>
        </w:rPr>
        <w:t xml:space="preserve"> </w:t>
      </w:r>
      <w:r>
        <w:rPr>
          <w:spacing w:val="1"/>
          <w:sz w:val="24"/>
          <w:szCs w:val="24"/>
        </w:rPr>
        <w:t>r</w:t>
      </w:r>
      <w:r>
        <w:rPr>
          <w:spacing w:val="-1"/>
          <w:sz w:val="24"/>
          <w:szCs w:val="24"/>
        </w:rPr>
        <w:t>e</w:t>
      </w:r>
      <w:r>
        <w:rPr>
          <w:spacing w:val="5"/>
          <w:sz w:val="24"/>
          <w:szCs w:val="24"/>
        </w:rPr>
        <w:t>g</w:t>
      </w:r>
      <w:r>
        <w:rPr>
          <w:spacing w:val="-4"/>
          <w:sz w:val="24"/>
          <w:szCs w:val="24"/>
        </w:rPr>
        <w:t>i</w:t>
      </w:r>
      <w:r>
        <w:rPr>
          <w:spacing w:val="-2"/>
          <w:sz w:val="24"/>
          <w:szCs w:val="24"/>
        </w:rPr>
        <w:t>s</w:t>
      </w:r>
      <w:r>
        <w:rPr>
          <w:spacing w:val="5"/>
          <w:sz w:val="24"/>
          <w:szCs w:val="24"/>
        </w:rPr>
        <w:t>t</w:t>
      </w:r>
      <w:r>
        <w:rPr>
          <w:spacing w:val="-1"/>
          <w:sz w:val="24"/>
          <w:szCs w:val="24"/>
        </w:rPr>
        <w:t>e</w:t>
      </w:r>
      <w:r>
        <w:rPr>
          <w:spacing w:val="1"/>
          <w:sz w:val="24"/>
          <w:szCs w:val="24"/>
        </w:rPr>
        <w:t>r</w:t>
      </w:r>
      <w:r>
        <w:rPr>
          <w:sz w:val="24"/>
          <w:szCs w:val="24"/>
        </w:rPr>
        <w:t xml:space="preserve">s </w:t>
      </w:r>
      <w:r>
        <w:rPr>
          <w:spacing w:val="-1"/>
          <w:sz w:val="24"/>
          <w:szCs w:val="24"/>
        </w:rPr>
        <w:t>ac</w:t>
      </w:r>
      <w:r>
        <w:rPr>
          <w:spacing w:val="1"/>
          <w:sz w:val="24"/>
          <w:szCs w:val="24"/>
        </w:rPr>
        <w:t>r</w:t>
      </w:r>
      <w:r>
        <w:rPr>
          <w:spacing w:val="5"/>
          <w:sz w:val="24"/>
          <w:szCs w:val="24"/>
        </w:rPr>
        <w:t>o</w:t>
      </w:r>
      <w:r>
        <w:rPr>
          <w:spacing w:val="-2"/>
          <w:sz w:val="24"/>
          <w:szCs w:val="24"/>
        </w:rPr>
        <w:t>s</w:t>
      </w:r>
      <w:r>
        <w:rPr>
          <w:sz w:val="24"/>
          <w:szCs w:val="24"/>
        </w:rPr>
        <w:t>s p</w:t>
      </w:r>
      <w:r>
        <w:rPr>
          <w:spacing w:val="-3"/>
          <w:sz w:val="24"/>
          <w:szCs w:val="24"/>
        </w:rPr>
        <w:t>r</w:t>
      </w:r>
      <w:r>
        <w:rPr>
          <w:spacing w:val="5"/>
          <w:sz w:val="24"/>
          <w:szCs w:val="24"/>
        </w:rPr>
        <w:t>o</w:t>
      </w:r>
      <w:r>
        <w:rPr>
          <w:spacing w:val="-1"/>
          <w:sz w:val="24"/>
          <w:szCs w:val="24"/>
        </w:rPr>
        <w:t>ce</w:t>
      </w:r>
      <w:r>
        <w:rPr>
          <w:sz w:val="24"/>
          <w:szCs w:val="24"/>
        </w:rPr>
        <w:t>du</w:t>
      </w:r>
      <w:r>
        <w:rPr>
          <w:spacing w:val="1"/>
          <w:sz w:val="24"/>
          <w:szCs w:val="24"/>
        </w:rPr>
        <w:t>r</w:t>
      </w:r>
      <w:r>
        <w:rPr>
          <w:sz w:val="24"/>
          <w:szCs w:val="24"/>
        </w:rPr>
        <w:t>e</w:t>
      </w:r>
      <w:r>
        <w:rPr>
          <w:spacing w:val="1"/>
          <w:sz w:val="24"/>
          <w:szCs w:val="24"/>
        </w:rPr>
        <w:t xml:space="preserve"> </w:t>
      </w:r>
      <w:r>
        <w:rPr>
          <w:spacing w:val="-1"/>
          <w:sz w:val="24"/>
          <w:szCs w:val="24"/>
        </w:rPr>
        <w:t>ca</w:t>
      </w:r>
      <w:r>
        <w:rPr>
          <w:spacing w:val="-4"/>
          <w:sz w:val="24"/>
          <w:szCs w:val="24"/>
        </w:rPr>
        <w:t>ll</w:t>
      </w:r>
      <w:r>
        <w:rPr>
          <w:spacing w:val="-2"/>
          <w:sz w:val="24"/>
          <w:szCs w:val="24"/>
        </w:rPr>
        <w:t>s</w:t>
      </w:r>
      <w:r>
        <w:rPr>
          <w:sz w:val="24"/>
          <w:szCs w:val="24"/>
        </w:rPr>
        <w:t>,</w:t>
      </w:r>
      <w:r>
        <w:rPr>
          <w:spacing w:val="4"/>
          <w:sz w:val="24"/>
          <w:szCs w:val="24"/>
        </w:rPr>
        <w:t xml:space="preserve"> a</w:t>
      </w:r>
      <w:r>
        <w:rPr>
          <w:spacing w:val="-5"/>
          <w:sz w:val="24"/>
          <w:szCs w:val="24"/>
        </w:rPr>
        <w:t>n</w:t>
      </w:r>
      <w:r>
        <w:rPr>
          <w:sz w:val="24"/>
          <w:szCs w:val="24"/>
        </w:rPr>
        <w:t>d</w:t>
      </w:r>
      <w:r>
        <w:rPr>
          <w:spacing w:val="2"/>
          <w:sz w:val="24"/>
          <w:szCs w:val="24"/>
        </w:rPr>
        <w:t xml:space="preserve"> </w:t>
      </w:r>
      <w:r>
        <w:rPr>
          <w:sz w:val="24"/>
          <w:szCs w:val="24"/>
        </w:rPr>
        <w:t>to</w:t>
      </w:r>
      <w:r>
        <w:rPr>
          <w:spacing w:val="6"/>
          <w:sz w:val="24"/>
          <w:szCs w:val="24"/>
        </w:rPr>
        <w:t xml:space="preserve"> </w:t>
      </w:r>
      <w:r>
        <w:rPr>
          <w:spacing w:val="-1"/>
          <w:sz w:val="24"/>
          <w:szCs w:val="24"/>
        </w:rPr>
        <w:t>c</w:t>
      </w:r>
      <w:r>
        <w:rPr>
          <w:spacing w:val="5"/>
          <w:sz w:val="24"/>
          <w:szCs w:val="24"/>
        </w:rPr>
        <w:t>o</w:t>
      </w:r>
      <w:r>
        <w:rPr>
          <w:sz w:val="24"/>
          <w:szCs w:val="24"/>
        </w:rPr>
        <w:t>py</w:t>
      </w:r>
      <w:r>
        <w:rPr>
          <w:spacing w:val="-7"/>
          <w:sz w:val="24"/>
          <w:szCs w:val="24"/>
        </w:rPr>
        <w:t xml:space="preserve"> </w:t>
      </w:r>
      <w:r>
        <w:rPr>
          <w:spacing w:val="-5"/>
          <w:sz w:val="24"/>
          <w:szCs w:val="24"/>
        </w:rPr>
        <w:t>v</w:t>
      </w:r>
      <w:r>
        <w:rPr>
          <w:spacing w:val="4"/>
          <w:sz w:val="24"/>
          <w:szCs w:val="24"/>
        </w:rPr>
        <w:t>a</w:t>
      </w:r>
      <w:r>
        <w:rPr>
          <w:spacing w:val="-4"/>
          <w:sz w:val="24"/>
          <w:szCs w:val="24"/>
        </w:rPr>
        <w:t>l</w:t>
      </w:r>
      <w:r>
        <w:rPr>
          <w:sz w:val="24"/>
          <w:szCs w:val="24"/>
        </w:rPr>
        <w:t>u</w:t>
      </w:r>
      <w:r>
        <w:rPr>
          <w:spacing w:val="4"/>
          <w:sz w:val="24"/>
          <w:szCs w:val="24"/>
        </w:rPr>
        <w:t>e</w:t>
      </w:r>
      <w:r>
        <w:rPr>
          <w:sz w:val="24"/>
          <w:szCs w:val="24"/>
        </w:rPr>
        <w:t>s</w:t>
      </w:r>
      <w:r>
        <w:rPr>
          <w:spacing w:val="5"/>
          <w:sz w:val="24"/>
          <w:szCs w:val="24"/>
        </w:rPr>
        <w:t xml:space="preserve"> </w:t>
      </w:r>
      <w:r>
        <w:rPr>
          <w:spacing w:val="-4"/>
          <w:sz w:val="24"/>
          <w:szCs w:val="24"/>
        </w:rPr>
        <w:t>i</w:t>
      </w:r>
      <w:r>
        <w:rPr>
          <w:spacing w:val="-5"/>
          <w:sz w:val="24"/>
          <w:szCs w:val="24"/>
        </w:rPr>
        <w:t>n</w:t>
      </w:r>
      <w:r>
        <w:rPr>
          <w:spacing w:val="5"/>
          <w:sz w:val="24"/>
          <w:szCs w:val="24"/>
        </w:rPr>
        <w:t>t</w:t>
      </w:r>
      <w:r>
        <w:rPr>
          <w:sz w:val="24"/>
          <w:szCs w:val="24"/>
        </w:rPr>
        <w:t>o</w:t>
      </w:r>
      <w:r>
        <w:rPr>
          <w:spacing w:val="2"/>
          <w:sz w:val="24"/>
          <w:szCs w:val="24"/>
        </w:rPr>
        <w:t xml:space="preserve"> </w:t>
      </w:r>
      <w:r>
        <w:rPr>
          <w:spacing w:val="1"/>
          <w:sz w:val="24"/>
          <w:szCs w:val="24"/>
        </w:rPr>
        <w:t>r</w:t>
      </w:r>
      <w:r>
        <w:rPr>
          <w:spacing w:val="-1"/>
          <w:sz w:val="24"/>
          <w:szCs w:val="24"/>
        </w:rPr>
        <w:t>e</w:t>
      </w:r>
      <w:r>
        <w:rPr>
          <w:sz w:val="24"/>
          <w:szCs w:val="24"/>
        </w:rPr>
        <w:t>g</w:t>
      </w:r>
      <w:r>
        <w:rPr>
          <w:spacing w:val="-4"/>
          <w:sz w:val="24"/>
          <w:szCs w:val="24"/>
        </w:rPr>
        <w:t>i</w:t>
      </w:r>
      <w:r>
        <w:rPr>
          <w:spacing w:val="-2"/>
          <w:sz w:val="24"/>
          <w:szCs w:val="24"/>
        </w:rPr>
        <w:t>s</w:t>
      </w:r>
      <w:r>
        <w:rPr>
          <w:spacing w:val="5"/>
          <w:sz w:val="24"/>
          <w:szCs w:val="24"/>
        </w:rPr>
        <w:t>t</w:t>
      </w:r>
      <w:r>
        <w:rPr>
          <w:spacing w:val="-1"/>
          <w:sz w:val="24"/>
          <w:szCs w:val="24"/>
        </w:rPr>
        <w:t>e</w:t>
      </w:r>
      <w:r>
        <w:rPr>
          <w:spacing w:val="1"/>
          <w:sz w:val="24"/>
          <w:szCs w:val="24"/>
        </w:rPr>
        <w:t>r</w:t>
      </w:r>
      <w:r>
        <w:rPr>
          <w:spacing w:val="-2"/>
          <w:sz w:val="24"/>
          <w:szCs w:val="24"/>
        </w:rPr>
        <w:t>s</w:t>
      </w:r>
      <w:r>
        <w:rPr>
          <w:sz w:val="24"/>
          <w:szCs w:val="24"/>
        </w:rPr>
        <w:t>.</w:t>
      </w:r>
    </w:p>
    <w:p w:rsidR="00A93F08" w:rsidRDefault="00A93F08">
      <w:pPr>
        <w:spacing w:before="1" w:line="120" w:lineRule="exact"/>
        <w:rPr>
          <w:sz w:val="12"/>
          <w:szCs w:val="12"/>
        </w:rPr>
      </w:pPr>
    </w:p>
    <w:p w:rsidR="00A93F08" w:rsidRPr="006807A9" w:rsidRDefault="006C643A" w:rsidP="007F58EC">
      <w:pPr>
        <w:pStyle w:val="Heading6"/>
        <w:numPr>
          <w:ilvl w:val="0"/>
          <w:numId w:val="0"/>
        </w:numPr>
        <w:ind w:firstLine="643"/>
        <w:rPr>
          <w:sz w:val="24"/>
        </w:rPr>
      </w:pPr>
      <w:r w:rsidRPr="006807A9">
        <w:rPr>
          <w:sz w:val="24"/>
        </w:rPr>
        <w:t>D</w:t>
      </w:r>
      <w:r w:rsidRPr="006807A9">
        <w:rPr>
          <w:spacing w:val="-3"/>
          <w:sz w:val="24"/>
        </w:rPr>
        <w:t>e</w:t>
      </w:r>
      <w:r w:rsidRPr="006807A9">
        <w:rPr>
          <w:spacing w:val="1"/>
          <w:sz w:val="24"/>
        </w:rPr>
        <w:t>a</w:t>
      </w:r>
      <w:r w:rsidRPr="006807A9">
        <w:rPr>
          <w:sz w:val="24"/>
        </w:rPr>
        <w:t>d</w:t>
      </w:r>
      <w:r w:rsidRPr="006807A9">
        <w:rPr>
          <w:spacing w:val="-2"/>
          <w:sz w:val="24"/>
        </w:rPr>
        <w:t>-</w:t>
      </w:r>
      <w:r w:rsidRPr="006807A9">
        <w:rPr>
          <w:spacing w:val="1"/>
          <w:sz w:val="24"/>
        </w:rPr>
        <w:t>Re</w:t>
      </w:r>
      <w:r w:rsidRPr="006807A9">
        <w:rPr>
          <w:sz w:val="24"/>
        </w:rPr>
        <w:t>g</w:t>
      </w:r>
      <w:r w:rsidRPr="006807A9">
        <w:rPr>
          <w:spacing w:val="-5"/>
          <w:sz w:val="24"/>
        </w:rPr>
        <w:t>i</w:t>
      </w:r>
      <w:r w:rsidRPr="006807A9">
        <w:rPr>
          <w:spacing w:val="2"/>
          <w:sz w:val="24"/>
        </w:rPr>
        <w:t>s</w:t>
      </w:r>
      <w:r w:rsidRPr="006807A9">
        <w:rPr>
          <w:sz w:val="24"/>
        </w:rPr>
        <w:t>ter</w:t>
      </w:r>
      <w:r w:rsidRPr="006807A9">
        <w:rPr>
          <w:spacing w:val="-10"/>
          <w:sz w:val="24"/>
        </w:rPr>
        <w:t xml:space="preserve"> </w:t>
      </w:r>
      <w:r w:rsidRPr="006807A9">
        <w:rPr>
          <w:spacing w:val="3"/>
          <w:sz w:val="24"/>
        </w:rPr>
        <w:t>E</w:t>
      </w:r>
      <w:r w:rsidRPr="006807A9">
        <w:rPr>
          <w:sz w:val="24"/>
        </w:rPr>
        <w:t>l</w:t>
      </w:r>
      <w:r w:rsidRPr="006807A9">
        <w:rPr>
          <w:spacing w:val="-1"/>
          <w:sz w:val="24"/>
        </w:rPr>
        <w:t>i</w:t>
      </w:r>
      <w:r w:rsidRPr="006807A9">
        <w:rPr>
          <w:sz w:val="24"/>
        </w:rPr>
        <w:t>m</w:t>
      </w:r>
      <w:r w:rsidRPr="006807A9">
        <w:rPr>
          <w:spacing w:val="-1"/>
          <w:sz w:val="24"/>
        </w:rPr>
        <w:t>i</w:t>
      </w:r>
      <w:r w:rsidRPr="006807A9">
        <w:rPr>
          <w:sz w:val="24"/>
        </w:rPr>
        <w:t>n</w:t>
      </w:r>
      <w:r w:rsidRPr="006807A9">
        <w:rPr>
          <w:spacing w:val="1"/>
          <w:sz w:val="24"/>
        </w:rPr>
        <w:t>a</w:t>
      </w:r>
      <w:r w:rsidRPr="006807A9">
        <w:rPr>
          <w:spacing w:val="4"/>
          <w:sz w:val="24"/>
        </w:rPr>
        <w:t>t</w:t>
      </w:r>
      <w:r w:rsidRPr="006807A9">
        <w:rPr>
          <w:spacing w:val="-5"/>
          <w:sz w:val="24"/>
        </w:rPr>
        <w:t>i</w:t>
      </w:r>
      <w:r w:rsidRPr="006807A9">
        <w:rPr>
          <w:spacing w:val="4"/>
          <w:sz w:val="24"/>
        </w:rPr>
        <w:t>o</w:t>
      </w:r>
      <w:r w:rsidRPr="006807A9">
        <w:rPr>
          <w:sz w:val="24"/>
        </w:rPr>
        <w:t>n</w:t>
      </w:r>
    </w:p>
    <w:p w:rsidR="00A93F08" w:rsidRDefault="00A93F08">
      <w:pPr>
        <w:spacing w:before="7" w:line="280" w:lineRule="exact"/>
        <w:rPr>
          <w:sz w:val="28"/>
          <w:szCs w:val="28"/>
        </w:rPr>
      </w:pPr>
    </w:p>
    <w:p w:rsidR="00A93F08" w:rsidRDefault="006C643A">
      <w:pPr>
        <w:spacing w:line="463" w:lineRule="auto"/>
        <w:ind w:left="643" w:right="728" w:firstLine="442"/>
        <w:jc w:val="both"/>
        <w:rPr>
          <w:sz w:val="24"/>
          <w:szCs w:val="24"/>
        </w:rPr>
      </w:pPr>
      <w:r>
        <w:rPr>
          <w:spacing w:val="-5"/>
          <w:sz w:val="24"/>
          <w:szCs w:val="24"/>
        </w:rPr>
        <w:t>A</w:t>
      </w:r>
      <w:r>
        <w:rPr>
          <w:sz w:val="24"/>
          <w:szCs w:val="24"/>
        </w:rPr>
        <w:t>n</w:t>
      </w:r>
      <w:r>
        <w:rPr>
          <w:spacing w:val="2"/>
          <w:sz w:val="24"/>
          <w:szCs w:val="24"/>
        </w:rPr>
        <w:t xml:space="preserve"> </w:t>
      </w:r>
      <w:r>
        <w:rPr>
          <w:spacing w:val="-4"/>
          <w:sz w:val="24"/>
          <w:szCs w:val="24"/>
        </w:rPr>
        <w:t>i</w:t>
      </w:r>
      <w:r>
        <w:rPr>
          <w:sz w:val="24"/>
          <w:szCs w:val="24"/>
        </w:rPr>
        <w:t>d</w:t>
      </w:r>
      <w:r>
        <w:rPr>
          <w:spacing w:val="4"/>
          <w:sz w:val="24"/>
          <w:szCs w:val="24"/>
        </w:rPr>
        <w:t>e</w:t>
      </w:r>
      <w:r>
        <w:rPr>
          <w:spacing w:val="-5"/>
          <w:sz w:val="24"/>
          <w:szCs w:val="24"/>
        </w:rPr>
        <w:t>n</w:t>
      </w:r>
      <w:r>
        <w:rPr>
          <w:spacing w:val="10"/>
          <w:sz w:val="24"/>
          <w:szCs w:val="24"/>
        </w:rPr>
        <w:t>t</w:t>
      </w:r>
      <w:r>
        <w:rPr>
          <w:spacing w:val="-4"/>
          <w:sz w:val="24"/>
          <w:szCs w:val="24"/>
        </w:rPr>
        <w:t>i</w:t>
      </w:r>
      <w:r>
        <w:rPr>
          <w:spacing w:val="-3"/>
          <w:sz w:val="24"/>
          <w:szCs w:val="24"/>
        </w:rPr>
        <w:t>f</w:t>
      </w:r>
      <w:r>
        <w:rPr>
          <w:spacing w:val="-4"/>
          <w:sz w:val="24"/>
          <w:szCs w:val="24"/>
        </w:rPr>
        <w:t>i</w:t>
      </w:r>
      <w:r>
        <w:rPr>
          <w:spacing w:val="-1"/>
          <w:sz w:val="24"/>
          <w:szCs w:val="24"/>
        </w:rPr>
        <w:t>e</w:t>
      </w:r>
      <w:r>
        <w:rPr>
          <w:sz w:val="24"/>
          <w:szCs w:val="24"/>
        </w:rPr>
        <w:t>r</w:t>
      </w:r>
      <w:r>
        <w:rPr>
          <w:spacing w:val="8"/>
          <w:sz w:val="24"/>
          <w:szCs w:val="24"/>
        </w:rPr>
        <w:t xml:space="preserve"> </w:t>
      </w:r>
      <w:r>
        <w:rPr>
          <w:spacing w:val="-4"/>
          <w:sz w:val="24"/>
          <w:szCs w:val="24"/>
        </w:rPr>
        <w:t>i</w:t>
      </w:r>
      <w:r>
        <w:rPr>
          <w:sz w:val="24"/>
          <w:szCs w:val="24"/>
        </w:rPr>
        <w:t>s d</w:t>
      </w:r>
      <w:r>
        <w:rPr>
          <w:spacing w:val="-1"/>
          <w:sz w:val="24"/>
          <w:szCs w:val="24"/>
        </w:rPr>
        <w:t>ea</w:t>
      </w:r>
      <w:r>
        <w:rPr>
          <w:sz w:val="24"/>
          <w:szCs w:val="24"/>
        </w:rPr>
        <w:t>d</w:t>
      </w:r>
      <w:r>
        <w:rPr>
          <w:spacing w:val="2"/>
          <w:sz w:val="24"/>
          <w:szCs w:val="24"/>
        </w:rPr>
        <w:t xml:space="preserve"> </w:t>
      </w:r>
      <w:r>
        <w:rPr>
          <w:spacing w:val="-1"/>
          <w:sz w:val="24"/>
          <w:szCs w:val="24"/>
        </w:rPr>
        <w:t>a</w:t>
      </w:r>
      <w:r>
        <w:rPr>
          <w:sz w:val="24"/>
          <w:szCs w:val="24"/>
        </w:rPr>
        <w:t>t</w:t>
      </w:r>
      <w:r>
        <w:rPr>
          <w:spacing w:val="7"/>
          <w:sz w:val="24"/>
          <w:szCs w:val="24"/>
        </w:rPr>
        <w:t xml:space="preserve"> </w:t>
      </w:r>
      <w:r>
        <w:rPr>
          <w:sz w:val="24"/>
          <w:szCs w:val="24"/>
        </w:rPr>
        <w:t>a</w:t>
      </w:r>
      <w:r>
        <w:rPr>
          <w:spacing w:val="-4"/>
          <w:sz w:val="24"/>
          <w:szCs w:val="24"/>
        </w:rPr>
        <w:t xml:space="preserve"> </w:t>
      </w:r>
      <w:r>
        <w:rPr>
          <w:spacing w:val="-5"/>
          <w:sz w:val="24"/>
          <w:szCs w:val="24"/>
        </w:rPr>
        <w:t>p</w:t>
      </w:r>
      <w:r>
        <w:rPr>
          <w:spacing w:val="5"/>
          <w:sz w:val="24"/>
          <w:szCs w:val="24"/>
        </w:rPr>
        <w:t>o</w:t>
      </w:r>
      <w:r>
        <w:rPr>
          <w:spacing w:val="-4"/>
          <w:sz w:val="24"/>
          <w:szCs w:val="24"/>
        </w:rPr>
        <w:t>i</w:t>
      </w:r>
      <w:r>
        <w:rPr>
          <w:spacing w:val="-5"/>
          <w:sz w:val="24"/>
          <w:szCs w:val="24"/>
        </w:rPr>
        <w:t>n</w:t>
      </w:r>
      <w:r>
        <w:rPr>
          <w:sz w:val="24"/>
          <w:szCs w:val="24"/>
        </w:rPr>
        <w:t>t</w:t>
      </w:r>
      <w:r>
        <w:rPr>
          <w:spacing w:val="12"/>
          <w:sz w:val="24"/>
          <w:szCs w:val="24"/>
        </w:rPr>
        <w:t xml:space="preserve"> </w:t>
      </w:r>
      <w:r>
        <w:rPr>
          <w:spacing w:val="-4"/>
          <w:sz w:val="24"/>
          <w:szCs w:val="24"/>
        </w:rPr>
        <w:t>i</w:t>
      </w:r>
      <w:r>
        <w:rPr>
          <w:sz w:val="24"/>
          <w:szCs w:val="24"/>
        </w:rPr>
        <w:t>n</w:t>
      </w:r>
      <w:r>
        <w:rPr>
          <w:spacing w:val="-3"/>
          <w:sz w:val="24"/>
          <w:szCs w:val="24"/>
        </w:rPr>
        <w:t xml:space="preserve"> </w:t>
      </w:r>
      <w:r>
        <w:rPr>
          <w:sz w:val="24"/>
          <w:szCs w:val="24"/>
        </w:rPr>
        <w:t>a</w:t>
      </w:r>
      <w:r>
        <w:rPr>
          <w:spacing w:val="1"/>
          <w:sz w:val="24"/>
          <w:szCs w:val="24"/>
        </w:rPr>
        <w:t xml:space="preserve"> </w:t>
      </w:r>
      <w:r>
        <w:rPr>
          <w:sz w:val="24"/>
          <w:szCs w:val="24"/>
        </w:rPr>
        <w:t>p</w:t>
      </w:r>
      <w:r>
        <w:rPr>
          <w:spacing w:val="-3"/>
          <w:sz w:val="24"/>
          <w:szCs w:val="24"/>
        </w:rPr>
        <w:t>r</w:t>
      </w:r>
      <w:r>
        <w:rPr>
          <w:spacing w:val="5"/>
          <w:sz w:val="24"/>
          <w:szCs w:val="24"/>
        </w:rPr>
        <w:t>o</w:t>
      </w:r>
      <w:r>
        <w:rPr>
          <w:sz w:val="24"/>
          <w:szCs w:val="24"/>
        </w:rPr>
        <w:t>g</w:t>
      </w:r>
      <w:r>
        <w:rPr>
          <w:spacing w:val="-3"/>
          <w:sz w:val="24"/>
          <w:szCs w:val="24"/>
        </w:rPr>
        <w:t>r</w:t>
      </w:r>
      <w:r>
        <w:rPr>
          <w:spacing w:val="4"/>
          <w:sz w:val="24"/>
          <w:szCs w:val="24"/>
        </w:rPr>
        <w:t>a</w:t>
      </w:r>
      <w:r>
        <w:rPr>
          <w:sz w:val="24"/>
          <w:szCs w:val="24"/>
        </w:rPr>
        <w:t>m</w:t>
      </w:r>
      <w:r>
        <w:rPr>
          <w:spacing w:val="-2"/>
          <w:sz w:val="24"/>
          <w:szCs w:val="24"/>
        </w:rPr>
        <w:t xml:space="preserve"> </w:t>
      </w:r>
      <w:r>
        <w:rPr>
          <w:spacing w:val="-4"/>
          <w:sz w:val="24"/>
          <w:szCs w:val="24"/>
        </w:rPr>
        <w:t>i</w:t>
      </w:r>
      <w:r>
        <w:rPr>
          <w:sz w:val="24"/>
          <w:szCs w:val="24"/>
        </w:rPr>
        <w:t>f</w:t>
      </w:r>
      <w:r>
        <w:rPr>
          <w:spacing w:val="4"/>
          <w:sz w:val="24"/>
          <w:szCs w:val="24"/>
        </w:rPr>
        <w:t xml:space="preserve"> </w:t>
      </w:r>
      <w:r>
        <w:rPr>
          <w:spacing w:val="-9"/>
          <w:sz w:val="24"/>
          <w:szCs w:val="24"/>
        </w:rPr>
        <w:t>i</w:t>
      </w:r>
      <w:r>
        <w:rPr>
          <w:spacing w:val="5"/>
          <w:sz w:val="24"/>
          <w:szCs w:val="24"/>
        </w:rPr>
        <w:t>t</w:t>
      </w:r>
      <w:r>
        <w:rPr>
          <w:sz w:val="24"/>
          <w:szCs w:val="24"/>
        </w:rPr>
        <w:t>s v</w:t>
      </w:r>
      <w:r>
        <w:rPr>
          <w:spacing w:val="4"/>
          <w:sz w:val="24"/>
          <w:szCs w:val="24"/>
        </w:rPr>
        <w:t>a</w:t>
      </w:r>
      <w:r>
        <w:rPr>
          <w:spacing w:val="-9"/>
          <w:sz w:val="24"/>
          <w:szCs w:val="24"/>
        </w:rPr>
        <w:t>l</w:t>
      </w:r>
      <w:r>
        <w:rPr>
          <w:spacing w:val="5"/>
          <w:sz w:val="24"/>
          <w:szCs w:val="24"/>
        </w:rPr>
        <w:t>u</w:t>
      </w:r>
      <w:r>
        <w:rPr>
          <w:sz w:val="24"/>
          <w:szCs w:val="24"/>
        </w:rPr>
        <w:t>e</w:t>
      </w:r>
      <w:r>
        <w:rPr>
          <w:spacing w:val="6"/>
          <w:sz w:val="24"/>
          <w:szCs w:val="24"/>
        </w:rPr>
        <w:t xml:space="preserve"> </w:t>
      </w:r>
      <w:r>
        <w:rPr>
          <w:spacing w:val="-9"/>
          <w:sz w:val="24"/>
          <w:szCs w:val="24"/>
        </w:rPr>
        <w:t>i</w:t>
      </w:r>
      <w:r>
        <w:rPr>
          <w:sz w:val="24"/>
          <w:szCs w:val="24"/>
        </w:rPr>
        <w:t>s</w:t>
      </w:r>
      <w:r>
        <w:rPr>
          <w:spacing w:val="5"/>
          <w:sz w:val="24"/>
          <w:szCs w:val="24"/>
        </w:rPr>
        <w:t xml:space="preserve"> </w:t>
      </w:r>
      <w:r>
        <w:rPr>
          <w:spacing w:val="-5"/>
          <w:sz w:val="24"/>
          <w:szCs w:val="24"/>
        </w:rPr>
        <w:t>n</w:t>
      </w:r>
      <w:r>
        <w:rPr>
          <w:spacing w:val="5"/>
          <w:sz w:val="24"/>
          <w:szCs w:val="24"/>
        </w:rPr>
        <w:t>o</w:t>
      </w:r>
      <w:r>
        <w:rPr>
          <w:sz w:val="24"/>
          <w:szCs w:val="24"/>
        </w:rPr>
        <w:t>t</w:t>
      </w:r>
      <w:r>
        <w:rPr>
          <w:spacing w:val="3"/>
          <w:sz w:val="24"/>
          <w:szCs w:val="24"/>
        </w:rPr>
        <w:t xml:space="preserve"> </w:t>
      </w:r>
      <w:r>
        <w:rPr>
          <w:sz w:val="24"/>
          <w:szCs w:val="24"/>
        </w:rPr>
        <w:t>u</w:t>
      </w:r>
      <w:r>
        <w:rPr>
          <w:spacing w:val="-2"/>
          <w:sz w:val="24"/>
          <w:szCs w:val="24"/>
        </w:rPr>
        <w:t>s</w:t>
      </w:r>
      <w:r>
        <w:rPr>
          <w:spacing w:val="-1"/>
          <w:sz w:val="24"/>
          <w:szCs w:val="24"/>
        </w:rPr>
        <w:t>e</w:t>
      </w:r>
      <w:r>
        <w:rPr>
          <w:sz w:val="24"/>
          <w:szCs w:val="24"/>
        </w:rPr>
        <w:t>d</w:t>
      </w:r>
      <w:r>
        <w:rPr>
          <w:spacing w:val="2"/>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pacing w:val="4"/>
          <w:sz w:val="24"/>
          <w:szCs w:val="24"/>
        </w:rPr>
        <w:t>w</w:t>
      </w:r>
      <w:r>
        <w:rPr>
          <w:spacing w:val="-4"/>
          <w:sz w:val="24"/>
          <w:szCs w:val="24"/>
        </w:rPr>
        <w:t>i</w:t>
      </w:r>
      <w:r>
        <w:rPr>
          <w:sz w:val="24"/>
          <w:szCs w:val="24"/>
        </w:rPr>
        <w:t>ng</w:t>
      </w:r>
      <w:r>
        <w:rPr>
          <w:spacing w:val="2"/>
          <w:sz w:val="24"/>
          <w:szCs w:val="24"/>
        </w:rPr>
        <w:t xml:space="preserve"> </w:t>
      </w:r>
      <w:r>
        <w:rPr>
          <w:spacing w:val="5"/>
          <w:sz w:val="24"/>
          <w:szCs w:val="24"/>
        </w:rPr>
        <w:t>t</w:t>
      </w:r>
      <w:r>
        <w:rPr>
          <w:spacing w:val="-5"/>
          <w:sz w:val="24"/>
          <w:szCs w:val="24"/>
        </w:rPr>
        <w:t>h</w:t>
      </w:r>
      <w:r>
        <w:rPr>
          <w:sz w:val="24"/>
          <w:szCs w:val="24"/>
        </w:rPr>
        <w:t>e d</w:t>
      </w:r>
      <w:r>
        <w:rPr>
          <w:spacing w:val="-1"/>
          <w:sz w:val="24"/>
          <w:szCs w:val="24"/>
        </w:rPr>
        <w:t>e</w:t>
      </w:r>
      <w:r>
        <w:rPr>
          <w:spacing w:val="-3"/>
          <w:sz w:val="24"/>
          <w:szCs w:val="24"/>
        </w:rPr>
        <w:t>f</w:t>
      </w:r>
      <w:r>
        <w:rPr>
          <w:spacing w:val="-4"/>
          <w:sz w:val="24"/>
          <w:szCs w:val="24"/>
        </w:rPr>
        <w:t>i</w:t>
      </w:r>
      <w:r>
        <w:rPr>
          <w:spacing w:val="5"/>
          <w:sz w:val="24"/>
          <w:szCs w:val="24"/>
        </w:rPr>
        <w:t>n</w:t>
      </w:r>
      <w:r>
        <w:rPr>
          <w:spacing w:val="-9"/>
          <w:sz w:val="24"/>
          <w:szCs w:val="24"/>
        </w:rPr>
        <w:t>i</w:t>
      </w:r>
      <w:r>
        <w:rPr>
          <w:spacing w:val="10"/>
          <w:sz w:val="24"/>
          <w:szCs w:val="24"/>
        </w:rPr>
        <w:t>t</w:t>
      </w:r>
      <w:r>
        <w:rPr>
          <w:spacing w:val="-9"/>
          <w:sz w:val="24"/>
          <w:szCs w:val="24"/>
        </w:rPr>
        <w:t>i</w:t>
      </w:r>
      <w:r>
        <w:rPr>
          <w:spacing w:val="9"/>
          <w:sz w:val="24"/>
          <w:szCs w:val="24"/>
        </w:rPr>
        <w:t>o</w:t>
      </w:r>
      <w:r>
        <w:rPr>
          <w:sz w:val="24"/>
          <w:szCs w:val="24"/>
        </w:rPr>
        <w:t>n</w:t>
      </w:r>
      <w:r>
        <w:rPr>
          <w:spacing w:val="-3"/>
          <w:sz w:val="24"/>
          <w:szCs w:val="24"/>
        </w:rPr>
        <w:t xml:space="preserve"> </w:t>
      </w:r>
      <w:r>
        <w:rPr>
          <w:spacing w:val="5"/>
          <w:sz w:val="24"/>
          <w:szCs w:val="24"/>
        </w:rPr>
        <w:t>o</w:t>
      </w:r>
      <w:r>
        <w:rPr>
          <w:sz w:val="24"/>
          <w:szCs w:val="24"/>
        </w:rPr>
        <w:t>f</w:t>
      </w:r>
      <w:r>
        <w:rPr>
          <w:spacing w:val="-6"/>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5"/>
          <w:sz w:val="24"/>
          <w:szCs w:val="24"/>
        </w:rPr>
        <w:t>v</w:t>
      </w:r>
      <w:r>
        <w:rPr>
          <w:spacing w:val="-1"/>
          <w:sz w:val="24"/>
          <w:szCs w:val="24"/>
        </w:rPr>
        <w:t>a</w:t>
      </w:r>
      <w:r>
        <w:rPr>
          <w:spacing w:val="6"/>
          <w:sz w:val="24"/>
          <w:szCs w:val="24"/>
        </w:rPr>
        <w:t>r</w:t>
      </w:r>
      <w:r>
        <w:rPr>
          <w:spacing w:val="-4"/>
          <w:sz w:val="24"/>
          <w:szCs w:val="24"/>
        </w:rPr>
        <w:t>i</w:t>
      </w:r>
      <w:r>
        <w:rPr>
          <w:spacing w:val="4"/>
          <w:sz w:val="24"/>
          <w:szCs w:val="24"/>
        </w:rPr>
        <w:t>a</w:t>
      </w:r>
      <w:r>
        <w:rPr>
          <w:sz w:val="24"/>
          <w:szCs w:val="24"/>
        </w:rPr>
        <w:t>b</w:t>
      </w:r>
      <w:r>
        <w:rPr>
          <w:spacing w:val="-4"/>
          <w:sz w:val="24"/>
          <w:szCs w:val="24"/>
        </w:rPr>
        <w:t>l</w:t>
      </w:r>
      <w:r>
        <w:rPr>
          <w:spacing w:val="-1"/>
          <w:sz w:val="24"/>
          <w:szCs w:val="24"/>
        </w:rPr>
        <w:t>e</w:t>
      </w:r>
      <w:r>
        <w:rPr>
          <w:sz w:val="24"/>
          <w:szCs w:val="24"/>
        </w:rPr>
        <w:t>.</w:t>
      </w:r>
      <w:r>
        <w:rPr>
          <w:spacing w:val="4"/>
          <w:sz w:val="24"/>
          <w:szCs w:val="24"/>
        </w:rPr>
        <w:t xml:space="preserve"> </w:t>
      </w:r>
      <w:r>
        <w:rPr>
          <w:spacing w:val="1"/>
          <w:sz w:val="24"/>
          <w:szCs w:val="24"/>
        </w:rPr>
        <w:t>I</w:t>
      </w:r>
      <w:r>
        <w:rPr>
          <w:sz w:val="24"/>
          <w:szCs w:val="24"/>
        </w:rPr>
        <w:t>t</w:t>
      </w:r>
      <w:r>
        <w:rPr>
          <w:spacing w:val="3"/>
          <w:sz w:val="24"/>
          <w:szCs w:val="24"/>
        </w:rPr>
        <w:t xml:space="preserve"> </w:t>
      </w:r>
      <w:r>
        <w:rPr>
          <w:spacing w:val="-9"/>
          <w:sz w:val="24"/>
          <w:szCs w:val="24"/>
        </w:rPr>
        <w:t>i</w:t>
      </w:r>
      <w:r>
        <w:rPr>
          <w:sz w:val="24"/>
          <w:szCs w:val="24"/>
        </w:rPr>
        <w:t xml:space="preserve">s </w:t>
      </w:r>
      <w:r>
        <w:rPr>
          <w:spacing w:val="2"/>
          <w:sz w:val="24"/>
          <w:szCs w:val="24"/>
        </w:rPr>
        <w:t>s</w:t>
      </w:r>
      <w:r>
        <w:rPr>
          <w:spacing w:val="4"/>
          <w:sz w:val="24"/>
          <w:szCs w:val="24"/>
        </w:rPr>
        <w:t>a</w:t>
      </w:r>
      <w:r>
        <w:rPr>
          <w:spacing w:val="-9"/>
          <w:sz w:val="24"/>
          <w:szCs w:val="24"/>
        </w:rPr>
        <w:t>i</w:t>
      </w:r>
      <w:r>
        <w:rPr>
          <w:sz w:val="24"/>
          <w:szCs w:val="24"/>
        </w:rPr>
        <w:t>d</w:t>
      </w:r>
      <w:r>
        <w:rPr>
          <w:spacing w:val="2"/>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3"/>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7"/>
          <w:sz w:val="24"/>
          <w:szCs w:val="24"/>
        </w:rPr>
        <w:t xml:space="preserve"> </w:t>
      </w:r>
      <w:r>
        <w:rPr>
          <w:sz w:val="24"/>
          <w:szCs w:val="24"/>
        </w:rPr>
        <w:t>d</w:t>
      </w:r>
      <w:r>
        <w:rPr>
          <w:spacing w:val="-1"/>
          <w:sz w:val="24"/>
          <w:szCs w:val="24"/>
        </w:rPr>
        <w:t>e</w:t>
      </w:r>
      <w:r>
        <w:rPr>
          <w:spacing w:val="-3"/>
          <w:sz w:val="24"/>
          <w:szCs w:val="24"/>
        </w:rPr>
        <w:t>f</w:t>
      </w:r>
      <w:r>
        <w:rPr>
          <w:spacing w:val="-4"/>
          <w:sz w:val="24"/>
          <w:szCs w:val="24"/>
        </w:rPr>
        <w:t>i</w:t>
      </w:r>
      <w:r>
        <w:rPr>
          <w:sz w:val="24"/>
          <w:szCs w:val="24"/>
        </w:rPr>
        <w:t>n</w:t>
      </w:r>
      <w:r>
        <w:rPr>
          <w:spacing w:val="-1"/>
          <w:sz w:val="24"/>
          <w:szCs w:val="24"/>
        </w:rPr>
        <w:t>e</w:t>
      </w:r>
      <w:r>
        <w:rPr>
          <w:sz w:val="24"/>
          <w:szCs w:val="24"/>
        </w:rPr>
        <w:t>s a</w:t>
      </w:r>
      <w:r>
        <w:rPr>
          <w:spacing w:val="1"/>
          <w:sz w:val="24"/>
          <w:szCs w:val="24"/>
        </w:rPr>
        <w:t xml:space="preserve"> </w:t>
      </w:r>
      <w:r>
        <w:rPr>
          <w:sz w:val="24"/>
          <w:szCs w:val="24"/>
        </w:rPr>
        <w:t>d</w:t>
      </w:r>
      <w:r>
        <w:rPr>
          <w:spacing w:val="-1"/>
          <w:sz w:val="24"/>
          <w:szCs w:val="24"/>
        </w:rPr>
        <w:t>ea</w:t>
      </w:r>
      <w:r>
        <w:rPr>
          <w:sz w:val="24"/>
          <w:szCs w:val="24"/>
        </w:rPr>
        <w:t>d</w:t>
      </w:r>
      <w:r>
        <w:rPr>
          <w:spacing w:val="7"/>
          <w:sz w:val="24"/>
          <w:szCs w:val="24"/>
        </w:rPr>
        <w:t xml:space="preserve"> </w:t>
      </w:r>
      <w:r>
        <w:rPr>
          <w:spacing w:val="-9"/>
          <w:sz w:val="24"/>
          <w:szCs w:val="24"/>
        </w:rPr>
        <w:t>i</w:t>
      </w:r>
      <w:r>
        <w:rPr>
          <w:sz w:val="24"/>
          <w:szCs w:val="24"/>
        </w:rPr>
        <w:t>d</w:t>
      </w:r>
      <w:r>
        <w:rPr>
          <w:spacing w:val="4"/>
          <w:sz w:val="24"/>
          <w:szCs w:val="24"/>
        </w:rPr>
        <w:t>e</w:t>
      </w:r>
      <w:r>
        <w:rPr>
          <w:spacing w:val="-5"/>
          <w:sz w:val="24"/>
          <w:szCs w:val="24"/>
        </w:rPr>
        <w:t>n</w:t>
      </w:r>
      <w:r>
        <w:rPr>
          <w:spacing w:val="10"/>
          <w:sz w:val="24"/>
          <w:szCs w:val="24"/>
        </w:rPr>
        <w:t>t</w:t>
      </w:r>
      <w:r>
        <w:rPr>
          <w:spacing w:val="-4"/>
          <w:sz w:val="24"/>
          <w:szCs w:val="24"/>
        </w:rPr>
        <w:t>i</w:t>
      </w:r>
      <w:r>
        <w:rPr>
          <w:spacing w:val="1"/>
          <w:sz w:val="24"/>
          <w:szCs w:val="24"/>
        </w:rPr>
        <w:t>f</w:t>
      </w:r>
      <w:r>
        <w:rPr>
          <w:spacing w:val="-4"/>
          <w:sz w:val="24"/>
          <w:szCs w:val="24"/>
        </w:rPr>
        <w:t>i</w:t>
      </w:r>
      <w:r>
        <w:rPr>
          <w:spacing w:val="-1"/>
          <w:sz w:val="24"/>
          <w:szCs w:val="24"/>
        </w:rPr>
        <w:t>e</w:t>
      </w:r>
      <w:r>
        <w:rPr>
          <w:sz w:val="24"/>
          <w:szCs w:val="24"/>
        </w:rPr>
        <w:t>r</w:t>
      </w:r>
      <w:r>
        <w:rPr>
          <w:spacing w:val="8"/>
          <w:sz w:val="24"/>
          <w:szCs w:val="24"/>
        </w:rPr>
        <w:t xml:space="preserve"> </w:t>
      </w:r>
      <w:r>
        <w:rPr>
          <w:spacing w:val="-9"/>
          <w:sz w:val="24"/>
          <w:szCs w:val="24"/>
        </w:rPr>
        <w:t>i</w:t>
      </w:r>
      <w:r>
        <w:rPr>
          <w:sz w:val="24"/>
          <w:szCs w:val="24"/>
        </w:rPr>
        <w:t>s u</w:t>
      </w:r>
      <w:r>
        <w:rPr>
          <w:spacing w:val="-2"/>
          <w:sz w:val="24"/>
          <w:szCs w:val="24"/>
        </w:rPr>
        <w:t>s</w:t>
      </w:r>
      <w:r>
        <w:rPr>
          <w:spacing w:val="4"/>
          <w:sz w:val="24"/>
          <w:szCs w:val="24"/>
        </w:rPr>
        <w:t>e</w:t>
      </w:r>
      <w:r>
        <w:rPr>
          <w:spacing w:val="-9"/>
          <w:sz w:val="24"/>
          <w:szCs w:val="24"/>
        </w:rPr>
        <w:t>l</w:t>
      </w:r>
      <w:r>
        <w:rPr>
          <w:spacing w:val="4"/>
          <w:sz w:val="24"/>
          <w:szCs w:val="24"/>
        </w:rPr>
        <w:t>e</w:t>
      </w:r>
      <w:r>
        <w:rPr>
          <w:spacing w:val="-2"/>
          <w:sz w:val="24"/>
          <w:szCs w:val="24"/>
        </w:rPr>
        <w:t>ss</w:t>
      </w:r>
      <w:r>
        <w:rPr>
          <w:sz w:val="24"/>
          <w:szCs w:val="24"/>
        </w:rPr>
        <w:t>,</w:t>
      </w:r>
      <w:r>
        <w:rPr>
          <w:spacing w:val="4"/>
          <w:sz w:val="24"/>
          <w:szCs w:val="24"/>
        </w:rPr>
        <w:t xml:space="preserve"> </w:t>
      </w:r>
      <w:r>
        <w:rPr>
          <w:spacing w:val="-1"/>
          <w:sz w:val="24"/>
          <w:szCs w:val="24"/>
        </w:rPr>
        <w:t>a</w:t>
      </w:r>
      <w:r>
        <w:rPr>
          <w:spacing w:val="-5"/>
          <w:sz w:val="24"/>
          <w:szCs w:val="24"/>
        </w:rPr>
        <w:t>n</w:t>
      </w:r>
      <w:r>
        <w:rPr>
          <w:sz w:val="24"/>
          <w:szCs w:val="24"/>
        </w:rPr>
        <w:t>d</w:t>
      </w:r>
      <w:r>
        <w:rPr>
          <w:spacing w:val="2"/>
          <w:sz w:val="24"/>
          <w:szCs w:val="24"/>
        </w:rPr>
        <w:t xml:space="preserve"> </w:t>
      </w:r>
      <w:r>
        <w:rPr>
          <w:spacing w:val="5"/>
          <w:sz w:val="24"/>
          <w:szCs w:val="24"/>
        </w:rPr>
        <w:t>t</w:t>
      </w:r>
      <w:r>
        <w:rPr>
          <w:spacing w:val="-5"/>
          <w:sz w:val="24"/>
          <w:szCs w:val="24"/>
        </w:rPr>
        <w:t>h</w:t>
      </w:r>
      <w:r>
        <w:rPr>
          <w:sz w:val="24"/>
          <w:szCs w:val="24"/>
        </w:rPr>
        <w:t xml:space="preserve">us </w:t>
      </w:r>
      <w:r>
        <w:rPr>
          <w:spacing w:val="-1"/>
          <w:sz w:val="24"/>
          <w:szCs w:val="24"/>
        </w:rPr>
        <w:t>c</w:t>
      </w:r>
      <w:r>
        <w:rPr>
          <w:spacing w:val="4"/>
          <w:sz w:val="24"/>
          <w:szCs w:val="24"/>
        </w:rPr>
        <w:t>a</w:t>
      </w:r>
      <w:r>
        <w:rPr>
          <w:sz w:val="24"/>
          <w:szCs w:val="24"/>
        </w:rPr>
        <w:t>n</w:t>
      </w:r>
      <w:r>
        <w:rPr>
          <w:spacing w:val="-3"/>
          <w:sz w:val="24"/>
          <w:szCs w:val="24"/>
        </w:rPr>
        <w:t xml:space="preserve"> </w:t>
      </w:r>
      <w:r>
        <w:rPr>
          <w:sz w:val="24"/>
          <w:szCs w:val="24"/>
        </w:rPr>
        <w:t>be</w:t>
      </w:r>
      <w:r>
        <w:rPr>
          <w:spacing w:val="1"/>
          <w:sz w:val="24"/>
          <w:szCs w:val="24"/>
        </w:rPr>
        <w:t xml:space="preserve"> </w:t>
      </w:r>
      <w:r>
        <w:rPr>
          <w:spacing w:val="4"/>
          <w:sz w:val="24"/>
          <w:szCs w:val="24"/>
        </w:rPr>
        <w:t>e</w:t>
      </w:r>
      <w:r>
        <w:rPr>
          <w:spacing w:val="-4"/>
          <w:sz w:val="24"/>
          <w:szCs w:val="24"/>
        </w:rPr>
        <w:t>l</w:t>
      </w:r>
      <w:r>
        <w:rPr>
          <w:sz w:val="24"/>
          <w:szCs w:val="24"/>
        </w:rPr>
        <w:t>i</w:t>
      </w:r>
      <w:r>
        <w:rPr>
          <w:spacing w:val="1"/>
          <w:sz w:val="24"/>
          <w:szCs w:val="24"/>
        </w:rPr>
        <w:t>m</w:t>
      </w:r>
      <w:r>
        <w:rPr>
          <w:spacing w:val="-4"/>
          <w:sz w:val="24"/>
          <w:szCs w:val="24"/>
        </w:rPr>
        <w:t>i</w:t>
      </w:r>
      <w:r>
        <w:rPr>
          <w:sz w:val="24"/>
          <w:szCs w:val="24"/>
        </w:rPr>
        <w:t>n</w:t>
      </w:r>
      <w:r>
        <w:rPr>
          <w:spacing w:val="-1"/>
          <w:sz w:val="24"/>
          <w:szCs w:val="24"/>
        </w:rPr>
        <w:t>a</w:t>
      </w:r>
      <w:r>
        <w:rPr>
          <w:spacing w:val="5"/>
          <w:sz w:val="24"/>
          <w:szCs w:val="24"/>
        </w:rPr>
        <w:t>t</w:t>
      </w:r>
      <w:r>
        <w:rPr>
          <w:spacing w:val="-1"/>
          <w:sz w:val="24"/>
          <w:szCs w:val="24"/>
        </w:rPr>
        <w:t>e</w:t>
      </w:r>
      <w:r>
        <w:rPr>
          <w:sz w:val="24"/>
          <w:szCs w:val="24"/>
        </w:rPr>
        <w:t>d</w:t>
      </w:r>
      <w:r>
        <w:rPr>
          <w:spacing w:val="2"/>
          <w:sz w:val="24"/>
          <w:szCs w:val="24"/>
        </w:rPr>
        <w:t xml:space="preserve"> </w:t>
      </w:r>
      <w:r>
        <w:rPr>
          <w:sz w:val="24"/>
          <w:szCs w:val="24"/>
        </w:rPr>
        <w:t>or</w:t>
      </w:r>
      <w:r>
        <w:rPr>
          <w:spacing w:val="-1"/>
          <w:sz w:val="24"/>
          <w:szCs w:val="24"/>
        </w:rPr>
        <w:t xml:space="preserve"> </w:t>
      </w:r>
      <w:r>
        <w:rPr>
          <w:spacing w:val="1"/>
          <w:sz w:val="24"/>
          <w:szCs w:val="24"/>
        </w:rPr>
        <w:t>r</w:t>
      </w:r>
      <w:r>
        <w:rPr>
          <w:spacing w:val="4"/>
          <w:sz w:val="24"/>
          <w:szCs w:val="24"/>
        </w:rPr>
        <w:t>e</w:t>
      </w:r>
      <w:r>
        <w:rPr>
          <w:spacing w:val="-9"/>
          <w:sz w:val="24"/>
          <w:szCs w:val="24"/>
        </w:rPr>
        <w:t>m</w:t>
      </w:r>
      <w:r>
        <w:rPr>
          <w:spacing w:val="5"/>
          <w:sz w:val="24"/>
          <w:szCs w:val="24"/>
        </w:rPr>
        <w:t>o</w:t>
      </w:r>
      <w:r>
        <w:rPr>
          <w:sz w:val="24"/>
          <w:szCs w:val="24"/>
        </w:rPr>
        <w:t>v</w:t>
      </w:r>
      <w:r>
        <w:rPr>
          <w:spacing w:val="-1"/>
          <w:sz w:val="24"/>
          <w:szCs w:val="24"/>
        </w:rPr>
        <w:t>e</w:t>
      </w:r>
      <w:r>
        <w:rPr>
          <w:sz w:val="24"/>
          <w:szCs w:val="24"/>
        </w:rPr>
        <w:t>d</w:t>
      </w:r>
      <w:r>
        <w:rPr>
          <w:spacing w:val="2"/>
          <w:sz w:val="24"/>
          <w:szCs w:val="24"/>
        </w:rPr>
        <w:t xml:space="preserve"> </w:t>
      </w:r>
      <w:r>
        <w:rPr>
          <w:spacing w:val="-8"/>
          <w:sz w:val="24"/>
          <w:szCs w:val="24"/>
        </w:rPr>
        <w:t>f</w:t>
      </w:r>
      <w:r>
        <w:rPr>
          <w:spacing w:val="1"/>
          <w:sz w:val="24"/>
          <w:szCs w:val="24"/>
        </w:rPr>
        <w:t>r</w:t>
      </w:r>
      <w:r>
        <w:rPr>
          <w:spacing w:val="9"/>
          <w:sz w:val="24"/>
          <w:szCs w:val="24"/>
        </w:rPr>
        <w:t>o</w:t>
      </w:r>
      <w:r>
        <w:rPr>
          <w:sz w:val="24"/>
          <w:szCs w:val="24"/>
        </w:rPr>
        <w:t>m</w:t>
      </w:r>
      <w:r>
        <w:rPr>
          <w:spacing w:val="-7"/>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1"/>
          <w:sz w:val="24"/>
          <w:szCs w:val="24"/>
        </w:rPr>
        <w:t>c</w:t>
      </w:r>
      <w:r>
        <w:rPr>
          <w:spacing w:val="5"/>
          <w:sz w:val="24"/>
          <w:szCs w:val="24"/>
        </w:rPr>
        <w:t>o</w:t>
      </w:r>
      <w:r>
        <w:rPr>
          <w:sz w:val="24"/>
          <w:szCs w:val="24"/>
        </w:rPr>
        <w:t>d</w:t>
      </w:r>
      <w:r>
        <w:rPr>
          <w:spacing w:val="-1"/>
          <w:sz w:val="24"/>
          <w:szCs w:val="24"/>
        </w:rPr>
        <w:t>e</w:t>
      </w:r>
      <w:r>
        <w:rPr>
          <w:sz w:val="24"/>
          <w:szCs w:val="24"/>
        </w:rPr>
        <w:t>.</w:t>
      </w:r>
    </w:p>
    <w:p w:rsidR="00A93F08" w:rsidRDefault="006C643A">
      <w:pPr>
        <w:spacing w:before="14"/>
        <w:ind w:left="821"/>
        <w:rPr>
          <w:sz w:val="24"/>
          <w:szCs w:val="24"/>
        </w:rPr>
      </w:pPr>
      <w:r>
        <w:rPr>
          <w:sz w:val="24"/>
          <w:szCs w:val="24"/>
        </w:rPr>
        <w:t xml:space="preserve">1          </w:t>
      </w:r>
      <w:r>
        <w:rPr>
          <w:spacing w:val="-1"/>
          <w:sz w:val="24"/>
          <w:szCs w:val="24"/>
        </w:rPr>
        <w:t>a</w:t>
      </w:r>
      <w:r>
        <w:rPr>
          <w:sz w:val="24"/>
          <w:szCs w:val="24"/>
        </w:rPr>
        <w:t>x</w:t>
      </w:r>
      <w:r>
        <w:rPr>
          <w:spacing w:val="-3"/>
          <w:sz w:val="24"/>
          <w:szCs w:val="24"/>
        </w:rPr>
        <w:t xml:space="preserve"> </w:t>
      </w:r>
      <w:r>
        <w:rPr>
          <w:sz w:val="24"/>
          <w:szCs w:val="24"/>
        </w:rPr>
        <w:t>=</w:t>
      </w:r>
      <w:r>
        <w:rPr>
          <w:spacing w:val="1"/>
          <w:sz w:val="24"/>
          <w:szCs w:val="24"/>
        </w:rPr>
        <w:t xml:space="preserve"> </w:t>
      </w:r>
      <w:r>
        <w:rPr>
          <w:spacing w:val="5"/>
          <w:sz w:val="24"/>
          <w:szCs w:val="24"/>
        </w:rPr>
        <w:t>t</w:t>
      </w:r>
      <w:r>
        <w:rPr>
          <w:spacing w:val="-9"/>
          <w:sz w:val="24"/>
          <w:szCs w:val="24"/>
        </w:rPr>
        <w:t>m</w:t>
      </w:r>
      <w:r>
        <w:rPr>
          <w:sz w:val="24"/>
          <w:szCs w:val="24"/>
        </w:rPr>
        <w:t>p</w:t>
      </w:r>
      <w:r>
        <w:rPr>
          <w:spacing w:val="2"/>
          <w:sz w:val="24"/>
          <w:szCs w:val="24"/>
        </w:rPr>
        <w:t xml:space="preserve"> </w:t>
      </w:r>
      <w:r>
        <w:rPr>
          <w:sz w:val="24"/>
          <w:szCs w:val="24"/>
        </w:rPr>
        <w:t>/</w:t>
      </w:r>
      <w:r>
        <w:rPr>
          <w:spacing w:val="3"/>
          <w:sz w:val="24"/>
          <w:szCs w:val="24"/>
        </w:rPr>
        <w:t xml:space="preserve"> </w:t>
      </w:r>
      <w:r>
        <w:rPr>
          <w:spacing w:val="5"/>
          <w:sz w:val="24"/>
          <w:szCs w:val="24"/>
        </w:rPr>
        <w:t>d</w:t>
      </w:r>
      <w:r>
        <w:rPr>
          <w:sz w:val="24"/>
          <w:szCs w:val="24"/>
        </w:rPr>
        <w:t>i</w:t>
      </w:r>
    </w:p>
    <w:p w:rsidR="00A93F08" w:rsidRDefault="00A93F08">
      <w:pPr>
        <w:spacing w:before="17" w:line="240" w:lineRule="exact"/>
        <w:rPr>
          <w:sz w:val="24"/>
          <w:szCs w:val="24"/>
        </w:rPr>
      </w:pPr>
    </w:p>
    <w:p w:rsidR="00A93F08" w:rsidRDefault="006C643A">
      <w:pPr>
        <w:ind w:left="821"/>
        <w:rPr>
          <w:sz w:val="24"/>
          <w:szCs w:val="24"/>
        </w:rPr>
      </w:pPr>
      <w:r>
        <w:rPr>
          <w:sz w:val="24"/>
          <w:szCs w:val="24"/>
        </w:rPr>
        <w:t>2          dx</w:t>
      </w:r>
      <w:r>
        <w:rPr>
          <w:spacing w:val="-3"/>
          <w:sz w:val="24"/>
          <w:szCs w:val="24"/>
        </w:rPr>
        <w:t xml:space="preserve"> </w:t>
      </w:r>
      <w:r>
        <w:rPr>
          <w:sz w:val="24"/>
          <w:szCs w:val="24"/>
        </w:rPr>
        <w:t>=</w:t>
      </w:r>
      <w:r>
        <w:rPr>
          <w:spacing w:val="1"/>
          <w:sz w:val="24"/>
          <w:szCs w:val="24"/>
        </w:rPr>
        <w:t xml:space="preserve"> </w:t>
      </w:r>
      <w:r>
        <w:rPr>
          <w:spacing w:val="5"/>
          <w:sz w:val="24"/>
          <w:szCs w:val="24"/>
        </w:rPr>
        <w:t>t</w:t>
      </w:r>
      <w:r>
        <w:rPr>
          <w:spacing w:val="-9"/>
          <w:sz w:val="24"/>
          <w:szCs w:val="24"/>
        </w:rPr>
        <w:t>m</w:t>
      </w:r>
      <w:r>
        <w:rPr>
          <w:sz w:val="24"/>
          <w:szCs w:val="24"/>
        </w:rPr>
        <w:t>p</w:t>
      </w:r>
      <w:r>
        <w:rPr>
          <w:spacing w:val="2"/>
          <w:sz w:val="24"/>
          <w:szCs w:val="24"/>
        </w:rPr>
        <w:t xml:space="preserve"> </w:t>
      </w:r>
      <w:r>
        <w:rPr>
          <w:sz w:val="24"/>
          <w:szCs w:val="24"/>
        </w:rPr>
        <w:t>%</w:t>
      </w:r>
      <w:r>
        <w:rPr>
          <w:spacing w:val="4"/>
          <w:sz w:val="24"/>
          <w:szCs w:val="24"/>
        </w:rPr>
        <w:t xml:space="preserve"> </w:t>
      </w:r>
      <w:r>
        <w:rPr>
          <w:sz w:val="24"/>
          <w:szCs w:val="24"/>
        </w:rPr>
        <w:t>di</w:t>
      </w:r>
    </w:p>
    <w:p w:rsidR="00A93F08" w:rsidRDefault="00A93F08">
      <w:pPr>
        <w:spacing w:before="17" w:line="240" w:lineRule="exact"/>
        <w:rPr>
          <w:sz w:val="24"/>
          <w:szCs w:val="24"/>
        </w:rPr>
      </w:pPr>
    </w:p>
    <w:p w:rsidR="00A93F08" w:rsidRDefault="006C643A">
      <w:pPr>
        <w:ind w:left="821"/>
        <w:rPr>
          <w:sz w:val="24"/>
          <w:szCs w:val="24"/>
        </w:rPr>
      </w:pPr>
      <w:r>
        <w:rPr>
          <w:sz w:val="24"/>
          <w:szCs w:val="24"/>
        </w:rPr>
        <w:t>3          dx</w:t>
      </w:r>
      <w:r>
        <w:rPr>
          <w:spacing w:val="-3"/>
          <w:sz w:val="24"/>
          <w:szCs w:val="24"/>
        </w:rPr>
        <w:t xml:space="preserve"> </w:t>
      </w:r>
      <w:r>
        <w:rPr>
          <w:sz w:val="24"/>
          <w:szCs w:val="24"/>
        </w:rPr>
        <w:t>=</w:t>
      </w:r>
      <w:r>
        <w:rPr>
          <w:spacing w:val="1"/>
          <w:sz w:val="24"/>
          <w:szCs w:val="24"/>
        </w:rPr>
        <w:t xml:space="preserve"> </w:t>
      </w:r>
      <w:r>
        <w:rPr>
          <w:sz w:val="24"/>
          <w:szCs w:val="24"/>
        </w:rPr>
        <w:t>3</w:t>
      </w:r>
    </w:p>
    <w:p w:rsidR="00A93F08" w:rsidRDefault="00A93F08">
      <w:pPr>
        <w:spacing w:before="17" w:line="240" w:lineRule="exact"/>
        <w:rPr>
          <w:sz w:val="24"/>
          <w:szCs w:val="24"/>
        </w:rPr>
      </w:pPr>
    </w:p>
    <w:p w:rsidR="00A93F08" w:rsidRDefault="006C643A">
      <w:pPr>
        <w:ind w:left="821"/>
        <w:rPr>
          <w:sz w:val="24"/>
          <w:szCs w:val="24"/>
        </w:rPr>
      </w:pPr>
      <w:r>
        <w:rPr>
          <w:sz w:val="24"/>
          <w:szCs w:val="24"/>
        </w:rPr>
        <w:t>4          d</w:t>
      </w:r>
      <w:r>
        <w:rPr>
          <w:spacing w:val="-5"/>
          <w:sz w:val="24"/>
          <w:szCs w:val="24"/>
        </w:rPr>
        <w:t>x</w:t>
      </w:r>
      <w:r>
        <w:rPr>
          <w:sz w:val="24"/>
          <w:szCs w:val="24"/>
        </w:rPr>
        <w:t>:</w:t>
      </w:r>
      <w:r>
        <w:rPr>
          <w:spacing w:val="4"/>
          <w:sz w:val="24"/>
          <w:szCs w:val="24"/>
        </w:rPr>
        <w:t>a</w:t>
      </w:r>
      <w:r>
        <w:rPr>
          <w:sz w:val="24"/>
          <w:szCs w:val="24"/>
        </w:rPr>
        <w:t>x</w:t>
      </w:r>
      <w:r>
        <w:rPr>
          <w:spacing w:val="-3"/>
          <w:sz w:val="24"/>
          <w:szCs w:val="24"/>
        </w:rPr>
        <w:t xml:space="preserve"> </w:t>
      </w:r>
      <w:r>
        <w:rPr>
          <w:sz w:val="24"/>
          <w:szCs w:val="24"/>
        </w:rPr>
        <w:t>=</w:t>
      </w:r>
      <w:r>
        <w:rPr>
          <w:spacing w:val="1"/>
          <w:sz w:val="24"/>
          <w:szCs w:val="24"/>
        </w:rPr>
        <w:t xml:space="preserve"> </w:t>
      </w:r>
      <w:r>
        <w:rPr>
          <w:spacing w:val="-1"/>
          <w:sz w:val="24"/>
          <w:szCs w:val="24"/>
        </w:rPr>
        <w:t>a</w:t>
      </w:r>
      <w:r>
        <w:rPr>
          <w:sz w:val="24"/>
          <w:szCs w:val="24"/>
        </w:rPr>
        <w:t>x</w:t>
      </w:r>
      <w:r>
        <w:rPr>
          <w:spacing w:val="-3"/>
          <w:sz w:val="24"/>
          <w:szCs w:val="24"/>
        </w:rPr>
        <w:t xml:space="preserve"> </w:t>
      </w:r>
      <w:r>
        <w:rPr>
          <w:sz w:val="24"/>
          <w:szCs w:val="24"/>
        </w:rPr>
        <w:t>*</w:t>
      </w:r>
      <w:r>
        <w:rPr>
          <w:spacing w:val="2"/>
          <w:sz w:val="24"/>
          <w:szCs w:val="24"/>
        </w:rPr>
        <w:t xml:space="preserve"> </w:t>
      </w:r>
      <w:r>
        <w:rPr>
          <w:sz w:val="24"/>
          <w:szCs w:val="24"/>
        </w:rPr>
        <w:t>dx</w:t>
      </w:r>
    </w:p>
    <w:p w:rsidR="00A93F08" w:rsidRDefault="00A93F08">
      <w:pPr>
        <w:spacing w:before="17" w:line="240" w:lineRule="exact"/>
        <w:rPr>
          <w:sz w:val="24"/>
          <w:szCs w:val="24"/>
        </w:rPr>
      </w:pPr>
    </w:p>
    <w:p w:rsidR="00A93F08" w:rsidRDefault="006C643A">
      <w:pPr>
        <w:ind w:left="821"/>
        <w:rPr>
          <w:sz w:val="24"/>
          <w:szCs w:val="24"/>
        </w:rPr>
      </w:pPr>
      <w:r>
        <w:rPr>
          <w:sz w:val="24"/>
          <w:szCs w:val="24"/>
        </w:rPr>
        <w:t xml:space="preserve">5          </w:t>
      </w:r>
      <w:r>
        <w:rPr>
          <w:spacing w:val="2"/>
          <w:sz w:val="24"/>
          <w:szCs w:val="24"/>
        </w:rPr>
        <w:t>s</w:t>
      </w:r>
      <w:r>
        <w:rPr>
          <w:sz w:val="24"/>
          <w:szCs w:val="24"/>
        </w:rPr>
        <w:t>i</w:t>
      </w:r>
      <w:r>
        <w:rPr>
          <w:spacing w:val="-7"/>
          <w:sz w:val="24"/>
          <w:szCs w:val="24"/>
        </w:rPr>
        <w:t xml:space="preserve"> </w:t>
      </w:r>
      <w:r>
        <w:rPr>
          <w:sz w:val="24"/>
          <w:szCs w:val="24"/>
        </w:rPr>
        <w:t>=</w:t>
      </w:r>
      <w:r>
        <w:rPr>
          <w:spacing w:val="1"/>
          <w:sz w:val="24"/>
          <w:szCs w:val="24"/>
        </w:rPr>
        <w:t xml:space="preserve"> </w:t>
      </w:r>
      <w:r>
        <w:rPr>
          <w:spacing w:val="4"/>
          <w:sz w:val="24"/>
          <w:szCs w:val="24"/>
        </w:rPr>
        <w:t>a</w:t>
      </w:r>
      <w:r>
        <w:rPr>
          <w:sz w:val="24"/>
          <w:szCs w:val="24"/>
        </w:rPr>
        <w:t>x</w:t>
      </w:r>
    </w:p>
    <w:p w:rsidR="00A93F08" w:rsidRDefault="00A93F08">
      <w:pPr>
        <w:spacing w:before="2" w:line="260" w:lineRule="exact"/>
        <w:rPr>
          <w:sz w:val="26"/>
          <w:szCs w:val="26"/>
        </w:rPr>
      </w:pPr>
    </w:p>
    <w:p w:rsidR="00A93F08" w:rsidRDefault="006C643A" w:rsidP="005673C8">
      <w:pPr>
        <w:spacing w:line="360" w:lineRule="auto"/>
        <w:ind w:left="720" w:right="76" w:firstLine="259"/>
        <w:jc w:val="both"/>
        <w:rPr>
          <w:sz w:val="24"/>
          <w:szCs w:val="24"/>
        </w:rPr>
      </w:pP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8"/>
          <w:sz w:val="24"/>
          <w:szCs w:val="24"/>
        </w:rPr>
        <w:t>i</w:t>
      </w:r>
      <w:r>
        <w:rPr>
          <w:spacing w:val="5"/>
          <w:sz w:val="24"/>
          <w:szCs w:val="24"/>
        </w:rPr>
        <w:t>o</w:t>
      </w:r>
      <w:r>
        <w:rPr>
          <w:sz w:val="24"/>
          <w:szCs w:val="24"/>
        </w:rPr>
        <w:t>n 1</w:t>
      </w:r>
      <w:r>
        <w:rPr>
          <w:spacing w:val="6"/>
          <w:sz w:val="24"/>
          <w:szCs w:val="24"/>
        </w:rPr>
        <w:t xml:space="preserve"> </w:t>
      </w:r>
      <w:r>
        <w:rPr>
          <w:sz w:val="24"/>
          <w:szCs w:val="24"/>
        </w:rPr>
        <w:t>d</w:t>
      </w:r>
      <w:r>
        <w:rPr>
          <w:spacing w:val="4"/>
          <w:sz w:val="24"/>
          <w:szCs w:val="24"/>
        </w:rPr>
        <w:t>e</w:t>
      </w:r>
      <w:r>
        <w:rPr>
          <w:spacing w:val="-3"/>
          <w:sz w:val="24"/>
          <w:szCs w:val="24"/>
        </w:rPr>
        <w:t>f</w:t>
      </w:r>
      <w:r>
        <w:rPr>
          <w:spacing w:val="-4"/>
          <w:sz w:val="24"/>
          <w:szCs w:val="24"/>
        </w:rPr>
        <w:t>i</w:t>
      </w:r>
      <w:r>
        <w:rPr>
          <w:sz w:val="24"/>
          <w:szCs w:val="24"/>
        </w:rPr>
        <w:t>n</w:t>
      </w:r>
      <w:r>
        <w:rPr>
          <w:spacing w:val="-1"/>
          <w:sz w:val="24"/>
          <w:szCs w:val="24"/>
        </w:rPr>
        <w:t>e</w:t>
      </w:r>
      <w:r>
        <w:rPr>
          <w:sz w:val="24"/>
          <w:szCs w:val="24"/>
        </w:rPr>
        <w:t>s</w:t>
      </w:r>
      <w:r>
        <w:rPr>
          <w:spacing w:val="3"/>
          <w:sz w:val="24"/>
          <w:szCs w:val="24"/>
        </w:rPr>
        <w:t xml:space="preserve"> </w:t>
      </w:r>
      <w:r>
        <w:rPr>
          <w:spacing w:val="1"/>
          <w:sz w:val="24"/>
          <w:szCs w:val="24"/>
        </w:rPr>
        <w:t>r</w:t>
      </w:r>
      <w:r>
        <w:rPr>
          <w:spacing w:val="-1"/>
          <w:sz w:val="24"/>
          <w:szCs w:val="24"/>
        </w:rPr>
        <w:t>e</w:t>
      </w:r>
      <w:r>
        <w:rPr>
          <w:spacing w:val="5"/>
          <w:sz w:val="24"/>
          <w:szCs w:val="24"/>
        </w:rPr>
        <w:t>g</w:t>
      </w:r>
      <w:r>
        <w:rPr>
          <w:spacing w:val="-4"/>
          <w:sz w:val="24"/>
          <w:szCs w:val="24"/>
        </w:rPr>
        <w:t>i</w:t>
      </w:r>
      <w:r>
        <w:rPr>
          <w:spacing w:val="-2"/>
          <w:sz w:val="24"/>
          <w:szCs w:val="24"/>
        </w:rPr>
        <w:t>s</w:t>
      </w:r>
      <w:r>
        <w:rPr>
          <w:spacing w:val="5"/>
          <w:sz w:val="24"/>
          <w:szCs w:val="24"/>
        </w:rPr>
        <w:t>t</w:t>
      </w:r>
      <w:r>
        <w:rPr>
          <w:spacing w:val="-1"/>
          <w:sz w:val="24"/>
          <w:szCs w:val="24"/>
        </w:rPr>
        <w:t>e</w:t>
      </w:r>
      <w:r>
        <w:rPr>
          <w:sz w:val="24"/>
          <w:szCs w:val="24"/>
        </w:rPr>
        <w:t>r</w:t>
      </w:r>
      <w:r>
        <w:rPr>
          <w:spacing w:val="6"/>
          <w:sz w:val="24"/>
          <w:szCs w:val="24"/>
        </w:rPr>
        <w:t xml:space="preserve"> </w:t>
      </w:r>
      <w:r>
        <w:rPr>
          <w:spacing w:val="-1"/>
          <w:sz w:val="24"/>
          <w:szCs w:val="24"/>
        </w:rPr>
        <w:t>a</w:t>
      </w:r>
      <w:r>
        <w:rPr>
          <w:spacing w:val="-5"/>
          <w:sz w:val="24"/>
          <w:szCs w:val="24"/>
        </w:rPr>
        <w:t>x</w:t>
      </w:r>
      <w:r>
        <w:rPr>
          <w:sz w:val="24"/>
          <w:szCs w:val="24"/>
        </w:rPr>
        <w:t>,</w:t>
      </w:r>
      <w:r>
        <w:rPr>
          <w:spacing w:val="7"/>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9"/>
          <w:sz w:val="24"/>
          <w:szCs w:val="24"/>
        </w:rPr>
        <w:t>i</w:t>
      </w:r>
      <w:r>
        <w:rPr>
          <w:spacing w:val="5"/>
          <w:sz w:val="24"/>
          <w:szCs w:val="24"/>
        </w:rPr>
        <w:t>o</w:t>
      </w:r>
      <w:r>
        <w:rPr>
          <w:sz w:val="24"/>
          <w:szCs w:val="24"/>
        </w:rPr>
        <w:t>n 2</w:t>
      </w:r>
      <w:r>
        <w:rPr>
          <w:spacing w:val="9"/>
          <w:sz w:val="24"/>
          <w:szCs w:val="24"/>
        </w:rPr>
        <w:t xml:space="preserve"> </w:t>
      </w:r>
      <w:r>
        <w:rPr>
          <w:sz w:val="24"/>
          <w:szCs w:val="24"/>
        </w:rPr>
        <w:t>d</w:t>
      </w:r>
      <w:r>
        <w:rPr>
          <w:spacing w:val="4"/>
          <w:sz w:val="24"/>
          <w:szCs w:val="24"/>
        </w:rPr>
        <w:t>e</w:t>
      </w:r>
      <w:r>
        <w:rPr>
          <w:spacing w:val="-3"/>
          <w:sz w:val="24"/>
          <w:szCs w:val="24"/>
        </w:rPr>
        <w:t>f</w:t>
      </w:r>
      <w:r>
        <w:rPr>
          <w:sz w:val="24"/>
          <w:szCs w:val="24"/>
        </w:rPr>
        <w:t>i</w:t>
      </w:r>
      <w:r>
        <w:rPr>
          <w:spacing w:val="-4"/>
          <w:sz w:val="24"/>
          <w:szCs w:val="24"/>
        </w:rPr>
        <w:t>n</w:t>
      </w:r>
      <w:r>
        <w:rPr>
          <w:spacing w:val="4"/>
          <w:sz w:val="24"/>
          <w:szCs w:val="24"/>
        </w:rPr>
        <w:t>e</w:t>
      </w:r>
      <w:r>
        <w:rPr>
          <w:sz w:val="24"/>
          <w:szCs w:val="24"/>
        </w:rPr>
        <w:t>s</w:t>
      </w:r>
      <w:r>
        <w:rPr>
          <w:spacing w:val="3"/>
          <w:sz w:val="24"/>
          <w:szCs w:val="24"/>
        </w:rPr>
        <w:t xml:space="preserve"> </w:t>
      </w:r>
      <w:r>
        <w:rPr>
          <w:spacing w:val="1"/>
          <w:sz w:val="24"/>
          <w:szCs w:val="24"/>
        </w:rPr>
        <w:t>r</w:t>
      </w:r>
      <w:r>
        <w:rPr>
          <w:spacing w:val="-1"/>
          <w:sz w:val="24"/>
          <w:szCs w:val="24"/>
        </w:rPr>
        <w:t>e</w:t>
      </w:r>
      <w:r>
        <w:rPr>
          <w:spacing w:val="5"/>
          <w:sz w:val="24"/>
          <w:szCs w:val="24"/>
        </w:rPr>
        <w:t>g</w:t>
      </w:r>
      <w:r>
        <w:rPr>
          <w:spacing w:val="-9"/>
          <w:sz w:val="24"/>
          <w:szCs w:val="24"/>
        </w:rPr>
        <w:t>i</w:t>
      </w:r>
      <w:r>
        <w:rPr>
          <w:spacing w:val="-2"/>
          <w:sz w:val="24"/>
          <w:szCs w:val="24"/>
        </w:rPr>
        <w:t>s</w:t>
      </w:r>
      <w:r>
        <w:rPr>
          <w:spacing w:val="5"/>
          <w:sz w:val="24"/>
          <w:szCs w:val="24"/>
        </w:rPr>
        <w:t>t</w:t>
      </w:r>
      <w:r>
        <w:rPr>
          <w:spacing w:val="-1"/>
          <w:sz w:val="24"/>
          <w:szCs w:val="24"/>
        </w:rPr>
        <w:t>e</w:t>
      </w:r>
      <w:r>
        <w:rPr>
          <w:sz w:val="24"/>
          <w:szCs w:val="24"/>
        </w:rPr>
        <w:t>r</w:t>
      </w:r>
      <w:r>
        <w:rPr>
          <w:spacing w:val="6"/>
          <w:sz w:val="24"/>
          <w:szCs w:val="24"/>
        </w:rPr>
        <w:t xml:space="preserve"> </w:t>
      </w:r>
      <w:r>
        <w:rPr>
          <w:sz w:val="24"/>
          <w:szCs w:val="24"/>
        </w:rPr>
        <w:t>d</w:t>
      </w:r>
      <w:r>
        <w:rPr>
          <w:spacing w:val="-2"/>
          <w:sz w:val="24"/>
          <w:szCs w:val="24"/>
        </w:rPr>
        <w:t>x</w:t>
      </w:r>
      <w:r>
        <w:rPr>
          <w:sz w:val="24"/>
          <w:szCs w:val="24"/>
        </w:rPr>
        <w:t>,</w:t>
      </w:r>
      <w:r>
        <w:rPr>
          <w:spacing w:val="7"/>
          <w:sz w:val="24"/>
          <w:szCs w:val="24"/>
        </w:rPr>
        <w:t xml:space="preserve"> </w:t>
      </w:r>
      <w:r>
        <w:rPr>
          <w:spacing w:val="-1"/>
          <w:sz w:val="24"/>
          <w:szCs w:val="24"/>
        </w:rPr>
        <w:t>a</w:t>
      </w:r>
      <w:r>
        <w:rPr>
          <w:spacing w:val="-5"/>
          <w:sz w:val="24"/>
          <w:szCs w:val="24"/>
        </w:rPr>
        <w:t>n</w:t>
      </w:r>
      <w:r>
        <w:rPr>
          <w:sz w:val="24"/>
          <w:szCs w:val="24"/>
        </w:rPr>
        <w:t>d</w:t>
      </w:r>
      <w:r>
        <w:rPr>
          <w:spacing w:val="10"/>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9"/>
          <w:sz w:val="24"/>
          <w:szCs w:val="24"/>
        </w:rPr>
        <w:t>i</w:t>
      </w:r>
      <w:r>
        <w:rPr>
          <w:spacing w:val="5"/>
          <w:sz w:val="24"/>
          <w:szCs w:val="24"/>
        </w:rPr>
        <w:t>o</w:t>
      </w:r>
      <w:r>
        <w:rPr>
          <w:sz w:val="24"/>
          <w:szCs w:val="24"/>
        </w:rPr>
        <w:t>n 3</w:t>
      </w:r>
      <w:r>
        <w:rPr>
          <w:spacing w:val="7"/>
          <w:sz w:val="24"/>
          <w:szCs w:val="24"/>
        </w:rPr>
        <w:t xml:space="preserve"> </w:t>
      </w:r>
      <w:r>
        <w:rPr>
          <w:spacing w:val="1"/>
          <w:sz w:val="24"/>
          <w:szCs w:val="24"/>
        </w:rPr>
        <w:t>r</w:t>
      </w:r>
      <w:r>
        <w:rPr>
          <w:spacing w:val="-1"/>
          <w:sz w:val="24"/>
          <w:szCs w:val="24"/>
        </w:rPr>
        <w:t>e</w:t>
      </w:r>
      <w:r>
        <w:rPr>
          <w:sz w:val="24"/>
          <w:szCs w:val="24"/>
        </w:rPr>
        <w:t>d</w:t>
      </w:r>
      <w:r>
        <w:rPr>
          <w:spacing w:val="4"/>
          <w:sz w:val="24"/>
          <w:szCs w:val="24"/>
        </w:rPr>
        <w:t>e</w:t>
      </w:r>
      <w:r>
        <w:rPr>
          <w:spacing w:val="-3"/>
          <w:sz w:val="24"/>
          <w:szCs w:val="24"/>
        </w:rPr>
        <w:t>f</w:t>
      </w:r>
      <w:r>
        <w:rPr>
          <w:spacing w:val="-4"/>
          <w:sz w:val="24"/>
          <w:szCs w:val="24"/>
        </w:rPr>
        <w:t>i</w:t>
      </w:r>
      <w:r>
        <w:rPr>
          <w:sz w:val="24"/>
          <w:szCs w:val="24"/>
        </w:rPr>
        <w:t>n</w:t>
      </w:r>
      <w:r>
        <w:rPr>
          <w:spacing w:val="4"/>
          <w:sz w:val="24"/>
          <w:szCs w:val="24"/>
        </w:rPr>
        <w:t>e</w:t>
      </w:r>
      <w:r>
        <w:rPr>
          <w:sz w:val="24"/>
          <w:szCs w:val="24"/>
        </w:rPr>
        <w:t xml:space="preserve">s </w:t>
      </w:r>
      <w:proofErr w:type="gramStart"/>
      <w:r>
        <w:rPr>
          <w:spacing w:val="1"/>
          <w:sz w:val="24"/>
          <w:szCs w:val="24"/>
        </w:rPr>
        <w:t>r</w:t>
      </w:r>
      <w:r>
        <w:rPr>
          <w:spacing w:val="-1"/>
          <w:sz w:val="24"/>
          <w:szCs w:val="24"/>
        </w:rPr>
        <w:t>e</w:t>
      </w:r>
      <w:r>
        <w:rPr>
          <w:spacing w:val="5"/>
          <w:sz w:val="24"/>
          <w:szCs w:val="24"/>
        </w:rPr>
        <w:t>g</w:t>
      </w:r>
      <w:r>
        <w:rPr>
          <w:spacing w:val="-9"/>
          <w:sz w:val="24"/>
          <w:szCs w:val="24"/>
        </w:rPr>
        <w:t>i</w:t>
      </w:r>
      <w:r>
        <w:rPr>
          <w:spacing w:val="-2"/>
          <w:sz w:val="24"/>
          <w:szCs w:val="24"/>
        </w:rPr>
        <w:t>s</w:t>
      </w:r>
      <w:r>
        <w:rPr>
          <w:spacing w:val="5"/>
          <w:sz w:val="24"/>
          <w:szCs w:val="24"/>
        </w:rPr>
        <w:t>t</w:t>
      </w:r>
      <w:r>
        <w:rPr>
          <w:spacing w:val="-1"/>
          <w:sz w:val="24"/>
          <w:szCs w:val="24"/>
        </w:rPr>
        <w:t>e</w:t>
      </w:r>
      <w:r>
        <w:rPr>
          <w:sz w:val="24"/>
          <w:szCs w:val="24"/>
        </w:rPr>
        <w:t xml:space="preserve">r </w:t>
      </w:r>
      <w:r>
        <w:rPr>
          <w:spacing w:val="6"/>
          <w:sz w:val="24"/>
          <w:szCs w:val="24"/>
        </w:rPr>
        <w:t xml:space="preserve"> </w:t>
      </w:r>
      <w:r>
        <w:rPr>
          <w:sz w:val="24"/>
          <w:szCs w:val="24"/>
        </w:rPr>
        <w:t>d</w:t>
      </w:r>
      <w:r>
        <w:rPr>
          <w:spacing w:val="-5"/>
          <w:sz w:val="24"/>
          <w:szCs w:val="24"/>
        </w:rPr>
        <w:t>x</w:t>
      </w:r>
      <w:proofErr w:type="gramEnd"/>
      <w:r>
        <w:rPr>
          <w:sz w:val="24"/>
          <w:szCs w:val="24"/>
        </w:rPr>
        <w:t xml:space="preserve">. </w:t>
      </w:r>
      <w:r>
        <w:rPr>
          <w:spacing w:val="7"/>
          <w:sz w:val="24"/>
          <w:szCs w:val="24"/>
        </w:rPr>
        <w:t xml:space="preserve"> </w:t>
      </w:r>
      <w:r>
        <w:rPr>
          <w:spacing w:val="2"/>
          <w:sz w:val="24"/>
          <w:szCs w:val="24"/>
        </w:rPr>
        <w:t>T</w:t>
      </w:r>
      <w:r>
        <w:rPr>
          <w:spacing w:val="-5"/>
          <w:sz w:val="24"/>
          <w:szCs w:val="24"/>
        </w:rPr>
        <w:t>h</w:t>
      </w:r>
      <w:r>
        <w:rPr>
          <w:spacing w:val="-1"/>
          <w:sz w:val="24"/>
          <w:szCs w:val="24"/>
        </w:rPr>
        <w:t>e</w:t>
      </w:r>
      <w:r>
        <w:rPr>
          <w:spacing w:val="1"/>
          <w:sz w:val="24"/>
          <w:szCs w:val="24"/>
        </w:rPr>
        <w:t>r</w:t>
      </w:r>
      <w:r>
        <w:rPr>
          <w:sz w:val="24"/>
          <w:szCs w:val="24"/>
        </w:rPr>
        <w:t xml:space="preserve">e </w:t>
      </w:r>
      <w:r>
        <w:rPr>
          <w:spacing w:val="8"/>
          <w:sz w:val="24"/>
          <w:szCs w:val="24"/>
        </w:rPr>
        <w:t xml:space="preserve"> </w:t>
      </w:r>
      <w:r>
        <w:rPr>
          <w:spacing w:val="-9"/>
          <w:sz w:val="24"/>
          <w:szCs w:val="24"/>
        </w:rPr>
        <w:t>i</w:t>
      </w:r>
      <w:r>
        <w:rPr>
          <w:sz w:val="24"/>
          <w:szCs w:val="24"/>
        </w:rPr>
        <w:t xml:space="preserve">s </w:t>
      </w:r>
      <w:r>
        <w:rPr>
          <w:spacing w:val="7"/>
          <w:sz w:val="24"/>
          <w:szCs w:val="24"/>
        </w:rPr>
        <w:t xml:space="preserve"> </w:t>
      </w:r>
      <w:r>
        <w:rPr>
          <w:spacing w:val="-5"/>
          <w:sz w:val="24"/>
          <w:szCs w:val="24"/>
        </w:rPr>
        <w:t>n</w:t>
      </w:r>
      <w:r>
        <w:rPr>
          <w:sz w:val="24"/>
          <w:szCs w:val="24"/>
        </w:rPr>
        <w:t xml:space="preserve">o </w:t>
      </w:r>
      <w:r>
        <w:rPr>
          <w:spacing w:val="9"/>
          <w:sz w:val="24"/>
          <w:szCs w:val="24"/>
        </w:rPr>
        <w:t xml:space="preserve"> </w:t>
      </w:r>
      <w:r>
        <w:rPr>
          <w:sz w:val="24"/>
          <w:szCs w:val="24"/>
        </w:rPr>
        <w:t>u</w:t>
      </w:r>
      <w:r>
        <w:rPr>
          <w:spacing w:val="-2"/>
          <w:sz w:val="24"/>
          <w:szCs w:val="24"/>
        </w:rPr>
        <w:t>s</w:t>
      </w:r>
      <w:r>
        <w:rPr>
          <w:sz w:val="24"/>
          <w:szCs w:val="24"/>
        </w:rPr>
        <w:t xml:space="preserve">e </w:t>
      </w:r>
      <w:r>
        <w:rPr>
          <w:spacing w:val="4"/>
          <w:sz w:val="24"/>
          <w:szCs w:val="24"/>
        </w:rPr>
        <w:t xml:space="preserve"> </w:t>
      </w:r>
      <w:r>
        <w:rPr>
          <w:spacing w:val="5"/>
          <w:sz w:val="24"/>
          <w:szCs w:val="24"/>
        </w:rPr>
        <w:t>o</w:t>
      </w:r>
      <w:r>
        <w:rPr>
          <w:sz w:val="24"/>
          <w:szCs w:val="24"/>
        </w:rPr>
        <w:t>f</w:t>
      </w:r>
      <w:r>
        <w:rPr>
          <w:spacing w:val="57"/>
          <w:sz w:val="24"/>
          <w:szCs w:val="24"/>
        </w:rPr>
        <w:t xml:space="preserve"> </w:t>
      </w:r>
      <w:r>
        <w:rPr>
          <w:spacing w:val="1"/>
          <w:sz w:val="24"/>
          <w:szCs w:val="24"/>
        </w:rPr>
        <w:t>r</w:t>
      </w:r>
      <w:r>
        <w:rPr>
          <w:spacing w:val="-1"/>
          <w:sz w:val="24"/>
          <w:szCs w:val="24"/>
        </w:rPr>
        <w:t>e</w:t>
      </w:r>
      <w:r>
        <w:rPr>
          <w:spacing w:val="5"/>
          <w:sz w:val="24"/>
          <w:szCs w:val="24"/>
        </w:rPr>
        <w:t>g</w:t>
      </w:r>
      <w:r>
        <w:rPr>
          <w:spacing w:val="-9"/>
          <w:sz w:val="24"/>
          <w:szCs w:val="24"/>
        </w:rPr>
        <w:t>i</w:t>
      </w:r>
      <w:r>
        <w:rPr>
          <w:spacing w:val="-2"/>
          <w:sz w:val="24"/>
          <w:szCs w:val="24"/>
        </w:rPr>
        <w:t>s</w:t>
      </w:r>
      <w:r>
        <w:rPr>
          <w:spacing w:val="5"/>
          <w:sz w:val="24"/>
          <w:szCs w:val="24"/>
        </w:rPr>
        <w:t>t</w:t>
      </w:r>
      <w:r>
        <w:rPr>
          <w:spacing w:val="-1"/>
          <w:sz w:val="24"/>
          <w:szCs w:val="24"/>
        </w:rPr>
        <w:t>e</w:t>
      </w:r>
      <w:r>
        <w:rPr>
          <w:sz w:val="24"/>
          <w:szCs w:val="24"/>
        </w:rPr>
        <w:t xml:space="preserve">r </w:t>
      </w:r>
      <w:r>
        <w:rPr>
          <w:spacing w:val="6"/>
          <w:sz w:val="24"/>
          <w:szCs w:val="24"/>
        </w:rPr>
        <w:t xml:space="preserve"> </w:t>
      </w:r>
      <w:r>
        <w:rPr>
          <w:sz w:val="24"/>
          <w:szCs w:val="24"/>
        </w:rPr>
        <w:t xml:space="preserve">dx </w:t>
      </w:r>
      <w:r>
        <w:rPr>
          <w:spacing w:val="5"/>
          <w:sz w:val="24"/>
          <w:szCs w:val="24"/>
        </w:rPr>
        <w:t xml:space="preserve"> </w:t>
      </w:r>
      <w:r>
        <w:rPr>
          <w:spacing w:val="-5"/>
          <w:sz w:val="24"/>
          <w:szCs w:val="24"/>
        </w:rPr>
        <w:t>b</w:t>
      </w:r>
      <w:r>
        <w:rPr>
          <w:spacing w:val="-1"/>
          <w:sz w:val="24"/>
          <w:szCs w:val="24"/>
        </w:rPr>
        <w:t>e</w:t>
      </w:r>
      <w:r>
        <w:rPr>
          <w:spacing w:val="5"/>
          <w:sz w:val="24"/>
          <w:szCs w:val="24"/>
        </w:rPr>
        <w:t>t</w:t>
      </w:r>
      <w:r>
        <w:rPr>
          <w:sz w:val="24"/>
          <w:szCs w:val="24"/>
        </w:rPr>
        <w:t>w</w:t>
      </w:r>
      <w:r>
        <w:rPr>
          <w:spacing w:val="-1"/>
          <w:sz w:val="24"/>
          <w:szCs w:val="24"/>
        </w:rPr>
        <w:t>ee</w:t>
      </w:r>
      <w:r>
        <w:rPr>
          <w:sz w:val="24"/>
          <w:szCs w:val="24"/>
        </w:rPr>
        <w:t xml:space="preserve">n </w:t>
      </w:r>
      <w:r>
        <w:rPr>
          <w:spacing w:val="7"/>
          <w:sz w:val="24"/>
          <w:szCs w:val="24"/>
        </w:rPr>
        <w:t xml:space="preserve"> </w:t>
      </w:r>
      <w:r>
        <w:rPr>
          <w:spacing w:val="5"/>
          <w:sz w:val="24"/>
          <w:szCs w:val="24"/>
        </w:rPr>
        <w:t>t</w:t>
      </w:r>
      <w:r>
        <w:rPr>
          <w:spacing w:val="-5"/>
          <w:sz w:val="24"/>
          <w:szCs w:val="24"/>
        </w:rPr>
        <w:t>h</w:t>
      </w:r>
      <w:r>
        <w:rPr>
          <w:sz w:val="24"/>
          <w:szCs w:val="24"/>
        </w:rPr>
        <w:t xml:space="preserve">e </w:t>
      </w:r>
      <w:r>
        <w:rPr>
          <w:spacing w:val="4"/>
          <w:sz w:val="24"/>
          <w:szCs w:val="24"/>
        </w:rPr>
        <w:t xml:space="preserve"> </w:t>
      </w:r>
      <w:r>
        <w:rPr>
          <w:sz w:val="24"/>
          <w:szCs w:val="24"/>
        </w:rPr>
        <w:t>d</w:t>
      </w:r>
      <w:r>
        <w:rPr>
          <w:spacing w:val="4"/>
          <w:sz w:val="24"/>
          <w:szCs w:val="24"/>
        </w:rPr>
        <w:t>e</w:t>
      </w:r>
      <w:r>
        <w:rPr>
          <w:spacing w:val="1"/>
          <w:sz w:val="24"/>
          <w:szCs w:val="24"/>
        </w:rPr>
        <w:t>f</w:t>
      </w:r>
      <w:r>
        <w:rPr>
          <w:spacing w:val="-4"/>
          <w:sz w:val="24"/>
          <w:szCs w:val="24"/>
        </w:rPr>
        <w:t>i</w:t>
      </w:r>
      <w:r>
        <w:rPr>
          <w:spacing w:val="5"/>
          <w:sz w:val="24"/>
          <w:szCs w:val="24"/>
        </w:rPr>
        <w:t>n</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 xml:space="preserve">n  </w:t>
      </w:r>
      <w:r>
        <w:rPr>
          <w:spacing w:val="-1"/>
          <w:sz w:val="24"/>
          <w:szCs w:val="24"/>
        </w:rPr>
        <w:t>a</w:t>
      </w:r>
      <w:r>
        <w:rPr>
          <w:sz w:val="24"/>
          <w:szCs w:val="24"/>
        </w:rPr>
        <w:t xml:space="preserve">t </w:t>
      </w:r>
      <w:r>
        <w:rPr>
          <w:spacing w:val="14"/>
          <w:sz w:val="24"/>
          <w:szCs w:val="24"/>
        </w:rPr>
        <w:t xml:space="preserve"> </w:t>
      </w:r>
      <w:r>
        <w:rPr>
          <w:spacing w:val="-4"/>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z w:val="24"/>
          <w:szCs w:val="24"/>
        </w:rPr>
        <w:t xml:space="preserve">n  2 </w:t>
      </w:r>
      <w:r>
        <w:rPr>
          <w:spacing w:val="5"/>
          <w:sz w:val="24"/>
          <w:szCs w:val="24"/>
        </w:rPr>
        <w:t xml:space="preserve"> </w:t>
      </w:r>
      <w:r>
        <w:rPr>
          <w:spacing w:val="-1"/>
          <w:sz w:val="24"/>
          <w:szCs w:val="24"/>
        </w:rPr>
        <w:t>a</w:t>
      </w:r>
      <w:r>
        <w:rPr>
          <w:spacing w:val="-5"/>
          <w:sz w:val="24"/>
          <w:szCs w:val="24"/>
        </w:rPr>
        <w:t>n</w:t>
      </w:r>
      <w:r>
        <w:rPr>
          <w:sz w:val="24"/>
          <w:szCs w:val="24"/>
        </w:rPr>
        <w:t xml:space="preserve">d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4"/>
          <w:sz w:val="24"/>
          <w:szCs w:val="24"/>
        </w:rPr>
        <w:t xml:space="preserve"> </w:t>
      </w:r>
      <w:r>
        <w:rPr>
          <w:spacing w:val="2"/>
          <w:sz w:val="24"/>
          <w:szCs w:val="24"/>
        </w:rPr>
        <w:t>3</w:t>
      </w:r>
      <w:r>
        <w:rPr>
          <w:sz w:val="24"/>
          <w:szCs w:val="24"/>
        </w:rPr>
        <w:t>,</w:t>
      </w:r>
      <w:r>
        <w:rPr>
          <w:spacing w:val="11"/>
          <w:sz w:val="24"/>
          <w:szCs w:val="24"/>
        </w:rPr>
        <w:t xml:space="preserve"> </w:t>
      </w:r>
      <w:r>
        <w:rPr>
          <w:spacing w:val="5"/>
          <w:sz w:val="24"/>
          <w:szCs w:val="24"/>
        </w:rPr>
        <w:t>t</w:t>
      </w:r>
      <w:r>
        <w:rPr>
          <w:spacing w:val="-5"/>
          <w:sz w:val="24"/>
          <w:szCs w:val="24"/>
        </w:rPr>
        <w:t>h</w:t>
      </w:r>
      <w:r>
        <w:rPr>
          <w:sz w:val="24"/>
          <w:szCs w:val="24"/>
        </w:rPr>
        <w:t>u</w:t>
      </w:r>
      <w:r>
        <w:rPr>
          <w:spacing w:val="-2"/>
          <w:sz w:val="24"/>
          <w:szCs w:val="24"/>
        </w:rPr>
        <w:t>s</w:t>
      </w:r>
      <w:r>
        <w:rPr>
          <w:sz w:val="24"/>
          <w:szCs w:val="24"/>
        </w:rPr>
        <w:t>,</w:t>
      </w:r>
      <w:r>
        <w:rPr>
          <w:spacing w:val="11"/>
          <w:sz w:val="24"/>
          <w:szCs w:val="24"/>
        </w:rPr>
        <w:t xml:space="preserve"> </w:t>
      </w:r>
      <w:r>
        <w:rPr>
          <w:spacing w:val="5"/>
          <w:sz w:val="24"/>
          <w:szCs w:val="24"/>
        </w:rPr>
        <w:t>t</w:t>
      </w:r>
      <w:r>
        <w:rPr>
          <w:spacing w:val="-5"/>
          <w:sz w:val="24"/>
          <w:szCs w:val="24"/>
        </w:rPr>
        <w:t>h</w:t>
      </w:r>
      <w:r>
        <w:rPr>
          <w:sz w:val="24"/>
          <w:szCs w:val="24"/>
        </w:rPr>
        <w:t>e</w:t>
      </w:r>
      <w:r>
        <w:rPr>
          <w:spacing w:val="7"/>
          <w:sz w:val="24"/>
          <w:szCs w:val="24"/>
        </w:rPr>
        <w:t xml:space="preserve"> </w:t>
      </w:r>
      <w:r>
        <w:rPr>
          <w:sz w:val="24"/>
          <w:szCs w:val="24"/>
        </w:rPr>
        <w:t>d</w:t>
      </w:r>
      <w:r>
        <w:rPr>
          <w:spacing w:val="4"/>
          <w:sz w:val="24"/>
          <w:szCs w:val="24"/>
        </w:rPr>
        <w:t>e</w:t>
      </w:r>
      <w:r>
        <w:rPr>
          <w:spacing w:val="1"/>
          <w:sz w:val="24"/>
          <w:szCs w:val="24"/>
        </w:rPr>
        <w:t>f</w:t>
      </w:r>
      <w:r>
        <w:rPr>
          <w:spacing w:val="-4"/>
          <w:sz w:val="24"/>
          <w:szCs w:val="24"/>
        </w:rPr>
        <w:t>i</w:t>
      </w:r>
      <w:r>
        <w:rPr>
          <w:sz w:val="24"/>
          <w:szCs w:val="24"/>
        </w:rPr>
        <w:t>n</w:t>
      </w:r>
      <w:r>
        <w:rPr>
          <w:spacing w:val="-9"/>
          <w:sz w:val="24"/>
          <w:szCs w:val="24"/>
        </w:rPr>
        <w:t>i</w:t>
      </w:r>
      <w:r>
        <w:rPr>
          <w:spacing w:val="10"/>
          <w:sz w:val="24"/>
          <w:szCs w:val="24"/>
        </w:rPr>
        <w:t>t</w:t>
      </w:r>
      <w:r>
        <w:rPr>
          <w:spacing w:val="-9"/>
          <w:sz w:val="24"/>
          <w:szCs w:val="24"/>
        </w:rPr>
        <w:t>i</w:t>
      </w:r>
      <w:r>
        <w:rPr>
          <w:spacing w:val="9"/>
          <w:sz w:val="24"/>
          <w:szCs w:val="24"/>
        </w:rPr>
        <w:t>o</w:t>
      </w:r>
      <w:r>
        <w:rPr>
          <w:sz w:val="24"/>
          <w:szCs w:val="24"/>
        </w:rPr>
        <w:t>n</w:t>
      </w:r>
      <w:r>
        <w:rPr>
          <w:spacing w:val="7"/>
          <w:sz w:val="24"/>
          <w:szCs w:val="24"/>
        </w:rPr>
        <w:t xml:space="preserve"> </w:t>
      </w:r>
      <w:r>
        <w:rPr>
          <w:spacing w:val="9"/>
          <w:sz w:val="24"/>
          <w:szCs w:val="24"/>
        </w:rPr>
        <w:t>o</w:t>
      </w:r>
      <w:r>
        <w:rPr>
          <w:sz w:val="24"/>
          <w:szCs w:val="24"/>
        </w:rPr>
        <w:t xml:space="preserve">f </w:t>
      </w:r>
      <w:r>
        <w:rPr>
          <w:spacing w:val="1"/>
          <w:sz w:val="24"/>
          <w:szCs w:val="24"/>
        </w:rPr>
        <w:t>r</w:t>
      </w:r>
      <w:r>
        <w:rPr>
          <w:spacing w:val="-1"/>
          <w:sz w:val="24"/>
          <w:szCs w:val="24"/>
        </w:rPr>
        <w:t>e</w:t>
      </w:r>
      <w:r>
        <w:rPr>
          <w:spacing w:val="5"/>
          <w:sz w:val="24"/>
          <w:szCs w:val="24"/>
        </w:rPr>
        <w:t>g</w:t>
      </w:r>
      <w:r>
        <w:rPr>
          <w:spacing w:val="-4"/>
          <w:sz w:val="24"/>
          <w:szCs w:val="24"/>
        </w:rPr>
        <w:t>i</w:t>
      </w:r>
      <w:r>
        <w:rPr>
          <w:spacing w:val="-2"/>
          <w:sz w:val="24"/>
          <w:szCs w:val="24"/>
        </w:rPr>
        <w:t>s</w:t>
      </w:r>
      <w:r>
        <w:rPr>
          <w:spacing w:val="5"/>
          <w:sz w:val="24"/>
          <w:szCs w:val="24"/>
        </w:rPr>
        <w:t>t</w:t>
      </w:r>
      <w:r>
        <w:rPr>
          <w:spacing w:val="-1"/>
          <w:sz w:val="24"/>
          <w:szCs w:val="24"/>
        </w:rPr>
        <w:t>e</w:t>
      </w:r>
      <w:r>
        <w:rPr>
          <w:sz w:val="24"/>
          <w:szCs w:val="24"/>
        </w:rPr>
        <w:t>r</w:t>
      </w:r>
      <w:r>
        <w:rPr>
          <w:spacing w:val="10"/>
          <w:sz w:val="24"/>
          <w:szCs w:val="24"/>
        </w:rPr>
        <w:t xml:space="preserve"> </w:t>
      </w:r>
      <w:r>
        <w:rPr>
          <w:sz w:val="24"/>
          <w:szCs w:val="24"/>
        </w:rPr>
        <w:t>dx</w:t>
      </w:r>
      <w:r>
        <w:rPr>
          <w:spacing w:val="8"/>
          <w:sz w:val="24"/>
          <w:szCs w:val="24"/>
        </w:rPr>
        <w:t xml:space="preserve"> </w:t>
      </w:r>
      <w:r>
        <w:rPr>
          <w:spacing w:val="-1"/>
          <w:sz w:val="24"/>
          <w:szCs w:val="24"/>
        </w:rPr>
        <w:t>a</w:t>
      </w:r>
      <w:r>
        <w:rPr>
          <w:sz w:val="24"/>
          <w:szCs w:val="24"/>
        </w:rPr>
        <w:t>t</w:t>
      </w:r>
      <w:r>
        <w:rPr>
          <w:spacing w:val="14"/>
          <w:sz w:val="24"/>
          <w:szCs w:val="24"/>
        </w:rPr>
        <w:t xml:space="preserve"> </w:t>
      </w:r>
      <w:r>
        <w:rPr>
          <w:spacing w:val="-4"/>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4"/>
          <w:sz w:val="24"/>
          <w:szCs w:val="24"/>
        </w:rPr>
        <w:t xml:space="preserve"> </w:t>
      </w:r>
      <w:r>
        <w:rPr>
          <w:sz w:val="24"/>
          <w:szCs w:val="24"/>
        </w:rPr>
        <w:t>2</w:t>
      </w:r>
      <w:r>
        <w:rPr>
          <w:spacing w:val="18"/>
          <w:sz w:val="24"/>
          <w:szCs w:val="24"/>
        </w:rPr>
        <w:t xml:space="preserve"> </w:t>
      </w:r>
      <w:r>
        <w:rPr>
          <w:spacing w:val="-4"/>
          <w:sz w:val="24"/>
          <w:szCs w:val="24"/>
        </w:rPr>
        <w:t>i</w:t>
      </w:r>
      <w:r>
        <w:rPr>
          <w:sz w:val="24"/>
          <w:szCs w:val="24"/>
        </w:rPr>
        <w:t>s</w:t>
      </w:r>
      <w:r>
        <w:rPr>
          <w:spacing w:val="11"/>
          <w:sz w:val="24"/>
          <w:szCs w:val="24"/>
        </w:rPr>
        <w:t xml:space="preserve"> </w:t>
      </w:r>
      <w:r>
        <w:rPr>
          <w:sz w:val="24"/>
          <w:szCs w:val="24"/>
        </w:rPr>
        <w:t>d</w:t>
      </w:r>
      <w:r>
        <w:rPr>
          <w:spacing w:val="-1"/>
          <w:sz w:val="24"/>
          <w:szCs w:val="24"/>
        </w:rPr>
        <w:t>ea</w:t>
      </w:r>
      <w:r>
        <w:rPr>
          <w:sz w:val="24"/>
          <w:szCs w:val="24"/>
        </w:rPr>
        <w:t>d,</w:t>
      </w:r>
      <w:r>
        <w:rPr>
          <w:spacing w:val="11"/>
          <w:sz w:val="24"/>
          <w:szCs w:val="24"/>
        </w:rPr>
        <w:t xml:space="preserve"> </w:t>
      </w:r>
      <w:r>
        <w:rPr>
          <w:spacing w:val="4"/>
          <w:sz w:val="24"/>
          <w:szCs w:val="24"/>
        </w:rPr>
        <w:t>a</w:t>
      </w:r>
      <w:r>
        <w:rPr>
          <w:spacing w:val="-3"/>
          <w:sz w:val="24"/>
          <w:szCs w:val="24"/>
        </w:rPr>
        <w:t>n</w:t>
      </w:r>
      <w:r>
        <w:rPr>
          <w:sz w:val="24"/>
          <w:szCs w:val="24"/>
        </w:rPr>
        <w:t>d</w:t>
      </w:r>
      <w:r>
        <w:rPr>
          <w:spacing w:val="8"/>
          <w:sz w:val="24"/>
          <w:szCs w:val="24"/>
        </w:rPr>
        <w:t xml:space="preserve"> </w:t>
      </w:r>
      <w:r>
        <w:rPr>
          <w:spacing w:val="5"/>
          <w:sz w:val="24"/>
          <w:szCs w:val="24"/>
        </w:rPr>
        <w:t>t</w:t>
      </w:r>
      <w:r>
        <w:rPr>
          <w:sz w:val="24"/>
          <w:szCs w:val="24"/>
        </w:rPr>
        <w:t>h</w:t>
      </w:r>
      <w:r>
        <w:rPr>
          <w:spacing w:val="-4"/>
          <w:sz w:val="24"/>
          <w:szCs w:val="24"/>
        </w:rPr>
        <w:t>i</w:t>
      </w:r>
      <w:r>
        <w:rPr>
          <w:sz w:val="24"/>
          <w:szCs w:val="24"/>
        </w:rPr>
        <w:t>s</w:t>
      </w:r>
      <w:r>
        <w:rPr>
          <w:spacing w:val="11"/>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9"/>
          <w:sz w:val="24"/>
          <w:szCs w:val="24"/>
        </w:rPr>
        <w:t>o</w:t>
      </w:r>
      <w:r>
        <w:rPr>
          <w:sz w:val="24"/>
          <w:szCs w:val="24"/>
        </w:rPr>
        <w:t xml:space="preserve">n </w:t>
      </w:r>
      <w:r>
        <w:rPr>
          <w:spacing w:val="-5"/>
          <w:sz w:val="24"/>
          <w:szCs w:val="24"/>
        </w:rPr>
        <w:t>b</w:t>
      </w:r>
      <w:r>
        <w:rPr>
          <w:spacing w:val="-1"/>
          <w:sz w:val="24"/>
          <w:szCs w:val="24"/>
        </w:rPr>
        <w:t>ec</w:t>
      </w:r>
      <w:r>
        <w:rPr>
          <w:spacing w:val="9"/>
          <w:sz w:val="24"/>
          <w:szCs w:val="24"/>
        </w:rPr>
        <w:t>o</w:t>
      </w:r>
      <w:r>
        <w:rPr>
          <w:spacing w:val="-9"/>
          <w:sz w:val="24"/>
          <w:szCs w:val="24"/>
        </w:rPr>
        <w:t>m</w:t>
      </w:r>
      <w:r>
        <w:rPr>
          <w:spacing w:val="4"/>
          <w:sz w:val="24"/>
          <w:szCs w:val="24"/>
        </w:rPr>
        <w:t>e</w:t>
      </w:r>
      <w:r>
        <w:rPr>
          <w:sz w:val="24"/>
          <w:szCs w:val="24"/>
        </w:rPr>
        <w:t>s</w:t>
      </w:r>
      <w:r>
        <w:rPr>
          <w:spacing w:val="7"/>
          <w:sz w:val="24"/>
          <w:szCs w:val="24"/>
        </w:rPr>
        <w:t xml:space="preserve"> </w:t>
      </w:r>
      <w:r>
        <w:rPr>
          <w:sz w:val="24"/>
          <w:szCs w:val="24"/>
        </w:rPr>
        <w:t>u</w:t>
      </w:r>
      <w:r>
        <w:rPr>
          <w:spacing w:val="-2"/>
          <w:sz w:val="24"/>
          <w:szCs w:val="24"/>
        </w:rPr>
        <w:t>s</w:t>
      </w:r>
      <w:r>
        <w:rPr>
          <w:spacing w:val="4"/>
          <w:sz w:val="24"/>
          <w:szCs w:val="24"/>
        </w:rPr>
        <w:t>e</w:t>
      </w:r>
      <w:r>
        <w:rPr>
          <w:spacing w:val="-4"/>
          <w:sz w:val="24"/>
          <w:szCs w:val="24"/>
        </w:rPr>
        <w:t>l</w:t>
      </w:r>
      <w:r>
        <w:rPr>
          <w:spacing w:val="4"/>
          <w:sz w:val="24"/>
          <w:szCs w:val="24"/>
        </w:rPr>
        <w:t>e</w:t>
      </w:r>
      <w:r>
        <w:rPr>
          <w:spacing w:val="-2"/>
          <w:sz w:val="24"/>
          <w:szCs w:val="24"/>
        </w:rPr>
        <w:t>s</w:t>
      </w:r>
      <w:r>
        <w:rPr>
          <w:sz w:val="24"/>
          <w:szCs w:val="24"/>
        </w:rPr>
        <w:t>s</w:t>
      </w:r>
      <w:r>
        <w:rPr>
          <w:spacing w:val="7"/>
          <w:sz w:val="24"/>
          <w:szCs w:val="24"/>
        </w:rPr>
        <w:t xml:space="preserve"> </w:t>
      </w:r>
      <w:r>
        <w:rPr>
          <w:spacing w:val="2"/>
          <w:sz w:val="24"/>
          <w:szCs w:val="24"/>
        </w:rPr>
        <w:t>s</w:t>
      </w:r>
      <w:r>
        <w:rPr>
          <w:spacing w:val="-4"/>
          <w:sz w:val="24"/>
          <w:szCs w:val="24"/>
        </w:rPr>
        <w:t>i</w:t>
      </w:r>
      <w:r>
        <w:rPr>
          <w:sz w:val="24"/>
          <w:szCs w:val="24"/>
        </w:rPr>
        <w:t>n</w:t>
      </w:r>
      <w:r>
        <w:rPr>
          <w:spacing w:val="-1"/>
          <w:sz w:val="24"/>
          <w:szCs w:val="24"/>
        </w:rPr>
        <w:t>c</w:t>
      </w:r>
      <w:r>
        <w:rPr>
          <w:sz w:val="24"/>
          <w:szCs w:val="24"/>
        </w:rPr>
        <w:t>e</w:t>
      </w:r>
      <w:r>
        <w:rPr>
          <w:spacing w:val="13"/>
          <w:sz w:val="24"/>
          <w:szCs w:val="24"/>
        </w:rPr>
        <w:t xml:space="preserve"> </w:t>
      </w:r>
      <w:r>
        <w:rPr>
          <w:spacing w:val="-9"/>
          <w:sz w:val="24"/>
          <w:szCs w:val="24"/>
        </w:rPr>
        <w:t>i</w:t>
      </w:r>
      <w:r>
        <w:rPr>
          <w:sz w:val="24"/>
          <w:szCs w:val="24"/>
        </w:rPr>
        <w:t>t</w:t>
      </w:r>
      <w:r>
        <w:rPr>
          <w:spacing w:val="14"/>
          <w:sz w:val="24"/>
          <w:szCs w:val="24"/>
        </w:rPr>
        <w:t xml:space="preserve"> </w:t>
      </w:r>
      <w:r>
        <w:rPr>
          <w:sz w:val="24"/>
          <w:szCs w:val="24"/>
        </w:rPr>
        <w:t>d</w:t>
      </w:r>
      <w:r>
        <w:rPr>
          <w:spacing w:val="4"/>
          <w:sz w:val="24"/>
          <w:szCs w:val="24"/>
        </w:rPr>
        <w:t>e</w:t>
      </w:r>
      <w:r>
        <w:rPr>
          <w:spacing w:val="-3"/>
          <w:sz w:val="24"/>
          <w:szCs w:val="24"/>
        </w:rPr>
        <w:t>f</w:t>
      </w:r>
      <w:r>
        <w:rPr>
          <w:spacing w:val="-4"/>
          <w:sz w:val="24"/>
          <w:szCs w:val="24"/>
        </w:rPr>
        <w:t>i</w:t>
      </w:r>
      <w:r>
        <w:rPr>
          <w:sz w:val="24"/>
          <w:szCs w:val="24"/>
        </w:rPr>
        <w:t>n</w:t>
      </w:r>
      <w:r>
        <w:rPr>
          <w:spacing w:val="-1"/>
          <w:sz w:val="24"/>
          <w:szCs w:val="24"/>
        </w:rPr>
        <w:t>e</w:t>
      </w:r>
      <w:r>
        <w:rPr>
          <w:sz w:val="24"/>
          <w:szCs w:val="24"/>
        </w:rPr>
        <w:t>s</w:t>
      </w:r>
      <w:r>
        <w:rPr>
          <w:spacing w:val="7"/>
          <w:sz w:val="24"/>
          <w:szCs w:val="24"/>
        </w:rPr>
        <w:t xml:space="preserve"> </w:t>
      </w:r>
      <w:r>
        <w:rPr>
          <w:spacing w:val="5"/>
          <w:sz w:val="24"/>
          <w:szCs w:val="24"/>
        </w:rPr>
        <w:t>o</w:t>
      </w:r>
      <w:r>
        <w:rPr>
          <w:sz w:val="24"/>
          <w:szCs w:val="24"/>
        </w:rPr>
        <w:t xml:space="preserve">nly </w:t>
      </w:r>
      <w:r>
        <w:rPr>
          <w:spacing w:val="1"/>
          <w:sz w:val="24"/>
          <w:szCs w:val="24"/>
        </w:rPr>
        <w:t>r</w:t>
      </w:r>
      <w:r>
        <w:rPr>
          <w:spacing w:val="-1"/>
          <w:sz w:val="24"/>
          <w:szCs w:val="24"/>
        </w:rPr>
        <w:t>e</w:t>
      </w:r>
      <w:r>
        <w:rPr>
          <w:spacing w:val="5"/>
          <w:sz w:val="24"/>
          <w:szCs w:val="24"/>
        </w:rPr>
        <w:t>g</w:t>
      </w:r>
      <w:r>
        <w:rPr>
          <w:spacing w:val="-4"/>
          <w:sz w:val="24"/>
          <w:szCs w:val="24"/>
        </w:rPr>
        <w:t>i</w:t>
      </w:r>
      <w:r>
        <w:rPr>
          <w:spacing w:val="-2"/>
          <w:sz w:val="24"/>
          <w:szCs w:val="24"/>
        </w:rPr>
        <w:t>s</w:t>
      </w:r>
      <w:r>
        <w:rPr>
          <w:spacing w:val="5"/>
          <w:sz w:val="24"/>
          <w:szCs w:val="24"/>
        </w:rPr>
        <w:t>t</w:t>
      </w:r>
      <w:r>
        <w:rPr>
          <w:spacing w:val="-1"/>
          <w:sz w:val="24"/>
          <w:szCs w:val="24"/>
        </w:rPr>
        <w:t>e</w:t>
      </w:r>
      <w:r>
        <w:rPr>
          <w:sz w:val="24"/>
          <w:szCs w:val="24"/>
        </w:rPr>
        <w:t>r</w:t>
      </w:r>
      <w:r>
        <w:rPr>
          <w:spacing w:val="10"/>
          <w:sz w:val="24"/>
          <w:szCs w:val="24"/>
        </w:rPr>
        <w:t xml:space="preserve"> </w:t>
      </w:r>
      <w:r>
        <w:rPr>
          <w:sz w:val="24"/>
          <w:szCs w:val="24"/>
        </w:rPr>
        <w:t>d</w:t>
      </w:r>
      <w:r>
        <w:rPr>
          <w:spacing w:val="-5"/>
          <w:sz w:val="24"/>
          <w:szCs w:val="24"/>
        </w:rPr>
        <w:t>x</w:t>
      </w:r>
      <w:r>
        <w:rPr>
          <w:sz w:val="24"/>
          <w:szCs w:val="24"/>
        </w:rPr>
        <w:t>.</w:t>
      </w:r>
      <w:r>
        <w:rPr>
          <w:spacing w:val="11"/>
          <w:sz w:val="24"/>
          <w:szCs w:val="24"/>
        </w:rPr>
        <w:t xml:space="preserve"> </w:t>
      </w:r>
      <w:r>
        <w:rPr>
          <w:spacing w:val="2"/>
          <w:sz w:val="24"/>
          <w:szCs w:val="24"/>
        </w:rPr>
        <w:t>T</w:t>
      </w:r>
      <w:r>
        <w:rPr>
          <w:spacing w:val="-5"/>
          <w:sz w:val="24"/>
          <w:szCs w:val="24"/>
        </w:rPr>
        <w:t>h</w:t>
      </w:r>
      <w:r>
        <w:rPr>
          <w:sz w:val="24"/>
          <w:szCs w:val="24"/>
        </w:rPr>
        <w:t>e</w:t>
      </w:r>
      <w:r>
        <w:rPr>
          <w:spacing w:val="8"/>
          <w:sz w:val="24"/>
          <w:szCs w:val="24"/>
        </w:rPr>
        <w:t xml:space="preserve"> </w:t>
      </w:r>
      <w:r>
        <w:rPr>
          <w:sz w:val="24"/>
          <w:szCs w:val="24"/>
        </w:rPr>
        <w:t>p</w:t>
      </w:r>
      <w:r>
        <w:rPr>
          <w:spacing w:val="1"/>
          <w:sz w:val="24"/>
          <w:szCs w:val="24"/>
        </w:rPr>
        <w:t>r</w:t>
      </w:r>
      <w:r>
        <w:rPr>
          <w:spacing w:val="-1"/>
          <w:sz w:val="24"/>
          <w:szCs w:val="24"/>
        </w:rPr>
        <w:t>e</w:t>
      </w:r>
      <w:r>
        <w:rPr>
          <w:sz w:val="24"/>
          <w:szCs w:val="24"/>
        </w:rPr>
        <w:t>v</w:t>
      </w:r>
      <w:r>
        <w:rPr>
          <w:spacing w:val="-9"/>
          <w:sz w:val="24"/>
          <w:szCs w:val="24"/>
        </w:rPr>
        <w:t>i</w:t>
      </w:r>
      <w:r>
        <w:rPr>
          <w:spacing w:val="5"/>
          <w:sz w:val="24"/>
          <w:szCs w:val="24"/>
        </w:rPr>
        <w:t>o</w:t>
      </w:r>
      <w:r>
        <w:rPr>
          <w:sz w:val="24"/>
          <w:szCs w:val="24"/>
        </w:rPr>
        <w:t>us</w:t>
      </w:r>
      <w:r>
        <w:rPr>
          <w:spacing w:val="7"/>
          <w:sz w:val="24"/>
          <w:szCs w:val="24"/>
        </w:rPr>
        <w:t xml:space="preserve"> </w:t>
      </w:r>
      <w:r>
        <w:rPr>
          <w:spacing w:val="-2"/>
          <w:sz w:val="24"/>
          <w:szCs w:val="24"/>
        </w:rPr>
        <w:t>s</w:t>
      </w:r>
      <w:r>
        <w:rPr>
          <w:spacing w:val="-1"/>
          <w:sz w:val="24"/>
          <w:szCs w:val="24"/>
        </w:rPr>
        <w:t>e</w:t>
      </w:r>
      <w:r>
        <w:rPr>
          <w:sz w:val="24"/>
          <w:szCs w:val="24"/>
        </w:rPr>
        <w:t>qu</w:t>
      </w:r>
      <w:r>
        <w:rPr>
          <w:spacing w:val="4"/>
          <w:sz w:val="24"/>
          <w:szCs w:val="24"/>
        </w:rPr>
        <w:t>e</w:t>
      </w:r>
      <w:r>
        <w:rPr>
          <w:spacing w:val="-5"/>
          <w:sz w:val="24"/>
          <w:szCs w:val="24"/>
        </w:rPr>
        <w:t>n</w:t>
      </w:r>
      <w:r>
        <w:rPr>
          <w:spacing w:val="4"/>
          <w:sz w:val="24"/>
          <w:szCs w:val="24"/>
        </w:rPr>
        <w:t>c</w:t>
      </w:r>
      <w:r>
        <w:rPr>
          <w:sz w:val="24"/>
          <w:szCs w:val="24"/>
        </w:rPr>
        <w:t>e</w:t>
      </w:r>
      <w:r>
        <w:rPr>
          <w:spacing w:val="8"/>
          <w:sz w:val="24"/>
          <w:szCs w:val="24"/>
        </w:rPr>
        <w:t xml:space="preserve"> </w:t>
      </w:r>
      <w:r>
        <w:rPr>
          <w:spacing w:val="5"/>
          <w:sz w:val="24"/>
          <w:szCs w:val="24"/>
        </w:rPr>
        <w:t>o</w:t>
      </w:r>
      <w:r>
        <w:rPr>
          <w:sz w:val="24"/>
          <w:szCs w:val="24"/>
        </w:rPr>
        <w:t>f</w:t>
      </w:r>
      <w:r>
        <w:rPr>
          <w:spacing w:val="6"/>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9"/>
          <w:sz w:val="24"/>
          <w:szCs w:val="24"/>
        </w:rPr>
        <w:t>i</w:t>
      </w:r>
      <w:r>
        <w:rPr>
          <w:spacing w:val="5"/>
          <w:sz w:val="24"/>
          <w:szCs w:val="24"/>
        </w:rPr>
        <w:t>o</w:t>
      </w:r>
      <w:r>
        <w:rPr>
          <w:sz w:val="24"/>
          <w:szCs w:val="24"/>
        </w:rPr>
        <w:t>ns</w:t>
      </w:r>
      <w:r>
        <w:rPr>
          <w:spacing w:val="12"/>
          <w:sz w:val="24"/>
          <w:szCs w:val="24"/>
        </w:rPr>
        <w:t xml:space="preserve"> </w:t>
      </w:r>
      <w:r>
        <w:rPr>
          <w:spacing w:val="-4"/>
          <w:sz w:val="24"/>
          <w:szCs w:val="24"/>
        </w:rPr>
        <w:t>i</w:t>
      </w:r>
      <w:r>
        <w:rPr>
          <w:sz w:val="24"/>
          <w:szCs w:val="24"/>
        </w:rPr>
        <w:t xml:space="preserve">s </w:t>
      </w:r>
      <w:r>
        <w:rPr>
          <w:spacing w:val="1"/>
          <w:sz w:val="24"/>
          <w:szCs w:val="24"/>
        </w:rPr>
        <w:t>r</w:t>
      </w:r>
      <w:r>
        <w:rPr>
          <w:spacing w:val="-1"/>
          <w:sz w:val="24"/>
          <w:szCs w:val="24"/>
        </w:rPr>
        <w:t>e</w:t>
      </w:r>
      <w:r>
        <w:rPr>
          <w:spacing w:val="5"/>
          <w:sz w:val="24"/>
          <w:szCs w:val="24"/>
        </w:rPr>
        <w:t>p</w:t>
      </w:r>
      <w:r>
        <w:rPr>
          <w:spacing w:val="-9"/>
          <w:sz w:val="24"/>
          <w:szCs w:val="24"/>
        </w:rPr>
        <w:t>l</w:t>
      </w:r>
      <w:r>
        <w:rPr>
          <w:spacing w:val="-1"/>
          <w:sz w:val="24"/>
          <w:szCs w:val="24"/>
        </w:rPr>
        <w:t>ace</w:t>
      </w:r>
      <w:r>
        <w:rPr>
          <w:sz w:val="24"/>
          <w:szCs w:val="24"/>
        </w:rPr>
        <w:t>d</w:t>
      </w:r>
      <w:r>
        <w:rPr>
          <w:spacing w:val="7"/>
          <w:sz w:val="24"/>
          <w:szCs w:val="24"/>
        </w:rPr>
        <w:t xml:space="preserve"> </w:t>
      </w:r>
      <w:r>
        <w:rPr>
          <w:sz w:val="24"/>
          <w:szCs w:val="24"/>
        </w:rPr>
        <w:t>by</w:t>
      </w:r>
      <w:r>
        <w:rPr>
          <w:spacing w:val="-7"/>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pacing w:val="4"/>
          <w:sz w:val="24"/>
          <w:szCs w:val="24"/>
        </w:rPr>
        <w:t>w</w:t>
      </w:r>
      <w:r>
        <w:rPr>
          <w:spacing w:val="-4"/>
          <w:sz w:val="24"/>
          <w:szCs w:val="24"/>
        </w:rPr>
        <w:t>i</w:t>
      </w:r>
      <w:r>
        <w:rPr>
          <w:sz w:val="24"/>
          <w:szCs w:val="24"/>
        </w:rPr>
        <w:t>ng</w:t>
      </w:r>
      <w:r>
        <w:rPr>
          <w:spacing w:val="2"/>
          <w:sz w:val="24"/>
          <w:szCs w:val="24"/>
        </w:rPr>
        <w:t xml:space="preserve"> </w:t>
      </w:r>
      <w:r>
        <w:rPr>
          <w:spacing w:val="-1"/>
          <w:sz w:val="24"/>
          <w:szCs w:val="24"/>
        </w:rPr>
        <w:t>c</w:t>
      </w:r>
      <w:r>
        <w:rPr>
          <w:spacing w:val="5"/>
          <w:sz w:val="24"/>
          <w:szCs w:val="24"/>
        </w:rPr>
        <w:t>o</w:t>
      </w:r>
      <w:r>
        <w:rPr>
          <w:sz w:val="24"/>
          <w:szCs w:val="24"/>
        </w:rPr>
        <w:t>d</w:t>
      </w:r>
      <w:r>
        <w:rPr>
          <w:spacing w:val="-1"/>
          <w:sz w:val="24"/>
          <w:szCs w:val="24"/>
        </w:rPr>
        <w:t>e</w:t>
      </w:r>
      <w:r>
        <w:rPr>
          <w:sz w:val="24"/>
          <w:szCs w:val="24"/>
        </w:rPr>
        <w:t>:</w:t>
      </w:r>
    </w:p>
    <w:p w:rsidR="00A93F08" w:rsidRDefault="00A93F08">
      <w:pPr>
        <w:spacing w:line="200" w:lineRule="exact"/>
      </w:pPr>
    </w:p>
    <w:p w:rsidR="00A93F08" w:rsidRDefault="00A93F08">
      <w:pPr>
        <w:spacing w:line="200" w:lineRule="exact"/>
      </w:pPr>
    </w:p>
    <w:p w:rsidR="00076E5B" w:rsidRDefault="00076E5B" w:rsidP="00076E5B">
      <w:pPr>
        <w:spacing w:line="260" w:lineRule="exact"/>
        <w:rPr>
          <w:sz w:val="24"/>
          <w:szCs w:val="24"/>
        </w:rPr>
      </w:pPr>
    </w:p>
    <w:p w:rsidR="001136B2" w:rsidRDefault="00076E5B" w:rsidP="00076E5B">
      <w:pPr>
        <w:spacing w:line="260" w:lineRule="exact"/>
        <w:ind w:firstLine="720"/>
        <w:rPr>
          <w:sz w:val="24"/>
          <w:szCs w:val="24"/>
        </w:rPr>
      </w:pPr>
      <w:r>
        <w:rPr>
          <w:sz w:val="24"/>
          <w:szCs w:val="24"/>
        </w:rPr>
        <w:t xml:space="preserve">  </w:t>
      </w:r>
    </w:p>
    <w:p w:rsidR="001136B2" w:rsidRDefault="001136B2" w:rsidP="00076E5B">
      <w:pPr>
        <w:spacing w:line="260" w:lineRule="exact"/>
        <w:ind w:firstLine="720"/>
        <w:rPr>
          <w:sz w:val="24"/>
          <w:szCs w:val="24"/>
        </w:rPr>
      </w:pPr>
    </w:p>
    <w:p w:rsidR="00A93F08" w:rsidRDefault="001136B2" w:rsidP="00076E5B">
      <w:pPr>
        <w:spacing w:line="260" w:lineRule="exact"/>
        <w:ind w:firstLine="720"/>
        <w:rPr>
          <w:sz w:val="24"/>
          <w:szCs w:val="24"/>
        </w:rPr>
      </w:pPr>
      <w:r>
        <w:rPr>
          <w:sz w:val="24"/>
          <w:szCs w:val="24"/>
        </w:rPr>
        <w:t xml:space="preserve"> </w:t>
      </w:r>
      <w:r w:rsidR="005673C8">
        <w:rPr>
          <w:sz w:val="24"/>
          <w:szCs w:val="24"/>
        </w:rPr>
        <w:t xml:space="preserve"> </w:t>
      </w:r>
      <w:r w:rsidR="006C643A">
        <w:rPr>
          <w:position w:val="-1"/>
          <w:sz w:val="24"/>
          <w:szCs w:val="24"/>
        </w:rPr>
        <w:t xml:space="preserve">1          </w:t>
      </w:r>
      <w:r w:rsidR="006C643A">
        <w:rPr>
          <w:spacing w:val="-1"/>
          <w:position w:val="-1"/>
          <w:sz w:val="24"/>
          <w:szCs w:val="24"/>
        </w:rPr>
        <w:t>a</w:t>
      </w:r>
      <w:r w:rsidR="006C643A">
        <w:rPr>
          <w:position w:val="-1"/>
          <w:sz w:val="24"/>
          <w:szCs w:val="24"/>
        </w:rPr>
        <w:t>x</w:t>
      </w:r>
      <w:r w:rsidR="006C643A">
        <w:rPr>
          <w:spacing w:val="-3"/>
          <w:position w:val="-1"/>
          <w:sz w:val="24"/>
          <w:szCs w:val="24"/>
        </w:rPr>
        <w:t xml:space="preserve"> </w:t>
      </w:r>
      <w:r w:rsidR="006C643A">
        <w:rPr>
          <w:position w:val="-1"/>
          <w:sz w:val="24"/>
          <w:szCs w:val="24"/>
        </w:rPr>
        <w:t>=</w:t>
      </w:r>
      <w:r w:rsidR="006C643A">
        <w:rPr>
          <w:spacing w:val="1"/>
          <w:position w:val="-1"/>
          <w:sz w:val="24"/>
          <w:szCs w:val="24"/>
        </w:rPr>
        <w:t xml:space="preserve"> </w:t>
      </w:r>
      <w:proofErr w:type="spellStart"/>
      <w:r w:rsidR="006C643A">
        <w:rPr>
          <w:spacing w:val="5"/>
          <w:position w:val="-1"/>
          <w:sz w:val="24"/>
          <w:szCs w:val="24"/>
        </w:rPr>
        <w:t>t</w:t>
      </w:r>
      <w:r w:rsidR="006C643A">
        <w:rPr>
          <w:spacing w:val="-9"/>
          <w:position w:val="-1"/>
          <w:sz w:val="24"/>
          <w:szCs w:val="24"/>
        </w:rPr>
        <w:t>m</w:t>
      </w:r>
      <w:r w:rsidR="006C643A">
        <w:rPr>
          <w:position w:val="-1"/>
          <w:sz w:val="24"/>
          <w:szCs w:val="24"/>
        </w:rPr>
        <w:t>p</w:t>
      </w:r>
      <w:proofErr w:type="spellEnd"/>
      <w:r w:rsidR="006C643A">
        <w:rPr>
          <w:spacing w:val="2"/>
          <w:position w:val="-1"/>
          <w:sz w:val="24"/>
          <w:szCs w:val="24"/>
        </w:rPr>
        <w:t xml:space="preserve"> </w:t>
      </w:r>
      <w:r w:rsidR="006C643A">
        <w:rPr>
          <w:position w:val="-1"/>
          <w:sz w:val="24"/>
          <w:szCs w:val="24"/>
        </w:rPr>
        <w:t>/</w:t>
      </w:r>
      <w:r w:rsidR="006C643A">
        <w:rPr>
          <w:spacing w:val="3"/>
          <w:position w:val="-1"/>
          <w:sz w:val="24"/>
          <w:szCs w:val="24"/>
        </w:rPr>
        <w:t xml:space="preserve"> </w:t>
      </w:r>
      <w:r w:rsidR="006C643A">
        <w:rPr>
          <w:spacing w:val="5"/>
          <w:position w:val="-1"/>
          <w:sz w:val="24"/>
          <w:szCs w:val="24"/>
        </w:rPr>
        <w:t>d</w:t>
      </w:r>
      <w:r w:rsidR="006C643A">
        <w:rPr>
          <w:position w:val="-1"/>
          <w:sz w:val="24"/>
          <w:szCs w:val="24"/>
        </w:rPr>
        <w:t>i</w:t>
      </w:r>
    </w:p>
    <w:p w:rsidR="00A93F08" w:rsidRDefault="00A93F08">
      <w:pPr>
        <w:spacing w:before="13" w:line="220" w:lineRule="exact"/>
        <w:rPr>
          <w:sz w:val="22"/>
          <w:szCs w:val="22"/>
        </w:rPr>
      </w:pPr>
    </w:p>
    <w:p w:rsidR="00A93F08" w:rsidRDefault="00954083">
      <w:pPr>
        <w:spacing w:before="29"/>
        <w:ind w:left="821"/>
        <w:rPr>
          <w:sz w:val="24"/>
          <w:szCs w:val="24"/>
        </w:rPr>
      </w:pPr>
      <w:r>
        <w:rPr>
          <w:sz w:val="24"/>
          <w:szCs w:val="24"/>
        </w:rPr>
        <w:t>2</w:t>
      </w:r>
      <w:r w:rsidR="006C643A">
        <w:rPr>
          <w:sz w:val="24"/>
          <w:szCs w:val="24"/>
        </w:rPr>
        <w:t xml:space="preserve">          dx</w:t>
      </w:r>
      <w:r w:rsidR="006C643A">
        <w:rPr>
          <w:spacing w:val="-3"/>
          <w:sz w:val="24"/>
          <w:szCs w:val="24"/>
        </w:rPr>
        <w:t xml:space="preserve"> </w:t>
      </w:r>
      <w:r w:rsidR="006C643A">
        <w:rPr>
          <w:sz w:val="24"/>
          <w:szCs w:val="24"/>
        </w:rPr>
        <w:t>=</w:t>
      </w:r>
      <w:r w:rsidR="006C643A">
        <w:rPr>
          <w:spacing w:val="1"/>
          <w:sz w:val="24"/>
          <w:szCs w:val="24"/>
        </w:rPr>
        <w:t xml:space="preserve"> </w:t>
      </w:r>
      <w:r w:rsidR="006C643A">
        <w:rPr>
          <w:sz w:val="24"/>
          <w:szCs w:val="24"/>
        </w:rPr>
        <w:t>3</w:t>
      </w:r>
    </w:p>
    <w:p w:rsidR="00A93F08" w:rsidRDefault="00A93F08">
      <w:pPr>
        <w:spacing w:before="4" w:line="200" w:lineRule="exact"/>
      </w:pPr>
    </w:p>
    <w:p w:rsidR="00A93F08" w:rsidRDefault="00D56F1B" w:rsidP="00D56F1B">
      <w:pPr>
        <w:spacing w:before="72"/>
        <w:ind w:left="461" w:firstLine="259"/>
        <w:rPr>
          <w:sz w:val="24"/>
          <w:szCs w:val="24"/>
        </w:rPr>
      </w:pPr>
      <w:r>
        <w:rPr>
          <w:sz w:val="24"/>
          <w:szCs w:val="24"/>
        </w:rPr>
        <w:t xml:space="preserve"> </w:t>
      </w:r>
      <w:r w:rsidR="007F58EC">
        <w:rPr>
          <w:sz w:val="24"/>
          <w:szCs w:val="24"/>
        </w:rPr>
        <w:t xml:space="preserve"> </w:t>
      </w:r>
      <w:r w:rsidR="00954083">
        <w:rPr>
          <w:sz w:val="24"/>
          <w:szCs w:val="24"/>
        </w:rPr>
        <w:t>3</w:t>
      </w:r>
      <w:r w:rsidR="006C643A">
        <w:rPr>
          <w:sz w:val="24"/>
          <w:szCs w:val="24"/>
        </w:rPr>
        <w:t xml:space="preserve">          d</w:t>
      </w:r>
      <w:r w:rsidR="006C643A">
        <w:rPr>
          <w:spacing w:val="-5"/>
          <w:sz w:val="24"/>
          <w:szCs w:val="24"/>
        </w:rPr>
        <w:t>x</w:t>
      </w:r>
      <w:r w:rsidR="006C643A">
        <w:rPr>
          <w:sz w:val="24"/>
          <w:szCs w:val="24"/>
        </w:rPr>
        <w:t>:</w:t>
      </w:r>
      <w:r w:rsidR="006C643A">
        <w:rPr>
          <w:spacing w:val="4"/>
          <w:sz w:val="24"/>
          <w:szCs w:val="24"/>
        </w:rPr>
        <w:t>a</w:t>
      </w:r>
      <w:r w:rsidR="006C643A">
        <w:rPr>
          <w:sz w:val="24"/>
          <w:szCs w:val="24"/>
        </w:rPr>
        <w:t>x</w:t>
      </w:r>
      <w:r w:rsidR="006C643A">
        <w:rPr>
          <w:spacing w:val="-3"/>
          <w:sz w:val="24"/>
          <w:szCs w:val="24"/>
        </w:rPr>
        <w:t xml:space="preserve"> </w:t>
      </w:r>
      <w:r w:rsidR="006C643A">
        <w:rPr>
          <w:sz w:val="24"/>
          <w:szCs w:val="24"/>
        </w:rPr>
        <w:t>=</w:t>
      </w:r>
      <w:r w:rsidR="006C643A">
        <w:rPr>
          <w:spacing w:val="1"/>
          <w:sz w:val="24"/>
          <w:szCs w:val="24"/>
        </w:rPr>
        <w:t xml:space="preserve"> </w:t>
      </w:r>
      <w:r w:rsidR="006C643A">
        <w:rPr>
          <w:spacing w:val="-1"/>
          <w:sz w:val="24"/>
          <w:szCs w:val="24"/>
        </w:rPr>
        <w:t>a</w:t>
      </w:r>
      <w:r w:rsidR="006C643A">
        <w:rPr>
          <w:sz w:val="24"/>
          <w:szCs w:val="24"/>
        </w:rPr>
        <w:t>x</w:t>
      </w:r>
      <w:r w:rsidR="006C643A">
        <w:rPr>
          <w:spacing w:val="-3"/>
          <w:sz w:val="24"/>
          <w:szCs w:val="24"/>
        </w:rPr>
        <w:t xml:space="preserve"> </w:t>
      </w:r>
      <w:r w:rsidR="006C643A">
        <w:rPr>
          <w:sz w:val="24"/>
          <w:szCs w:val="24"/>
        </w:rPr>
        <w:t>*</w:t>
      </w:r>
      <w:r w:rsidR="006C643A">
        <w:rPr>
          <w:spacing w:val="2"/>
          <w:sz w:val="24"/>
          <w:szCs w:val="24"/>
        </w:rPr>
        <w:t xml:space="preserve"> </w:t>
      </w:r>
      <w:r w:rsidR="006C643A">
        <w:rPr>
          <w:sz w:val="24"/>
          <w:szCs w:val="24"/>
        </w:rPr>
        <w:t>dx</w:t>
      </w:r>
    </w:p>
    <w:p w:rsidR="00A93F08" w:rsidRDefault="00A93F08">
      <w:pPr>
        <w:spacing w:before="17" w:line="240" w:lineRule="exact"/>
        <w:rPr>
          <w:sz w:val="24"/>
          <w:szCs w:val="24"/>
        </w:rPr>
      </w:pPr>
    </w:p>
    <w:p w:rsidR="00A93F08" w:rsidRDefault="00D56F1B" w:rsidP="00D56F1B">
      <w:pPr>
        <w:ind w:left="461" w:firstLine="259"/>
        <w:rPr>
          <w:sz w:val="24"/>
          <w:szCs w:val="24"/>
        </w:rPr>
      </w:pPr>
      <w:r>
        <w:rPr>
          <w:sz w:val="24"/>
          <w:szCs w:val="24"/>
        </w:rPr>
        <w:t xml:space="preserve"> </w:t>
      </w:r>
      <w:r w:rsidR="007F58EC">
        <w:rPr>
          <w:sz w:val="24"/>
          <w:szCs w:val="24"/>
        </w:rPr>
        <w:t xml:space="preserve"> </w:t>
      </w:r>
      <w:r w:rsidR="00954083">
        <w:rPr>
          <w:sz w:val="24"/>
          <w:szCs w:val="24"/>
        </w:rPr>
        <w:t>4</w:t>
      </w:r>
      <w:r w:rsidR="006C643A">
        <w:rPr>
          <w:sz w:val="24"/>
          <w:szCs w:val="24"/>
        </w:rPr>
        <w:t xml:space="preserve">          </w:t>
      </w:r>
      <w:r w:rsidR="006C643A">
        <w:rPr>
          <w:spacing w:val="2"/>
          <w:sz w:val="24"/>
          <w:szCs w:val="24"/>
        </w:rPr>
        <w:t>s</w:t>
      </w:r>
      <w:r w:rsidR="006C643A">
        <w:rPr>
          <w:sz w:val="24"/>
          <w:szCs w:val="24"/>
        </w:rPr>
        <w:t>i</w:t>
      </w:r>
      <w:r w:rsidR="006C643A">
        <w:rPr>
          <w:spacing w:val="-7"/>
          <w:sz w:val="24"/>
          <w:szCs w:val="24"/>
        </w:rPr>
        <w:t xml:space="preserve"> </w:t>
      </w:r>
      <w:r w:rsidR="006C643A">
        <w:rPr>
          <w:sz w:val="24"/>
          <w:szCs w:val="24"/>
        </w:rPr>
        <w:t>=</w:t>
      </w:r>
      <w:r w:rsidR="006C643A">
        <w:rPr>
          <w:spacing w:val="1"/>
          <w:sz w:val="24"/>
          <w:szCs w:val="24"/>
        </w:rPr>
        <w:t xml:space="preserve"> </w:t>
      </w:r>
      <w:r w:rsidR="006C643A">
        <w:rPr>
          <w:spacing w:val="4"/>
          <w:sz w:val="24"/>
          <w:szCs w:val="24"/>
        </w:rPr>
        <w:t>a</w:t>
      </w:r>
      <w:r w:rsidR="006C643A">
        <w:rPr>
          <w:sz w:val="24"/>
          <w:szCs w:val="24"/>
        </w:rPr>
        <w:t>x</w:t>
      </w:r>
    </w:p>
    <w:p w:rsidR="00A93F08" w:rsidRDefault="00A93F08">
      <w:pPr>
        <w:spacing w:before="17" w:line="240" w:lineRule="exact"/>
        <w:rPr>
          <w:sz w:val="24"/>
          <w:szCs w:val="24"/>
        </w:rPr>
      </w:pPr>
    </w:p>
    <w:p w:rsidR="00A93F08" w:rsidRDefault="006C643A" w:rsidP="005673C8">
      <w:pPr>
        <w:spacing w:line="360" w:lineRule="auto"/>
        <w:ind w:left="101" w:right="77" w:firstLine="619"/>
        <w:jc w:val="both"/>
        <w:rPr>
          <w:sz w:val="24"/>
          <w:szCs w:val="24"/>
        </w:rPr>
      </w:pPr>
      <w:r>
        <w:rPr>
          <w:spacing w:val="2"/>
          <w:sz w:val="24"/>
          <w:szCs w:val="24"/>
        </w:rPr>
        <w:t>T</w:t>
      </w:r>
      <w:r>
        <w:rPr>
          <w:spacing w:val="-5"/>
          <w:sz w:val="24"/>
          <w:szCs w:val="24"/>
        </w:rPr>
        <w:t>h</w:t>
      </w:r>
      <w:r>
        <w:rPr>
          <w:sz w:val="24"/>
          <w:szCs w:val="24"/>
        </w:rPr>
        <w:t>e</w:t>
      </w:r>
      <w:r>
        <w:rPr>
          <w:spacing w:val="7"/>
          <w:sz w:val="24"/>
          <w:szCs w:val="24"/>
        </w:rPr>
        <w:t xml:space="preserve"> </w:t>
      </w:r>
      <w:r>
        <w:rPr>
          <w:sz w:val="24"/>
          <w:szCs w:val="24"/>
        </w:rPr>
        <w:t>d</w:t>
      </w:r>
      <w:r>
        <w:rPr>
          <w:spacing w:val="4"/>
          <w:sz w:val="24"/>
          <w:szCs w:val="24"/>
        </w:rPr>
        <w:t>e</w:t>
      </w:r>
      <w:r>
        <w:rPr>
          <w:spacing w:val="1"/>
          <w:sz w:val="24"/>
          <w:szCs w:val="24"/>
        </w:rPr>
        <w:t>f</w:t>
      </w:r>
      <w:r>
        <w:rPr>
          <w:spacing w:val="-4"/>
          <w:sz w:val="24"/>
          <w:szCs w:val="24"/>
        </w:rPr>
        <w:t>i</w:t>
      </w:r>
      <w:r>
        <w:rPr>
          <w:spacing w:val="5"/>
          <w:sz w:val="24"/>
          <w:szCs w:val="24"/>
        </w:rPr>
        <w:t>n</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n</w:t>
      </w:r>
      <w:r>
        <w:rPr>
          <w:spacing w:val="6"/>
          <w:sz w:val="24"/>
          <w:szCs w:val="24"/>
        </w:rPr>
        <w:t xml:space="preserve"> </w:t>
      </w:r>
      <w:r>
        <w:rPr>
          <w:spacing w:val="9"/>
          <w:sz w:val="24"/>
          <w:szCs w:val="24"/>
        </w:rPr>
        <w:t>o</w:t>
      </w:r>
      <w:r>
        <w:rPr>
          <w:sz w:val="24"/>
          <w:szCs w:val="24"/>
        </w:rPr>
        <w:t xml:space="preserve">f </w:t>
      </w:r>
      <w:r>
        <w:rPr>
          <w:spacing w:val="1"/>
          <w:sz w:val="24"/>
          <w:szCs w:val="24"/>
        </w:rPr>
        <w:t>r</w:t>
      </w:r>
      <w:r>
        <w:rPr>
          <w:spacing w:val="-1"/>
          <w:sz w:val="24"/>
          <w:szCs w:val="24"/>
        </w:rPr>
        <w:t>e</w:t>
      </w:r>
      <w:r>
        <w:rPr>
          <w:spacing w:val="5"/>
          <w:sz w:val="24"/>
          <w:szCs w:val="24"/>
        </w:rPr>
        <w:t>g</w:t>
      </w:r>
      <w:r>
        <w:rPr>
          <w:spacing w:val="-4"/>
          <w:sz w:val="24"/>
          <w:szCs w:val="24"/>
        </w:rPr>
        <w:t>i</w:t>
      </w:r>
      <w:r>
        <w:rPr>
          <w:spacing w:val="-2"/>
          <w:sz w:val="24"/>
          <w:szCs w:val="24"/>
        </w:rPr>
        <w:t>s</w:t>
      </w:r>
      <w:r>
        <w:rPr>
          <w:spacing w:val="5"/>
          <w:sz w:val="24"/>
          <w:szCs w:val="24"/>
        </w:rPr>
        <w:t>t</w:t>
      </w:r>
      <w:r>
        <w:rPr>
          <w:spacing w:val="-1"/>
          <w:sz w:val="24"/>
          <w:szCs w:val="24"/>
        </w:rPr>
        <w:t>e</w:t>
      </w:r>
      <w:r>
        <w:rPr>
          <w:sz w:val="24"/>
          <w:szCs w:val="24"/>
        </w:rPr>
        <w:t>r</w:t>
      </w:r>
      <w:r>
        <w:rPr>
          <w:spacing w:val="9"/>
          <w:sz w:val="24"/>
          <w:szCs w:val="24"/>
        </w:rPr>
        <w:t xml:space="preserve"> </w:t>
      </w:r>
      <w:r>
        <w:rPr>
          <w:sz w:val="24"/>
          <w:szCs w:val="24"/>
        </w:rPr>
        <w:t>dx</w:t>
      </w:r>
      <w:r>
        <w:rPr>
          <w:spacing w:val="8"/>
          <w:sz w:val="24"/>
          <w:szCs w:val="24"/>
        </w:rPr>
        <w:t xml:space="preserve"> </w:t>
      </w:r>
      <w:r>
        <w:rPr>
          <w:spacing w:val="-1"/>
          <w:sz w:val="24"/>
          <w:szCs w:val="24"/>
        </w:rPr>
        <w:t>a</w:t>
      </w:r>
      <w:r>
        <w:rPr>
          <w:sz w:val="24"/>
          <w:szCs w:val="24"/>
        </w:rPr>
        <w:t>t</w:t>
      </w:r>
      <w:r>
        <w:rPr>
          <w:spacing w:val="18"/>
          <w:sz w:val="24"/>
          <w:szCs w:val="24"/>
        </w:rPr>
        <w:t xml:space="preserve"> </w:t>
      </w:r>
      <w:r>
        <w:rPr>
          <w:spacing w:val="-4"/>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z w:val="24"/>
          <w:szCs w:val="24"/>
        </w:rPr>
        <w:t>3</w:t>
      </w:r>
      <w:r>
        <w:rPr>
          <w:spacing w:val="18"/>
          <w:sz w:val="24"/>
          <w:szCs w:val="24"/>
        </w:rPr>
        <w:t xml:space="preserve"> </w:t>
      </w:r>
      <w:r>
        <w:rPr>
          <w:spacing w:val="-4"/>
          <w:sz w:val="24"/>
          <w:szCs w:val="24"/>
        </w:rPr>
        <w:t>i</w:t>
      </w:r>
      <w:r>
        <w:rPr>
          <w:sz w:val="24"/>
          <w:szCs w:val="24"/>
        </w:rPr>
        <w:t>s</w:t>
      </w:r>
      <w:r>
        <w:rPr>
          <w:spacing w:val="10"/>
          <w:sz w:val="24"/>
          <w:szCs w:val="24"/>
        </w:rPr>
        <w:t xml:space="preserve"> </w:t>
      </w:r>
      <w:r>
        <w:rPr>
          <w:spacing w:val="5"/>
          <w:sz w:val="24"/>
          <w:szCs w:val="24"/>
        </w:rPr>
        <w:t>u</w:t>
      </w:r>
      <w:r>
        <w:rPr>
          <w:spacing w:val="-2"/>
          <w:sz w:val="24"/>
          <w:szCs w:val="24"/>
        </w:rPr>
        <w:t>s</w:t>
      </w:r>
      <w:r>
        <w:rPr>
          <w:spacing w:val="-1"/>
          <w:sz w:val="24"/>
          <w:szCs w:val="24"/>
        </w:rPr>
        <w:t>e</w:t>
      </w:r>
      <w:r>
        <w:rPr>
          <w:sz w:val="24"/>
          <w:szCs w:val="24"/>
        </w:rPr>
        <w:t>d</w:t>
      </w:r>
      <w:r>
        <w:rPr>
          <w:spacing w:val="14"/>
          <w:sz w:val="24"/>
          <w:szCs w:val="24"/>
        </w:rPr>
        <w:t xml:space="preserve"> </w:t>
      </w:r>
      <w:r>
        <w:rPr>
          <w:spacing w:val="-4"/>
          <w:sz w:val="24"/>
          <w:szCs w:val="24"/>
        </w:rPr>
        <w:t>i</w:t>
      </w:r>
      <w:r>
        <w:rPr>
          <w:sz w:val="24"/>
          <w:szCs w:val="24"/>
        </w:rPr>
        <w:t>n</w:t>
      </w:r>
      <w:r>
        <w:rPr>
          <w:spacing w:val="8"/>
          <w:sz w:val="24"/>
          <w:szCs w:val="24"/>
        </w:rPr>
        <w:t xml:space="preserve"> </w:t>
      </w:r>
      <w:r>
        <w:rPr>
          <w:spacing w:val="5"/>
          <w:sz w:val="24"/>
          <w:szCs w:val="24"/>
        </w:rPr>
        <w:t>t</w:t>
      </w:r>
      <w:r>
        <w:rPr>
          <w:spacing w:val="-5"/>
          <w:sz w:val="24"/>
          <w:szCs w:val="24"/>
        </w:rPr>
        <w:t>h</w:t>
      </w:r>
      <w:r>
        <w:rPr>
          <w:sz w:val="24"/>
          <w:szCs w:val="24"/>
        </w:rPr>
        <w:t>e</w:t>
      </w:r>
      <w:r>
        <w:rPr>
          <w:spacing w:val="13"/>
          <w:sz w:val="24"/>
          <w:szCs w:val="24"/>
        </w:rPr>
        <w:t xml:space="preserve"> </w:t>
      </w:r>
      <w:r>
        <w:rPr>
          <w:spacing w:val="-4"/>
          <w:sz w:val="24"/>
          <w:szCs w:val="24"/>
        </w:rPr>
        <w:t>m</w:t>
      </w:r>
      <w:r>
        <w:rPr>
          <w:spacing w:val="5"/>
          <w:sz w:val="24"/>
          <w:szCs w:val="24"/>
        </w:rPr>
        <w:t>u</w:t>
      </w:r>
      <w:r>
        <w:rPr>
          <w:spacing w:val="-9"/>
          <w:sz w:val="24"/>
          <w:szCs w:val="24"/>
        </w:rPr>
        <w:t>l</w:t>
      </w:r>
      <w:r>
        <w:rPr>
          <w:spacing w:val="10"/>
          <w:sz w:val="24"/>
          <w:szCs w:val="24"/>
        </w:rPr>
        <w:t>t</w:t>
      </w:r>
      <w:r>
        <w:rPr>
          <w:spacing w:val="-4"/>
          <w:sz w:val="24"/>
          <w:szCs w:val="24"/>
        </w:rPr>
        <w:t>i</w:t>
      </w:r>
      <w:r>
        <w:rPr>
          <w:spacing w:val="5"/>
          <w:sz w:val="24"/>
          <w:szCs w:val="24"/>
        </w:rPr>
        <w:t>p</w:t>
      </w:r>
      <w:r>
        <w:rPr>
          <w:spacing w:val="-4"/>
          <w:sz w:val="24"/>
          <w:szCs w:val="24"/>
        </w:rPr>
        <w:t>li</w:t>
      </w:r>
      <w:r>
        <w:rPr>
          <w:spacing w:val="4"/>
          <w:sz w:val="24"/>
          <w:szCs w:val="24"/>
        </w:rPr>
        <w:t>c</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5"/>
          <w:sz w:val="24"/>
          <w:szCs w:val="24"/>
        </w:rPr>
        <w:t>o</w:t>
      </w:r>
      <w:r>
        <w:rPr>
          <w:sz w:val="24"/>
          <w:szCs w:val="24"/>
        </w:rPr>
        <w:t>f</w:t>
      </w:r>
      <w:r>
        <w:rPr>
          <w:spacing w:val="10"/>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4"/>
          <w:sz w:val="24"/>
          <w:szCs w:val="24"/>
        </w:rPr>
        <w:t>4</w:t>
      </w:r>
      <w:r>
        <w:rPr>
          <w:sz w:val="24"/>
          <w:szCs w:val="24"/>
        </w:rPr>
        <w:t>, w</w:t>
      </w:r>
      <w:r>
        <w:rPr>
          <w:spacing w:val="-5"/>
          <w:sz w:val="24"/>
          <w:szCs w:val="24"/>
        </w:rPr>
        <w:t>h</w:t>
      </w:r>
      <w:r>
        <w:rPr>
          <w:spacing w:val="-1"/>
          <w:sz w:val="24"/>
          <w:szCs w:val="24"/>
        </w:rPr>
        <w:t>e</w:t>
      </w:r>
      <w:r>
        <w:rPr>
          <w:spacing w:val="1"/>
          <w:sz w:val="24"/>
          <w:szCs w:val="24"/>
        </w:rPr>
        <w:t>r</w:t>
      </w:r>
      <w:r>
        <w:rPr>
          <w:sz w:val="24"/>
          <w:szCs w:val="24"/>
        </w:rPr>
        <w:t>e</w:t>
      </w:r>
      <w:r>
        <w:rPr>
          <w:spacing w:val="4"/>
          <w:sz w:val="24"/>
          <w:szCs w:val="24"/>
        </w:rPr>
        <w:t xml:space="preserve"> </w:t>
      </w:r>
      <w:r>
        <w:rPr>
          <w:spacing w:val="5"/>
          <w:sz w:val="24"/>
          <w:szCs w:val="24"/>
        </w:rPr>
        <w:t>t</w:t>
      </w:r>
      <w:r>
        <w:rPr>
          <w:spacing w:val="-5"/>
          <w:sz w:val="24"/>
          <w:szCs w:val="24"/>
        </w:rPr>
        <w:t>h</w:t>
      </w:r>
      <w:r>
        <w:rPr>
          <w:sz w:val="24"/>
          <w:szCs w:val="24"/>
        </w:rPr>
        <w:t>e</w:t>
      </w:r>
      <w:r>
        <w:rPr>
          <w:spacing w:val="4"/>
          <w:sz w:val="24"/>
          <w:szCs w:val="24"/>
        </w:rPr>
        <w:t xml:space="preserve"> </w:t>
      </w:r>
      <w:r>
        <w:rPr>
          <w:spacing w:val="1"/>
          <w:sz w:val="24"/>
          <w:szCs w:val="24"/>
        </w:rPr>
        <w:t>r</w:t>
      </w:r>
      <w:r>
        <w:rPr>
          <w:spacing w:val="-1"/>
          <w:sz w:val="24"/>
          <w:szCs w:val="24"/>
        </w:rPr>
        <w:t>e</w:t>
      </w:r>
      <w:r>
        <w:rPr>
          <w:spacing w:val="5"/>
          <w:sz w:val="24"/>
          <w:szCs w:val="24"/>
        </w:rPr>
        <w:t>g</w:t>
      </w:r>
      <w:r>
        <w:rPr>
          <w:spacing w:val="-4"/>
          <w:sz w:val="24"/>
          <w:szCs w:val="24"/>
        </w:rPr>
        <w:t>i</w:t>
      </w:r>
      <w:r>
        <w:rPr>
          <w:spacing w:val="-2"/>
          <w:sz w:val="24"/>
          <w:szCs w:val="24"/>
        </w:rPr>
        <w:t>s</w:t>
      </w:r>
      <w:r>
        <w:rPr>
          <w:spacing w:val="5"/>
          <w:sz w:val="24"/>
          <w:szCs w:val="24"/>
        </w:rPr>
        <w:t>t</w:t>
      </w:r>
      <w:r>
        <w:rPr>
          <w:spacing w:val="-1"/>
          <w:sz w:val="24"/>
          <w:szCs w:val="24"/>
        </w:rPr>
        <w:t>e</w:t>
      </w:r>
      <w:r>
        <w:rPr>
          <w:sz w:val="24"/>
          <w:szCs w:val="24"/>
        </w:rPr>
        <w:t>r</w:t>
      </w:r>
      <w:r>
        <w:rPr>
          <w:spacing w:val="6"/>
          <w:sz w:val="24"/>
          <w:szCs w:val="24"/>
        </w:rPr>
        <w:t xml:space="preserve"> </w:t>
      </w:r>
      <w:r>
        <w:rPr>
          <w:spacing w:val="-9"/>
          <w:sz w:val="24"/>
          <w:szCs w:val="24"/>
        </w:rPr>
        <w:t>i</w:t>
      </w:r>
      <w:r>
        <w:rPr>
          <w:sz w:val="24"/>
          <w:szCs w:val="24"/>
        </w:rPr>
        <w:t>s</w:t>
      </w:r>
      <w:r>
        <w:rPr>
          <w:spacing w:val="3"/>
          <w:sz w:val="24"/>
          <w:szCs w:val="24"/>
        </w:rPr>
        <w:t xml:space="preserve"> </w:t>
      </w:r>
      <w:r>
        <w:rPr>
          <w:spacing w:val="1"/>
          <w:sz w:val="24"/>
          <w:szCs w:val="24"/>
        </w:rPr>
        <w:t>r</w:t>
      </w:r>
      <w:r>
        <w:rPr>
          <w:spacing w:val="-1"/>
          <w:sz w:val="24"/>
          <w:szCs w:val="24"/>
        </w:rPr>
        <w:t>e</w:t>
      </w:r>
      <w:r>
        <w:rPr>
          <w:sz w:val="24"/>
          <w:szCs w:val="24"/>
        </w:rPr>
        <w:t>d</w:t>
      </w:r>
      <w:r>
        <w:rPr>
          <w:spacing w:val="4"/>
          <w:sz w:val="24"/>
          <w:szCs w:val="24"/>
        </w:rPr>
        <w:t>e</w:t>
      </w:r>
      <w:r>
        <w:rPr>
          <w:spacing w:val="1"/>
          <w:sz w:val="24"/>
          <w:szCs w:val="24"/>
        </w:rPr>
        <w:t>f</w:t>
      </w:r>
      <w:r>
        <w:rPr>
          <w:spacing w:val="-4"/>
          <w:sz w:val="24"/>
          <w:szCs w:val="24"/>
        </w:rPr>
        <w:t>i</w:t>
      </w:r>
      <w:r>
        <w:rPr>
          <w:sz w:val="24"/>
          <w:szCs w:val="24"/>
        </w:rPr>
        <w:t>n</w:t>
      </w:r>
      <w:r>
        <w:rPr>
          <w:spacing w:val="-1"/>
          <w:sz w:val="24"/>
          <w:szCs w:val="24"/>
        </w:rPr>
        <w:t>e</w:t>
      </w:r>
      <w:r>
        <w:rPr>
          <w:sz w:val="24"/>
          <w:szCs w:val="24"/>
        </w:rPr>
        <w:t>d,</w:t>
      </w:r>
      <w:r>
        <w:rPr>
          <w:spacing w:val="7"/>
          <w:sz w:val="24"/>
          <w:szCs w:val="24"/>
        </w:rPr>
        <w:t xml:space="preserve"> </w:t>
      </w:r>
      <w:r>
        <w:rPr>
          <w:spacing w:val="-1"/>
          <w:sz w:val="24"/>
          <w:szCs w:val="24"/>
        </w:rPr>
        <w:t>a</w:t>
      </w:r>
      <w:r>
        <w:rPr>
          <w:sz w:val="24"/>
          <w:szCs w:val="24"/>
        </w:rPr>
        <w:t>s</w:t>
      </w:r>
      <w:r>
        <w:rPr>
          <w:spacing w:val="3"/>
          <w:sz w:val="24"/>
          <w:szCs w:val="24"/>
        </w:rPr>
        <w:t xml:space="preserve"> </w:t>
      </w:r>
      <w:r>
        <w:rPr>
          <w:sz w:val="24"/>
          <w:szCs w:val="24"/>
        </w:rPr>
        <w:t>w</w:t>
      </w:r>
      <w:r>
        <w:rPr>
          <w:spacing w:val="3"/>
          <w:sz w:val="24"/>
          <w:szCs w:val="24"/>
        </w:rPr>
        <w:t>e</w:t>
      </w:r>
      <w:r>
        <w:rPr>
          <w:spacing w:val="1"/>
          <w:sz w:val="24"/>
          <w:szCs w:val="24"/>
        </w:rPr>
        <w:t>l</w:t>
      </w:r>
      <w:r>
        <w:rPr>
          <w:sz w:val="24"/>
          <w:szCs w:val="24"/>
        </w:rPr>
        <w:t>l</w:t>
      </w:r>
      <w:r>
        <w:rPr>
          <w:spacing w:val="1"/>
          <w:sz w:val="24"/>
          <w:szCs w:val="24"/>
        </w:rPr>
        <w:t xml:space="preserve"> </w:t>
      </w:r>
      <w:r>
        <w:rPr>
          <w:spacing w:val="4"/>
          <w:sz w:val="24"/>
          <w:szCs w:val="24"/>
        </w:rPr>
        <w:t>a</w:t>
      </w:r>
      <w:r>
        <w:rPr>
          <w:sz w:val="24"/>
          <w:szCs w:val="24"/>
        </w:rPr>
        <w:t>s</w:t>
      </w:r>
      <w:r>
        <w:rPr>
          <w:spacing w:val="3"/>
          <w:sz w:val="24"/>
          <w:szCs w:val="24"/>
        </w:rPr>
        <w:t xml:space="preserve"> </w:t>
      </w:r>
      <w:r>
        <w:rPr>
          <w:spacing w:val="1"/>
          <w:sz w:val="24"/>
          <w:szCs w:val="24"/>
        </w:rPr>
        <w:t>r</w:t>
      </w:r>
      <w:r>
        <w:rPr>
          <w:spacing w:val="-1"/>
          <w:sz w:val="24"/>
          <w:szCs w:val="24"/>
        </w:rPr>
        <w:t>e</w:t>
      </w:r>
      <w:r>
        <w:rPr>
          <w:spacing w:val="5"/>
          <w:sz w:val="24"/>
          <w:szCs w:val="24"/>
        </w:rPr>
        <w:t>g</w:t>
      </w:r>
      <w:r>
        <w:rPr>
          <w:spacing w:val="-4"/>
          <w:sz w:val="24"/>
          <w:szCs w:val="24"/>
        </w:rPr>
        <w:t>i</w:t>
      </w:r>
      <w:r>
        <w:rPr>
          <w:spacing w:val="-2"/>
          <w:sz w:val="24"/>
          <w:szCs w:val="24"/>
        </w:rPr>
        <w:t>s</w:t>
      </w:r>
      <w:r>
        <w:rPr>
          <w:spacing w:val="5"/>
          <w:sz w:val="24"/>
          <w:szCs w:val="24"/>
        </w:rPr>
        <w:t>t</w:t>
      </w:r>
      <w:r>
        <w:rPr>
          <w:spacing w:val="-1"/>
          <w:sz w:val="24"/>
          <w:szCs w:val="24"/>
        </w:rPr>
        <w:t>e</w:t>
      </w:r>
      <w:r>
        <w:rPr>
          <w:sz w:val="24"/>
          <w:szCs w:val="24"/>
        </w:rPr>
        <w:t>r</w:t>
      </w:r>
      <w:r>
        <w:rPr>
          <w:spacing w:val="2"/>
          <w:sz w:val="24"/>
          <w:szCs w:val="24"/>
        </w:rPr>
        <w:t xml:space="preserve"> </w:t>
      </w:r>
      <w:r>
        <w:rPr>
          <w:spacing w:val="-1"/>
          <w:sz w:val="24"/>
          <w:szCs w:val="24"/>
        </w:rPr>
        <w:t>a</w:t>
      </w:r>
      <w:r>
        <w:rPr>
          <w:spacing w:val="-5"/>
          <w:sz w:val="24"/>
          <w:szCs w:val="24"/>
        </w:rPr>
        <w:t>x</w:t>
      </w:r>
      <w:r>
        <w:rPr>
          <w:sz w:val="24"/>
          <w:szCs w:val="24"/>
        </w:rPr>
        <w:t>.</w:t>
      </w:r>
      <w:r>
        <w:rPr>
          <w:spacing w:val="7"/>
          <w:sz w:val="24"/>
          <w:szCs w:val="24"/>
        </w:rPr>
        <w:t xml:space="preserve"> </w:t>
      </w: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z w:val="24"/>
          <w:szCs w:val="24"/>
        </w:rPr>
        <w:t>n 5</w:t>
      </w:r>
      <w:r>
        <w:rPr>
          <w:spacing w:val="10"/>
          <w:sz w:val="24"/>
          <w:szCs w:val="24"/>
        </w:rPr>
        <w:t xml:space="preserve"> </w:t>
      </w:r>
      <w:r>
        <w:rPr>
          <w:sz w:val="24"/>
          <w:szCs w:val="24"/>
        </w:rPr>
        <w:t>u</w:t>
      </w:r>
      <w:r>
        <w:rPr>
          <w:spacing w:val="-2"/>
          <w:sz w:val="24"/>
          <w:szCs w:val="24"/>
        </w:rPr>
        <w:t>s</w:t>
      </w:r>
      <w:r>
        <w:rPr>
          <w:spacing w:val="-1"/>
          <w:sz w:val="24"/>
          <w:szCs w:val="24"/>
        </w:rPr>
        <w:t>e</w:t>
      </w:r>
      <w:r>
        <w:rPr>
          <w:sz w:val="24"/>
          <w:szCs w:val="24"/>
        </w:rPr>
        <w:t>s</w:t>
      </w:r>
      <w:r>
        <w:rPr>
          <w:spacing w:val="3"/>
          <w:sz w:val="24"/>
          <w:szCs w:val="24"/>
        </w:rPr>
        <w:t xml:space="preserve"> </w:t>
      </w:r>
      <w:r>
        <w:rPr>
          <w:spacing w:val="1"/>
          <w:sz w:val="24"/>
          <w:szCs w:val="24"/>
        </w:rPr>
        <w:t>r</w:t>
      </w:r>
      <w:r>
        <w:rPr>
          <w:spacing w:val="-1"/>
          <w:sz w:val="24"/>
          <w:szCs w:val="24"/>
        </w:rPr>
        <w:t>e</w:t>
      </w:r>
      <w:r>
        <w:rPr>
          <w:spacing w:val="5"/>
          <w:sz w:val="24"/>
          <w:szCs w:val="24"/>
        </w:rPr>
        <w:t>g</w:t>
      </w:r>
      <w:r>
        <w:rPr>
          <w:spacing w:val="-4"/>
          <w:sz w:val="24"/>
          <w:szCs w:val="24"/>
        </w:rPr>
        <w:t>i</w:t>
      </w:r>
      <w:r>
        <w:rPr>
          <w:spacing w:val="-2"/>
          <w:sz w:val="24"/>
          <w:szCs w:val="24"/>
        </w:rPr>
        <w:t>s</w:t>
      </w:r>
      <w:r>
        <w:rPr>
          <w:spacing w:val="5"/>
          <w:sz w:val="24"/>
          <w:szCs w:val="24"/>
        </w:rPr>
        <w:t>t</w:t>
      </w:r>
      <w:r>
        <w:rPr>
          <w:spacing w:val="-1"/>
          <w:sz w:val="24"/>
          <w:szCs w:val="24"/>
        </w:rPr>
        <w:t>e</w:t>
      </w:r>
      <w:r>
        <w:rPr>
          <w:sz w:val="24"/>
          <w:szCs w:val="24"/>
        </w:rPr>
        <w:t>r</w:t>
      </w:r>
      <w:r>
        <w:rPr>
          <w:spacing w:val="6"/>
          <w:sz w:val="24"/>
          <w:szCs w:val="24"/>
        </w:rPr>
        <w:t xml:space="preserve"> </w:t>
      </w:r>
      <w:r>
        <w:rPr>
          <w:spacing w:val="-1"/>
          <w:sz w:val="24"/>
          <w:szCs w:val="24"/>
        </w:rPr>
        <w:t>a</w:t>
      </w:r>
      <w:r>
        <w:rPr>
          <w:spacing w:val="-5"/>
          <w:sz w:val="24"/>
          <w:szCs w:val="24"/>
        </w:rPr>
        <w:t>x</w:t>
      </w:r>
      <w:r>
        <w:rPr>
          <w:sz w:val="24"/>
          <w:szCs w:val="24"/>
        </w:rPr>
        <w:t>,</w:t>
      </w:r>
      <w:r>
        <w:rPr>
          <w:spacing w:val="7"/>
          <w:sz w:val="24"/>
          <w:szCs w:val="24"/>
        </w:rPr>
        <w:t xml:space="preserve"> </w:t>
      </w:r>
      <w:r>
        <w:rPr>
          <w:spacing w:val="-1"/>
          <w:sz w:val="24"/>
          <w:szCs w:val="24"/>
        </w:rPr>
        <w:t>a</w:t>
      </w:r>
      <w:r>
        <w:rPr>
          <w:spacing w:val="-5"/>
          <w:sz w:val="24"/>
          <w:szCs w:val="24"/>
        </w:rPr>
        <w:t>n</w:t>
      </w:r>
      <w:r>
        <w:rPr>
          <w:sz w:val="24"/>
          <w:szCs w:val="24"/>
        </w:rPr>
        <w:t>d</w:t>
      </w:r>
      <w:r>
        <w:rPr>
          <w:spacing w:val="5"/>
          <w:sz w:val="24"/>
          <w:szCs w:val="24"/>
        </w:rPr>
        <w:t xml:space="preserve"> t</w:t>
      </w:r>
      <w:r>
        <w:rPr>
          <w:spacing w:val="-5"/>
          <w:sz w:val="24"/>
          <w:szCs w:val="24"/>
        </w:rPr>
        <w:t>h</w:t>
      </w:r>
      <w:r>
        <w:rPr>
          <w:spacing w:val="-1"/>
          <w:sz w:val="24"/>
          <w:szCs w:val="24"/>
        </w:rPr>
        <w:t>e</w:t>
      </w:r>
      <w:r>
        <w:rPr>
          <w:spacing w:val="1"/>
          <w:sz w:val="24"/>
          <w:szCs w:val="24"/>
        </w:rPr>
        <w:t>r</w:t>
      </w:r>
      <w:r>
        <w:rPr>
          <w:sz w:val="24"/>
          <w:szCs w:val="24"/>
        </w:rPr>
        <w:t xml:space="preserve">e </w:t>
      </w:r>
      <w:r>
        <w:rPr>
          <w:spacing w:val="-1"/>
          <w:sz w:val="24"/>
          <w:szCs w:val="24"/>
        </w:rPr>
        <w:t>a</w:t>
      </w:r>
      <w:r>
        <w:rPr>
          <w:spacing w:val="1"/>
          <w:sz w:val="24"/>
          <w:szCs w:val="24"/>
        </w:rPr>
        <w:t>r</w:t>
      </w:r>
      <w:r>
        <w:rPr>
          <w:sz w:val="24"/>
          <w:szCs w:val="24"/>
        </w:rPr>
        <w:t>e</w:t>
      </w:r>
      <w:r>
        <w:rPr>
          <w:spacing w:val="6"/>
          <w:sz w:val="24"/>
          <w:szCs w:val="24"/>
        </w:rPr>
        <w:t xml:space="preserve"> </w:t>
      </w:r>
      <w:r>
        <w:rPr>
          <w:spacing w:val="-5"/>
          <w:sz w:val="24"/>
          <w:szCs w:val="24"/>
        </w:rPr>
        <w:t>n</w:t>
      </w:r>
      <w:r>
        <w:rPr>
          <w:sz w:val="24"/>
          <w:szCs w:val="24"/>
        </w:rPr>
        <w:t>o</w:t>
      </w:r>
      <w:r>
        <w:rPr>
          <w:spacing w:val="16"/>
          <w:sz w:val="24"/>
          <w:szCs w:val="24"/>
        </w:rPr>
        <w:t xml:space="preserve"> </w:t>
      </w:r>
      <w:r>
        <w:rPr>
          <w:spacing w:val="-3"/>
          <w:sz w:val="24"/>
          <w:szCs w:val="24"/>
        </w:rPr>
        <w:t>f</w:t>
      </w:r>
      <w:r>
        <w:rPr>
          <w:sz w:val="24"/>
          <w:szCs w:val="24"/>
        </w:rPr>
        <w:t>u</w:t>
      </w:r>
      <w:r>
        <w:rPr>
          <w:spacing w:val="1"/>
          <w:sz w:val="24"/>
          <w:szCs w:val="24"/>
        </w:rPr>
        <w:t>r</w:t>
      </w:r>
      <w:r>
        <w:rPr>
          <w:spacing w:val="5"/>
          <w:sz w:val="24"/>
          <w:szCs w:val="24"/>
        </w:rPr>
        <w:t>t</w:t>
      </w:r>
      <w:r>
        <w:rPr>
          <w:spacing w:val="-5"/>
          <w:sz w:val="24"/>
          <w:szCs w:val="24"/>
        </w:rPr>
        <w:t>h</w:t>
      </w:r>
      <w:r>
        <w:rPr>
          <w:spacing w:val="-1"/>
          <w:sz w:val="24"/>
          <w:szCs w:val="24"/>
        </w:rPr>
        <w:t>e</w:t>
      </w:r>
      <w:r>
        <w:rPr>
          <w:sz w:val="24"/>
          <w:szCs w:val="24"/>
        </w:rPr>
        <w:t>r</w:t>
      </w:r>
      <w:r>
        <w:rPr>
          <w:spacing w:val="8"/>
          <w:sz w:val="24"/>
          <w:szCs w:val="24"/>
        </w:rPr>
        <w:t xml:space="preserve"> </w:t>
      </w:r>
      <w:r>
        <w:rPr>
          <w:sz w:val="24"/>
          <w:szCs w:val="24"/>
        </w:rPr>
        <w:t>u</w:t>
      </w:r>
      <w:r>
        <w:rPr>
          <w:spacing w:val="-2"/>
          <w:sz w:val="24"/>
          <w:szCs w:val="24"/>
        </w:rPr>
        <w:t>s</w:t>
      </w:r>
      <w:r>
        <w:rPr>
          <w:spacing w:val="-1"/>
          <w:sz w:val="24"/>
          <w:szCs w:val="24"/>
        </w:rPr>
        <w:t>e</w:t>
      </w:r>
      <w:r>
        <w:rPr>
          <w:sz w:val="24"/>
          <w:szCs w:val="24"/>
        </w:rPr>
        <w:t>s</w:t>
      </w:r>
      <w:r>
        <w:rPr>
          <w:spacing w:val="9"/>
          <w:sz w:val="24"/>
          <w:szCs w:val="24"/>
        </w:rPr>
        <w:t xml:space="preserve"> o</w:t>
      </w:r>
      <w:r>
        <w:rPr>
          <w:sz w:val="24"/>
          <w:szCs w:val="24"/>
        </w:rPr>
        <w:t>f</w:t>
      </w:r>
      <w:r>
        <w:rPr>
          <w:spacing w:val="-1"/>
          <w:sz w:val="24"/>
          <w:szCs w:val="24"/>
        </w:rPr>
        <w:t xml:space="preserve"> </w:t>
      </w:r>
      <w:r>
        <w:rPr>
          <w:spacing w:val="1"/>
          <w:sz w:val="24"/>
          <w:szCs w:val="24"/>
        </w:rPr>
        <w:t>r</w:t>
      </w:r>
      <w:r>
        <w:rPr>
          <w:spacing w:val="-1"/>
          <w:sz w:val="24"/>
          <w:szCs w:val="24"/>
        </w:rPr>
        <w:t>e</w:t>
      </w:r>
      <w:r>
        <w:rPr>
          <w:spacing w:val="5"/>
          <w:sz w:val="24"/>
          <w:szCs w:val="24"/>
        </w:rPr>
        <w:t>g</w:t>
      </w:r>
      <w:r>
        <w:rPr>
          <w:spacing w:val="-4"/>
          <w:sz w:val="24"/>
          <w:szCs w:val="24"/>
        </w:rPr>
        <w:t>i</w:t>
      </w:r>
      <w:r>
        <w:rPr>
          <w:spacing w:val="-2"/>
          <w:sz w:val="24"/>
          <w:szCs w:val="24"/>
        </w:rPr>
        <w:t>s</w:t>
      </w:r>
      <w:r>
        <w:rPr>
          <w:spacing w:val="5"/>
          <w:sz w:val="24"/>
          <w:szCs w:val="24"/>
        </w:rPr>
        <w:t>t</w:t>
      </w:r>
      <w:r>
        <w:rPr>
          <w:spacing w:val="-1"/>
          <w:sz w:val="24"/>
          <w:szCs w:val="24"/>
        </w:rPr>
        <w:t>e</w:t>
      </w:r>
      <w:r>
        <w:rPr>
          <w:sz w:val="24"/>
          <w:szCs w:val="24"/>
        </w:rPr>
        <w:t>r</w:t>
      </w:r>
      <w:r>
        <w:rPr>
          <w:spacing w:val="8"/>
          <w:sz w:val="24"/>
          <w:szCs w:val="24"/>
        </w:rPr>
        <w:t xml:space="preserve"> </w:t>
      </w:r>
      <w:r>
        <w:rPr>
          <w:sz w:val="24"/>
          <w:szCs w:val="24"/>
        </w:rPr>
        <w:t>dx</w:t>
      </w:r>
      <w:r>
        <w:rPr>
          <w:spacing w:val="12"/>
          <w:sz w:val="24"/>
          <w:szCs w:val="24"/>
        </w:rPr>
        <w:t xml:space="preserve"> </w:t>
      </w:r>
      <w:r>
        <w:rPr>
          <w:spacing w:val="-5"/>
          <w:sz w:val="24"/>
          <w:szCs w:val="24"/>
        </w:rPr>
        <w:t>b</w:t>
      </w:r>
      <w:r>
        <w:rPr>
          <w:spacing w:val="4"/>
          <w:sz w:val="24"/>
          <w:szCs w:val="24"/>
        </w:rPr>
        <w:t>e</w:t>
      </w:r>
      <w:r>
        <w:rPr>
          <w:spacing w:val="-8"/>
          <w:sz w:val="24"/>
          <w:szCs w:val="24"/>
        </w:rPr>
        <w:t>f</w:t>
      </w:r>
      <w:r>
        <w:rPr>
          <w:spacing w:val="5"/>
          <w:sz w:val="24"/>
          <w:szCs w:val="24"/>
        </w:rPr>
        <w:t>o</w:t>
      </w:r>
      <w:r>
        <w:rPr>
          <w:spacing w:val="1"/>
          <w:sz w:val="24"/>
          <w:szCs w:val="24"/>
        </w:rPr>
        <w:t>r</w:t>
      </w:r>
      <w:r>
        <w:rPr>
          <w:sz w:val="24"/>
          <w:szCs w:val="24"/>
        </w:rPr>
        <w:t>e</w:t>
      </w:r>
      <w:r>
        <w:rPr>
          <w:spacing w:val="6"/>
          <w:sz w:val="24"/>
          <w:szCs w:val="24"/>
        </w:rPr>
        <w:t xml:space="preserve"> </w:t>
      </w:r>
      <w:r>
        <w:rPr>
          <w:spacing w:val="1"/>
          <w:sz w:val="24"/>
          <w:szCs w:val="24"/>
        </w:rPr>
        <w:t>r</w:t>
      </w:r>
      <w:r>
        <w:rPr>
          <w:spacing w:val="-1"/>
          <w:sz w:val="24"/>
          <w:szCs w:val="24"/>
        </w:rPr>
        <w:t>e</w:t>
      </w:r>
      <w:r>
        <w:rPr>
          <w:sz w:val="24"/>
          <w:szCs w:val="24"/>
        </w:rPr>
        <w:t>d</w:t>
      </w:r>
      <w:r>
        <w:rPr>
          <w:spacing w:val="4"/>
          <w:sz w:val="24"/>
          <w:szCs w:val="24"/>
        </w:rPr>
        <w:t>e</w:t>
      </w:r>
      <w:r>
        <w:rPr>
          <w:spacing w:val="-3"/>
          <w:sz w:val="24"/>
          <w:szCs w:val="24"/>
        </w:rPr>
        <w:t>f</w:t>
      </w:r>
      <w:r>
        <w:rPr>
          <w:spacing w:val="-4"/>
          <w:sz w:val="24"/>
          <w:szCs w:val="24"/>
        </w:rPr>
        <w:t>i</w:t>
      </w:r>
      <w:r>
        <w:rPr>
          <w:spacing w:val="5"/>
          <w:sz w:val="24"/>
          <w:szCs w:val="24"/>
        </w:rPr>
        <w:t>n</w:t>
      </w:r>
      <w:r>
        <w:rPr>
          <w:spacing w:val="-9"/>
          <w:sz w:val="24"/>
          <w:szCs w:val="24"/>
        </w:rPr>
        <w:t>i</w:t>
      </w:r>
      <w:r>
        <w:rPr>
          <w:spacing w:val="10"/>
          <w:sz w:val="24"/>
          <w:szCs w:val="24"/>
        </w:rPr>
        <w:t>t</w:t>
      </w:r>
      <w:r>
        <w:rPr>
          <w:sz w:val="24"/>
          <w:szCs w:val="24"/>
        </w:rPr>
        <w:t>i</w:t>
      </w:r>
      <w:r>
        <w:rPr>
          <w:spacing w:val="5"/>
          <w:sz w:val="24"/>
          <w:szCs w:val="24"/>
        </w:rPr>
        <w:t>o</w:t>
      </w:r>
      <w:r>
        <w:rPr>
          <w:sz w:val="24"/>
          <w:szCs w:val="24"/>
        </w:rPr>
        <w:t>n</w:t>
      </w:r>
      <w:r>
        <w:rPr>
          <w:spacing w:val="2"/>
          <w:sz w:val="24"/>
          <w:szCs w:val="24"/>
        </w:rPr>
        <w:t xml:space="preserve"> </w:t>
      </w:r>
      <w:r>
        <w:rPr>
          <w:spacing w:val="5"/>
          <w:sz w:val="24"/>
          <w:szCs w:val="24"/>
        </w:rPr>
        <w:t>o</w:t>
      </w:r>
      <w:r>
        <w:rPr>
          <w:sz w:val="24"/>
          <w:szCs w:val="24"/>
        </w:rPr>
        <w:t>f</w:t>
      </w:r>
      <w:r>
        <w:rPr>
          <w:spacing w:val="13"/>
          <w:sz w:val="24"/>
          <w:szCs w:val="24"/>
        </w:rPr>
        <w:t xml:space="preserve"> </w:t>
      </w:r>
      <w:r>
        <w:rPr>
          <w:spacing w:val="5"/>
          <w:sz w:val="24"/>
          <w:szCs w:val="24"/>
        </w:rPr>
        <w:t>t</w:t>
      </w:r>
      <w:r>
        <w:rPr>
          <w:sz w:val="24"/>
          <w:szCs w:val="24"/>
        </w:rPr>
        <w:t>h</w:t>
      </w:r>
      <w:r>
        <w:rPr>
          <w:spacing w:val="-4"/>
          <w:sz w:val="24"/>
          <w:szCs w:val="24"/>
        </w:rPr>
        <w:t>i</w:t>
      </w:r>
      <w:r>
        <w:rPr>
          <w:sz w:val="24"/>
          <w:szCs w:val="24"/>
        </w:rPr>
        <w:t>s</w:t>
      </w:r>
      <w:r>
        <w:rPr>
          <w:spacing w:val="5"/>
          <w:sz w:val="24"/>
          <w:szCs w:val="24"/>
        </w:rPr>
        <w:t xml:space="preserve"> </w:t>
      </w:r>
      <w:r>
        <w:rPr>
          <w:spacing w:val="1"/>
          <w:sz w:val="24"/>
          <w:szCs w:val="24"/>
        </w:rPr>
        <w:t>r</w:t>
      </w:r>
      <w:r>
        <w:rPr>
          <w:spacing w:val="-1"/>
          <w:sz w:val="24"/>
          <w:szCs w:val="24"/>
        </w:rPr>
        <w:t>e</w:t>
      </w:r>
      <w:r>
        <w:rPr>
          <w:spacing w:val="5"/>
          <w:sz w:val="24"/>
          <w:szCs w:val="24"/>
        </w:rPr>
        <w:t>g</w:t>
      </w:r>
      <w:r>
        <w:rPr>
          <w:spacing w:val="-4"/>
          <w:sz w:val="24"/>
          <w:szCs w:val="24"/>
        </w:rPr>
        <w:t>i</w:t>
      </w:r>
      <w:r>
        <w:rPr>
          <w:spacing w:val="-2"/>
          <w:sz w:val="24"/>
          <w:szCs w:val="24"/>
        </w:rPr>
        <w:t>s</w:t>
      </w:r>
      <w:r>
        <w:rPr>
          <w:spacing w:val="5"/>
          <w:sz w:val="24"/>
          <w:szCs w:val="24"/>
        </w:rPr>
        <w:t>t</w:t>
      </w:r>
      <w:r>
        <w:rPr>
          <w:spacing w:val="-1"/>
          <w:sz w:val="24"/>
          <w:szCs w:val="24"/>
        </w:rPr>
        <w:t>e</w:t>
      </w:r>
      <w:r>
        <w:rPr>
          <w:sz w:val="24"/>
          <w:szCs w:val="24"/>
        </w:rPr>
        <w:t>r</w:t>
      </w:r>
      <w:r>
        <w:rPr>
          <w:spacing w:val="11"/>
          <w:sz w:val="24"/>
          <w:szCs w:val="24"/>
        </w:rPr>
        <w:t xml:space="preserve"> </w:t>
      </w:r>
      <w:r>
        <w:rPr>
          <w:sz w:val="24"/>
          <w:szCs w:val="24"/>
        </w:rPr>
        <w:t>,</w:t>
      </w:r>
      <w:r>
        <w:rPr>
          <w:spacing w:val="9"/>
          <w:sz w:val="24"/>
          <w:szCs w:val="24"/>
        </w:rPr>
        <w:t xml:space="preserve"> </w:t>
      </w:r>
      <w:r>
        <w:rPr>
          <w:spacing w:val="5"/>
          <w:sz w:val="24"/>
          <w:szCs w:val="24"/>
        </w:rPr>
        <w:t>t</w:t>
      </w:r>
      <w:r>
        <w:rPr>
          <w:spacing w:val="-5"/>
          <w:sz w:val="24"/>
          <w:szCs w:val="24"/>
        </w:rPr>
        <w:t>h</w:t>
      </w:r>
      <w:r>
        <w:rPr>
          <w:sz w:val="24"/>
          <w:szCs w:val="24"/>
        </w:rPr>
        <w:t>u</w:t>
      </w:r>
      <w:r>
        <w:rPr>
          <w:spacing w:val="-2"/>
          <w:sz w:val="24"/>
          <w:szCs w:val="24"/>
        </w:rPr>
        <w:t>s</w:t>
      </w:r>
      <w:r>
        <w:rPr>
          <w:sz w:val="24"/>
          <w:szCs w:val="24"/>
        </w:rPr>
        <w:t>,</w:t>
      </w:r>
      <w:r>
        <w:rPr>
          <w:spacing w:val="9"/>
          <w:sz w:val="24"/>
          <w:szCs w:val="24"/>
        </w:rPr>
        <w:t xml:space="preserve"> </w:t>
      </w:r>
      <w:r>
        <w:rPr>
          <w:spacing w:val="5"/>
          <w:sz w:val="24"/>
          <w:szCs w:val="24"/>
        </w:rPr>
        <w:t>t</w:t>
      </w:r>
      <w:r>
        <w:rPr>
          <w:sz w:val="24"/>
          <w:szCs w:val="24"/>
        </w:rPr>
        <w:t>h</w:t>
      </w:r>
      <w:r>
        <w:rPr>
          <w:spacing w:val="-4"/>
          <w:sz w:val="24"/>
          <w:szCs w:val="24"/>
        </w:rPr>
        <w:t>i</w:t>
      </w:r>
      <w:r>
        <w:rPr>
          <w:sz w:val="24"/>
          <w:szCs w:val="24"/>
        </w:rPr>
        <w:t>s</w:t>
      </w:r>
      <w:r>
        <w:rPr>
          <w:spacing w:val="10"/>
          <w:sz w:val="24"/>
          <w:szCs w:val="24"/>
        </w:rPr>
        <w:t xml:space="preserve"> </w:t>
      </w:r>
      <w:r>
        <w:rPr>
          <w:spacing w:val="-4"/>
          <w:sz w:val="24"/>
          <w:szCs w:val="24"/>
        </w:rPr>
        <w:t>l</w:t>
      </w:r>
      <w:r>
        <w:rPr>
          <w:spacing w:val="4"/>
          <w:sz w:val="24"/>
          <w:szCs w:val="24"/>
        </w:rPr>
        <w:t>a</w:t>
      </w:r>
      <w:r>
        <w:rPr>
          <w:spacing w:val="-2"/>
          <w:sz w:val="24"/>
          <w:szCs w:val="24"/>
        </w:rPr>
        <w:t>s</w:t>
      </w:r>
      <w:r>
        <w:rPr>
          <w:sz w:val="24"/>
          <w:szCs w:val="24"/>
        </w:rPr>
        <w:t>t</w:t>
      </w:r>
      <w:r>
        <w:rPr>
          <w:spacing w:val="12"/>
          <w:sz w:val="24"/>
          <w:szCs w:val="24"/>
        </w:rPr>
        <w:t xml:space="preserve"> </w:t>
      </w:r>
      <w:r>
        <w:rPr>
          <w:sz w:val="24"/>
          <w:szCs w:val="24"/>
        </w:rPr>
        <w:t>d</w:t>
      </w:r>
      <w:r>
        <w:rPr>
          <w:spacing w:val="4"/>
          <w:sz w:val="24"/>
          <w:szCs w:val="24"/>
        </w:rPr>
        <w:t>e</w:t>
      </w:r>
      <w:r>
        <w:rPr>
          <w:spacing w:val="-3"/>
          <w:sz w:val="24"/>
          <w:szCs w:val="24"/>
        </w:rPr>
        <w:t>f</w:t>
      </w:r>
      <w:r>
        <w:rPr>
          <w:spacing w:val="-4"/>
          <w:sz w:val="24"/>
          <w:szCs w:val="24"/>
        </w:rPr>
        <w:t>i</w:t>
      </w:r>
      <w:r>
        <w:rPr>
          <w:spacing w:val="5"/>
          <w:sz w:val="24"/>
          <w:szCs w:val="24"/>
        </w:rPr>
        <w:t>n</w:t>
      </w:r>
      <w:r>
        <w:rPr>
          <w:spacing w:val="-9"/>
          <w:sz w:val="24"/>
          <w:szCs w:val="24"/>
        </w:rPr>
        <w:t>i</w:t>
      </w:r>
      <w:r>
        <w:rPr>
          <w:spacing w:val="10"/>
          <w:sz w:val="24"/>
          <w:szCs w:val="24"/>
        </w:rPr>
        <w:t>t</w:t>
      </w:r>
      <w:r>
        <w:rPr>
          <w:spacing w:val="-9"/>
          <w:sz w:val="24"/>
          <w:szCs w:val="24"/>
        </w:rPr>
        <w:t>i</w:t>
      </w:r>
      <w:r>
        <w:rPr>
          <w:spacing w:val="9"/>
          <w:sz w:val="24"/>
          <w:szCs w:val="24"/>
        </w:rPr>
        <w:t>o</w:t>
      </w:r>
      <w:r>
        <w:rPr>
          <w:sz w:val="24"/>
          <w:szCs w:val="24"/>
        </w:rPr>
        <w:t xml:space="preserve">n </w:t>
      </w:r>
      <w:r>
        <w:rPr>
          <w:spacing w:val="5"/>
          <w:sz w:val="24"/>
          <w:szCs w:val="24"/>
        </w:rPr>
        <w:t>o</w:t>
      </w:r>
      <w:r>
        <w:rPr>
          <w:sz w:val="24"/>
          <w:szCs w:val="24"/>
        </w:rPr>
        <w:t>f</w:t>
      </w:r>
      <w:r>
        <w:rPr>
          <w:spacing w:val="-6"/>
          <w:sz w:val="24"/>
          <w:szCs w:val="24"/>
        </w:rPr>
        <w:t xml:space="preserve"> </w:t>
      </w:r>
      <w:r>
        <w:rPr>
          <w:spacing w:val="5"/>
          <w:sz w:val="24"/>
          <w:szCs w:val="24"/>
        </w:rPr>
        <w:t>d</w:t>
      </w:r>
      <w:r>
        <w:rPr>
          <w:sz w:val="24"/>
          <w:szCs w:val="24"/>
        </w:rPr>
        <w:t>x</w:t>
      </w:r>
      <w:r>
        <w:rPr>
          <w:spacing w:val="7"/>
          <w:sz w:val="24"/>
          <w:szCs w:val="24"/>
        </w:rPr>
        <w:t xml:space="preserve"> </w:t>
      </w:r>
      <w:r>
        <w:rPr>
          <w:spacing w:val="-4"/>
          <w:sz w:val="24"/>
          <w:szCs w:val="24"/>
        </w:rPr>
        <w:t>i</w:t>
      </w:r>
      <w:r>
        <w:rPr>
          <w:sz w:val="24"/>
          <w:szCs w:val="24"/>
        </w:rPr>
        <w:t>s d</w:t>
      </w:r>
      <w:r>
        <w:rPr>
          <w:spacing w:val="4"/>
          <w:sz w:val="24"/>
          <w:szCs w:val="24"/>
        </w:rPr>
        <w:t>e</w:t>
      </w:r>
      <w:r>
        <w:rPr>
          <w:spacing w:val="-1"/>
          <w:sz w:val="24"/>
          <w:szCs w:val="24"/>
        </w:rPr>
        <w:t>a</w:t>
      </w:r>
      <w:r>
        <w:rPr>
          <w:sz w:val="24"/>
          <w:szCs w:val="24"/>
        </w:rPr>
        <w:t>d</w:t>
      </w:r>
      <w:r>
        <w:rPr>
          <w:spacing w:val="2"/>
          <w:sz w:val="24"/>
          <w:szCs w:val="24"/>
        </w:rPr>
        <w:t xml:space="preserve"> </w:t>
      </w:r>
      <w:r>
        <w:rPr>
          <w:spacing w:val="4"/>
          <w:sz w:val="24"/>
          <w:szCs w:val="24"/>
        </w:rPr>
        <w:t>a</w:t>
      </w:r>
      <w:r>
        <w:rPr>
          <w:spacing w:val="-2"/>
          <w:sz w:val="24"/>
          <w:szCs w:val="24"/>
        </w:rPr>
        <w:t>n</w:t>
      </w:r>
      <w:r>
        <w:rPr>
          <w:sz w:val="24"/>
          <w:szCs w:val="24"/>
        </w:rPr>
        <w:t>d</w:t>
      </w:r>
      <w:r>
        <w:rPr>
          <w:spacing w:val="12"/>
          <w:sz w:val="24"/>
          <w:szCs w:val="24"/>
        </w:rPr>
        <w:t xml:space="preserve"> </w:t>
      </w:r>
      <w:r>
        <w:rPr>
          <w:spacing w:val="-4"/>
          <w:sz w:val="24"/>
          <w:szCs w:val="24"/>
        </w:rPr>
        <w:t>m</w:t>
      </w:r>
      <w:r>
        <w:rPr>
          <w:sz w:val="24"/>
          <w:szCs w:val="24"/>
        </w:rPr>
        <w:t>u</w:t>
      </w:r>
      <w:r>
        <w:rPr>
          <w:spacing w:val="-2"/>
          <w:sz w:val="24"/>
          <w:szCs w:val="24"/>
        </w:rPr>
        <w:t>s</w:t>
      </w:r>
      <w:r>
        <w:rPr>
          <w:sz w:val="24"/>
          <w:szCs w:val="24"/>
        </w:rPr>
        <w:t>t</w:t>
      </w:r>
      <w:r>
        <w:rPr>
          <w:spacing w:val="7"/>
          <w:sz w:val="24"/>
          <w:szCs w:val="24"/>
        </w:rPr>
        <w:t xml:space="preserve"> </w:t>
      </w:r>
      <w:r>
        <w:rPr>
          <w:sz w:val="24"/>
          <w:szCs w:val="24"/>
        </w:rPr>
        <w:t>be</w:t>
      </w:r>
      <w:r>
        <w:rPr>
          <w:spacing w:val="3"/>
          <w:sz w:val="24"/>
          <w:szCs w:val="24"/>
        </w:rPr>
        <w:t xml:space="preserve"> </w:t>
      </w:r>
      <w:r>
        <w:rPr>
          <w:spacing w:val="4"/>
          <w:sz w:val="24"/>
          <w:szCs w:val="24"/>
        </w:rPr>
        <w:t>e</w:t>
      </w:r>
      <w:r>
        <w:rPr>
          <w:sz w:val="24"/>
          <w:szCs w:val="24"/>
        </w:rPr>
        <w:t>l</w:t>
      </w:r>
      <w:r>
        <w:rPr>
          <w:spacing w:val="1"/>
          <w:sz w:val="24"/>
          <w:szCs w:val="24"/>
        </w:rPr>
        <w:t>i</w:t>
      </w:r>
      <w:r>
        <w:rPr>
          <w:sz w:val="24"/>
          <w:szCs w:val="24"/>
        </w:rPr>
        <w:t>m</w:t>
      </w:r>
      <w:r>
        <w:rPr>
          <w:spacing w:val="-4"/>
          <w:sz w:val="24"/>
          <w:szCs w:val="24"/>
        </w:rPr>
        <w:t>i</w:t>
      </w:r>
      <w:r>
        <w:rPr>
          <w:sz w:val="24"/>
          <w:szCs w:val="24"/>
        </w:rPr>
        <w:t>n</w:t>
      </w:r>
      <w:r>
        <w:rPr>
          <w:spacing w:val="-1"/>
          <w:sz w:val="24"/>
          <w:szCs w:val="24"/>
        </w:rPr>
        <w:t>a</w:t>
      </w:r>
      <w:r>
        <w:rPr>
          <w:spacing w:val="5"/>
          <w:sz w:val="24"/>
          <w:szCs w:val="24"/>
        </w:rPr>
        <w:t>t</w:t>
      </w:r>
      <w:r>
        <w:rPr>
          <w:spacing w:val="-1"/>
          <w:sz w:val="24"/>
          <w:szCs w:val="24"/>
        </w:rPr>
        <w:t>e</w:t>
      </w:r>
      <w:r>
        <w:rPr>
          <w:sz w:val="24"/>
          <w:szCs w:val="24"/>
        </w:rPr>
        <w:t>d.</w:t>
      </w:r>
      <w:r>
        <w:rPr>
          <w:spacing w:val="4"/>
          <w:sz w:val="24"/>
          <w:szCs w:val="24"/>
        </w:rPr>
        <w:t xml:space="preserve"> </w:t>
      </w:r>
      <w:r>
        <w:rPr>
          <w:spacing w:val="6"/>
          <w:sz w:val="24"/>
          <w:szCs w:val="24"/>
        </w:rPr>
        <w:t>S</w:t>
      </w:r>
      <w:r>
        <w:rPr>
          <w:spacing w:val="-4"/>
          <w:sz w:val="24"/>
          <w:szCs w:val="24"/>
        </w:rPr>
        <w:t>i</w:t>
      </w:r>
      <w:r>
        <w:rPr>
          <w:spacing w:val="-5"/>
          <w:sz w:val="24"/>
          <w:szCs w:val="24"/>
        </w:rPr>
        <w:t>n</w:t>
      </w:r>
      <w:r>
        <w:rPr>
          <w:spacing w:val="-1"/>
          <w:sz w:val="24"/>
          <w:szCs w:val="24"/>
        </w:rPr>
        <w:t>c</w:t>
      </w:r>
      <w:r>
        <w:rPr>
          <w:sz w:val="24"/>
          <w:szCs w:val="24"/>
        </w:rPr>
        <w:t>e</w:t>
      </w:r>
      <w:r>
        <w:rPr>
          <w:spacing w:val="11"/>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pacing w:val="-5"/>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z w:val="24"/>
          <w:szCs w:val="24"/>
        </w:rPr>
        <w:t>4</w:t>
      </w:r>
      <w:r>
        <w:rPr>
          <w:spacing w:val="11"/>
          <w:sz w:val="24"/>
          <w:szCs w:val="24"/>
        </w:rPr>
        <w:t xml:space="preserve"> </w:t>
      </w:r>
      <w:r>
        <w:rPr>
          <w:sz w:val="24"/>
          <w:szCs w:val="24"/>
        </w:rPr>
        <w:t>d</w:t>
      </w:r>
      <w:r>
        <w:rPr>
          <w:spacing w:val="4"/>
          <w:sz w:val="24"/>
          <w:szCs w:val="24"/>
        </w:rPr>
        <w:t>e</w:t>
      </w:r>
      <w:r>
        <w:rPr>
          <w:spacing w:val="1"/>
          <w:sz w:val="24"/>
          <w:szCs w:val="24"/>
        </w:rPr>
        <w:t>f</w:t>
      </w:r>
      <w:r>
        <w:rPr>
          <w:spacing w:val="-4"/>
          <w:sz w:val="24"/>
          <w:szCs w:val="24"/>
        </w:rPr>
        <w:t>i</w:t>
      </w:r>
      <w:r>
        <w:rPr>
          <w:sz w:val="24"/>
          <w:szCs w:val="24"/>
        </w:rPr>
        <w:t>n</w:t>
      </w:r>
      <w:r>
        <w:rPr>
          <w:spacing w:val="-1"/>
          <w:sz w:val="24"/>
          <w:szCs w:val="24"/>
        </w:rPr>
        <w:t>e</w:t>
      </w:r>
      <w:r>
        <w:rPr>
          <w:sz w:val="24"/>
          <w:szCs w:val="24"/>
        </w:rPr>
        <w:t>s</w:t>
      </w:r>
      <w:r>
        <w:rPr>
          <w:spacing w:val="9"/>
          <w:sz w:val="24"/>
          <w:szCs w:val="24"/>
        </w:rPr>
        <w:t xml:space="preserve"> </w:t>
      </w:r>
      <w:r>
        <w:rPr>
          <w:spacing w:val="-5"/>
          <w:sz w:val="24"/>
          <w:szCs w:val="24"/>
        </w:rPr>
        <w:t>n</w:t>
      </w:r>
      <w:r>
        <w:rPr>
          <w:spacing w:val="5"/>
          <w:sz w:val="24"/>
          <w:szCs w:val="24"/>
        </w:rPr>
        <w:t>o</w:t>
      </w:r>
      <w:r>
        <w:rPr>
          <w:sz w:val="24"/>
          <w:szCs w:val="24"/>
        </w:rPr>
        <w:t>t</w:t>
      </w:r>
      <w:r>
        <w:rPr>
          <w:spacing w:val="3"/>
          <w:sz w:val="24"/>
          <w:szCs w:val="24"/>
        </w:rPr>
        <w:t xml:space="preserve"> </w:t>
      </w:r>
      <w:r>
        <w:rPr>
          <w:spacing w:val="5"/>
          <w:sz w:val="24"/>
          <w:szCs w:val="24"/>
        </w:rPr>
        <w:t>o</w:t>
      </w:r>
      <w:r>
        <w:rPr>
          <w:sz w:val="24"/>
          <w:szCs w:val="24"/>
        </w:rPr>
        <w:t>n</w:t>
      </w:r>
      <w:r>
        <w:rPr>
          <w:spacing w:val="-4"/>
          <w:sz w:val="24"/>
          <w:szCs w:val="24"/>
        </w:rPr>
        <w:t>l</w:t>
      </w:r>
      <w:r>
        <w:rPr>
          <w:sz w:val="24"/>
          <w:szCs w:val="24"/>
        </w:rPr>
        <w:t>y</w:t>
      </w:r>
      <w:r>
        <w:rPr>
          <w:spacing w:val="-3"/>
          <w:sz w:val="24"/>
          <w:szCs w:val="24"/>
        </w:rPr>
        <w:t xml:space="preserve"> </w:t>
      </w:r>
      <w:r>
        <w:rPr>
          <w:spacing w:val="5"/>
          <w:sz w:val="24"/>
          <w:szCs w:val="24"/>
        </w:rPr>
        <w:t>d</w:t>
      </w:r>
      <w:r>
        <w:rPr>
          <w:sz w:val="24"/>
          <w:szCs w:val="24"/>
        </w:rPr>
        <w:t>x</w:t>
      </w:r>
      <w:r>
        <w:rPr>
          <w:spacing w:val="7"/>
          <w:sz w:val="24"/>
          <w:szCs w:val="24"/>
        </w:rPr>
        <w:t xml:space="preserve"> </w:t>
      </w:r>
      <w:r>
        <w:rPr>
          <w:spacing w:val="-5"/>
          <w:sz w:val="24"/>
          <w:szCs w:val="24"/>
        </w:rPr>
        <w:t>b</w:t>
      </w:r>
      <w:r>
        <w:rPr>
          <w:sz w:val="24"/>
          <w:szCs w:val="24"/>
        </w:rPr>
        <w:t>ut</w:t>
      </w:r>
      <w:r>
        <w:rPr>
          <w:spacing w:val="7"/>
          <w:sz w:val="24"/>
          <w:szCs w:val="24"/>
        </w:rPr>
        <w:t xml:space="preserve"> </w:t>
      </w:r>
      <w:r>
        <w:rPr>
          <w:spacing w:val="4"/>
          <w:sz w:val="24"/>
          <w:szCs w:val="24"/>
        </w:rPr>
        <w:t>a</w:t>
      </w:r>
      <w:r>
        <w:rPr>
          <w:spacing w:val="-4"/>
          <w:sz w:val="24"/>
          <w:szCs w:val="24"/>
        </w:rPr>
        <w:t>l</w:t>
      </w:r>
      <w:r>
        <w:rPr>
          <w:spacing w:val="-2"/>
          <w:sz w:val="24"/>
          <w:szCs w:val="24"/>
        </w:rPr>
        <w:t>s</w:t>
      </w:r>
      <w:r>
        <w:rPr>
          <w:sz w:val="24"/>
          <w:szCs w:val="24"/>
        </w:rPr>
        <w:t>o</w:t>
      </w:r>
      <w:r>
        <w:rPr>
          <w:spacing w:val="7"/>
          <w:sz w:val="24"/>
          <w:szCs w:val="24"/>
        </w:rPr>
        <w:t xml:space="preserve"> </w:t>
      </w:r>
      <w:r>
        <w:rPr>
          <w:spacing w:val="-1"/>
          <w:sz w:val="24"/>
          <w:szCs w:val="24"/>
        </w:rPr>
        <w:t>a</w:t>
      </w:r>
      <w:r>
        <w:rPr>
          <w:spacing w:val="-5"/>
          <w:sz w:val="24"/>
          <w:szCs w:val="24"/>
        </w:rPr>
        <w:t>x</w:t>
      </w:r>
      <w:r>
        <w:rPr>
          <w:sz w:val="24"/>
          <w:szCs w:val="24"/>
        </w:rPr>
        <w:t>,</w:t>
      </w:r>
      <w:r>
        <w:rPr>
          <w:spacing w:val="4"/>
          <w:sz w:val="24"/>
          <w:szCs w:val="24"/>
        </w:rPr>
        <w:t xml:space="preserve"> a</w:t>
      </w:r>
      <w:r>
        <w:rPr>
          <w:sz w:val="24"/>
          <w:szCs w:val="24"/>
        </w:rPr>
        <w:t xml:space="preserve">nd </w:t>
      </w:r>
      <w:r>
        <w:rPr>
          <w:spacing w:val="-1"/>
          <w:sz w:val="24"/>
          <w:szCs w:val="24"/>
        </w:rPr>
        <w:t>a</w:t>
      </w:r>
      <w:r>
        <w:rPr>
          <w:sz w:val="24"/>
          <w:szCs w:val="24"/>
        </w:rPr>
        <w:t>x</w:t>
      </w:r>
      <w:r>
        <w:rPr>
          <w:spacing w:val="4"/>
          <w:sz w:val="24"/>
          <w:szCs w:val="24"/>
        </w:rPr>
        <w:t xml:space="preserve"> </w:t>
      </w:r>
      <w:r>
        <w:rPr>
          <w:spacing w:val="-4"/>
          <w:sz w:val="24"/>
          <w:szCs w:val="24"/>
        </w:rPr>
        <w:t>i</w:t>
      </w:r>
      <w:r>
        <w:rPr>
          <w:sz w:val="24"/>
          <w:szCs w:val="24"/>
        </w:rPr>
        <w:t>s</w:t>
      </w:r>
      <w:r>
        <w:rPr>
          <w:spacing w:val="11"/>
          <w:sz w:val="24"/>
          <w:szCs w:val="24"/>
        </w:rPr>
        <w:t xml:space="preserve"> </w:t>
      </w:r>
      <w:r>
        <w:rPr>
          <w:spacing w:val="-5"/>
          <w:sz w:val="24"/>
          <w:szCs w:val="24"/>
        </w:rPr>
        <w:t>n</w:t>
      </w:r>
      <w:r>
        <w:rPr>
          <w:sz w:val="24"/>
          <w:szCs w:val="24"/>
        </w:rPr>
        <w:t>ot</w:t>
      </w:r>
      <w:r>
        <w:rPr>
          <w:spacing w:val="9"/>
          <w:sz w:val="24"/>
          <w:szCs w:val="24"/>
        </w:rPr>
        <w:t xml:space="preserve"> </w:t>
      </w:r>
      <w:r>
        <w:rPr>
          <w:sz w:val="24"/>
          <w:szCs w:val="24"/>
        </w:rPr>
        <w:t>d</w:t>
      </w:r>
      <w:r>
        <w:rPr>
          <w:spacing w:val="-1"/>
          <w:sz w:val="24"/>
          <w:szCs w:val="24"/>
        </w:rPr>
        <w:t>ea</w:t>
      </w:r>
      <w:r>
        <w:rPr>
          <w:sz w:val="24"/>
          <w:szCs w:val="24"/>
        </w:rPr>
        <w:t>d,</w:t>
      </w:r>
      <w:r>
        <w:rPr>
          <w:spacing w:val="2"/>
          <w:sz w:val="24"/>
          <w:szCs w:val="24"/>
        </w:rPr>
        <w:t xml:space="preserve"> </w:t>
      </w:r>
      <w:r>
        <w:rPr>
          <w:spacing w:val="5"/>
          <w:sz w:val="24"/>
          <w:szCs w:val="24"/>
        </w:rPr>
        <w:t>t</w:t>
      </w:r>
      <w:r>
        <w:rPr>
          <w:spacing w:val="-5"/>
          <w:sz w:val="24"/>
          <w:szCs w:val="24"/>
        </w:rPr>
        <w:t>h</w:t>
      </w:r>
      <w:r>
        <w:rPr>
          <w:sz w:val="24"/>
          <w:szCs w:val="24"/>
        </w:rPr>
        <w:t>e</w:t>
      </w:r>
      <w:r>
        <w:rPr>
          <w:spacing w:val="8"/>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4"/>
          <w:sz w:val="24"/>
          <w:szCs w:val="24"/>
        </w:rPr>
        <w:t xml:space="preserve"> </w:t>
      </w:r>
      <w:r>
        <w:rPr>
          <w:spacing w:val="-4"/>
          <w:sz w:val="24"/>
          <w:szCs w:val="24"/>
        </w:rPr>
        <w:t>i</w:t>
      </w:r>
      <w:r>
        <w:rPr>
          <w:sz w:val="24"/>
          <w:szCs w:val="24"/>
        </w:rPr>
        <w:t>s</w:t>
      </w:r>
      <w:r>
        <w:rPr>
          <w:spacing w:val="11"/>
          <w:sz w:val="24"/>
          <w:szCs w:val="24"/>
        </w:rPr>
        <w:t xml:space="preserve"> </w:t>
      </w:r>
      <w:r>
        <w:rPr>
          <w:spacing w:val="-5"/>
          <w:sz w:val="24"/>
          <w:szCs w:val="24"/>
        </w:rPr>
        <w:t>n</w:t>
      </w:r>
      <w:r>
        <w:rPr>
          <w:sz w:val="24"/>
          <w:szCs w:val="24"/>
        </w:rPr>
        <w:t>ot</w:t>
      </w:r>
      <w:r>
        <w:rPr>
          <w:spacing w:val="9"/>
          <w:sz w:val="24"/>
          <w:szCs w:val="24"/>
        </w:rPr>
        <w:t xml:space="preserve"> </w:t>
      </w:r>
      <w:r>
        <w:rPr>
          <w:sz w:val="24"/>
          <w:szCs w:val="24"/>
        </w:rPr>
        <w:t>u</w:t>
      </w:r>
      <w:r>
        <w:rPr>
          <w:spacing w:val="-2"/>
          <w:sz w:val="24"/>
          <w:szCs w:val="24"/>
        </w:rPr>
        <w:t>s</w:t>
      </w:r>
      <w:r>
        <w:rPr>
          <w:spacing w:val="4"/>
          <w:sz w:val="24"/>
          <w:szCs w:val="24"/>
        </w:rPr>
        <w:t>e</w:t>
      </w:r>
      <w:r>
        <w:rPr>
          <w:spacing w:val="-9"/>
          <w:sz w:val="24"/>
          <w:szCs w:val="24"/>
        </w:rPr>
        <w:t>l</w:t>
      </w:r>
      <w:r>
        <w:rPr>
          <w:spacing w:val="4"/>
          <w:sz w:val="24"/>
          <w:szCs w:val="24"/>
        </w:rPr>
        <w:t>e</w:t>
      </w:r>
      <w:r>
        <w:rPr>
          <w:spacing w:val="-2"/>
          <w:sz w:val="24"/>
          <w:szCs w:val="24"/>
        </w:rPr>
        <w:t>s</w:t>
      </w:r>
      <w:r>
        <w:rPr>
          <w:sz w:val="24"/>
          <w:szCs w:val="24"/>
        </w:rPr>
        <w:t>s</w:t>
      </w:r>
      <w:r>
        <w:rPr>
          <w:spacing w:val="2"/>
          <w:sz w:val="24"/>
          <w:szCs w:val="24"/>
        </w:rPr>
        <w:t xml:space="preserve"> </w:t>
      </w:r>
      <w:r>
        <w:rPr>
          <w:spacing w:val="4"/>
          <w:sz w:val="24"/>
          <w:szCs w:val="24"/>
        </w:rPr>
        <w:t>a</w:t>
      </w:r>
      <w:r>
        <w:rPr>
          <w:sz w:val="24"/>
          <w:szCs w:val="24"/>
        </w:rPr>
        <w:t>s</w:t>
      </w:r>
      <w:r>
        <w:rPr>
          <w:spacing w:val="7"/>
          <w:sz w:val="24"/>
          <w:szCs w:val="24"/>
        </w:rPr>
        <w:t xml:space="preserve"> </w:t>
      </w:r>
      <w:r>
        <w:rPr>
          <w:spacing w:val="-9"/>
          <w:sz w:val="24"/>
          <w:szCs w:val="24"/>
        </w:rPr>
        <w:t>i</w:t>
      </w:r>
      <w:r>
        <w:rPr>
          <w:sz w:val="24"/>
          <w:szCs w:val="24"/>
        </w:rPr>
        <w:t>t</w:t>
      </w:r>
      <w:r>
        <w:rPr>
          <w:spacing w:val="9"/>
          <w:sz w:val="24"/>
          <w:szCs w:val="24"/>
        </w:rPr>
        <w:t xml:space="preserve"> </w:t>
      </w:r>
      <w:r>
        <w:rPr>
          <w:spacing w:val="-2"/>
          <w:sz w:val="24"/>
          <w:szCs w:val="24"/>
        </w:rPr>
        <w:t>s</w:t>
      </w:r>
      <w:r>
        <w:rPr>
          <w:spacing w:val="5"/>
          <w:sz w:val="24"/>
          <w:szCs w:val="24"/>
        </w:rPr>
        <w:t>t</w:t>
      </w:r>
      <w:r>
        <w:rPr>
          <w:spacing w:val="-4"/>
          <w:sz w:val="24"/>
          <w:szCs w:val="24"/>
        </w:rPr>
        <w:t>i</w:t>
      </w:r>
      <w:r>
        <w:rPr>
          <w:sz w:val="24"/>
          <w:szCs w:val="24"/>
        </w:rPr>
        <w:t>ll d</w:t>
      </w:r>
      <w:r>
        <w:rPr>
          <w:spacing w:val="4"/>
          <w:sz w:val="24"/>
          <w:szCs w:val="24"/>
        </w:rPr>
        <w:t>e</w:t>
      </w:r>
      <w:r>
        <w:rPr>
          <w:spacing w:val="1"/>
          <w:sz w:val="24"/>
          <w:szCs w:val="24"/>
        </w:rPr>
        <w:t>f</w:t>
      </w:r>
      <w:r>
        <w:rPr>
          <w:spacing w:val="-4"/>
          <w:sz w:val="24"/>
          <w:szCs w:val="24"/>
        </w:rPr>
        <w:t>i</w:t>
      </w:r>
      <w:r>
        <w:rPr>
          <w:sz w:val="24"/>
          <w:szCs w:val="24"/>
        </w:rPr>
        <w:t>n</w:t>
      </w:r>
      <w:r>
        <w:rPr>
          <w:spacing w:val="-1"/>
          <w:sz w:val="24"/>
          <w:szCs w:val="24"/>
        </w:rPr>
        <w:t>e</w:t>
      </w:r>
      <w:r>
        <w:rPr>
          <w:sz w:val="24"/>
          <w:szCs w:val="24"/>
        </w:rPr>
        <w:t>s</w:t>
      </w:r>
      <w:r>
        <w:rPr>
          <w:spacing w:val="7"/>
          <w:sz w:val="24"/>
          <w:szCs w:val="24"/>
        </w:rPr>
        <w:t xml:space="preserve"> </w:t>
      </w:r>
      <w:r>
        <w:rPr>
          <w:sz w:val="24"/>
          <w:szCs w:val="24"/>
        </w:rPr>
        <w:t>a</w:t>
      </w:r>
      <w:r>
        <w:rPr>
          <w:spacing w:val="8"/>
          <w:sz w:val="24"/>
          <w:szCs w:val="24"/>
        </w:rPr>
        <w:t xml:space="preserve"> </w:t>
      </w:r>
      <w:r>
        <w:rPr>
          <w:spacing w:val="-4"/>
          <w:sz w:val="24"/>
          <w:szCs w:val="24"/>
        </w:rPr>
        <w:t>li</w:t>
      </w:r>
      <w:r>
        <w:rPr>
          <w:sz w:val="24"/>
          <w:szCs w:val="24"/>
        </w:rPr>
        <w:t>ve</w:t>
      </w:r>
      <w:r>
        <w:rPr>
          <w:spacing w:val="8"/>
          <w:sz w:val="24"/>
          <w:szCs w:val="24"/>
        </w:rPr>
        <w:t xml:space="preserve"> </w:t>
      </w:r>
      <w:r>
        <w:rPr>
          <w:spacing w:val="1"/>
          <w:sz w:val="24"/>
          <w:szCs w:val="24"/>
        </w:rPr>
        <w:t>r</w:t>
      </w:r>
      <w:r>
        <w:rPr>
          <w:spacing w:val="-1"/>
          <w:sz w:val="24"/>
          <w:szCs w:val="24"/>
        </w:rPr>
        <w:t>e</w:t>
      </w:r>
      <w:r>
        <w:rPr>
          <w:spacing w:val="5"/>
          <w:sz w:val="24"/>
          <w:szCs w:val="24"/>
        </w:rPr>
        <w:t>g</w:t>
      </w:r>
      <w:r>
        <w:rPr>
          <w:spacing w:val="-4"/>
          <w:sz w:val="24"/>
          <w:szCs w:val="24"/>
        </w:rPr>
        <w:t>i</w:t>
      </w:r>
      <w:r>
        <w:rPr>
          <w:spacing w:val="-2"/>
          <w:sz w:val="24"/>
          <w:szCs w:val="24"/>
        </w:rPr>
        <w:t>s</w:t>
      </w:r>
      <w:r>
        <w:rPr>
          <w:spacing w:val="5"/>
          <w:sz w:val="24"/>
          <w:szCs w:val="24"/>
        </w:rPr>
        <w:t>t</w:t>
      </w:r>
      <w:r>
        <w:rPr>
          <w:spacing w:val="-1"/>
          <w:sz w:val="24"/>
          <w:szCs w:val="24"/>
        </w:rPr>
        <w:t>e</w:t>
      </w:r>
      <w:r>
        <w:rPr>
          <w:spacing w:val="1"/>
          <w:sz w:val="24"/>
          <w:szCs w:val="24"/>
        </w:rPr>
        <w:t>r</w:t>
      </w:r>
      <w:r>
        <w:rPr>
          <w:sz w:val="24"/>
          <w:szCs w:val="24"/>
        </w:rPr>
        <w:t xml:space="preserve">; </w:t>
      </w:r>
      <w:r>
        <w:rPr>
          <w:spacing w:val="5"/>
          <w:sz w:val="24"/>
          <w:szCs w:val="24"/>
        </w:rPr>
        <w:t>t</w:t>
      </w:r>
      <w:r>
        <w:rPr>
          <w:spacing w:val="-5"/>
          <w:sz w:val="24"/>
          <w:szCs w:val="24"/>
        </w:rPr>
        <w:t>h</w:t>
      </w:r>
      <w:r>
        <w:rPr>
          <w:spacing w:val="-1"/>
          <w:sz w:val="24"/>
          <w:szCs w:val="24"/>
        </w:rPr>
        <w:t>e</w:t>
      </w:r>
      <w:r>
        <w:rPr>
          <w:spacing w:val="1"/>
          <w:sz w:val="24"/>
          <w:szCs w:val="24"/>
        </w:rPr>
        <w:t>r</w:t>
      </w:r>
      <w:r>
        <w:rPr>
          <w:spacing w:val="4"/>
          <w:sz w:val="24"/>
          <w:szCs w:val="24"/>
        </w:rPr>
        <w:t>e</w:t>
      </w:r>
      <w:r>
        <w:rPr>
          <w:spacing w:val="-8"/>
          <w:sz w:val="24"/>
          <w:szCs w:val="24"/>
        </w:rPr>
        <w:t>f</w:t>
      </w:r>
      <w:r>
        <w:rPr>
          <w:spacing w:val="5"/>
          <w:sz w:val="24"/>
          <w:szCs w:val="24"/>
        </w:rPr>
        <w:t>o</w:t>
      </w:r>
      <w:r>
        <w:rPr>
          <w:spacing w:val="1"/>
          <w:sz w:val="24"/>
          <w:szCs w:val="24"/>
        </w:rPr>
        <w:t>r</w:t>
      </w:r>
      <w:r>
        <w:rPr>
          <w:spacing w:val="-1"/>
          <w:sz w:val="24"/>
          <w:szCs w:val="24"/>
        </w:rPr>
        <w:t>e</w:t>
      </w:r>
      <w:r>
        <w:rPr>
          <w:sz w:val="24"/>
          <w:szCs w:val="24"/>
        </w:rPr>
        <w:t>,</w:t>
      </w:r>
      <w:r>
        <w:rPr>
          <w:spacing w:val="2"/>
          <w:sz w:val="24"/>
          <w:szCs w:val="24"/>
        </w:rPr>
        <w:t xml:space="preserve"> </w:t>
      </w:r>
      <w:r>
        <w:rPr>
          <w:spacing w:val="5"/>
          <w:sz w:val="24"/>
          <w:szCs w:val="24"/>
        </w:rPr>
        <w:t>t</w:t>
      </w:r>
      <w:r>
        <w:rPr>
          <w:spacing w:val="-5"/>
          <w:sz w:val="24"/>
          <w:szCs w:val="24"/>
        </w:rPr>
        <w:t>h</w:t>
      </w:r>
      <w:r>
        <w:rPr>
          <w:sz w:val="24"/>
          <w:szCs w:val="24"/>
        </w:rPr>
        <w:t xml:space="preserve">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pacing w:val="-4"/>
          <w:sz w:val="24"/>
          <w:szCs w:val="24"/>
        </w:rPr>
        <w:t>i</w:t>
      </w:r>
      <w:r>
        <w:rPr>
          <w:sz w:val="24"/>
          <w:szCs w:val="24"/>
        </w:rPr>
        <w:t>s</w:t>
      </w:r>
      <w:r>
        <w:rPr>
          <w:spacing w:val="5"/>
          <w:sz w:val="24"/>
          <w:szCs w:val="24"/>
        </w:rPr>
        <w:t xml:space="preserve"> </w:t>
      </w:r>
      <w:r>
        <w:rPr>
          <w:spacing w:val="-9"/>
          <w:sz w:val="24"/>
          <w:szCs w:val="24"/>
        </w:rPr>
        <w:t>m</w:t>
      </w:r>
      <w:r>
        <w:rPr>
          <w:spacing w:val="5"/>
          <w:sz w:val="24"/>
          <w:szCs w:val="24"/>
        </w:rPr>
        <w:t>od</w:t>
      </w:r>
      <w:r>
        <w:rPr>
          <w:spacing w:val="-4"/>
          <w:sz w:val="24"/>
          <w:szCs w:val="24"/>
        </w:rPr>
        <w:t>i</w:t>
      </w:r>
      <w:r>
        <w:rPr>
          <w:spacing w:val="-3"/>
          <w:sz w:val="24"/>
          <w:szCs w:val="24"/>
        </w:rPr>
        <w:t>f</w:t>
      </w:r>
      <w:r>
        <w:rPr>
          <w:spacing w:val="-4"/>
          <w:sz w:val="24"/>
          <w:szCs w:val="24"/>
        </w:rPr>
        <w:t>i</w:t>
      </w:r>
      <w:r>
        <w:rPr>
          <w:spacing w:val="4"/>
          <w:sz w:val="24"/>
          <w:szCs w:val="24"/>
        </w:rPr>
        <w:t>e</w:t>
      </w:r>
      <w:r>
        <w:rPr>
          <w:sz w:val="24"/>
          <w:szCs w:val="24"/>
        </w:rPr>
        <w:t>d</w:t>
      </w:r>
      <w:r>
        <w:rPr>
          <w:spacing w:val="2"/>
          <w:sz w:val="24"/>
          <w:szCs w:val="24"/>
        </w:rPr>
        <w:t xml:space="preserve"> </w:t>
      </w:r>
      <w:r>
        <w:rPr>
          <w:sz w:val="24"/>
          <w:szCs w:val="24"/>
        </w:rPr>
        <w:t>to</w:t>
      </w:r>
      <w:r>
        <w:rPr>
          <w:spacing w:val="3"/>
          <w:sz w:val="24"/>
          <w:szCs w:val="24"/>
        </w:rPr>
        <w:t xml:space="preserve"> </w:t>
      </w:r>
      <w:r>
        <w:rPr>
          <w:spacing w:val="1"/>
          <w:sz w:val="24"/>
          <w:szCs w:val="24"/>
        </w:rPr>
        <w:t>r</w:t>
      </w:r>
      <w:r>
        <w:rPr>
          <w:spacing w:val="-1"/>
          <w:sz w:val="24"/>
          <w:szCs w:val="24"/>
        </w:rPr>
        <w:t>e</w:t>
      </w:r>
      <w:r>
        <w:rPr>
          <w:spacing w:val="-3"/>
          <w:sz w:val="24"/>
          <w:szCs w:val="24"/>
        </w:rPr>
        <w:t>f</w:t>
      </w:r>
      <w:r>
        <w:rPr>
          <w:spacing w:val="-4"/>
          <w:sz w:val="24"/>
          <w:szCs w:val="24"/>
        </w:rPr>
        <w:t>l</w:t>
      </w:r>
      <w:r>
        <w:rPr>
          <w:spacing w:val="-1"/>
          <w:sz w:val="24"/>
          <w:szCs w:val="24"/>
        </w:rPr>
        <w:t>ec</w:t>
      </w:r>
      <w:r>
        <w:rPr>
          <w:sz w:val="24"/>
          <w:szCs w:val="24"/>
        </w:rPr>
        <w:t>t</w:t>
      </w:r>
      <w:r>
        <w:rPr>
          <w:spacing w:val="7"/>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8"/>
          <w:sz w:val="24"/>
          <w:szCs w:val="24"/>
        </w:rPr>
        <w:t>f</w:t>
      </w:r>
      <w:r>
        <w:rPr>
          <w:spacing w:val="-1"/>
          <w:sz w:val="24"/>
          <w:szCs w:val="24"/>
        </w:rPr>
        <w:t>ac</w:t>
      </w:r>
      <w:r>
        <w:rPr>
          <w:sz w:val="24"/>
          <w:szCs w:val="24"/>
        </w:rPr>
        <w:t>t</w:t>
      </w:r>
      <w:r>
        <w:rPr>
          <w:spacing w:val="7"/>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2"/>
          <w:sz w:val="24"/>
          <w:szCs w:val="24"/>
        </w:rPr>
        <w:t xml:space="preserve"> </w:t>
      </w:r>
      <w:r>
        <w:rPr>
          <w:spacing w:val="5"/>
          <w:sz w:val="24"/>
          <w:szCs w:val="24"/>
        </w:rPr>
        <w:t>o</w:t>
      </w:r>
      <w:r>
        <w:rPr>
          <w:sz w:val="24"/>
          <w:szCs w:val="24"/>
        </w:rPr>
        <w:t>n</w:t>
      </w:r>
      <w:r>
        <w:rPr>
          <w:spacing w:val="-4"/>
          <w:sz w:val="24"/>
          <w:szCs w:val="24"/>
        </w:rPr>
        <w:t>l</w:t>
      </w:r>
      <w:r>
        <w:rPr>
          <w:sz w:val="24"/>
          <w:szCs w:val="24"/>
        </w:rPr>
        <w:t>y</w:t>
      </w:r>
      <w:r>
        <w:rPr>
          <w:spacing w:val="-3"/>
          <w:sz w:val="24"/>
          <w:szCs w:val="24"/>
        </w:rPr>
        <w:t xml:space="preserve"> </w:t>
      </w:r>
      <w:r>
        <w:rPr>
          <w:spacing w:val="1"/>
          <w:sz w:val="24"/>
          <w:szCs w:val="24"/>
        </w:rPr>
        <w:t>r</w:t>
      </w:r>
      <w:r>
        <w:rPr>
          <w:spacing w:val="-1"/>
          <w:sz w:val="24"/>
          <w:szCs w:val="24"/>
        </w:rPr>
        <w:t>e</w:t>
      </w:r>
      <w:r>
        <w:rPr>
          <w:spacing w:val="5"/>
          <w:sz w:val="24"/>
          <w:szCs w:val="24"/>
        </w:rPr>
        <w:t>g</w:t>
      </w:r>
      <w:r>
        <w:rPr>
          <w:spacing w:val="-4"/>
          <w:sz w:val="24"/>
          <w:szCs w:val="24"/>
        </w:rPr>
        <w:t>i</w:t>
      </w:r>
      <w:r>
        <w:rPr>
          <w:spacing w:val="-2"/>
          <w:sz w:val="24"/>
          <w:szCs w:val="24"/>
        </w:rPr>
        <w:t>s</w:t>
      </w:r>
      <w:r>
        <w:rPr>
          <w:spacing w:val="5"/>
          <w:sz w:val="24"/>
          <w:szCs w:val="24"/>
        </w:rPr>
        <w:t>t</w:t>
      </w:r>
      <w:r>
        <w:rPr>
          <w:spacing w:val="-1"/>
          <w:sz w:val="24"/>
          <w:szCs w:val="24"/>
        </w:rPr>
        <w:t>e</w:t>
      </w:r>
      <w:r>
        <w:rPr>
          <w:sz w:val="24"/>
          <w:szCs w:val="24"/>
        </w:rPr>
        <w:t>r</w:t>
      </w:r>
      <w:r>
        <w:rPr>
          <w:spacing w:val="4"/>
          <w:sz w:val="24"/>
          <w:szCs w:val="24"/>
        </w:rPr>
        <w:t xml:space="preserve"> </w:t>
      </w:r>
      <w:r>
        <w:rPr>
          <w:spacing w:val="-1"/>
          <w:sz w:val="24"/>
          <w:szCs w:val="24"/>
        </w:rPr>
        <w:t>a</w:t>
      </w:r>
      <w:r>
        <w:rPr>
          <w:sz w:val="24"/>
          <w:szCs w:val="24"/>
        </w:rPr>
        <w:t>x</w:t>
      </w:r>
      <w:r>
        <w:rPr>
          <w:spacing w:val="-3"/>
          <w:sz w:val="24"/>
          <w:szCs w:val="24"/>
        </w:rPr>
        <w:t xml:space="preserve"> </w:t>
      </w:r>
      <w:r>
        <w:rPr>
          <w:spacing w:val="-4"/>
          <w:sz w:val="24"/>
          <w:szCs w:val="24"/>
        </w:rPr>
        <w:t>i</w:t>
      </w:r>
      <w:r>
        <w:rPr>
          <w:sz w:val="24"/>
          <w:szCs w:val="24"/>
        </w:rPr>
        <w:t>s d</w:t>
      </w:r>
      <w:r>
        <w:rPr>
          <w:spacing w:val="4"/>
          <w:sz w:val="24"/>
          <w:szCs w:val="24"/>
        </w:rPr>
        <w:t>e</w:t>
      </w:r>
      <w:r>
        <w:rPr>
          <w:spacing w:val="-3"/>
          <w:sz w:val="24"/>
          <w:szCs w:val="24"/>
        </w:rPr>
        <w:t>f</w:t>
      </w:r>
      <w:r>
        <w:rPr>
          <w:spacing w:val="-4"/>
          <w:sz w:val="24"/>
          <w:szCs w:val="24"/>
        </w:rPr>
        <w:t>i</w:t>
      </w:r>
      <w:r>
        <w:rPr>
          <w:sz w:val="24"/>
          <w:szCs w:val="24"/>
        </w:rPr>
        <w:t>n</w:t>
      </w:r>
      <w:r>
        <w:rPr>
          <w:spacing w:val="-1"/>
          <w:sz w:val="24"/>
          <w:szCs w:val="24"/>
        </w:rPr>
        <w:t>e</w:t>
      </w:r>
      <w:r>
        <w:rPr>
          <w:sz w:val="24"/>
          <w:szCs w:val="24"/>
        </w:rPr>
        <w:t>d,</w:t>
      </w:r>
      <w:r>
        <w:rPr>
          <w:spacing w:val="14"/>
          <w:sz w:val="24"/>
          <w:szCs w:val="24"/>
        </w:rPr>
        <w:t xml:space="preserve"> </w:t>
      </w:r>
      <w:r>
        <w:rPr>
          <w:spacing w:val="-1"/>
          <w:sz w:val="24"/>
          <w:szCs w:val="24"/>
        </w:rPr>
        <w:t>a</w:t>
      </w:r>
      <w:r>
        <w:rPr>
          <w:sz w:val="24"/>
          <w:szCs w:val="24"/>
        </w:rPr>
        <w:t>s</w:t>
      </w:r>
      <w:r>
        <w:rPr>
          <w:spacing w:val="5"/>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z w:val="24"/>
          <w:szCs w:val="24"/>
        </w:rPr>
        <w:t>w</w:t>
      </w:r>
      <w:r>
        <w:rPr>
          <w:spacing w:val="-3"/>
          <w:sz w:val="24"/>
          <w:szCs w:val="24"/>
        </w:rPr>
        <w:t>s</w:t>
      </w:r>
      <w:r>
        <w:rPr>
          <w:sz w:val="24"/>
          <w:szCs w:val="24"/>
        </w:rPr>
        <w:t>:</w:t>
      </w:r>
    </w:p>
    <w:p w:rsidR="00A93F08" w:rsidRDefault="00A93F08">
      <w:pPr>
        <w:spacing w:before="3" w:line="120" w:lineRule="exact"/>
        <w:rPr>
          <w:sz w:val="12"/>
          <w:szCs w:val="12"/>
        </w:rPr>
      </w:pPr>
    </w:p>
    <w:p w:rsidR="00A93F08" w:rsidRDefault="006C643A">
      <w:pPr>
        <w:ind w:left="461"/>
        <w:rPr>
          <w:sz w:val="24"/>
          <w:szCs w:val="24"/>
        </w:rPr>
      </w:pPr>
      <w:r>
        <w:rPr>
          <w:sz w:val="24"/>
          <w:szCs w:val="24"/>
        </w:rPr>
        <w:t xml:space="preserve">1          </w:t>
      </w:r>
      <w:r>
        <w:rPr>
          <w:spacing w:val="-1"/>
          <w:sz w:val="24"/>
          <w:szCs w:val="24"/>
        </w:rPr>
        <w:t>a</w:t>
      </w:r>
      <w:r>
        <w:rPr>
          <w:sz w:val="24"/>
          <w:szCs w:val="24"/>
        </w:rPr>
        <w:t>x</w:t>
      </w:r>
      <w:r>
        <w:rPr>
          <w:spacing w:val="-3"/>
          <w:sz w:val="24"/>
          <w:szCs w:val="24"/>
        </w:rPr>
        <w:t xml:space="preserve"> </w:t>
      </w:r>
      <w:r>
        <w:rPr>
          <w:sz w:val="24"/>
          <w:szCs w:val="24"/>
        </w:rPr>
        <w:t>=</w:t>
      </w:r>
      <w:r>
        <w:rPr>
          <w:spacing w:val="1"/>
          <w:sz w:val="24"/>
          <w:szCs w:val="24"/>
        </w:rPr>
        <w:t xml:space="preserve"> </w:t>
      </w:r>
      <w:r>
        <w:rPr>
          <w:spacing w:val="5"/>
          <w:sz w:val="24"/>
          <w:szCs w:val="24"/>
        </w:rPr>
        <w:t>t</w:t>
      </w:r>
      <w:r>
        <w:rPr>
          <w:spacing w:val="-9"/>
          <w:sz w:val="24"/>
          <w:szCs w:val="24"/>
        </w:rPr>
        <w:t>m</w:t>
      </w:r>
      <w:r>
        <w:rPr>
          <w:sz w:val="24"/>
          <w:szCs w:val="24"/>
        </w:rPr>
        <w:t>p</w:t>
      </w:r>
      <w:r>
        <w:rPr>
          <w:spacing w:val="2"/>
          <w:sz w:val="24"/>
          <w:szCs w:val="24"/>
        </w:rPr>
        <w:t xml:space="preserve"> </w:t>
      </w:r>
      <w:r>
        <w:rPr>
          <w:sz w:val="24"/>
          <w:szCs w:val="24"/>
        </w:rPr>
        <w:t>/</w:t>
      </w:r>
      <w:r>
        <w:rPr>
          <w:spacing w:val="3"/>
          <w:sz w:val="24"/>
          <w:szCs w:val="24"/>
        </w:rPr>
        <w:t xml:space="preserve"> </w:t>
      </w:r>
      <w:r>
        <w:rPr>
          <w:spacing w:val="5"/>
          <w:sz w:val="24"/>
          <w:szCs w:val="24"/>
        </w:rPr>
        <w:t>d</w:t>
      </w:r>
      <w:r>
        <w:rPr>
          <w:sz w:val="24"/>
          <w:szCs w:val="24"/>
        </w:rPr>
        <w:t>i</w:t>
      </w:r>
    </w:p>
    <w:p w:rsidR="00A93F08" w:rsidRDefault="00A93F08">
      <w:pPr>
        <w:spacing w:before="17" w:line="240" w:lineRule="exact"/>
        <w:rPr>
          <w:sz w:val="24"/>
          <w:szCs w:val="24"/>
        </w:rPr>
      </w:pPr>
    </w:p>
    <w:p w:rsidR="00A93F08" w:rsidRDefault="00954083">
      <w:pPr>
        <w:ind w:left="461"/>
        <w:rPr>
          <w:sz w:val="24"/>
          <w:szCs w:val="24"/>
        </w:rPr>
      </w:pPr>
      <w:r>
        <w:rPr>
          <w:sz w:val="24"/>
          <w:szCs w:val="24"/>
        </w:rPr>
        <w:t>2</w:t>
      </w:r>
      <w:r w:rsidR="006C643A">
        <w:rPr>
          <w:sz w:val="24"/>
          <w:szCs w:val="24"/>
        </w:rPr>
        <w:t xml:space="preserve">          dx</w:t>
      </w:r>
      <w:r w:rsidR="006C643A">
        <w:rPr>
          <w:spacing w:val="-3"/>
          <w:sz w:val="24"/>
          <w:szCs w:val="24"/>
        </w:rPr>
        <w:t xml:space="preserve"> </w:t>
      </w:r>
      <w:r w:rsidR="006C643A">
        <w:rPr>
          <w:sz w:val="24"/>
          <w:szCs w:val="24"/>
        </w:rPr>
        <w:t>=</w:t>
      </w:r>
      <w:r w:rsidR="006C643A">
        <w:rPr>
          <w:spacing w:val="1"/>
          <w:sz w:val="24"/>
          <w:szCs w:val="24"/>
        </w:rPr>
        <w:t xml:space="preserve"> </w:t>
      </w:r>
      <w:r w:rsidR="006C643A">
        <w:rPr>
          <w:sz w:val="24"/>
          <w:szCs w:val="24"/>
        </w:rPr>
        <w:t>3</w:t>
      </w:r>
    </w:p>
    <w:p w:rsidR="00A93F08" w:rsidRDefault="00A93F08">
      <w:pPr>
        <w:spacing w:before="17" w:line="240" w:lineRule="exact"/>
        <w:rPr>
          <w:sz w:val="24"/>
          <w:szCs w:val="24"/>
        </w:rPr>
      </w:pPr>
    </w:p>
    <w:p w:rsidR="00A93F08" w:rsidRDefault="00954083">
      <w:pPr>
        <w:ind w:left="461"/>
        <w:rPr>
          <w:sz w:val="24"/>
          <w:szCs w:val="24"/>
        </w:rPr>
      </w:pPr>
      <w:r>
        <w:rPr>
          <w:sz w:val="24"/>
          <w:szCs w:val="24"/>
        </w:rPr>
        <w:t>3</w:t>
      </w:r>
      <w:r w:rsidR="006C643A">
        <w:rPr>
          <w:sz w:val="24"/>
          <w:szCs w:val="24"/>
        </w:rPr>
        <w:t xml:space="preserve">          </w:t>
      </w:r>
      <w:r w:rsidR="006C643A">
        <w:rPr>
          <w:spacing w:val="-1"/>
          <w:sz w:val="24"/>
          <w:szCs w:val="24"/>
        </w:rPr>
        <w:t>a</w:t>
      </w:r>
      <w:r w:rsidR="006C643A">
        <w:rPr>
          <w:sz w:val="24"/>
          <w:szCs w:val="24"/>
        </w:rPr>
        <w:t>x</w:t>
      </w:r>
      <w:r w:rsidR="006C643A">
        <w:rPr>
          <w:spacing w:val="-3"/>
          <w:sz w:val="24"/>
          <w:szCs w:val="24"/>
        </w:rPr>
        <w:t xml:space="preserve"> </w:t>
      </w:r>
      <w:r w:rsidR="006C643A">
        <w:rPr>
          <w:sz w:val="24"/>
          <w:szCs w:val="24"/>
        </w:rPr>
        <w:t>=</w:t>
      </w:r>
      <w:r w:rsidR="006C643A">
        <w:rPr>
          <w:spacing w:val="1"/>
          <w:sz w:val="24"/>
          <w:szCs w:val="24"/>
        </w:rPr>
        <w:t xml:space="preserve"> </w:t>
      </w:r>
      <w:r w:rsidR="006C643A">
        <w:rPr>
          <w:spacing w:val="4"/>
          <w:sz w:val="24"/>
          <w:szCs w:val="24"/>
        </w:rPr>
        <w:t>a</w:t>
      </w:r>
      <w:r w:rsidR="006C643A">
        <w:rPr>
          <w:sz w:val="24"/>
          <w:szCs w:val="24"/>
        </w:rPr>
        <w:t>x</w:t>
      </w:r>
      <w:r w:rsidR="006C643A">
        <w:rPr>
          <w:spacing w:val="-3"/>
          <w:sz w:val="24"/>
          <w:szCs w:val="24"/>
        </w:rPr>
        <w:t xml:space="preserve"> </w:t>
      </w:r>
      <w:r w:rsidR="006C643A">
        <w:rPr>
          <w:sz w:val="24"/>
          <w:szCs w:val="24"/>
        </w:rPr>
        <w:t>*</w:t>
      </w:r>
      <w:r w:rsidR="006C643A">
        <w:rPr>
          <w:spacing w:val="2"/>
          <w:sz w:val="24"/>
          <w:szCs w:val="24"/>
        </w:rPr>
        <w:t xml:space="preserve"> </w:t>
      </w:r>
      <w:r w:rsidR="006C643A">
        <w:rPr>
          <w:sz w:val="24"/>
          <w:szCs w:val="24"/>
        </w:rPr>
        <w:t>dx</w:t>
      </w:r>
    </w:p>
    <w:p w:rsidR="00A93F08" w:rsidRDefault="00A93F08">
      <w:pPr>
        <w:spacing w:before="2" w:line="260" w:lineRule="exact"/>
        <w:rPr>
          <w:sz w:val="26"/>
          <w:szCs w:val="26"/>
        </w:rPr>
      </w:pPr>
    </w:p>
    <w:p w:rsidR="00A93F08" w:rsidRDefault="00954083">
      <w:pPr>
        <w:ind w:left="461"/>
        <w:rPr>
          <w:sz w:val="24"/>
          <w:szCs w:val="24"/>
        </w:rPr>
      </w:pPr>
      <w:r>
        <w:rPr>
          <w:sz w:val="24"/>
          <w:szCs w:val="24"/>
        </w:rPr>
        <w:t>4</w:t>
      </w:r>
      <w:r w:rsidR="006C643A">
        <w:rPr>
          <w:sz w:val="24"/>
          <w:szCs w:val="24"/>
        </w:rPr>
        <w:t xml:space="preserve">          </w:t>
      </w:r>
      <w:r w:rsidR="006C643A">
        <w:rPr>
          <w:spacing w:val="2"/>
          <w:sz w:val="24"/>
          <w:szCs w:val="24"/>
        </w:rPr>
        <w:t>s</w:t>
      </w:r>
      <w:r w:rsidR="006C643A">
        <w:rPr>
          <w:sz w:val="24"/>
          <w:szCs w:val="24"/>
        </w:rPr>
        <w:t>i</w:t>
      </w:r>
      <w:r w:rsidR="006C643A">
        <w:rPr>
          <w:spacing w:val="-7"/>
          <w:sz w:val="24"/>
          <w:szCs w:val="24"/>
        </w:rPr>
        <w:t xml:space="preserve"> </w:t>
      </w:r>
      <w:r w:rsidR="006C643A">
        <w:rPr>
          <w:sz w:val="24"/>
          <w:szCs w:val="24"/>
        </w:rPr>
        <w:t>=</w:t>
      </w:r>
      <w:r w:rsidR="006C643A">
        <w:rPr>
          <w:spacing w:val="1"/>
          <w:sz w:val="24"/>
          <w:szCs w:val="24"/>
        </w:rPr>
        <w:t xml:space="preserve"> </w:t>
      </w:r>
      <w:r w:rsidR="006C643A">
        <w:rPr>
          <w:spacing w:val="4"/>
          <w:sz w:val="24"/>
          <w:szCs w:val="24"/>
        </w:rPr>
        <w:t>a</w:t>
      </w:r>
      <w:r w:rsidR="006C643A">
        <w:rPr>
          <w:sz w:val="24"/>
          <w:szCs w:val="24"/>
        </w:rPr>
        <w:t>x</w:t>
      </w:r>
    </w:p>
    <w:p w:rsidR="00A93F08" w:rsidRDefault="00A93F08">
      <w:pPr>
        <w:spacing w:before="18" w:line="240" w:lineRule="exact"/>
        <w:rPr>
          <w:sz w:val="24"/>
          <w:szCs w:val="24"/>
        </w:rPr>
      </w:pPr>
    </w:p>
    <w:p w:rsidR="00A93F08" w:rsidRPr="0035754F" w:rsidRDefault="006C643A" w:rsidP="0035754F">
      <w:pPr>
        <w:pStyle w:val="Heading6"/>
        <w:numPr>
          <w:ilvl w:val="0"/>
          <w:numId w:val="0"/>
        </w:numPr>
        <w:rPr>
          <w:sz w:val="28"/>
          <w:szCs w:val="28"/>
        </w:rPr>
      </w:pPr>
      <w:r w:rsidRPr="006807A9">
        <w:rPr>
          <w:sz w:val="24"/>
          <w:szCs w:val="28"/>
        </w:rPr>
        <w:t>D</w:t>
      </w:r>
      <w:r w:rsidRPr="006807A9">
        <w:rPr>
          <w:spacing w:val="1"/>
          <w:sz w:val="24"/>
          <w:szCs w:val="28"/>
        </w:rPr>
        <w:t>ead</w:t>
      </w:r>
      <w:r w:rsidRPr="006807A9">
        <w:rPr>
          <w:spacing w:val="-2"/>
          <w:sz w:val="24"/>
          <w:szCs w:val="28"/>
        </w:rPr>
        <w:t>-</w:t>
      </w:r>
      <w:r w:rsidRPr="006807A9">
        <w:rPr>
          <w:spacing w:val="1"/>
          <w:sz w:val="24"/>
          <w:szCs w:val="28"/>
        </w:rPr>
        <w:t>C</w:t>
      </w:r>
      <w:r w:rsidRPr="006807A9">
        <w:rPr>
          <w:spacing w:val="4"/>
          <w:sz w:val="24"/>
          <w:szCs w:val="28"/>
        </w:rPr>
        <w:t>o</w:t>
      </w:r>
      <w:r w:rsidRPr="006807A9">
        <w:rPr>
          <w:spacing w:val="-5"/>
          <w:sz w:val="24"/>
          <w:szCs w:val="28"/>
        </w:rPr>
        <w:t>n</w:t>
      </w:r>
      <w:r w:rsidRPr="006807A9">
        <w:rPr>
          <w:spacing w:val="4"/>
          <w:sz w:val="24"/>
          <w:szCs w:val="28"/>
        </w:rPr>
        <w:t>d</w:t>
      </w:r>
      <w:r w:rsidRPr="006807A9">
        <w:rPr>
          <w:spacing w:val="-5"/>
          <w:sz w:val="24"/>
          <w:szCs w:val="28"/>
        </w:rPr>
        <w:t>i</w:t>
      </w:r>
      <w:r w:rsidRPr="006807A9">
        <w:rPr>
          <w:spacing w:val="4"/>
          <w:sz w:val="24"/>
          <w:szCs w:val="28"/>
        </w:rPr>
        <w:t>t</w:t>
      </w:r>
      <w:r w:rsidRPr="006807A9">
        <w:rPr>
          <w:sz w:val="24"/>
          <w:szCs w:val="28"/>
        </w:rPr>
        <w:t>i</w:t>
      </w:r>
      <w:r w:rsidRPr="006807A9">
        <w:rPr>
          <w:spacing w:val="4"/>
          <w:sz w:val="24"/>
          <w:szCs w:val="28"/>
        </w:rPr>
        <w:t>o</w:t>
      </w:r>
      <w:r w:rsidRPr="006807A9">
        <w:rPr>
          <w:sz w:val="24"/>
          <w:szCs w:val="28"/>
        </w:rPr>
        <w:t>n</w:t>
      </w:r>
      <w:r w:rsidR="0035754F" w:rsidRPr="006807A9">
        <w:rPr>
          <w:sz w:val="24"/>
          <w:szCs w:val="28"/>
        </w:rPr>
        <w:t xml:space="preserve"> </w:t>
      </w:r>
      <w:r w:rsidRPr="006807A9">
        <w:rPr>
          <w:spacing w:val="1"/>
          <w:sz w:val="24"/>
          <w:szCs w:val="28"/>
        </w:rPr>
        <w:t>C</w:t>
      </w:r>
      <w:r w:rsidRPr="006807A9">
        <w:rPr>
          <w:sz w:val="24"/>
          <w:szCs w:val="28"/>
        </w:rPr>
        <w:t>ode</w:t>
      </w:r>
      <w:r w:rsidR="0035754F" w:rsidRPr="006807A9">
        <w:rPr>
          <w:sz w:val="24"/>
          <w:szCs w:val="28"/>
        </w:rPr>
        <w:t xml:space="preserve"> </w:t>
      </w:r>
      <w:r w:rsidRPr="006807A9">
        <w:rPr>
          <w:spacing w:val="3"/>
          <w:sz w:val="24"/>
          <w:szCs w:val="28"/>
        </w:rPr>
        <w:t>E</w:t>
      </w:r>
      <w:r w:rsidRPr="006807A9">
        <w:rPr>
          <w:sz w:val="24"/>
          <w:szCs w:val="28"/>
        </w:rPr>
        <w:t>l</w:t>
      </w:r>
      <w:r w:rsidRPr="006807A9">
        <w:rPr>
          <w:spacing w:val="-1"/>
          <w:sz w:val="24"/>
          <w:szCs w:val="28"/>
        </w:rPr>
        <w:t>i</w:t>
      </w:r>
      <w:r w:rsidRPr="006807A9">
        <w:rPr>
          <w:sz w:val="24"/>
          <w:szCs w:val="28"/>
        </w:rPr>
        <w:t>m</w:t>
      </w:r>
      <w:r w:rsidRPr="006807A9">
        <w:rPr>
          <w:spacing w:val="-1"/>
          <w:sz w:val="24"/>
          <w:szCs w:val="28"/>
        </w:rPr>
        <w:t>i</w:t>
      </w:r>
      <w:r w:rsidRPr="006807A9">
        <w:rPr>
          <w:sz w:val="24"/>
          <w:szCs w:val="28"/>
        </w:rPr>
        <w:t>n</w:t>
      </w:r>
      <w:r w:rsidRPr="006807A9">
        <w:rPr>
          <w:spacing w:val="1"/>
          <w:sz w:val="24"/>
          <w:szCs w:val="28"/>
        </w:rPr>
        <w:t>a</w:t>
      </w:r>
      <w:r w:rsidRPr="006807A9">
        <w:rPr>
          <w:spacing w:val="4"/>
          <w:sz w:val="24"/>
          <w:szCs w:val="28"/>
        </w:rPr>
        <w:t>t</w:t>
      </w:r>
      <w:r w:rsidRPr="006807A9">
        <w:rPr>
          <w:spacing w:val="-5"/>
          <w:sz w:val="24"/>
          <w:szCs w:val="28"/>
        </w:rPr>
        <w:t>i</w:t>
      </w:r>
      <w:r w:rsidRPr="006807A9">
        <w:rPr>
          <w:spacing w:val="4"/>
          <w:sz w:val="24"/>
          <w:szCs w:val="28"/>
        </w:rPr>
        <w:t>o</w:t>
      </w:r>
      <w:r w:rsidRPr="006807A9">
        <w:rPr>
          <w:sz w:val="24"/>
          <w:szCs w:val="28"/>
        </w:rPr>
        <w:t>n</w:t>
      </w:r>
    </w:p>
    <w:p w:rsidR="00A93F08" w:rsidRDefault="00A93F08">
      <w:pPr>
        <w:spacing w:before="2" w:line="280" w:lineRule="exact"/>
        <w:rPr>
          <w:sz w:val="28"/>
          <w:szCs w:val="28"/>
        </w:rPr>
      </w:pPr>
    </w:p>
    <w:p w:rsidR="00A93F08" w:rsidRPr="00076E5B" w:rsidRDefault="006C643A" w:rsidP="00076E5B">
      <w:pPr>
        <w:spacing w:line="359" w:lineRule="auto"/>
        <w:ind w:left="101" w:right="87" w:firstLine="355"/>
        <w:jc w:val="both"/>
        <w:rPr>
          <w:sz w:val="24"/>
          <w:szCs w:val="24"/>
        </w:rPr>
      </w:pPr>
      <w:r>
        <w:rPr>
          <w:spacing w:val="6"/>
          <w:sz w:val="24"/>
          <w:szCs w:val="24"/>
        </w:rPr>
        <w:t>I</w:t>
      </w:r>
      <w:r>
        <w:rPr>
          <w:sz w:val="24"/>
          <w:szCs w:val="24"/>
        </w:rPr>
        <w:t>n a</w:t>
      </w:r>
      <w:r>
        <w:rPr>
          <w:spacing w:val="4"/>
          <w:sz w:val="24"/>
          <w:szCs w:val="24"/>
        </w:rPr>
        <w:t xml:space="preserve"> </w:t>
      </w:r>
      <w:r>
        <w:rPr>
          <w:spacing w:val="2"/>
          <w:sz w:val="24"/>
          <w:szCs w:val="24"/>
        </w:rPr>
        <w:t>s</w:t>
      </w:r>
      <w:r>
        <w:rPr>
          <w:sz w:val="24"/>
          <w:szCs w:val="24"/>
        </w:rPr>
        <w:t>i</w:t>
      </w:r>
      <w:r>
        <w:rPr>
          <w:spacing w:val="1"/>
          <w:sz w:val="24"/>
          <w:szCs w:val="24"/>
        </w:rPr>
        <w:t>m</w:t>
      </w:r>
      <w:r>
        <w:rPr>
          <w:sz w:val="24"/>
          <w:szCs w:val="24"/>
        </w:rPr>
        <w:t>i</w:t>
      </w:r>
      <w:r>
        <w:rPr>
          <w:spacing w:val="-4"/>
          <w:sz w:val="24"/>
          <w:szCs w:val="24"/>
        </w:rPr>
        <w:t>l</w:t>
      </w:r>
      <w:r>
        <w:rPr>
          <w:spacing w:val="-1"/>
          <w:sz w:val="24"/>
          <w:szCs w:val="24"/>
        </w:rPr>
        <w:t>a</w:t>
      </w:r>
      <w:r>
        <w:rPr>
          <w:sz w:val="24"/>
          <w:szCs w:val="24"/>
        </w:rPr>
        <w:t>r</w:t>
      </w:r>
      <w:r>
        <w:rPr>
          <w:spacing w:val="6"/>
          <w:sz w:val="24"/>
          <w:szCs w:val="24"/>
        </w:rPr>
        <w:t xml:space="preserve"> </w:t>
      </w:r>
      <w:r>
        <w:rPr>
          <w:sz w:val="24"/>
          <w:szCs w:val="24"/>
        </w:rPr>
        <w:t>w</w:t>
      </w:r>
      <w:r>
        <w:rPr>
          <w:spacing w:val="3"/>
          <w:sz w:val="24"/>
          <w:szCs w:val="24"/>
        </w:rPr>
        <w:t>a</w:t>
      </w:r>
      <w:r>
        <w:rPr>
          <w:sz w:val="24"/>
          <w:szCs w:val="24"/>
        </w:rPr>
        <w:t>y to</w:t>
      </w:r>
      <w:r>
        <w:rPr>
          <w:spacing w:val="10"/>
          <w:sz w:val="24"/>
          <w:szCs w:val="24"/>
        </w:rPr>
        <w:t xml:space="preserve"> </w:t>
      </w:r>
      <w:r>
        <w:rPr>
          <w:sz w:val="24"/>
          <w:szCs w:val="24"/>
        </w:rPr>
        <w:t>d</w:t>
      </w:r>
      <w:r>
        <w:rPr>
          <w:spacing w:val="-1"/>
          <w:sz w:val="24"/>
          <w:szCs w:val="24"/>
        </w:rPr>
        <w:t>ea</w:t>
      </w:r>
      <w:r>
        <w:rPr>
          <w:spacing w:val="4"/>
          <w:sz w:val="24"/>
          <w:szCs w:val="24"/>
        </w:rPr>
        <w:t>d</w:t>
      </w:r>
      <w:r>
        <w:rPr>
          <w:spacing w:val="2"/>
          <w:sz w:val="24"/>
          <w:szCs w:val="24"/>
        </w:rPr>
        <w:t>-</w:t>
      </w:r>
      <w:r>
        <w:rPr>
          <w:spacing w:val="1"/>
          <w:sz w:val="24"/>
          <w:szCs w:val="24"/>
        </w:rPr>
        <w:t>r</w:t>
      </w:r>
      <w:r>
        <w:rPr>
          <w:spacing w:val="-1"/>
          <w:sz w:val="24"/>
          <w:szCs w:val="24"/>
        </w:rPr>
        <w:t>e</w:t>
      </w:r>
      <w:r>
        <w:rPr>
          <w:sz w:val="24"/>
          <w:szCs w:val="24"/>
        </w:rPr>
        <w:t>g</w:t>
      </w:r>
      <w:r>
        <w:rPr>
          <w:spacing w:val="-4"/>
          <w:sz w:val="24"/>
          <w:szCs w:val="24"/>
        </w:rPr>
        <w:t>i</w:t>
      </w:r>
      <w:r>
        <w:rPr>
          <w:spacing w:val="-2"/>
          <w:sz w:val="24"/>
          <w:szCs w:val="24"/>
        </w:rPr>
        <w:t>s</w:t>
      </w:r>
      <w:r>
        <w:rPr>
          <w:spacing w:val="5"/>
          <w:sz w:val="24"/>
          <w:szCs w:val="24"/>
        </w:rPr>
        <w:t>t</w:t>
      </w:r>
      <w:r>
        <w:rPr>
          <w:spacing w:val="-1"/>
          <w:sz w:val="24"/>
          <w:szCs w:val="24"/>
        </w:rPr>
        <w:t>e</w:t>
      </w:r>
      <w:r>
        <w:rPr>
          <w:sz w:val="24"/>
          <w:szCs w:val="24"/>
        </w:rPr>
        <w:t>r</w:t>
      </w:r>
      <w:r>
        <w:rPr>
          <w:spacing w:val="6"/>
          <w:sz w:val="24"/>
          <w:szCs w:val="24"/>
        </w:rPr>
        <w:t xml:space="preserve"> </w:t>
      </w:r>
      <w:r>
        <w:rPr>
          <w:spacing w:val="-1"/>
          <w:sz w:val="24"/>
          <w:szCs w:val="24"/>
        </w:rPr>
        <w:t>e</w:t>
      </w:r>
      <w:r>
        <w:rPr>
          <w:spacing w:val="-4"/>
          <w:sz w:val="24"/>
          <w:szCs w:val="24"/>
        </w:rPr>
        <w:t>l</w:t>
      </w:r>
      <w:r>
        <w:rPr>
          <w:sz w:val="24"/>
          <w:szCs w:val="24"/>
        </w:rPr>
        <w:t>i</w:t>
      </w:r>
      <w:r>
        <w:rPr>
          <w:spacing w:val="1"/>
          <w:sz w:val="24"/>
          <w:szCs w:val="24"/>
        </w:rPr>
        <w:t>m</w:t>
      </w:r>
      <w:r>
        <w:rPr>
          <w:spacing w:val="-4"/>
          <w:sz w:val="24"/>
          <w:szCs w:val="24"/>
        </w:rPr>
        <w:t>i</w:t>
      </w:r>
      <w:r>
        <w:rPr>
          <w:sz w:val="24"/>
          <w:szCs w:val="24"/>
        </w:rPr>
        <w:t>n</w:t>
      </w:r>
      <w:r>
        <w:rPr>
          <w:spacing w:val="-1"/>
          <w:sz w:val="24"/>
          <w:szCs w:val="24"/>
        </w:rPr>
        <w:t>a</w:t>
      </w:r>
      <w:r>
        <w:rPr>
          <w:spacing w:val="10"/>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7"/>
          <w:sz w:val="24"/>
          <w:szCs w:val="24"/>
        </w:rPr>
        <w:t xml:space="preserve"> </w:t>
      </w:r>
      <w:r>
        <w:rPr>
          <w:sz w:val="24"/>
          <w:szCs w:val="24"/>
        </w:rPr>
        <w:t>a</w:t>
      </w:r>
      <w:r>
        <w:rPr>
          <w:spacing w:val="4"/>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 xml:space="preserve">n </w:t>
      </w:r>
      <w:r>
        <w:rPr>
          <w:spacing w:val="-1"/>
          <w:sz w:val="24"/>
          <w:szCs w:val="24"/>
        </w:rPr>
        <w:t>c</w:t>
      </w:r>
      <w:r>
        <w:rPr>
          <w:spacing w:val="5"/>
          <w:sz w:val="24"/>
          <w:szCs w:val="24"/>
        </w:rPr>
        <w:t>o</w:t>
      </w:r>
      <w:r>
        <w:rPr>
          <w:sz w:val="24"/>
          <w:szCs w:val="24"/>
        </w:rPr>
        <w:t>de</w:t>
      </w:r>
      <w:r>
        <w:rPr>
          <w:spacing w:val="9"/>
          <w:sz w:val="24"/>
          <w:szCs w:val="24"/>
        </w:rPr>
        <w:t xml:space="preserve"> </w:t>
      </w:r>
      <w:r>
        <w:rPr>
          <w:spacing w:val="-9"/>
          <w:sz w:val="24"/>
          <w:szCs w:val="24"/>
        </w:rPr>
        <w:t>i</w:t>
      </w:r>
      <w:r>
        <w:rPr>
          <w:sz w:val="24"/>
          <w:szCs w:val="24"/>
        </w:rPr>
        <w:t>s</w:t>
      </w:r>
      <w:r>
        <w:rPr>
          <w:spacing w:val="3"/>
          <w:sz w:val="24"/>
          <w:szCs w:val="24"/>
        </w:rPr>
        <w:t xml:space="preserve"> </w:t>
      </w:r>
      <w:r>
        <w:rPr>
          <w:sz w:val="24"/>
          <w:szCs w:val="24"/>
        </w:rPr>
        <w:t>d</w:t>
      </w:r>
      <w:r>
        <w:rPr>
          <w:spacing w:val="4"/>
          <w:sz w:val="24"/>
          <w:szCs w:val="24"/>
        </w:rPr>
        <w:t>e</w:t>
      </w:r>
      <w:r>
        <w:rPr>
          <w:spacing w:val="-1"/>
          <w:sz w:val="24"/>
          <w:szCs w:val="24"/>
        </w:rPr>
        <w:t>a</w:t>
      </w:r>
      <w:r>
        <w:rPr>
          <w:sz w:val="24"/>
          <w:szCs w:val="24"/>
        </w:rPr>
        <w:t>d</w:t>
      </w:r>
      <w:r>
        <w:rPr>
          <w:spacing w:val="5"/>
          <w:sz w:val="24"/>
          <w:szCs w:val="24"/>
        </w:rPr>
        <w:t xml:space="preserve"> </w:t>
      </w:r>
      <w:r>
        <w:rPr>
          <w:spacing w:val="-1"/>
          <w:sz w:val="24"/>
          <w:szCs w:val="24"/>
        </w:rPr>
        <w:t>a</w:t>
      </w:r>
      <w:r>
        <w:rPr>
          <w:sz w:val="24"/>
          <w:szCs w:val="24"/>
        </w:rPr>
        <w:t>t</w:t>
      </w:r>
      <w:r>
        <w:rPr>
          <w:spacing w:val="10"/>
          <w:sz w:val="24"/>
          <w:szCs w:val="24"/>
        </w:rPr>
        <w:t xml:space="preserve"> </w:t>
      </w:r>
      <w:r>
        <w:rPr>
          <w:sz w:val="24"/>
          <w:szCs w:val="24"/>
        </w:rPr>
        <w:t>a</w:t>
      </w:r>
      <w:r>
        <w:rPr>
          <w:spacing w:val="4"/>
          <w:sz w:val="24"/>
          <w:szCs w:val="24"/>
        </w:rPr>
        <w:t xml:space="preserve"> </w:t>
      </w:r>
      <w:r>
        <w:rPr>
          <w:sz w:val="24"/>
          <w:szCs w:val="24"/>
        </w:rPr>
        <w:t>p</w:t>
      </w:r>
      <w:r>
        <w:rPr>
          <w:spacing w:val="5"/>
          <w:sz w:val="24"/>
          <w:szCs w:val="24"/>
        </w:rPr>
        <w:t>o</w:t>
      </w:r>
      <w:r>
        <w:rPr>
          <w:spacing w:val="-4"/>
          <w:sz w:val="24"/>
          <w:szCs w:val="24"/>
        </w:rPr>
        <w:t>i</w:t>
      </w:r>
      <w:r>
        <w:rPr>
          <w:spacing w:val="-5"/>
          <w:sz w:val="24"/>
          <w:szCs w:val="24"/>
        </w:rPr>
        <w:t>n</w:t>
      </w:r>
      <w:r>
        <w:rPr>
          <w:sz w:val="24"/>
          <w:szCs w:val="24"/>
        </w:rPr>
        <w:t>t</w:t>
      </w:r>
      <w:r>
        <w:rPr>
          <w:spacing w:val="10"/>
          <w:sz w:val="24"/>
          <w:szCs w:val="24"/>
        </w:rPr>
        <w:t xml:space="preserve"> </w:t>
      </w:r>
      <w:r>
        <w:rPr>
          <w:spacing w:val="-4"/>
          <w:sz w:val="24"/>
          <w:szCs w:val="24"/>
        </w:rPr>
        <w:t>i</w:t>
      </w:r>
      <w:r>
        <w:rPr>
          <w:sz w:val="24"/>
          <w:szCs w:val="24"/>
        </w:rPr>
        <w:t>n</w:t>
      </w:r>
      <w:r>
        <w:rPr>
          <w:spacing w:val="5"/>
          <w:sz w:val="24"/>
          <w:szCs w:val="24"/>
        </w:rPr>
        <w:t xml:space="preserve"> </w:t>
      </w:r>
      <w:r>
        <w:rPr>
          <w:sz w:val="24"/>
          <w:szCs w:val="24"/>
        </w:rPr>
        <w:t>a p</w:t>
      </w:r>
      <w:r>
        <w:rPr>
          <w:spacing w:val="1"/>
          <w:sz w:val="24"/>
          <w:szCs w:val="24"/>
        </w:rPr>
        <w:t>r</w:t>
      </w:r>
      <w:r>
        <w:rPr>
          <w:spacing w:val="5"/>
          <w:sz w:val="24"/>
          <w:szCs w:val="24"/>
        </w:rPr>
        <w:t>o</w:t>
      </w:r>
      <w:r>
        <w:rPr>
          <w:spacing w:val="-5"/>
          <w:sz w:val="24"/>
          <w:szCs w:val="24"/>
        </w:rPr>
        <w:t>g</w:t>
      </w:r>
      <w:r>
        <w:rPr>
          <w:spacing w:val="1"/>
          <w:sz w:val="24"/>
          <w:szCs w:val="24"/>
        </w:rPr>
        <w:t>r</w:t>
      </w:r>
      <w:r>
        <w:rPr>
          <w:spacing w:val="-1"/>
          <w:sz w:val="24"/>
          <w:szCs w:val="24"/>
        </w:rPr>
        <w:t>a</w:t>
      </w:r>
      <w:r>
        <w:rPr>
          <w:sz w:val="24"/>
          <w:szCs w:val="24"/>
        </w:rPr>
        <w:t>m</w:t>
      </w:r>
      <w:r>
        <w:rPr>
          <w:spacing w:val="-2"/>
          <w:sz w:val="24"/>
          <w:szCs w:val="24"/>
        </w:rPr>
        <w:t xml:space="preserve"> </w:t>
      </w:r>
      <w:r>
        <w:rPr>
          <w:spacing w:val="-4"/>
          <w:sz w:val="24"/>
          <w:szCs w:val="24"/>
        </w:rPr>
        <w:t>i</w:t>
      </w:r>
      <w:r>
        <w:rPr>
          <w:sz w:val="24"/>
          <w:szCs w:val="24"/>
        </w:rPr>
        <w:t>f</w:t>
      </w:r>
      <w:r>
        <w:rPr>
          <w:spacing w:val="4"/>
          <w:sz w:val="24"/>
          <w:szCs w:val="24"/>
        </w:rPr>
        <w:t xml:space="preserve"> </w:t>
      </w:r>
      <w:r>
        <w:rPr>
          <w:spacing w:val="-9"/>
          <w:sz w:val="24"/>
          <w:szCs w:val="24"/>
        </w:rPr>
        <w:t>i</w:t>
      </w:r>
      <w:r>
        <w:rPr>
          <w:spacing w:val="5"/>
          <w:sz w:val="24"/>
          <w:szCs w:val="24"/>
        </w:rPr>
        <w:t>t</w:t>
      </w:r>
      <w:r>
        <w:rPr>
          <w:sz w:val="24"/>
          <w:szCs w:val="24"/>
        </w:rPr>
        <w:t>s</w:t>
      </w:r>
      <w:r>
        <w:rPr>
          <w:spacing w:val="5"/>
          <w:sz w:val="24"/>
          <w:szCs w:val="24"/>
        </w:rPr>
        <w:t xml:space="preserve"> </w:t>
      </w:r>
      <w:r>
        <w:rPr>
          <w:spacing w:val="-5"/>
          <w:sz w:val="24"/>
          <w:szCs w:val="24"/>
        </w:rPr>
        <w:t>v</w:t>
      </w:r>
      <w:r>
        <w:rPr>
          <w:spacing w:val="4"/>
          <w:sz w:val="24"/>
          <w:szCs w:val="24"/>
        </w:rPr>
        <w:t>a</w:t>
      </w:r>
      <w:r>
        <w:rPr>
          <w:spacing w:val="-4"/>
          <w:sz w:val="24"/>
          <w:szCs w:val="24"/>
        </w:rPr>
        <w:t>l</w:t>
      </w:r>
      <w:r>
        <w:rPr>
          <w:sz w:val="24"/>
          <w:szCs w:val="24"/>
        </w:rPr>
        <w:t>ue</w:t>
      </w:r>
      <w:r>
        <w:rPr>
          <w:spacing w:val="6"/>
          <w:sz w:val="24"/>
          <w:szCs w:val="24"/>
        </w:rPr>
        <w:t xml:space="preserve"> </w:t>
      </w:r>
      <w:r>
        <w:rPr>
          <w:spacing w:val="-4"/>
          <w:sz w:val="24"/>
          <w:szCs w:val="24"/>
        </w:rPr>
        <w:t>i</w:t>
      </w:r>
      <w:r>
        <w:rPr>
          <w:sz w:val="24"/>
          <w:szCs w:val="24"/>
        </w:rPr>
        <w:t xml:space="preserve">s </w:t>
      </w:r>
      <w:r>
        <w:rPr>
          <w:spacing w:val="-5"/>
          <w:sz w:val="24"/>
          <w:szCs w:val="24"/>
        </w:rPr>
        <w:t>n</w:t>
      </w:r>
      <w:r>
        <w:rPr>
          <w:spacing w:val="5"/>
          <w:sz w:val="24"/>
          <w:szCs w:val="24"/>
        </w:rPr>
        <w:t>o</w:t>
      </w:r>
      <w:r>
        <w:rPr>
          <w:sz w:val="24"/>
          <w:szCs w:val="24"/>
        </w:rPr>
        <w:t>t</w:t>
      </w:r>
      <w:r>
        <w:rPr>
          <w:spacing w:val="7"/>
          <w:sz w:val="24"/>
          <w:szCs w:val="24"/>
        </w:rPr>
        <w:t xml:space="preserve"> </w:t>
      </w:r>
      <w:r>
        <w:rPr>
          <w:sz w:val="24"/>
          <w:szCs w:val="24"/>
        </w:rPr>
        <w:t>u</w:t>
      </w:r>
      <w:r>
        <w:rPr>
          <w:spacing w:val="-2"/>
          <w:sz w:val="24"/>
          <w:szCs w:val="24"/>
        </w:rPr>
        <w:t>s</w:t>
      </w:r>
      <w:r>
        <w:rPr>
          <w:spacing w:val="-1"/>
          <w:sz w:val="24"/>
          <w:szCs w:val="24"/>
        </w:rPr>
        <w:t>e</w:t>
      </w:r>
      <w:r>
        <w:rPr>
          <w:sz w:val="24"/>
          <w:szCs w:val="24"/>
        </w:rPr>
        <w:t>d</w:t>
      </w:r>
      <w:r>
        <w:rPr>
          <w:spacing w:val="2"/>
          <w:sz w:val="24"/>
          <w:szCs w:val="24"/>
        </w:rPr>
        <w:t xml:space="preserve"> </w:t>
      </w:r>
      <w:r>
        <w:rPr>
          <w:spacing w:val="-5"/>
          <w:sz w:val="24"/>
          <w:szCs w:val="24"/>
        </w:rPr>
        <w:t>b</w:t>
      </w:r>
      <w:r>
        <w:rPr>
          <w:spacing w:val="4"/>
          <w:sz w:val="24"/>
          <w:szCs w:val="24"/>
        </w:rPr>
        <w:t>e</w:t>
      </w:r>
      <w:r>
        <w:rPr>
          <w:spacing w:val="-8"/>
          <w:sz w:val="24"/>
          <w:szCs w:val="24"/>
        </w:rPr>
        <w:t>f</w:t>
      </w:r>
      <w:r>
        <w:rPr>
          <w:spacing w:val="5"/>
          <w:sz w:val="24"/>
          <w:szCs w:val="24"/>
        </w:rPr>
        <w:t>o</w:t>
      </w:r>
      <w:r>
        <w:rPr>
          <w:spacing w:val="1"/>
          <w:sz w:val="24"/>
          <w:szCs w:val="24"/>
        </w:rPr>
        <w:t>r</w:t>
      </w:r>
      <w:r>
        <w:rPr>
          <w:sz w:val="24"/>
          <w:szCs w:val="24"/>
        </w:rPr>
        <w:t>e</w:t>
      </w:r>
      <w:r>
        <w:rPr>
          <w:spacing w:val="1"/>
          <w:sz w:val="24"/>
          <w:szCs w:val="24"/>
        </w:rPr>
        <w:t xml:space="preserve"> r</w:t>
      </w:r>
      <w:r>
        <w:rPr>
          <w:spacing w:val="-1"/>
          <w:sz w:val="24"/>
          <w:szCs w:val="24"/>
        </w:rPr>
        <w:t>e</w:t>
      </w:r>
      <w:r>
        <w:rPr>
          <w:sz w:val="24"/>
          <w:szCs w:val="24"/>
        </w:rPr>
        <w:t>d</w:t>
      </w:r>
      <w:r>
        <w:rPr>
          <w:spacing w:val="-1"/>
          <w:sz w:val="24"/>
          <w:szCs w:val="24"/>
        </w:rPr>
        <w:t>e</w:t>
      </w:r>
      <w:r>
        <w:rPr>
          <w:spacing w:val="-3"/>
          <w:sz w:val="24"/>
          <w:szCs w:val="24"/>
        </w:rPr>
        <w:t>f</w:t>
      </w:r>
      <w:r>
        <w:rPr>
          <w:spacing w:val="-4"/>
          <w:sz w:val="24"/>
          <w:szCs w:val="24"/>
        </w:rPr>
        <w:t>i</w:t>
      </w:r>
      <w:r>
        <w:rPr>
          <w:sz w:val="24"/>
          <w:szCs w:val="24"/>
        </w:rPr>
        <w:t>n</w:t>
      </w:r>
      <w:r>
        <w:rPr>
          <w:spacing w:val="-9"/>
          <w:sz w:val="24"/>
          <w:szCs w:val="24"/>
        </w:rPr>
        <w:t>i</w:t>
      </w:r>
      <w:r>
        <w:rPr>
          <w:spacing w:val="10"/>
          <w:sz w:val="24"/>
          <w:szCs w:val="24"/>
        </w:rPr>
        <w:t>t</w:t>
      </w:r>
      <w:r>
        <w:rPr>
          <w:spacing w:val="-9"/>
          <w:sz w:val="24"/>
          <w:szCs w:val="24"/>
        </w:rPr>
        <w:t>i</w:t>
      </w:r>
      <w:r>
        <w:rPr>
          <w:spacing w:val="9"/>
          <w:sz w:val="24"/>
          <w:szCs w:val="24"/>
        </w:rPr>
        <w:t>o</w:t>
      </w:r>
      <w:r>
        <w:rPr>
          <w:spacing w:val="-5"/>
          <w:sz w:val="24"/>
          <w:szCs w:val="24"/>
        </w:rPr>
        <w:t>n</w:t>
      </w:r>
      <w:r>
        <w:rPr>
          <w:sz w:val="24"/>
          <w:szCs w:val="24"/>
        </w:rPr>
        <w:t>.</w:t>
      </w:r>
    </w:p>
    <w:p w:rsidR="00A93F08" w:rsidRPr="006807A9" w:rsidRDefault="006C643A" w:rsidP="0035754F">
      <w:pPr>
        <w:pStyle w:val="Heading6"/>
        <w:numPr>
          <w:ilvl w:val="0"/>
          <w:numId w:val="0"/>
        </w:numPr>
        <w:jc w:val="both"/>
        <w:rPr>
          <w:sz w:val="24"/>
          <w:szCs w:val="28"/>
        </w:rPr>
      </w:pPr>
      <w:r w:rsidRPr="006807A9">
        <w:rPr>
          <w:spacing w:val="1"/>
          <w:sz w:val="24"/>
          <w:szCs w:val="28"/>
        </w:rPr>
        <w:t>C</w:t>
      </w:r>
      <w:r w:rsidRPr="006807A9">
        <w:rPr>
          <w:sz w:val="24"/>
          <w:szCs w:val="28"/>
        </w:rPr>
        <w:t>o</w:t>
      </w:r>
      <w:r w:rsidRPr="006807A9">
        <w:rPr>
          <w:spacing w:val="-5"/>
          <w:sz w:val="24"/>
          <w:szCs w:val="28"/>
        </w:rPr>
        <w:t>n</w:t>
      </w:r>
      <w:r w:rsidRPr="006807A9">
        <w:rPr>
          <w:spacing w:val="4"/>
          <w:sz w:val="24"/>
          <w:szCs w:val="28"/>
        </w:rPr>
        <w:t>d</w:t>
      </w:r>
      <w:r w:rsidRPr="006807A9">
        <w:rPr>
          <w:sz w:val="24"/>
          <w:szCs w:val="28"/>
        </w:rPr>
        <w:t>i</w:t>
      </w:r>
      <w:r w:rsidRPr="006807A9">
        <w:rPr>
          <w:spacing w:val="3"/>
          <w:sz w:val="24"/>
          <w:szCs w:val="28"/>
        </w:rPr>
        <w:t>t</w:t>
      </w:r>
      <w:r w:rsidRPr="006807A9">
        <w:rPr>
          <w:spacing w:val="-5"/>
          <w:sz w:val="24"/>
          <w:szCs w:val="28"/>
        </w:rPr>
        <w:t>i</w:t>
      </w:r>
      <w:r w:rsidRPr="006807A9">
        <w:rPr>
          <w:spacing w:val="4"/>
          <w:sz w:val="24"/>
          <w:szCs w:val="28"/>
        </w:rPr>
        <w:t>o</w:t>
      </w:r>
      <w:r w:rsidRPr="006807A9">
        <w:rPr>
          <w:sz w:val="24"/>
          <w:szCs w:val="28"/>
        </w:rPr>
        <w:t>n</w:t>
      </w:r>
      <w:r w:rsidR="0035754F" w:rsidRPr="006807A9">
        <w:rPr>
          <w:sz w:val="24"/>
          <w:szCs w:val="28"/>
        </w:rPr>
        <w:t xml:space="preserve"> </w:t>
      </w:r>
      <w:r w:rsidRPr="006807A9">
        <w:rPr>
          <w:spacing w:val="1"/>
          <w:sz w:val="24"/>
          <w:szCs w:val="28"/>
        </w:rPr>
        <w:t>C</w:t>
      </w:r>
      <w:r w:rsidRPr="006807A9">
        <w:rPr>
          <w:sz w:val="24"/>
          <w:szCs w:val="28"/>
        </w:rPr>
        <w:t>ode</w:t>
      </w:r>
      <w:r w:rsidR="0035754F" w:rsidRPr="006807A9">
        <w:rPr>
          <w:sz w:val="24"/>
          <w:szCs w:val="28"/>
        </w:rPr>
        <w:t xml:space="preserve"> </w:t>
      </w:r>
      <w:r w:rsidRPr="006807A9">
        <w:rPr>
          <w:spacing w:val="-1"/>
          <w:sz w:val="24"/>
          <w:szCs w:val="28"/>
        </w:rPr>
        <w:t>P</w:t>
      </w:r>
      <w:r w:rsidRPr="006807A9">
        <w:rPr>
          <w:spacing w:val="3"/>
          <w:sz w:val="24"/>
          <w:szCs w:val="28"/>
        </w:rPr>
        <w:t>r</w:t>
      </w:r>
      <w:r w:rsidRPr="006807A9">
        <w:rPr>
          <w:sz w:val="24"/>
          <w:szCs w:val="28"/>
        </w:rPr>
        <w:t>op</w:t>
      </w:r>
      <w:r w:rsidRPr="006807A9">
        <w:rPr>
          <w:spacing w:val="6"/>
          <w:sz w:val="24"/>
          <w:szCs w:val="28"/>
        </w:rPr>
        <w:t>a</w:t>
      </w:r>
      <w:r w:rsidRPr="006807A9">
        <w:rPr>
          <w:spacing w:val="-5"/>
          <w:sz w:val="24"/>
          <w:szCs w:val="28"/>
        </w:rPr>
        <w:t>g</w:t>
      </w:r>
      <w:r w:rsidRPr="006807A9">
        <w:rPr>
          <w:spacing w:val="1"/>
          <w:sz w:val="24"/>
          <w:szCs w:val="28"/>
        </w:rPr>
        <w:t>a</w:t>
      </w:r>
      <w:r w:rsidRPr="006807A9">
        <w:rPr>
          <w:spacing w:val="4"/>
          <w:sz w:val="24"/>
          <w:szCs w:val="28"/>
        </w:rPr>
        <w:t>t</w:t>
      </w:r>
      <w:r w:rsidRPr="006807A9">
        <w:rPr>
          <w:spacing w:val="-5"/>
          <w:sz w:val="24"/>
          <w:szCs w:val="28"/>
        </w:rPr>
        <w:t>i</w:t>
      </w:r>
      <w:r w:rsidR="0035754F" w:rsidRPr="006807A9">
        <w:rPr>
          <w:spacing w:val="-5"/>
          <w:sz w:val="24"/>
          <w:szCs w:val="28"/>
        </w:rPr>
        <w:t>o</w:t>
      </w:r>
      <w:r w:rsidRPr="006807A9">
        <w:rPr>
          <w:sz w:val="24"/>
          <w:szCs w:val="28"/>
        </w:rPr>
        <w:t>n</w:t>
      </w:r>
    </w:p>
    <w:p w:rsidR="00A93F08" w:rsidRDefault="00A93F08">
      <w:pPr>
        <w:spacing w:before="7" w:line="280" w:lineRule="exact"/>
        <w:rPr>
          <w:sz w:val="28"/>
          <w:szCs w:val="28"/>
        </w:rPr>
      </w:pPr>
    </w:p>
    <w:p w:rsidR="00A93F08" w:rsidRDefault="006C643A">
      <w:pPr>
        <w:spacing w:line="360" w:lineRule="auto"/>
        <w:ind w:left="101" w:right="82" w:firstLine="298"/>
        <w:jc w:val="both"/>
        <w:rPr>
          <w:sz w:val="24"/>
          <w:szCs w:val="24"/>
        </w:rPr>
      </w:pPr>
      <w:r>
        <w:rPr>
          <w:spacing w:val="-2"/>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n</w:t>
      </w:r>
      <w:r>
        <w:rPr>
          <w:spacing w:val="5"/>
          <w:sz w:val="24"/>
          <w:szCs w:val="24"/>
        </w:rPr>
        <w:t xml:space="preserve"> </w:t>
      </w:r>
      <w:r>
        <w:rPr>
          <w:spacing w:val="-1"/>
          <w:sz w:val="24"/>
          <w:szCs w:val="24"/>
        </w:rPr>
        <w:t>c</w:t>
      </w:r>
      <w:r>
        <w:rPr>
          <w:spacing w:val="5"/>
          <w:sz w:val="24"/>
          <w:szCs w:val="24"/>
        </w:rPr>
        <w:t>o</w:t>
      </w:r>
      <w:r>
        <w:rPr>
          <w:sz w:val="24"/>
          <w:szCs w:val="24"/>
        </w:rPr>
        <w:t>d</w:t>
      </w:r>
      <w:r>
        <w:rPr>
          <w:spacing w:val="-1"/>
          <w:sz w:val="24"/>
          <w:szCs w:val="24"/>
        </w:rPr>
        <w:t>e</w:t>
      </w:r>
      <w:r>
        <w:rPr>
          <w:sz w:val="24"/>
          <w:szCs w:val="24"/>
        </w:rPr>
        <w:t>s</w:t>
      </w:r>
      <w:r>
        <w:rPr>
          <w:spacing w:val="3"/>
          <w:sz w:val="24"/>
          <w:szCs w:val="24"/>
        </w:rPr>
        <w:t xml:space="preserve"> </w:t>
      </w:r>
      <w:r>
        <w:rPr>
          <w:spacing w:val="-1"/>
          <w:sz w:val="24"/>
          <w:szCs w:val="24"/>
        </w:rPr>
        <w:t>a</w:t>
      </w:r>
      <w:r>
        <w:rPr>
          <w:spacing w:val="1"/>
          <w:sz w:val="24"/>
          <w:szCs w:val="24"/>
        </w:rPr>
        <w:t>r</w:t>
      </w:r>
      <w:r>
        <w:rPr>
          <w:sz w:val="24"/>
          <w:szCs w:val="24"/>
        </w:rPr>
        <w:t>e</w:t>
      </w:r>
      <w:r>
        <w:rPr>
          <w:spacing w:val="9"/>
          <w:sz w:val="24"/>
          <w:szCs w:val="24"/>
        </w:rPr>
        <w:t xml:space="preserve"> </w:t>
      </w:r>
      <w:r>
        <w:rPr>
          <w:spacing w:val="-3"/>
          <w:sz w:val="24"/>
          <w:szCs w:val="24"/>
        </w:rPr>
        <w:t>f</w:t>
      </w:r>
      <w:r>
        <w:rPr>
          <w:spacing w:val="-4"/>
          <w:sz w:val="24"/>
          <w:szCs w:val="24"/>
        </w:rPr>
        <w:t>l</w:t>
      </w:r>
      <w:r>
        <w:rPr>
          <w:spacing w:val="-1"/>
          <w:sz w:val="24"/>
          <w:szCs w:val="24"/>
        </w:rPr>
        <w:t>a</w:t>
      </w:r>
      <w:r>
        <w:rPr>
          <w:sz w:val="24"/>
          <w:szCs w:val="24"/>
        </w:rPr>
        <w:t>gs</w:t>
      </w:r>
      <w:r>
        <w:rPr>
          <w:spacing w:val="3"/>
          <w:sz w:val="24"/>
          <w:szCs w:val="24"/>
        </w:rPr>
        <w:t xml:space="preserve"> </w:t>
      </w:r>
      <w:r>
        <w:rPr>
          <w:sz w:val="24"/>
          <w:szCs w:val="24"/>
        </w:rPr>
        <w:t>u</w:t>
      </w:r>
      <w:r>
        <w:rPr>
          <w:spacing w:val="2"/>
          <w:sz w:val="24"/>
          <w:szCs w:val="24"/>
        </w:rPr>
        <w:t>s</w:t>
      </w:r>
      <w:r>
        <w:rPr>
          <w:spacing w:val="-1"/>
          <w:sz w:val="24"/>
          <w:szCs w:val="24"/>
        </w:rPr>
        <w:t>e</w:t>
      </w:r>
      <w:r>
        <w:rPr>
          <w:sz w:val="24"/>
          <w:szCs w:val="24"/>
        </w:rPr>
        <w:t>d</w:t>
      </w:r>
      <w:r>
        <w:rPr>
          <w:spacing w:val="5"/>
          <w:sz w:val="24"/>
          <w:szCs w:val="24"/>
        </w:rPr>
        <w:t xml:space="preserve"> </w:t>
      </w:r>
      <w:r>
        <w:rPr>
          <w:sz w:val="24"/>
          <w:szCs w:val="24"/>
        </w:rPr>
        <w:t xml:space="preserve">by </w:t>
      </w:r>
      <w:r>
        <w:rPr>
          <w:spacing w:val="5"/>
          <w:sz w:val="24"/>
          <w:szCs w:val="24"/>
        </w:rPr>
        <w:t>t</w:t>
      </w:r>
      <w:r>
        <w:rPr>
          <w:spacing w:val="-5"/>
          <w:sz w:val="24"/>
          <w:szCs w:val="24"/>
        </w:rPr>
        <w:t>h</w:t>
      </w:r>
      <w:r>
        <w:rPr>
          <w:sz w:val="24"/>
          <w:szCs w:val="24"/>
        </w:rPr>
        <w:t>e</w:t>
      </w:r>
      <w:r>
        <w:rPr>
          <w:spacing w:val="9"/>
          <w:sz w:val="24"/>
          <w:szCs w:val="24"/>
        </w:rPr>
        <w:t xml:space="preserve"> </w:t>
      </w:r>
      <w:r>
        <w:rPr>
          <w:spacing w:val="-4"/>
          <w:sz w:val="24"/>
          <w:szCs w:val="24"/>
        </w:rPr>
        <w:t>m</w:t>
      </w:r>
      <w:r>
        <w:rPr>
          <w:spacing w:val="-1"/>
          <w:sz w:val="24"/>
          <w:szCs w:val="24"/>
        </w:rPr>
        <w:t>a</w:t>
      </w:r>
      <w:r>
        <w:rPr>
          <w:spacing w:val="4"/>
          <w:sz w:val="24"/>
          <w:szCs w:val="24"/>
        </w:rPr>
        <w:t>c</w:t>
      </w:r>
      <w:r>
        <w:rPr>
          <w:sz w:val="24"/>
          <w:szCs w:val="24"/>
        </w:rPr>
        <w:t>h</w:t>
      </w:r>
      <w:r>
        <w:rPr>
          <w:spacing w:val="-4"/>
          <w:sz w:val="24"/>
          <w:szCs w:val="24"/>
        </w:rPr>
        <w:t>i</w:t>
      </w:r>
      <w:r>
        <w:rPr>
          <w:sz w:val="24"/>
          <w:szCs w:val="24"/>
        </w:rPr>
        <w:t>ne</w:t>
      </w:r>
      <w:r>
        <w:rPr>
          <w:spacing w:val="8"/>
          <w:sz w:val="24"/>
          <w:szCs w:val="24"/>
        </w:rPr>
        <w:t xml:space="preserve"> </w:t>
      </w:r>
      <w:r>
        <w:rPr>
          <w:sz w:val="24"/>
          <w:szCs w:val="24"/>
        </w:rPr>
        <w:t>to</w:t>
      </w:r>
      <w:r>
        <w:rPr>
          <w:spacing w:val="10"/>
          <w:sz w:val="24"/>
          <w:szCs w:val="24"/>
        </w:rPr>
        <w:t xml:space="preserve"> </w:t>
      </w:r>
      <w:r>
        <w:rPr>
          <w:spacing w:val="-2"/>
          <w:sz w:val="24"/>
          <w:szCs w:val="24"/>
        </w:rPr>
        <w:t>s</w:t>
      </w:r>
      <w:r>
        <w:rPr>
          <w:spacing w:val="-9"/>
          <w:sz w:val="24"/>
          <w:szCs w:val="24"/>
        </w:rPr>
        <w:t>i</w:t>
      </w:r>
      <w:r>
        <w:rPr>
          <w:spacing w:val="5"/>
          <w:sz w:val="24"/>
          <w:szCs w:val="24"/>
        </w:rPr>
        <w:t>g</w:t>
      </w:r>
      <w:r>
        <w:rPr>
          <w:spacing w:val="-5"/>
          <w:sz w:val="24"/>
          <w:szCs w:val="24"/>
        </w:rPr>
        <w:t>n</w:t>
      </w:r>
      <w:r>
        <w:rPr>
          <w:spacing w:val="4"/>
          <w:sz w:val="24"/>
          <w:szCs w:val="24"/>
        </w:rPr>
        <w:t>a</w:t>
      </w:r>
      <w:r>
        <w:rPr>
          <w:sz w:val="24"/>
          <w:szCs w:val="24"/>
        </w:rPr>
        <w:t xml:space="preserve">l </w:t>
      </w:r>
      <w:r>
        <w:rPr>
          <w:spacing w:val="5"/>
          <w:sz w:val="24"/>
          <w:szCs w:val="24"/>
        </w:rPr>
        <w:t>t</w:t>
      </w:r>
      <w:r>
        <w:rPr>
          <w:spacing w:val="-5"/>
          <w:sz w:val="24"/>
          <w:szCs w:val="24"/>
        </w:rPr>
        <w:t>h</w:t>
      </w:r>
      <w:r>
        <w:rPr>
          <w:sz w:val="24"/>
          <w:szCs w:val="24"/>
        </w:rPr>
        <w:t>e</w:t>
      </w:r>
      <w:r>
        <w:rPr>
          <w:spacing w:val="4"/>
          <w:sz w:val="24"/>
          <w:szCs w:val="24"/>
        </w:rPr>
        <w:t xml:space="preserve"> </w:t>
      </w:r>
      <w:r>
        <w:rPr>
          <w:spacing w:val="5"/>
          <w:sz w:val="24"/>
          <w:szCs w:val="24"/>
        </w:rPr>
        <w:t>o</w:t>
      </w:r>
      <w:r>
        <w:rPr>
          <w:spacing w:val="-1"/>
          <w:sz w:val="24"/>
          <w:szCs w:val="24"/>
        </w:rPr>
        <w:t>cc</w:t>
      </w:r>
      <w:r>
        <w:rPr>
          <w:sz w:val="24"/>
          <w:szCs w:val="24"/>
        </w:rPr>
        <w:t>u</w:t>
      </w:r>
      <w:r>
        <w:rPr>
          <w:spacing w:val="1"/>
          <w:sz w:val="24"/>
          <w:szCs w:val="24"/>
        </w:rPr>
        <w:t>rr</w:t>
      </w:r>
      <w:r>
        <w:rPr>
          <w:spacing w:val="-1"/>
          <w:sz w:val="24"/>
          <w:szCs w:val="24"/>
        </w:rPr>
        <w:t>e</w:t>
      </w:r>
      <w:r>
        <w:rPr>
          <w:spacing w:val="-5"/>
          <w:sz w:val="24"/>
          <w:szCs w:val="24"/>
        </w:rPr>
        <w:t>n</w:t>
      </w:r>
      <w:r>
        <w:rPr>
          <w:spacing w:val="-1"/>
          <w:sz w:val="24"/>
          <w:szCs w:val="24"/>
        </w:rPr>
        <w:t>c</w:t>
      </w:r>
      <w:r>
        <w:rPr>
          <w:sz w:val="24"/>
          <w:szCs w:val="24"/>
        </w:rPr>
        <w:t>e</w:t>
      </w:r>
      <w:r>
        <w:rPr>
          <w:spacing w:val="4"/>
          <w:sz w:val="24"/>
          <w:szCs w:val="24"/>
        </w:rPr>
        <w:t xml:space="preserve"> </w:t>
      </w:r>
      <w:r>
        <w:rPr>
          <w:spacing w:val="5"/>
          <w:sz w:val="24"/>
          <w:szCs w:val="24"/>
        </w:rPr>
        <w:t>o</w:t>
      </w:r>
      <w:r>
        <w:rPr>
          <w:sz w:val="24"/>
          <w:szCs w:val="24"/>
        </w:rPr>
        <w:t>f</w:t>
      </w:r>
      <w:r>
        <w:rPr>
          <w:spacing w:val="2"/>
          <w:sz w:val="24"/>
          <w:szCs w:val="24"/>
        </w:rPr>
        <w:t xml:space="preserve"> </w:t>
      </w:r>
      <w:r>
        <w:rPr>
          <w:sz w:val="24"/>
          <w:szCs w:val="24"/>
        </w:rPr>
        <w:t>a</w:t>
      </w:r>
      <w:r>
        <w:rPr>
          <w:spacing w:val="4"/>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7"/>
          <w:sz w:val="24"/>
          <w:szCs w:val="24"/>
        </w:rPr>
        <w:t xml:space="preserve"> </w:t>
      </w:r>
      <w:r>
        <w:rPr>
          <w:spacing w:val="6"/>
          <w:sz w:val="24"/>
          <w:szCs w:val="24"/>
        </w:rPr>
        <w:t>I</w:t>
      </w:r>
      <w:r>
        <w:rPr>
          <w:sz w:val="24"/>
          <w:szCs w:val="24"/>
        </w:rPr>
        <w:t>n g</w:t>
      </w:r>
      <w:r>
        <w:rPr>
          <w:spacing w:val="-1"/>
          <w:sz w:val="24"/>
          <w:szCs w:val="24"/>
        </w:rPr>
        <w:t>e</w:t>
      </w:r>
      <w:r>
        <w:rPr>
          <w:spacing w:val="-5"/>
          <w:sz w:val="24"/>
          <w:szCs w:val="24"/>
        </w:rPr>
        <w:t>n</w:t>
      </w:r>
      <w:r>
        <w:rPr>
          <w:spacing w:val="-1"/>
          <w:sz w:val="24"/>
          <w:szCs w:val="24"/>
        </w:rPr>
        <w:t>e</w:t>
      </w:r>
      <w:r>
        <w:rPr>
          <w:spacing w:val="1"/>
          <w:sz w:val="24"/>
          <w:szCs w:val="24"/>
        </w:rPr>
        <w:t>r</w:t>
      </w:r>
      <w:r>
        <w:rPr>
          <w:spacing w:val="4"/>
          <w:sz w:val="24"/>
          <w:szCs w:val="24"/>
        </w:rPr>
        <w:t>a</w:t>
      </w:r>
      <w:r>
        <w:rPr>
          <w:spacing w:val="-4"/>
          <w:sz w:val="24"/>
          <w:szCs w:val="24"/>
        </w:rPr>
        <w:t>l</w:t>
      </w:r>
      <w:r>
        <w:rPr>
          <w:sz w:val="24"/>
          <w:szCs w:val="24"/>
        </w:rPr>
        <w:t>,</w:t>
      </w:r>
      <w:r>
        <w:rPr>
          <w:spacing w:val="6"/>
          <w:sz w:val="24"/>
          <w:szCs w:val="24"/>
        </w:rPr>
        <w:t xml:space="preserve"> </w:t>
      </w:r>
      <w:r>
        <w:rPr>
          <w:spacing w:val="-2"/>
          <w:sz w:val="24"/>
          <w:szCs w:val="24"/>
        </w:rPr>
        <w:t>s</w:t>
      </w:r>
      <w:r>
        <w:rPr>
          <w:spacing w:val="4"/>
          <w:sz w:val="24"/>
          <w:szCs w:val="24"/>
        </w:rPr>
        <w:t>e</w:t>
      </w:r>
      <w:r>
        <w:rPr>
          <w:sz w:val="24"/>
          <w:szCs w:val="24"/>
        </w:rPr>
        <w:t>v</w:t>
      </w:r>
      <w:r>
        <w:rPr>
          <w:spacing w:val="-1"/>
          <w:sz w:val="24"/>
          <w:szCs w:val="24"/>
        </w:rPr>
        <w:t>e</w:t>
      </w:r>
      <w:r>
        <w:rPr>
          <w:spacing w:val="1"/>
          <w:sz w:val="24"/>
          <w:szCs w:val="24"/>
        </w:rPr>
        <w:t>r</w:t>
      </w:r>
      <w:r>
        <w:rPr>
          <w:spacing w:val="4"/>
          <w:sz w:val="24"/>
          <w:szCs w:val="24"/>
        </w:rPr>
        <w:t>a</w:t>
      </w:r>
      <w:r>
        <w:rPr>
          <w:sz w:val="24"/>
          <w:szCs w:val="24"/>
        </w:rPr>
        <w:t xml:space="preserve">l </w:t>
      </w:r>
      <w:r>
        <w:rPr>
          <w:spacing w:val="-4"/>
          <w:sz w:val="24"/>
          <w:szCs w:val="24"/>
        </w:rPr>
        <w:t>m</w:t>
      </w:r>
      <w:r>
        <w:rPr>
          <w:spacing w:val="4"/>
          <w:sz w:val="24"/>
          <w:szCs w:val="24"/>
        </w:rPr>
        <w:t>ac</w:t>
      </w:r>
      <w:r>
        <w:rPr>
          <w:sz w:val="24"/>
          <w:szCs w:val="24"/>
        </w:rPr>
        <w:t>h</w:t>
      </w:r>
      <w:r>
        <w:rPr>
          <w:spacing w:val="-4"/>
          <w:sz w:val="24"/>
          <w:szCs w:val="24"/>
        </w:rPr>
        <w:t>i</w:t>
      </w:r>
      <w:r>
        <w:rPr>
          <w:sz w:val="24"/>
          <w:szCs w:val="24"/>
        </w:rPr>
        <w:t>ne</w:t>
      </w:r>
      <w:r>
        <w:rPr>
          <w:spacing w:val="8"/>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s</w:t>
      </w:r>
      <w:r>
        <w:rPr>
          <w:spacing w:val="7"/>
          <w:sz w:val="24"/>
          <w:szCs w:val="24"/>
        </w:rPr>
        <w:t xml:space="preserve"> </w:t>
      </w:r>
      <w:r>
        <w:rPr>
          <w:spacing w:val="-2"/>
          <w:sz w:val="24"/>
          <w:szCs w:val="24"/>
        </w:rPr>
        <w:t>s</w:t>
      </w:r>
      <w:r>
        <w:rPr>
          <w:spacing w:val="-1"/>
          <w:sz w:val="24"/>
          <w:szCs w:val="24"/>
        </w:rPr>
        <w:t>e</w:t>
      </w:r>
      <w:r>
        <w:rPr>
          <w:sz w:val="24"/>
          <w:szCs w:val="24"/>
        </w:rPr>
        <w:t>t</w:t>
      </w:r>
      <w:r>
        <w:rPr>
          <w:spacing w:val="9"/>
          <w:sz w:val="24"/>
          <w:szCs w:val="24"/>
        </w:rPr>
        <w:t xml:space="preserve"> </w:t>
      </w:r>
      <w:r>
        <w:rPr>
          <w:spacing w:val="5"/>
          <w:sz w:val="24"/>
          <w:szCs w:val="24"/>
        </w:rPr>
        <w:t>t</w:t>
      </w:r>
      <w:r>
        <w:rPr>
          <w:spacing w:val="-5"/>
          <w:sz w:val="24"/>
          <w:szCs w:val="24"/>
        </w:rPr>
        <w:t>h</w:t>
      </w:r>
      <w:r>
        <w:rPr>
          <w:spacing w:val="-1"/>
          <w:sz w:val="24"/>
          <w:szCs w:val="24"/>
        </w:rPr>
        <w:t>e</w:t>
      </w:r>
      <w:r>
        <w:rPr>
          <w:spacing w:val="-2"/>
          <w:sz w:val="24"/>
          <w:szCs w:val="24"/>
        </w:rPr>
        <w:t>s</w:t>
      </w:r>
      <w:r>
        <w:rPr>
          <w:sz w:val="24"/>
          <w:szCs w:val="24"/>
        </w:rPr>
        <w:t>e</w:t>
      </w:r>
      <w:r>
        <w:rPr>
          <w:spacing w:val="8"/>
          <w:sz w:val="24"/>
          <w:szCs w:val="24"/>
        </w:rPr>
        <w:t xml:space="preserve"> </w:t>
      </w:r>
      <w:r>
        <w:rPr>
          <w:spacing w:val="-3"/>
          <w:sz w:val="24"/>
          <w:szCs w:val="24"/>
        </w:rPr>
        <w:t>f</w:t>
      </w:r>
      <w:r>
        <w:rPr>
          <w:spacing w:val="-4"/>
          <w:sz w:val="24"/>
          <w:szCs w:val="24"/>
        </w:rPr>
        <w:t>l</w:t>
      </w:r>
      <w:r>
        <w:rPr>
          <w:spacing w:val="8"/>
          <w:sz w:val="24"/>
          <w:szCs w:val="24"/>
        </w:rPr>
        <w:t>a</w:t>
      </w:r>
      <w:r>
        <w:rPr>
          <w:sz w:val="24"/>
          <w:szCs w:val="24"/>
        </w:rPr>
        <w:t>g</w:t>
      </w:r>
      <w:r>
        <w:rPr>
          <w:spacing w:val="-2"/>
          <w:sz w:val="24"/>
          <w:szCs w:val="24"/>
        </w:rPr>
        <w:t>s</w:t>
      </w:r>
      <w:r>
        <w:rPr>
          <w:sz w:val="24"/>
          <w:szCs w:val="24"/>
        </w:rPr>
        <w:t>,</w:t>
      </w:r>
      <w:r>
        <w:rPr>
          <w:spacing w:val="6"/>
          <w:sz w:val="24"/>
          <w:szCs w:val="24"/>
        </w:rPr>
        <w:t xml:space="preserve"> </w:t>
      </w:r>
      <w:r>
        <w:rPr>
          <w:spacing w:val="1"/>
          <w:sz w:val="24"/>
          <w:szCs w:val="24"/>
        </w:rPr>
        <w:t>r</w:t>
      </w:r>
      <w:r>
        <w:rPr>
          <w:spacing w:val="-1"/>
          <w:sz w:val="24"/>
          <w:szCs w:val="24"/>
        </w:rPr>
        <w:t>a</w:t>
      </w:r>
      <w:r>
        <w:rPr>
          <w:spacing w:val="-5"/>
          <w:sz w:val="24"/>
          <w:szCs w:val="24"/>
        </w:rPr>
        <w:t>n</w:t>
      </w:r>
      <w:r>
        <w:rPr>
          <w:spacing w:val="5"/>
          <w:sz w:val="24"/>
          <w:szCs w:val="24"/>
        </w:rPr>
        <w:t>g</w:t>
      </w:r>
      <w:r>
        <w:rPr>
          <w:spacing w:val="-4"/>
          <w:sz w:val="24"/>
          <w:szCs w:val="24"/>
        </w:rPr>
        <w:t>i</w:t>
      </w:r>
      <w:r>
        <w:rPr>
          <w:sz w:val="24"/>
          <w:szCs w:val="24"/>
        </w:rPr>
        <w:t>ng</w:t>
      </w:r>
      <w:r>
        <w:rPr>
          <w:spacing w:val="9"/>
          <w:sz w:val="24"/>
          <w:szCs w:val="24"/>
        </w:rPr>
        <w:t xml:space="preserve"> </w:t>
      </w:r>
      <w:r>
        <w:rPr>
          <w:spacing w:val="-8"/>
          <w:sz w:val="24"/>
          <w:szCs w:val="24"/>
        </w:rPr>
        <w:t>f</w:t>
      </w:r>
      <w:r>
        <w:rPr>
          <w:spacing w:val="1"/>
          <w:sz w:val="24"/>
          <w:szCs w:val="24"/>
        </w:rPr>
        <w:t>r</w:t>
      </w:r>
      <w:r>
        <w:rPr>
          <w:spacing w:val="9"/>
          <w:sz w:val="24"/>
          <w:szCs w:val="24"/>
        </w:rPr>
        <w:t>o</w:t>
      </w:r>
      <w:r>
        <w:rPr>
          <w:spacing w:val="-9"/>
          <w:sz w:val="24"/>
          <w:szCs w:val="24"/>
        </w:rPr>
        <w:t>m</w:t>
      </w:r>
      <w:r>
        <w:rPr>
          <w:sz w:val="24"/>
          <w:szCs w:val="24"/>
        </w:rPr>
        <w:t>1</w:t>
      </w:r>
      <w:r>
        <w:rPr>
          <w:spacing w:val="4"/>
          <w:sz w:val="24"/>
          <w:szCs w:val="24"/>
        </w:rPr>
        <w:t xml:space="preserve"> </w:t>
      </w:r>
      <w:r>
        <w:rPr>
          <w:spacing w:val="5"/>
          <w:sz w:val="24"/>
          <w:szCs w:val="24"/>
        </w:rPr>
        <w:t>t</w:t>
      </w:r>
      <w:r>
        <w:rPr>
          <w:sz w:val="24"/>
          <w:szCs w:val="24"/>
        </w:rPr>
        <w:t>o</w:t>
      </w:r>
      <w:r>
        <w:rPr>
          <w:spacing w:val="9"/>
          <w:sz w:val="24"/>
          <w:szCs w:val="24"/>
        </w:rPr>
        <w:t xml:space="preserve"> </w:t>
      </w:r>
      <w:r>
        <w:rPr>
          <w:sz w:val="24"/>
          <w:szCs w:val="24"/>
        </w:rPr>
        <w:t>3</w:t>
      </w:r>
      <w:r>
        <w:rPr>
          <w:spacing w:val="4"/>
          <w:sz w:val="24"/>
          <w:szCs w:val="24"/>
        </w:rPr>
        <w:t xml:space="preserve"> </w:t>
      </w:r>
      <w:r>
        <w:rPr>
          <w:sz w:val="24"/>
          <w:szCs w:val="24"/>
        </w:rPr>
        <w:t>d</w:t>
      </w:r>
      <w:r>
        <w:rPr>
          <w:spacing w:val="-4"/>
          <w:sz w:val="24"/>
          <w:szCs w:val="24"/>
        </w:rPr>
        <w:t>i</w:t>
      </w:r>
      <w:r>
        <w:rPr>
          <w:spacing w:val="1"/>
          <w:sz w:val="24"/>
          <w:szCs w:val="24"/>
        </w:rPr>
        <w:t>f</w:t>
      </w:r>
      <w:r>
        <w:rPr>
          <w:spacing w:val="-3"/>
          <w:sz w:val="24"/>
          <w:szCs w:val="24"/>
        </w:rPr>
        <w:t>f</w:t>
      </w:r>
      <w:r>
        <w:rPr>
          <w:spacing w:val="-1"/>
          <w:sz w:val="24"/>
          <w:szCs w:val="24"/>
        </w:rPr>
        <w:t>e</w:t>
      </w:r>
      <w:r>
        <w:rPr>
          <w:spacing w:val="1"/>
          <w:sz w:val="24"/>
          <w:szCs w:val="24"/>
        </w:rPr>
        <w:t>r</w:t>
      </w:r>
      <w:r>
        <w:rPr>
          <w:spacing w:val="4"/>
          <w:sz w:val="24"/>
          <w:szCs w:val="24"/>
        </w:rPr>
        <w:t>e</w:t>
      </w:r>
      <w:r>
        <w:rPr>
          <w:spacing w:val="-5"/>
          <w:sz w:val="24"/>
          <w:szCs w:val="24"/>
        </w:rPr>
        <w:t>n</w:t>
      </w:r>
      <w:r>
        <w:rPr>
          <w:sz w:val="24"/>
          <w:szCs w:val="24"/>
        </w:rPr>
        <w:t>t</w:t>
      </w:r>
      <w:r>
        <w:rPr>
          <w:spacing w:val="9"/>
          <w:sz w:val="24"/>
          <w:szCs w:val="24"/>
        </w:rPr>
        <w:t xml:space="preserve"> </w:t>
      </w:r>
      <w:r>
        <w:rPr>
          <w:spacing w:val="-3"/>
          <w:sz w:val="24"/>
          <w:szCs w:val="24"/>
        </w:rPr>
        <w:t>f</w:t>
      </w:r>
      <w:r>
        <w:rPr>
          <w:spacing w:val="-4"/>
          <w:sz w:val="24"/>
          <w:szCs w:val="24"/>
        </w:rPr>
        <w:t>l</w:t>
      </w:r>
      <w:r>
        <w:rPr>
          <w:spacing w:val="-1"/>
          <w:sz w:val="24"/>
          <w:szCs w:val="24"/>
        </w:rPr>
        <w:t>a</w:t>
      </w:r>
      <w:r>
        <w:rPr>
          <w:spacing w:val="5"/>
          <w:sz w:val="24"/>
          <w:szCs w:val="24"/>
        </w:rPr>
        <w:t>g</w:t>
      </w:r>
      <w:r>
        <w:rPr>
          <w:sz w:val="24"/>
          <w:szCs w:val="24"/>
        </w:rPr>
        <w:t>s</w:t>
      </w:r>
      <w:r>
        <w:rPr>
          <w:spacing w:val="7"/>
          <w:sz w:val="24"/>
          <w:szCs w:val="24"/>
        </w:rPr>
        <w:t xml:space="preserve"> </w:t>
      </w:r>
      <w:r>
        <w:rPr>
          <w:spacing w:val="-5"/>
          <w:sz w:val="24"/>
          <w:szCs w:val="24"/>
        </w:rPr>
        <w:t>b</w:t>
      </w:r>
      <w:r>
        <w:rPr>
          <w:spacing w:val="4"/>
          <w:sz w:val="24"/>
          <w:szCs w:val="24"/>
        </w:rPr>
        <w:t>e</w:t>
      </w:r>
      <w:r>
        <w:rPr>
          <w:spacing w:val="-4"/>
          <w:sz w:val="24"/>
          <w:szCs w:val="24"/>
        </w:rPr>
        <w:t>i</w:t>
      </w:r>
      <w:r>
        <w:rPr>
          <w:sz w:val="24"/>
          <w:szCs w:val="24"/>
        </w:rPr>
        <w:t xml:space="preserve">ng </w:t>
      </w:r>
      <w:r>
        <w:rPr>
          <w:spacing w:val="-2"/>
          <w:sz w:val="24"/>
          <w:szCs w:val="24"/>
        </w:rPr>
        <w:t>s</w:t>
      </w:r>
      <w:r>
        <w:rPr>
          <w:spacing w:val="-1"/>
          <w:sz w:val="24"/>
          <w:szCs w:val="24"/>
        </w:rPr>
        <w:t>e</w:t>
      </w:r>
      <w:r>
        <w:rPr>
          <w:sz w:val="24"/>
          <w:szCs w:val="24"/>
        </w:rPr>
        <w:t>t</w:t>
      </w:r>
      <w:r>
        <w:rPr>
          <w:spacing w:val="15"/>
          <w:sz w:val="24"/>
          <w:szCs w:val="24"/>
        </w:rPr>
        <w:t xml:space="preserve"> </w:t>
      </w:r>
      <w:r>
        <w:rPr>
          <w:sz w:val="24"/>
          <w:szCs w:val="24"/>
        </w:rPr>
        <w:t xml:space="preserve">by </w:t>
      </w:r>
      <w:r>
        <w:rPr>
          <w:spacing w:val="5"/>
          <w:sz w:val="24"/>
          <w:szCs w:val="24"/>
        </w:rPr>
        <w:t>t</w:t>
      </w:r>
      <w:r>
        <w:rPr>
          <w:spacing w:val="-5"/>
          <w:sz w:val="24"/>
          <w:szCs w:val="24"/>
        </w:rPr>
        <w:t>h</w:t>
      </w:r>
      <w:r>
        <w:rPr>
          <w:sz w:val="24"/>
          <w:szCs w:val="24"/>
        </w:rPr>
        <w:t>e</w:t>
      </w:r>
      <w:r>
        <w:rPr>
          <w:spacing w:val="9"/>
          <w:sz w:val="24"/>
          <w:szCs w:val="24"/>
        </w:rPr>
        <w:t xml:space="preserve"> </w:t>
      </w:r>
      <w:r>
        <w:rPr>
          <w:spacing w:val="5"/>
          <w:sz w:val="24"/>
          <w:szCs w:val="24"/>
        </w:rPr>
        <w:t>o</w:t>
      </w:r>
      <w:r>
        <w:rPr>
          <w:spacing w:val="-5"/>
          <w:sz w:val="24"/>
          <w:szCs w:val="24"/>
        </w:rPr>
        <w:t>n</w:t>
      </w:r>
      <w:r>
        <w:rPr>
          <w:sz w:val="24"/>
          <w:szCs w:val="24"/>
        </w:rPr>
        <w:t>e</w:t>
      </w:r>
      <w:r>
        <w:rPr>
          <w:spacing w:val="13"/>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12"/>
          <w:sz w:val="24"/>
          <w:szCs w:val="24"/>
        </w:rPr>
        <w:t xml:space="preserve"> </w:t>
      </w:r>
      <w:r>
        <w:rPr>
          <w:spacing w:val="4"/>
          <w:sz w:val="24"/>
          <w:szCs w:val="24"/>
        </w:rPr>
        <w:t>a</w:t>
      </w:r>
      <w:r>
        <w:rPr>
          <w:spacing w:val="-5"/>
          <w:sz w:val="24"/>
          <w:szCs w:val="24"/>
        </w:rPr>
        <w:t>n</w:t>
      </w:r>
      <w:r>
        <w:rPr>
          <w:sz w:val="24"/>
          <w:szCs w:val="24"/>
        </w:rPr>
        <w:t>d</w:t>
      </w:r>
      <w:r>
        <w:rPr>
          <w:spacing w:val="14"/>
          <w:sz w:val="24"/>
          <w:szCs w:val="24"/>
        </w:rPr>
        <w:t xml:space="preserve"> </w:t>
      </w:r>
      <w:r>
        <w:rPr>
          <w:spacing w:val="-8"/>
          <w:sz w:val="24"/>
          <w:szCs w:val="24"/>
        </w:rPr>
        <w:t>f</w:t>
      </w:r>
      <w:r>
        <w:rPr>
          <w:spacing w:val="-1"/>
          <w:sz w:val="24"/>
          <w:szCs w:val="24"/>
        </w:rPr>
        <w:t>e</w:t>
      </w:r>
      <w:r>
        <w:rPr>
          <w:spacing w:val="4"/>
          <w:sz w:val="24"/>
          <w:szCs w:val="24"/>
        </w:rPr>
        <w:t>w</w:t>
      </w:r>
      <w:r>
        <w:rPr>
          <w:spacing w:val="-1"/>
          <w:sz w:val="24"/>
          <w:szCs w:val="24"/>
        </w:rPr>
        <w:t>e</w:t>
      </w:r>
      <w:r>
        <w:rPr>
          <w:sz w:val="24"/>
          <w:szCs w:val="24"/>
        </w:rPr>
        <w:t>r</w:t>
      </w:r>
      <w:r>
        <w:rPr>
          <w:spacing w:val="22"/>
          <w:sz w:val="24"/>
          <w:szCs w:val="24"/>
        </w:rPr>
        <w:t xml:space="preserve"> </w:t>
      </w:r>
      <w:r>
        <w:rPr>
          <w:spacing w:val="-4"/>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s</w:t>
      </w:r>
      <w:r>
        <w:rPr>
          <w:spacing w:val="12"/>
          <w:sz w:val="24"/>
          <w:szCs w:val="24"/>
        </w:rPr>
        <w:t xml:space="preserve"> </w:t>
      </w:r>
      <w:r>
        <w:rPr>
          <w:spacing w:val="-4"/>
          <w:sz w:val="24"/>
          <w:szCs w:val="24"/>
        </w:rPr>
        <w:t>m</w:t>
      </w:r>
      <w:r>
        <w:rPr>
          <w:spacing w:val="-1"/>
          <w:sz w:val="24"/>
          <w:szCs w:val="24"/>
        </w:rPr>
        <w:t>a</w:t>
      </w:r>
      <w:r>
        <w:rPr>
          <w:sz w:val="24"/>
          <w:szCs w:val="24"/>
        </w:rPr>
        <w:t>ke</w:t>
      </w:r>
      <w:r>
        <w:rPr>
          <w:spacing w:val="9"/>
          <w:sz w:val="24"/>
          <w:szCs w:val="24"/>
        </w:rPr>
        <w:t xml:space="preserve"> </w:t>
      </w:r>
      <w:r>
        <w:rPr>
          <w:spacing w:val="5"/>
          <w:sz w:val="24"/>
          <w:szCs w:val="24"/>
        </w:rPr>
        <w:t>u</w:t>
      </w:r>
      <w:r>
        <w:rPr>
          <w:spacing w:val="-2"/>
          <w:sz w:val="24"/>
          <w:szCs w:val="24"/>
        </w:rPr>
        <w:t>s</w:t>
      </w:r>
      <w:r>
        <w:rPr>
          <w:sz w:val="24"/>
          <w:szCs w:val="24"/>
        </w:rPr>
        <w:t>e</w:t>
      </w:r>
      <w:r>
        <w:rPr>
          <w:spacing w:val="9"/>
          <w:sz w:val="24"/>
          <w:szCs w:val="24"/>
        </w:rPr>
        <w:t xml:space="preserve"> </w:t>
      </w:r>
      <w:r>
        <w:rPr>
          <w:spacing w:val="5"/>
          <w:sz w:val="24"/>
          <w:szCs w:val="24"/>
        </w:rPr>
        <w:t>o</w:t>
      </w:r>
      <w:r>
        <w:rPr>
          <w:sz w:val="24"/>
          <w:szCs w:val="24"/>
        </w:rPr>
        <w:t>f</w:t>
      </w:r>
      <w:r>
        <w:rPr>
          <w:spacing w:val="2"/>
          <w:sz w:val="24"/>
          <w:szCs w:val="24"/>
        </w:rPr>
        <w:t xml:space="preserve"> </w:t>
      </w:r>
      <w:r>
        <w:rPr>
          <w:spacing w:val="5"/>
          <w:sz w:val="24"/>
          <w:szCs w:val="24"/>
        </w:rPr>
        <w:t>t</w:t>
      </w:r>
      <w:r>
        <w:rPr>
          <w:spacing w:val="-5"/>
          <w:sz w:val="24"/>
          <w:szCs w:val="24"/>
        </w:rPr>
        <w:t>h</w:t>
      </w:r>
      <w:r>
        <w:rPr>
          <w:spacing w:val="5"/>
          <w:sz w:val="24"/>
          <w:szCs w:val="24"/>
        </w:rPr>
        <w:t>o</w:t>
      </w:r>
      <w:r>
        <w:rPr>
          <w:spacing w:val="-2"/>
          <w:sz w:val="24"/>
          <w:szCs w:val="24"/>
        </w:rPr>
        <w:t>s</w:t>
      </w:r>
      <w:r>
        <w:rPr>
          <w:sz w:val="24"/>
          <w:szCs w:val="24"/>
        </w:rPr>
        <w:t>e</w:t>
      </w:r>
      <w:r>
        <w:rPr>
          <w:spacing w:val="13"/>
          <w:sz w:val="24"/>
          <w:szCs w:val="24"/>
        </w:rPr>
        <w:t xml:space="preserve"> </w:t>
      </w:r>
      <w:r>
        <w:rPr>
          <w:spacing w:val="-3"/>
          <w:sz w:val="24"/>
          <w:szCs w:val="24"/>
        </w:rPr>
        <w:t>f</w:t>
      </w:r>
      <w:r>
        <w:rPr>
          <w:spacing w:val="-4"/>
          <w:sz w:val="24"/>
          <w:szCs w:val="24"/>
        </w:rPr>
        <w:t>l</w:t>
      </w:r>
      <w:r>
        <w:rPr>
          <w:spacing w:val="-1"/>
          <w:sz w:val="24"/>
          <w:szCs w:val="24"/>
        </w:rPr>
        <w:t>a</w:t>
      </w:r>
      <w:r>
        <w:rPr>
          <w:spacing w:val="5"/>
          <w:sz w:val="24"/>
          <w:szCs w:val="24"/>
        </w:rPr>
        <w:t>g</w:t>
      </w:r>
      <w:r>
        <w:rPr>
          <w:spacing w:val="-2"/>
          <w:sz w:val="24"/>
          <w:szCs w:val="24"/>
        </w:rPr>
        <w:t>s</w:t>
      </w:r>
      <w:r>
        <w:rPr>
          <w:sz w:val="24"/>
          <w:szCs w:val="24"/>
        </w:rPr>
        <w:t>,</w:t>
      </w:r>
      <w:r>
        <w:rPr>
          <w:spacing w:val="12"/>
          <w:sz w:val="24"/>
          <w:szCs w:val="24"/>
        </w:rPr>
        <w:t xml:space="preserve"> </w:t>
      </w:r>
      <w:r>
        <w:rPr>
          <w:spacing w:val="5"/>
          <w:sz w:val="24"/>
          <w:szCs w:val="24"/>
        </w:rPr>
        <w:t>o</w:t>
      </w:r>
      <w:r>
        <w:rPr>
          <w:sz w:val="24"/>
          <w:szCs w:val="24"/>
        </w:rPr>
        <w:t>n</w:t>
      </w:r>
      <w:r>
        <w:rPr>
          <w:spacing w:val="-4"/>
          <w:sz w:val="24"/>
          <w:szCs w:val="24"/>
        </w:rPr>
        <w:t>l</w:t>
      </w:r>
      <w:r>
        <w:rPr>
          <w:sz w:val="24"/>
          <w:szCs w:val="24"/>
        </w:rPr>
        <w:t>y</w:t>
      </w:r>
      <w:r>
        <w:rPr>
          <w:spacing w:val="5"/>
          <w:sz w:val="24"/>
          <w:szCs w:val="24"/>
        </w:rPr>
        <w:t xml:space="preserve"> </w:t>
      </w:r>
      <w:r>
        <w:rPr>
          <w:sz w:val="24"/>
          <w:szCs w:val="24"/>
        </w:rPr>
        <w:t>u</w:t>
      </w:r>
      <w:r>
        <w:rPr>
          <w:spacing w:val="2"/>
          <w:sz w:val="24"/>
          <w:szCs w:val="24"/>
        </w:rPr>
        <w:t>s</w:t>
      </w:r>
      <w:r>
        <w:rPr>
          <w:spacing w:val="-4"/>
          <w:sz w:val="24"/>
          <w:szCs w:val="24"/>
        </w:rPr>
        <w:t>i</w:t>
      </w:r>
      <w:r>
        <w:rPr>
          <w:sz w:val="24"/>
          <w:szCs w:val="24"/>
        </w:rPr>
        <w:t>ng</w:t>
      </w:r>
      <w:r>
        <w:rPr>
          <w:spacing w:val="10"/>
          <w:sz w:val="24"/>
          <w:szCs w:val="24"/>
        </w:rPr>
        <w:t xml:space="preserve"> </w:t>
      </w:r>
      <w:r>
        <w:rPr>
          <w:sz w:val="24"/>
          <w:szCs w:val="24"/>
        </w:rPr>
        <w:t>1</w:t>
      </w:r>
      <w:r>
        <w:rPr>
          <w:spacing w:val="10"/>
          <w:sz w:val="24"/>
          <w:szCs w:val="24"/>
        </w:rPr>
        <w:t xml:space="preserve"> </w:t>
      </w:r>
      <w:r>
        <w:rPr>
          <w:spacing w:val="5"/>
          <w:sz w:val="24"/>
          <w:szCs w:val="24"/>
        </w:rPr>
        <w:t>o</w:t>
      </w:r>
      <w:r>
        <w:rPr>
          <w:sz w:val="24"/>
          <w:szCs w:val="24"/>
        </w:rPr>
        <w:t>r</w:t>
      </w:r>
      <w:r>
        <w:rPr>
          <w:spacing w:val="11"/>
          <w:sz w:val="24"/>
          <w:szCs w:val="24"/>
        </w:rPr>
        <w:t xml:space="preserve"> </w:t>
      </w:r>
      <w:r>
        <w:rPr>
          <w:sz w:val="24"/>
          <w:szCs w:val="24"/>
        </w:rPr>
        <w:t xml:space="preserve">2 </w:t>
      </w:r>
      <w:r>
        <w:rPr>
          <w:spacing w:val="1"/>
          <w:sz w:val="24"/>
          <w:szCs w:val="24"/>
        </w:rPr>
        <w:t>f</w:t>
      </w:r>
      <w:r>
        <w:rPr>
          <w:spacing w:val="-4"/>
          <w:sz w:val="24"/>
          <w:szCs w:val="24"/>
        </w:rPr>
        <w:t>l</w:t>
      </w:r>
      <w:r>
        <w:rPr>
          <w:spacing w:val="-1"/>
          <w:sz w:val="24"/>
          <w:szCs w:val="24"/>
        </w:rPr>
        <w:t>a</w:t>
      </w:r>
      <w:r>
        <w:rPr>
          <w:sz w:val="24"/>
          <w:szCs w:val="24"/>
        </w:rPr>
        <w:t>g</w:t>
      </w:r>
      <w:r>
        <w:rPr>
          <w:spacing w:val="-2"/>
          <w:sz w:val="24"/>
          <w:szCs w:val="24"/>
        </w:rPr>
        <w:t>s</w:t>
      </w:r>
      <w:r>
        <w:rPr>
          <w:sz w:val="24"/>
          <w:szCs w:val="24"/>
        </w:rPr>
        <w:t>.</w:t>
      </w:r>
      <w:r>
        <w:rPr>
          <w:spacing w:val="38"/>
          <w:sz w:val="24"/>
          <w:szCs w:val="24"/>
        </w:rPr>
        <w:t xml:space="preserve"> </w:t>
      </w:r>
      <w:r>
        <w:rPr>
          <w:sz w:val="24"/>
          <w:szCs w:val="24"/>
        </w:rPr>
        <w:t>A</w:t>
      </w:r>
      <w:r>
        <w:rPr>
          <w:spacing w:val="-8"/>
          <w:sz w:val="24"/>
          <w:szCs w:val="24"/>
        </w:rPr>
        <w:t>f</w:t>
      </w:r>
      <w:r>
        <w:rPr>
          <w:spacing w:val="5"/>
          <w:sz w:val="24"/>
          <w:szCs w:val="24"/>
        </w:rPr>
        <w:t>t</w:t>
      </w:r>
      <w:r>
        <w:rPr>
          <w:spacing w:val="-1"/>
          <w:sz w:val="24"/>
          <w:szCs w:val="24"/>
        </w:rPr>
        <w:t>e</w:t>
      </w:r>
      <w:r>
        <w:rPr>
          <w:sz w:val="24"/>
          <w:szCs w:val="24"/>
        </w:rPr>
        <w:t>r</w:t>
      </w:r>
      <w:r>
        <w:rPr>
          <w:spacing w:val="32"/>
          <w:sz w:val="24"/>
          <w:szCs w:val="24"/>
        </w:rPr>
        <w:t xml:space="preserve"> </w:t>
      </w:r>
      <w:r>
        <w:rPr>
          <w:sz w:val="24"/>
          <w:szCs w:val="24"/>
        </w:rPr>
        <w:t>d</w:t>
      </w:r>
      <w:r>
        <w:rPr>
          <w:spacing w:val="4"/>
          <w:sz w:val="24"/>
          <w:szCs w:val="24"/>
        </w:rPr>
        <w:t>e</w:t>
      </w:r>
      <w:r>
        <w:rPr>
          <w:spacing w:val="-1"/>
          <w:sz w:val="24"/>
          <w:szCs w:val="24"/>
        </w:rPr>
        <w:t>a</w:t>
      </w:r>
      <w:r>
        <w:rPr>
          <w:spacing w:val="2"/>
          <w:sz w:val="24"/>
          <w:szCs w:val="24"/>
        </w:rPr>
        <w:t>d-</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n</w:t>
      </w:r>
      <w:r>
        <w:rPr>
          <w:spacing w:val="31"/>
          <w:sz w:val="24"/>
          <w:szCs w:val="24"/>
        </w:rPr>
        <w:t xml:space="preserve"> </w:t>
      </w:r>
      <w:r>
        <w:rPr>
          <w:spacing w:val="-1"/>
          <w:sz w:val="24"/>
          <w:szCs w:val="24"/>
        </w:rPr>
        <w:t>c</w:t>
      </w:r>
      <w:r>
        <w:rPr>
          <w:spacing w:val="5"/>
          <w:sz w:val="24"/>
          <w:szCs w:val="24"/>
        </w:rPr>
        <w:t>o</w:t>
      </w:r>
      <w:r>
        <w:rPr>
          <w:sz w:val="24"/>
          <w:szCs w:val="24"/>
        </w:rPr>
        <w:t>de</w:t>
      </w:r>
      <w:r>
        <w:rPr>
          <w:spacing w:val="30"/>
          <w:sz w:val="24"/>
          <w:szCs w:val="24"/>
        </w:rPr>
        <w:t xml:space="preserve"> </w:t>
      </w:r>
      <w:r>
        <w:rPr>
          <w:spacing w:val="4"/>
          <w:sz w:val="24"/>
          <w:szCs w:val="24"/>
        </w:rPr>
        <w:t>e</w:t>
      </w:r>
      <w:r>
        <w:rPr>
          <w:spacing w:val="-4"/>
          <w:sz w:val="24"/>
          <w:szCs w:val="24"/>
        </w:rPr>
        <w:t>l</w:t>
      </w:r>
      <w:r>
        <w:rPr>
          <w:sz w:val="24"/>
          <w:szCs w:val="24"/>
        </w:rPr>
        <w:t>i</w:t>
      </w:r>
      <w:r>
        <w:rPr>
          <w:spacing w:val="1"/>
          <w:sz w:val="24"/>
          <w:szCs w:val="24"/>
        </w:rPr>
        <w:t>m</w:t>
      </w:r>
      <w:r>
        <w:rPr>
          <w:spacing w:val="-4"/>
          <w:sz w:val="24"/>
          <w:szCs w:val="24"/>
        </w:rPr>
        <w:t>i</w:t>
      </w:r>
      <w:r>
        <w:rPr>
          <w:sz w:val="24"/>
          <w:szCs w:val="24"/>
        </w:rPr>
        <w:t>n</w:t>
      </w:r>
      <w:r>
        <w:rPr>
          <w:spacing w:val="-1"/>
          <w:sz w:val="24"/>
          <w:szCs w:val="24"/>
        </w:rPr>
        <w:t>a</w:t>
      </w:r>
      <w:r>
        <w:rPr>
          <w:spacing w:val="10"/>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33"/>
          <w:sz w:val="24"/>
          <w:szCs w:val="24"/>
        </w:rPr>
        <w:t xml:space="preserve"> </w:t>
      </w:r>
      <w:r>
        <w:rPr>
          <w:spacing w:val="5"/>
          <w:sz w:val="24"/>
          <w:szCs w:val="24"/>
        </w:rPr>
        <w:t>t</w:t>
      </w:r>
      <w:r>
        <w:rPr>
          <w:spacing w:val="-5"/>
          <w:sz w:val="24"/>
          <w:szCs w:val="24"/>
        </w:rPr>
        <w:t>h</w:t>
      </w:r>
      <w:r>
        <w:rPr>
          <w:sz w:val="24"/>
          <w:szCs w:val="24"/>
        </w:rPr>
        <w:t>e</w:t>
      </w:r>
      <w:r>
        <w:rPr>
          <w:spacing w:val="35"/>
          <w:sz w:val="24"/>
          <w:szCs w:val="24"/>
        </w:rPr>
        <w:t xml:space="preserve"> </w:t>
      </w:r>
      <w:r>
        <w:rPr>
          <w:spacing w:val="4"/>
          <w:sz w:val="24"/>
          <w:szCs w:val="24"/>
        </w:rPr>
        <w:t>e</w:t>
      </w:r>
      <w:r>
        <w:rPr>
          <w:spacing w:val="-5"/>
          <w:sz w:val="24"/>
          <w:szCs w:val="24"/>
        </w:rPr>
        <w:t>x</w:t>
      </w:r>
      <w:r>
        <w:rPr>
          <w:spacing w:val="-1"/>
          <w:sz w:val="24"/>
          <w:szCs w:val="24"/>
        </w:rPr>
        <w:t>c</w:t>
      </w:r>
      <w:r>
        <w:rPr>
          <w:spacing w:val="4"/>
          <w:sz w:val="24"/>
          <w:szCs w:val="24"/>
        </w:rPr>
        <w:t>e</w:t>
      </w:r>
      <w:r>
        <w:rPr>
          <w:spacing w:val="-2"/>
          <w:sz w:val="24"/>
          <w:szCs w:val="24"/>
        </w:rPr>
        <w:t>s</w:t>
      </w:r>
      <w:r>
        <w:rPr>
          <w:sz w:val="24"/>
          <w:szCs w:val="24"/>
        </w:rPr>
        <w:t>s</w:t>
      </w:r>
      <w:r>
        <w:rPr>
          <w:spacing w:val="29"/>
          <w:sz w:val="24"/>
          <w:szCs w:val="24"/>
        </w:rPr>
        <w:t xml:space="preserve"> </w:t>
      </w:r>
      <w:r>
        <w:rPr>
          <w:spacing w:val="5"/>
          <w:sz w:val="24"/>
          <w:szCs w:val="24"/>
        </w:rPr>
        <w:t>d</w:t>
      </w:r>
      <w:r>
        <w:rPr>
          <w:spacing w:val="4"/>
          <w:sz w:val="24"/>
          <w:szCs w:val="24"/>
        </w:rPr>
        <w:t>e</w:t>
      </w:r>
      <w:r>
        <w:rPr>
          <w:spacing w:val="-3"/>
          <w:sz w:val="24"/>
          <w:szCs w:val="24"/>
        </w:rPr>
        <w:t>f</w:t>
      </w:r>
      <w:r>
        <w:rPr>
          <w:spacing w:val="-4"/>
          <w:sz w:val="24"/>
          <w:szCs w:val="24"/>
        </w:rPr>
        <w:t>i</w:t>
      </w:r>
      <w:r>
        <w:rPr>
          <w:spacing w:val="5"/>
          <w:sz w:val="24"/>
          <w:szCs w:val="24"/>
        </w:rPr>
        <w:t>n</w:t>
      </w:r>
      <w:r>
        <w:rPr>
          <w:spacing w:val="-9"/>
          <w:sz w:val="24"/>
          <w:szCs w:val="24"/>
        </w:rPr>
        <w:t>i</w:t>
      </w:r>
      <w:r>
        <w:rPr>
          <w:spacing w:val="10"/>
          <w:sz w:val="24"/>
          <w:szCs w:val="24"/>
        </w:rPr>
        <w:t>t</w:t>
      </w:r>
      <w:r>
        <w:rPr>
          <w:spacing w:val="-9"/>
          <w:sz w:val="24"/>
          <w:szCs w:val="24"/>
        </w:rPr>
        <w:t>i</w:t>
      </w:r>
      <w:r>
        <w:rPr>
          <w:spacing w:val="9"/>
          <w:sz w:val="24"/>
          <w:szCs w:val="24"/>
        </w:rPr>
        <w:t>o</w:t>
      </w:r>
      <w:r>
        <w:rPr>
          <w:spacing w:val="-5"/>
          <w:sz w:val="24"/>
          <w:szCs w:val="24"/>
        </w:rPr>
        <w:t>n</w:t>
      </w:r>
      <w:r>
        <w:rPr>
          <w:sz w:val="24"/>
          <w:szCs w:val="24"/>
        </w:rPr>
        <w:t>s</w:t>
      </w:r>
      <w:r>
        <w:rPr>
          <w:spacing w:val="33"/>
          <w:sz w:val="24"/>
          <w:szCs w:val="24"/>
        </w:rPr>
        <w:t xml:space="preserve"> </w:t>
      </w:r>
      <w:r>
        <w:rPr>
          <w:spacing w:val="5"/>
          <w:sz w:val="24"/>
          <w:szCs w:val="24"/>
        </w:rPr>
        <w:t>o</w:t>
      </w:r>
      <w:r>
        <w:rPr>
          <w:sz w:val="24"/>
          <w:szCs w:val="24"/>
        </w:rPr>
        <w:t>f</w:t>
      </w:r>
      <w:r>
        <w:rPr>
          <w:spacing w:val="28"/>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9"/>
          <w:sz w:val="24"/>
          <w:szCs w:val="24"/>
        </w:rPr>
        <w:t>o</w:t>
      </w:r>
      <w:r>
        <w:rPr>
          <w:sz w:val="24"/>
          <w:szCs w:val="24"/>
        </w:rPr>
        <w:t>n</w:t>
      </w:r>
      <w:r>
        <w:rPr>
          <w:spacing w:val="26"/>
          <w:sz w:val="24"/>
          <w:szCs w:val="24"/>
        </w:rPr>
        <w:t xml:space="preserve"> </w:t>
      </w:r>
      <w:r>
        <w:rPr>
          <w:spacing w:val="-1"/>
          <w:sz w:val="24"/>
          <w:szCs w:val="24"/>
        </w:rPr>
        <w:t>c</w:t>
      </w:r>
      <w:r>
        <w:rPr>
          <w:spacing w:val="5"/>
          <w:sz w:val="24"/>
          <w:szCs w:val="24"/>
        </w:rPr>
        <w:t>o</w:t>
      </w:r>
      <w:r>
        <w:rPr>
          <w:sz w:val="24"/>
          <w:szCs w:val="24"/>
        </w:rPr>
        <w:t>d</w:t>
      </w:r>
      <w:r>
        <w:rPr>
          <w:spacing w:val="-1"/>
          <w:sz w:val="24"/>
          <w:szCs w:val="24"/>
        </w:rPr>
        <w:t>e</w:t>
      </w:r>
      <w:r>
        <w:rPr>
          <w:sz w:val="24"/>
          <w:szCs w:val="24"/>
        </w:rPr>
        <w:t>s</w:t>
      </w:r>
      <w:r>
        <w:rPr>
          <w:spacing w:val="33"/>
          <w:sz w:val="24"/>
          <w:szCs w:val="24"/>
        </w:rPr>
        <w:t xml:space="preserve"> </w:t>
      </w:r>
      <w:r>
        <w:rPr>
          <w:spacing w:val="-1"/>
          <w:sz w:val="24"/>
          <w:szCs w:val="24"/>
        </w:rPr>
        <w:t>a</w:t>
      </w:r>
      <w:r>
        <w:rPr>
          <w:spacing w:val="1"/>
          <w:sz w:val="24"/>
          <w:szCs w:val="24"/>
        </w:rPr>
        <w:t>r</w:t>
      </w:r>
      <w:r>
        <w:rPr>
          <w:sz w:val="24"/>
          <w:szCs w:val="24"/>
        </w:rPr>
        <w:t>e</w:t>
      </w:r>
    </w:p>
    <w:p w:rsidR="00A93F08" w:rsidRDefault="006C643A">
      <w:pPr>
        <w:spacing w:before="3" w:line="260" w:lineRule="exact"/>
        <w:ind w:left="101" w:right="2127"/>
        <w:jc w:val="both"/>
        <w:rPr>
          <w:sz w:val="24"/>
          <w:szCs w:val="24"/>
        </w:rPr>
      </w:pPr>
      <w:r>
        <w:rPr>
          <w:spacing w:val="4"/>
          <w:position w:val="-1"/>
          <w:sz w:val="24"/>
          <w:szCs w:val="24"/>
        </w:rPr>
        <w:t>e</w:t>
      </w:r>
      <w:r>
        <w:rPr>
          <w:spacing w:val="-4"/>
          <w:position w:val="-1"/>
          <w:sz w:val="24"/>
          <w:szCs w:val="24"/>
        </w:rPr>
        <w:t>l</w:t>
      </w:r>
      <w:r>
        <w:rPr>
          <w:position w:val="-1"/>
          <w:sz w:val="24"/>
          <w:szCs w:val="24"/>
        </w:rPr>
        <w:t>i</w:t>
      </w:r>
      <w:r>
        <w:rPr>
          <w:spacing w:val="1"/>
          <w:position w:val="-1"/>
          <w:sz w:val="24"/>
          <w:szCs w:val="24"/>
        </w:rPr>
        <w:t>m</w:t>
      </w:r>
      <w:r>
        <w:rPr>
          <w:spacing w:val="-4"/>
          <w:position w:val="-1"/>
          <w:sz w:val="24"/>
          <w:szCs w:val="24"/>
        </w:rPr>
        <w:t>i</w:t>
      </w:r>
      <w:r>
        <w:rPr>
          <w:position w:val="-1"/>
          <w:sz w:val="24"/>
          <w:szCs w:val="24"/>
        </w:rPr>
        <w:t>n</w:t>
      </w:r>
      <w:r>
        <w:rPr>
          <w:spacing w:val="-1"/>
          <w:position w:val="-1"/>
          <w:sz w:val="24"/>
          <w:szCs w:val="24"/>
        </w:rPr>
        <w:t>a</w:t>
      </w:r>
      <w:r>
        <w:rPr>
          <w:spacing w:val="5"/>
          <w:position w:val="-1"/>
          <w:sz w:val="24"/>
          <w:szCs w:val="24"/>
        </w:rPr>
        <w:t>t</w:t>
      </w:r>
      <w:r>
        <w:rPr>
          <w:spacing w:val="-1"/>
          <w:position w:val="-1"/>
          <w:sz w:val="24"/>
          <w:szCs w:val="24"/>
        </w:rPr>
        <w:t>e</w:t>
      </w:r>
      <w:r>
        <w:rPr>
          <w:position w:val="-1"/>
          <w:sz w:val="24"/>
          <w:szCs w:val="24"/>
        </w:rPr>
        <w:t xml:space="preserve">d, </w:t>
      </w:r>
      <w:r>
        <w:rPr>
          <w:spacing w:val="5"/>
          <w:position w:val="-1"/>
          <w:sz w:val="24"/>
          <w:szCs w:val="24"/>
        </w:rPr>
        <w:t>t</w:t>
      </w:r>
      <w:r>
        <w:rPr>
          <w:spacing w:val="-5"/>
          <w:position w:val="-1"/>
          <w:sz w:val="24"/>
          <w:szCs w:val="24"/>
        </w:rPr>
        <w:t>h</w:t>
      </w:r>
      <w:r>
        <w:rPr>
          <w:position w:val="-1"/>
          <w:sz w:val="24"/>
          <w:szCs w:val="24"/>
        </w:rPr>
        <w:t>u</w:t>
      </w:r>
      <w:r>
        <w:rPr>
          <w:spacing w:val="-2"/>
          <w:position w:val="-1"/>
          <w:sz w:val="24"/>
          <w:szCs w:val="24"/>
        </w:rPr>
        <w:t>s</w:t>
      </w:r>
      <w:r>
        <w:rPr>
          <w:position w:val="-1"/>
          <w:sz w:val="24"/>
          <w:szCs w:val="24"/>
        </w:rPr>
        <w:t>,</w:t>
      </w:r>
      <w:r>
        <w:rPr>
          <w:spacing w:val="4"/>
          <w:position w:val="-1"/>
          <w:sz w:val="24"/>
          <w:szCs w:val="24"/>
        </w:rPr>
        <w:t xml:space="preserve"> </w:t>
      </w:r>
      <w:r>
        <w:rPr>
          <w:spacing w:val="-1"/>
          <w:position w:val="-1"/>
          <w:sz w:val="24"/>
          <w:szCs w:val="24"/>
        </w:rPr>
        <w:t>a</w:t>
      </w:r>
      <w:r>
        <w:rPr>
          <w:spacing w:val="-4"/>
          <w:position w:val="-1"/>
          <w:sz w:val="24"/>
          <w:szCs w:val="24"/>
        </w:rPr>
        <w:t>l</w:t>
      </w:r>
      <w:r>
        <w:rPr>
          <w:position w:val="-1"/>
          <w:sz w:val="24"/>
          <w:szCs w:val="24"/>
        </w:rPr>
        <w:t>l</w:t>
      </w:r>
      <w:r>
        <w:rPr>
          <w:spacing w:val="-2"/>
          <w:position w:val="-1"/>
          <w:sz w:val="24"/>
          <w:szCs w:val="24"/>
        </w:rPr>
        <w:t xml:space="preserve"> </w:t>
      </w:r>
      <w:r>
        <w:rPr>
          <w:spacing w:val="1"/>
          <w:position w:val="-1"/>
          <w:sz w:val="24"/>
          <w:szCs w:val="24"/>
        </w:rPr>
        <w:t>r</w:t>
      </w:r>
      <w:r>
        <w:rPr>
          <w:spacing w:val="4"/>
          <w:position w:val="-1"/>
          <w:sz w:val="24"/>
          <w:szCs w:val="24"/>
        </w:rPr>
        <w:t>e</w:t>
      </w:r>
      <w:r>
        <w:rPr>
          <w:spacing w:val="-4"/>
          <w:position w:val="-1"/>
          <w:sz w:val="24"/>
          <w:szCs w:val="24"/>
        </w:rPr>
        <w:t>m</w:t>
      </w:r>
      <w:r>
        <w:rPr>
          <w:spacing w:val="4"/>
          <w:position w:val="-1"/>
          <w:sz w:val="24"/>
          <w:szCs w:val="24"/>
        </w:rPr>
        <w:t>a</w:t>
      </w:r>
      <w:r>
        <w:rPr>
          <w:spacing w:val="-4"/>
          <w:position w:val="-1"/>
          <w:sz w:val="24"/>
          <w:szCs w:val="24"/>
        </w:rPr>
        <w:t>i</w:t>
      </w:r>
      <w:r>
        <w:rPr>
          <w:position w:val="-1"/>
          <w:sz w:val="24"/>
          <w:szCs w:val="24"/>
        </w:rPr>
        <w:t>n</w:t>
      </w:r>
      <w:r>
        <w:rPr>
          <w:spacing w:val="-4"/>
          <w:position w:val="-1"/>
          <w:sz w:val="24"/>
          <w:szCs w:val="24"/>
        </w:rPr>
        <w:t>i</w:t>
      </w:r>
      <w:r>
        <w:rPr>
          <w:position w:val="-1"/>
          <w:sz w:val="24"/>
          <w:szCs w:val="24"/>
        </w:rPr>
        <w:t>ng</w:t>
      </w:r>
      <w:r>
        <w:rPr>
          <w:spacing w:val="7"/>
          <w:position w:val="-1"/>
          <w:sz w:val="24"/>
          <w:szCs w:val="24"/>
        </w:rPr>
        <w:t xml:space="preserve"> </w:t>
      </w:r>
      <w:r>
        <w:rPr>
          <w:spacing w:val="1"/>
          <w:position w:val="-1"/>
          <w:sz w:val="24"/>
          <w:szCs w:val="24"/>
        </w:rPr>
        <w:t>f</w:t>
      </w:r>
      <w:r>
        <w:rPr>
          <w:spacing w:val="-4"/>
          <w:position w:val="-1"/>
          <w:sz w:val="24"/>
          <w:szCs w:val="24"/>
        </w:rPr>
        <w:t>l</w:t>
      </w:r>
      <w:r>
        <w:rPr>
          <w:spacing w:val="-1"/>
          <w:position w:val="-1"/>
          <w:sz w:val="24"/>
          <w:szCs w:val="24"/>
        </w:rPr>
        <w:t>a</w:t>
      </w:r>
      <w:r>
        <w:rPr>
          <w:position w:val="-1"/>
          <w:sz w:val="24"/>
          <w:szCs w:val="24"/>
        </w:rPr>
        <w:t xml:space="preserve">gs </w:t>
      </w:r>
      <w:r>
        <w:rPr>
          <w:spacing w:val="-1"/>
          <w:position w:val="-1"/>
          <w:sz w:val="24"/>
          <w:szCs w:val="24"/>
        </w:rPr>
        <w:t>a</w:t>
      </w:r>
      <w:r>
        <w:rPr>
          <w:spacing w:val="1"/>
          <w:position w:val="-1"/>
          <w:sz w:val="24"/>
          <w:szCs w:val="24"/>
        </w:rPr>
        <w:t>r</w:t>
      </w:r>
      <w:r>
        <w:rPr>
          <w:position w:val="-1"/>
          <w:sz w:val="24"/>
          <w:szCs w:val="24"/>
        </w:rPr>
        <w:t>e</w:t>
      </w:r>
      <w:r>
        <w:rPr>
          <w:spacing w:val="1"/>
          <w:position w:val="-1"/>
          <w:sz w:val="24"/>
          <w:szCs w:val="24"/>
        </w:rPr>
        <w:t xml:space="preserve"> </w:t>
      </w:r>
      <w:r>
        <w:rPr>
          <w:position w:val="-1"/>
          <w:sz w:val="24"/>
          <w:szCs w:val="24"/>
        </w:rPr>
        <w:t>u</w:t>
      </w:r>
      <w:r>
        <w:rPr>
          <w:spacing w:val="-2"/>
          <w:position w:val="-1"/>
          <w:sz w:val="24"/>
          <w:szCs w:val="24"/>
        </w:rPr>
        <w:t>s</w:t>
      </w:r>
      <w:r>
        <w:rPr>
          <w:spacing w:val="-1"/>
          <w:position w:val="-1"/>
          <w:sz w:val="24"/>
          <w:szCs w:val="24"/>
        </w:rPr>
        <w:t>e</w:t>
      </w:r>
      <w:r>
        <w:rPr>
          <w:position w:val="-1"/>
          <w:sz w:val="24"/>
          <w:szCs w:val="24"/>
        </w:rPr>
        <w:t>d</w:t>
      </w:r>
      <w:r>
        <w:rPr>
          <w:spacing w:val="2"/>
          <w:position w:val="-1"/>
          <w:sz w:val="24"/>
          <w:szCs w:val="24"/>
        </w:rPr>
        <w:t xml:space="preserve"> </w:t>
      </w:r>
      <w:r>
        <w:rPr>
          <w:position w:val="-1"/>
          <w:sz w:val="24"/>
          <w:szCs w:val="24"/>
        </w:rPr>
        <w:t>by</w:t>
      </w:r>
      <w:r>
        <w:rPr>
          <w:spacing w:val="-3"/>
          <w:position w:val="-1"/>
          <w:sz w:val="24"/>
          <w:szCs w:val="24"/>
        </w:rPr>
        <w:t xml:space="preserve"> </w:t>
      </w:r>
      <w:r>
        <w:rPr>
          <w:spacing w:val="-2"/>
          <w:position w:val="-1"/>
          <w:sz w:val="24"/>
          <w:szCs w:val="24"/>
        </w:rPr>
        <w:t>s</w:t>
      </w:r>
      <w:r>
        <w:rPr>
          <w:spacing w:val="5"/>
          <w:position w:val="-1"/>
          <w:sz w:val="24"/>
          <w:szCs w:val="24"/>
        </w:rPr>
        <w:t>u</w:t>
      </w:r>
      <w:r>
        <w:rPr>
          <w:spacing w:val="-5"/>
          <w:position w:val="-1"/>
          <w:sz w:val="24"/>
          <w:szCs w:val="24"/>
        </w:rPr>
        <w:t>b</w:t>
      </w:r>
      <w:r>
        <w:rPr>
          <w:spacing w:val="2"/>
          <w:position w:val="-1"/>
          <w:sz w:val="24"/>
          <w:szCs w:val="24"/>
        </w:rPr>
        <w:t>s</w:t>
      </w:r>
      <w:r>
        <w:rPr>
          <w:spacing w:val="-1"/>
          <w:position w:val="-1"/>
          <w:sz w:val="24"/>
          <w:szCs w:val="24"/>
        </w:rPr>
        <w:t>e</w:t>
      </w:r>
      <w:r>
        <w:rPr>
          <w:position w:val="-1"/>
          <w:sz w:val="24"/>
          <w:szCs w:val="24"/>
        </w:rPr>
        <w:t>qu</w:t>
      </w:r>
      <w:r>
        <w:rPr>
          <w:spacing w:val="4"/>
          <w:position w:val="-1"/>
          <w:sz w:val="24"/>
          <w:szCs w:val="24"/>
        </w:rPr>
        <w:t>e</w:t>
      </w:r>
      <w:r>
        <w:rPr>
          <w:spacing w:val="-5"/>
          <w:position w:val="-1"/>
          <w:sz w:val="24"/>
          <w:szCs w:val="24"/>
        </w:rPr>
        <w:t>n</w:t>
      </w:r>
      <w:r>
        <w:rPr>
          <w:position w:val="-1"/>
          <w:sz w:val="24"/>
          <w:szCs w:val="24"/>
        </w:rPr>
        <w:t>t</w:t>
      </w:r>
      <w:r>
        <w:rPr>
          <w:spacing w:val="7"/>
          <w:position w:val="-1"/>
          <w:sz w:val="24"/>
          <w:szCs w:val="24"/>
        </w:rPr>
        <w:t xml:space="preserve"> </w:t>
      </w:r>
      <w:r>
        <w:rPr>
          <w:spacing w:val="-4"/>
          <w:position w:val="-1"/>
          <w:sz w:val="24"/>
          <w:szCs w:val="24"/>
        </w:rPr>
        <w:t>i</w:t>
      </w:r>
      <w:r>
        <w:rPr>
          <w:position w:val="-1"/>
          <w:sz w:val="24"/>
          <w:szCs w:val="24"/>
        </w:rPr>
        <w:t>n</w:t>
      </w:r>
      <w:r>
        <w:rPr>
          <w:spacing w:val="-2"/>
          <w:position w:val="-1"/>
          <w:sz w:val="24"/>
          <w:szCs w:val="24"/>
        </w:rPr>
        <w:t>s</w:t>
      </w:r>
      <w:r>
        <w:rPr>
          <w:spacing w:val="5"/>
          <w:position w:val="-1"/>
          <w:sz w:val="24"/>
          <w:szCs w:val="24"/>
        </w:rPr>
        <w:t>t</w:t>
      </w:r>
      <w:r>
        <w:rPr>
          <w:spacing w:val="1"/>
          <w:position w:val="-1"/>
          <w:sz w:val="24"/>
          <w:szCs w:val="24"/>
        </w:rPr>
        <w:t>r</w:t>
      </w:r>
      <w:r>
        <w:rPr>
          <w:position w:val="-1"/>
          <w:sz w:val="24"/>
          <w:szCs w:val="24"/>
        </w:rPr>
        <w:t>u</w:t>
      </w:r>
      <w:r>
        <w:rPr>
          <w:spacing w:val="-6"/>
          <w:position w:val="-1"/>
          <w:sz w:val="24"/>
          <w:szCs w:val="24"/>
        </w:rPr>
        <w:t>c</w:t>
      </w:r>
      <w:r>
        <w:rPr>
          <w:spacing w:val="5"/>
          <w:position w:val="-1"/>
          <w:sz w:val="24"/>
          <w:szCs w:val="24"/>
        </w:rPr>
        <w:t>t</w:t>
      </w:r>
      <w:r>
        <w:rPr>
          <w:spacing w:val="-9"/>
          <w:position w:val="-1"/>
          <w:sz w:val="24"/>
          <w:szCs w:val="24"/>
        </w:rPr>
        <w:t>i</w:t>
      </w:r>
      <w:r>
        <w:rPr>
          <w:spacing w:val="5"/>
          <w:position w:val="-1"/>
          <w:sz w:val="24"/>
          <w:szCs w:val="24"/>
        </w:rPr>
        <w:t>o</w:t>
      </w:r>
      <w:r>
        <w:rPr>
          <w:spacing w:val="-5"/>
          <w:position w:val="-1"/>
          <w:sz w:val="24"/>
          <w:szCs w:val="24"/>
        </w:rPr>
        <w:t>n</w:t>
      </w:r>
      <w:r>
        <w:rPr>
          <w:spacing w:val="-2"/>
          <w:position w:val="-1"/>
          <w:sz w:val="24"/>
          <w:szCs w:val="24"/>
        </w:rPr>
        <w:t>s</w:t>
      </w:r>
      <w:r>
        <w:rPr>
          <w:position w:val="-1"/>
          <w:sz w:val="24"/>
          <w:szCs w:val="24"/>
        </w:rPr>
        <w:t>.</w:t>
      </w:r>
    </w:p>
    <w:p w:rsidR="00A93F08" w:rsidRDefault="00A93F08">
      <w:pPr>
        <w:spacing w:line="200" w:lineRule="exact"/>
      </w:pPr>
    </w:p>
    <w:p w:rsidR="00A93F08" w:rsidRDefault="00A93F08">
      <w:pPr>
        <w:spacing w:before="20" w:line="260" w:lineRule="exact"/>
        <w:rPr>
          <w:sz w:val="26"/>
          <w:szCs w:val="26"/>
        </w:rPr>
      </w:pPr>
    </w:p>
    <w:p w:rsidR="00A93F08" w:rsidRPr="00954083" w:rsidRDefault="006C643A" w:rsidP="001136B2">
      <w:pPr>
        <w:spacing w:before="13"/>
        <w:ind w:left="103"/>
        <w:jc w:val="center"/>
        <w:rPr>
          <w:sz w:val="32"/>
          <w:szCs w:val="36"/>
        </w:rPr>
      </w:pPr>
      <w:r w:rsidRPr="00954083">
        <w:rPr>
          <w:b/>
          <w:spacing w:val="2"/>
          <w:sz w:val="32"/>
          <w:szCs w:val="36"/>
        </w:rPr>
        <w:t>4</w:t>
      </w:r>
      <w:r w:rsidRPr="00954083">
        <w:rPr>
          <w:b/>
          <w:sz w:val="32"/>
          <w:szCs w:val="36"/>
        </w:rPr>
        <w:t>.</w:t>
      </w:r>
      <w:r w:rsidRPr="00954083">
        <w:rPr>
          <w:b/>
          <w:spacing w:val="-2"/>
          <w:sz w:val="32"/>
          <w:szCs w:val="36"/>
        </w:rPr>
        <w:t xml:space="preserve"> </w:t>
      </w:r>
      <w:r w:rsidRPr="00954083">
        <w:rPr>
          <w:b/>
          <w:sz w:val="32"/>
          <w:szCs w:val="36"/>
        </w:rPr>
        <w:t>C</w:t>
      </w:r>
      <w:r w:rsidRPr="00954083">
        <w:rPr>
          <w:b/>
          <w:spacing w:val="-3"/>
          <w:sz w:val="32"/>
          <w:szCs w:val="36"/>
        </w:rPr>
        <w:t>on</w:t>
      </w:r>
      <w:r w:rsidRPr="00954083">
        <w:rPr>
          <w:b/>
          <w:sz w:val="32"/>
          <w:szCs w:val="36"/>
        </w:rPr>
        <w:t>t</w:t>
      </w:r>
      <w:r w:rsidRPr="00954083">
        <w:rPr>
          <w:b/>
          <w:spacing w:val="3"/>
          <w:sz w:val="32"/>
          <w:szCs w:val="36"/>
        </w:rPr>
        <w:t>r</w:t>
      </w:r>
      <w:r w:rsidRPr="00954083">
        <w:rPr>
          <w:b/>
          <w:spacing w:val="-3"/>
          <w:sz w:val="32"/>
          <w:szCs w:val="36"/>
        </w:rPr>
        <w:t>o</w:t>
      </w:r>
      <w:r w:rsidRPr="00954083">
        <w:rPr>
          <w:b/>
          <w:sz w:val="32"/>
          <w:szCs w:val="36"/>
        </w:rPr>
        <w:t>l</w:t>
      </w:r>
      <w:r w:rsidRPr="00954083">
        <w:rPr>
          <w:b/>
          <w:spacing w:val="1"/>
          <w:sz w:val="32"/>
          <w:szCs w:val="36"/>
        </w:rPr>
        <w:t xml:space="preserve"> </w:t>
      </w:r>
      <w:r w:rsidRPr="00954083">
        <w:rPr>
          <w:b/>
          <w:sz w:val="32"/>
          <w:szCs w:val="36"/>
        </w:rPr>
        <w:t>F</w:t>
      </w:r>
      <w:r w:rsidRPr="00954083">
        <w:rPr>
          <w:b/>
          <w:spacing w:val="1"/>
          <w:sz w:val="32"/>
          <w:szCs w:val="36"/>
        </w:rPr>
        <w:t>l</w:t>
      </w:r>
      <w:r w:rsidRPr="00954083">
        <w:rPr>
          <w:b/>
          <w:spacing w:val="-7"/>
          <w:sz w:val="32"/>
          <w:szCs w:val="36"/>
        </w:rPr>
        <w:t>o</w:t>
      </w:r>
      <w:r w:rsidRPr="00954083">
        <w:rPr>
          <w:b/>
          <w:sz w:val="32"/>
          <w:szCs w:val="36"/>
        </w:rPr>
        <w:t>w</w:t>
      </w:r>
      <w:r w:rsidRPr="00954083">
        <w:rPr>
          <w:b/>
          <w:spacing w:val="9"/>
          <w:sz w:val="32"/>
          <w:szCs w:val="36"/>
        </w:rPr>
        <w:t xml:space="preserve"> </w:t>
      </w:r>
      <w:r w:rsidRPr="00954083">
        <w:rPr>
          <w:b/>
          <w:sz w:val="32"/>
          <w:szCs w:val="36"/>
        </w:rPr>
        <w:t>A</w:t>
      </w:r>
      <w:r w:rsidRPr="00954083">
        <w:rPr>
          <w:b/>
          <w:spacing w:val="-4"/>
          <w:sz w:val="32"/>
          <w:szCs w:val="36"/>
        </w:rPr>
        <w:t>n</w:t>
      </w:r>
      <w:r w:rsidRPr="00954083">
        <w:rPr>
          <w:b/>
          <w:spacing w:val="-3"/>
          <w:sz w:val="32"/>
          <w:szCs w:val="36"/>
        </w:rPr>
        <w:t>a</w:t>
      </w:r>
      <w:r w:rsidRPr="00954083">
        <w:rPr>
          <w:b/>
          <w:sz w:val="32"/>
          <w:szCs w:val="36"/>
        </w:rPr>
        <w:t>l</w:t>
      </w:r>
      <w:r w:rsidRPr="00954083">
        <w:rPr>
          <w:b/>
          <w:spacing w:val="3"/>
          <w:sz w:val="32"/>
          <w:szCs w:val="36"/>
        </w:rPr>
        <w:t>y</w:t>
      </w:r>
      <w:r w:rsidRPr="00954083">
        <w:rPr>
          <w:b/>
          <w:sz w:val="32"/>
          <w:szCs w:val="36"/>
        </w:rPr>
        <w:t>sis</w:t>
      </w:r>
    </w:p>
    <w:p w:rsidR="00A93F08" w:rsidRDefault="00A93F08">
      <w:pPr>
        <w:spacing w:before="3" w:line="120" w:lineRule="exact"/>
        <w:rPr>
          <w:sz w:val="12"/>
          <w:szCs w:val="12"/>
        </w:rPr>
      </w:pPr>
    </w:p>
    <w:p w:rsidR="00A93F08" w:rsidRDefault="00A93F08">
      <w:pPr>
        <w:spacing w:line="200" w:lineRule="exact"/>
      </w:pPr>
    </w:p>
    <w:p w:rsidR="00A93F08" w:rsidRDefault="006C643A">
      <w:pPr>
        <w:spacing w:line="360" w:lineRule="auto"/>
        <w:ind w:left="401" w:right="70" w:firstLine="595"/>
        <w:jc w:val="both"/>
        <w:rPr>
          <w:sz w:val="24"/>
          <w:szCs w:val="24"/>
        </w:rPr>
      </w:pPr>
      <w:r>
        <w:rPr>
          <w:spacing w:val="7"/>
          <w:sz w:val="24"/>
          <w:szCs w:val="24"/>
        </w:rPr>
        <w:t>T</w:t>
      </w:r>
      <w:r>
        <w:rPr>
          <w:spacing w:val="-5"/>
          <w:sz w:val="24"/>
          <w:szCs w:val="24"/>
        </w:rPr>
        <w:t>h</w:t>
      </w:r>
      <w:r>
        <w:rPr>
          <w:sz w:val="24"/>
          <w:szCs w:val="24"/>
        </w:rPr>
        <w:t>e</w:t>
      </w:r>
      <w:r>
        <w:rPr>
          <w:spacing w:val="9"/>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l</w:t>
      </w:r>
      <w:r>
        <w:rPr>
          <w:spacing w:val="5"/>
          <w:sz w:val="24"/>
          <w:szCs w:val="24"/>
        </w:rPr>
        <w:t xml:space="preserve"> </w:t>
      </w:r>
      <w:r>
        <w:rPr>
          <w:spacing w:val="1"/>
          <w:sz w:val="24"/>
          <w:szCs w:val="24"/>
        </w:rPr>
        <w:t>f</w:t>
      </w:r>
      <w:r>
        <w:rPr>
          <w:spacing w:val="-9"/>
          <w:sz w:val="24"/>
          <w:szCs w:val="24"/>
        </w:rPr>
        <w:t>l</w:t>
      </w:r>
      <w:r>
        <w:rPr>
          <w:spacing w:val="5"/>
          <w:sz w:val="24"/>
          <w:szCs w:val="24"/>
        </w:rPr>
        <w:t>o</w:t>
      </w:r>
      <w:r>
        <w:rPr>
          <w:sz w:val="24"/>
          <w:szCs w:val="24"/>
        </w:rPr>
        <w:t>w</w:t>
      </w:r>
      <w:r>
        <w:rPr>
          <w:spacing w:val="9"/>
          <w:sz w:val="24"/>
          <w:szCs w:val="24"/>
        </w:rPr>
        <w:t xml:space="preserve"> </w:t>
      </w:r>
      <w:r>
        <w:rPr>
          <w:sz w:val="24"/>
          <w:szCs w:val="24"/>
        </w:rPr>
        <w:t>g</w:t>
      </w:r>
      <w:r>
        <w:rPr>
          <w:spacing w:val="1"/>
          <w:sz w:val="24"/>
          <w:szCs w:val="24"/>
        </w:rPr>
        <w:t>r</w:t>
      </w:r>
      <w:r>
        <w:rPr>
          <w:spacing w:val="-1"/>
          <w:sz w:val="24"/>
          <w:szCs w:val="24"/>
        </w:rPr>
        <w:t>a</w:t>
      </w:r>
      <w:r>
        <w:rPr>
          <w:spacing w:val="5"/>
          <w:sz w:val="24"/>
          <w:szCs w:val="24"/>
        </w:rPr>
        <w:t>p</w:t>
      </w:r>
      <w:r>
        <w:rPr>
          <w:sz w:val="24"/>
          <w:szCs w:val="24"/>
        </w:rPr>
        <w:t>h</w:t>
      </w:r>
      <w:r>
        <w:rPr>
          <w:spacing w:val="5"/>
          <w:sz w:val="24"/>
          <w:szCs w:val="24"/>
        </w:rPr>
        <w:t xml:space="preserve"> </w:t>
      </w:r>
      <w:r>
        <w:rPr>
          <w:spacing w:val="-1"/>
          <w:sz w:val="24"/>
          <w:szCs w:val="24"/>
        </w:rPr>
        <w:t>c</w:t>
      </w:r>
      <w:r>
        <w:rPr>
          <w:spacing w:val="5"/>
          <w:sz w:val="24"/>
          <w:szCs w:val="24"/>
        </w:rPr>
        <w:t>o</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1"/>
          <w:sz w:val="24"/>
          <w:szCs w:val="24"/>
        </w:rPr>
        <w:t>e</w:t>
      </w:r>
      <w:r>
        <w:rPr>
          <w:sz w:val="24"/>
          <w:szCs w:val="24"/>
        </w:rPr>
        <w:t>d</w:t>
      </w:r>
      <w:r>
        <w:rPr>
          <w:spacing w:val="10"/>
          <w:sz w:val="24"/>
          <w:szCs w:val="24"/>
        </w:rPr>
        <w:t xml:space="preserve"> </w:t>
      </w:r>
      <w:r>
        <w:rPr>
          <w:sz w:val="24"/>
          <w:szCs w:val="24"/>
        </w:rPr>
        <w:t xml:space="preserve">by </w:t>
      </w:r>
      <w:r>
        <w:rPr>
          <w:spacing w:val="5"/>
          <w:sz w:val="24"/>
          <w:szCs w:val="24"/>
        </w:rPr>
        <w:t>t</w:t>
      </w:r>
      <w:r>
        <w:rPr>
          <w:spacing w:val="-5"/>
          <w:sz w:val="24"/>
          <w:szCs w:val="24"/>
        </w:rPr>
        <w:t>h</w:t>
      </w:r>
      <w:r>
        <w:rPr>
          <w:sz w:val="24"/>
          <w:szCs w:val="24"/>
        </w:rPr>
        <w:t>e</w:t>
      </w:r>
      <w:r>
        <w:rPr>
          <w:spacing w:val="13"/>
          <w:sz w:val="24"/>
          <w:szCs w:val="24"/>
        </w:rPr>
        <w:t xml:space="preserve"> </w:t>
      </w:r>
      <w:r>
        <w:rPr>
          <w:spacing w:val="1"/>
          <w:sz w:val="24"/>
          <w:szCs w:val="24"/>
        </w:rPr>
        <w:t>fr</w:t>
      </w:r>
      <w:r>
        <w:rPr>
          <w:spacing w:val="5"/>
          <w:sz w:val="24"/>
          <w:szCs w:val="24"/>
        </w:rPr>
        <w:t>o</w:t>
      </w:r>
      <w:r>
        <w:rPr>
          <w:spacing w:val="-5"/>
          <w:sz w:val="24"/>
          <w:szCs w:val="24"/>
        </w:rPr>
        <w:t>n</w:t>
      </w:r>
      <w:r>
        <w:rPr>
          <w:spacing w:val="8"/>
          <w:sz w:val="24"/>
          <w:szCs w:val="24"/>
        </w:rPr>
        <w:t>t</w:t>
      </w:r>
      <w:r>
        <w:rPr>
          <w:spacing w:val="2"/>
          <w:sz w:val="24"/>
          <w:szCs w:val="24"/>
        </w:rPr>
        <w:t>-</w:t>
      </w:r>
      <w:r>
        <w:rPr>
          <w:spacing w:val="-1"/>
          <w:sz w:val="24"/>
          <w:szCs w:val="24"/>
        </w:rPr>
        <w:t>e</w:t>
      </w:r>
      <w:r>
        <w:rPr>
          <w:spacing w:val="-5"/>
          <w:sz w:val="24"/>
          <w:szCs w:val="24"/>
        </w:rPr>
        <w:t>n</w:t>
      </w:r>
      <w:r>
        <w:rPr>
          <w:sz w:val="24"/>
          <w:szCs w:val="24"/>
        </w:rPr>
        <w:t>d</w:t>
      </w:r>
      <w:r>
        <w:rPr>
          <w:spacing w:val="10"/>
          <w:sz w:val="24"/>
          <w:szCs w:val="24"/>
        </w:rPr>
        <w:t xml:space="preserve"> </w:t>
      </w:r>
      <w:r>
        <w:rPr>
          <w:sz w:val="24"/>
          <w:szCs w:val="24"/>
        </w:rPr>
        <w:t>h</w:t>
      </w:r>
      <w:r>
        <w:rPr>
          <w:spacing w:val="-1"/>
          <w:sz w:val="24"/>
          <w:szCs w:val="24"/>
        </w:rPr>
        <w:t>a</w:t>
      </w:r>
      <w:r>
        <w:rPr>
          <w:sz w:val="24"/>
          <w:szCs w:val="24"/>
        </w:rPr>
        <w:t>s</w:t>
      </w:r>
      <w:r>
        <w:rPr>
          <w:spacing w:val="12"/>
          <w:sz w:val="24"/>
          <w:szCs w:val="24"/>
        </w:rPr>
        <w:t xml:space="preserve"> </w:t>
      </w:r>
      <w:r>
        <w:rPr>
          <w:spacing w:val="-5"/>
          <w:sz w:val="24"/>
          <w:szCs w:val="24"/>
        </w:rPr>
        <w:t>n</w:t>
      </w:r>
      <w:r>
        <w:rPr>
          <w:sz w:val="24"/>
          <w:szCs w:val="24"/>
        </w:rPr>
        <w:t>o</w:t>
      </w:r>
      <w:r>
        <w:rPr>
          <w:spacing w:val="19"/>
          <w:sz w:val="24"/>
          <w:szCs w:val="24"/>
        </w:rPr>
        <w:t xml:space="preserve"> </w:t>
      </w:r>
      <w:r>
        <w:rPr>
          <w:spacing w:val="-4"/>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9"/>
          <w:sz w:val="24"/>
          <w:szCs w:val="24"/>
        </w:rPr>
        <w:t>m</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5"/>
          <w:sz w:val="24"/>
          <w:szCs w:val="24"/>
        </w:rPr>
        <w:t xml:space="preserve"> o</w:t>
      </w:r>
      <w:r>
        <w:rPr>
          <w:sz w:val="24"/>
          <w:szCs w:val="24"/>
        </w:rPr>
        <w:t>n</w:t>
      </w:r>
      <w:r>
        <w:rPr>
          <w:spacing w:val="10"/>
          <w:sz w:val="24"/>
          <w:szCs w:val="24"/>
        </w:rPr>
        <w:t xml:space="preserve"> </w:t>
      </w:r>
      <w:r>
        <w:rPr>
          <w:sz w:val="24"/>
          <w:szCs w:val="24"/>
        </w:rPr>
        <w:t>h</w:t>
      </w:r>
      <w:r>
        <w:rPr>
          <w:spacing w:val="-4"/>
          <w:sz w:val="24"/>
          <w:szCs w:val="24"/>
        </w:rPr>
        <w:t>i</w:t>
      </w:r>
      <w:r>
        <w:rPr>
          <w:spacing w:val="5"/>
          <w:sz w:val="24"/>
          <w:szCs w:val="24"/>
        </w:rPr>
        <w:t>g</w:t>
      </w:r>
      <w:r>
        <w:rPr>
          <w:sz w:val="24"/>
          <w:szCs w:val="24"/>
        </w:rPr>
        <w:t>h</w:t>
      </w:r>
      <w:r>
        <w:rPr>
          <w:spacing w:val="6"/>
          <w:sz w:val="24"/>
          <w:szCs w:val="24"/>
        </w:rPr>
        <w:t>-</w:t>
      </w:r>
      <w:r>
        <w:rPr>
          <w:spacing w:val="-4"/>
          <w:sz w:val="24"/>
          <w:szCs w:val="24"/>
        </w:rPr>
        <w:t>l</w:t>
      </w:r>
      <w:r>
        <w:rPr>
          <w:spacing w:val="4"/>
          <w:sz w:val="24"/>
          <w:szCs w:val="24"/>
        </w:rPr>
        <w:t>e</w:t>
      </w:r>
      <w:r>
        <w:rPr>
          <w:spacing w:val="-5"/>
          <w:sz w:val="24"/>
          <w:szCs w:val="24"/>
        </w:rPr>
        <w:t>v</w:t>
      </w:r>
      <w:r>
        <w:rPr>
          <w:spacing w:val="8"/>
          <w:sz w:val="24"/>
          <w:szCs w:val="24"/>
        </w:rPr>
        <w:t>e</w:t>
      </w:r>
      <w:r>
        <w:rPr>
          <w:sz w:val="24"/>
          <w:szCs w:val="24"/>
        </w:rPr>
        <w:t xml:space="preserve">l </w:t>
      </w:r>
      <w:r>
        <w:rPr>
          <w:spacing w:val="-4"/>
          <w:sz w:val="24"/>
          <w:szCs w:val="24"/>
        </w:rPr>
        <w:t>l</w:t>
      </w:r>
      <w:r>
        <w:rPr>
          <w:spacing w:val="4"/>
          <w:sz w:val="24"/>
          <w:szCs w:val="24"/>
        </w:rPr>
        <w:t>a</w:t>
      </w:r>
      <w:r>
        <w:rPr>
          <w:spacing w:val="-5"/>
          <w:sz w:val="24"/>
          <w:szCs w:val="24"/>
        </w:rPr>
        <w:t>n</w:t>
      </w:r>
      <w:r>
        <w:rPr>
          <w:sz w:val="24"/>
          <w:szCs w:val="24"/>
        </w:rPr>
        <w:t>gu</w:t>
      </w:r>
      <w:r>
        <w:rPr>
          <w:spacing w:val="-1"/>
          <w:sz w:val="24"/>
          <w:szCs w:val="24"/>
        </w:rPr>
        <w:t>a</w:t>
      </w:r>
      <w:r>
        <w:rPr>
          <w:sz w:val="24"/>
          <w:szCs w:val="24"/>
        </w:rPr>
        <w:t>ge</w:t>
      </w:r>
      <w:r>
        <w:rPr>
          <w:spacing w:val="8"/>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 xml:space="preserve">l </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z w:val="24"/>
          <w:szCs w:val="24"/>
        </w:rPr>
        <w:t>u</w:t>
      </w:r>
      <w:r>
        <w:rPr>
          <w:spacing w:val="1"/>
          <w:sz w:val="24"/>
          <w:szCs w:val="24"/>
        </w:rPr>
        <w:t>r</w:t>
      </w:r>
      <w:r>
        <w:rPr>
          <w:spacing w:val="-1"/>
          <w:sz w:val="24"/>
          <w:szCs w:val="24"/>
        </w:rPr>
        <w:t>e</w:t>
      </w:r>
      <w:r>
        <w:rPr>
          <w:spacing w:val="-2"/>
          <w:sz w:val="24"/>
          <w:szCs w:val="24"/>
        </w:rPr>
        <w:t>s</w:t>
      </w:r>
      <w:r>
        <w:rPr>
          <w:sz w:val="24"/>
          <w:szCs w:val="24"/>
        </w:rPr>
        <w:t>,</w:t>
      </w:r>
      <w:r>
        <w:rPr>
          <w:spacing w:val="7"/>
          <w:sz w:val="24"/>
          <w:szCs w:val="24"/>
        </w:rPr>
        <w:t xml:space="preserve"> </w:t>
      </w:r>
      <w:r>
        <w:rPr>
          <w:spacing w:val="-2"/>
          <w:sz w:val="24"/>
          <w:szCs w:val="24"/>
        </w:rPr>
        <w:t>s</w:t>
      </w:r>
      <w:r>
        <w:rPr>
          <w:sz w:val="24"/>
          <w:szCs w:val="24"/>
        </w:rPr>
        <w:t>u</w:t>
      </w:r>
      <w:r>
        <w:rPr>
          <w:spacing w:val="-1"/>
          <w:sz w:val="24"/>
          <w:szCs w:val="24"/>
        </w:rPr>
        <w:t>c</w:t>
      </w:r>
      <w:r>
        <w:rPr>
          <w:sz w:val="24"/>
          <w:szCs w:val="24"/>
        </w:rPr>
        <w:t xml:space="preserve">h </w:t>
      </w:r>
      <w:r>
        <w:rPr>
          <w:spacing w:val="-1"/>
          <w:sz w:val="24"/>
          <w:szCs w:val="24"/>
        </w:rPr>
        <w:t>a</w:t>
      </w:r>
      <w:r>
        <w:rPr>
          <w:sz w:val="24"/>
          <w:szCs w:val="24"/>
        </w:rPr>
        <w:t>s</w:t>
      </w:r>
      <w:r>
        <w:rPr>
          <w:spacing w:val="12"/>
          <w:sz w:val="24"/>
          <w:szCs w:val="24"/>
        </w:rPr>
        <w:t xml:space="preserve"> </w:t>
      </w:r>
      <w:r>
        <w:rPr>
          <w:spacing w:val="-4"/>
          <w:sz w:val="24"/>
          <w:szCs w:val="24"/>
        </w:rPr>
        <w:t>i</w:t>
      </w:r>
      <w:r>
        <w:rPr>
          <w:spacing w:val="2"/>
          <w:sz w:val="24"/>
          <w:szCs w:val="24"/>
        </w:rPr>
        <w:t>f-</w:t>
      </w:r>
      <w:r>
        <w:rPr>
          <w:spacing w:val="5"/>
          <w:sz w:val="24"/>
          <w:szCs w:val="24"/>
        </w:rPr>
        <w:t>t</w:t>
      </w:r>
      <w:r>
        <w:rPr>
          <w:spacing w:val="-5"/>
          <w:sz w:val="24"/>
          <w:szCs w:val="24"/>
        </w:rPr>
        <w:t>h</w:t>
      </w:r>
      <w:r>
        <w:rPr>
          <w:spacing w:val="4"/>
          <w:sz w:val="24"/>
          <w:szCs w:val="24"/>
        </w:rPr>
        <w:t>e</w:t>
      </w:r>
      <w:r>
        <w:rPr>
          <w:spacing w:val="-4"/>
          <w:sz w:val="24"/>
          <w:szCs w:val="24"/>
        </w:rPr>
        <w:t>n</w:t>
      </w:r>
      <w:r>
        <w:rPr>
          <w:spacing w:val="2"/>
          <w:sz w:val="24"/>
          <w:szCs w:val="24"/>
        </w:rPr>
        <w:t>-</w:t>
      </w:r>
      <w:r>
        <w:rPr>
          <w:spacing w:val="4"/>
          <w:sz w:val="24"/>
          <w:szCs w:val="24"/>
        </w:rPr>
        <w:t>e</w:t>
      </w:r>
      <w:r>
        <w:rPr>
          <w:spacing w:val="-4"/>
          <w:sz w:val="24"/>
          <w:szCs w:val="24"/>
        </w:rPr>
        <w:t>l</w:t>
      </w:r>
      <w:r>
        <w:rPr>
          <w:spacing w:val="-2"/>
          <w:sz w:val="24"/>
          <w:szCs w:val="24"/>
        </w:rPr>
        <w:t>s</w:t>
      </w:r>
      <w:r>
        <w:rPr>
          <w:sz w:val="24"/>
          <w:szCs w:val="24"/>
        </w:rPr>
        <w:t>e</w:t>
      </w:r>
      <w:r>
        <w:rPr>
          <w:spacing w:val="8"/>
          <w:sz w:val="24"/>
          <w:szCs w:val="24"/>
        </w:rPr>
        <w:t xml:space="preserve"> </w:t>
      </w:r>
      <w:r>
        <w:rPr>
          <w:spacing w:val="-1"/>
          <w:sz w:val="24"/>
          <w:szCs w:val="24"/>
        </w:rPr>
        <w:t>a</w:t>
      </w:r>
      <w:r>
        <w:rPr>
          <w:spacing w:val="-5"/>
          <w:sz w:val="24"/>
          <w:szCs w:val="24"/>
        </w:rPr>
        <w:t>n</w:t>
      </w:r>
      <w:r>
        <w:rPr>
          <w:sz w:val="24"/>
          <w:szCs w:val="24"/>
        </w:rPr>
        <w:t>d</w:t>
      </w:r>
      <w:r>
        <w:rPr>
          <w:spacing w:val="5"/>
          <w:sz w:val="24"/>
          <w:szCs w:val="24"/>
        </w:rPr>
        <w:t xml:space="preserve"> </w:t>
      </w:r>
      <w:r>
        <w:rPr>
          <w:spacing w:val="4"/>
          <w:sz w:val="24"/>
          <w:szCs w:val="24"/>
        </w:rPr>
        <w:t>w</w:t>
      </w:r>
      <w:r>
        <w:rPr>
          <w:sz w:val="24"/>
          <w:szCs w:val="24"/>
        </w:rPr>
        <w:t>hi</w:t>
      </w:r>
      <w:r>
        <w:rPr>
          <w:spacing w:val="-4"/>
          <w:sz w:val="24"/>
          <w:szCs w:val="24"/>
        </w:rPr>
        <w:t>l</w:t>
      </w:r>
      <w:r>
        <w:rPr>
          <w:sz w:val="24"/>
          <w:szCs w:val="24"/>
        </w:rPr>
        <w:t>e</w:t>
      </w:r>
      <w:r>
        <w:rPr>
          <w:spacing w:val="4"/>
          <w:sz w:val="24"/>
          <w:szCs w:val="24"/>
        </w:rPr>
        <w:t xml:space="preserve"> </w:t>
      </w:r>
      <w:r>
        <w:rPr>
          <w:spacing w:val="1"/>
          <w:sz w:val="24"/>
          <w:szCs w:val="24"/>
        </w:rPr>
        <w:t>(</w:t>
      </w:r>
      <w:r>
        <w:rPr>
          <w:sz w:val="24"/>
          <w:szCs w:val="24"/>
        </w:rPr>
        <w:t>)</w:t>
      </w:r>
      <w:r>
        <w:rPr>
          <w:spacing w:val="11"/>
          <w:sz w:val="24"/>
          <w:szCs w:val="24"/>
        </w:rPr>
        <w:t xml:space="preserve"> </w:t>
      </w:r>
      <w:r>
        <w:rPr>
          <w:spacing w:val="-9"/>
          <w:sz w:val="24"/>
          <w:szCs w:val="24"/>
        </w:rPr>
        <w:t>l</w:t>
      </w:r>
      <w:r>
        <w:rPr>
          <w:spacing w:val="5"/>
          <w:sz w:val="24"/>
          <w:szCs w:val="24"/>
        </w:rPr>
        <w:t>oo</w:t>
      </w:r>
      <w:r>
        <w:rPr>
          <w:sz w:val="24"/>
          <w:szCs w:val="24"/>
        </w:rPr>
        <w:t>p</w:t>
      </w:r>
      <w:r>
        <w:rPr>
          <w:spacing w:val="-2"/>
          <w:sz w:val="24"/>
          <w:szCs w:val="24"/>
        </w:rPr>
        <w:t>s</w:t>
      </w:r>
      <w:r>
        <w:rPr>
          <w:sz w:val="24"/>
          <w:szCs w:val="24"/>
        </w:rPr>
        <w:t>.</w:t>
      </w:r>
      <w:r>
        <w:rPr>
          <w:spacing w:val="7"/>
          <w:sz w:val="24"/>
          <w:szCs w:val="24"/>
        </w:rPr>
        <w:t xml:space="preserve"> </w:t>
      </w:r>
      <w:r>
        <w:rPr>
          <w:spacing w:val="1"/>
          <w:sz w:val="24"/>
          <w:szCs w:val="24"/>
        </w:rPr>
        <w:t>S</w:t>
      </w:r>
      <w:r>
        <w:rPr>
          <w:sz w:val="24"/>
          <w:szCs w:val="24"/>
        </w:rPr>
        <w:t>u</w:t>
      </w:r>
      <w:r>
        <w:rPr>
          <w:spacing w:val="-1"/>
          <w:sz w:val="24"/>
          <w:szCs w:val="24"/>
        </w:rPr>
        <w:t>c</w:t>
      </w:r>
      <w:r>
        <w:rPr>
          <w:sz w:val="24"/>
          <w:szCs w:val="24"/>
        </w:rPr>
        <w:t>h a</w:t>
      </w:r>
      <w:r>
        <w:rPr>
          <w:spacing w:val="4"/>
          <w:sz w:val="24"/>
          <w:szCs w:val="24"/>
        </w:rPr>
        <w:t xml:space="preserve"> </w:t>
      </w:r>
      <w:r>
        <w:rPr>
          <w:sz w:val="24"/>
          <w:szCs w:val="24"/>
        </w:rPr>
        <w:t>g</w:t>
      </w:r>
      <w:r>
        <w:rPr>
          <w:spacing w:val="1"/>
          <w:sz w:val="24"/>
          <w:szCs w:val="24"/>
        </w:rPr>
        <w:t>r</w:t>
      </w:r>
      <w:r>
        <w:rPr>
          <w:spacing w:val="-1"/>
          <w:sz w:val="24"/>
          <w:szCs w:val="24"/>
        </w:rPr>
        <w:t>a</w:t>
      </w:r>
      <w:r>
        <w:rPr>
          <w:spacing w:val="5"/>
          <w:sz w:val="24"/>
          <w:szCs w:val="24"/>
        </w:rPr>
        <w:t>p</w:t>
      </w:r>
      <w:r>
        <w:rPr>
          <w:sz w:val="24"/>
          <w:szCs w:val="24"/>
        </w:rPr>
        <w:t xml:space="preserve">h </w:t>
      </w:r>
      <w:r>
        <w:rPr>
          <w:spacing w:val="-1"/>
          <w:sz w:val="24"/>
          <w:szCs w:val="24"/>
        </w:rPr>
        <w:t>c</w:t>
      </w:r>
      <w:r>
        <w:rPr>
          <w:spacing w:val="4"/>
          <w:sz w:val="24"/>
          <w:szCs w:val="24"/>
        </w:rPr>
        <w:t>a</w:t>
      </w:r>
      <w:r>
        <w:rPr>
          <w:sz w:val="24"/>
          <w:szCs w:val="24"/>
        </w:rPr>
        <w:t>n</w:t>
      </w:r>
      <w:r>
        <w:rPr>
          <w:spacing w:val="5"/>
          <w:sz w:val="24"/>
          <w:szCs w:val="24"/>
        </w:rPr>
        <w:t xml:space="preserve"> </w:t>
      </w:r>
      <w:r>
        <w:rPr>
          <w:sz w:val="24"/>
          <w:szCs w:val="24"/>
        </w:rPr>
        <w:t xml:space="preserve">be </w:t>
      </w:r>
      <w:r>
        <w:rPr>
          <w:spacing w:val="-1"/>
          <w:sz w:val="24"/>
          <w:szCs w:val="24"/>
        </w:rPr>
        <w:t>c</w:t>
      </w:r>
      <w:r>
        <w:rPr>
          <w:spacing w:val="5"/>
          <w:sz w:val="24"/>
          <w:szCs w:val="24"/>
        </w:rPr>
        <w:t>o</w:t>
      </w:r>
      <w:r>
        <w:rPr>
          <w:spacing w:val="-5"/>
          <w:sz w:val="24"/>
          <w:szCs w:val="24"/>
        </w:rPr>
        <w:t>nv</w:t>
      </w:r>
      <w:r>
        <w:rPr>
          <w:spacing w:val="-1"/>
          <w:sz w:val="24"/>
          <w:szCs w:val="24"/>
        </w:rPr>
        <w:t>e</w:t>
      </w:r>
      <w:r>
        <w:rPr>
          <w:spacing w:val="1"/>
          <w:sz w:val="24"/>
          <w:szCs w:val="24"/>
        </w:rPr>
        <w:t>r</w:t>
      </w:r>
      <w:r>
        <w:rPr>
          <w:spacing w:val="5"/>
          <w:sz w:val="24"/>
          <w:szCs w:val="24"/>
        </w:rPr>
        <w:t>t</w:t>
      </w:r>
      <w:r>
        <w:rPr>
          <w:spacing w:val="-1"/>
          <w:sz w:val="24"/>
          <w:szCs w:val="24"/>
        </w:rPr>
        <w:t>e</w:t>
      </w:r>
      <w:r>
        <w:rPr>
          <w:sz w:val="24"/>
          <w:szCs w:val="24"/>
        </w:rPr>
        <w:t>d</w:t>
      </w:r>
      <w:r>
        <w:rPr>
          <w:spacing w:val="13"/>
          <w:sz w:val="24"/>
          <w:szCs w:val="24"/>
        </w:rPr>
        <w:t xml:space="preserve"> </w:t>
      </w:r>
      <w:r>
        <w:rPr>
          <w:spacing w:val="-4"/>
          <w:sz w:val="24"/>
          <w:szCs w:val="24"/>
        </w:rPr>
        <w:t>i</w:t>
      </w:r>
      <w:r>
        <w:rPr>
          <w:spacing w:val="-5"/>
          <w:sz w:val="24"/>
          <w:szCs w:val="24"/>
        </w:rPr>
        <w:t>n</w:t>
      </w:r>
      <w:r>
        <w:rPr>
          <w:spacing w:val="5"/>
          <w:sz w:val="24"/>
          <w:szCs w:val="24"/>
        </w:rPr>
        <w:t>t</w:t>
      </w:r>
      <w:r>
        <w:rPr>
          <w:sz w:val="24"/>
          <w:szCs w:val="24"/>
        </w:rPr>
        <w:t>o</w:t>
      </w:r>
      <w:r>
        <w:rPr>
          <w:spacing w:val="13"/>
          <w:sz w:val="24"/>
          <w:szCs w:val="24"/>
        </w:rPr>
        <w:t xml:space="preserve"> </w:t>
      </w:r>
      <w:r>
        <w:rPr>
          <w:sz w:val="24"/>
          <w:szCs w:val="24"/>
        </w:rPr>
        <w:t>a</w:t>
      </w:r>
      <w:r>
        <w:rPr>
          <w:spacing w:val="7"/>
          <w:sz w:val="24"/>
          <w:szCs w:val="24"/>
        </w:rPr>
        <w:t xml:space="preserve"> </w:t>
      </w:r>
      <w:r>
        <w:rPr>
          <w:spacing w:val="-7"/>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z w:val="24"/>
          <w:szCs w:val="24"/>
        </w:rPr>
        <w:t>u</w:t>
      </w:r>
      <w:r>
        <w:rPr>
          <w:spacing w:val="1"/>
          <w:sz w:val="24"/>
          <w:szCs w:val="24"/>
        </w:rPr>
        <w:t>r</w:t>
      </w:r>
      <w:r>
        <w:rPr>
          <w:spacing w:val="-1"/>
          <w:sz w:val="24"/>
          <w:szCs w:val="24"/>
        </w:rPr>
        <w:t>e</w:t>
      </w:r>
      <w:r>
        <w:rPr>
          <w:sz w:val="24"/>
          <w:szCs w:val="24"/>
        </w:rPr>
        <w:t>d</w:t>
      </w:r>
      <w:r>
        <w:rPr>
          <w:spacing w:val="8"/>
          <w:sz w:val="24"/>
          <w:szCs w:val="24"/>
        </w:rPr>
        <w:t xml:space="preserve"> </w:t>
      </w:r>
      <w:r>
        <w:rPr>
          <w:sz w:val="24"/>
          <w:szCs w:val="24"/>
        </w:rPr>
        <w:t>h</w:t>
      </w:r>
      <w:r>
        <w:rPr>
          <w:spacing w:val="-9"/>
          <w:sz w:val="24"/>
          <w:szCs w:val="24"/>
        </w:rPr>
        <w:t>i</w:t>
      </w:r>
      <w:r>
        <w:rPr>
          <w:spacing w:val="5"/>
          <w:sz w:val="24"/>
          <w:szCs w:val="24"/>
        </w:rPr>
        <w:t>g</w:t>
      </w:r>
      <w:r>
        <w:rPr>
          <w:sz w:val="24"/>
          <w:szCs w:val="24"/>
        </w:rPr>
        <w:t>h</w:t>
      </w:r>
      <w:r>
        <w:rPr>
          <w:spacing w:val="6"/>
          <w:sz w:val="24"/>
          <w:szCs w:val="24"/>
        </w:rPr>
        <w:t>-</w:t>
      </w:r>
      <w:r>
        <w:rPr>
          <w:spacing w:val="-9"/>
          <w:sz w:val="24"/>
          <w:szCs w:val="24"/>
        </w:rPr>
        <w:t>l</w:t>
      </w:r>
      <w:r>
        <w:rPr>
          <w:spacing w:val="4"/>
          <w:sz w:val="24"/>
          <w:szCs w:val="24"/>
        </w:rPr>
        <w:t>e</w:t>
      </w:r>
      <w:r>
        <w:rPr>
          <w:sz w:val="24"/>
          <w:szCs w:val="24"/>
        </w:rPr>
        <w:t>v</w:t>
      </w:r>
      <w:r>
        <w:rPr>
          <w:spacing w:val="4"/>
          <w:sz w:val="24"/>
          <w:szCs w:val="24"/>
        </w:rPr>
        <w:t>e</w:t>
      </w:r>
      <w:r>
        <w:rPr>
          <w:sz w:val="24"/>
          <w:szCs w:val="24"/>
        </w:rPr>
        <w:t>l</w:t>
      </w:r>
      <w:r>
        <w:rPr>
          <w:spacing w:val="9"/>
          <w:sz w:val="24"/>
          <w:szCs w:val="24"/>
        </w:rPr>
        <w:t xml:space="preserve"> </w:t>
      </w:r>
      <w:r>
        <w:rPr>
          <w:spacing w:val="-4"/>
          <w:sz w:val="24"/>
          <w:szCs w:val="24"/>
        </w:rPr>
        <w:t>l</w:t>
      </w:r>
      <w:r>
        <w:rPr>
          <w:spacing w:val="4"/>
          <w:sz w:val="24"/>
          <w:szCs w:val="24"/>
        </w:rPr>
        <w:t>a</w:t>
      </w:r>
      <w:r>
        <w:rPr>
          <w:spacing w:val="-5"/>
          <w:sz w:val="24"/>
          <w:szCs w:val="24"/>
        </w:rPr>
        <w:t>n</w:t>
      </w:r>
      <w:r>
        <w:rPr>
          <w:sz w:val="24"/>
          <w:szCs w:val="24"/>
        </w:rPr>
        <w:t>gu</w:t>
      </w:r>
      <w:r>
        <w:rPr>
          <w:spacing w:val="-1"/>
          <w:sz w:val="24"/>
          <w:szCs w:val="24"/>
        </w:rPr>
        <w:t>a</w:t>
      </w:r>
      <w:r>
        <w:rPr>
          <w:spacing w:val="1"/>
          <w:sz w:val="24"/>
          <w:szCs w:val="24"/>
        </w:rPr>
        <w:t>g</w:t>
      </w:r>
      <w:r>
        <w:rPr>
          <w:sz w:val="24"/>
          <w:szCs w:val="24"/>
        </w:rPr>
        <w:t>e</w:t>
      </w:r>
      <w:r>
        <w:rPr>
          <w:spacing w:val="7"/>
          <w:sz w:val="24"/>
          <w:szCs w:val="24"/>
        </w:rPr>
        <w:t xml:space="preserve"> </w:t>
      </w:r>
      <w:r>
        <w:rPr>
          <w:spacing w:val="5"/>
          <w:sz w:val="24"/>
          <w:szCs w:val="24"/>
        </w:rPr>
        <w:t>g</w:t>
      </w:r>
      <w:r>
        <w:rPr>
          <w:spacing w:val="1"/>
          <w:sz w:val="24"/>
          <w:szCs w:val="24"/>
        </w:rPr>
        <w:t>r</w:t>
      </w:r>
      <w:r>
        <w:rPr>
          <w:spacing w:val="-1"/>
          <w:sz w:val="24"/>
          <w:szCs w:val="24"/>
        </w:rPr>
        <w:t>a</w:t>
      </w:r>
      <w:r>
        <w:rPr>
          <w:sz w:val="24"/>
          <w:szCs w:val="24"/>
        </w:rPr>
        <w:t>ph</w:t>
      </w:r>
      <w:r>
        <w:rPr>
          <w:spacing w:val="8"/>
          <w:sz w:val="24"/>
          <w:szCs w:val="24"/>
        </w:rPr>
        <w:t xml:space="preserve"> </w:t>
      </w:r>
      <w:r>
        <w:rPr>
          <w:sz w:val="24"/>
          <w:szCs w:val="24"/>
        </w:rPr>
        <w:t>by</w:t>
      </w:r>
      <w:r>
        <w:rPr>
          <w:spacing w:val="8"/>
          <w:sz w:val="24"/>
          <w:szCs w:val="24"/>
        </w:rPr>
        <w:t xml:space="preserve"> </w:t>
      </w:r>
      <w:r>
        <w:rPr>
          <w:spacing w:val="-4"/>
          <w:sz w:val="24"/>
          <w:szCs w:val="24"/>
        </w:rPr>
        <w:t>m</w:t>
      </w:r>
      <w:r>
        <w:rPr>
          <w:spacing w:val="-1"/>
          <w:sz w:val="24"/>
          <w:szCs w:val="24"/>
        </w:rPr>
        <w:t>e</w:t>
      </w:r>
      <w:r>
        <w:rPr>
          <w:spacing w:val="4"/>
          <w:sz w:val="24"/>
          <w:szCs w:val="24"/>
        </w:rPr>
        <w:t>a</w:t>
      </w:r>
      <w:r>
        <w:rPr>
          <w:sz w:val="24"/>
          <w:szCs w:val="24"/>
        </w:rPr>
        <w:t>ns</w:t>
      </w:r>
      <w:r>
        <w:rPr>
          <w:spacing w:val="6"/>
          <w:sz w:val="24"/>
          <w:szCs w:val="24"/>
        </w:rPr>
        <w:t xml:space="preserve"> </w:t>
      </w:r>
      <w:r>
        <w:rPr>
          <w:spacing w:val="5"/>
          <w:sz w:val="24"/>
          <w:szCs w:val="24"/>
        </w:rPr>
        <w:t>o</w:t>
      </w:r>
      <w:r>
        <w:rPr>
          <w:sz w:val="24"/>
          <w:szCs w:val="24"/>
        </w:rPr>
        <w:t>f a</w:t>
      </w:r>
      <w:r>
        <w:rPr>
          <w:spacing w:val="12"/>
          <w:sz w:val="24"/>
          <w:szCs w:val="24"/>
        </w:rPr>
        <w:t xml:space="preserve"> </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z w:val="24"/>
          <w:szCs w:val="24"/>
        </w:rPr>
        <w:t>u</w:t>
      </w:r>
      <w:r>
        <w:rPr>
          <w:spacing w:val="1"/>
          <w:sz w:val="24"/>
          <w:szCs w:val="24"/>
        </w:rPr>
        <w:t>r</w:t>
      </w:r>
      <w:r>
        <w:rPr>
          <w:spacing w:val="-4"/>
          <w:sz w:val="24"/>
          <w:szCs w:val="24"/>
        </w:rPr>
        <w:t>i</w:t>
      </w:r>
      <w:r>
        <w:rPr>
          <w:spacing w:val="-5"/>
          <w:sz w:val="24"/>
          <w:szCs w:val="24"/>
        </w:rPr>
        <w:t>n</w:t>
      </w:r>
      <w:r>
        <w:rPr>
          <w:sz w:val="24"/>
          <w:szCs w:val="24"/>
        </w:rPr>
        <w:t>g</w:t>
      </w:r>
      <w:r>
        <w:rPr>
          <w:spacing w:val="8"/>
          <w:sz w:val="24"/>
          <w:szCs w:val="24"/>
        </w:rPr>
        <w:t xml:space="preserve"> </w:t>
      </w:r>
      <w:r>
        <w:rPr>
          <w:spacing w:val="4"/>
          <w:sz w:val="24"/>
          <w:szCs w:val="24"/>
        </w:rPr>
        <w:t>a</w:t>
      </w:r>
      <w:r>
        <w:rPr>
          <w:spacing w:val="-4"/>
          <w:sz w:val="24"/>
          <w:szCs w:val="24"/>
        </w:rPr>
        <w:t>l</w:t>
      </w:r>
      <w:r>
        <w:rPr>
          <w:sz w:val="24"/>
          <w:szCs w:val="24"/>
        </w:rPr>
        <w:t>g</w:t>
      </w:r>
      <w:r>
        <w:rPr>
          <w:spacing w:val="5"/>
          <w:sz w:val="24"/>
          <w:szCs w:val="24"/>
        </w:rPr>
        <w:t>o</w:t>
      </w:r>
      <w:r>
        <w:rPr>
          <w:spacing w:val="1"/>
          <w:sz w:val="24"/>
          <w:szCs w:val="24"/>
        </w:rPr>
        <w:t>r</w:t>
      </w:r>
      <w:r>
        <w:rPr>
          <w:spacing w:val="-9"/>
          <w:sz w:val="24"/>
          <w:szCs w:val="24"/>
        </w:rPr>
        <w:t>i</w:t>
      </w:r>
      <w:r>
        <w:rPr>
          <w:spacing w:val="5"/>
          <w:sz w:val="24"/>
          <w:szCs w:val="24"/>
        </w:rPr>
        <w:t>t</w:t>
      </w:r>
      <w:r>
        <w:rPr>
          <w:sz w:val="24"/>
          <w:szCs w:val="24"/>
        </w:rPr>
        <w:t>h</w:t>
      </w:r>
      <w:r>
        <w:rPr>
          <w:spacing w:val="-4"/>
          <w:sz w:val="24"/>
          <w:szCs w:val="24"/>
        </w:rPr>
        <w:t>m</w:t>
      </w:r>
      <w:r>
        <w:rPr>
          <w:sz w:val="24"/>
          <w:szCs w:val="24"/>
        </w:rPr>
        <w:t xml:space="preserve">. </w:t>
      </w:r>
      <w:r>
        <w:rPr>
          <w:spacing w:val="4"/>
          <w:sz w:val="24"/>
          <w:szCs w:val="24"/>
        </w:rPr>
        <w:t>H</w:t>
      </w:r>
      <w:r>
        <w:rPr>
          <w:spacing w:val="-9"/>
          <w:sz w:val="24"/>
          <w:szCs w:val="24"/>
        </w:rPr>
        <w:t>i</w:t>
      </w:r>
      <w:r>
        <w:rPr>
          <w:spacing w:val="5"/>
          <w:sz w:val="24"/>
          <w:szCs w:val="24"/>
        </w:rPr>
        <w:t>g</w:t>
      </w:r>
      <w:r>
        <w:rPr>
          <w:spacing w:val="-4"/>
          <w:sz w:val="24"/>
          <w:szCs w:val="24"/>
        </w:rPr>
        <w:t>h</w:t>
      </w:r>
      <w:r>
        <w:rPr>
          <w:spacing w:val="6"/>
          <w:sz w:val="24"/>
          <w:szCs w:val="24"/>
        </w:rPr>
        <w:t>-</w:t>
      </w:r>
      <w:r>
        <w:rPr>
          <w:spacing w:val="-4"/>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17"/>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l</w:t>
      </w:r>
      <w:r>
        <w:rPr>
          <w:spacing w:val="12"/>
          <w:sz w:val="24"/>
          <w:szCs w:val="24"/>
        </w:rPr>
        <w:t xml:space="preserve"> </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z w:val="24"/>
          <w:szCs w:val="24"/>
        </w:rPr>
        <w:t>u</w:t>
      </w:r>
      <w:r>
        <w:rPr>
          <w:spacing w:val="1"/>
          <w:sz w:val="24"/>
          <w:szCs w:val="24"/>
        </w:rPr>
        <w:t>r</w:t>
      </w:r>
      <w:r>
        <w:rPr>
          <w:spacing w:val="-1"/>
          <w:sz w:val="24"/>
          <w:szCs w:val="24"/>
        </w:rPr>
        <w:t>e</w:t>
      </w:r>
      <w:r>
        <w:rPr>
          <w:sz w:val="24"/>
          <w:szCs w:val="24"/>
        </w:rPr>
        <w:t>s</w:t>
      </w:r>
      <w:r>
        <w:rPr>
          <w:spacing w:val="19"/>
          <w:sz w:val="24"/>
          <w:szCs w:val="24"/>
        </w:rPr>
        <w:t xml:space="preserve"> </w:t>
      </w:r>
      <w:r>
        <w:rPr>
          <w:spacing w:val="-1"/>
          <w:sz w:val="24"/>
          <w:szCs w:val="24"/>
        </w:rPr>
        <w:t>a</w:t>
      </w:r>
      <w:r>
        <w:rPr>
          <w:spacing w:val="1"/>
          <w:sz w:val="24"/>
          <w:szCs w:val="24"/>
        </w:rPr>
        <w:t>r</w:t>
      </w:r>
      <w:r>
        <w:rPr>
          <w:sz w:val="24"/>
          <w:szCs w:val="24"/>
        </w:rPr>
        <w:t>e</w:t>
      </w:r>
      <w:r>
        <w:rPr>
          <w:spacing w:val="20"/>
          <w:sz w:val="24"/>
          <w:szCs w:val="24"/>
        </w:rPr>
        <w:t xml:space="preserve"> </w:t>
      </w:r>
      <w:r>
        <w:rPr>
          <w:sz w:val="24"/>
          <w:szCs w:val="24"/>
        </w:rPr>
        <w:t>d</w:t>
      </w:r>
      <w:r>
        <w:rPr>
          <w:spacing w:val="-6"/>
          <w:sz w:val="24"/>
          <w:szCs w:val="24"/>
        </w:rPr>
        <w:t>e</w:t>
      </w:r>
      <w:r>
        <w:rPr>
          <w:spacing w:val="5"/>
          <w:sz w:val="24"/>
          <w:szCs w:val="24"/>
        </w:rPr>
        <w:t>t</w:t>
      </w:r>
      <w:r>
        <w:rPr>
          <w:spacing w:val="-1"/>
          <w:sz w:val="24"/>
          <w:szCs w:val="24"/>
        </w:rPr>
        <w:t>e</w:t>
      </w:r>
      <w:r>
        <w:rPr>
          <w:spacing w:val="-6"/>
          <w:sz w:val="24"/>
          <w:szCs w:val="24"/>
        </w:rPr>
        <w:t>c</w:t>
      </w:r>
      <w:r>
        <w:rPr>
          <w:spacing w:val="5"/>
          <w:sz w:val="24"/>
          <w:szCs w:val="24"/>
        </w:rPr>
        <w:t>t</w:t>
      </w:r>
      <w:r>
        <w:rPr>
          <w:spacing w:val="-1"/>
          <w:sz w:val="24"/>
          <w:szCs w:val="24"/>
        </w:rPr>
        <w:t>e</w:t>
      </w:r>
      <w:r>
        <w:rPr>
          <w:sz w:val="24"/>
          <w:szCs w:val="24"/>
        </w:rPr>
        <w:t>d</w:t>
      </w:r>
      <w:r>
        <w:rPr>
          <w:spacing w:val="21"/>
          <w:sz w:val="24"/>
          <w:szCs w:val="24"/>
        </w:rPr>
        <w:t xml:space="preserve"> </w:t>
      </w:r>
      <w:r>
        <w:rPr>
          <w:spacing w:val="-4"/>
          <w:sz w:val="24"/>
          <w:szCs w:val="24"/>
        </w:rPr>
        <w:t>i</w:t>
      </w:r>
      <w:r>
        <w:rPr>
          <w:sz w:val="24"/>
          <w:szCs w:val="24"/>
        </w:rPr>
        <w:t>n</w:t>
      </w:r>
      <w:r>
        <w:rPr>
          <w:spacing w:val="17"/>
          <w:sz w:val="24"/>
          <w:szCs w:val="24"/>
        </w:rPr>
        <w:t xml:space="preserve"> </w:t>
      </w:r>
      <w:r>
        <w:rPr>
          <w:spacing w:val="5"/>
          <w:sz w:val="24"/>
          <w:szCs w:val="24"/>
        </w:rPr>
        <w:t>t</w:t>
      </w:r>
      <w:r>
        <w:rPr>
          <w:spacing w:val="-5"/>
          <w:sz w:val="24"/>
          <w:szCs w:val="24"/>
        </w:rPr>
        <w:t>h</w:t>
      </w:r>
      <w:r>
        <w:rPr>
          <w:sz w:val="24"/>
          <w:szCs w:val="24"/>
        </w:rPr>
        <w:t>e</w:t>
      </w:r>
      <w:r>
        <w:rPr>
          <w:spacing w:val="20"/>
          <w:sz w:val="24"/>
          <w:szCs w:val="24"/>
        </w:rPr>
        <w:t xml:space="preserve"> </w:t>
      </w:r>
      <w:r>
        <w:rPr>
          <w:spacing w:val="5"/>
          <w:sz w:val="24"/>
          <w:szCs w:val="24"/>
        </w:rPr>
        <w:t>g</w:t>
      </w:r>
      <w:r>
        <w:rPr>
          <w:spacing w:val="1"/>
          <w:sz w:val="24"/>
          <w:szCs w:val="24"/>
        </w:rPr>
        <w:t>r</w:t>
      </w:r>
      <w:r>
        <w:rPr>
          <w:spacing w:val="-1"/>
          <w:sz w:val="24"/>
          <w:szCs w:val="24"/>
        </w:rPr>
        <w:t>a</w:t>
      </w:r>
      <w:r>
        <w:rPr>
          <w:sz w:val="24"/>
          <w:szCs w:val="24"/>
        </w:rPr>
        <w:t>p</w:t>
      </w:r>
      <w:r>
        <w:rPr>
          <w:spacing w:val="-5"/>
          <w:sz w:val="24"/>
          <w:szCs w:val="24"/>
        </w:rPr>
        <w:t>h</w:t>
      </w:r>
      <w:r>
        <w:rPr>
          <w:sz w:val="24"/>
          <w:szCs w:val="24"/>
        </w:rPr>
        <w:t>,</w:t>
      </w:r>
      <w:r>
        <w:rPr>
          <w:spacing w:val="24"/>
          <w:sz w:val="24"/>
          <w:szCs w:val="24"/>
        </w:rPr>
        <w:t xml:space="preserve"> </w:t>
      </w:r>
      <w:r>
        <w:rPr>
          <w:spacing w:val="-1"/>
          <w:sz w:val="24"/>
          <w:szCs w:val="24"/>
        </w:rPr>
        <w:t>a</w:t>
      </w:r>
      <w:r>
        <w:rPr>
          <w:spacing w:val="-5"/>
          <w:sz w:val="24"/>
          <w:szCs w:val="24"/>
        </w:rPr>
        <w:t>n</w:t>
      </w:r>
      <w:r>
        <w:rPr>
          <w:sz w:val="24"/>
          <w:szCs w:val="24"/>
        </w:rPr>
        <w:t>d</w:t>
      </w:r>
      <w:r>
        <w:rPr>
          <w:spacing w:val="26"/>
          <w:sz w:val="24"/>
          <w:szCs w:val="24"/>
        </w:rPr>
        <w:t xml:space="preserve"> </w:t>
      </w:r>
      <w:r>
        <w:rPr>
          <w:spacing w:val="-2"/>
          <w:sz w:val="24"/>
          <w:szCs w:val="24"/>
        </w:rPr>
        <w:t>s</w:t>
      </w:r>
      <w:r>
        <w:rPr>
          <w:spacing w:val="5"/>
          <w:sz w:val="24"/>
          <w:szCs w:val="24"/>
        </w:rPr>
        <w:t>u</w:t>
      </w:r>
      <w:r>
        <w:rPr>
          <w:sz w:val="24"/>
          <w:szCs w:val="24"/>
        </w:rPr>
        <w:t>b</w:t>
      </w:r>
      <w:r>
        <w:rPr>
          <w:spacing w:val="17"/>
          <w:sz w:val="24"/>
          <w:szCs w:val="24"/>
        </w:rPr>
        <w:t xml:space="preserve"> </w:t>
      </w:r>
      <w:r>
        <w:rPr>
          <w:sz w:val="24"/>
          <w:szCs w:val="24"/>
        </w:rPr>
        <w:t>g</w:t>
      </w:r>
      <w:r>
        <w:rPr>
          <w:spacing w:val="1"/>
          <w:sz w:val="24"/>
          <w:szCs w:val="24"/>
        </w:rPr>
        <w:t>r</w:t>
      </w:r>
      <w:r>
        <w:rPr>
          <w:spacing w:val="-1"/>
          <w:sz w:val="24"/>
          <w:szCs w:val="24"/>
        </w:rPr>
        <w:t>a</w:t>
      </w:r>
      <w:r>
        <w:rPr>
          <w:sz w:val="24"/>
          <w:szCs w:val="24"/>
        </w:rPr>
        <w:t>phs</w:t>
      </w:r>
      <w:r>
        <w:rPr>
          <w:spacing w:val="19"/>
          <w:sz w:val="24"/>
          <w:szCs w:val="24"/>
        </w:rPr>
        <w:t xml:space="preserve"> </w:t>
      </w:r>
      <w:r>
        <w:rPr>
          <w:spacing w:val="5"/>
          <w:sz w:val="24"/>
          <w:szCs w:val="24"/>
        </w:rPr>
        <w:t>o</w:t>
      </w:r>
      <w:r>
        <w:rPr>
          <w:sz w:val="24"/>
          <w:szCs w:val="24"/>
        </w:rPr>
        <w:t>f</w:t>
      </w:r>
      <w:r>
        <w:rPr>
          <w:spacing w:val="13"/>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w:t>
      </w:r>
      <w:r>
        <w:rPr>
          <w:spacing w:val="1"/>
          <w:sz w:val="24"/>
          <w:szCs w:val="24"/>
        </w:rPr>
        <w:t>r</w:t>
      </w:r>
      <w:r>
        <w:rPr>
          <w:spacing w:val="5"/>
          <w:sz w:val="24"/>
          <w:szCs w:val="24"/>
        </w:rPr>
        <w:t>o</w:t>
      </w:r>
      <w:r>
        <w:rPr>
          <w:sz w:val="24"/>
          <w:szCs w:val="24"/>
        </w:rPr>
        <w:t>l</w:t>
      </w:r>
      <w:r>
        <w:rPr>
          <w:spacing w:val="12"/>
          <w:sz w:val="24"/>
          <w:szCs w:val="24"/>
        </w:rPr>
        <w:t xml:space="preserve"> </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z w:val="24"/>
          <w:szCs w:val="24"/>
        </w:rPr>
        <w:t>u</w:t>
      </w:r>
      <w:r>
        <w:rPr>
          <w:spacing w:val="1"/>
          <w:sz w:val="24"/>
          <w:szCs w:val="24"/>
        </w:rPr>
        <w:t>r</w:t>
      </w:r>
      <w:r>
        <w:rPr>
          <w:spacing w:val="-1"/>
          <w:sz w:val="24"/>
          <w:szCs w:val="24"/>
        </w:rPr>
        <w:t>e</w:t>
      </w:r>
      <w:r>
        <w:rPr>
          <w:sz w:val="24"/>
          <w:szCs w:val="24"/>
        </w:rPr>
        <w:t xml:space="preserve">s </w:t>
      </w:r>
      <w:r>
        <w:rPr>
          <w:spacing w:val="-1"/>
          <w:sz w:val="24"/>
          <w:szCs w:val="24"/>
        </w:rPr>
        <w:t>a</w:t>
      </w:r>
      <w:r>
        <w:rPr>
          <w:spacing w:val="1"/>
          <w:sz w:val="24"/>
          <w:szCs w:val="24"/>
        </w:rPr>
        <w:t>r</w:t>
      </w:r>
      <w:r>
        <w:rPr>
          <w:sz w:val="24"/>
          <w:szCs w:val="24"/>
        </w:rPr>
        <w:t>e</w:t>
      </w:r>
      <w:r>
        <w:rPr>
          <w:spacing w:val="-3"/>
          <w:sz w:val="24"/>
          <w:szCs w:val="24"/>
        </w:rPr>
        <w:t xml:space="preserve"> </w:t>
      </w:r>
      <w:r>
        <w:rPr>
          <w:spacing w:val="5"/>
          <w:sz w:val="24"/>
          <w:szCs w:val="24"/>
        </w:rPr>
        <w:t>t</w:t>
      </w:r>
      <w:r>
        <w:rPr>
          <w:spacing w:val="-1"/>
          <w:sz w:val="24"/>
          <w:szCs w:val="24"/>
        </w:rPr>
        <w:t>a</w:t>
      </w:r>
      <w:r>
        <w:rPr>
          <w:sz w:val="24"/>
          <w:szCs w:val="24"/>
        </w:rPr>
        <w:t>gg</w:t>
      </w:r>
      <w:r>
        <w:rPr>
          <w:spacing w:val="-1"/>
          <w:sz w:val="24"/>
          <w:szCs w:val="24"/>
        </w:rPr>
        <w:t>e</w:t>
      </w:r>
      <w:r>
        <w:rPr>
          <w:sz w:val="24"/>
          <w:szCs w:val="24"/>
        </w:rPr>
        <w:t>d</w:t>
      </w:r>
      <w:r>
        <w:rPr>
          <w:spacing w:val="2"/>
          <w:sz w:val="24"/>
          <w:szCs w:val="24"/>
        </w:rPr>
        <w:t xml:space="preserve"> </w:t>
      </w:r>
      <w:r>
        <w:rPr>
          <w:spacing w:val="-4"/>
          <w:sz w:val="24"/>
          <w:szCs w:val="24"/>
        </w:rPr>
        <w:t>i</w:t>
      </w:r>
      <w:r>
        <w:rPr>
          <w:sz w:val="24"/>
          <w:szCs w:val="24"/>
        </w:rPr>
        <w:t>n</w:t>
      </w:r>
      <w:r>
        <w:rPr>
          <w:spacing w:val="-3"/>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g</w:t>
      </w:r>
      <w:r>
        <w:rPr>
          <w:spacing w:val="1"/>
          <w:sz w:val="24"/>
          <w:szCs w:val="24"/>
        </w:rPr>
        <w:t>r</w:t>
      </w:r>
      <w:r>
        <w:rPr>
          <w:spacing w:val="-1"/>
          <w:sz w:val="24"/>
          <w:szCs w:val="24"/>
        </w:rPr>
        <w:t>a</w:t>
      </w:r>
      <w:r>
        <w:rPr>
          <w:sz w:val="24"/>
          <w:szCs w:val="24"/>
        </w:rPr>
        <w:t>p</w:t>
      </w:r>
      <w:r>
        <w:rPr>
          <w:spacing w:val="-5"/>
          <w:sz w:val="24"/>
          <w:szCs w:val="24"/>
        </w:rPr>
        <w:t>h</w:t>
      </w:r>
      <w:r>
        <w:rPr>
          <w:sz w:val="24"/>
          <w:szCs w:val="24"/>
        </w:rPr>
        <w:t>.</w:t>
      </w:r>
    </w:p>
    <w:p w:rsidR="00A93F08" w:rsidRDefault="00A93F08">
      <w:pPr>
        <w:spacing w:line="200" w:lineRule="exact"/>
      </w:pPr>
    </w:p>
    <w:p w:rsidR="00A93F08" w:rsidRDefault="00A93F08">
      <w:pPr>
        <w:spacing w:line="200" w:lineRule="exact"/>
      </w:pPr>
    </w:p>
    <w:p w:rsidR="00A93F08" w:rsidRDefault="00A93F08">
      <w:pPr>
        <w:spacing w:before="19" w:line="240" w:lineRule="exact"/>
        <w:rPr>
          <w:sz w:val="24"/>
          <w:szCs w:val="24"/>
        </w:rPr>
      </w:pPr>
    </w:p>
    <w:p w:rsidR="00A93F08" w:rsidRPr="00954083" w:rsidRDefault="006C643A">
      <w:pPr>
        <w:ind w:left="703"/>
        <w:rPr>
          <w:sz w:val="28"/>
          <w:szCs w:val="32"/>
        </w:rPr>
      </w:pPr>
      <w:r w:rsidRPr="00954083">
        <w:rPr>
          <w:b/>
          <w:spacing w:val="-2"/>
          <w:sz w:val="28"/>
          <w:szCs w:val="32"/>
        </w:rPr>
        <w:t>4</w:t>
      </w:r>
      <w:r w:rsidRPr="00954083">
        <w:rPr>
          <w:b/>
          <w:spacing w:val="1"/>
          <w:sz w:val="28"/>
          <w:szCs w:val="32"/>
        </w:rPr>
        <w:t>.</w:t>
      </w:r>
      <w:r w:rsidRPr="00954083">
        <w:rPr>
          <w:b/>
          <w:sz w:val="28"/>
          <w:szCs w:val="32"/>
        </w:rPr>
        <w:t>1</w:t>
      </w:r>
      <w:r w:rsidRPr="00954083">
        <w:rPr>
          <w:b/>
          <w:spacing w:val="-1"/>
          <w:sz w:val="28"/>
          <w:szCs w:val="32"/>
        </w:rPr>
        <w:t xml:space="preserve"> S</w:t>
      </w:r>
      <w:r w:rsidRPr="00954083">
        <w:rPr>
          <w:b/>
          <w:spacing w:val="-2"/>
          <w:sz w:val="28"/>
          <w:szCs w:val="32"/>
        </w:rPr>
        <w:t>t</w:t>
      </w:r>
      <w:r w:rsidRPr="00954083">
        <w:rPr>
          <w:b/>
          <w:spacing w:val="1"/>
          <w:sz w:val="28"/>
          <w:szCs w:val="32"/>
        </w:rPr>
        <w:t>r</w:t>
      </w:r>
      <w:r w:rsidRPr="00954083">
        <w:rPr>
          <w:b/>
          <w:spacing w:val="-1"/>
          <w:sz w:val="28"/>
          <w:szCs w:val="32"/>
        </w:rPr>
        <w:t>u</w:t>
      </w:r>
      <w:r w:rsidRPr="00954083">
        <w:rPr>
          <w:b/>
          <w:spacing w:val="1"/>
          <w:sz w:val="28"/>
          <w:szCs w:val="32"/>
        </w:rPr>
        <w:t>c</w:t>
      </w:r>
      <w:r w:rsidRPr="00954083">
        <w:rPr>
          <w:b/>
          <w:spacing w:val="-2"/>
          <w:sz w:val="28"/>
          <w:szCs w:val="32"/>
        </w:rPr>
        <w:t>t</w:t>
      </w:r>
      <w:r w:rsidRPr="00954083">
        <w:rPr>
          <w:b/>
          <w:spacing w:val="-1"/>
          <w:sz w:val="28"/>
          <w:szCs w:val="32"/>
        </w:rPr>
        <w:t>u</w:t>
      </w:r>
      <w:r w:rsidRPr="00954083">
        <w:rPr>
          <w:b/>
          <w:spacing w:val="-4"/>
          <w:sz w:val="28"/>
          <w:szCs w:val="32"/>
        </w:rPr>
        <w:t>r</w:t>
      </w:r>
      <w:r w:rsidRPr="00954083">
        <w:rPr>
          <w:b/>
          <w:spacing w:val="2"/>
          <w:sz w:val="28"/>
          <w:szCs w:val="32"/>
        </w:rPr>
        <w:t>i</w:t>
      </w:r>
      <w:r w:rsidRPr="00954083">
        <w:rPr>
          <w:b/>
          <w:spacing w:val="-1"/>
          <w:sz w:val="28"/>
          <w:szCs w:val="32"/>
        </w:rPr>
        <w:t>n</w:t>
      </w:r>
      <w:r w:rsidRPr="00954083">
        <w:rPr>
          <w:b/>
          <w:sz w:val="28"/>
          <w:szCs w:val="32"/>
        </w:rPr>
        <w:t>g</w:t>
      </w:r>
      <w:r w:rsidRPr="00954083">
        <w:rPr>
          <w:b/>
          <w:spacing w:val="-1"/>
          <w:sz w:val="28"/>
          <w:szCs w:val="32"/>
        </w:rPr>
        <w:t xml:space="preserve"> </w:t>
      </w:r>
      <w:r w:rsidRPr="00954083">
        <w:rPr>
          <w:b/>
          <w:spacing w:val="-2"/>
          <w:sz w:val="28"/>
          <w:szCs w:val="32"/>
        </w:rPr>
        <w:t>A</w:t>
      </w:r>
      <w:r w:rsidRPr="00954083">
        <w:rPr>
          <w:b/>
          <w:spacing w:val="-3"/>
          <w:sz w:val="28"/>
          <w:szCs w:val="32"/>
        </w:rPr>
        <w:t>l</w:t>
      </w:r>
      <w:r w:rsidRPr="00954083">
        <w:rPr>
          <w:b/>
          <w:spacing w:val="2"/>
          <w:sz w:val="28"/>
          <w:szCs w:val="32"/>
        </w:rPr>
        <w:t>g</w:t>
      </w:r>
      <w:r w:rsidRPr="00954083">
        <w:rPr>
          <w:b/>
          <w:spacing w:val="-2"/>
          <w:sz w:val="28"/>
          <w:szCs w:val="32"/>
        </w:rPr>
        <w:t>o</w:t>
      </w:r>
      <w:r w:rsidRPr="00954083">
        <w:rPr>
          <w:b/>
          <w:spacing w:val="1"/>
          <w:sz w:val="28"/>
          <w:szCs w:val="32"/>
        </w:rPr>
        <w:t>r</w:t>
      </w:r>
      <w:r w:rsidRPr="00954083">
        <w:rPr>
          <w:b/>
          <w:spacing w:val="2"/>
          <w:sz w:val="28"/>
          <w:szCs w:val="32"/>
        </w:rPr>
        <w:t>i</w:t>
      </w:r>
      <w:r w:rsidRPr="00954083">
        <w:rPr>
          <w:b/>
          <w:spacing w:val="-2"/>
          <w:sz w:val="28"/>
          <w:szCs w:val="32"/>
        </w:rPr>
        <w:t>t</w:t>
      </w:r>
      <w:r w:rsidRPr="00954083">
        <w:rPr>
          <w:b/>
          <w:spacing w:val="-1"/>
          <w:sz w:val="28"/>
          <w:szCs w:val="32"/>
        </w:rPr>
        <w:t>h</w:t>
      </w:r>
      <w:r w:rsidRPr="00954083">
        <w:rPr>
          <w:b/>
          <w:spacing w:val="-9"/>
          <w:sz w:val="28"/>
          <w:szCs w:val="32"/>
        </w:rPr>
        <w:t>m</w:t>
      </w:r>
      <w:r w:rsidRPr="00954083">
        <w:rPr>
          <w:b/>
          <w:sz w:val="28"/>
          <w:szCs w:val="32"/>
        </w:rPr>
        <w:t>s</w:t>
      </w:r>
    </w:p>
    <w:p w:rsidR="00A93F08" w:rsidRDefault="00A93F08">
      <w:pPr>
        <w:spacing w:before="3" w:line="100" w:lineRule="exact"/>
        <w:rPr>
          <w:sz w:val="10"/>
          <w:szCs w:val="10"/>
        </w:rPr>
      </w:pPr>
    </w:p>
    <w:p w:rsidR="00A93F08" w:rsidRDefault="00A93F08">
      <w:pPr>
        <w:spacing w:line="200" w:lineRule="exact"/>
      </w:pPr>
    </w:p>
    <w:p w:rsidR="00A93F08" w:rsidRDefault="006C643A" w:rsidP="005673C8">
      <w:pPr>
        <w:spacing w:line="360" w:lineRule="auto"/>
        <w:ind w:left="720" w:right="79" w:firstLine="720"/>
        <w:jc w:val="both"/>
        <w:rPr>
          <w:sz w:val="24"/>
          <w:szCs w:val="24"/>
        </w:rPr>
      </w:pPr>
      <w:r>
        <w:rPr>
          <w:spacing w:val="6"/>
          <w:sz w:val="24"/>
          <w:szCs w:val="24"/>
        </w:rPr>
        <w:t>I</w:t>
      </w:r>
      <w:r>
        <w:rPr>
          <w:sz w:val="24"/>
          <w:szCs w:val="24"/>
        </w:rPr>
        <w:t>n</w:t>
      </w:r>
      <w:r>
        <w:rPr>
          <w:spacing w:val="4"/>
          <w:sz w:val="24"/>
          <w:szCs w:val="24"/>
        </w:rPr>
        <w:t xml:space="preserve"> </w:t>
      </w:r>
      <w:proofErr w:type="spellStart"/>
      <w:r>
        <w:rPr>
          <w:sz w:val="24"/>
          <w:szCs w:val="24"/>
        </w:rPr>
        <w:t>D</w:t>
      </w:r>
      <w:r>
        <w:rPr>
          <w:spacing w:val="-1"/>
          <w:sz w:val="24"/>
          <w:szCs w:val="24"/>
        </w:rPr>
        <w:t>ec</w:t>
      </w:r>
      <w:r>
        <w:rPr>
          <w:spacing w:val="9"/>
          <w:sz w:val="24"/>
          <w:szCs w:val="24"/>
        </w:rPr>
        <w:t>o</w:t>
      </w:r>
      <w:r>
        <w:rPr>
          <w:spacing w:val="-9"/>
          <w:sz w:val="24"/>
          <w:szCs w:val="24"/>
        </w:rPr>
        <w:t>m</w:t>
      </w:r>
      <w:r>
        <w:rPr>
          <w:spacing w:val="5"/>
          <w:sz w:val="24"/>
          <w:szCs w:val="24"/>
        </w:rPr>
        <w:t>p</w:t>
      </w:r>
      <w:r>
        <w:rPr>
          <w:sz w:val="24"/>
          <w:szCs w:val="24"/>
        </w:rPr>
        <w:t>i</w:t>
      </w:r>
      <w:r>
        <w:rPr>
          <w:spacing w:val="-4"/>
          <w:sz w:val="24"/>
          <w:szCs w:val="24"/>
        </w:rPr>
        <w:t>l</w:t>
      </w:r>
      <w:r>
        <w:rPr>
          <w:spacing w:val="-1"/>
          <w:sz w:val="24"/>
          <w:szCs w:val="24"/>
        </w:rPr>
        <w:t>a</w:t>
      </w:r>
      <w:r>
        <w:rPr>
          <w:spacing w:val="10"/>
          <w:sz w:val="24"/>
          <w:szCs w:val="24"/>
        </w:rPr>
        <w:t>t</w:t>
      </w:r>
      <w:r>
        <w:rPr>
          <w:spacing w:val="-9"/>
          <w:sz w:val="24"/>
          <w:szCs w:val="24"/>
        </w:rPr>
        <w:t>i</w:t>
      </w:r>
      <w:r>
        <w:rPr>
          <w:spacing w:val="5"/>
          <w:sz w:val="24"/>
          <w:szCs w:val="24"/>
        </w:rPr>
        <w:t>o</w:t>
      </w:r>
      <w:r>
        <w:rPr>
          <w:spacing w:val="-5"/>
          <w:sz w:val="24"/>
          <w:szCs w:val="24"/>
        </w:rPr>
        <w:t>n</w:t>
      </w:r>
      <w:proofErr w:type="spellEnd"/>
      <w:r>
        <w:rPr>
          <w:sz w:val="24"/>
          <w:szCs w:val="24"/>
        </w:rPr>
        <w:t>,</w:t>
      </w:r>
      <w:r>
        <w:rPr>
          <w:spacing w:val="11"/>
          <w:sz w:val="24"/>
          <w:szCs w:val="24"/>
        </w:rPr>
        <w:t xml:space="preserve"> </w:t>
      </w:r>
      <w:r>
        <w:rPr>
          <w:spacing w:val="5"/>
          <w:sz w:val="24"/>
          <w:szCs w:val="24"/>
        </w:rPr>
        <w:t>t</w:t>
      </w:r>
      <w:r>
        <w:rPr>
          <w:spacing w:val="-5"/>
          <w:sz w:val="24"/>
          <w:szCs w:val="24"/>
        </w:rPr>
        <w:t>h</w:t>
      </w:r>
      <w:r>
        <w:rPr>
          <w:sz w:val="24"/>
          <w:szCs w:val="24"/>
        </w:rPr>
        <w:t>e</w:t>
      </w:r>
      <w:r>
        <w:rPr>
          <w:spacing w:val="7"/>
          <w:sz w:val="24"/>
          <w:szCs w:val="24"/>
        </w:rPr>
        <w:t xml:space="preserve"> </w:t>
      </w:r>
      <w:r>
        <w:rPr>
          <w:spacing w:val="4"/>
          <w:sz w:val="24"/>
          <w:szCs w:val="24"/>
        </w:rPr>
        <w:t>a</w:t>
      </w:r>
      <w:r>
        <w:rPr>
          <w:spacing w:val="-4"/>
          <w:sz w:val="24"/>
          <w:szCs w:val="24"/>
        </w:rPr>
        <w:t>i</w:t>
      </w:r>
      <w:r>
        <w:rPr>
          <w:sz w:val="24"/>
          <w:szCs w:val="24"/>
        </w:rPr>
        <w:t>m</w:t>
      </w:r>
      <w:r>
        <w:rPr>
          <w:spacing w:val="4"/>
          <w:sz w:val="24"/>
          <w:szCs w:val="24"/>
        </w:rPr>
        <w:t xml:space="preserve"> </w:t>
      </w:r>
      <w:r>
        <w:rPr>
          <w:spacing w:val="9"/>
          <w:sz w:val="24"/>
          <w:szCs w:val="24"/>
        </w:rPr>
        <w:t>o</w:t>
      </w:r>
      <w:r>
        <w:rPr>
          <w:sz w:val="24"/>
          <w:szCs w:val="24"/>
        </w:rPr>
        <w:t>f a</w:t>
      </w:r>
      <w:r>
        <w:rPr>
          <w:spacing w:val="7"/>
          <w:sz w:val="24"/>
          <w:szCs w:val="24"/>
        </w:rPr>
        <w:t xml:space="preserve"> </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5"/>
          <w:sz w:val="24"/>
          <w:szCs w:val="24"/>
        </w:rPr>
        <w:t>u</w:t>
      </w:r>
      <w:r>
        <w:rPr>
          <w:spacing w:val="1"/>
          <w:sz w:val="24"/>
          <w:szCs w:val="24"/>
        </w:rPr>
        <w:t>r</w:t>
      </w:r>
      <w:r>
        <w:rPr>
          <w:spacing w:val="-4"/>
          <w:sz w:val="24"/>
          <w:szCs w:val="24"/>
        </w:rPr>
        <w:t>i</w:t>
      </w:r>
      <w:r>
        <w:rPr>
          <w:spacing w:val="1"/>
          <w:sz w:val="24"/>
          <w:szCs w:val="24"/>
        </w:rPr>
        <w:t>n</w:t>
      </w:r>
      <w:r>
        <w:rPr>
          <w:sz w:val="24"/>
          <w:szCs w:val="24"/>
        </w:rPr>
        <w:t>g</w:t>
      </w:r>
      <w:r>
        <w:rPr>
          <w:spacing w:val="13"/>
          <w:sz w:val="24"/>
          <w:szCs w:val="24"/>
        </w:rPr>
        <w:t xml:space="preserve"> </w:t>
      </w:r>
      <w:r>
        <w:rPr>
          <w:spacing w:val="4"/>
          <w:sz w:val="24"/>
          <w:szCs w:val="24"/>
        </w:rPr>
        <w:t>a</w:t>
      </w:r>
      <w:r>
        <w:rPr>
          <w:spacing w:val="-9"/>
          <w:sz w:val="24"/>
          <w:szCs w:val="24"/>
        </w:rPr>
        <w:t>l</w:t>
      </w:r>
      <w:r>
        <w:rPr>
          <w:sz w:val="24"/>
          <w:szCs w:val="24"/>
        </w:rPr>
        <w:t>g</w:t>
      </w:r>
      <w:r>
        <w:rPr>
          <w:spacing w:val="5"/>
          <w:sz w:val="24"/>
          <w:szCs w:val="24"/>
        </w:rPr>
        <w:t>o</w:t>
      </w:r>
      <w:r>
        <w:rPr>
          <w:spacing w:val="6"/>
          <w:sz w:val="24"/>
          <w:szCs w:val="24"/>
        </w:rPr>
        <w:t>r</w:t>
      </w:r>
      <w:r>
        <w:rPr>
          <w:spacing w:val="-9"/>
          <w:sz w:val="24"/>
          <w:szCs w:val="24"/>
        </w:rPr>
        <w:t>i</w:t>
      </w:r>
      <w:r>
        <w:rPr>
          <w:spacing w:val="5"/>
          <w:sz w:val="24"/>
          <w:szCs w:val="24"/>
        </w:rPr>
        <w:t>t</w:t>
      </w:r>
      <w:r>
        <w:rPr>
          <w:sz w:val="24"/>
          <w:szCs w:val="24"/>
        </w:rPr>
        <w:t>hm</w:t>
      </w:r>
      <w:r>
        <w:rPr>
          <w:spacing w:val="4"/>
          <w:sz w:val="24"/>
          <w:szCs w:val="24"/>
        </w:rPr>
        <w:t xml:space="preserve"> </w:t>
      </w:r>
      <w:r>
        <w:rPr>
          <w:spacing w:val="-4"/>
          <w:sz w:val="24"/>
          <w:szCs w:val="24"/>
        </w:rPr>
        <w:t>i</w:t>
      </w:r>
      <w:r>
        <w:rPr>
          <w:sz w:val="24"/>
          <w:szCs w:val="24"/>
        </w:rPr>
        <w:t>s</w:t>
      </w:r>
      <w:r>
        <w:rPr>
          <w:spacing w:val="11"/>
          <w:sz w:val="24"/>
          <w:szCs w:val="24"/>
        </w:rPr>
        <w:t xml:space="preserve"> </w:t>
      </w:r>
      <w:r>
        <w:rPr>
          <w:sz w:val="24"/>
          <w:szCs w:val="24"/>
        </w:rPr>
        <w:t>to</w:t>
      </w:r>
      <w:r>
        <w:rPr>
          <w:spacing w:val="13"/>
          <w:sz w:val="24"/>
          <w:szCs w:val="24"/>
        </w:rPr>
        <w:t xml:space="preserve"> </w:t>
      </w:r>
      <w:r>
        <w:rPr>
          <w:sz w:val="24"/>
          <w:szCs w:val="24"/>
        </w:rPr>
        <w:t>d</w:t>
      </w:r>
      <w:r>
        <w:rPr>
          <w:spacing w:val="-6"/>
          <w:sz w:val="24"/>
          <w:szCs w:val="24"/>
        </w:rPr>
        <w:t>e</w:t>
      </w:r>
      <w:r>
        <w:rPr>
          <w:spacing w:val="5"/>
          <w:sz w:val="24"/>
          <w:szCs w:val="24"/>
        </w:rPr>
        <w:t>t</w:t>
      </w:r>
      <w:r>
        <w:rPr>
          <w:spacing w:val="-1"/>
          <w:sz w:val="24"/>
          <w:szCs w:val="24"/>
        </w:rPr>
        <w:t>e</w:t>
      </w:r>
      <w:r>
        <w:rPr>
          <w:spacing w:val="1"/>
          <w:sz w:val="24"/>
          <w:szCs w:val="24"/>
        </w:rPr>
        <w:t>r</w:t>
      </w:r>
      <w:r>
        <w:rPr>
          <w:spacing w:val="-4"/>
          <w:sz w:val="24"/>
          <w:szCs w:val="24"/>
        </w:rPr>
        <w:t>mi</w:t>
      </w:r>
      <w:r>
        <w:rPr>
          <w:sz w:val="24"/>
          <w:szCs w:val="24"/>
        </w:rPr>
        <w:t>ne</w:t>
      </w:r>
      <w:r>
        <w:rPr>
          <w:spacing w:val="7"/>
          <w:sz w:val="24"/>
          <w:szCs w:val="24"/>
        </w:rPr>
        <w:t xml:space="preserve"> </w:t>
      </w:r>
      <w:r>
        <w:rPr>
          <w:spacing w:val="5"/>
          <w:sz w:val="24"/>
          <w:szCs w:val="24"/>
        </w:rPr>
        <w:t>t</w:t>
      </w:r>
      <w:r>
        <w:rPr>
          <w:spacing w:val="-5"/>
          <w:sz w:val="24"/>
          <w:szCs w:val="24"/>
        </w:rPr>
        <w:t>h</w:t>
      </w:r>
      <w:r>
        <w:rPr>
          <w:sz w:val="24"/>
          <w:szCs w:val="24"/>
        </w:rPr>
        <w:t>e</w:t>
      </w:r>
      <w:r>
        <w:rPr>
          <w:spacing w:val="7"/>
          <w:sz w:val="24"/>
          <w:szCs w:val="24"/>
        </w:rPr>
        <w:t xml:space="preserve"> </w:t>
      </w:r>
      <w:r>
        <w:rPr>
          <w:spacing w:val="5"/>
          <w:sz w:val="24"/>
          <w:szCs w:val="24"/>
        </w:rPr>
        <w:t>u</w:t>
      </w:r>
      <w:r>
        <w:rPr>
          <w:spacing w:val="-5"/>
          <w:sz w:val="24"/>
          <w:szCs w:val="24"/>
        </w:rPr>
        <w:t>n</w:t>
      </w:r>
      <w:r>
        <w:rPr>
          <w:sz w:val="24"/>
          <w:szCs w:val="24"/>
        </w:rPr>
        <w:t>d</w:t>
      </w:r>
      <w:r>
        <w:rPr>
          <w:spacing w:val="-1"/>
          <w:sz w:val="24"/>
          <w:szCs w:val="24"/>
        </w:rPr>
        <w:t>e</w:t>
      </w:r>
      <w:r>
        <w:rPr>
          <w:spacing w:val="6"/>
          <w:sz w:val="24"/>
          <w:szCs w:val="24"/>
        </w:rPr>
        <w:t>r</w:t>
      </w:r>
      <w:r>
        <w:rPr>
          <w:sz w:val="24"/>
          <w:szCs w:val="24"/>
        </w:rPr>
        <w:t>ly</w:t>
      </w:r>
      <w:r>
        <w:rPr>
          <w:spacing w:val="-4"/>
          <w:sz w:val="24"/>
          <w:szCs w:val="24"/>
        </w:rPr>
        <w:t>i</w:t>
      </w:r>
      <w:r>
        <w:rPr>
          <w:sz w:val="24"/>
          <w:szCs w:val="24"/>
        </w:rPr>
        <w:t xml:space="preserve">ng </w:t>
      </w:r>
      <w:r>
        <w:rPr>
          <w:spacing w:val="-1"/>
          <w:sz w:val="24"/>
          <w:szCs w:val="24"/>
        </w:rPr>
        <w:t>c</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 xml:space="preserve">l </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5"/>
          <w:sz w:val="24"/>
          <w:szCs w:val="24"/>
        </w:rPr>
        <w:t>u</w:t>
      </w:r>
      <w:r>
        <w:rPr>
          <w:spacing w:val="1"/>
          <w:sz w:val="24"/>
          <w:szCs w:val="24"/>
        </w:rPr>
        <w:t>r</w:t>
      </w:r>
      <w:r>
        <w:rPr>
          <w:spacing w:val="-1"/>
          <w:sz w:val="24"/>
          <w:szCs w:val="24"/>
        </w:rPr>
        <w:t>e</w:t>
      </w:r>
      <w:r>
        <w:rPr>
          <w:sz w:val="24"/>
          <w:szCs w:val="24"/>
        </w:rPr>
        <w:t>s</w:t>
      </w:r>
      <w:r>
        <w:rPr>
          <w:spacing w:val="7"/>
          <w:sz w:val="24"/>
          <w:szCs w:val="24"/>
        </w:rPr>
        <w:t xml:space="preserve"> </w:t>
      </w:r>
      <w:r>
        <w:rPr>
          <w:spacing w:val="5"/>
          <w:sz w:val="24"/>
          <w:szCs w:val="24"/>
        </w:rPr>
        <w:t>o</w:t>
      </w:r>
      <w:r>
        <w:rPr>
          <w:sz w:val="24"/>
          <w:szCs w:val="24"/>
        </w:rPr>
        <w:t>f</w:t>
      </w:r>
      <w:r>
        <w:rPr>
          <w:spacing w:val="2"/>
          <w:sz w:val="24"/>
          <w:szCs w:val="24"/>
        </w:rPr>
        <w:t xml:space="preserve"> </w:t>
      </w:r>
      <w:r>
        <w:rPr>
          <w:spacing w:val="4"/>
          <w:sz w:val="24"/>
          <w:szCs w:val="24"/>
        </w:rPr>
        <w:t>a</w:t>
      </w:r>
      <w:r>
        <w:rPr>
          <w:sz w:val="24"/>
          <w:szCs w:val="24"/>
        </w:rPr>
        <w:t>n</w:t>
      </w:r>
      <w:r>
        <w:rPr>
          <w:spacing w:val="5"/>
          <w:sz w:val="24"/>
          <w:szCs w:val="24"/>
        </w:rPr>
        <w:t xml:space="preserve"> </w:t>
      </w:r>
      <w:r>
        <w:rPr>
          <w:spacing w:val="-1"/>
          <w:sz w:val="24"/>
          <w:szCs w:val="24"/>
        </w:rPr>
        <w:t>a</w:t>
      </w:r>
      <w:r>
        <w:rPr>
          <w:spacing w:val="6"/>
          <w:sz w:val="24"/>
          <w:szCs w:val="24"/>
        </w:rPr>
        <w:t>r</w:t>
      </w:r>
      <w:r>
        <w:rPr>
          <w:sz w:val="24"/>
          <w:szCs w:val="24"/>
        </w:rPr>
        <w:t>b</w:t>
      </w:r>
      <w:r>
        <w:rPr>
          <w:spacing w:val="-9"/>
          <w:sz w:val="24"/>
          <w:szCs w:val="24"/>
        </w:rPr>
        <w:t>i</w:t>
      </w:r>
      <w:r>
        <w:rPr>
          <w:spacing w:val="5"/>
          <w:sz w:val="24"/>
          <w:szCs w:val="24"/>
        </w:rPr>
        <w:t>t</w:t>
      </w:r>
      <w:r>
        <w:rPr>
          <w:spacing w:val="1"/>
          <w:sz w:val="24"/>
          <w:szCs w:val="24"/>
        </w:rPr>
        <w:t>r</w:t>
      </w:r>
      <w:r>
        <w:rPr>
          <w:spacing w:val="-1"/>
          <w:sz w:val="24"/>
          <w:szCs w:val="24"/>
        </w:rPr>
        <w:t>a</w:t>
      </w:r>
      <w:r>
        <w:rPr>
          <w:spacing w:val="6"/>
          <w:sz w:val="24"/>
          <w:szCs w:val="24"/>
        </w:rPr>
        <w:t>r</w:t>
      </w:r>
      <w:r>
        <w:rPr>
          <w:sz w:val="24"/>
          <w:szCs w:val="24"/>
        </w:rPr>
        <w:t>y g</w:t>
      </w:r>
      <w:r>
        <w:rPr>
          <w:spacing w:val="1"/>
          <w:sz w:val="24"/>
          <w:szCs w:val="24"/>
        </w:rPr>
        <w:t>r</w:t>
      </w:r>
      <w:r>
        <w:rPr>
          <w:spacing w:val="-1"/>
          <w:sz w:val="24"/>
          <w:szCs w:val="24"/>
        </w:rPr>
        <w:t>a</w:t>
      </w:r>
      <w:r>
        <w:rPr>
          <w:spacing w:val="5"/>
          <w:sz w:val="24"/>
          <w:szCs w:val="24"/>
        </w:rPr>
        <w:t>p</w:t>
      </w:r>
      <w:r>
        <w:rPr>
          <w:spacing w:val="-5"/>
          <w:sz w:val="24"/>
          <w:szCs w:val="24"/>
        </w:rPr>
        <w:t>h</w:t>
      </w:r>
      <w:r>
        <w:rPr>
          <w:sz w:val="24"/>
          <w:szCs w:val="24"/>
        </w:rPr>
        <w:t>,</w:t>
      </w:r>
      <w:r>
        <w:rPr>
          <w:spacing w:val="12"/>
          <w:sz w:val="24"/>
          <w:szCs w:val="24"/>
        </w:rPr>
        <w:t xml:space="preserve"> </w:t>
      </w:r>
      <w:r>
        <w:rPr>
          <w:spacing w:val="5"/>
          <w:sz w:val="24"/>
          <w:szCs w:val="24"/>
        </w:rPr>
        <w:t>t</w:t>
      </w:r>
      <w:r>
        <w:rPr>
          <w:spacing w:val="-5"/>
          <w:sz w:val="24"/>
          <w:szCs w:val="24"/>
        </w:rPr>
        <w:t>h</w:t>
      </w:r>
      <w:r>
        <w:rPr>
          <w:sz w:val="24"/>
          <w:szCs w:val="24"/>
        </w:rPr>
        <w:t>us</w:t>
      </w:r>
      <w:r>
        <w:rPr>
          <w:spacing w:val="7"/>
          <w:sz w:val="24"/>
          <w:szCs w:val="24"/>
        </w:rPr>
        <w:t xml:space="preserve"> </w:t>
      </w:r>
      <w:r>
        <w:rPr>
          <w:spacing w:val="-1"/>
          <w:sz w:val="24"/>
          <w:szCs w:val="24"/>
        </w:rPr>
        <w:t>c</w:t>
      </w:r>
      <w:r>
        <w:rPr>
          <w:spacing w:val="5"/>
          <w:sz w:val="24"/>
          <w:szCs w:val="24"/>
        </w:rPr>
        <w:t>o</w:t>
      </w:r>
      <w:r>
        <w:rPr>
          <w:sz w:val="24"/>
          <w:szCs w:val="24"/>
        </w:rPr>
        <w:t>n</w:t>
      </w:r>
      <w:r>
        <w:rPr>
          <w:spacing w:val="-5"/>
          <w:sz w:val="24"/>
          <w:szCs w:val="24"/>
        </w:rPr>
        <w:t>v</w:t>
      </w:r>
      <w:r>
        <w:rPr>
          <w:spacing w:val="-1"/>
          <w:sz w:val="24"/>
          <w:szCs w:val="24"/>
        </w:rPr>
        <w:t>e</w:t>
      </w:r>
      <w:r>
        <w:rPr>
          <w:spacing w:val="1"/>
          <w:sz w:val="24"/>
          <w:szCs w:val="24"/>
        </w:rPr>
        <w:t>r</w:t>
      </w:r>
      <w:r>
        <w:rPr>
          <w:spacing w:val="10"/>
          <w:sz w:val="24"/>
          <w:szCs w:val="24"/>
        </w:rPr>
        <w:t>t</w:t>
      </w:r>
      <w:r>
        <w:rPr>
          <w:spacing w:val="-4"/>
          <w:sz w:val="24"/>
          <w:szCs w:val="24"/>
        </w:rPr>
        <w:t>i</w:t>
      </w:r>
      <w:r>
        <w:rPr>
          <w:spacing w:val="-5"/>
          <w:sz w:val="24"/>
          <w:szCs w:val="24"/>
        </w:rPr>
        <w:t>n</w:t>
      </w:r>
      <w:r>
        <w:rPr>
          <w:sz w:val="24"/>
          <w:szCs w:val="24"/>
        </w:rPr>
        <w:t>g</w:t>
      </w:r>
      <w:r>
        <w:rPr>
          <w:spacing w:val="14"/>
          <w:sz w:val="24"/>
          <w:szCs w:val="24"/>
        </w:rPr>
        <w:t xml:space="preserve"> </w:t>
      </w:r>
      <w:r>
        <w:rPr>
          <w:spacing w:val="-9"/>
          <w:sz w:val="24"/>
          <w:szCs w:val="24"/>
        </w:rPr>
        <w:t>i</w:t>
      </w:r>
      <w:r>
        <w:rPr>
          <w:sz w:val="24"/>
          <w:szCs w:val="24"/>
        </w:rPr>
        <w:t>t</w:t>
      </w:r>
      <w:r>
        <w:rPr>
          <w:spacing w:val="19"/>
          <w:sz w:val="24"/>
          <w:szCs w:val="24"/>
        </w:rPr>
        <w:t xml:space="preserve"> </w:t>
      </w:r>
      <w:r>
        <w:rPr>
          <w:spacing w:val="-4"/>
          <w:sz w:val="24"/>
          <w:szCs w:val="24"/>
        </w:rPr>
        <w:t>i</w:t>
      </w:r>
      <w:r>
        <w:rPr>
          <w:spacing w:val="-5"/>
          <w:sz w:val="24"/>
          <w:szCs w:val="24"/>
        </w:rPr>
        <w:t>n</w:t>
      </w:r>
      <w:r>
        <w:rPr>
          <w:spacing w:val="5"/>
          <w:sz w:val="24"/>
          <w:szCs w:val="24"/>
        </w:rPr>
        <w:t>t</w:t>
      </w:r>
      <w:r>
        <w:rPr>
          <w:sz w:val="24"/>
          <w:szCs w:val="24"/>
        </w:rPr>
        <w:t>o</w:t>
      </w:r>
      <w:r>
        <w:rPr>
          <w:spacing w:val="14"/>
          <w:sz w:val="24"/>
          <w:szCs w:val="24"/>
        </w:rPr>
        <w:t xml:space="preserve"> </w:t>
      </w:r>
      <w:r>
        <w:rPr>
          <w:sz w:val="24"/>
          <w:szCs w:val="24"/>
        </w:rPr>
        <w:t>a</w:t>
      </w:r>
      <w:r>
        <w:rPr>
          <w:spacing w:val="9"/>
          <w:sz w:val="24"/>
          <w:szCs w:val="24"/>
        </w:rPr>
        <w:t xml:space="preserve"> </w:t>
      </w:r>
      <w:r>
        <w:rPr>
          <w:spacing w:val="-8"/>
          <w:sz w:val="24"/>
          <w:szCs w:val="24"/>
        </w:rPr>
        <w:t>f</w:t>
      </w:r>
      <w:r>
        <w:rPr>
          <w:spacing w:val="5"/>
          <w:sz w:val="24"/>
          <w:szCs w:val="24"/>
        </w:rPr>
        <w:t>u</w:t>
      </w:r>
      <w:r>
        <w:rPr>
          <w:sz w:val="24"/>
          <w:szCs w:val="24"/>
        </w:rPr>
        <w:t>n</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pacing w:val="4"/>
          <w:sz w:val="24"/>
          <w:szCs w:val="24"/>
        </w:rPr>
        <w:t>a</w:t>
      </w:r>
      <w:r>
        <w:rPr>
          <w:sz w:val="24"/>
          <w:szCs w:val="24"/>
        </w:rPr>
        <w:t>l</w:t>
      </w:r>
      <w:r>
        <w:rPr>
          <w:spacing w:val="10"/>
          <w:sz w:val="24"/>
          <w:szCs w:val="24"/>
        </w:rPr>
        <w:t xml:space="preserve"> </w:t>
      </w:r>
      <w:r>
        <w:rPr>
          <w:spacing w:val="4"/>
          <w:sz w:val="24"/>
          <w:szCs w:val="24"/>
        </w:rPr>
        <w:t>a</w:t>
      </w:r>
      <w:r>
        <w:rPr>
          <w:spacing w:val="-5"/>
          <w:sz w:val="24"/>
          <w:szCs w:val="24"/>
        </w:rPr>
        <w:t>n</w:t>
      </w:r>
      <w:r>
        <w:rPr>
          <w:sz w:val="24"/>
          <w:szCs w:val="24"/>
        </w:rPr>
        <w:t>d</w:t>
      </w:r>
      <w:r>
        <w:rPr>
          <w:spacing w:val="10"/>
          <w:sz w:val="24"/>
          <w:szCs w:val="24"/>
        </w:rPr>
        <w:t xml:space="preserve"> </w:t>
      </w:r>
      <w:r>
        <w:rPr>
          <w:spacing w:val="-2"/>
          <w:sz w:val="24"/>
          <w:szCs w:val="24"/>
        </w:rPr>
        <w:t>s</w:t>
      </w:r>
      <w:r>
        <w:rPr>
          <w:spacing w:val="4"/>
          <w:sz w:val="24"/>
          <w:szCs w:val="24"/>
        </w:rPr>
        <w:t>e</w:t>
      </w:r>
      <w:r>
        <w:rPr>
          <w:spacing w:val="-4"/>
          <w:sz w:val="24"/>
          <w:szCs w:val="24"/>
        </w:rPr>
        <w:t>m</w:t>
      </w:r>
      <w:r>
        <w:rPr>
          <w:spacing w:val="4"/>
          <w:sz w:val="24"/>
          <w:szCs w:val="24"/>
        </w:rPr>
        <w:t>a</w:t>
      </w:r>
      <w:r>
        <w:rPr>
          <w:spacing w:val="-5"/>
          <w:sz w:val="24"/>
          <w:szCs w:val="24"/>
        </w:rPr>
        <w:t>n</w:t>
      </w:r>
      <w:r>
        <w:rPr>
          <w:spacing w:val="10"/>
          <w:sz w:val="24"/>
          <w:szCs w:val="24"/>
        </w:rPr>
        <w:t>t</w:t>
      </w:r>
      <w:r>
        <w:rPr>
          <w:spacing w:val="-4"/>
          <w:sz w:val="24"/>
          <w:szCs w:val="24"/>
        </w:rPr>
        <w:t>i</w:t>
      </w:r>
      <w:r>
        <w:rPr>
          <w:sz w:val="24"/>
          <w:szCs w:val="24"/>
        </w:rPr>
        <w:t xml:space="preserve">c </w:t>
      </w:r>
      <w:r>
        <w:rPr>
          <w:spacing w:val="-1"/>
          <w:sz w:val="24"/>
          <w:szCs w:val="24"/>
        </w:rPr>
        <w:t>e</w:t>
      </w:r>
      <w:r>
        <w:rPr>
          <w:sz w:val="24"/>
          <w:szCs w:val="24"/>
        </w:rPr>
        <w:t>q</w:t>
      </w:r>
      <w:r>
        <w:rPr>
          <w:spacing w:val="5"/>
          <w:sz w:val="24"/>
          <w:szCs w:val="24"/>
        </w:rPr>
        <w:t>u</w:t>
      </w:r>
      <w:r>
        <w:rPr>
          <w:spacing w:val="-4"/>
          <w:sz w:val="24"/>
          <w:szCs w:val="24"/>
        </w:rPr>
        <w:t>i</w:t>
      </w:r>
      <w:r>
        <w:rPr>
          <w:spacing w:val="-5"/>
          <w:sz w:val="24"/>
          <w:szCs w:val="24"/>
        </w:rPr>
        <w:t>v</w:t>
      </w:r>
      <w:r>
        <w:rPr>
          <w:spacing w:val="4"/>
          <w:sz w:val="24"/>
          <w:szCs w:val="24"/>
        </w:rPr>
        <w:t>a</w:t>
      </w:r>
      <w:r>
        <w:rPr>
          <w:spacing w:val="-4"/>
          <w:sz w:val="24"/>
          <w:szCs w:val="24"/>
        </w:rPr>
        <w:t>l</w:t>
      </w:r>
      <w:r>
        <w:rPr>
          <w:spacing w:val="4"/>
          <w:sz w:val="24"/>
          <w:szCs w:val="24"/>
        </w:rPr>
        <w:t>e</w:t>
      </w:r>
      <w:r>
        <w:rPr>
          <w:spacing w:val="-5"/>
          <w:sz w:val="24"/>
          <w:szCs w:val="24"/>
        </w:rPr>
        <w:t>n</w:t>
      </w:r>
      <w:r>
        <w:rPr>
          <w:sz w:val="24"/>
          <w:szCs w:val="24"/>
        </w:rPr>
        <w:t>t</w:t>
      </w:r>
      <w:r>
        <w:rPr>
          <w:spacing w:val="10"/>
          <w:sz w:val="24"/>
          <w:szCs w:val="24"/>
        </w:rPr>
        <w:t xml:space="preserve"> </w:t>
      </w:r>
      <w:r>
        <w:rPr>
          <w:sz w:val="24"/>
          <w:szCs w:val="24"/>
        </w:rPr>
        <w:t>g</w:t>
      </w:r>
      <w:r>
        <w:rPr>
          <w:spacing w:val="1"/>
          <w:sz w:val="24"/>
          <w:szCs w:val="24"/>
        </w:rPr>
        <w:t>r</w:t>
      </w:r>
      <w:r>
        <w:rPr>
          <w:spacing w:val="-1"/>
          <w:sz w:val="24"/>
          <w:szCs w:val="24"/>
        </w:rPr>
        <w:t>a</w:t>
      </w:r>
      <w:r>
        <w:rPr>
          <w:sz w:val="24"/>
          <w:szCs w:val="24"/>
        </w:rPr>
        <w:t>p</w:t>
      </w:r>
      <w:r>
        <w:rPr>
          <w:spacing w:val="-5"/>
          <w:sz w:val="24"/>
          <w:szCs w:val="24"/>
        </w:rPr>
        <w:t>h</w:t>
      </w:r>
      <w:r>
        <w:rPr>
          <w:sz w:val="24"/>
          <w:szCs w:val="24"/>
        </w:rPr>
        <w:t>.</w:t>
      </w:r>
      <w:r>
        <w:rPr>
          <w:spacing w:val="12"/>
          <w:sz w:val="24"/>
          <w:szCs w:val="24"/>
        </w:rPr>
        <w:t xml:space="preserve"> </w:t>
      </w:r>
      <w:r>
        <w:rPr>
          <w:spacing w:val="-5"/>
          <w:sz w:val="24"/>
          <w:szCs w:val="24"/>
        </w:rPr>
        <w:t>A</w:t>
      </w:r>
      <w:r>
        <w:rPr>
          <w:spacing w:val="1"/>
          <w:sz w:val="24"/>
          <w:szCs w:val="24"/>
        </w:rPr>
        <w:t>r</w:t>
      </w:r>
      <w:r>
        <w:rPr>
          <w:sz w:val="24"/>
          <w:szCs w:val="24"/>
        </w:rPr>
        <w:t>b</w:t>
      </w:r>
      <w:r>
        <w:rPr>
          <w:spacing w:val="-9"/>
          <w:sz w:val="24"/>
          <w:szCs w:val="24"/>
        </w:rPr>
        <w:t>i</w:t>
      </w:r>
      <w:r>
        <w:rPr>
          <w:spacing w:val="5"/>
          <w:sz w:val="24"/>
          <w:szCs w:val="24"/>
        </w:rPr>
        <w:t>t</w:t>
      </w:r>
      <w:r>
        <w:rPr>
          <w:spacing w:val="1"/>
          <w:sz w:val="24"/>
          <w:szCs w:val="24"/>
        </w:rPr>
        <w:t>r</w:t>
      </w:r>
      <w:r>
        <w:rPr>
          <w:spacing w:val="-1"/>
          <w:sz w:val="24"/>
          <w:szCs w:val="24"/>
        </w:rPr>
        <w:t>a</w:t>
      </w:r>
      <w:r>
        <w:rPr>
          <w:spacing w:val="6"/>
          <w:sz w:val="24"/>
          <w:szCs w:val="24"/>
        </w:rPr>
        <w:t>r</w:t>
      </w:r>
      <w:r>
        <w:rPr>
          <w:sz w:val="24"/>
          <w:szCs w:val="24"/>
        </w:rPr>
        <w:t>y g</w:t>
      </w:r>
      <w:r>
        <w:rPr>
          <w:spacing w:val="1"/>
          <w:sz w:val="24"/>
          <w:szCs w:val="24"/>
        </w:rPr>
        <w:t>r</w:t>
      </w:r>
      <w:r>
        <w:rPr>
          <w:spacing w:val="-1"/>
          <w:sz w:val="24"/>
          <w:szCs w:val="24"/>
        </w:rPr>
        <w:t>a</w:t>
      </w:r>
      <w:r>
        <w:rPr>
          <w:spacing w:val="5"/>
          <w:sz w:val="24"/>
          <w:szCs w:val="24"/>
        </w:rPr>
        <w:t>p</w:t>
      </w:r>
      <w:r>
        <w:rPr>
          <w:sz w:val="24"/>
          <w:szCs w:val="24"/>
        </w:rPr>
        <w:t xml:space="preserve">h </w:t>
      </w:r>
      <w:r>
        <w:rPr>
          <w:spacing w:val="-2"/>
          <w:sz w:val="24"/>
          <w:szCs w:val="24"/>
        </w:rPr>
        <w:t>s</w:t>
      </w:r>
      <w:r>
        <w:rPr>
          <w:spacing w:val="5"/>
          <w:sz w:val="24"/>
          <w:szCs w:val="24"/>
        </w:rPr>
        <w:t>t</w:t>
      </w:r>
      <w:r>
        <w:rPr>
          <w:spacing w:val="-1"/>
          <w:sz w:val="24"/>
          <w:szCs w:val="24"/>
        </w:rPr>
        <w:t>a</w:t>
      </w:r>
      <w:r>
        <w:rPr>
          <w:spacing w:val="-5"/>
          <w:sz w:val="24"/>
          <w:szCs w:val="24"/>
        </w:rPr>
        <w:t>n</w:t>
      </w:r>
      <w:r>
        <w:rPr>
          <w:spacing w:val="5"/>
          <w:sz w:val="24"/>
          <w:szCs w:val="24"/>
        </w:rPr>
        <w:t>d</w:t>
      </w:r>
      <w:r>
        <w:rPr>
          <w:sz w:val="24"/>
          <w:szCs w:val="24"/>
        </w:rPr>
        <w:t>s</w:t>
      </w:r>
      <w:r>
        <w:rPr>
          <w:spacing w:val="8"/>
          <w:sz w:val="24"/>
          <w:szCs w:val="24"/>
        </w:rPr>
        <w:t xml:space="preserve"> </w:t>
      </w:r>
      <w:r>
        <w:rPr>
          <w:spacing w:val="-8"/>
          <w:sz w:val="24"/>
          <w:szCs w:val="24"/>
        </w:rPr>
        <w:t>f</w:t>
      </w:r>
      <w:r>
        <w:rPr>
          <w:spacing w:val="5"/>
          <w:sz w:val="24"/>
          <w:szCs w:val="24"/>
        </w:rPr>
        <w:t>o</w:t>
      </w:r>
      <w:r>
        <w:rPr>
          <w:sz w:val="24"/>
          <w:szCs w:val="24"/>
        </w:rPr>
        <w:t>r</w:t>
      </w:r>
      <w:r>
        <w:rPr>
          <w:spacing w:val="6"/>
          <w:sz w:val="24"/>
          <w:szCs w:val="24"/>
        </w:rPr>
        <w:t xml:space="preserve"> </w:t>
      </w:r>
      <w:r>
        <w:rPr>
          <w:spacing w:val="-1"/>
          <w:sz w:val="24"/>
          <w:szCs w:val="24"/>
        </w:rPr>
        <w:t>a</w:t>
      </w:r>
      <w:r>
        <w:rPr>
          <w:sz w:val="24"/>
          <w:szCs w:val="24"/>
        </w:rPr>
        <w:t xml:space="preserve">ny </w:t>
      </w:r>
      <w:r>
        <w:rPr>
          <w:spacing w:val="4"/>
          <w:sz w:val="24"/>
          <w:szCs w:val="24"/>
        </w:rPr>
        <w:t>c</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l</w:t>
      </w:r>
      <w:r>
        <w:rPr>
          <w:spacing w:val="1"/>
          <w:sz w:val="24"/>
          <w:szCs w:val="24"/>
        </w:rPr>
        <w:t xml:space="preserve"> </w:t>
      </w:r>
      <w:r>
        <w:rPr>
          <w:spacing w:val="-3"/>
          <w:sz w:val="24"/>
          <w:szCs w:val="24"/>
        </w:rPr>
        <w:t>f</w:t>
      </w:r>
      <w:r>
        <w:rPr>
          <w:spacing w:val="-9"/>
          <w:sz w:val="24"/>
          <w:szCs w:val="24"/>
        </w:rPr>
        <w:t>l</w:t>
      </w:r>
      <w:r>
        <w:rPr>
          <w:spacing w:val="5"/>
          <w:sz w:val="24"/>
          <w:szCs w:val="24"/>
        </w:rPr>
        <w:t>o</w:t>
      </w:r>
      <w:r>
        <w:rPr>
          <w:sz w:val="24"/>
          <w:szCs w:val="24"/>
        </w:rPr>
        <w:t>w</w:t>
      </w:r>
      <w:r>
        <w:rPr>
          <w:spacing w:val="4"/>
          <w:sz w:val="24"/>
          <w:szCs w:val="24"/>
        </w:rPr>
        <w:t xml:space="preserve"> </w:t>
      </w:r>
      <w:r>
        <w:rPr>
          <w:sz w:val="24"/>
          <w:szCs w:val="24"/>
        </w:rPr>
        <w:t>g</w:t>
      </w:r>
      <w:r>
        <w:rPr>
          <w:spacing w:val="1"/>
          <w:sz w:val="24"/>
          <w:szCs w:val="24"/>
        </w:rPr>
        <w:t>r</w:t>
      </w:r>
      <w:r>
        <w:rPr>
          <w:spacing w:val="-1"/>
          <w:sz w:val="24"/>
          <w:szCs w:val="24"/>
        </w:rPr>
        <w:t>a</w:t>
      </w:r>
      <w:r>
        <w:rPr>
          <w:spacing w:val="5"/>
          <w:sz w:val="24"/>
          <w:szCs w:val="24"/>
        </w:rPr>
        <w:t>p</w:t>
      </w:r>
      <w:r>
        <w:rPr>
          <w:spacing w:val="-5"/>
          <w:sz w:val="24"/>
          <w:szCs w:val="24"/>
        </w:rPr>
        <w:t>h</w:t>
      </w:r>
      <w:r>
        <w:rPr>
          <w:sz w:val="24"/>
          <w:szCs w:val="24"/>
        </w:rPr>
        <w:t>,</w:t>
      </w:r>
      <w:r>
        <w:rPr>
          <w:spacing w:val="7"/>
          <w:sz w:val="24"/>
          <w:szCs w:val="24"/>
        </w:rPr>
        <w:t xml:space="preserve"> </w:t>
      </w:r>
      <w:r>
        <w:rPr>
          <w:spacing w:val="1"/>
          <w:sz w:val="24"/>
          <w:szCs w:val="24"/>
        </w:rPr>
        <w:t>r</w:t>
      </w:r>
      <w:r>
        <w:rPr>
          <w:spacing w:val="-1"/>
          <w:sz w:val="24"/>
          <w:szCs w:val="24"/>
        </w:rPr>
        <w:t>e</w:t>
      </w:r>
      <w:r>
        <w:rPr>
          <w:sz w:val="24"/>
          <w:szCs w:val="24"/>
        </w:rPr>
        <w:t>du</w:t>
      </w:r>
      <w:r>
        <w:rPr>
          <w:spacing w:val="4"/>
          <w:sz w:val="24"/>
          <w:szCs w:val="24"/>
        </w:rPr>
        <w:t>c</w:t>
      </w:r>
      <w:r>
        <w:rPr>
          <w:spacing w:val="-4"/>
          <w:sz w:val="24"/>
          <w:szCs w:val="24"/>
        </w:rPr>
        <w:t>i</w:t>
      </w:r>
      <w:r>
        <w:rPr>
          <w:sz w:val="24"/>
          <w:szCs w:val="24"/>
        </w:rPr>
        <w:t>b</w:t>
      </w:r>
      <w:r>
        <w:rPr>
          <w:spacing w:val="-4"/>
          <w:sz w:val="24"/>
          <w:szCs w:val="24"/>
        </w:rPr>
        <w:t>l</w:t>
      </w:r>
      <w:r>
        <w:rPr>
          <w:sz w:val="24"/>
          <w:szCs w:val="24"/>
        </w:rPr>
        <w:t>e</w:t>
      </w:r>
      <w:r>
        <w:rPr>
          <w:spacing w:val="9"/>
          <w:sz w:val="24"/>
          <w:szCs w:val="24"/>
        </w:rPr>
        <w:t xml:space="preserve"> </w:t>
      </w:r>
      <w:r>
        <w:rPr>
          <w:spacing w:val="5"/>
          <w:sz w:val="24"/>
          <w:szCs w:val="24"/>
        </w:rPr>
        <w:t>o</w:t>
      </w:r>
      <w:r>
        <w:rPr>
          <w:sz w:val="24"/>
          <w:szCs w:val="24"/>
        </w:rPr>
        <w:t>r</w:t>
      </w:r>
      <w:r>
        <w:rPr>
          <w:spacing w:val="6"/>
          <w:sz w:val="24"/>
          <w:szCs w:val="24"/>
        </w:rPr>
        <w:t xml:space="preserve"> </w:t>
      </w:r>
      <w:r>
        <w:rPr>
          <w:spacing w:val="-9"/>
          <w:sz w:val="24"/>
          <w:szCs w:val="24"/>
        </w:rPr>
        <w:t>i</w:t>
      </w:r>
      <w:r>
        <w:rPr>
          <w:spacing w:val="1"/>
          <w:sz w:val="24"/>
          <w:szCs w:val="24"/>
        </w:rPr>
        <w:t>rr</w:t>
      </w:r>
      <w:r>
        <w:rPr>
          <w:spacing w:val="-1"/>
          <w:sz w:val="24"/>
          <w:szCs w:val="24"/>
        </w:rPr>
        <w:t>e</w:t>
      </w:r>
      <w:r>
        <w:rPr>
          <w:sz w:val="24"/>
          <w:szCs w:val="24"/>
        </w:rPr>
        <w:t>du</w:t>
      </w:r>
      <w:r>
        <w:rPr>
          <w:spacing w:val="4"/>
          <w:sz w:val="24"/>
          <w:szCs w:val="24"/>
        </w:rPr>
        <w:t>c</w:t>
      </w:r>
      <w:r>
        <w:rPr>
          <w:spacing w:val="-4"/>
          <w:sz w:val="24"/>
          <w:szCs w:val="24"/>
        </w:rPr>
        <w:t>i</w:t>
      </w:r>
      <w:r>
        <w:rPr>
          <w:spacing w:val="5"/>
          <w:sz w:val="24"/>
          <w:szCs w:val="24"/>
        </w:rPr>
        <w:t>b</w:t>
      </w:r>
      <w:r>
        <w:rPr>
          <w:spacing w:val="-4"/>
          <w:sz w:val="24"/>
          <w:szCs w:val="24"/>
        </w:rPr>
        <w:t>l</w:t>
      </w:r>
      <w:r>
        <w:rPr>
          <w:spacing w:val="-1"/>
          <w:sz w:val="24"/>
          <w:szCs w:val="24"/>
        </w:rPr>
        <w:t>e</w:t>
      </w:r>
      <w:r>
        <w:rPr>
          <w:sz w:val="24"/>
          <w:szCs w:val="24"/>
        </w:rPr>
        <w:t xml:space="preserve">, </w:t>
      </w:r>
      <w:r>
        <w:rPr>
          <w:spacing w:val="-8"/>
          <w:sz w:val="24"/>
          <w:szCs w:val="24"/>
        </w:rPr>
        <w:t>f</w:t>
      </w:r>
      <w:r>
        <w:rPr>
          <w:spacing w:val="1"/>
          <w:sz w:val="24"/>
          <w:szCs w:val="24"/>
        </w:rPr>
        <w:t>r</w:t>
      </w:r>
      <w:r>
        <w:rPr>
          <w:spacing w:val="9"/>
          <w:sz w:val="24"/>
          <w:szCs w:val="24"/>
        </w:rPr>
        <w:t>o</w:t>
      </w:r>
      <w:r>
        <w:rPr>
          <w:sz w:val="24"/>
          <w:szCs w:val="24"/>
        </w:rPr>
        <w:t>m</w:t>
      </w:r>
      <w:r>
        <w:rPr>
          <w:spacing w:val="1"/>
          <w:sz w:val="24"/>
          <w:szCs w:val="24"/>
        </w:rPr>
        <w:t xml:space="preserve"> </w:t>
      </w:r>
      <w:r>
        <w:rPr>
          <w:sz w:val="24"/>
          <w:szCs w:val="24"/>
        </w:rPr>
        <w:t>a</w:t>
      </w:r>
      <w:r>
        <w:rPr>
          <w:spacing w:val="9"/>
          <w:sz w:val="24"/>
          <w:szCs w:val="24"/>
        </w:rPr>
        <w:t xml:space="preserve"> </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z w:val="24"/>
          <w:szCs w:val="24"/>
        </w:rPr>
        <w:t>u</w:t>
      </w:r>
      <w:r>
        <w:rPr>
          <w:spacing w:val="1"/>
          <w:sz w:val="24"/>
          <w:szCs w:val="24"/>
        </w:rPr>
        <w:t>r</w:t>
      </w:r>
      <w:r>
        <w:rPr>
          <w:spacing w:val="-1"/>
          <w:sz w:val="24"/>
          <w:szCs w:val="24"/>
        </w:rPr>
        <w:t>e</w:t>
      </w:r>
      <w:r>
        <w:rPr>
          <w:sz w:val="24"/>
          <w:szCs w:val="24"/>
        </w:rPr>
        <w:t>d</w:t>
      </w:r>
      <w:r>
        <w:rPr>
          <w:spacing w:val="1"/>
          <w:sz w:val="24"/>
          <w:szCs w:val="24"/>
        </w:rPr>
        <w:t xml:space="preserve"> </w:t>
      </w:r>
      <w:r>
        <w:rPr>
          <w:spacing w:val="5"/>
          <w:sz w:val="24"/>
          <w:szCs w:val="24"/>
        </w:rPr>
        <w:t>o</w:t>
      </w:r>
      <w:r>
        <w:rPr>
          <w:sz w:val="24"/>
          <w:szCs w:val="24"/>
        </w:rPr>
        <w:t>r</w:t>
      </w:r>
      <w:r>
        <w:rPr>
          <w:spacing w:val="7"/>
          <w:sz w:val="24"/>
          <w:szCs w:val="24"/>
        </w:rPr>
        <w:t xml:space="preserve"> </w:t>
      </w:r>
      <w:r>
        <w:rPr>
          <w:sz w:val="24"/>
          <w:szCs w:val="24"/>
        </w:rPr>
        <w:t>u</w:t>
      </w:r>
      <w:r>
        <w:rPr>
          <w:spacing w:val="-5"/>
          <w:sz w:val="24"/>
          <w:szCs w:val="24"/>
        </w:rPr>
        <w:t>n</w:t>
      </w:r>
      <w:r>
        <w:rPr>
          <w:spacing w:val="-2"/>
          <w:sz w:val="24"/>
          <w:szCs w:val="24"/>
        </w:rPr>
        <w:t>s</w:t>
      </w:r>
      <w:r>
        <w:rPr>
          <w:spacing w:val="5"/>
          <w:sz w:val="24"/>
          <w:szCs w:val="24"/>
        </w:rPr>
        <w:t>t</w:t>
      </w:r>
      <w:r>
        <w:rPr>
          <w:spacing w:val="6"/>
          <w:sz w:val="24"/>
          <w:szCs w:val="24"/>
        </w:rPr>
        <w:t>r</w:t>
      </w:r>
      <w:r>
        <w:rPr>
          <w:sz w:val="24"/>
          <w:szCs w:val="24"/>
        </w:rPr>
        <w:t>u</w:t>
      </w:r>
      <w:r>
        <w:rPr>
          <w:spacing w:val="-1"/>
          <w:sz w:val="24"/>
          <w:szCs w:val="24"/>
        </w:rPr>
        <w:t>c</w:t>
      </w:r>
      <w:r>
        <w:rPr>
          <w:spacing w:val="5"/>
          <w:sz w:val="24"/>
          <w:szCs w:val="24"/>
        </w:rPr>
        <w:t>t</w:t>
      </w:r>
      <w:r>
        <w:rPr>
          <w:spacing w:val="-5"/>
          <w:sz w:val="24"/>
          <w:szCs w:val="24"/>
        </w:rPr>
        <w:t>u</w:t>
      </w:r>
      <w:r>
        <w:rPr>
          <w:spacing w:val="1"/>
          <w:sz w:val="24"/>
          <w:szCs w:val="24"/>
        </w:rPr>
        <w:t>r</w:t>
      </w:r>
      <w:r>
        <w:rPr>
          <w:spacing w:val="-1"/>
          <w:sz w:val="24"/>
          <w:szCs w:val="24"/>
        </w:rPr>
        <w:t>e</w:t>
      </w:r>
      <w:r>
        <w:rPr>
          <w:sz w:val="24"/>
          <w:szCs w:val="24"/>
        </w:rPr>
        <w:t>d</w:t>
      </w:r>
      <w:r>
        <w:rPr>
          <w:spacing w:val="10"/>
          <w:sz w:val="24"/>
          <w:szCs w:val="24"/>
        </w:rPr>
        <w:t xml:space="preserve"> </w:t>
      </w:r>
      <w:r>
        <w:rPr>
          <w:spacing w:val="-9"/>
          <w:sz w:val="24"/>
          <w:szCs w:val="24"/>
        </w:rPr>
        <w:t>l</w:t>
      </w:r>
      <w:r>
        <w:rPr>
          <w:spacing w:val="4"/>
          <w:sz w:val="24"/>
          <w:szCs w:val="24"/>
        </w:rPr>
        <w:t>a</w:t>
      </w:r>
      <w:r>
        <w:rPr>
          <w:spacing w:val="-5"/>
          <w:sz w:val="24"/>
          <w:szCs w:val="24"/>
        </w:rPr>
        <w:t>n</w:t>
      </w:r>
      <w:r>
        <w:rPr>
          <w:sz w:val="24"/>
          <w:szCs w:val="24"/>
        </w:rPr>
        <w:t>gu</w:t>
      </w:r>
      <w:r>
        <w:rPr>
          <w:spacing w:val="-1"/>
          <w:sz w:val="24"/>
          <w:szCs w:val="24"/>
        </w:rPr>
        <w:t>a</w:t>
      </w:r>
      <w:r>
        <w:rPr>
          <w:sz w:val="24"/>
          <w:szCs w:val="24"/>
        </w:rPr>
        <w:t>g</w:t>
      </w:r>
      <w:r>
        <w:rPr>
          <w:spacing w:val="-1"/>
          <w:sz w:val="24"/>
          <w:szCs w:val="24"/>
        </w:rPr>
        <w:t>e</w:t>
      </w:r>
      <w:r>
        <w:rPr>
          <w:sz w:val="24"/>
          <w:szCs w:val="24"/>
        </w:rPr>
        <w:t>.</w:t>
      </w:r>
      <w:r>
        <w:rPr>
          <w:spacing w:val="8"/>
          <w:sz w:val="24"/>
          <w:szCs w:val="24"/>
        </w:rPr>
        <w:t xml:space="preserve"> </w:t>
      </w:r>
      <w:r>
        <w:rPr>
          <w:spacing w:val="6"/>
          <w:sz w:val="24"/>
          <w:szCs w:val="24"/>
        </w:rPr>
        <w:t>S</w:t>
      </w:r>
      <w:r>
        <w:rPr>
          <w:spacing w:val="-4"/>
          <w:sz w:val="24"/>
          <w:szCs w:val="24"/>
        </w:rPr>
        <w:t>i</w:t>
      </w:r>
      <w:r>
        <w:rPr>
          <w:sz w:val="24"/>
          <w:szCs w:val="24"/>
        </w:rPr>
        <w:t>n</w:t>
      </w:r>
      <w:r>
        <w:rPr>
          <w:spacing w:val="-1"/>
          <w:sz w:val="24"/>
          <w:szCs w:val="24"/>
        </w:rPr>
        <w:t>c</w:t>
      </w:r>
      <w:r>
        <w:rPr>
          <w:sz w:val="24"/>
          <w:szCs w:val="24"/>
        </w:rPr>
        <w:t>e</w:t>
      </w:r>
      <w:r>
        <w:rPr>
          <w:spacing w:val="14"/>
          <w:sz w:val="24"/>
          <w:szCs w:val="24"/>
        </w:rPr>
        <w:t xml:space="preserve"> </w:t>
      </w:r>
      <w:r>
        <w:rPr>
          <w:spacing w:val="-9"/>
          <w:sz w:val="24"/>
          <w:szCs w:val="24"/>
        </w:rPr>
        <w:t>i</w:t>
      </w:r>
      <w:r>
        <w:rPr>
          <w:sz w:val="24"/>
          <w:szCs w:val="24"/>
        </w:rPr>
        <w:t>t</w:t>
      </w:r>
      <w:r>
        <w:rPr>
          <w:spacing w:val="15"/>
          <w:sz w:val="24"/>
          <w:szCs w:val="24"/>
        </w:rPr>
        <w:t xml:space="preserve"> </w:t>
      </w:r>
      <w:r>
        <w:rPr>
          <w:spacing w:val="-4"/>
          <w:sz w:val="24"/>
          <w:szCs w:val="24"/>
        </w:rPr>
        <w:t>i</w:t>
      </w:r>
      <w:r>
        <w:rPr>
          <w:sz w:val="24"/>
          <w:szCs w:val="24"/>
        </w:rPr>
        <w:t>s</w:t>
      </w:r>
      <w:r>
        <w:rPr>
          <w:spacing w:val="8"/>
          <w:sz w:val="24"/>
          <w:szCs w:val="24"/>
        </w:rPr>
        <w:t xml:space="preserve"> </w:t>
      </w:r>
      <w:r>
        <w:rPr>
          <w:spacing w:val="-5"/>
          <w:sz w:val="24"/>
          <w:szCs w:val="24"/>
        </w:rPr>
        <w:t>n</w:t>
      </w:r>
      <w:r>
        <w:rPr>
          <w:spacing w:val="5"/>
          <w:sz w:val="24"/>
          <w:szCs w:val="24"/>
        </w:rPr>
        <w:t>o</w:t>
      </w:r>
      <w:r>
        <w:rPr>
          <w:sz w:val="24"/>
          <w:szCs w:val="24"/>
        </w:rPr>
        <w:t>t</w:t>
      </w:r>
      <w:r>
        <w:rPr>
          <w:spacing w:val="10"/>
          <w:sz w:val="24"/>
          <w:szCs w:val="24"/>
        </w:rPr>
        <w:t xml:space="preserve"> </w:t>
      </w:r>
      <w:r>
        <w:rPr>
          <w:sz w:val="24"/>
          <w:szCs w:val="24"/>
        </w:rPr>
        <w:t>k</w:t>
      </w:r>
      <w:r>
        <w:rPr>
          <w:spacing w:val="-5"/>
          <w:sz w:val="24"/>
          <w:szCs w:val="24"/>
        </w:rPr>
        <w:t>n</w:t>
      </w:r>
      <w:r>
        <w:rPr>
          <w:spacing w:val="5"/>
          <w:sz w:val="24"/>
          <w:szCs w:val="24"/>
        </w:rPr>
        <w:t>o</w:t>
      </w:r>
      <w:r>
        <w:rPr>
          <w:sz w:val="24"/>
          <w:szCs w:val="24"/>
        </w:rPr>
        <w:t xml:space="preserve">wn </w:t>
      </w:r>
      <w:r>
        <w:rPr>
          <w:spacing w:val="4"/>
          <w:sz w:val="24"/>
          <w:szCs w:val="24"/>
        </w:rPr>
        <w:t>w</w:t>
      </w:r>
      <w:r>
        <w:rPr>
          <w:spacing w:val="-5"/>
          <w:sz w:val="24"/>
          <w:szCs w:val="24"/>
        </w:rPr>
        <w:t>h</w:t>
      </w:r>
      <w:r>
        <w:rPr>
          <w:spacing w:val="-1"/>
          <w:sz w:val="24"/>
          <w:szCs w:val="24"/>
        </w:rPr>
        <w:t>a</w:t>
      </w:r>
      <w:r>
        <w:rPr>
          <w:sz w:val="24"/>
          <w:szCs w:val="24"/>
        </w:rPr>
        <w:t>t</w:t>
      </w:r>
      <w:r>
        <w:rPr>
          <w:spacing w:val="15"/>
          <w:sz w:val="24"/>
          <w:szCs w:val="24"/>
        </w:rPr>
        <w:t xml:space="preserve"> </w:t>
      </w:r>
      <w:r>
        <w:rPr>
          <w:spacing w:val="-4"/>
          <w:sz w:val="24"/>
          <w:szCs w:val="24"/>
        </w:rPr>
        <w:t>l</w:t>
      </w:r>
      <w:r>
        <w:rPr>
          <w:spacing w:val="4"/>
          <w:sz w:val="24"/>
          <w:szCs w:val="24"/>
        </w:rPr>
        <w:t>a</w:t>
      </w:r>
      <w:r>
        <w:rPr>
          <w:spacing w:val="-5"/>
          <w:sz w:val="24"/>
          <w:szCs w:val="24"/>
        </w:rPr>
        <w:t>n</w:t>
      </w:r>
      <w:r>
        <w:rPr>
          <w:sz w:val="24"/>
          <w:szCs w:val="24"/>
        </w:rPr>
        <w:t>gu</w:t>
      </w:r>
      <w:r>
        <w:rPr>
          <w:spacing w:val="-1"/>
          <w:sz w:val="24"/>
          <w:szCs w:val="24"/>
        </w:rPr>
        <w:t>a</w:t>
      </w:r>
      <w:r>
        <w:rPr>
          <w:sz w:val="24"/>
          <w:szCs w:val="24"/>
        </w:rPr>
        <w:t>ge</w:t>
      </w:r>
      <w:r>
        <w:rPr>
          <w:spacing w:val="4"/>
          <w:sz w:val="24"/>
          <w:szCs w:val="24"/>
        </w:rPr>
        <w:t xml:space="preserve"> </w:t>
      </w:r>
      <w:r>
        <w:rPr>
          <w:spacing w:val="5"/>
          <w:sz w:val="24"/>
          <w:szCs w:val="24"/>
        </w:rPr>
        <w:t>t</w:t>
      </w:r>
      <w:r>
        <w:rPr>
          <w:sz w:val="24"/>
          <w:szCs w:val="24"/>
        </w:rPr>
        <w:t>he</w:t>
      </w:r>
      <w:r>
        <w:rPr>
          <w:spacing w:val="9"/>
          <w:sz w:val="24"/>
          <w:szCs w:val="24"/>
        </w:rPr>
        <w:t xml:space="preserve"> </w:t>
      </w:r>
      <w:r>
        <w:rPr>
          <w:spacing w:val="-4"/>
          <w:sz w:val="24"/>
          <w:szCs w:val="24"/>
        </w:rPr>
        <w:t>i</w:t>
      </w:r>
      <w:r>
        <w:rPr>
          <w:spacing w:val="5"/>
          <w:sz w:val="24"/>
          <w:szCs w:val="24"/>
        </w:rPr>
        <w:t>n</w:t>
      </w:r>
      <w:r>
        <w:rPr>
          <w:spacing w:val="-9"/>
          <w:sz w:val="24"/>
          <w:szCs w:val="24"/>
        </w:rPr>
        <w:t>i</w:t>
      </w:r>
      <w:r>
        <w:rPr>
          <w:spacing w:val="10"/>
          <w:sz w:val="24"/>
          <w:szCs w:val="24"/>
        </w:rPr>
        <w:t>t</w:t>
      </w:r>
      <w:r>
        <w:rPr>
          <w:spacing w:val="-4"/>
          <w:sz w:val="24"/>
          <w:szCs w:val="24"/>
        </w:rPr>
        <w:t>i</w:t>
      </w:r>
      <w:r>
        <w:rPr>
          <w:spacing w:val="8"/>
          <w:sz w:val="24"/>
          <w:szCs w:val="24"/>
        </w:rPr>
        <w:t>a</w:t>
      </w:r>
      <w:r>
        <w:rPr>
          <w:sz w:val="24"/>
          <w:szCs w:val="24"/>
        </w:rPr>
        <w:t>l p</w:t>
      </w:r>
      <w:r>
        <w:rPr>
          <w:spacing w:val="1"/>
          <w:sz w:val="24"/>
          <w:szCs w:val="24"/>
        </w:rPr>
        <w:t>r</w:t>
      </w:r>
      <w:r>
        <w:rPr>
          <w:spacing w:val="5"/>
          <w:sz w:val="24"/>
          <w:szCs w:val="24"/>
        </w:rPr>
        <w:t>o</w:t>
      </w:r>
      <w:r>
        <w:rPr>
          <w:spacing w:val="-5"/>
          <w:sz w:val="24"/>
          <w:szCs w:val="24"/>
        </w:rPr>
        <w:t>g</w:t>
      </w:r>
      <w:r>
        <w:rPr>
          <w:spacing w:val="1"/>
          <w:sz w:val="24"/>
          <w:szCs w:val="24"/>
        </w:rPr>
        <w:t>r</w:t>
      </w:r>
      <w:r>
        <w:rPr>
          <w:spacing w:val="-1"/>
          <w:sz w:val="24"/>
          <w:szCs w:val="24"/>
        </w:rPr>
        <w:t>a</w:t>
      </w:r>
      <w:r>
        <w:rPr>
          <w:sz w:val="24"/>
          <w:szCs w:val="24"/>
        </w:rPr>
        <w:t>m</w:t>
      </w:r>
      <w:r>
        <w:rPr>
          <w:spacing w:val="22"/>
          <w:sz w:val="24"/>
          <w:szCs w:val="24"/>
        </w:rPr>
        <w:t xml:space="preserve"> </w:t>
      </w:r>
      <w:r>
        <w:rPr>
          <w:sz w:val="24"/>
          <w:szCs w:val="24"/>
        </w:rPr>
        <w:t>w</w:t>
      </w:r>
      <w:r>
        <w:rPr>
          <w:spacing w:val="-1"/>
          <w:sz w:val="24"/>
          <w:szCs w:val="24"/>
        </w:rPr>
        <w:t>a</w:t>
      </w:r>
      <w:r>
        <w:rPr>
          <w:sz w:val="24"/>
          <w:szCs w:val="24"/>
        </w:rPr>
        <w:t>s</w:t>
      </w:r>
      <w:r>
        <w:rPr>
          <w:spacing w:val="24"/>
          <w:sz w:val="24"/>
          <w:szCs w:val="24"/>
        </w:rPr>
        <w:t xml:space="preserve"> </w:t>
      </w:r>
      <w:r>
        <w:rPr>
          <w:sz w:val="24"/>
          <w:szCs w:val="24"/>
        </w:rPr>
        <w:t>w</w:t>
      </w:r>
      <w:r>
        <w:rPr>
          <w:spacing w:val="6"/>
          <w:sz w:val="24"/>
          <w:szCs w:val="24"/>
        </w:rPr>
        <w:t>r</w:t>
      </w:r>
      <w:r>
        <w:rPr>
          <w:spacing w:val="-9"/>
          <w:sz w:val="24"/>
          <w:szCs w:val="24"/>
        </w:rPr>
        <w:t>i</w:t>
      </w:r>
      <w:r>
        <w:rPr>
          <w:spacing w:val="5"/>
          <w:sz w:val="24"/>
          <w:szCs w:val="24"/>
        </w:rPr>
        <w:t>tt</w:t>
      </w:r>
      <w:r>
        <w:rPr>
          <w:spacing w:val="-1"/>
          <w:sz w:val="24"/>
          <w:szCs w:val="24"/>
        </w:rPr>
        <w:t>e</w:t>
      </w:r>
      <w:r>
        <w:rPr>
          <w:sz w:val="24"/>
          <w:szCs w:val="24"/>
        </w:rPr>
        <w:t>n</w:t>
      </w:r>
      <w:r>
        <w:rPr>
          <w:spacing w:val="26"/>
          <w:sz w:val="24"/>
          <w:szCs w:val="24"/>
        </w:rPr>
        <w:t xml:space="preserve"> </w:t>
      </w:r>
      <w:r>
        <w:rPr>
          <w:spacing w:val="-4"/>
          <w:sz w:val="24"/>
          <w:szCs w:val="24"/>
        </w:rPr>
        <w:t>i</w:t>
      </w:r>
      <w:r>
        <w:rPr>
          <w:spacing w:val="-5"/>
          <w:sz w:val="24"/>
          <w:szCs w:val="24"/>
        </w:rPr>
        <w:t>n</w:t>
      </w:r>
      <w:r>
        <w:rPr>
          <w:sz w:val="24"/>
          <w:szCs w:val="24"/>
        </w:rPr>
        <w:t>,</w:t>
      </w:r>
      <w:r>
        <w:rPr>
          <w:spacing w:val="33"/>
          <w:sz w:val="24"/>
          <w:szCs w:val="24"/>
        </w:rPr>
        <w:t xml:space="preserve"> </w:t>
      </w:r>
      <w:r>
        <w:rPr>
          <w:spacing w:val="4"/>
          <w:sz w:val="24"/>
          <w:szCs w:val="24"/>
        </w:rPr>
        <w:t>a</w:t>
      </w:r>
      <w:r>
        <w:rPr>
          <w:spacing w:val="-5"/>
          <w:sz w:val="24"/>
          <w:szCs w:val="24"/>
        </w:rPr>
        <w:t>n</w:t>
      </w:r>
      <w:r>
        <w:rPr>
          <w:sz w:val="24"/>
          <w:szCs w:val="24"/>
        </w:rPr>
        <w:t>d</w:t>
      </w:r>
      <w:r>
        <w:rPr>
          <w:spacing w:val="26"/>
          <w:sz w:val="24"/>
          <w:szCs w:val="24"/>
        </w:rPr>
        <w:t xml:space="preserve"> </w:t>
      </w:r>
      <w:r>
        <w:rPr>
          <w:spacing w:val="4"/>
          <w:sz w:val="24"/>
          <w:szCs w:val="24"/>
        </w:rPr>
        <w:t>w</w:t>
      </w:r>
      <w:r>
        <w:rPr>
          <w:spacing w:val="-5"/>
          <w:sz w:val="24"/>
          <w:szCs w:val="24"/>
        </w:rPr>
        <w:t>h</w:t>
      </w:r>
      <w:r>
        <w:rPr>
          <w:spacing w:val="-1"/>
          <w:sz w:val="24"/>
          <w:szCs w:val="24"/>
        </w:rPr>
        <w:t>a</w:t>
      </w:r>
      <w:r>
        <w:rPr>
          <w:sz w:val="24"/>
          <w:szCs w:val="24"/>
        </w:rPr>
        <w:t>t</w:t>
      </w:r>
      <w:r>
        <w:rPr>
          <w:spacing w:val="31"/>
          <w:sz w:val="24"/>
          <w:szCs w:val="24"/>
        </w:rPr>
        <w:t xml:space="preserve"> </w:t>
      </w:r>
      <w:r>
        <w:rPr>
          <w:spacing w:val="-1"/>
          <w:sz w:val="24"/>
          <w:szCs w:val="24"/>
        </w:rPr>
        <w:t>c</w:t>
      </w:r>
      <w:r>
        <w:rPr>
          <w:spacing w:val="5"/>
          <w:sz w:val="24"/>
          <w:szCs w:val="24"/>
        </w:rPr>
        <w:t>o</w:t>
      </w:r>
      <w:r>
        <w:rPr>
          <w:spacing w:val="-9"/>
          <w:sz w:val="24"/>
          <w:szCs w:val="24"/>
        </w:rPr>
        <w:t>m</w:t>
      </w:r>
      <w:r>
        <w:rPr>
          <w:spacing w:val="5"/>
          <w:sz w:val="24"/>
          <w:szCs w:val="24"/>
        </w:rPr>
        <w:t>p</w:t>
      </w:r>
      <w:r>
        <w:rPr>
          <w:sz w:val="24"/>
          <w:szCs w:val="24"/>
        </w:rPr>
        <w:t>i</w:t>
      </w:r>
      <w:r>
        <w:rPr>
          <w:spacing w:val="-4"/>
          <w:sz w:val="24"/>
          <w:szCs w:val="24"/>
        </w:rPr>
        <w:t>l</w:t>
      </w:r>
      <w:r>
        <w:rPr>
          <w:spacing w:val="-1"/>
          <w:sz w:val="24"/>
          <w:szCs w:val="24"/>
        </w:rPr>
        <w:t>e</w:t>
      </w:r>
      <w:r>
        <w:rPr>
          <w:sz w:val="24"/>
          <w:szCs w:val="24"/>
        </w:rPr>
        <w:t>r</w:t>
      </w:r>
      <w:r>
        <w:rPr>
          <w:spacing w:val="28"/>
          <w:sz w:val="24"/>
          <w:szCs w:val="24"/>
        </w:rPr>
        <w:t xml:space="preserve"> </w:t>
      </w:r>
      <w:r>
        <w:rPr>
          <w:sz w:val="24"/>
          <w:szCs w:val="24"/>
        </w:rPr>
        <w:t>w</w:t>
      </w:r>
      <w:r>
        <w:rPr>
          <w:spacing w:val="3"/>
          <w:sz w:val="24"/>
          <w:szCs w:val="24"/>
        </w:rPr>
        <w:t>a</w:t>
      </w:r>
      <w:r>
        <w:rPr>
          <w:sz w:val="24"/>
          <w:szCs w:val="24"/>
        </w:rPr>
        <w:t>s</w:t>
      </w:r>
      <w:r>
        <w:rPr>
          <w:spacing w:val="29"/>
          <w:sz w:val="24"/>
          <w:szCs w:val="24"/>
        </w:rPr>
        <w:t xml:space="preserve"> </w:t>
      </w:r>
      <w:r>
        <w:rPr>
          <w:sz w:val="24"/>
          <w:szCs w:val="24"/>
        </w:rPr>
        <w:t>u</w:t>
      </w:r>
      <w:r>
        <w:rPr>
          <w:spacing w:val="-2"/>
          <w:sz w:val="24"/>
          <w:szCs w:val="24"/>
        </w:rPr>
        <w:t>s</w:t>
      </w:r>
      <w:r>
        <w:rPr>
          <w:spacing w:val="-1"/>
          <w:sz w:val="24"/>
          <w:szCs w:val="24"/>
        </w:rPr>
        <w:t>e</w:t>
      </w:r>
      <w:r>
        <w:rPr>
          <w:sz w:val="24"/>
          <w:szCs w:val="24"/>
        </w:rPr>
        <w:t>d</w:t>
      </w:r>
      <w:r>
        <w:rPr>
          <w:spacing w:val="26"/>
          <w:sz w:val="24"/>
          <w:szCs w:val="24"/>
        </w:rPr>
        <w:t xml:space="preserve"> </w:t>
      </w:r>
      <w:r>
        <w:rPr>
          <w:spacing w:val="1"/>
          <w:sz w:val="24"/>
          <w:szCs w:val="24"/>
        </w:rPr>
        <w:t>(</w:t>
      </w:r>
      <w:r>
        <w:rPr>
          <w:spacing w:val="-1"/>
          <w:sz w:val="24"/>
          <w:szCs w:val="24"/>
        </w:rPr>
        <w:t>e</w:t>
      </w:r>
      <w:r>
        <w:rPr>
          <w:spacing w:val="2"/>
          <w:sz w:val="24"/>
          <w:szCs w:val="24"/>
        </w:rPr>
        <w:t>.</w:t>
      </w:r>
      <w:r>
        <w:rPr>
          <w:sz w:val="24"/>
          <w:szCs w:val="24"/>
        </w:rPr>
        <w:t>g.</w:t>
      </w:r>
      <w:r>
        <w:rPr>
          <w:spacing w:val="28"/>
          <w:sz w:val="24"/>
          <w:szCs w:val="24"/>
        </w:rPr>
        <w:t xml:space="preserve"> </w:t>
      </w:r>
      <w:r>
        <w:rPr>
          <w:sz w:val="24"/>
          <w:szCs w:val="24"/>
        </w:rPr>
        <w:t>w</w:t>
      </w:r>
      <w:r>
        <w:rPr>
          <w:spacing w:val="-5"/>
          <w:sz w:val="24"/>
          <w:szCs w:val="24"/>
        </w:rPr>
        <w:t>h</w:t>
      </w:r>
      <w:r>
        <w:rPr>
          <w:spacing w:val="-1"/>
          <w:sz w:val="24"/>
          <w:szCs w:val="24"/>
        </w:rPr>
        <w:t>a</w:t>
      </w:r>
      <w:r>
        <w:rPr>
          <w:sz w:val="24"/>
          <w:szCs w:val="24"/>
        </w:rPr>
        <w:t>t</w:t>
      </w:r>
      <w:r>
        <w:rPr>
          <w:spacing w:val="31"/>
          <w:sz w:val="24"/>
          <w:szCs w:val="24"/>
        </w:rPr>
        <w:t xml:space="preserve"> </w:t>
      </w:r>
      <w:r>
        <w:rPr>
          <w:spacing w:val="5"/>
          <w:sz w:val="24"/>
          <w:szCs w:val="24"/>
        </w:rPr>
        <w:t>o</w:t>
      </w:r>
      <w:r>
        <w:rPr>
          <w:spacing w:val="-5"/>
          <w:sz w:val="24"/>
          <w:szCs w:val="24"/>
        </w:rPr>
        <w:t>p</w:t>
      </w:r>
      <w:r>
        <w:rPr>
          <w:spacing w:val="5"/>
          <w:sz w:val="24"/>
          <w:szCs w:val="24"/>
        </w:rPr>
        <w:t>t</w:t>
      </w:r>
      <w:r>
        <w:rPr>
          <w:spacing w:val="-4"/>
          <w:sz w:val="24"/>
          <w:szCs w:val="24"/>
        </w:rPr>
        <w:t>imi</w:t>
      </w:r>
      <w:r>
        <w:rPr>
          <w:spacing w:val="4"/>
          <w:sz w:val="24"/>
          <w:szCs w:val="24"/>
        </w:rPr>
        <w:t>z</w:t>
      </w:r>
      <w:r>
        <w:rPr>
          <w:spacing w:val="-1"/>
          <w:sz w:val="24"/>
          <w:szCs w:val="24"/>
        </w:rPr>
        <w:t>a</w:t>
      </w:r>
      <w:r>
        <w:rPr>
          <w:spacing w:val="10"/>
          <w:sz w:val="24"/>
          <w:szCs w:val="24"/>
        </w:rPr>
        <w:t>t</w:t>
      </w:r>
      <w:r>
        <w:rPr>
          <w:spacing w:val="-9"/>
          <w:sz w:val="24"/>
          <w:szCs w:val="24"/>
        </w:rPr>
        <w:t>i</w:t>
      </w:r>
      <w:r>
        <w:rPr>
          <w:spacing w:val="5"/>
          <w:sz w:val="24"/>
          <w:szCs w:val="24"/>
        </w:rPr>
        <w:t>o</w:t>
      </w:r>
      <w:r>
        <w:rPr>
          <w:spacing w:val="-5"/>
          <w:sz w:val="24"/>
          <w:szCs w:val="24"/>
        </w:rPr>
        <w:t>n</w:t>
      </w:r>
      <w:r>
        <w:rPr>
          <w:sz w:val="24"/>
          <w:szCs w:val="24"/>
        </w:rPr>
        <w:t>s</w:t>
      </w:r>
      <w:r>
        <w:rPr>
          <w:spacing w:val="24"/>
          <w:sz w:val="24"/>
          <w:szCs w:val="24"/>
        </w:rPr>
        <w:t xml:space="preserve"> </w:t>
      </w:r>
      <w:r>
        <w:rPr>
          <w:sz w:val="24"/>
          <w:szCs w:val="24"/>
        </w:rPr>
        <w:t>w</w:t>
      </w:r>
      <w:r>
        <w:rPr>
          <w:spacing w:val="-1"/>
          <w:sz w:val="24"/>
          <w:szCs w:val="24"/>
        </w:rPr>
        <w:t>e</w:t>
      </w:r>
      <w:r>
        <w:rPr>
          <w:spacing w:val="1"/>
          <w:sz w:val="24"/>
          <w:szCs w:val="24"/>
        </w:rPr>
        <w:t>r</w:t>
      </w:r>
      <w:r>
        <w:rPr>
          <w:sz w:val="24"/>
          <w:szCs w:val="24"/>
        </w:rPr>
        <w:t>e</w:t>
      </w:r>
      <w:r>
        <w:rPr>
          <w:spacing w:val="25"/>
          <w:sz w:val="24"/>
          <w:szCs w:val="24"/>
        </w:rPr>
        <w:t xml:space="preserve"> </w:t>
      </w:r>
      <w:r>
        <w:rPr>
          <w:spacing w:val="5"/>
          <w:sz w:val="24"/>
          <w:szCs w:val="24"/>
        </w:rPr>
        <w:t>t</w:t>
      </w:r>
      <w:r>
        <w:rPr>
          <w:sz w:val="24"/>
          <w:szCs w:val="24"/>
        </w:rPr>
        <w:t>u</w:t>
      </w:r>
      <w:r>
        <w:rPr>
          <w:spacing w:val="1"/>
          <w:sz w:val="24"/>
          <w:szCs w:val="24"/>
        </w:rPr>
        <w:t>r</w:t>
      </w:r>
      <w:r>
        <w:rPr>
          <w:spacing w:val="-5"/>
          <w:sz w:val="24"/>
          <w:szCs w:val="24"/>
        </w:rPr>
        <w:t>n</w:t>
      </w:r>
      <w:r>
        <w:rPr>
          <w:spacing w:val="-1"/>
          <w:sz w:val="24"/>
          <w:szCs w:val="24"/>
        </w:rPr>
        <w:t>e</w:t>
      </w:r>
      <w:r>
        <w:rPr>
          <w:sz w:val="24"/>
          <w:szCs w:val="24"/>
        </w:rPr>
        <w:t xml:space="preserve">d </w:t>
      </w:r>
      <w:r>
        <w:rPr>
          <w:spacing w:val="5"/>
          <w:sz w:val="24"/>
          <w:szCs w:val="24"/>
        </w:rPr>
        <w:t>o</w:t>
      </w:r>
      <w:r>
        <w:rPr>
          <w:spacing w:val="-5"/>
          <w:sz w:val="24"/>
          <w:szCs w:val="24"/>
        </w:rPr>
        <w:t>n</w:t>
      </w:r>
      <w:r>
        <w:rPr>
          <w:spacing w:val="1"/>
          <w:sz w:val="24"/>
          <w:szCs w:val="24"/>
        </w:rPr>
        <w:t>)</w:t>
      </w:r>
      <w:r>
        <w:rPr>
          <w:sz w:val="24"/>
          <w:szCs w:val="24"/>
        </w:rPr>
        <w:t>,</w:t>
      </w:r>
      <w:r>
        <w:rPr>
          <w:spacing w:val="9"/>
          <w:sz w:val="24"/>
          <w:szCs w:val="24"/>
        </w:rPr>
        <w:t xml:space="preserve"> </w:t>
      </w:r>
      <w:r>
        <w:rPr>
          <w:spacing w:val="5"/>
          <w:sz w:val="24"/>
          <w:szCs w:val="24"/>
        </w:rPr>
        <w:t>t</w:t>
      </w:r>
      <w:r>
        <w:rPr>
          <w:spacing w:val="-5"/>
          <w:sz w:val="24"/>
          <w:szCs w:val="24"/>
        </w:rPr>
        <w:t>h</w:t>
      </w:r>
      <w:r>
        <w:rPr>
          <w:sz w:val="24"/>
          <w:szCs w:val="24"/>
        </w:rPr>
        <w:t>e</w:t>
      </w:r>
      <w:r>
        <w:rPr>
          <w:spacing w:val="11"/>
          <w:sz w:val="24"/>
          <w:szCs w:val="24"/>
        </w:rPr>
        <w:t xml:space="preserve"> </w:t>
      </w:r>
      <w:r>
        <w:rPr>
          <w:sz w:val="24"/>
          <w:szCs w:val="24"/>
        </w:rPr>
        <w:t>u</w:t>
      </w:r>
      <w:r>
        <w:rPr>
          <w:spacing w:val="2"/>
          <w:sz w:val="24"/>
          <w:szCs w:val="24"/>
        </w:rPr>
        <w:t>s</w:t>
      </w:r>
      <w:r>
        <w:rPr>
          <w:sz w:val="24"/>
          <w:szCs w:val="24"/>
        </w:rPr>
        <w:t>e</w:t>
      </w:r>
      <w:r>
        <w:rPr>
          <w:spacing w:val="11"/>
          <w:sz w:val="24"/>
          <w:szCs w:val="24"/>
        </w:rPr>
        <w:t xml:space="preserve"> </w:t>
      </w:r>
      <w:r>
        <w:rPr>
          <w:spacing w:val="9"/>
          <w:sz w:val="24"/>
          <w:szCs w:val="24"/>
        </w:rPr>
        <w:t>o</w:t>
      </w:r>
      <w:r>
        <w:rPr>
          <w:sz w:val="24"/>
          <w:szCs w:val="24"/>
        </w:rPr>
        <w:t>f</w:t>
      </w:r>
      <w:r>
        <w:rPr>
          <w:spacing w:val="4"/>
          <w:sz w:val="24"/>
          <w:szCs w:val="24"/>
        </w:rPr>
        <w:t xml:space="preserve"> </w:t>
      </w:r>
      <w:r>
        <w:rPr>
          <w:sz w:val="24"/>
          <w:szCs w:val="24"/>
        </w:rPr>
        <w:t>g</w:t>
      </w:r>
      <w:r>
        <w:rPr>
          <w:spacing w:val="5"/>
          <w:sz w:val="24"/>
          <w:szCs w:val="24"/>
        </w:rPr>
        <w:t>o</w:t>
      </w:r>
      <w:r>
        <w:rPr>
          <w:sz w:val="24"/>
          <w:szCs w:val="24"/>
        </w:rPr>
        <w:t>to</w:t>
      </w:r>
      <w:r>
        <w:rPr>
          <w:spacing w:val="17"/>
          <w:sz w:val="24"/>
          <w:szCs w:val="24"/>
        </w:rPr>
        <w:t xml:space="preserve"> </w:t>
      </w:r>
      <w:r>
        <w:rPr>
          <w:spacing w:val="-9"/>
          <w:sz w:val="24"/>
          <w:szCs w:val="24"/>
        </w:rPr>
        <w:t>j</w:t>
      </w:r>
      <w:r>
        <w:rPr>
          <w:spacing w:val="5"/>
          <w:sz w:val="24"/>
          <w:szCs w:val="24"/>
        </w:rPr>
        <w:t>u</w:t>
      </w:r>
      <w:r>
        <w:rPr>
          <w:spacing w:val="-4"/>
          <w:sz w:val="24"/>
          <w:szCs w:val="24"/>
        </w:rPr>
        <w:t>m</w:t>
      </w:r>
      <w:r>
        <w:rPr>
          <w:sz w:val="24"/>
          <w:szCs w:val="24"/>
        </w:rPr>
        <w:t>ps</w:t>
      </w:r>
      <w:r>
        <w:rPr>
          <w:spacing w:val="19"/>
          <w:sz w:val="24"/>
          <w:szCs w:val="24"/>
        </w:rPr>
        <w:t xml:space="preserve"> </w:t>
      </w:r>
      <w:r>
        <w:rPr>
          <w:spacing w:val="-4"/>
          <w:sz w:val="24"/>
          <w:szCs w:val="24"/>
        </w:rPr>
        <w:t>m</w:t>
      </w:r>
      <w:r>
        <w:rPr>
          <w:sz w:val="24"/>
          <w:szCs w:val="24"/>
        </w:rPr>
        <w:t>u</w:t>
      </w:r>
      <w:r>
        <w:rPr>
          <w:spacing w:val="-2"/>
          <w:sz w:val="24"/>
          <w:szCs w:val="24"/>
        </w:rPr>
        <w:t>s</w:t>
      </w:r>
      <w:r>
        <w:rPr>
          <w:sz w:val="24"/>
          <w:szCs w:val="24"/>
        </w:rPr>
        <w:t>t</w:t>
      </w:r>
      <w:r>
        <w:rPr>
          <w:spacing w:val="17"/>
          <w:sz w:val="24"/>
          <w:szCs w:val="24"/>
        </w:rPr>
        <w:t xml:space="preserve"> </w:t>
      </w:r>
      <w:r>
        <w:rPr>
          <w:sz w:val="24"/>
          <w:szCs w:val="24"/>
        </w:rPr>
        <w:t>be</w:t>
      </w:r>
      <w:r>
        <w:rPr>
          <w:spacing w:val="11"/>
          <w:sz w:val="24"/>
          <w:szCs w:val="24"/>
        </w:rPr>
        <w:t xml:space="preserve"> </w:t>
      </w:r>
      <w:r>
        <w:rPr>
          <w:spacing w:val="4"/>
          <w:sz w:val="24"/>
          <w:szCs w:val="24"/>
        </w:rPr>
        <w:t>a</w:t>
      </w:r>
      <w:r>
        <w:rPr>
          <w:sz w:val="24"/>
          <w:szCs w:val="24"/>
        </w:rPr>
        <w:t>l</w:t>
      </w:r>
      <w:r>
        <w:rPr>
          <w:spacing w:val="-9"/>
          <w:sz w:val="24"/>
          <w:szCs w:val="24"/>
        </w:rPr>
        <w:t>l</w:t>
      </w:r>
      <w:r>
        <w:rPr>
          <w:spacing w:val="5"/>
          <w:sz w:val="24"/>
          <w:szCs w:val="24"/>
        </w:rPr>
        <w:t>o</w:t>
      </w:r>
      <w:r>
        <w:rPr>
          <w:sz w:val="24"/>
          <w:szCs w:val="24"/>
        </w:rPr>
        <w:t>w</w:t>
      </w:r>
      <w:r>
        <w:rPr>
          <w:spacing w:val="-1"/>
          <w:sz w:val="24"/>
          <w:szCs w:val="24"/>
        </w:rPr>
        <w:t>e</w:t>
      </w:r>
      <w:r>
        <w:rPr>
          <w:sz w:val="24"/>
          <w:szCs w:val="24"/>
        </w:rPr>
        <w:t>d</w:t>
      </w:r>
      <w:r>
        <w:rPr>
          <w:spacing w:val="21"/>
          <w:sz w:val="24"/>
          <w:szCs w:val="24"/>
        </w:rPr>
        <w:t xml:space="preserve"> </w:t>
      </w:r>
      <w:r>
        <w:rPr>
          <w:spacing w:val="-4"/>
          <w:sz w:val="24"/>
          <w:szCs w:val="24"/>
        </w:rPr>
        <w:t>i</w:t>
      </w:r>
      <w:r>
        <w:rPr>
          <w:sz w:val="24"/>
          <w:szCs w:val="24"/>
        </w:rPr>
        <w:t>n</w:t>
      </w:r>
      <w:r>
        <w:rPr>
          <w:spacing w:val="12"/>
          <w:sz w:val="24"/>
          <w:szCs w:val="24"/>
        </w:rPr>
        <w:t xml:space="preserve"> </w:t>
      </w:r>
      <w:r>
        <w:rPr>
          <w:spacing w:val="-1"/>
          <w:sz w:val="24"/>
          <w:szCs w:val="24"/>
        </w:rPr>
        <w:t>c</w:t>
      </w:r>
      <w:r>
        <w:rPr>
          <w:spacing w:val="4"/>
          <w:sz w:val="24"/>
          <w:szCs w:val="24"/>
        </w:rPr>
        <w:t>a</w:t>
      </w:r>
      <w:r>
        <w:rPr>
          <w:spacing w:val="2"/>
          <w:sz w:val="24"/>
          <w:szCs w:val="24"/>
        </w:rPr>
        <w:t>s</w:t>
      </w:r>
      <w:r>
        <w:rPr>
          <w:sz w:val="24"/>
          <w:szCs w:val="24"/>
        </w:rPr>
        <w:t>e</w:t>
      </w:r>
      <w:r>
        <w:rPr>
          <w:spacing w:val="11"/>
          <w:sz w:val="24"/>
          <w:szCs w:val="24"/>
        </w:rPr>
        <w:t xml:space="preserve"> </w:t>
      </w:r>
      <w:r>
        <w:rPr>
          <w:spacing w:val="5"/>
          <w:sz w:val="24"/>
          <w:szCs w:val="24"/>
        </w:rPr>
        <w:t>t</w:t>
      </w:r>
      <w:r>
        <w:rPr>
          <w:spacing w:val="-5"/>
          <w:sz w:val="24"/>
          <w:szCs w:val="24"/>
        </w:rPr>
        <w:t>h</w:t>
      </w:r>
      <w:r>
        <w:rPr>
          <w:sz w:val="24"/>
          <w:szCs w:val="24"/>
        </w:rPr>
        <w:t>e</w:t>
      </w:r>
      <w:r>
        <w:rPr>
          <w:spacing w:val="11"/>
          <w:sz w:val="24"/>
          <w:szCs w:val="24"/>
        </w:rPr>
        <w:t xml:space="preserve"> </w:t>
      </w:r>
      <w:r>
        <w:rPr>
          <w:sz w:val="24"/>
          <w:szCs w:val="24"/>
        </w:rPr>
        <w:t>g</w:t>
      </w:r>
      <w:r>
        <w:rPr>
          <w:spacing w:val="1"/>
          <w:sz w:val="24"/>
          <w:szCs w:val="24"/>
        </w:rPr>
        <w:t>r</w:t>
      </w:r>
      <w:r>
        <w:rPr>
          <w:spacing w:val="-1"/>
          <w:sz w:val="24"/>
          <w:szCs w:val="24"/>
        </w:rPr>
        <w:t>a</w:t>
      </w:r>
      <w:r>
        <w:rPr>
          <w:spacing w:val="5"/>
          <w:sz w:val="24"/>
          <w:szCs w:val="24"/>
        </w:rPr>
        <w:t>p</w:t>
      </w:r>
      <w:r>
        <w:rPr>
          <w:sz w:val="24"/>
          <w:szCs w:val="24"/>
        </w:rPr>
        <w:t>h</w:t>
      </w:r>
      <w:r>
        <w:rPr>
          <w:spacing w:val="7"/>
          <w:sz w:val="24"/>
          <w:szCs w:val="24"/>
        </w:rPr>
        <w:t xml:space="preserve"> </w:t>
      </w:r>
      <w:r>
        <w:rPr>
          <w:spacing w:val="4"/>
          <w:sz w:val="24"/>
          <w:szCs w:val="24"/>
        </w:rPr>
        <w:t>ca</w:t>
      </w:r>
      <w:r>
        <w:rPr>
          <w:sz w:val="24"/>
          <w:szCs w:val="24"/>
        </w:rPr>
        <w:t>n</w:t>
      </w:r>
      <w:r>
        <w:rPr>
          <w:spacing w:val="-5"/>
          <w:sz w:val="24"/>
          <w:szCs w:val="24"/>
        </w:rPr>
        <w:t>n</w:t>
      </w:r>
      <w:r>
        <w:rPr>
          <w:sz w:val="24"/>
          <w:szCs w:val="24"/>
        </w:rPr>
        <w:t>ot</w:t>
      </w:r>
      <w:r>
        <w:rPr>
          <w:spacing w:val="17"/>
          <w:sz w:val="24"/>
          <w:szCs w:val="24"/>
        </w:rPr>
        <w:t xml:space="preserve"> </w:t>
      </w:r>
      <w:r>
        <w:rPr>
          <w:spacing w:val="-5"/>
          <w:sz w:val="24"/>
          <w:szCs w:val="24"/>
        </w:rPr>
        <w:t>b</w:t>
      </w:r>
      <w:r>
        <w:rPr>
          <w:sz w:val="24"/>
          <w:szCs w:val="24"/>
        </w:rPr>
        <w:t>e</w:t>
      </w:r>
      <w:r>
        <w:rPr>
          <w:spacing w:val="16"/>
          <w:sz w:val="24"/>
          <w:szCs w:val="24"/>
        </w:rPr>
        <w:t xml:space="preserve"> </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z w:val="24"/>
          <w:szCs w:val="24"/>
        </w:rPr>
        <w:t>u</w:t>
      </w:r>
      <w:r>
        <w:rPr>
          <w:spacing w:val="1"/>
          <w:sz w:val="24"/>
          <w:szCs w:val="24"/>
        </w:rPr>
        <w:t>r</w:t>
      </w:r>
      <w:r>
        <w:rPr>
          <w:spacing w:val="-1"/>
          <w:sz w:val="24"/>
          <w:szCs w:val="24"/>
        </w:rPr>
        <w:t>e</w:t>
      </w:r>
      <w:r>
        <w:rPr>
          <w:sz w:val="24"/>
          <w:szCs w:val="24"/>
        </w:rPr>
        <w:t>d</w:t>
      </w:r>
      <w:r>
        <w:rPr>
          <w:spacing w:val="17"/>
          <w:sz w:val="24"/>
          <w:szCs w:val="24"/>
        </w:rPr>
        <w:t xml:space="preserve"> </w:t>
      </w:r>
      <w:r>
        <w:rPr>
          <w:spacing w:val="-4"/>
          <w:sz w:val="24"/>
          <w:szCs w:val="24"/>
        </w:rPr>
        <w:t>i</w:t>
      </w:r>
      <w:r>
        <w:rPr>
          <w:spacing w:val="-5"/>
          <w:sz w:val="24"/>
          <w:szCs w:val="24"/>
        </w:rPr>
        <w:t>n</w:t>
      </w:r>
      <w:r>
        <w:rPr>
          <w:sz w:val="24"/>
          <w:szCs w:val="24"/>
        </w:rPr>
        <w:t>to</w:t>
      </w:r>
      <w:r>
        <w:rPr>
          <w:spacing w:val="17"/>
          <w:sz w:val="24"/>
          <w:szCs w:val="24"/>
        </w:rPr>
        <w:t xml:space="preserve"> </w:t>
      </w:r>
      <w:r>
        <w:rPr>
          <w:sz w:val="24"/>
          <w:szCs w:val="24"/>
        </w:rPr>
        <w:t>a</w:t>
      </w:r>
      <w:r>
        <w:rPr>
          <w:spacing w:val="11"/>
          <w:sz w:val="24"/>
          <w:szCs w:val="24"/>
        </w:rPr>
        <w:t xml:space="preserve"> </w:t>
      </w:r>
      <w:r>
        <w:rPr>
          <w:spacing w:val="-2"/>
          <w:sz w:val="24"/>
          <w:szCs w:val="24"/>
        </w:rPr>
        <w:t>s</w:t>
      </w:r>
      <w:r>
        <w:rPr>
          <w:spacing w:val="-1"/>
          <w:sz w:val="24"/>
          <w:szCs w:val="24"/>
        </w:rPr>
        <w:t>e</w:t>
      </w:r>
      <w:r>
        <w:rPr>
          <w:sz w:val="24"/>
          <w:szCs w:val="24"/>
        </w:rPr>
        <w:t xml:space="preserve">t </w:t>
      </w:r>
      <w:r>
        <w:rPr>
          <w:spacing w:val="5"/>
          <w:sz w:val="24"/>
          <w:szCs w:val="24"/>
        </w:rPr>
        <w:t>o</w:t>
      </w:r>
      <w:r>
        <w:rPr>
          <w:sz w:val="24"/>
          <w:szCs w:val="24"/>
        </w:rPr>
        <w:t>f</w:t>
      </w:r>
      <w:r>
        <w:rPr>
          <w:spacing w:val="-6"/>
          <w:sz w:val="24"/>
          <w:szCs w:val="24"/>
        </w:rPr>
        <w:t xml:space="preserve"> </w:t>
      </w:r>
      <w:r>
        <w:rPr>
          <w:sz w:val="24"/>
          <w:szCs w:val="24"/>
        </w:rPr>
        <w:t>g</w:t>
      </w:r>
      <w:r>
        <w:rPr>
          <w:spacing w:val="-1"/>
          <w:sz w:val="24"/>
          <w:szCs w:val="24"/>
        </w:rPr>
        <w:t>e</w:t>
      </w:r>
      <w:r>
        <w:rPr>
          <w:sz w:val="24"/>
          <w:szCs w:val="24"/>
        </w:rPr>
        <w:t>n</w:t>
      </w:r>
      <w:r>
        <w:rPr>
          <w:spacing w:val="-1"/>
          <w:sz w:val="24"/>
          <w:szCs w:val="24"/>
        </w:rPr>
        <w:t>e</w:t>
      </w:r>
      <w:r>
        <w:rPr>
          <w:spacing w:val="6"/>
          <w:sz w:val="24"/>
          <w:szCs w:val="24"/>
        </w:rPr>
        <w:t>r</w:t>
      </w:r>
      <w:r>
        <w:rPr>
          <w:spacing w:val="-8"/>
          <w:sz w:val="24"/>
          <w:szCs w:val="24"/>
        </w:rPr>
        <w:t>i</w:t>
      </w:r>
      <w:r>
        <w:rPr>
          <w:sz w:val="24"/>
          <w:szCs w:val="24"/>
        </w:rPr>
        <w:t>c</w:t>
      </w:r>
      <w:r>
        <w:rPr>
          <w:spacing w:val="6"/>
          <w:sz w:val="24"/>
          <w:szCs w:val="24"/>
        </w:rPr>
        <w:t xml:space="preserve"> </w:t>
      </w:r>
      <w:r>
        <w:rPr>
          <w:sz w:val="24"/>
          <w:szCs w:val="24"/>
        </w:rPr>
        <w:t>h</w:t>
      </w:r>
      <w:r>
        <w:rPr>
          <w:spacing w:val="-4"/>
          <w:sz w:val="24"/>
          <w:szCs w:val="24"/>
        </w:rPr>
        <w:t>i</w:t>
      </w:r>
      <w:r>
        <w:rPr>
          <w:spacing w:val="5"/>
          <w:sz w:val="24"/>
          <w:szCs w:val="24"/>
        </w:rPr>
        <w:t>g</w:t>
      </w:r>
      <w:r>
        <w:rPr>
          <w:spacing w:val="-4"/>
          <w:sz w:val="24"/>
          <w:szCs w:val="24"/>
        </w:rPr>
        <w:t>h</w:t>
      </w:r>
      <w:r>
        <w:rPr>
          <w:spacing w:val="6"/>
          <w:sz w:val="24"/>
          <w:szCs w:val="24"/>
        </w:rPr>
        <w:t>-</w:t>
      </w:r>
      <w:r>
        <w:rPr>
          <w:spacing w:val="-9"/>
          <w:sz w:val="24"/>
          <w:szCs w:val="24"/>
        </w:rPr>
        <w:t>l</w:t>
      </w:r>
      <w:r>
        <w:rPr>
          <w:spacing w:val="4"/>
          <w:sz w:val="24"/>
          <w:szCs w:val="24"/>
        </w:rPr>
        <w:t>e</w:t>
      </w:r>
      <w:r>
        <w:rPr>
          <w:sz w:val="24"/>
          <w:szCs w:val="24"/>
        </w:rPr>
        <w:t>v</w:t>
      </w:r>
      <w:r>
        <w:rPr>
          <w:spacing w:val="4"/>
          <w:sz w:val="24"/>
          <w:szCs w:val="24"/>
        </w:rPr>
        <w:t>e</w:t>
      </w:r>
      <w:r>
        <w:rPr>
          <w:sz w:val="24"/>
          <w:szCs w:val="24"/>
        </w:rPr>
        <w:t>l</w:t>
      </w:r>
      <w:r>
        <w:rPr>
          <w:spacing w:val="-7"/>
          <w:sz w:val="24"/>
          <w:szCs w:val="24"/>
        </w:rPr>
        <w:t xml:space="preserve"> </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z w:val="24"/>
          <w:szCs w:val="24"/>
        </w:rPr>
        <w:t>u</w:t>
      </w:r>
      <w:r>
        <w:rPr>
          <w:spacing w:val="1"/>
          <w:sz w:val="24"/>
          <w:szCs w:val="24"/>
        </w:rPr>
        <w:t>r</w:t>
      </w:r>
      <w:r>
        <w:rPr>
          <w:spacing w:val="-1"/>
          <w:sz w:val="24"/>
          <w:szCs w:val="24"/>
        </w:rPr>
        <w:t>e</w:t>
      </w:r>
      <w:r>
        <w:rPr>
          <w:spacing w:val="-2"/>
          <w:sz w:val="24"/>
          <w:szCs w:val="24"/>
        </w:rPr>
        <w:t>s</w:t>
      </w:r>
      <w:r>
        <w:rPr>
          <w:sz w:val="24"/>
          <w:szCs w:val="24"/>
        </w:rPr>
        <w:t>.</w:t>
      </w:r>
    </w:p>
    <w:p w:rsidR="00A93F08" w:rsidRDefault="00A93F08">
      <w:pPr>
        <w:spacing w:line="120" w:lineRule="exact"/>
        <w:rPr>
          <w:sz w:val="12"/>
          <w:szCs w:val="12"/>
        </w:rPr>
      </w:pPr>
    </w:p>
    <w:p w:rsidR="00A93F08" w:rsidRPr="006807A9" w:rsidRDefault="006C643A">
      <w:pPr>
        <w:ind w:left="396"/>
        <w:rPr>
          <w:b/>
          <w:sz w:val="24"/>
          <w:szCs w:val="28"/>
        </w:rPr>
      </w:pPr>
      <w:r w:rsidRPr="006807A9">
        <w:rPr>
          <w:b/>
          <w:spacing w:val="-1"/>
          <w:sz w:val="24"/>
          <w:szCs w:val="28"/>
        </w:rPr>
        <w:t>S</w:t>
      </w:r>
      <w:r w:rsidRPr="006807A9">
        <w:rPr>
          <w:b/>
          <w:sz w:val="24"/>
          <w:szCs w:val="28"/>
        </w:rPr>
        <w:t>t</w:t>
      </w:r>
      <w:r w:rsidRPr="006807A9">
        <w:rPr>
          <w:b/>
          <w:spacing w:val="-2"/>
          <w:sz w:val="24"/>
          <w:szCs w:val="28"/>
        </w:rPr>
        <w:t>r</w:t>
      </w:r>
      <w:r w:rsidRPr="006807A9">
        <w:rPr>
          <w:b/>
          <w:spacing w:val="-5"/>
          <w:sz w:val="24"/>
          <w:szCs w:val="28"/>
        </w:rPr>
        <w:t>u</w:t>
      </w:r>
      <w:r w:rsidRPr="006807A9">
        <w:rPr>
          <w:b/>
          <w:spacing w:val="1"/>
          <w:sz w:val="24"/>
          <w:szCs w:val="28"/>
        </w:rPr>
        <w:t>c</w:t>
      </w:r>
      <w:r w:rsidRPr="006807A9">
        <w:rPr>
          <w:b/>
          <w:spacing w:val="4"/>
          <w:sz w:val="24"/>
          <w:szCs w:val="28"/>
        </w:rPr>
        <w:t>t</w:t>
      </w:r>
      <w:r w:rsidRPr="006807A9">
        <w:rPr>
          <w:b/>
          <w:sz w:val="24"/>
          <w:szCs w:val="28"/>
        </w:rPr>
        <w:t>u</w:t>
      </w:r>
      <w:r w:rsidRPr="006807A9">
        <w:rPr>
          <w:b/>
          <w:spacing w:val="3"/>
          <w:sz w:val="24"/>
          <w:szCs w:val="28"/>
        </w:rPr>
        <w:t>r</w:t>
      </w:r>
      <w:r w:rsidRPr="006807A9">
        <w:rPr>
          <w:b/>
          <w:sz w:val="24"/>
          <w:szCs w:val="28"/>
        </w:rPr>
        <w:t>ing</w:t>
      </w:r>
      <w:r w:rsidRPr="006807A9">
        <w:rPr>
          <w:b/>
          <w:spacing w:val="-12"/>
          <w:sz w:val="24"/>
          <w:szCs w:val="28"/>
        </w:rPr>
        <w:t xml:space="preserve"> </w:t>
      </w:r>
      <w:r w:rsidRPr="006807A9">
        <w:rPr>
          <w:b/>
          <w:spacing w:val="-2"/>
          <w:sz w:val="24"/>
          <w:szCs w:val="28"/>
        </w:rPr>
        <w:t>L</w:t>
      </w:r>
      <w:r w:rsidRPr="006807A9">
        <w:rPr>
          <w:b/>
          <w:sz w:val="24"/>
          <w:szCs w:val="28"/>
        </w:rPr>
        <w:t>oops</w:t>
      </w:r>
    </w:p>
    <w:p w:rsidR="00A93F08" w:rsidRDefault="00A93F08">
      <w:pPr>
        <w:spacing w:before="2" w:line="280" w:lineRule="exact"/>
        <w:rPr>
          <w:sz w:val="28"/>
          <w:szCs w:val="28"/>
        </w:rPr>
      </w:pPr>
    </w:p>
    <w:p w:rsidR="00A93F08" w:rsidRDefault="006C643A" w:rsidP="005673C8">
      <w:pPr>
        <w:spacing w:line="360" w:lineRule="auto"/>
        <w:ind w:left="720" w:right="76" w:firstLine="475"/>
        <w:jc w:val="both"/>
        <w:rPr>
          <w:sz w:val="24"/>
          <w:szCs w:val="24"/>
        </w:rPr>
      </w:pPr>
      <w:r>
        <w:rPr>
          <w:spacing w:val="6"/>
          <w:sz w:val="24"/>
          <w:szCs w:val="24"/>
        </w:rPr>
        <w:t>I</w:t>
      </w:r>
      <w:r>
        <w:rPr>
          <w:sz w:val="24"/>
          <w:szCs w:val="24"/>
        </w:rPr>
        <w:t>n</w:t>
      </w:r>
      <w:r>
        <w:rPr>
          <w:spacing w:val="-3"/>
          <w:sz w:val="24"/>
          <w:szCs w:val="24"/>
        </w:rPr>
        <w:t xml:space="preserve"> </w:t>
      </w:r>
      <w:r>
        <w:rPr>
          <w:spacing w:val="5"/>
          <w:sz w:val="24"/>
          <w:szCs w:val="24"/>
        </w:rPr>
        <w:t>o</w:t>
      </w:r>
      <w:r>
        <w:rPr>
          <w:spacing w:val="1"/>
          <w:sz w:val="24"/>
          <w:szCs w:val="24"/>
        </w:rPr>
        <w:t>r</w:t>
      </w:r>
      <w:r>
        <w:rPr>
          <w:sz w:val="24"/>
          <w:szCs w:val="24"/>
        </w:rPr>
        <w:t>d</w:t>
      </w:r>
      <w:r>
        <w:rPr>
          <w:spacing w:val="-1"/>
          <w:sz w:val="24"/>
          <w:szCs w:val="24"/>
        </w:rPr>
        <w:t>e</w:t>
      </w:r>
      <w:r>
        <w:rPr>
          <w:sz w:val="24"/>
          <w:szCs w:val="24"/>
        </w:rPr>
        <w:t>r</w:t>
      </w:r>
      <w:r>
        <w:rPr>
          <w:spacing w:val="-1"/>
          <w:sz w:val="24"/>
          <w:szCs w:val="24"/>
        </w:rPr>
        <w:t xml:space="preserve"> </w:t>
      </w:r>
      <w:r>
        <w:rPr>
          <w:sz w:val="24"/>
          <w:szCs w:val="24"/>
        </w:rPr>
        <w:t>to</w:t>
      </w:r>
      <w:r>
        <w:rPr>
          <w:spacing w:val="7"/>
          <w:sz w:val="24"/>
          <w:szCs w:val="24"/>
        </w:rPr>
        <w:t xml:space="preserve"> </w:t>
      </w:r>
      <w:r>
        <w:rPr>
          <w:spacing w:val="-7"/>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z w:val="24"/>
          <w:szCs w:val="24"/>
        </w:rPr>
        <w:t>u</w:t>
      </w:r>
      <w:r>
        <w:rPr>
          <w:spacing w:val="1"/>
          <w:sz w:val="24"/>
          <w:szCs w:val="24"/>
        </w:rPr>
        <w:t>r</w:t>
      </w:r>
      <w:r>
        <w:rPr>
          <w:sz w:val="24"/>
          <w:szCs w:val="24"/>
        </w:rPr>
        <w:t>e</w:t>
      </w:r>
      <w:r>
        <w:rPr>
          <w:spacing w:val="1"/>
          <w:sz w:val="24"/>
          <w:szCs w:val="24"/>
        </w:rPr>
        <w:t xml:space="preserve"> </w:t>
      </w:r>
      <w:r>
        <w:rPr>
          <w:spacing w:val="-9"/>
          <w:sz w:val="24"/>
          <w:szCs w:val="24"/>
        </w:rPr>
        <w:t>l</w:t>
      </w:r>
      <w:r>
        <w:rPr>
          <w:spacing w:val="5"/>
          <w:sz w:val="24"/>
          <w:szCs w:val="24"/>
        </w:rPr>
        <w:t>oo</w:t>
      </w:r>
      <w:r>
        <w:rPr>
          <w:sz w:val="24"/>
          <w:szCs w:val="24"/>
        </w:rPr>
        <w:t>p</w:t>
      </w:r>
      <w:r>
        <w:rPr>
          <w:spacing w:val="-2"/>
          <w:sz w:val="24"/>
          <w:szCs w:val="24"/>
        </w:rPr>
        <w:t>s</w:t>
      </w:r>
      <w:r>
        <w:rPr>
          <w:sz w:val="24"/>
          <w:szCs w:val="24"/>
        </w:rPr>
        <w:t>,</w:t>
      </w:r>
      <w:r>
        <w:rPr>
          <w:spacing w:val="4"/>
          <w:sz w:val="24"/>
          <w:szCs w:val="24"/>
        </w:rPr>
        <w:t xml:space="preserve"> </w:t>
      </w:r>
      <w:r>
        <w:rPr>
          <w:sz w:val="24"/>
          <w:szCs w:val="24"/>
        </w:rPr>
        <w:t>a</w:t>
      </w:r>
      <w:r>
        <w:rPr>
          <w:spacing w:val="1"/>
          <w:sz w:val="24"/>
          <w:szCs w:val="24"/>
        </w:rPr>
        <w:t xml:space="preserve"> </w:t>
      </w:r>
      <w:r>
        <w:rPr>
          <w:spacing w:val="-9"/>
          <w:sz w:val="24"/>
          <w:szCs w:val="24"/>
        </w:rPr>
        <w:t>l</w:t>
      </w:r>
      <w:r>
        <w:rPr>
          <w:spacing w:val="5"/>
          <w:sz w:val="24"/>
          <w:szCs w:val="24"/>
        </w:rPr>
        <w:t>oo</w:t>
      </w:r>
      <w:r>
        <w:rPr>
          <w:sz w:val="24"/>
          <w:szCs w:val="24"/>
        </w:rPr>
        <w:t>p</w:t>
      </w:r>
      <w:r>
        <w:rPr>
          <w:spacing w:val="2"/>
          <w:sz w:val="24"/>
          <w:szCs w:val="24"/>
        </w:rPr>
        <w:t xml:space="preserve"> </w:t>
      </w:r>
      <w:r>
        <w:rPr>
          <w:spacing w:val="-4"/>
          <w:sz w:val="24"/>
          <w:szCs w:val="24"/>
        </w:rPr>
        <w:t>i</w:t>
      </w:r>
      <w:r>
        <w:rPr>
          <w:sz w:val="24"/>
          <w:szCs w:val="24"/>
        </w:rPr>
        <w:t>n</w:t>
      </w:r>
      <w:r>
        <w:rPr>
          <w:spacing w:val="-3"/>
          <w:sz w:val="24"/>
          <w:szCs w:val="24"/>
        </w:rPr>
        <w:t xml:space="preserve"> </w:t>
      </w:r>
      <w:r>
        <w:rPr>
          <w:spacing w:val="5"/>
          <w:sz w:val="24"/>
          <w:szCs w:val="24"/>
        </w:rPr>
        <w:t>t</w:t>
      </w:r>
      <w:r>
        <w:rPr>
          <w:spacing w:val="-1"/>
          <w:sz w:val="24"/>
          <w:szCs w:val="24"/>
        </w:rPr>
        <w:t>e</w:t>
      </w:r>
      <w:r>
        <w:rPr>
          <w:spacing w:val="6"/>
          <w:sz w:val="24"/>
          <w:szCs w:val="24"/>
        </w:rPr>
        <w:t>r</w:t>
      </w:r>
      <w:r>
        <w:rPr>
          <w:spacing w:val="-9"/>
          <w:sz w:val="24"/>
          <w:szCs w:val="24"/>
        </w:rPr>
        <w:t>m</w:t>
      </w:r>
      <w:r>
        <w:rPr>
          <w:sz w:val="24"/>
          <w:szCs w:val="24"/>
        </w:rPr>
        <w:t xml:space="preserve">s </w:t>
      </w:r>
      <w:r>
        <w:rPr>
          <w:spacing w:val="9"/>
          <w:sz w:val="24"/>
          <w:szCs w:val="24"/>
        </w:rPr>
        <w:t>o</w:t>
      </w:r>
      <w:r>
        <w:rPr>
          <w:sz w:val="24"/>
          <w:szCs w:val="24"/>
        </w:rPr>
        <w:t>f</w:t>
      </w:r>
      <w:r>
        <w:rPr>
          <w:spacing w:val="-1"/>
          <w:sz w:val="24"/>
          <w:szCs w:val="24"/>
        </w:rPr>
        <w:t xml:space="preserve"> </w:t>
      </w:r>
      <w:r>
        <w:rPr>
          <w:sz w:val="24"/>
          <w:szCs w:val="24"/>
        </w:rPr>
        <w:t>a</w:t>
      </w:r>
      <w:r>
        <w:rPr>
          <w:spacing w:val="1"/>
          <w:sz w:val="24"/>
          <w:szCs w:val="24"/>
        </w:rPr>
        <w:t xml:space="preserve"> </w:t>
      </w:r>
      <w:r>
        <w:rPr>
          <w:sz w:val="24"/>
          <w:szCs w:val="24"/>
        </w:rPr>
        <w:t>g</w:t>
      </w:r>
      <w:r>
        <w:rPr>
          <w:spacing w:val="1"/>
          <w:sz w:val="24"/>
          <w:szCs w:val="24"/>
        </w:rPr>
        <w:t>r</w:t>
      </w:r>
      <w:r>
        <w:rPr>
          <w:spacing w:val="-1"/>
          <w:sz w:val="24"/>
          <w:szCs w:val="24"/>
        </w:rPr>
        <w:t>a</w:t>
      </w:r>
      <w:r>
        <w:rPr>
          <w:sz w:val="24"/>
          <w:szCs w:val="24"/>
        </w:rPr>
        <w:t>ph</w:t>
      </w:r>
      <w:r>
        <w:rPr>
          <w:spacing w:val="-3"/>
          <w:sz w:val="24"/>
          <w:szCs w:val="24"/>
        </w:rPr>
        <w:t xml:space="preserve"> </w:t>
      </w:r>
      <w:r>
        <w:rPr>
          <w:spacing w:val="1"/>
          <w:sz w:val="24"/>
          <w:szCs w:val="24"/>
        </w:rPr>
        <w:t>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4"/>
          <w:sz w:val="24"/>
          <w:szCs w:val="24"/>
        </w:rPr>
        <w:t>e</w:t>
      </w:r>
      <w:r>
        <w:rPr>
          <w:spacing w:val="-5"/>
          <w:sz w:val="24"/>
          <w:szCs w:val="24"/>
        </w:rPr>
        <w:t>n</w:t>
      </w:r>
      <w:r>
        <w:rPr>
          <w:spacing w:val="5"/>
          <w:sz w:val="24"/>
          <w:szCs w:val="24"/>
        </w:rPr>
        <w:t>t</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z w:val="24"/>
          <w:szCs w:val="24"/>
        </w:rPr>
        <w:t>n</w:t>
      </w:r>
      <w:r>
        <w:rPr>
          <w:spacing w:val="-1"/>
          <w:sz w:val="24"/>
          <w:szCs w:val="24"/>
        </w:rPr>
        <w:t>ee</w:t>
      </w:r>
      <w:r>
        <w:rPr>
          <w:sz w:val="24"/>
          <w:szCs w:val="24"/>
        </w:rPr>
        <w:t xml:space="preserve">ds </w:t>
      </w:r>
      <w:r>
        <w:rPr>
          <w:spacing w:val="5"/>
          <w:sz w:val="24"/>
          <w:szCs w:val="24"/>
        </w:rPr>
        <w:t>t</w:t>
      </w:r>
      <w:r>
        <w:rPr>
          <w:sz w:val="24"/>
          <w:szCs w:val="24"/>
        </w:rPr>
        <w:t>o</w:t>
      </w:r>
      <w:r>
        <w:rPr>
          <w:spacing w:val="7"/>
          <w:sz w:val="24"/>
          <w:szCs w:val="24"/>
        </w:rPr>
        <w:t xml:space="preserve"> </w:t>
      </w:r>
      <w:r>
        <w:rPr>
          <w:spacing w:val="-5"/>
          <w:sz w:val="24"/>
          <w:szCs w:val="24"/>
        </w:rPr>
        <w:t>b</w:t>
      </w:r>
      <w:r>
        <w:rPr>
          <w:sz w:val="24"/>
          <w:szCs w:val="24"/>
        </w:rPr>
        <w:t>e</w:t>
      </w:r>
      <w:r>
        <w:rPr>
          <w:spacing w:val="1"/>
          <w:sz w:val="24"/>
          <w:szCs w:val="24"/>
        </w:rPr>
        <w:t xml:space="preserve"> </w:t>
      </w:r>
      <w:r>
        <w:rPr>
          <w:sz w:val="24"/>
          <w:szCs w:val="24"/>
        </w:rPr>
        <w:t>d</w:t>
      </w:r>
      <w:r>
        <w:rPr>
          <w:spacing w:val="4"/>
          <w:sz w:val="24"/>
          <w:szCs w:val="24"/>
        </w:rPr>
        <w:t>e</w:t>
      </w:r>
      <w:r>
        <w:rPr>
          <w:spacing w:val="-3"/>
          <w:sz w:val="24"/>
          <w:szCs w:val="24"/>
        </w:rPr>
        <w:t>f</w:t>
      </w:r>
      <w:r>
        <w:rPr>
          <w:spacing w:val="-4"/>
          <w:sz w:val="24"/>
          <w:szCs w:val="24"/>
        </w:rPr>
        <w:t>i</w:t>
      </w:r>
      <w:r>
        <w:rPr>
          <w:sz w:val="24"/>
          <w:szCs w:val="24"/>
        </w:rPr>
        <w:t>n</w:t>
      </w:r>
      <w:r>
        <w:rPr>
          <w:spacing w:val="-1"/>
          <w:sz w:val="24"/>
          <w:szCs w:val="24"/>
        </w:rPr>
        <w:t>e</w:t>
      </w:r>
      <w:r>
        <w:rPr>
          <w:sz w:val="24"/>
          <w:szCs w:val="24"/>
        </w:rPr>
        <w:t xml:space="preserve">d. </w:t>
      </w:r>
      <w:r>
        <w:rPr>
          <w:spacing w:val="2"/>
          <w:sz w:val="24"/>
          <w:szCs w:val="24"/>
        </w:rPr>
        <w:t>T</w:t>
      </w:r>
      <w:r>
        <w:rPr>
          <w:sz w:val="24"/>
          <w:szCs w:val="24"/>
        </w:rPr>
        <w:t>h</w:t>
      </w:r>
      <w:r>
        <w:rPr>
          <w:spacing w:val="-4"/>
          <w:sz w:val="24"/>
          <w:szCs w:val="24"/>
        </w:rPr>
        <w:t>i</w:t>
      </w:r>
      <w:r>
        <w:rPr>
          <w:sz w:val="24"/>
          <w:szCs w:val="24"/>
        </w:rPr>
        <w:t xml:space="preserve">s </w:t>
      </w:r>
      <w:r>
        <w:rPr>
          <w:spacing w:val="1"/>
          <w:sz w:val="24"/>
          <w:szCs w:val="24"/>
        </w:rPr>
        <w:t>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4"/>
          <w:sz w:val="24"/>
          <w:szCs w:val="24"/>
        </w:rPr>
        <w:t>e</w:t>
      </w:r>
      <w:r>
        <w:rPr>
          <w:spacing w:val="-5"/>
          <w:sz w:val="24"/>
          <w:szCs w:val="24"/>
        </w:rPr>
        <w:t>n</w:t>
      </w:r>
      <w:r>
        <w:rPr>
          <w:spacing w:val="5"/>
          <w:sz w:val="24"/>
          <w:szCs w:val="24"/>
        </w:rPr>
        <w:t>t</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pacing w:val="-9"/>
          <w:sz w:val="24"/>
          <w:szCs w:val="24"/>
        </w:rPr>
        <w:t>m</w:t>
      </w:r>
      <w:r>
        <w:rPr>
          <w:spacing w:val="5"/>
          <w:sz w:val="24"/>
          <w:szCs w:val="24"/>
        </w:rPr>
        <w:t>u</w:t>
      </w:r>
      <w:r>
        <w:rPr>
          <w:spacing w:val="-2"/>
          <w:sz w:val="24"/>
          <w:szCs w:val="24"/>
        </w:rPr>
        <w:t>s</w:t>
      </w:r>
      <w:r>
        <w:rPr>
          <w:sz w:val="24"/>
          <w:szCs w:val="24"/>
        </w:rPr>
        <w:t>t</w:t>
      </w:r>
      <w:r>
        <w:rPr>
          <w:spacing w:val="7"/>
          <w:sz w:val="24"/>
          <w:szCs w:val="24"/>
        </w:rPr>
        <w:t xml:space="preserve"> </w:t>
      </w:r>
      <w:r>
        <w:rPr>
          <w:spacing w:val="-5"/>
          <w:sz w:val="24"/>
          <w:szCs w:val="24"/>
        </w:rPr>
        <w:t>b</w:t>
      </w:r>
      <w:r>
        <w:rPr>
          <w:sz w:val="24"/>
          <w:szCs w:val="24"/>
        </w:rPr>
        <w:t>e</w:t>
      </w:r>
      <w:r>
        <w:rPr>
          <w:spacing w:val="1"/>
          <w:sz w:val="24"/>
          <w:szCs w:val="24"/>
        </w:rPr>
        <w:t xml:space="preserve"> </w:t>
      </w:r>
      <w:r>
        <w:rPr>
          <w:spacing w:val="-1"/>
          <w:sz w:val="24"/>
          <w:szCs w:val="24"/>
        </w:rPr>
        <w:t>a</w:t>
      </w:r>
      <w:r>
        <w:rPr>
          <w:sz w:val="24"/>
          <w:szCs w:val="24"/>
        </w:rPr>
        <w:t>b</w:t>
      </w:r>
      <w:r>
        <w:rPr>
          <w:spacing w:val="-4"/>
          <w:sz w:val="24"/>
          <w:szCs w:val="24"/>
        </w:rPr>
        <w:t>l</w:t>
      </w:r>
      <w:r>
        <w:rPr>
          <w:sz w:val="24"/>
          <w:szCs w:val="24"/>
        </w:rPr>
        <w:t>e</w:t>
      </w:r>
      <w:r>
        <w:rPr>
          <w:spacing w:val="1"/>
          <w:sz w:val="24"/>
          <w:szCs w:val="24"/>
        </w:rPr>
        <w:t xml:space="preserve"> </w:t>
      </w:r>
      <w:r>
        <w:rPr>
          <w:spacing w:val="5"/>
          <w:sz w:val="24"/>
          <w:szCs w:val="24"/>
        </w:rPr>
        <w:t>t</w:t>
      </w:r>
      <w:r>
        <w:rPr>
          <w:sz w:val="24"/>
          <w:szCs w:val="24"/>
        </w:rPr>
        <w:t>o</w:t>
      </w:r>
      <w:r>
        <w:rPr>
          <w:spacing w:val="7"/>
          <w:sz w:val="24"/>
          <w:szCs w:val="24"/>
        </w:rPr>
        <w:t xml:space="preserve"> </w:t>
      </w:r>
      <w:r>
        <w:rPr>
          <w:spacing w:val="-5"/>
          <w:sz w:val="24"/>
          <w:szCs w:val="24"/>
        </w:rPr>
        <w:t>n</w:t>
      </w:r>
      <w:r>
        <w:rPr>
          <w:sz w:val="24"/>
          <w:szCs w:val="24"/>
        </w:rPr>
        <w:t>ot</w:t>
      </w:r>
      <w:r>
        <w:rPr>
          <w:spacing w:val="-2"/>
          <w:sz w:val="24"/>
          <w:szCs w:val="24"/>
        </w:rPr>
        <w:t xml:space="preserve"> </w:t>
      </w:r>
      <w:r>
        <w:rPr>
          <w:spacing w:val="5"/>
          <w:sz w:val="24"/>
          <w:szCs w:val="24"/>
        </w:rPr>
        <w:t>o</w:t>
      </w:r>
      <w:r>
        <w:rPr>
          <w:sz w:val="24"/>
          <w:szCs w:val="24"/>
        </w:rPr>
        <w:t>n</w:t>
      </w:r>
      <w:r>
        <w:rPr>
          <w:spacing w:val="-4"/>
          <w:sz w:val="24"/>
          <w:szCs w:val="24"/>
        </w:rPr>
        <w:t>l</w:t>
      </w:r>
      <w:r>
        <w:rPr>
          <w:sz w:val="24"/>
          <w:szCs w:val="24"/>
        </w:rPr>
        <w:t>y</w:t>
      </w:r>
      <w:r>
        <w:rPr>
          <w:spacing w:val="-3"/>
          <w:sz w:val="24"/>
          <w:szCs w:val="24"/>
        </w:rPr>
        <w:t xml:space="preserve"> </w:t>
      </w:r>
      <w:r>
        <w:rPr>
          <w:sz w:val="24"/>
          <w:szCs w:val="24"/>
        </w:rPr>
        <w:t>d</w:t>
      </w:r>
      <w:r>
        <w:rPr>
          <w:spacing w:val="-1"/>
          <w:sz w:val="24"/>
          <w:szCs w:val="24"/>
        </w:rPr>
        <w:t>e</w:t>
      </w:r>
      <w:r>
        <w:rPr>
          <w:spacing w:val="5"/>
          <w:sz w:val="24"/>
          <w:szCs w:val="24"/>
        </w:rPr>
        <w:t>t</w:t>
      </w:r>
      <w:r>
        <w:rPr>
          <w:spacing w:val="-1"/>
          <w:sz w:val="24"/>
          <w:szCs w:val="24"/>
        </w:rPr>
        <w:t>e</w:t>
      </w:r>
      <w:r>
        <w:rPr>
          <w:spacing w:val="1"/>
          <w:sz w:val="24"/>
          <w:szCs w:val="24"/>
        </w:rPr>
        <w:t>r</w:t>
      </w:r>
      <w:r>
        <w:rPr>
          <w:sz w:val="24"/>
          <w:szCs w:val="24"/>
        </w:rPr>
        <w:t>m</w:t>
      </w:r>
      <w:r>
        <w:rPr>
          <w:spacing w:val="-4"/>
          <w:sz w:val="24"/>
          <w:szCs w:val="24"/>
        </w:rPr>
        <w:t>i</w:t>
      </w:r>
      <w:r>
        <w:rPr>
          <w:sz w:val="24"/>
          <w:szCs w:val="24"/>
        </w:rPr>
        <w:t>ne</w:t>
      </w:r>
      <w:r>
        <w:rPr>
          <w:spacing w:val="1"/>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4"/>
          <w:sz w:val="24"/>
          <w:szCs w:val="24"/>
        </w:rPr>
        <w:t>e</w:t>
      </w:r>
      <w:r>
        <w:rPr>
          <w:spacing w:val="-5"/>
          <w:sz w:val="24"/>
          <w:szCs w:val="24"/>
        </w:rPr>
        <w:t>x</w:t>
      </w:r>
      <w:r>
        <w:rPr>
          <w:spacing w:val="5"/>
          <w:sz w:val="24"/>
          <w:szCs w:val="24"/>
        </w:rPr>
        <w:t>t</w:t>
      </w:r>
      <w:r>
        <w:rPr>
          <w:spacing w:val="-1"/>
          <w:sz w:val="24"/>
          <w:szCs w:val="24"/>
        </w:rPr>
        <w:t>e</w:t>
      </w:r>
      <w:r>
        <w:rPr>
          <w:spacing w:val="-5"/>
          <w:sz w:val="24"/>
          <w:szCs w:val="24"/>
        </w:rPr>
        <w:t>n</w:t>
      </w:r>
      <w:r>
        <w:rPr>
          <w:sz w:val="24"/>
          <w:szCs w:val="24"/>
        </w:rPr>
        <w:t>t</w:t>
      </w:r>
      <w:r>
        <w:rPr>
          <w:spacing w:val="3"/>
          <w:sz w:val="24"/>
          <w:szCs w:val="24"/>
        </w:rPr>
        <w:t xml:space="preserve"> </w:t>
      </w:r>
      <w:r>
        <w:rPr>
          <w:spacing w:val="5"/>
          <w:sz w:val="24"/>
          <w:szCs w:val="24"/>
        </w:rPr>
        <w:t>o</w:t>
      </w:r>
      <w:r>
        <w:rPr>
          <w:sz w:val="24"/>
          <w:szCs w:val="24"/>
        </w:rPr>
        <w:t>f</w:t>
      </w:r>
      <w:r>
        <w:rPr>
          <w:spacing w:val="-6"/>
          <w:sz w:val="24"/>
          <w:szCs w:val="24"/>
        </w:rPr>
        <w:t xml:space="preserve"> </w:t>
      </w:r>
      <w:r>
        <w:rPr>
          <w:sz w:val="24"/>
          <w:szCs w:val="24"/>
        </w:rPr>
        <w:t>a</w:t>
      </w:r>
      <w:r>
        <w:rPr>
          <w:spacing w:val="6"/>
          <w:sz w:val="24"/>
          <w:szCs w:val="24"/>
        </w:rPr>
        <w:t xml:space="preserve"> </w:t>
      </w:r>
      <w:r>
        <w:rPr>
          <w:spacing w:val="-9"/>
          <w:sz w:val="24"/>
          <w:szCs w:val="24"/>
        </w:rPr>
        <w:t>l</w:t>
      </w:r>
      <w:r>
        <w:rPr>
          <w:spacing w:val="5"/>
          <w:sz w:val="24"/>
          <w:szCs w:val="24"/>
        </w:rPr>
        <w:t>oo</w:t>
      </w:r>
      <w:r>
        <w:rPr>
          <w:sz w:val="24"/>
          <w:szCs w:val="24"/>
        </w:rPr>
        <w:t>p,</w:t>
      </w:r>
      <w:r>
        <w:rPr>
          <w:spacing w:val="4"/>
          <w:sz w:val="24"/>
          <w:szCs w:val="24"/>
        </w:rPr>
        <w:t xml:space="preserve"> </w:t>
      </w:r>
      <w:r>
        <w:rPr>
          <w:spacing w:val="-5"/>
          <w:sz w:val="24"/>
          <w:szCs w:val="24"/>
        </w:rPr>
        <w:t>bu</w:t>
      </w:r>
      <w:r>
        <w:rPr>
          <w:sz w:val="24"/>
          <w:szCs w:val="24"/>
        </w:rPr>
        <w:t>t</w:t>
      </w:r>
      <w:r>
        <w:rPr>
          <w:spacing w:val="7"/>
          <w:sz w:val="24"/>
          <w:szCs w:val="24"/>
        </w:rPr>
        <w:t xml:space="preserve"> </w:t>
      </w:r>
      <w:r>
        <w:rPr>
          <w:spacing w:val="-1"/>
          <w:sz w:val="24"/>
          <w:szCs w:val="24"/>
        </w:rPr>
        <w:t>a</w:t>
      </w:r>
      <w:r>
        <w:rPr>
          <w:spacing w:val="-4"/>
          <w:sz w:val="24"/>
          <w:szCs w:val="24"/>
        </w:rPr>
        <w:t>l</w:t>
      </w:r>
      <w:r>
        <w:rPr>
          <w:spacing w:val="-2"/>
          <w:sz w:val="24"/>
          <w:szCs w:val="24"/>
        </w:rPr>
        <w:t>s</w:t>
      </w:r>
      <w:r>
        <w:rPr>
          <w:sz w:val="24"/>
          <w:szCs w:val="24"/>
        </w:rPr>
        <w:t>o</w:t>
      </w:r>
      <w:r>
        <w:rPr>
          <w:spacing w:val="7"/>
          <w:sz w:val="24"/>
          <w:szCs w:val="24"/>
        </w:rPr>
        <w:t xml:space="preserve"> </w:t>
      </w:r>
      <w:r>
        <w:rPr>
          <w:sz w:val="24"/>
          <w:szCs w:val="24"/>
        </w:rPr>
        <w:t>p</w:t>
      </w:r>
      <w:r>
        <w:rPr>
          <w:spacing w:val="-3"/>
          <w:sz w:val="24"/>
          <w:szCs w:val="24"/>
        </w:rPr>
        <w:t>r</w:t>
      </w:r>
      <w:r>
        <w:rPr>
          <w:spacing w:val="5"/>
          <w:sz w:val="24"/>
          <w:szCs w:val="24"/>
        </w:rPr>
        <w:t>o</w:t>
      </w:r>
      <w:r>
        <w:rPr>
          <w:sz w:val="24"/>
          <w:szCs w:val="24"/>
        </w:rPr>
        <w:t>v</w:t>
      </w:r>
      <w:r>
        <w:rPr>
          <w:spacing w:val="-9"/>
          <w:sz w:val="24"/>
          <w:szCs w:val="24"/>
        </w:rPr>
        <w:t>i</w:t>
      </w:r>
      <w:r>
        <w:rPr>
          <w:sz w:val="24"/>
          <w:szCs w:val="24"/>
        </w:rPr>
        <w:t>de</w:t>
      </w:r>
      <w:r>
        <w:rPr>
          <w:spacing w:val="1"/>
          <w:sz w:val="24"/>
          <w:szCs w:val="24"/>
        </w:rPr>
        <w:t xml:space="preserve"> </w:t>
      </w:r>
      <w:r>
        <w:rPr>
          <w:sz w:val="24"/>
          <w:szCs w:val="24"/>
        </w:rPr>
        <w:t xml:space="preserve">a </w:t>
      </w:r>
      <w:r>
        <w:rPr>
          <w:spacing w:val="-5"/>
          <w:sz w:val="24"/>
          <w:szCs w:val="24"/>
        </w:rPr>
        <w:t>n</w:t>
      </w:r>
      <w:r>
        <w:rPr>
          <w:spacing w:val="4"/>
          <w:sz w:val="24"/>
          <w:szCs w:val="24"/>
        </w:rPr>
        <w:t>e</w:t>
      </w:r>
      <w:r>
        <w:rPr>
          <w:spacing w:val="-2"/>
          <w:sz w:val="24"/>
          <w:szCs w:val="24"/>
        </w:rPr>
        <w:t>s</w:t>
      </w:r>
      <w:r>
        <w:rPr>
          <w:spacing w:val="5"/>
          <w:sz w:val="24"/>
          <w:szCs w:val="24"/>
        </w:rPr>
        <w:t>t</w:t>
      </w:r>
      <w:r>
        <w:rPr>
          <w:spacing w:val="-4"/>
          <w:sz w:val="24"/>
          <w:szCs w:val="24"/>
        </w:rPr>
        <w:t>i</w:t>
      </w:r>
      <w:r>
        <w:rPr>
          <w:spacing w:val="-5"/>
          <w:sz w:val="24"/>
          <w:szCs w:val="24"/>
        </w:rPr>
        <w:t>n</w:t>
      </w:r>
      <w:r>
        <w:rPr>
          <w:sz w:val="24"/>
          <w:szCs w:val="24"/>
        </w:rPr>
        <w:t>g</w:t>
      </w:r>
      <w:r>
        <w:rPr>
          <w:spacing w:val="8"/>
          <w:sz w:val="24"/>
          <w:szCs w:val="24"/>
        </w:rPr>
        <w:t xml:space="preserve"> </w:t>
      </w:r>
      <w:r>
        <w:rPr>
          <w:spacing w:val="5"/>
          <w:sz w:val="24"/>
          <w:szCs w:val="24"/>
        </w:rPr>
        <w:t>o</w:t>
      </w:r>
      <w:r>
        <w:rPr>
          <w:spacing w:val="1"/>
          <w:sz w:val="24"/>
          <w:szCs w:val="24"/>
        </w:rPr>
        <w:t>rd</w:t>
      </w:r>
      <w:r>
        <w:rPr>
          <w:spacing w:val="-1"/>
          <w:sz w:val="24"/>
          <w:szCs w:val="24"/>
        </w:rPr>
        <w:t>e</w:t>
      </w:r>
      <w:r>
        <w:rPr>
          <w:sz w:val="24"/>
          <w:szCs w:val="24"/>
        </w:rPr>
        <w:t>r</w:t>
      </w:r>
      <w:r>
        <w:rPr>
          <w:spacing w:val="4"/>
          <w:sz w:val="24"/>
          <w:szCs w:val="24"/>
        </w:rPr>
        <w:t xml:space="preserve"> </w:t>
      </w:r>
      <w:r>
        <w:rPr>
          <w:spacing w:val="-8"/>
          <w:sz w:val="24"/>
          <w:szCs w:val="24"/>
        </w:rPr>
        <w:t>f</w:t>
      </w:r>
      <w:r>
        <w:rPr>
          <w:spacing w:val="5"/>
          <w:sz w:val="24"/>
          <w:szCs w:val="24"/>
        </w:rPr>
        <w:t>o</w:t>
      </w:r>
      <w:r>
        <w:rPr>
          <w:sz w:val="24"/>
          <w:szCs w:val="24"/>
        </w:rPr>
        <w:t>r</w:t>
      </w:r>
      <w:r>
        <w:rPr>
          <w:spacing w:val="4"/>
          <w:sz w:val="24"/>
          <w:szCs w:val="24"/>
        </w:rPr>
        <w:t xml:space="preserve"> </w:t>
      </w:r>
      <w:r>
        <w:rPr>
          <w:spacing w:val="5"/>
          <w:sz w:val="24"/>
          <w:szCs w:val="24"/>
        </w:rPr>
        <w:t>t</w:t>
      </w:r>
      <w:r>
        <w:rPr>
          <w:spacing w:val="-5"/>
          <w:sz w:val="24"/>
          <w:szCs w:val="24"/>
        </w:rPr>
        <w:t>h</w:t>
      </w:r>
      <w:r>
        <w:rPr>
          <w:sz w:val="24"/>
          <w:szCs w:val="24"/>
        </w:rPr>
        <w:t>e</w:t>
      </w:r>
      <w:r>
        <w:rPr>
          <w:spacing w:val="7"/>
          <w:sz w:val="24"/>
          <w:szCs w:val="24"/>
        </w:rPr>
        <w:t xml:space="preserve"> </w:t>
      </w:r>
      <w:r>
        <w:rPr>
          <w:spacing w:val="-9"/>
          <w:sz w:val="24"/>
          <w:szCs w:val="24"/>
        </w:rPr>
        <w:t>l</w:t>
      </w:r>
      <w:r>
        <w:rPr>
          <w:spacing w:val="5"/>
          <w:sz w:val="24"/>
          <w:szCs w:val="24"/>
        </w:rPr>
        <w:t>oo</w:t>
      </w:r>
      <w:r>
        <w:rPr>
          <w:sz w:val="24"/>
          <w:szCs w:val="24"/>
        </w:rPr>
        <w:t>p</w:t>
      </w:r>
      <w:r>
        <w:rPr>
          <w:spacing w:val="-2"/>
          <w:sz w:val="24"/>
          <w:szCs w:val="24"/>
        </w:rPr>
        <w:t>s</w:t>
      </w:r>
      <w:r>
        <w:rPr>
          <w:sz w:val="24"/>
          <w:szCs w:val="24"/>
        </w:rPr>
        <w:t>.</w:t>
      </w:r>
      <w:r>
        <w:rPr>
          <w:spacing w:val="5"/>
          <w:sz w:val="24"/>
          <w:szCs w:val="24"/>
        </w:rPr>
        <w:t xml:space="preserve"> </w:t>
      </w:r>
      <w:r>
        <w:rPr>
          <w:spacing w:val="2"/>
          <w:sz w:val="24"/>
          <w:szCs w:val="24"/>
        </w:rPr>
        <w:t>T</w:t>
      </w:r>
      <w:r>
        <w:rPr>
          <w:spacing w:val="-5"/>
          <w:sz w:val="24"/>
          <w:szCs w:val="24"/>
        </w:rPr>
        <w:t>h</w:t>
      </w:r>
      <w:r>
        <w:rPr>
          <w:sz w:val="24"/>
          <w:szCs w:val="24"/>
        </w:rPr>
        <w:t>e</w:t>
      </w:r>
      <w:r>
        <w:rPr>
          <w:spacing w:val="2"/>
          <w:sz w:val="24"/>
          <w:szCs w:val="24"/>
        </w:rPr>
        <w:t xml:space="preserve"> </w:t>
      </w:r>
      <w:r>
        <w:rPr>
          <w:spacing w:val="1"/>
          <w:sz w:val="24"/>
          <w:szCs w:val="24"/>
        </w:rPr>
        <w:t>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4"/>
          <w:sz w:val="24"/>
          <w:szCs w:val="24"/>
        </w:rPr>
        <w:t>e</w:t>
      </w:r>
      <w:r>
        <w:rPr>
          <w:spacing w:val="-5"/>
          <w:sz w:val="24"/>
          <w:szCs w:val="24"/>
        </w:rPr>
        <w:t>n</w:t>
      </w:r>
      <w:r>
        <w:rPr>
          <w:spacing w:val="5"/>
          <w:sz w:val="24"/>
          <w:szCs w:val="24"/>
        </w:rPr>
        <w:t>t</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5"/>
          <w:sz w:val="24"/>
          <w:szCs w:val="24"/>
        </w:rPr>
        <w:t>o</w:t>
      </w:r>
      <w:r>
        <w:rPr>
          <w:sz w:val="24"/>
          <w:szCs w:val="24"/>
        </w:rPr>
        <w:t>f a</w:t>
      </w:r>
      <w:r>
        <w:rPr>
          <w:spacing w:val="11"/>
          <w:sz w:val="24"/>
          <w:szCs w:val="24"/>
        </w:rPr>
        <w:t xml:space="preserve"> </w:t>
      </w:r>
      <w:r>
        <w:rPr>
          <w:spacing w:val="-9"/>
          <w:sz w:val="24"/>
          <w:szCs w:val="24"/>
        </w:rPr>
        <w:t>l</w:t>
      </w:r>
      <w:r>
        <w:rPr>
          <w:spacing w:val="5"/>
          <w:sz w:val="24"/>
          <w:szCs w:val="24"/>
        </w:rPr>
        <w:t>oo</w:t>
      </w:r>
      <w:r>
        <w:rPr>
          <w:sz w:val="24"/>
          <w:szCs w:val="24"/>
        </w:rPr>
        <w:t>p</w:t>
      </w:r>
      <w:r>
        <w:rPr>
          <w:spacing w:val="3"/>
          <w:sz w:val="24"/>
          <w:szCs w:val="24"/>
        </w:rPr>
        <w:t xml:space="preserve"> </w:t>
      </w:r>
      <w:r>
        <w:rPr>
          <w:sz w:val="24"/>
          <w:szCs w:val="24"/>
        </w:rPr>
        <w:t>by</w:t>
      </w:r>
      <w:r>
        <w:rPr>
          <w:spacing w:val="3"/>
          <w:sz w:val="24"/>
          <w:szCs w:val="24"/>
        </w:rPr>
        <w:t xml:space="preserve"> </w:t>
      </w:r>
      <w:r>
        <w:rPr>
          <w:spacing w:val="-4"/>
          <w:sz w:val="24"/>
          <w:szCs w:val="24"/>
        </w:rPr>
        <w:t>m</w:t>
      </w:r>
      <w:r>
        <w:rPr>
          <w:spacing w:val="4"/>
          <w:sz w:val="24"/>
          <w:szCs w:val="24"/>
        </w:rPr>
        <w:t>ea</w:t>
      </w:r>
      <w:r>
        <w:rPr>
          <w:spacing w:val="-5"/>
          <w:sz w:val="24"/>
          <w:szCs w:val="24"/>
        </w:rPr>
        <w:t>n</w:t>
      </w:r>
      <w:r>
        <w:rPr>
          <w:sz w:val="24"/>
          <w:szCs w:val="24"/>
        </w:rPr>
        <w:t>s</w:t>
      </w:r>
      <w:r>
        <w:rPr>
          <w:spacing w:val="1"/>
          <w:sz w:val="24"/>
          <w:szCs w:val="24"/>
        </w:rPr>
        <w:t xml:space="preserve"> </w:t>
      </w:r>
      <w:r>
        <w:rPr>
          <w:spacing w:val="9"/>
          <w:sz w:val="24"/>
          <w:szCs w:val="24"/>
        </w:rPr>
        <w:t>o</w:t>
      </w:r>
      <w:r>
        <w:rPr>
          <w:sz w:val="24"/>
          <w:szCs w:val="24"/>
        </w:rPr>
        <w:t xml:space="preserve">f </w:t>
      </w:r>
      <w:r>
        <w:rPr>
          <w:spacing w:val="4"/>
          <w:sz w:val="24"/>
          <w:szCs w:val="24"/>
        </w:rPr>
        <w:t>c</w:t>
      </w:r>
      <w:r>
        <w:rPr>
          <w:spacing w:val="-5"/>
          <w:sz w:val="24"/>
          <w:szCs w:val="24"/>
        </w:rPr>
        <w:t>y</w:t>
      </w:r>
      <w:r>
        <w:rPr>
          <w:spacing w:val="4"/>
          <w:sz w:val="24"/>
          <w:szCs w:val="24"/>
        </w:rPr>
        <w:t>c</w:t>
      </w:r>
      <w:r>
        <w:rPr>
          <w:spacing w:val="-4"/>
          <w:sz w:val="24"/>
          <w:szCs w:val="24"/>
        </w:rPr>
        <w:t>l</w:t>
      </w:r>
      <w:r>
        <w:rPr>
          <w:spacing w:val="-1"/>
          <w:sz w:val="24"/>
          <w:szCs w:val="24"/>
        </w:rPr>
        <w:t>e</w:t>
      </w:r>
      <w:r>
        <w:rPr>
          <w:sz w:val="24"/>
          <w:szCs w:val="24"/>
        </w:rPr>
        <w:t>s</w:t>
      </w:r>
      <w:r>
        <w:rPr>
          <w:spacing w:val="10"/>
          <w:sz w:val="24"/>
          <w:szCs w:val="24"/>
        </w:rPr>
        <w:t xml:space="preserve"> </w:t>
      </w:r>
      <w:r>
        <w:rPr>
          <w:spacing w:val="-4"/>
          <w:sz w:val="24"/>
          <w:szCs w:val="24"/>
        </w:rPr>
        <w:t>i</w:t>
      </w:r>
      <w:r>
        <w:rPr>
          <w:sz w:val="24"/>
          <w:szCs w:val="24"/>
        </w:rPr>
        <w:t>s</w:t>
      </w:r>
      <w:r>
        <w:rPr>
          <w:spacing w:val="1"/>
          <w:sz w:val="24"/>
          <w:szCs w:val="24"/>
        </w:rPr>
        <w:t xml:space="preserve"> </w:t>
      </w:r>
      <w:r>
        <w:rPr>
          <w:spacing w:val="5"/>
          <w:sz w:val="24"/>
          <w:szCs w:val="24"/>
        </w:rPr>
        <w:t>t</w:t>
      </w:r>
      <w:r>
        <w:rPr>
          <w:sz w:val="24"/>
          <w:szCs w:val="24"/>
        </w:rPr>
        <w:t>oo</w:t>
      </w:r>
      <w:r>
        <w:rPr>
          <w:spacing w:val="8"/>
          <w:sz w:val="24"/>
          <w:szCs w:val="24"/>
        </w:rPr>
        <w:t xml:space="preserve"> </w:t>
      </w:r>
      <w:r>
        <w:rPr>
          <w:spacing w:val="-3"/>
          <w:sz w:val="24"/>
          <w:szCs w:val="24"/>
        </w:rPr>
        <w:t>f</w:t>
      </w:r>
      <w:r>
        <w:rPr>
          <w:spacing w:val="-4"/>
          <w:sz w:val="24"/>
          <w:szCs w:val="24"/>
        </w:rPr>
        <w:t>i</w:t>
      </w:r>
      <w:r>
        <w:rPr>
          <w:sz w:val="24"/>
          <w:szCs w:val="24"/>
        </w:rPr>
        <w:t>ne</w:t>
      </w:r>
      <w:r>
        <w:rPr>
          <w:spacing w:val="7"/>
          <w:sz w:val="24"/>
          <w:szCs w:val="24"/>
        </w:rPr>
        <w:t xml:space="preserve"> </w:t>
      </w:r>
      <w:r>
        <w:rPr>
          <w:sz w:val="24"/>
          <w:szCs w:val="24"/>
        </w:rPr>
        <w:t xml:space="preserve">a </w:t>
      </w:r>
      <w:r>
        <w:rPr>
          <w:spacing w:val="1"/>
          <w:sz w:val="24"/>
          <w:szCs w:val="24"/>
        </w:rPr>
        <w:t>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7"/>
          <w:sz w:val="24"/>
          <w:szCs w:val="24"/>
        </w:rPr>
        <w:t xml:space="preserve"> </w:t>
      </w:r>
      <w:r>
        <w:rPr>
          <w:spacing w:val="2"/>
          <w:sz w:val="24"/>
          <w:szCs w:val="24"/>
        </w:rPr>
        <w:t>s</w:t>
      </w:r>
      <w:r>
        <w:rPr>
          <w:spacing w:val="-4"/>
          <w:sz w:val="24"/>
          <w:szCs w:val="24"/>
        </w:rPr>
        <w:t>i</w:t>
      </w:r>
      <w:r>
        <w:rPr>
          <w:sz w:val="24"/>
          <w:szCs w:val="24"/>
        </w:rPr>
        <w:t>n</w:t>
      </w:r>
      <w:r>
        <w:rPr>
          <w:spacing w:val="-1"/>
          <w:sz w:val="24"/>
          <w:szCs w:val="24"/>
        </w:rPr>
        <w:t>c</w:t>
      </w:r>
      <w:r>
        <w:rPr>
          <w:sz w:val="24"/>
          <w:szCs w:val="24"/>
        </w:rPr>
        <w:t>e</w:t>
      </w:r>
      <w:r>
        <w:rPr>
          <w:spacing w:val="11"/>
          <w:sz w:val="24"/>
          <w:szCs w:val="24"/>
        </w:rPr>
        <w:t xml:space="preserve"> </w:t>
      </w:r>
      <w:r>
        <w:rPr>
          <w:spacing w:val="-9"/>
          <w:sz w:val="24"/>
          <w:szCs w:val="24"/>
        </w:rPr>
        <w:t>l</w:t>
      </w:r>
      <w:r>
        <w:rPr>
          <w:spacing w:val="5"/>
          <w:sz w:val="24"/>
          <w:szCs w:val="24"/>
        </w:rPr>
        <w:t>oo</w:t>
      </w:r>
      <w:r>
        <w:rPr>
          <w:sz w:val="24"/>
          <w:szCs w:val="24"/>
        </w:rPr>
        <w:t>ps</w:t>
      </w:r>
      <w:r>
        <w:rPr>
          <w:spacing w:val="5"/>
          <w:sz w:val="24"/>
          <w:szCs w:val="24"/>
        </w:rPr>
        <w:t xml:space="preserve"> </w:t>
      </w:r>
      <w:r>
        <w:rPr>
          <w:spacing w:val="-1"/>
          <w:sz w:val="24"/>
          <w:szCs w:val="24"/>
        </w:rPr>
        <w:t>a</w:t>
      </w:r>
      <w:r>
        <w:rPr>
          <w:spacing w:val="1"/>
          <w:sz w:val="24"/>
          <w:szCs w:val="24"/>
        </w:rPr>
        <w:t>r</w:t>
      </w:r>
      <w:r>
        <w:rPr>
          <w:sz w:val="24"/>
          <w:szCs w:val="24"/>
        </w:rPr>
        <w:t>e</w:t>
      </w:r>
      <w:r>
        <w:rPr>
          <w:spacing w:val="6"/>
          <w:sz w:val="24"/>
          <w:szCs w:val="24"/>
        </w:rPr>
        <w:t xml:space="preserve"> </w:t>
      </w:r>
      <w:r>
        <w:rPr>
          <w:spacing w:val="-5"/>
          <w:sz w:val="24"/>
          <w:szCs w:val="24"/>
        </w:rPr>
        <w:t>n</w:t>
      </w:r>
      <w:r>
        <w:rPr>
          <w:spacing w:val="5"/>
          <w:sz w:val="24"/>
          <w:szCs w:val="24"/>
        </w:rPr>
        <w:t>o</w:t>
      </w:r>
      <w:r>
        <w:rPr>
          <w:sz w:val="24"/>
          <w:szCs w:val="24"/>
        </w:rPr>
        <w:t>t</w:t>
      </w:r>
      <w:r>
        <w:rPr>
          <w:spacing w:val="12"/>
          <w:sz w:val="24"/>
          <w:szCs w:val="24"/>
        </w:rPr>
        <w:t xml:space="preserve"> </w:t>
      </w:r>
      <w:r>
        <w:rPr>
          <w:spacing w:val="-5"/>
          <w:sz w:val="24"/>
          <w:szCs w:val="24"/>
        </w:rPr>
        <w:t>n</w:t>
      </w:r>
      <w:r>
        <w:rPr>
          <w:spacing w:val="-1"/>
          <w:sz w:val="24"/>
          <w:szCs w:val="24"/>
        </w:rPr>
        <w:t>ece</w:t>
      </w:r>
      <w:r>
        <w:rPr>
          <w:spacing w:val="2"/>
          <w:sz w:val="24"/>
          <w:szCs w:val="24"/>
        </w:rPr>
        <w:t>s</w:t>
      </w:r>
      <w:r>
        <w:rPr>
          <w:spacing w:val="-2"/>
          <w:sz w:val="24"/>
          <w:szCs w:val="24"/>
        </w:rPr>
        <w:t>s</w:t>
      </w:r>
      <w:r>
        <w:rPr>
          <w:spacing w:val="-1"/>
          <w:sz w:val="24"/>
          <w:szCs w:val="24"/>
        </w:rPr>
        <w:t>a</w:t>
      </w:r>
      <w:r>
        <w:rPr>
          <w:spacing w:val="6"/>
          <w:sz w:val="24"/>
          <w:szCs w:val="24"/>
        </w:rPr>
        <w:t>r</w:t>
      </w:r>
      <w:r>
        <w:rPr>
          <w:spacing w:val="-4"/>
          <w:sz w:val="24"/>
          <w:szCs w:val="24"/>
        </w:rPr>
        <w:t>i</w:t>
      </w:r>
      <w:r>
        <w:rPr>
          <w:sz w:val="24"/>
          <w:szCs w:val="24"/>
        </w:rPr>
        <w:t>ly</w:t>
      </w:r>
      <w:r>
        <w:rPr>
          <w:spacing w:val="3"/>
          <w:sz w:val="24"/>
          <w:szCs w:val="24"/>
        </w:rPr>
        <w:t xml:space="preserve"> </w:t>
      </w:r>
      <w:r>
        <w:rPr>
          <w:sz w:val="24"/>
          <w:szCs w:val="24"/>
        </w:rPr>
        <w:t>p</w:t>
      </w:r>
      <w:r>
        <w:rPr>
          <w:spacing w:val="1"/>
          <w:sz w:val="24"/>
          <w:szCs w:val="24"/>
        </w:rPr>
        <w:t>r</w:t>
      </w:r>
      <w:r>
        <w:rPr>
          <w:spacing w:val="5"/>
          <w:sz w:val="24"/>
          <w:szCs w:val="24"/>
        </w:rPr>
        <w:t>o</w:t>
      </w:r>
      <w:r>
        <w:rPr>
          <w:sz w:val="24"/>
          <w:szCs w:val="24"/>
        </w:rPr>
        <w:t>p</w:t>
      </w:r>
      <w:r>
        <w:rPr>
          <w:spacing w:val="-1"/>
          <w:sz w:val="24"/>
          <w:szCs w:val="24"/>
        </w:rPr>
        <w:t>e</w:t>
      </w:r>
      <w:r>
        <w:rPr>
          <w:spacing w:val="6"/>
          <w:sz w:val="24"/>
          <w:szCs w:val="24"/>
        </w:rPr>
        <w:t>r</w:t>
      </w:r>
      <w:r>
        <w:rPr>
          <w:spacing w:val="-4"/>
          <w:sz w:val="24"/>
          <w:szCs w:val="24"/>
        </w:rPr>
        <w:t>l</w:t>
      </w:r>
      <w:r>
        <w:rPr>
          <w:sz w:val="24"/>
          <w:szCs w:val="24"/>
        </w:rPr>
        <w:t>y</w:t>
      </w:r>
      <w:r>
        <w:rPr>
          <w:spacing w:val="7"/>
          <w:sz w:val="24"/>
          <w:szCs w:val="24"/>
        </w:rPr>
        <w:t xml:space="preserve"> </w:t>
      </w:r>
      <w:r>
        <w:rPr>
          <w:spacing w:val="-5"/>
          <w:sz w:val="24"/>
          <w:szCs w:val="24"/>
        </w:rPr>
        <w:t>n</w:t>
      </w:r>
      <w:r>
        <w:rPr>
          <w:spacing w:val="-1"/>
          <w:sz w:val="24"/>
          <w:szCs w:val="24"/>
        </w:rPr>
        <w:t>e</w:t>
      </w:r>
      <w:r>
        <w:rPr>
          <w:spacing w:val="-2"/>
          <w:sz w:val="24"/>
          <w:szCs w:val="24"/>
        </w:rPr>
        <w:t>s</w:t>
      </w:r>
      <w:r>
        <w:rPr>
          <w:spacing w:val="5"/>
          <w:sz w:val="24"/>
          <w:szCs w:val="24"/>
        </w:rPr>
        <w:t>t</w:t>
      </w:r>
      <w:r>
        <w:rPr>
          <w:spacing w:val="-1"/>
          <w:sz w:val="24"/>
          <w:szCs w:val="24"/>
        </w:rPr>
        <w:t>e</w:t>
      </w:r>
      <w:r>
        <w:rPr>
          <w:sz w:val="24"/>
          <w:szCs w:val="24"/>
        </w:rPr>
        <w:t>d</w:t>
      </w:r>
      <w:r>
        <w:rPr>
          <w:spacing w:val="7"/>
          <w:sz w:val="24"/>
          <w:szCs w:val="24"/>
        </w:rPr>
        <w:t xml:space="preserve"> </w:t>
      </w:r>
      <w:r>
        <w:rPr>
          <w:spacing w:val="5"/>
          <w:sz w:val="24"/>
          <w:szCs w:val="24"/>
        </w:rPr>
        <w:t>o</w:t>
      </w:r>
      <w:r>
        <w:rPr>
          <w:sz w:val="24"/>
          <w:szCs w:val="24"/>
        </w:rPr>
        <w:t>r</w:t>
      </w:r>
      <w:r>
        <w:rPr>
          <w:spacing w:val="8"/>
          <w:sz w:val="24"/>
          <w:szCs w:val="24"/>
        </w:rPr>
        <w:t xml:space="preserve"> </w:t>
      </w:r>
      <w:r>
        <w:rPr>
          <w:sz w:val="24"/>
          <w:szCs w:val="24"/>
        </w:rPr>
        <w:t>d</w:t>
      </w:r>
      <w:r>
        <w:rPr>
          <w:spacing w:val="-4"/>
          <w:sz w:val="24"/>
          <w:szCs w:val="24"/>
        </w:rPr>
        <w:t>i</w:t>
      </w:r>
      <w:r>
        <w:rPr>
          <w:spacing w:val="2"/>
          <w:sz w:val="24"/>
          <w:szCs w:val="24"/>
        </w:rPr>
        <w:t>s</w:t>
      </w:r>
      <w:r>
        <w:rPr>
          <w:spacing w:val="-9"/>
          <w:sz w:val="24"/>
          <w:szCs w:val="24"/>
        </w:rPr>
        <w:t>j</w:t>
      </w:r>
      <w:r>
        <w:rPr>
          <w:spacing w:val="9"/>
          <w:sz w:val="24"/>
          <w:szCs w:val="24"/>
        </w:rPr>
        <w:t>o</w:t>
      </w:r>
      <w:r>
        <w:rPr>
          <w:spacing w:val="-4"/>
          <w:sz w:val="24"/>
          <w:szCs w:val="24"/>
        </w:rPr>
        <w:t>i</w:t>
      </w:r>
      <w:r>
        <w:rPr>
          <w:spacing w:val="-5"/>
          <w:sz w:val="24"/>
          <w:szCs w:val="24"/>
        </w:rPr>
        <w:t>n</w:t>
      </w:r>
      <w:r>
        <w:rPr>
          <w:spacing w:val="5"/>
          <w:sz w:val="24"/>
          <w:szCs w:val="24"/>
        </w:rPr>
        <w:t>t</w:t>
      </w:r>
      <w:r>
        <w:rPr>
          <w:sz w:val="24"/>
          <w:szCs w:val="24"/>
        </w:rPr>
        <w:t>.</w:t>
      </w:r>
      <w:r>
        <w:rPr>
          <w:spacing w:val="9"/>
          <w:sz w:val="24"/>
          <w:szCs w:val="24"/>
        </w:rPr>
        <w:t xml:space="preserve"> </w:t>
      </w:r>
      <w:r>
        <w:rPr>
          <w:spacing w:val="2"/>
          <w:sz w:val="24"/>
          <w:szCs w:val="24"/>
        </w:rPr>
        <w:t>T</w:t>
      </w:r>
      <w:r>
        <w:rPr>
          <w:spacing w:val="-5"/>
          <w:sz w:val="24"/>
          <w:szCs w:val="24"/>
        </w:rPr>
        <w:t>h</w:t>
      </w:r>
      <w:r>
        <w:rPr>
          <w:sz w:val="24"/>
          <w:szCs w:val="24"/>
        </w:rPr>
        <w:t>e</w:t>
      </w:r>
      <w:r>
        <w:rPr>
          <w:spacing w:val="6"/>
          <w:sz w:val="24"/>
          <w:szCs w:val="24"/>
        </w:rPr>
        <w:t xml:space="preserve"> </w:t>
      </w:r>
      <w:r>
        <w:rPr>
          <w:sz w:val="24"/>
          <w:szCs w:val="24"/>
        </w:rPr>
        <w:t>u</w:t>
      </w:r>
      <w:r>
        <w:rPr>
          <w:spacing w:val="-2"/>
          <w:sz w:val="24"/>
          <w:szCs w:val="24"/>
        </w:rPr>
        <w:t>s</w:t>
      </w:r>
      <w:r>
        <w:rPr>
          <w:sz w:val="24"/>
          <w:szCs w:val="24"/>
        </w:rPr>
        <w:t>e</w:t>
      </w:r>
      <w:r>
        <w:rPr>
          <w:spacing w:val="6"/>
          <w:sz w:val="24"/>
          <w:szCs w:val="24"/>
        </w:rPr>
        <w:t xml:space="preserve"> </w:t>
      </w:r>
      <w:r>
        <w:rPr>
          <w:spacing w:val="9"/>
          <w:sz w:val="24"/>
          <w:szCs w:val="24"/>
        </w:rPr>
        <w:t>o</w:t>
      </w:r>
      <w:r>
        <w:rPr>
          <w:sz w:val="24"/>
          <w:szCs w:val="24"/>
        </w:rPr>
        <w:t>f</w:t>
      </w:r>
      <w:r>
        <w:rPr>
          <w:spacing w:val="-1"/>
          <w:sz w:val="24"/>
          <w:szCs w:val="24"/>
        </w:rPr>
        <w:t xml:space="preserve"> </w:t>
      </w:r>
      <w:r>
        <w:rPr>
          <w:spacing w:val="-2"/>
          <w:sz w:val="24"/>
          <w:szCs w:val="24"/>
        </w:rPr>
        <w:t>s</w:t>
      </w:r>
      <w:r>
        <w:rPr>
          <w:spacing w:val="5"/>
          <w:sz w:val="24"/>
          <w:szCs w:val="24"/>
        </w:rPr>
        <w:t>t</w:t>
      </w:r>
      <w:r>
        <w:rPr>
          <w:spacing w:val="1"/>
          <w:sz w:val="24"/>
          <w:szCs w:val="24"/>
        </w:rPr>
        <w:t>r</w:t>
      </w:r>
      <w:r>
        <w:rPr>
          <w:spacing w:val="5"/>
          <w:sz w:val="24"/>
          <w:szCs w:val="24"/>
        </w:rPr>
        <w:t>o</w:t>
      </w:r>
      <w:r>
        <w:rPr>
          <w:spacing w:val="-5"/>
          <w:sz w:val="24"/>
          <w:szCs w:val="24"/>
        </w:rPr>
        <w:t>n</w:t>
      </w:r>
      <w:r>
        <w:rPr>
          <w:spacing w:val="5"/>
          <w:sz w:val="24"/>
          <w:szCs w:val="24"/>
        </w:rPr>
        <w:t>g</w:t>
      </w:r>
      <w:r>
        <w:rPr>
          <w:sz w:val="24"/>
          <w:szCs w:val="24"/>
        </w:rPr>
        <w:t xml:space="preserve">ly </w:t>
      </w:r>
      <w:r>
        <w:rPr>
          <w:spacing w:val="-1"/>
          <w:sz w:val="24"/>
          <w:szCs w:val="24"/>
        </w:rPr>
        <w:t>c</w:t>
      </w:r>
      <w:r>
        <w:rPr>
          <w:spacing w:val="5"/>
          <w:sz w:val="24"/>
          <w:szCs w:val="24"/>
        </w:rPr>
        <w:t>o</w:t>
      </w:r>
      <w:r>
        <w:rPr>
          <w:spacing w:val="-5"/>
          <w:sz w:val="24"/>
          <w:szCs w:val="24"/>
        </w:rPr>
        <w:t>nn</w:t>
      </w:r>
      <w:r>
        <w:rPr>
          <w:spacing w:val="4"/>
          <w:sz w:val="24"/>
          <w:szCs w:val="24"/>
        </w:rPr>
        <w:t>e</w:t>
      </w:r>
      <w:r>
        <w:rPr>
          <w:spacing w:val="-1"/>
          <w:sz w:val="24"/>
          <w:szCs w:val="24"/>
        </w:rPr>
        <w:t>c</w:t>
      </w:r>
      <w:r>
        <w:rPr>
          <w:spacing w:val="5"/>
          <w:sz w:val="24"/>
          <w:szCs w:val="24"/>
        </w:rPr>
        <w:t>t</w:t>
      </w:r>
      <w:r>
        <w:rPr>
          <w:spacing w:val="-1"/>
          <w:sz w:val="24"/>
          <w:szCs w:val="24"/>
        </w:rPr>
        <w:t>e</w:t>
      </w:r>
      <w:r>
        <w:rPr>
          <w:sz w:val="24"/>
          <w:szCs w:val="24"/>
        </w:rPr>
        <w:t>d</w:t>
      </w:r>
      <w:r>
        <w:rPr>
          <w:spacing w:val="31"/>
          <w:sz w:val="24"/>
          <w:szCs w:val="24"/>
        </w:rPr>
        <w:t xml:space="preserve"> </w:t>
      </w:r>
      <w:r>
        <w:rPr>
          <w:spacing w:val="-1"/>
          <w:sz w:val="24"/>
          <w:szCs w:val="24"/>
        </w:rPr>
        <w:t>c</w:t>
      </w:r>
      <w:r>
        <w:rPr>
          <w:spacing w:val="5"/>
          <w:sz w:val="24"/>
          <w:szCs w:val="24"/>
        </w:rPr>
        <w:t>o</w:t>
      </w:r>
      <w:r>
        <w:rPr>
          <w:spacing w:val="-9"/>
          <w:sz w:val="24"/>
          <w:szCs w:val="24"/>
        </w:rPr>
        <w:t>m</w:t>
      </w:r>
      <w:r>
        <w:rPr>
          <w:sz w:val="24"/>
          <w:szCs w:val="24"/>
        </w:rPr>
        <w:t>p</w:t>
      </w:r>
      <w:r>
        <w:rPr>
          <w:spacing w:val="5"/>
          <w:sz w:val="24"/>
          <w:szCs w:val="24"/>
        </w:rPr>
        <w:t>o</w:t>
      </w:r>
      <w:r>
        <w:rPr>
          <w:spacing w:val="-5"/>
          <w:sz w:val="24"/>
          <w:szCs w:val="24"/>
        </w:rPr>
        <w:t>n</w:t>
      </w:r>
      <w:r>
        <w:rPr>
          <w:spacing w:val="4"/>
          <w:sz w:val="24"/>
          <w:szCs w:val="24"/>
        </w:rPr>
        <w:t>e</w:t>
      </w:r>
      <w:r>
        <w:rPr>
          <w:spacing w:val="-5"/>
          <w:sz w:val="24"/>
          <w:szCs w:val="24"/>
        </w:rPr>
        <w:t>n</w:t>
      </w:r>
      <w:r>
        <w:rPr>
          <w:spacing w:val="5"/>
          <w:sz w:val="24"/>
          <w:szCs w:val="24"/>
        </w:rPr>
        <w:t>t</w:t>
      </w:r>
      <w:r>
        <w:rPr>
          <w:sz w:val="24"/>
          <w:szCs w:val="24"/>
        </w:rPr>
        <w:t>s</w:t>
      </w:r>
      <w:r>
        <w:rPr>
          <w:spacing w:val="29"/>
          <w:sz w:val="24"/>
          <w:szCs w:val="24"/>
        </w:rPr>
        <w:t xml:space="preserve"> </w:t>
      </w:r>
      <w:r>
        <w:rPr>
          <w:spacing w:val="-1"/>
          <w:sz w:val="24"/>
          <w:szCs w:val="24"/>
        </w:rPr>
        <w:t>a</w:t>
      </w:r>
      <w:r>
        <w:rPr>
          <w:sz w:val="24"/>
          <w:szCs w:val="24"/>
        </w:rPr>
        <w:t>s</w:t>
      </w:r>
      <w:r>
        <w:rPr>
          <w:spacing w:val="34"/>
          <w:sz w:val="24"/>
          <w:szCs w:val="24"/>
        </w:rPr>
        <w:t xml:space="preserve"> </w:t>
      </w:r>
      <w:r>
        <w:rPr>
          <w:spacing w:val="-9"/>
          <w:sz w:val="24"/>
          <w:szCs w:val="24"/>
        </w:rPr>
        <w:t>l</w:t>
      </w:r>
      <w:r>
        <w:rPr>
          <w:spacing w:val="5"/>
          <w:sz w:val="24"/>
          <w:szCs w:val="24"/>
        </w:rPr>
        <w:t>oo</w:t>
      </w:r>
      <w:r>
        <w:rPr>
          <w:sz w:val="24"/>
          <w:szCs w:val="24"/>
        </w:rPr>
        <w:t>ps</w:t>
      </w:r>
      <w:r>
        <w:rPr>
          <w:spacing w:val="29"/>
          <w:sz w:val="24"/>
          <w:szCs w:val="24"/>
        </w:rPr>
        <w:t xml:space="preserve"> </w:t>
      </w:r>
      <w:r>
        <w:rPr>
          <w:spacing w:val="-4"/>
          <w:sz w:val="24"/>
          <w:szCs w:val="24"/>
        </w:rPr>
        <w:t>i</w:t>
      </w:r>
      <w:r>
        <w:rPr>
          <w:sz w:val="24"/>
          <w:szCs w:val="24"/>
        </w:rPr>
        <w:t>s</w:t>
      </w:r>
      <w:r>
        <w:rPr>
          <w:spacing w:val="29"/>
          <w:sz w:val="24"/>
          <w:szCs w:val="24"/>
        </w:rPr>
        <w:t xml:space="preserve"> </w:t>
      </w:r>
      <w:r>
        <w:rPr>
          <w:sz w:val="24"/>
          <w:szCs w:val="24"/>
        </w:rPr>
        <w:t>too</w:t>
      </w:r>
      <w:r>
        <w:rPr>
          <w:spacing w:val="36"/>
          <w:sz w:val="24"/>
          <w:szCs w:val="24"/>
        </w:rPr>
        <w:t xml:space="preserve"> </w:t>
      </w:r>
      <w:r>
        <w:rPr>
          <w:spacing w:val="-6"/>
          <w:sz w:val="24"/>
          <w:szCs w:val="24"/>
        </w:rPr>
        <w:t>c</w:t>
      </w:r>
      <w:r>
        <w:rPr>
          <w:spacing w:val="5"/>
          <w:sz w:val="24"/>
          <w:szCs w:val="24"/>
        </w:rPr>
        <w:t>o</w:t>
      </w:r>
      <w:r>
        <w:rPr>
          <w:spacing w:val="-1"/>
          <w:sz w:val="24"/>
          <w:szCs w:val="24"/>
        </w:rPr>
        <w:t>a</w:t>
      </w:r>
      <w:r>
        <w:rPr>
          <w:spacing w:val="1"/>
          <w:sz w:val="24"/>
          <w:szCs w:val="24"/>
        </w:rPr>
        <w:t>r</w:t>
      </w:r>
      <w:r>
        <w:rPr>
          <w:spacing w:val="-2"/>
          <w:sz w:val="24"/>
          <w:szCs w:val="24"/>
        </w:rPr>
        <w:t>s</w:t>
      </w:r>
      <w:r>
        <w:rPr>
          <w:sz w:val="24"/>
          <w:szCs w:val="24"/>
        </w:rPr>
        <w:t>e</w:t>
      </w:r>
      <w:r>
        <w:rPr>
          <w:spacing w:val="30"/>
          <w:sz w:val="24"/>
          <w:szCs w:val="24"/>
        </w:rPr>
        <w:t xml:space="preserve"> </w:t>
      </w:r>
      <w:r>
        <w:rPr>
          <w:sz w:val="24"/>
          <w:szCs w:val="24"/>
        </w:rPr>
        <w:t>a</w:t>
      </w:r>
      <w:r>
        <w:rPr>
          <w:spacing w:val="30"/>
          <w:sz w:val="24"/>
          <w:szCs w:val="24"/>
        </w:rPr>
        <w:t xml:space="preserve"> </w:t>
      </w:r>
      <w:r>
        <w:rPr>
          <w:spacing w:val="-3"/>
          <w:sz w:val="24"/>
          <w:szCs w:val="24"/>
        </w:rPr>
        <w:t>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4"/>
          <w:sz w:val="24"/>
          <w:szCs w:val="24"/>
        </w:rPr>
        <w:t>e</w:t>
      </w:r>
      <w:r>
        <w:rPr>
          <w:spacing w:val="-5"/>
          <w:sz w:val="24"/>
          <w:szCs w:val="24"/>
        </w:rPr>
        <w:t>n</w:t>
      </w:r>
      <w:r>
        <w:rPr>
          <w:spacing w:val="5"/>
          <w:sz w:val="24"/>
          <w:szCs w:val="24"/>
        </w:rPr>
        <w:t>t</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26"/>
          <w:sz w:val="24"/>
          <w:szCs w:val="24"/>
        </w:rPr>
        <w:t xml:space="preserve"> </w:t>
      </w:r>
      <w:r>
        <w:rPr>
          <w:spacing w:val="-1"/>
          <w:sz w:val="24"/>
          <w:szCs w:val="24"/>
        </w:rPr>
        <w:t>a</w:t>
      </w:r>
      <w:r>
        <w:rPr>
          <w:sz w:val="24"/>
          <w:szCs w:val="24"/>
        </w:rPr>
        <w:t>s</w:t>
      </w:r>
      <w:r>
        <w:rPr>
          <w:spacing w:val="29"/>
          <w:sz w:val="24"/>
          <w:szCs w:val="24"/>
        </w:rPr>
        <w:t xml:space="preserve"> </w:t>
      </w:r>
      <w:r>
        <w:rPr>
          <w:spacing w:val="5"/>
          <w:sz w:val="24"/>
          <w:szCs w:val="24"/>
        </w:rPr>
        <w:t>t</w:t>
      </w:r>
      <w:r>
        <w:rPr>
          <w:spacing w:val="-5"/>
          <w:sz w:val="24"/>
          <w:szCs w:val="24"/>
        </w:rPr>
        <w:t>h</w:t>
      </w:r>
      <w:r>
        <w:rPr>
          <w:spacing w:val="-1"/>
          <w:sz w:val="24"/>
          <w:szCs w:val="24"/>
        </w:rPr>
        <w:t>e</w:t>
      </w:r>
      <w:r>
        <w:rPr>
          <w:spacing w:val="1"/>
          <w:sz w:val="24"/>
          <w:szCs w:val="24"/>
        </w:rPr>
        <w:t>r</w:t>
      </w:r>
      <w:r>
        <w:rPr>
          <w:sz w:val="24"/>
          <w:szCs w:val="24"/>
        </w:rPr>
        <w:t>e</w:t>
      </w:r>
      <w:r>
        <w:rPr>
          <w:spacing w:val="35"/>
          <w:sz w:val="24"/>
          <w:szCs w:val="24"/>
        </w:rPr>
        <w:t xml:space="preserve"> </w:t>
      </w:r>
      <w:r>
        <w:rPr>
          <w:spacing w:val="-4"/>
          <w:sz w:val="24"/>
          <w:szCs w:val="24"/>
        </w:rPr>
        <w:t>i</w:t>
      </w:r>
      <w:r>
        <w:rPr>
          <w:sz w:val="24"/>
          <w:szCs w:val="24"/>
        </w:rPr>
        <w:t>s</w:t>
      </w:r>
      <w:r>
        <w:rPr>
          <w:spacing w:val="34"/>
          <w:sz w:val="24"/>
          <w:szCs w:val="24"/>
        </w:rPr>
        <w:t xml:space="preserve"> </w:t>
      </w:r>
      <w:r>
        <w:rPr>
          <w:spacing w:val="-5"/>
          <w:sz w:val="24"/>
          <w:szCs w:val="24"/>
        </w:rPr>
        <w:t>n</w:t>
      </w:r>
      <w:r>
        <w:rPr>
          <w:sz w:val="24"/>
          <w:szCs w:val="24"/>
        </w:rPr>
        <w:t>o</w:t>
      </w:r>
      <w:r>
        <w:rPr>
          <w:spacing w:val="36"/>
          <w:sz w:val="24"/>
          <w:szCs w:val="24"/>
        </w:rPr>
        <w:t xml:space="preserve"> </w:t>
      </w:r>
      <w:r>
        <w:rPr>
          <w:spacing w:val="-5"/>
          <w:sz w:val="24"/>
          <w:szCs w:val="24"/>
        </w:rPr>
        <w:t>n</w:t>
      </w:r>
      <w:r>
        <w:rPr>
          <w:spacing w:val="-1"/>
          <w:sz w:val="24"/>
          <w:szCs w:val="24"/>
        </w:rPr>
        <w:t>e</w:t>
      </w:r>
      <w:r>
        <w:rPr>
          <w:spacing w:val="-2"/>
          <w:sz w:val="24"/>
          <w:szCs w:val="24"/>
        </w:rPr>
        <w:t>s</w:t>
      </w:r>
      <w:r>
        <w:rPr>
          <w:sz w:val="24"/>
          <w:szCs w:val="24"/>
        </w:rPr>
        <w:t>t</w:t>
      </w:r>
      <w:r>
        <w:rPr>
          <w:spacing w:val="-39"/>
          <w:sz w:val="24"/>
          <w:szCs w:val="24"/>
        </w:rPr>
        <w:t xml:space="preserve"> </w:t>
      </w:r>
      <w:r>
        <w:rPr>
          <w:spacing w:val="-4"/>
          <w:sz w:val="24"/>
          <w:szCs w:val="24"/>
        </w:rPr>
        <w:t>i</w:t>
      </w:r>
      <w:r>
        <w:rPr>
          <w:spacing w:val="-5"/>
          <w:sz w:val="24"/>
          <w:szCs w:val="24"/>
        </w:rPr>
        <w:t>n</w:t>
      </w:r>
      <w:r>
        <w:rPr>
          <w:sz w:val="24"/>
          <w:szCs w:val="24"/>
        </w:rPr>
        <w:t>g</w:t>
      </w:r>
      <w:r>
        <w:rPr>
          <w:spacing w:val="31"/>
          <w:sz w:val="24"/>
          <w:szCs w:val="24"/>
        </w:rPr>
        <w:t xml:space="preserve"> </w:t>
      </w:r>
      <w:r>
        <w:rPr>
          <w:spacing w:val="5"/>
          <w:sz w:val="24"/>
          <w:szCs w:val="24"/>
        </w:rPr>
        <w:t>o</w:t>
      </w:r>
      <w:r>
        <w:rPr>
          <w:spacing w:val="1"/>
          <w:sz w:val="24"/>
          <w:szCs w:val="24"/>
        </w:rPr>
        <w:t>r</w:t>
      </w:r>
      <w:r>
        <w:rPr>
          <w:sz w:val="24"/>
          <w:szCs w:val="24"/>
        </w:rPr>
        <w:t>d</w:t>
      </w:r>
      <w:r>
        <w:rPr>
          <w:spacing w:val="-1"/>
          <w:sz w:val="24"/>
          <w:szCs w:val="24"/>
        </w:rPr>
        <w:t>e</w:t>
      </w:r>
      <w:r>
        <w:rPr>
          <w:spacing w:val="-3"/>
          <w:sz w:val="24"/>
          <w:szCs w:val="24"/>
        </w:rPr>
        <w:t>r</w:t>
      </w:r>
      <w:r>
        <w:rPr>
          <w:sz w:val="24"/>
          <w:szCs w:val="24"/>
        </w:rPr>
        <w:t xml:space="preserve">. </w:t>
      </w:r>
      <w:r>
        <w:rPr>
          <w:spacing w:val="2"/>
          <w:sz w:val="24"/>
          <w:szCs w:val="24"/>
        </w:rPr>
        <w:t>T</w:t>
      </w:r>
      <w:r>
        <w:rPr>
          <w:spacing w:val="-5"/>
          <w:sz w:val="24"/>
          <w:szCs w:val="24"/>
        </w:rPr>
        <w:t>h</w:t>
      </w:r>
      <w:r>
        <w:rPr>
          <w:sz w:val="24"/>
          <w:szCs w:val="24"/>
        </w:rPr>
        <w:t>e</w:t>
      </w:r>
      <w:r>
        <w:rPr>
          <w:spacing w:val="1"/>
          <w:sz w:val="24"/>
          <w:szCs w:val="24"/>
        </w:rPr>
        <w:t xml:space="preserve"> </w:t>
      </w:r>
      <w:r>
        <w:rPr>
          <w:sz w:val="24"/>
          <w:szCs w:val="24"/>
        </w:rPr>
        <w:t>u</w:t>
      </w:r>
      <w:r>
        <w:rPr>
          <w:spacing w:val="-2"/>
          <w:sz w:val="24"/>
          <w:szCs w:val="24"/>
        </w:rPr>
        <w:t>s</w:t>
      </w:r>
      <w:r>
        <w:rPr>
          <w:sz w:val="24"/>
          <w:szCs w:val="24"/>
        </w:rPr>
        <w:t>e</w:t>
      </w:r>
      <w:r>
        <w:rPr>
          <w:spacing w:val="1"/>
          <w:sz w:val="24"/>
          <w:szCs w:val="24"/>
        </w:rPr>
        <w:t xml:space="preserve"> </w:t>
      </w:r>
      <w:r>
        <w:rPr>
          <w:spacing w:val="9"/>
          <w:sz w:val="24"/>
          <w:szCs w:val="24"/>
        </w:rPr>
        <w:t>o</w:t>
      </w:r>
      <w:r>
        <w:rPr>
          <w:sz w:val="24"/>
          <w:szCs w:val="24"/>
        </w:rPr>
        <w:t>f</w:t>
      </w:r>
      <w:r>
        <w:rPr>
          <w:spacing w:val="-6"/>
          <w:sz w:val="24"/>
          <w:szCs w:val="24"/>
        </w:rPr>
        <w:t xml:space="preserve"> </w:t>
      </w:r>
      <w:r>
        <w:rPr>
          <w:spacing w:val="-2"/>
          <w:sz w:val="24"/>
          <w:szCs w:val="24"/>
        </w:rPr>
        <w:t>s</w:t>
      </w:r>
      <w:r>
        <w:rPr>
          <w:spacing w:val="5"/>
          <w:sz w:val="24"/>
          <w:szCs w:val="24"/>
        </w:rPr>
        <w:t>t</w:t>
      </w:r>
      <w:r>
        <w:rPr>
          <w:spacing w:val="-3"/>
          <w:sz w:val="24"/>
          <w:szCs w:val="24"/>
        </w:rPr>
        <w:t>r</w:t>
      </w:r>
      <w:r>
        <w:rPr>
          <w:spacing w:val="5"/>
          <w:sz w:val="24"/>
          <w:szCs w:val="24"/>
        </w:rPr>
        <w:t>o</w:t>
      </w:r>
      <w:r>
        <w:rPr>
          <w:spacing w:val="-5"/>
          <w:sz w:val="24"/>
          <w:szCs w:val="24"/>
        </w:rPr>
        <w:t>n</w:t>
      </w:r>
      <w:r>
        <w:rPr>
          <w:spacing w:val="5"/>
          <w:sz w:val="24"/>
          <w:szCs w:val="24"/>
        </w:rPr>
        <w:t>g</w:t>
      </w:r>
      <w:r>
        <w:rPr>
          <w:spacing w:val="-4"/>
          <w:sz w:val="24"/>
          <w:szCs w:val="24"/>
        </w:rPr>
        <w:t>l</w:t>
      </w:r>
      <w:r>
        <w:rPr>
          <w:sz w:val="24"/>
          <w:szCs w:val="24"/>
        </w:rPr>
        <w:t>y</w:t>
      </w:r>
      <w:r>
        <w:rPr>
          <w:spacing w:val="-3"/>
          <w:sz w:val="24"/>
          <w:szCs w:val="24"/>
        </w:rPr>
        <w:t xml:space="preserve"> </w:t>
      </w:r>
      <w:r>
        <w:rPr>
          <w:spacing w:val="-1"/>
          <w:sz w:val="24"/>
          <w:szCs w:val="24"/>
        </w:rPr>
        <w:t>c</w:t>
      </w:r>
      <w:r>
        <w:rPr>
          <w:spacing w:val="5"/>
          <w:sz w:val="24"/>
          <w:szCs w:val="24"/>
        </w:rPr>
        <w:t>o</w:t>
      </w:r>
      <w:r>
        <w:rPr>
          <w:sz w:val="24"/>
          <w:szCs w:val="24"/>
        </w:rPr>
        <w:t>n</w:t>
      </w:r>
      <w:r>
        <w:rPr>
          <w:spacing w:val="-5"/>
          <w:sz w:val="24"/>
          <w:szCs w:val="24"/>
        </w:rPr>
        <w:t>n</w:t>
      </w:r>
      <w:r>
        <w:rPr>
          <w:spacing w:val="4"/>
          <w:sz w:val="24"/>
          <w:szCs w:val="24"/>
        </w:rPr>
        <w:t>e</w:t>
      </w:r>
      <w:r>
        <w:rPr>
          <w:spacing w:val="-1"/>
          <w:sz w:val="24"/>
          <w:szCs w:val="24"/>
        </w:rPr>
        <w:t>c</w:t>
      </w:r>
      <w:r>
        <w:rPr>
          <w:spacing w:val="5"/>
          <w:sz w:val="24"/>
          <w:szCs w:val="24"/>
        </w:rPr>
        <w:t>t</w:t>
      </w:r>
      <w:r>
        <w:rPr>
          <w:spacing w:val="-1"/>
          <w:sz w:val="24"/>
          <w:szCs w:val="24"/>
        </w:rPr>
        <w:t>e</w:t>
      </w:r>
      <w:r>
        <w:rPr>
          <w:sz w:val="24"/>
          <w:szCs w:val="24"/>
        </w:rPr>
        <w:t>d</w:t>
      </w:r>
      <w:r>
        <w:rPr>
          <w:spacing w:val="2"/>
          <w:sz w:val="24"/>
          <w:szCs w:val="24"/>
        </w:rPr>
        <w:t xml:space="preserve"> </w:t>
      </w:r>
      <w:r>
        <w:rPr>
          <w:spacing w:val="1"/>
          <w:sz w:val="24"/>
          <w:szCs w:val="24"/>
        </w:rPr>
        <w:t>r</w:t>
      </w:r>
      <w:r>
        <w:rPr>
          <w:spacing w:val="-1"/>
          <w:sz w:val="24"/>
          <w:szCs w:val="24"/>
        </w:rPr>
        <w:t>e</w:t>
      </w:r>
      <w:r>
        <w:rPr>
          <w:sz w:val="24"/>
          <w:szCs w:val="24"/>
        </w:rPr>
        <w:t>g</w:t>
      </w:r>
      <w:r>
        <w:rPr>
          <w:spacing w:val="-9"/>
          <w:sz w:val="24"/>
          <w:szCs w:val="24"/>
        </w:rPr>
        <w:t>i</w:t>
      </w:r>
      <w:r>
        <w:rPr>
          <w:spacing w:val="5"/>
          <w:sz w:val="24"/>
          <w:szCs w:val="24"/>
        </w:rPr>
        <w:t>o</w:t>
      </w:r>
      <w:r>
        <w:rPr>
          <w:sz w:val="24"/>
          <w:szCs w:val="24"/>
        </w:rPr>
        <w:t>ns d</w:t>
      </w:r>
      <w:r>
        <w:rPr>
          <w:spacing w:val="5"/>
          <w:sz w:val="24"/>
          <w:szCs w:val="24"/>
        </w:rPr>
        <w:t>o</w:t>
      </w:r>
      <w:r>
        <w:rPr>
          <w:spacing w:val="-1"/>
          <w:sz w:val="24"/>
          <w:szCs w:val="24"/>
        </w:rPr>
        <w:t>e</w:t>
      </w:r>
      <w:r>
        <w:rPr>
          <w:sz w:val="24"/>
          <w:szCs w:val="24"/>
        </w:rPr>
        <w:t xml:space="preserve">s </w:t>
      </w:r>
      <w:r>
        <w:rPr>
          <w:spacing w:val="-5"/>
          <w:sz w:val="24"/>
          <w:szCs w:val="24"/>
        </w:rPr>
        <w:t>n</w:t>
      </w:r>
      <w:r>
        <w:rPr>
          <w:spacing w:val="5"/>
          <w:sz w:val="24"/>
          <w:szCs w:val="24"/>
        </w:rPr>
        <w:t>o</w:t>
      </w:r>
      <w:r>
        <w:rPr>
          <w:sz w:val="24"/>
          <w:szCs w:val="24"/>
        </w:rPr>
        <w:t>t</w:t>
      </w:r>
      <w:r>
        <w:rPr>
          <w:spacing w:val="7"/>
          <w:sz w:val="24"/>
          <w:szCs w:val="24"/>
        </w:rPr>
        <w:t xml:space="preserve"> </w:t>
      </w:r>
      <w:r>
        <w:rPr>
          <w:spacing w:val="-5"/>
          <w:sz w:val="24"/>
          <w:szCs w:val="24"/>
        </w:rPr>
        <w:t>p</w:t>
      </w:r>
      <w:r>
        <w:rPr>
          <w:spacing w:val="-3"/>
          <w:sz w:val="24"/>
          <w:szCs w:val="24"/>
        </w:rPr>
        <w:t>r</w:t>
      </w:r>
      <w:r>
        <w:rPr>
          <w:spacing w:val="5"/>
          <w:sz w:val="24"/>
          <w:szCs w:val="24"/>
        </w:rPr>
        <w:t>o</w:t>
      </w:r>
      <w:r>
        <w:rPr>
          <w:sz w:val="24"/>
          <w:szCs w:val="24"/>
        </w:rPr>
        <w:t>v</w:t>
      </w:r>
      <w:r>
        <w:rPr>
          <w:spacing w:val="-9"/>
          <w:sz w:val="24"/>
          <w:szCs w:val="24"/>
        </w:rPr>
        <w:t>i</w:t>
      </w:r>
      <w:r>
        <w:rPr>
          <w:sz w:val="24"/>
          <w:szCs w:val="24"/>
        </w:rPr>
        <w:t>de</w:t>
      </w:r>
      <w:r>
        <w:rPr>
          <w:spacing w:val="1"/>
          <w:sz w:val="24"/>
          <w:szCs w:val="24"/>
        </w:rPr>
        <w:t xml:space="preserve"> </w:t>
      </w:r>
      <w:r>
        <w:rPr>
          <w:sz w:val="24"/>
          <w:szCs w:val="24"/>
        </w:rPr>
        <w:t>a</w:t>
      </w:r>
      <w:r>
        <w:rPr>
          <w:spacing w:val="1"/>
          <w:sz w:val="24"/>
          <w:szCs w:val="24"/>
        </w:rPr>
        <w:t xml:space="preserve"> </w:t>
      </w:r>
      <w:r>
        <w:rPr>
          <w:spacing w:val="5"/>
          <w:sz w:val="24"/>
          <w:szCs w:val="24"/>
        </w:rPr>
        <w:t>u</w:t>
      </w:r>
      <w:r>
        <w:rPr>
          <w:sz w:val="24"/>
          <w:szCs w:val="24"/>
        </w:rPr>
        <w:t>n</w:t>
      </w:r>
      <w:r>
        <w:rPr>
          <w:spacing w:val="-4"/>
          <w:sz w:val="24"/>
          <w:szCs w:val="24"/>
        </w:rPr>
        <w:t>i</w:t>
      </w:r>
      <w:r>
        <w:rPr>
          <w:sz w:val="24"/>
          <w:szCs w:val="24"/>
        </w:rPr>
        <w:t>que</w:t>
      </w:r>
      <w:r>
        <w:rPr>
          <w:spacing w:val="1"/>
          <w:sz w:val="24"/>
          <w:szCs w:val="24"/>
        </w:rPr>
        <w:t xml:space="preserve"> </w:t>
      </w:r>
      <w:r>
        <w:rPr>
          <w:spacing w:val="-1"/>
          <w:sz w:val="24"/>
          <w:szCs w:val="24"/>
        </w:rPr>
        <w:t>c</w:t>
      </w:r>
      <w:r>
        <w:rPr>
          <w:spacing w:val="5"/>
          <w:sz w:val="24"/>
          <w:szCs w:val="24"/>
        </w:rPr>
        <w:t>o</w:t>
      </w:r>
      <w:r>
        <w:rPr>
          <w:spacing w:val="-5"/>
          <w:sz w:val="24"/>
          <w:szCs w:val="24"/>
        </w:rPr>
        <w:t>v</w:t>
      </w:r>
      <w:r>
        <w:rPr>
          <w:spacing w:val="-1"/>
          <w:sz w:val="24"/>
          <w:szCs w:val="24"/>
        </w:rPr>
        <w:t>e</w:t>
      </w:r>
      <w:r>
        <w:rPr>
          <w:sz w:val="24"/>
          <w:szCs w:val="24"/>
        </w:rPr>
        <w:t>r</w:t>
      </w:r>
      <w:r>
        <w:rPr>
          <w:spacing w:val="4"/>
          <w:sz w:val="24"/>
          <w:szCs w:val="24"/>
        </w:rPr>
        <w:t xml:space="preserve"> </w:t>
      </w:r>
      <w:r>
        <w:rPr>
          <w:spacing w:val="5"/>
          <w:sz w:val="24"/>
          <w:szCs w:val="24"/>
        </w:rPr>
        <w:t>o</w:t>
      </w:r>
      <w:r>
        <w:rPr>
          <w:sz w:val="24"/>
          <w:szCs w:val="24"/>
        </w:rPr>
        <w:t>f</w:t>
      </w:r>
      <w:r>
        <w:rPr>
          <w:spacing w:val="-6"/>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g</w:t>
      </w:r>
      <w:r>
        <w:rPr>
          <w:spacing w:val="1"/>
          <w:sz w:val="24"/>
          <w:szCs w:val="24"/>
        </w:rPr>
        <w:t>r</w:t>
      </w:r>
      <w:r>
        <w:rPr>
          <w:spacing w:val="-1"/>
          <w:sz w:val="24"/>
          <w:szCs w:val="24"/>
        </w:rPr>
        <w:t>a</w:t>
      </w:r>
      <w:r>
        <w:rPr>
          <w:spacing w:val="5"/>
          <w:sz w:val="24"/>
          <w:szCs w:val="24"/>
        </w:rPr>
        <w:t>p</w:t>
      </w:r>
      <w:r>
        <w:rPr>
          <w:spacing w:val="-5"/>
          <w:sz w:val="24"/>
          <w:szCs w:val="24"/>
        </w:rPr>
        <w:t>h</w:t>
      </w:r>
      <w:r>
        <w:rPr>
          <w:sz w:val="24"/>
          <w:szCs w:val="24"/>
        </w:rPr>
        <w:t>,</w:t>
      </w:r>
      <w:r>
        <w:rPr>
          <w:spacing w:val="4"/>
          <w:sz w:val="24"/>
          <w:szCs w:val="24"/>
        </w:rPr>
        <w:t xml:space="preserve"> </w:t>
      </w:r>
      <w:r>
        <w:rPr>
          <w:spacing w:val="-1"/>
          <w:sz w:val="24"/>
          <w:szCs w:val="24"/>
        </w:rPr>
        <w:t>a</w:t>
      </w:r>
      <w:r>
        <w:rPr>
          <w:spacing w:val="-5"/>
          <w:sz w:val="24"/>
          <w:szCs w:val="24"/>
        </w:rPr>
        <w:t>n</w:t>
      </w:r>
      <w:r>
        <w:rPr>
          <w:sz w:val="24"/>
          <w:szCs w:val="24"/>
        </w:rPr>
        <w:t>d</w:t>
      </w:r>
      <w:r>
        <w:rPr>
          <w:spacing w:val="2"/>
          <w:sz w:val="24"/>
          <w:szCs w:val="24"/>
        </w:rPr>
        <w:t xml:space="preserve"> </w:t>
      </w:r>
      <w:r>
        <w:rPr>
          <w:sz w:val="24"/>
          <w:szCs w:val="24"/>
        </w:rPr>
        <w:t>d</w:t>
      </w:r>
      <w:r>
        <w:rPr>
          <w:spacing w:val="5"/>
          <w:sz w:val="24"/>
          <w:szCs w:val="24"/>
        </w:rPr>
        <w:t>o</w:t>
      </w:r>
      <w:r>
        <w:rPr>
          <w:spacing w:val="-1"/>
          <w:sz w:val="24"/>
          <w:szCs w:val="24"/>
        </w:rPr>
        <w:t>e</w:t>
      </w:r>
      <w:r>
        <w:rPr>
          <w:sz w:val="24"/>
          <w:szCs w:val="24"/>
        </w:rPr>
        <w:t xml:space="preserve">s </w:t>
      </w:r>
      <w:r>
        <w:rPr>
          <w:spacing w:val="-5"/>
          <w:sz w:val="24"/>
          <w:szCs w:val="24"/>
        </w:rPr>
        <w:t>n</w:t>
      </w:r>
      <w:r>
        <w:rPr>
          <w:spacing w:val="5"/>
          <w:sz w:val="24"/>
          <w:szCs w:val="24"/>
        </w:rPr>
        <w:t>o</w:t>
      </w:r>
      <w:r>
        <w:rPr>
          <w:sz w:val="24"/>
          <w:szCs w:val="24"/>
        </w:rPr>
        <w:t>t</w:t>
      </w:r>
      <w:r>
        <w:rPr>
          <w:spacing w:val="7"/>
          <w:sz w:val="24"/>
          <w:szCs w:val="24"/>
        </w:rPr>
        <w:t xml:space="preserve"> </w:t>
      </w:r>
      <w:r>
        <w:rPr>
          <w:spacing w:val="-6"/>
          <w:sz w:val="24"/>
          <w:szCs w:val="24"/>
        </w:rPr>
        <w:t>c</w:t>
      </w:r>
      <w:r>
        <w:rPr>
          <w:spacing w:val="5"/>
          <w:sz w:val="24"/>
          <w:szCs w:val="24"/>
        </w:rPr>
        <w:t>o</w:t>
      </w:r>
      <w:r>
        <w:rPr>
          <w:spacing w:val="-5"/>
          <w:sz w:val="24"/>
          <w:szCs w:val="24"/>
        </w:rPr>
        <w:t>v</w:t>
      </w:r>
      <w:r>
        <w:rPr>
          <w:spacing w:val="-1"/>
          <w:sz w:val="24"/>
          <w:szCs w:val="24"/>
        </w:rPr>
        <w:t>e</w:t>
      </w:r>
      <w:r>
        <w:rPr>
          <w:sz w:val="24"/>
          <w:szCs w:val="24"/>
        </w:rPr>
        <w:t>r</w:t>
      </w:r>
      <w:r>
        <w:rPr>
          <w:spacing w:val="-1"/>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1"/>
          <w:sz w:val="24"/>
          <w:szCs w:val="24"/>
        </w:rPr>
        <w:t>e</w:t>
      </w:r>
      <w:r>
        <w:rPr>
          <w:spacing w:val="-5"/>
          <w:sz w:val="24"/>
          <w:szCs w:val="24"/>
        </w:rPr>
        <w:t>n</w:t>
      </w:r>
      <w:r>
        <w:rPr>
          <w:spacing w:val="10"/>
          <w:sz w:val="24"/>
          <w:szCs w:val="24"/>
        </w:rPr>
        <w:t>t</w:t>
      </w:r>
      <w:r>
        <w:rPr>
          <w:spacing w:val="-9"/>
          <w:sz w:val="24"/>
          <w:szCs w:val="24"/>
        </w:rPr>
        <w:t>i</w:t>
      </w:r>
      <w:r>
        <w:rPr>
          <w:spacing w:val="1"/>
          <w:sz w:val="24"/>
          <w:szCs w:val="24"/>
        </w:rPr>
        <w:t>r</w:t>
      </w:r>
      <w:r>
        <w:rPr>
          <w:sz w:val="24"/>
          <w:szCs w:val="24"/>
        </w:rPr>
        <w:t>e</w:t>
      </w:r>
      <w:r>
        <w:rPr>
          <w:spacing w:val="1"/>
          <w:sz w:val="24"/>
          <w:szCs w:val="24"/>
        </w:rPr>
        <w:t xml:space="preserve"> </w:t>
      </w:r>
      <w:r>
        <w:rPr>
          <w:sz w:val="24"/>
          <w:szCs w:val="24"/>
        </w:rPr>
        <w:t>g</w:t>
      </w:r>
      <w:r>
        <w:rPr>
          <w:spacing w:val="1"/>
          <w:sz w:val="24"/>
          <w:szCs w:val="24"/>
        </w:rPr>
        <w:t>r</w:t>
      </w:r>
      <w:r>
        <w:rPr>
          <w:spacing w:val="-1"/>
          <w:sz w:val="24"/>
          <w:szCs w:val="24"/>
        </w:rPr>
        <w:t>a</w:t>
      </w:r>
      <w:r>
        <w:rPr>
          <w:sz w:val="24"/>
          <w:szCs w:val="24"/>
        </w:rPr>
        <w:t>p</w:t>
      </w:r>
      <w:r>
        <w:rPr>
          <w:spacing w:val="-5"/>
          <w:sz w:val="24"/>
          <w:szCs w:val="24"/>
        </w:rPr>
        <w:t>h</w:t>
      </w:r>
      <w:r>
        <w:rPr>
          <w:sz w:val="24"/>
          <w:szCs w:val="24"/>
        </w:rPr>
        <w:t>.</w:t>
      </w:r>
      <w:r>
        <w:rPr>
          <w:spacing w:val="8"/>
          <w:sz w:val="24"/>
          <w:szCs w:val="24"/>
        </w:rPr>
        <w:t xml:space="preserve"> </w:t>
      </w:r>
      <w:r>
        <w:rPr>
          <w:spacing w:val="4"/>
          <w:sz w:val="24"/>
          <w:szCs w:val="24"/>
        </w:rPr>
        <w:t>O</w:t>
      </w:r>
      <w:r>
        <w:rPr>
          <w:spacing w:val="-5"/>
          <w:sz w:val="24"/>
          <w:szCs w:val="24"/>
        </w:rPr>
        <w:t>n</w:t>
      </w:r>
      <w:r>
        <w:rPr>
          <w:spacing w:val="-1"/>
          <w:sz w:val="24"/>
          <w:szCs w:val="24"/>
        </w:rPr>
        <w:t>c</w:t>
      </w:r>
      <w:r>
        <w:rPr>
          <w:sz w:val="24"/>
          <w:szCs w:val="24"/>
        </w:rPr>
        <w:t>e</w:t>
      </w:r>
      <w:r>
        <w:rPr>
          <w:spacing w:val="1"/>
          <w:sz w:val="24"/>
          <w:szCs w:val="24"/>
        </w:rPr>
        <w:t xml:space="preserve"> </w:t>
      </w:r>
      <w:r>
        <w:rPr>
          <w:sz w:val="24"/>
          <w:szCs w:val="24"/>
        </w:rPr>
        <w:t>a</w:t>
      </w:r>
      <w:r>
        <w:rPr>
          <w:spacing w:val="6"/>
          <w:sz w:val="24"/>
          <w:szCs w:val="24"/>
        </w:rPr>
        <w:t xml:space="preserve"> </w:t>
      </w:r>
      <w:r>
        <w:rPr>
          <w:spacing w:val="-9"/>
          <w:sz w:val="24"/>
          <w:szCs w:val="24"/>
        </w:rPr>
        <w:t>l</w:t>
      </w:r>
      <w:r>
        <w:rPr>
          <w:spacing w:val="5"/>
          <w:sz w:val="24"/>
          <w:szCs w:val="24"/>
        </w:rPr>
        <w:t>oo</w:t>
      </w:r>
      <w:r>
        <w:rPr>
          <w:sz w:val="24"/>
          <w:szCs w:val="24"/>
        </w:rPr>
        <w:t>p</w:t>
      </w:r>
      <w:r>
        <w:rPr>
          <w:spacing w:val="2"/>
          <w:sz w:val="24"/>
          <w:szCs w:val="24"/>
        </w:rPr>
        <w:t xml:space="preserve"> </w:t>
      </w:r>
      <w:r>
        <w:rPr>
          <w:spacing w:val="-5"/>
          <w:sz w:val="24"/>
          <w:szCs w:val="24"/>
        </w:rPr>
        <w:t>h</w:t>
      </w:r>
      <w:r>
        <w:rPr>
          <w:spacing w:val="-1"/>
          <w:sz w:val="24"/>
          <w:szCs w:val="24"/>
        </w:rPr>
        <w:t>a</w:t>
      </w:r>
      <w:r>
        <w:rPr>
          <w:sz w:val="24"/>
          <w:szCs w:val="24"/>
        </w:rPr>
        <w:t>s</w:t>
      </w:r>
      <w:r>
        <w:rPr>
          <w:spacing w:val="5"/>
          <w:sz w:val="24"/>
          <w:szCs w:val="24"/>
        </w:rPr>
        <w:t xml:space="preserve"> </w:t>
      </w:r>
      <w:r>
        <w:rPr>
          <w:spacing w:val="-5"/>
          <w:sz w:val="24"/>
          <w:szCs w:val="24"/>
        </w:rPr>
        <w:t>b</w:t>
      </w:r>
      <w:r>
        <w:rPr>
          <w:spacing w:val="-1"/>
          <w:sz w:val="24"/>
          <w:szCs w:val="24"/>
        </w:rPr>
        <w:t>e</w:t>
      </w:r>
      <w:r>
        <w:rPr>
          <w:spacing w:val="4"/>
          <w:sz w:val="24"/>
          <w:szCs w:val="24"/>
        </w:rPr>
        <w:t>e</w:t>
      </w:r>
      <w:r>
        <w:rPr>
          <w:sz w:val="24"/>
          <w:szCs w:val="24"/>
        </w:rPr>
        <w:t>n</w:t>
      </w:r>
      <w:r>
        <w:rPr>
          <w:spacing w:val="2"/>
          <w:sz w:val="24"/>
          <w:szCs w:val="24"/>
        </w:rPr>
        <w:t xml:space="preserve"> </w:t>
      </w:r>
      <w:r>
        <w:rPr>
          <w:spacing w:val="-8"/>
          <w:sz w:val="24"/>
          <w:szCs w:val="24"/>
        </w:rPr>
        <w:t>f</w:t>
      </w:r>
      <w:r>
        <w:rPr>
          <w:spacing w:val="5"/>
          <w:sz w:val="24"/>
          <w:szCs w:val="24"/>
        </w:rPr>
        <w:t>o</w:t>
      </w:r>
      <w:r>
        <w:rPr>
          <w:sz w:val="24"/>
          <w:szCs w:val="24"/>
        </w:rPr>
        <w:t>u</w:t>
      </w:r>
      <w:r>
        <w:rPr>
          <w:spacing w:val="-5"/>
          <w:sz w:val="24"/>
          <w:szCs w:val="24"/>
        </w:rPr>
        <w:t>n</w:t>
      </w:r>
      <w:r>
        <w:rPr>
          <w:sz w:val="24"/>
          <w:szCs w:val="24"/>
        </w:rPr>
        <w:t>d,</w:t>
      </w:r>
      <w:r>
        <w:rPr>
          <w:spacing w:val="4"/>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5"/>
          <w:sz w:val="24"/>
          <w:szCs w:val="24"/>
        </w:rPr>
        <w:t>t</w:t>
      </w:r>
      <w:r>
        <w:rPr>
          <w:spacing w:val="-10"/>
          <w:sz w:val="24"/>
          <w:szCs w:val="24"/>
        </w:rPr>
        <w:t>y</w:t>
      </w:r>
      <w:r>
        <w:rPr>
          <w:sz w:val="24"/>
          <w:szCs w:val="24"/>
        </w:rPr>
        <w:t>pe</w:t>
      </w:r>
      <w:r>
        <w:rPr>
          <w:spacing w:val="1"/>
          <w:sz w:val="24"/>
          <w:szCs w:val="24"/>
        </w:rPr>
        <w:t xml:space="preserve"> </w:t>
      </w:r>
      <w:r>
        <w:rPr>
          <w:spacing w:val="5"/>
          <w:sz w:val="24"/>
          <w:szCs w:val="24"/>
        </w:rPr>
        <w:t>o</w:t>
      </w:r>
      <w:r>
        <w:rPr>
          <w:sz w:val="24"/>
          <w:szCs w:val="24"/>
        </w:rPr>
        <w:t>f</w:t>
      </w:r>
      <w:r>
        <w:rPr>
          <w:spacing w:val="-1"/>
          <w:sz w:val="24"/>
          <w:szCs w:val="24"/>
        </w:rPr>
        <w:t xml:space="preserve"> </w:t>
      </w:r>
      <w:r>
        <w:rPr>
          <w:spacing w:val="-9"/>
          <w:sz w:val="24"/>
          <w:szCs w:val="24"/>
        </w:rPr>
        <w:t>l</w:t>
      </w:r>
      <w:r>
        <w:rPr>
          <w:spacing w:val="5"/>
          <w:sz w:val="24"/>
          <w:szCs w:val="24"/>
        </w:rPr>
        <w:t>oo</w:t>
      </w:r>
      <w:r>
        <w:rPr>
          <w:sz w:val="24"/>
          <w:szCs w:val="24"/>
        </w:rPr>
        <w:t>p</w:t>
      </w:r>
      <w:r>
        <w:rPr>
          <w:spacing w:val="2"/>
          <w:sz w:val="24"/>
          <w:szCs w:val="24"/>
        </w:rPr>
        <w:t xml:space="preserve"> </w:t>
      </w:r>
      <w:r>
        <w:rPr>
          <w:spacing w:val="1"/>
          <w:sz w:val="24"/>
          <w:szCs w:val="24"/>
        </w:rPr>
        <w:t>(</w:t>
      </w:r>
      <w:r>
        <w:rPr>
          <w:spacing w:val="-1"/>
          <w:sz w:val="24"/>
          <w:szCs w:val="24"/>
        </w:rPr>
        <w:t>e</w:t>
      </w:r>
      <w:r>
        <w:rPr>
          <w:spacing w:val="2"/>
          <w:sz w:val="24"/>
          <w:szCs w:val="24"/>
        </w:rPr>
        <w:t>.</w:t>
      </w:r>
      <w:r>
        <w:rPr>
          <w:spacing w:val="-5"/>
          <w:sz w:val="24"/>
          <w:szCs w:val="24"/>
        </w:rPr>
        <w:t>g</w:t>
      </w:r>
      <w:r>
        <w:rPr>
          <w:sz w:val="24"/>
          <w:szCs w:val="24"/>
        </w:rPr>
        <w:t>.</w:t>
      </w:r>
      <w:r>
        <w:rPr>
          <w:spacing w:val="4"/>
          <w:sz w:val="24"/>
          <w:szCs w:val="24"/>
        </w:rPr>
        <w:t xml:space="preserve"> </w:t>
      </w:r>
      <w:r>
        <w:rPr>
          <w:sz w:val="24"/>
          <w:szCs w:val="24"/>
        </w:rPr>
        <w:t>p</w:t>
      </w:r>
      <w:r>
        <w:rPr>
          <w:spacing w:val="1"/>
          <w:sz w:val="24"/>
          <w:szCs w:val="24"/>
        </w:rPr>
        <w:t>r</w:t>
      </w:r>
      <w:r>
        <w:rPr>
          <w:spacing w:val="7"/>
          <w:sz w:val="24"/>
          <w:szCs w:val="24"/>
        </w:rPr>
        <w:t>e</w:t>
      </w:r>
      <w:r>
        <w:rPr>
          <w:spacing w:val="-3"/>
          <w:sz w:val="24"/>
          <w:szCs w:val="24"/>
        </w:rPr>
        <w:t>-</w:t>
      </w:r>
      <w:r>
        <w:rPr>
          <w:spacing w:val="5"/>
          <w:sz w:val="24"/>
          <w:szCs w:val="24"/>
        </w:rPr>
        <w:t>t</w:t>
      </w:r>
      <w:r>
        <w:rPr>
          <w:spacing w:val="-1"/>
          <w:sz w:val="24"/>
          <w:szCs w:val="24"/>
        </w:rPr>
        <w:t>e</w:t>
      </w:r>
      <w:r>
        <w:rPr>
          <w:spacing w:val="-7"/>
          <w:sz w:val="24"/>
          <w:szCs w:val="24"/>
        </w:rPr>
        <w:t>s</w:t>
      </w:r>
      <w:r>
        <w:rPr>
          <w:spacing w:val="5"/>
          <w:sz w:val="24"/>
          <w:szCs w:val="24"/>
        </w:rPr>
        <w:t>t</w:t>
      </w:r>
      <w:r>
        <w:rPr>
          <w:spacing w:val="-1"/>
          <w:sz w:val="24"/>
          <w:szCs w:val="24"/>
        </w:rPr>
        <w:t>e</w:t>
      </w:r>
      <w:r>
        <w:rPr>
          <w:sz w:val="24"/>
          <w:szCs w:val="24"/>
        </w:rPr>
        <w:t xml:space="preserve">d, </w:t>
      </w:r>
      <w:r>
        <w:rPr>
          <w:spacing w:val="-5"/>
          <w:sz w:val="24"/>
          <w:szCs w:val="24"/>
        </w:rPr>
        <w:t>p</w:t>
      </w:r>
      <w:r>
        <w:rPr>
          <w:spacing w:val="5"/>
          <w:sz w:val="24"/>
          <w:szCs w:val="24"/>
        </w:rPr>
        <w:t>o</w:t>
      </w:r>
      <w:r>
        <w:rPr>
          <w:spacing w:val="-2"/>
          <w:sz w:val="24"/>
          <w:szCs w:val="24"/>
        </w:rPr>
        <w:t>s</w:t>
      </w:r>
      <w:r>
        <w:rPr>
          <w:spacing w:val="2"/>
          <w:sz w:val="24"/>
          <w:szCs w:val="24"/>
        </w:rPr>
        <w:t>t</w:t>
      </w:r>
      <w:r w:rsidR="005673C8">
        <w:rPr>
          <w:spacing w:val="2"/>
          <w:sz w:val="24"/>
          <w:szCs w:val="24"/>
        </w:rPr>
        <w:t xml:space="preserve"> </w:t>
      </w:r>
      <w:r>
        <w:rPr>
          <w:sz w:val="24"/>
          <w:szCs w:val="24"/>
        </w:rPr>
        <w:t>-</w:t>
      </w:r>
      <w:r w:rsidR="005673C8">
        <w:rPr>
          <w:sz w:val="24"/>
          <w:szCs w:val="24"/>
        </w:rPr>
        <w:t xml:space="preserve"> </w:t>
      </w:r>
      <w:r>
        <w:rPr>
          <w:spacing w:val="5"/>
          <w:position w:val="-1"/>
          <w:sz w:val="24"/>
          <w:szCs w:val="24"/>
        </w:rPr>
        <w:t>t</w:t>
      </w:r>
      <w:r>
        <w:rPr>
          <w:spacing w:val="-1"/>
          <w:position w:val="-1"/>
          <w:sz w:val="24"/>
          <w:szCs w:val="24"/>
        </w:rPr>
        <w:t>e</w:t>
      </w:r>
      <w:r>
        <w:rPr>
          <w:spacing w:val="-7"/>
          <w:position w:val="-1"/>
          <w:sz w:val="24"/>
          <w:szCs w:val="24"/>
        </w:rPr>
        <w:t>s</w:t>
      </w:r>
      <w:r>
        <w:rPr>
          <w:spacing w:val="5"/>
          <w:position w:val="-1"/>
          <w:sz w:val="24"/>
          <w:szCs w:val="24"/>
        </w:rPr>
        <w:t>t</w:t>
      </w:r>
      <w:r>
        <w:rPr>
          <w:spacing w:val="-1"/>
          <w:position w:val="-1"/>
          <w:sz w:val="24"/>
          <w:szCs w:val="24"/>
        </w:rPr>
        <w:t>e</w:t>
      </w:r>
      <w:r>
        <w:rPr>
          <w:position w:val="-1"/>
          <w:sz w:val="24"/>
          <w:szCs w:val="24"/>
        </w:rPr>
        <w:t>d,</w:t>
      </w:r>
      <w:r>
        <w:rPr>
          <w:spacing w:val="4"/>
          <w:position w:val="-1"/>
          <w:sz w:val="24"/>
          <w:szCs w:val="24"/>
        </w:rPr>
        <w:t xml:space="preserve"> </w:t>
      </w:r>
      <w:r>
        <w:rPr>
          <w:spacing w:val="-1"/>
          <w:position w:val="-1"/>
          <w:sz w:val="24"/>
          <w:szCs w:val="24"/>
        </w:rPr>
        <w:t>e</w:t>
      </w:r>
      <w:r>
        <w:rPr>
          <w:spacing w:val="-5"/>
          <w:position w:val="-1"/>
          <w:sz w:val="24"/>
          <w:szCs w:val="24"/>
        </w:rPr>
        <w:t>n</w:t>
      </w:r>
      <w:r>
        <w:rPr>
          <w:spacing w:val="5"/>
          <w:position w:val="-1"/>
          <w:sz w:val="24"/>
          <w:szCs w:val="24"/>
        </w:rPr>
        <w:t>d</w:t>
      </w:r>
      <w:r>
        <w:rPr>
          <w:spacing w:val="-9"/>
          <w:position w:val="-1"/>
          <w:sz w:val="24"/>
          <w:szCs w:val="24"/>
        </w:rPr>
        <w:t>l</w:t>
      </w:r>
      <w:r>
        <w:rPr>
          <w:spacing w:val="-1"/>
          <w:position w:val="-1"/>
          <w:sz w:val="24"/>
          <w:szCs w:val="24"/>
        </w:rPr>
        <w:t>e</w:t>
      </w:r>
      <w:r>
        <w:rPr>
          <w:spacing w:val="2"/>
          <w:position w:val="-1"/>
          <w:sz w:val="24"/>
          <w:szCs w:val="24"/>
        </w:rPr>
        <w:t>s</w:t>
      </w:r>
      <w:r>
        <w:rPr>
          <w:spacing w:val="-2"/>
          <w:position w:val="-1"/>
          <w:sz w:val="24"/>
          <w:szCs w:val="24"/>
        </w:rPr>
        <w:t>s</w:t>
      </w:r>
      <w:r>
        <w:rPr>
          <w:position w:val="-1"/>
          <w:sz w:val="24"/>
          <w:szCs w:val="24"/>
        </w:rPr>
        <w:t>)</w:t>
      </w:r>
      <w:r>
        <w:rPr>
          <w:spacing w:val="8"/>
          <w:position w:val="-1"/>
          <w:sz w:val="24"/>
          <w:szCs w:val="24"/>
        </w:rPr>
        <w:t xml:space="preserve"> </w:t>
      </w:r>
      <w:r>
        <w:rPr>
          <w:spacing w:val="-9"/>
          <w:position w:val="-1"/>
          <w:sz w:val="24"/>
          <w:szCs w:val="24"/>
        </w:rPr>
        <w:t>i</w:t>
      </w:r>
      <w:r>
        <w:rPr>
          <w:position w:val="-1"/>
          <w:sz w:val="24"/>
          <w:szCs w:val="24"/>
        </w:rPr>
        <w:t>s d</w:t>
      </w:r>
      <w:r>
        <w:rPr>
          <w:spacing w:val="-1"/>
          <w:position w:val="-1"/>
          <w:sz w:val="24"/>
          <w:szCs w:val="24"/>
        </w:rPr>
        <w:t>e</w:t>
      </w:r>
      <w:r>
        <w:rPr>
          <w:spacing w:val="5"/>
          <w:position w:val="-1"/>
          <w:sz w:val="24"/>
          <w:szCs w:val="24"/>
        </w:rPr>
        <w:t>t</w:t>
      </w:r>
      <w:r>
        <w:rPr>
          <w:spacing w:val="-1"/>
          <w:position w:val="-1"/>
          <w:sz w:val="24"/>
          <w:szCs w:val="24"/>
        </w:rPr>
        <w:t>e</w:t>
      </w:r>
      <w:r>
        <w:rPr>
          <w:spacing w:val="6"/>
          <w:position w:val="-1"/>
          <w:sz w:val="24"/>
          <w:szCs w:val="24"/>
        </w:rPr>
        <w:t>r</w:t>
      </w:r>
      <w:r>
        <w:rPr>
          <w:spacing w:val="-4"/>
          <w:position w:val="-1"/>
          <w:sz w:val="24"/>
          <w:szCs w:val="24"/>
        </w:rPr>
        <w:t>mi</w:t>
      </w:r>
      <w:r>
        <w:rPr>
          <w:position w:val="-1"/>
          <w:sz w:val="24"/>
          <w:szCs w:val="24"/>
        </w:rPr>
        <w:t>n</w:t>
      </w:r>
      <w:r>
        <w:rPr>
          <w:spacing w:val="-1"/>
          <w:position w:val="-1"/>
          <w:sz w:val="24"/>
          <w:szCs w:val="24"/>
        </w:rPr>
        <w:t>e</w:t>
      </w:r>
      <w:r>
        <w:rPr>
          <w:position w:val="-1"/>
          <w:sz w:val="24"/>
          <w:szCs w:val="24"/>
        </w:rPr>
        <w:t>d.</w:t>
      </w: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before="20" w:line="220" w:lineRule="exact"/>
        <w:rPr>
          <w:sz w:val="22"/>
          <w:szCs w:val="22"/>
        </w:rPr>
      </w:pPr>
    </w:p>
    <w:p w:rsidR="00A93F08" w:rsidRDefault="00A93F08" w:rsidP="00323C94">
      <w:pPr>
        <w:spacing w:before="29"/>
        <w:ind w:right="116"/>
        <w:jc w:val="center"/>
        <w:rPr>
          <w:sz w:val="24"/>
          <w:szCs w:val="24"/>
        </w:rPr>
        <w:sectPr w:rsidR="00A93F08" w:rsidSect="00492DD0">
          <w:footerReference w:type="default" r:id="rId20"/>
          <w:pgSz w:w="12240" w:h="15840" w:code="1"/>
          <w:pgMar w:top="1480" w:right="1320" w:bottom="278" w:left="1400" w:header="0" w:footer="1134" w:gutter="0"/>
          <w:cols w:space="720"/>
          <w:docGrid w:linePitch="272"/>
        </w:sectPr>
      </w:pPr>
    </w:p>
    <w:p w:rsidR="00A93F08" w:rsidRPr="006807A9" w:rsidRDefault="006C643A" w:rsidP="00EF112B">
      <w:pPr>
        <w:spacing w:before="68"/>
        <w:rPr>
          <w:sz w:val="24"/>
          <w:szCs w:val="28"/>
        </w:rPr>
      </w:pPr>
      <w:r w:rsidRPr="006807A9">
        <w:rPr>
          <w:b/>
          <w:spacing w:val="-1"/>
          <w:sz w:val="24"/>
          <w:szCs w:val="28"/>
        </w:rPr>
        <w:lastRenderedPageBreak/>
        <w:t>F</w:t>
      </w:r>
      <w:r w:rsidRPr="006807A9">
        <w:rPr>
          <w:b/>
          <w:sz w:val="24"/>
          <w:szCs w:val="28"/>
        </w:rPr>
        <w:t>i</w:t>
      </w:r>
      <w:r w:rsidRPr="006807A9">
        <w:rPr>
          <w:b/>
          <w:spacing w:val="-5"/>
          <w:sz w:val="24"/>
          <w:szCs w:val="28"/>
        </w:rPr>
        <w:t>n</w:t>
      </w:r>
      <w:r w:rsidRPr="006807A9">
        <w:rPr>
          <w:b/>
          <w:spacing w:val="4"/>
          <w:sz w:val="24"/>
          <w:szCs w:val="28"/>
        </w:rPr>
        <w:t>d</w:t>
      </w:r>
      <w:r w:rsidRPr="006807A9">
        <w:rPr>
          <w:b/>
          <w:sz w:val="24"/>
          <w:szCs w:val="28"/>
        </w:rPr>
        <w:t>ing</w:t>
      </w:r>
      <w:r w:rsidRPr="006807A9">
        <w:rPr>
          <w:b/>
          <w:spacing w:val="-8"/>
          <w:sz w:val="24"/>
          <w:szCs w:val="28"/>
        </w:rPr>
        <w:t xml:space="preserve"> </w:t>
      </w:r>
      <w:r w:rsidRPr="006807A9">
        <w:rPr>
          <w:b/>
          <w:spacing w:val="4"/>
          <w:sz w:val="24"/>
          <w:szCs w:val="28"/>
        </w:rPr>
        <w:t>t</w:t>
      </w:r>
      <w:r w:rsidRPr="006807A9">
        <w:rPr>
          <w:b/>
          <w:spacing w:val="-5"/>
          <w:sz w:val="24"/>
          <w:szCs w:val="28"/>
        </w:rPr>
        <w:t>h</w:t>
      </w:r>
      <w:r w:rsidRPr="006807A9">
        <w:rPr>
          <w:b/>
          <w:sz w:val="24"/>
          <w:szCs w:val="28"/>
        </w:rPr>
        <w:t xml:space="preserve">e </w:t>
      </w:r>
      <w:r w:rsidRPr="006807A9">
        <w:rPr>
          <w:b/>
          <w:spacing w:val="4"/>
          <w:sz w:val="24"/>
          <w:szCs w:val="28"/>
        </w:rPr>
        <w:t>t</w:t>
      </w:r>
      <w:r w:rsidRPr="006807A9">
        <w:rPr>
          <w:b/>
          <w:spacing w:val="-5"/>
          <w:sz w:val="24"/>
          <w:szCs w:val="28"/>
        </w:rPr>
        <w:t>y</w:t>
      </w:r>
      <w:r w:rsidRPr="006807A9">
        <w:rPr>
          <w:b/>
          <w:sz w:val="24"/>
          <w:szCs w:val="28"/>
        </w:rPr>
        <w:t xml:space="preserve">pe </w:t>
      </w:r>
      <w:r w:rsidRPr="006807A9">
        <w:rPr>
          <w:b/>
          <w:spacing w:val="4"/>
          <w:sz w:val="24"/>
          <w:szCs w:val="28"/>
        </w:rPr>
        <w:t>o</w:t>
      </w:r>
      <w:r w:rsidRPr="006807A9">
        <w:rPr>
          <w:b/>
          <w:sz w:val="24"/>
          <w:szCs w:val="28"/>
        </w:rPr>
        <w:t>f</w:t>
      </w:r>
      <w:r w:rsidRPr="006807A9">
        <w:rPr>
          <w:b/>
          <w:spacing w:val="-2"/>
          <w:sz w:val="24"/>
          <w:szCs w:val="28"/>
        </w:rPr>
        <w:t xml:space="preserve"> </w:t>
      </w:r>
      <w:r w:rsidRPr="006807A9">
        <w:rPr>
          <w:b/>
          <w:spacing w:val="-7"/>
          <w:sz w:val="24"/>
          <w:szCs w:val="28"/>
        </w:rPr>
        <w:t>L</w:t>
      </w:r>
      <w:r w:rsidRPr="006807A9">
        <w:rPr>
          <w:b/>
          <w:sz w:val="24"/>
          <w:szCs w:val="28"/>
        </w:rPr>
        <w:t>oop</w:t>
      </w:r>
    </w:p>
    <w:p w:rsidR="00A93F08" w:rsidRDefault="00A93F08">
      <w:pPr>
        <w:spacing w:before="7" w:line="280" w:lineRule="exact"/>
        <w:rPr>
          <w:sz w:val="28"/>
          <w:szCs w:val="28"/>
        </w:rPr>
      </w:pPr>
    </w:p>
    <w:p w:rsidR="00A93F08" w:rsidRDefault="006C643A">
      <w:pPr>
        <w:spacing w:line="360" w:lineRule="auto"/>
        <w:ind w:left="101" w:right="76" w:firstLine="413"/>
        <w:jc w:val="both"/>
        <w:rPr>
          <w:sz w:val="24"/>
          <w:szCs w:val="24"/>
        </w:rPr>
      </w:pPr>
      <w:r>
        <w:rPr>
          <w:spacing w:val="7"/>
          <w:sz w:val="24"/>
          <w:szCs w:val="24"/>
        </w:rPr>
        <w:t>T</w:t>
      </w:r>
      <w:r>
        <w:rPr>
          <w:spacing w:val="-5"/>
          <w:sz w:val="24"/>
          <w:szCs w:val="24"/>
        </w:rPr>
        <w:t>h</w:t>
      </w:r>
      <w:r>
        <w:rPr>
          <w:sz w:val="24"/>
          <w:szCs w:val="24"/>
        </w:rPr>
        <w:t>e</w:t>
      </w:r>
      <w:r>
        <w:rPr>
          <w:spacing w:val="7"/>
          <w:sz w:val="24"/>
          <w:szCs w:val="24"/>
        </w:rPr>
        <w:t xml:space="preserve"> </w:t>
      </w:r>
      <w:r>
        <w:rPr>
          <w:spacing w:val="10"/>
          <w:sz w:val="24"/>
          <w:szCs w:val="24"/>
        </w:rPr>
        <w:t>t</w:t>
      </w:r>
      <w:r>
        <w:rPr>
          <w:spacing w:val="-10"/>
          <w:sz w:val="24"/>
          <w:szCs w:val="24"/>
        </w:rPr>
        <w:t>y</w:t>
      </w:r>
      <w:r>
        <w:rPr>
          <w:sz w:val="24"/>
          <w:szCs w:val="24"/>
        </w:rPr>
        <w:t>pe</w:t>
      </w:r>
      <w:r>
        <w:rPr>
          <w:spacing w:val="7"/>
          <w:sz w:val="24"/>
          <w:szCs w:val="24"/>
        </w:rPr>
        <w:t xml:space="preserve"> </w:t>
      </w:r>
      <w:r>
        <w:rPr>
          <w:spacing w:val="9"/>
          <w:sz w:val="24"/>
          <w:szCs w:val="24"/>
        </w:rPr>
        <w:t>o</w:t>
      </w:r>
      <w:r>
        <w:rPr>
          <w:sz w:val="24"/>
          <w:szCs w:val="24"/>
        </w:rPr>
        <w:t>f a</w:t>
      </w:r>
      <w:r>
        <w:rPr>
          <w:spacing w:val="12"/>
          <w:sz w:val="24"/>
          <w:szCs w:val="24"/>
        </w:rPr>
        <w:t xml:space="preserve"> </w:t>
      </w:r>
      <w:r>
        <w:rPr>
          <w:spacing w:val="-9"/>
          <w:sz w:val="24"/>
          <w:szCs w:val="24"/>
        </w:rPr>
        <w:t>l</w:t>
      </w:r>
      <w:r>
        <w:rPr>
          <w:spacing w:val="5"/>
          <w:sz w:val="24"/>
          <w:szCs w:val="24"/>
        </w:rPr>
        <w:t>oo</w:t>
      </w:r>
      <w:r>
        <w:rPr>
          <w:sz w:val="24"/>
          <w:szCs w:val="24"/>
        </w:rPr>
        <w:t>p</w:t>
      </w:r>
      <w:r>
        <w:rPr>
          <w:spacing w:val="13"/>
          <w:sz w:val="24"/>
          <w:szCs w:val="24"/>
        </w:rPr>
        <w:t xml:space="preserve"> </w:t>
      </w:r>
      <w:r>
        <w:rPr>
          <w:spacing w:val="-9"/>
          <w:sz w:val="24"/>
          <w:szCs w:val="24"/>
        </w:rPr>
        <w:t>i</w:t>
      </w:r>
      <w:r>
        <w:rPr>
          <w:sz w:val="24"/>
          <w:szCs w:val="24"/>
        </w:rPr>
        <w:t>s</w:t>
      </w:r>
      <w:r>
        <w:rPr>
          <w:spacing w:val="6"/>
          <w:sz w:val="24"/>
          <w:szCs w:val="24"/>
        </w:rPr>
        <w:t xml:space="preserve"> </w:t>
      </w:r>
      <w:r>
        <w:rPr>
          <w:spacing w:val="5"/>
          <w:sz w:val="24"/>
          <w:szCs w:val="24"/>
        </w:rPr>
        <w:t>d</w:t>
      </w:r>
      <w:r>
        <w:rPr>
          <w:spacing w:val="-1"/>
          <w:sz w:val="24"/>
          <w:szCs w:val="24"/>
        </w:rPr>
        <w:t>e</w:t>
      </w:r>
      <w:r>
        <w:rPr>
          <w:spacing w:val="5"/>
          <w:sz w:val="24"/>
          <w:szCs w:val="24"/>
        </w:rPr>
        <w:t>t</w:t>
      </w:r>
      <w:r>
        <w:rPr>
          <w:spacing w:val="-1"/>
          <w:sz w:val="24"/>
          <w:szCs w:val="24"/>
        </w:rPr>
        <w:t>e</w:t>
      </w:r>
      <w:r>
        <w:rPr>
          <w:spacing w:val="1"/>
          <w:sz w:val="24"/>
          <w:szCs w:val="24"/>
        </w:rPr>
        <w:t>r</w:t>
      </w:r>
      <w:r>
        <w:rPr>
          <w:spacing w:val="-4"/>
          <w:sz w:val="24"/>
          <w:szCs w:val="24"/>
        </w:rPr>
        <w:t>mi</w:t>
      </w:r>
      <w:r>
        <w:rPr>
          <w:sz w:val="24"/>
          <w:szCs w:val="24"/>
        </w:rPr>
        <w:t>n</w:t>
      </w:r>
      <w:r>
        <w:rPr>
          <w:spacing w:val="-1"/>
          <w:sz w:val="24"/>
          <w:szCs w:val="24"/>
        </w:rPr>
        <w:t>e</w:t>
      </w:r>
      <w:r>
        <w:rPr>
          <w:sz w:val="24"/>
          <w:szCs w:val="24"/>
        </w:rPr>
        <w:t>d</w:t>
      </w:r>
      <w:r>
        <w:rPr>
          <w:spacing w:val="13"/>
          <w:sz w:val="24"/>
          <w:szCs w:val="24"/>
        </w:rPr>
        <w:t xml:space="preserve"> </w:t>
      </w:r>
      <w:r>
        <w:rPr>
          <w:sz w:val="24"/>
          <w:szCs w:val="24"/>
        </w:rPr>
        <w:t>by</w:t>
      </w:r>
      <w:r>
        <w:rPr>
          <w:spacing w:val="3"/>
          <w:sz w:val="24"/>
          <w:szCs w:val="24"/>
        </w:rPr>
        <w:t xml:space="preserve"> </w:t>
      </w:r>
      <w:r>
        <w:rPr>
          <w:spacing w:val="5"/>
          <w:sz w:val="24"/>
          <w:szCs w:val="24"/>
        </w:rPr>
        <w:t>t</w:t>
      </w:r>
      <w:r>
        <w:rPr>
          <w:spacing w:val="-5"/>
          <w:sz w:val="24"/>
          <w:szCs w:val="24"/>
        </w:rPr>
        <w:t>h</w:t>
      </w:r>
      <w:r>
        <w:rPr>
          <w:sz w:val="24"/>
          <w:szCs w:val="24"/>
        </w:rPr>
        <w:t>e</w:t>
      </w:r>
      <w:r>
        <w:rPr>
          <w:spacing w:val="12"/>
          <w:sz w:val="24"/>
          <w:szCs w:val="24"/>
        </w:rPr>
        <w:t xml:space="preserve"> </w:t>
      </w:r>
      <w:r>
        <w:rPr>
          <w:spacing w:val="-5"/>
          <w:sz w:val="24"/>
          <w:szCs w:val="24"/>
        </w:rPr>
        <w:t>h</w:t>
      </w:r>
      <w:r>
        <w:rPr>
          <w:spacing w:val="4"/>
          <w:sz w:val="24"/>
          <w:szCs w:val="24"/>
        </w:rPr>
        <w:t>e</w:t>
      </w:r>
      <w:r>
        <w:rPr>
          <w:spacing w:val="-1"/>
          <w:sz w:val="24"/>
          <w:szCs w:val="24"/>
        </w:rPr>
        <w:t>a</w:t>
      </w:r>
      <w:r>
        <w:rPr>
          <w:spacing w:val="5"/>
          <w:sz w:val="24"/>
          <w:szCs w:val="24"/>
        </w:rPr>
        <w:t>d</w:t>
      </w:r>
      <w:r>
        <w:rPr>
          <w:spacing w:val="-1"/>
          <w:sz w:val="24"/>
          <w:szCs w:val="24"/>
        </w:rPr>
        <w:t>e</w:t>
      </w:r>
      <w:r>
        <w:rPr>
          <w:sz w:val="24"/>
          <w:szCs w:val="24"/>
        </w:rPr>
        <w:t>r</w:t>
      </w:r>
      <w:r>
        <w:rPr>
          <w:spacing w:val="9"/>
          <w:sz w:val="24"/>
          <w:szCs w:val="24"/>
        </w:rPr>
        <w:t xml:space="preserve"> </w:t>
      </w:r>
      <w:r>
        <w:rPr>
          <w:spacing w:val="-1"/>
          <w:sz w:val="24"/>
          <w:szCs w:val="24"/>
        </w:rPr>
        <w:t>a</w:t>
      </w:r>
      <w:r>
        <w:rPr>
          <w:spacing w:val="-5"/>
          <w:sz w:val="24"/>
          <w:szCs w:val="24"/>
        </w:rPr>
        <w:t>n</w:t>
      </w:r>
      <w:r>
        <w:rPr>
          <w:sz w:val="24"/>
          <w:szCs w:val="24"/>
        </w:rPr>
        <w:t>d</w:t>
      </w:r>
      <w:r>
        <w:rPr>
          <w:spacing w:val="13"/>
          <w:sz w:val="24"/>
          <w:szCs w:val="24"/>
        </w:rPr>
        <w:t xml:space="preserve"> </w:t>
      </w:r>
      <w:r>
        <w:rPr>
          <w:spacing w:val="-4"/>
          <w:sz w:val="24"/>
          <w:szCs w:val="24"/>
        </w:rPr>
        <w:t>l</w:t>
      </w:r>
      <w:r>
        <w:rPr>
          <w:spacing w:val="-1"/>
          <w:sz w:val="24"/>
          <w:szCs w:val="24"/>
        </w:rPr>
        <w:t>a</w:t>
      </w:r>
      <w:r>
        <w:rPr>
          <w:spacing w:val="5"/>
          <w:sz w:val="24"/>
          <w:szCs w:val="24"/>
        </w:rPr>
        <w:t>t</w:t>
      </w:r>
      <w:r>
        <w:rPr>
          <w:spacing w:val="-1"/>
          <w:sz w:val="24"/>
          <w:szCs w:val="24"/>
        </w:rPr>
        <w:t>c</w:t>
      </w:r>
      <w:r>
        <w:rPr>
          <w:sz w:val="24"/>
          <w:szCs w:val="24"/>
        </w:rPr>
        <w:t>h</w:t>
      </w:r>
      <w:r>
        <w:rPr>
          <w:spacing w:val="-4"/>
          <w:sz w:val="24"/>
          <w:szCs w:val="24"/>
        </w:rPr>
        <w:t>i</w:t>
      </w:r>
      <w:r>
        <w:rPr>
          <w:sz w:val="24"/>
          <w:szCs w:val="24"/>
        </w:rPr>
        <w:t>ng</w:t>
      </w:r>
      <w:r>
        <w:rPr>
          <w:spacing w:val="13"/>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s</w:t>
      </w:r>
      <w:r>
        <w:rPr>
          <w:spacing w:val="6"/>
          <w:sz w:val="24"/>
          <w:szCs w:val="24"/>
        </w:rPr>
        <w:t xml:space="preserve"> </w:t>
      </w:r>
      <w:r>
        <w:rPr>
          <w:spacing w:val="5"/>
          <w:sz w:val="24"/>
          <w:szCs w:val="24"/>
        </w:rPr>
        <w:t>o</w:t>
      </w:r>
      <w:r>
        <w:rPr>
          <w:sz w:val="24"/>
          <w:szCs w:val="24"/>
        </w:rPr>
        <w:t xml:space="preserve">f </w:t>
      </w:r>
      <w:r>
        <w:rPr>
          <w:spacing w:val="5"/>
          <w:sz w:val="24"/>
          <w:szCs w:val="24"/>
        </w:rPr>
        <w:t>t</w:t>
      </w:r>
      <w:r>
        <w:rPr>
          <w:spacing w:val="-5"/>
          <w:sz w:val="24"/>
          <w:szCs w:val="24"/>
        </w:rPr>
        <w:t>h</w:t>
      </w:r>
      <w:r>
        <w:rPr>
          <w:sz w:val="24"/>
          <w:szCs w:val="24"/>
        </w:rPr>
        <w:t>e</w:t>
      </w:r>
      <w:r>
        <w:rPr>
          <w:spacing w:val="12"/>
          <w:sz w:val="24"/>
          <w:szCs w:val="24"/>
        </w:rPr>
        <w:t xml:space="preserve"> </w:t>
      </w:r>
      <w:r>
        <w:rPr>
          <w:spacing w:val="-9"/>
          <w:sz w:val="24"/>
          <w:szCs w:val="24"/>
        </w:rPr>
        <w:t>l</w:t>
      </w:r>
      <w:r>
        <w:rPr>
          <w:spacing w:val="5"/>
          <w:sz w:val="24"/>
          <w:szCs w:val="24"/>
        </w:rPr>
        <w:t>oo</w:t>
      </w:r>
      <w:r>
        <w:rPr>
          <w:sz w:val="24"/>
          <w:szCs w:val="24"/>
        </w:rPr>
        <w:t>p.</w:t>
      </w:r>
      <w:r>
        <w:rPr>
          <w:spacing w:val="10"/>
          <w:sz w:val="24"/>
          <w:szCs w:val="24"/>
        </w:rPr>
        <w:t xml:space="preserve"> </w:t>
      </w:r>
      <w:r>
        <w:rPr>
          <w:spacing w:val="1"/>
          <w:sz w:val="24"/>
          <w:szCs w:val="24"/>
        </w:rPr>
        <w:t>I</w:t>
      </w:r>
      <w:r>
        <w:rPr>
          <w:sz w:val="24"/>
          <w:szCs w:val="24"/>
        </w:rPr>
        <w:t>n</w:t>
      </w:r>
      <w:r>
        <w:rPr>
          <w:spacing w:val="3"/>
          <w:sz w:val="24"/>
          <w:szCs w:val="24"/>
        </w:rPr>
        <w:t xml:space="preserve"> </w:t>
      </w:r>
      <w:r>
        <w:rPr>
          <w:sz w:val="24"/>
          <w:szCs w:val="24"/>
        </w:rPr>
        <w:t>a</w:t>
      </w:r>
      <w:r>
        <w:rPr>
          <w:spacing w:val="7"/>
          <w:sz w:val="24"/>
          <w:szCs w:val="24"/>
        </w:rPr>
        <w:t xml:space="preserve"> </w:t>
      </w:r>
      <w:r>
        <w:rPr>
          <w:sz w:val="24"/>
          <w:szCs w:val="24"/>
        </w:rPr>
        <w:t>p</w:t>
      </w:r>
      <w:r>
        <w:rPr>
          <w:spacing w:val="1"/>
          <w:sz w:val="24"/>
          <w:szCs w:val="24"/>
        </w:rPr>
        <w:t>r</w:t>
      </w:r>
      <w:r>
        <w:rPr>
          <w:spacing w:val="12"/>
          <w:sz w:val="24"/>
          <w:szCs w:val="24"/>
        </w:rPr>
        <w:t>e</w:t>
      </w:r>
      <w:r>
        <w:rPr>
          <w:sz w:val="24"/>
          <w:szCs w:val="24"/>
        </w:rPr>
        <w:t xml:space="preserve">- </w:t>
      </w:r>
      <w:r>
        <w:rPr>
          <w:spacing w:val="5"/>
          <w:sz w:val="24"/>
          <w:szCs w:val="24"/>
        </w:rPr>
        <w:t>t</w:t>
      </w:r>
      <w:r>
        <w:rPr>
          <w:spacing w:val="-1"/>
          <w:sz w:val="24"/>
          <w:szCs w:val="24"/>
        </w:rPr>
        <w:t>e</w:t>
      </w:r>
      <w:r>
        <w:rPr>
          <w:spacing w:val="-7"/>
          <w:sz w:val="24"/>
          <w:szCs w:val="24"/>
        </w:rPr>
        <w:t>s</w:t>
      </w:r>
      <w:r>
        <w:rPr>
          <w:spacing w:val="5"/>
          <w:sz w:val="24"/>
          <w:szCs w:val="24"/>
        </w:rPr>
        <w:t>t</w:t>
      </w:r>
      <w:r>
        <w:rPr>
          <w:spacing w:val="-1"/>
          <w:sz w:val="24"/>
          <w:szCs w:val="24"/>
        </w:rPr>
        <w:t>e</w:t>
      </w:r>
      <w:r>
        <w:rPr>
          <w:sz w:val="24"/>
          <w:szCs w:val="24"/>
        </w:rPr>
        <w:t>d</w:t>
      </w:r>
      <w:r>
        <w:rPr>
          <w:spacing w:val="2"/>
          <w:sz w:val="24"/>
          <w:szCs w:val="24"/>
        </w:rPr>
        <w:t xml:space="preserve"> </w:t>
      </w:r>
      <w:r>
        <w:rPr>
          <w:spacing w:val="-9"/>
          <w:sz w:val="24"/>
          <w:szCs w:val="24"/>
        </w:rPr>
        <w:t>l</w:t>
      </w:r>
      <w:r>
        <w:rPr>
          <w:spacing w:val="5"/>
          <w:sz w:val="24"/>
          <w:szCs w:val="24"/>
        </w:rPr>
        <w:t>oo</w:t>
      </w:r>
      <w:r>
        <w:rPr>
          <w:sz w:val="24"/>
          <w:szCs w:val="24"/>
        </w:rPr>
        <w:t xml:space="preserve">p, </w:t>
      </w:r>
      <w:r>
        <w:rPr>
          <w:spacing w:val="5"/>
          <w:sz w:val="24"/>
          <w:szCs w:val="24"/>
        </w:rPr>
        <w:t>t</w:t>
      </w:r>
      <w:r>
        <w:rPr>
          <w:spacing w:val="-5"/>
          <w:sz w:val="24"/>
          <w:szCs w:val="24"/>
        </w:rPr>
        <w:t>h</w:t>
      </w:r>
      <w:r>
        <w:rPr>
          <w:sz w:val="24"/>
          <w:szCs w:val="24"/>
        </w:rPr>
        <w:t>e</w:t>
      </w:r>
      <w:r>
        <w:rPr>
          <w:spacing w:val="1"/>
          <w:sz w:val="24"/>
          <w:szCs w:val="24"/>
        </w:rPr>
        <w:t xml:space="preserve"> </w:t>
      </w:r>
      <w:r>
        <w:rPr>
          <w:spacing w:val="2"/>
          <w:sz w:val="24"/>
          <w:szCs w:val="24"/>
        </w:rPr>
        <w:t>2-</w:t>
      </w:r>
      <w:r>
        <w:rPr>
          <w:sz w:val="24"/>
          <w:szCs w:val="24"/>
        </w:rPr>
        <w:t>w</w:t>
      </w:r>
      <w:r>
        <w:rPr>
          <w:spacing w:val="3"/>
          <w:sz w:val="24"/>
          <w:szCs w:val="24"/>
        </w:rPr>
        <w:t>a</w:t>
      </w:r>
      <w:r>
        <w:rPr>
          <w:sz w:val="24"/>
          <w:szCs w:val="24"/>
        </w:rPr>
        <w:t>y</w:t>
      </w:r>
      <w:r>
        <w:rPr>
          <w:spacing w:val="-3"/>
          <w:sz w:val="24"/>
          <w:szCs w:val="24"/>
        </w:rPr>
        <w:t xml:space="preserve"> </w:t>
      </w:r>
      <w:r>
        <w:rPr>
          <w:spacing w:val="-5"/>
          <w:sz w:val="24"/>
          <w:szCs w:val="24"/>
        </w:rPr>
        <w:t>h</w:t>
      </w:r>
      <w:r>
        <w:rPr>
          <w:spacing w:val="-1"/>
          <w:sz w:val="24"/>
          <w:szCs w:val="24"/>
        </w:rPr>
        <w:t>ea</w:t>
      </w:r>
      <w:r>
        <w:rPr>
          <w:sz w:val="24"/>
          <w:szCs w:val="24"/>
        </w:rPr>
        <w:t>d</w:t>
      </w:r>
      <w:r>
        <w:rPr>
          <w:spacing w:val="-1"/>
          <w:sz w:val="24"/>
          <w:szCs w:val="24"/>
        </w:rPr>
        <w:t>e</w:t>
      </w:r>
      <w:r>
        <w:rPr>
          <w:sz w:val="24"/>
          <w:szCs w:val="24"/>
        </w:rPr>
        <w:t>r</w:t>
      </w:r>
      <w:r>
        <w:rPr>
          <w:spacing w:val="8"/>
          <w:sz w:val="24"/>
          <w:szCs w:val="24"/>
        </w:rPr>
        <w:t xml:space="preserve"> </w:t>
      </w:r>
      <w:r>
        <w:rPr>
          <w:spacing w:val="-5"/>
          <w:sz w:val="24"/>
          <w:szCs w:val="24"/>
        </w:rPr>
        <w:t>n</w:t>
      </w:r>
      <w:r>
        <w:rPr>
          <w:spacing w:val="5"/>
          <w:sz w:val="24"/>
          <w:szCs w:val="24"/>
        </w:rPr>
        <w:t>o</w:t>
      </w:r>
      <w:r>
        <w:rPr>
          <w:sz w:val="24"/>
          <w:szCs w:val="24"/>
        </w:rPr>
        <w:t>de</w:t>
      </w:r>
      <w:r>
        <w:rPr>
          <w:spacing w:val="1"/>
          <w:sz w:val="24"/>
          <w:szCs w:val="24"/>
        </w:rPr>
        <w:t xml:space="preserve"> </w:t>
      </w:r>
      <w:r>
        <w:rPr>
          <w:sz w:val="24"/>
          <w:szCs w:val="24"/>
        </w:rPr>
        <w:t>d</w:t>
      </w:r>
      <w:r>
        <w:rPr>
          <w:spacing w:val="-1"/>
          <w:sz w:val="24"/>
          <w:szCs w:val="24"/>
        </w:rPr>
        <w:t>e</w:t>
      </w:r>
      <w:r>
        <w:rPr>
          <w:spacing w:val="5"/>
          <w:sz w:val="24"/>
          <w:szCs w:val="24"/>
        </w:rPr>
        <w:t>t</w:t>
      </w:r>
      <w:r>
        <w:rPr>
          <w:spacing w:val="-1"/>
          <w:sz w:val="24"/>
          <w:szCs w:val="24"/>
        </w:rPr>
        <w:t>e</w:t>
      </w:r>
      <w:r>
        <w:rPr>
          <w:spacing w:val="1"/>
          <w:sz w:val="24"/>
          <w:szCs w:val="24"/>
        </w:rPr>
        <w:t>r</w:t>
      </w:r>
      <w:r>
        <w:rPr>
          <w:spacing w:val="-4"/>
          <w:sz w:val="24"/>
          <w:szCs w:val="24"/>
        </w:rPr>
        <w:t>mi</w:t>
      </w:r>
      <w:r>
        <w:rPr>
          <w:sz w:val="24"/>
          <w:szCs w:val="24"/>
        </w:rPr>
        <w:t>n</w:t>
      </w:r>
      <w:r>
        <w:rPr>
          <w:spacing w:val="-1"/>
          <w:sz w:val="24"/>
          <w:szCs w:val="24"/>
        </w:rPr>
        <w:t>e</w:t>
      </w:r>
      <w:r>
        <w:rPr>
          <w:sz w:val="24"/>
          <w:szCs w:val="24"/>
        </w:rPr>
        <w:t xml:space="preserve">s </w:t>
      </w:r>
      <w:r>
        <w:rPr>
          <w:spacing w:val="4"/>
          <w:sz w:val="24"/>
          <w:szCs w:val="24"/>
        </w:rPr>
        <w:t>w</w:t>
      </w:r>
      <w:r>
        <w:rPr>
          <w:sz w:val="24"/>
          <w:szCs w:val="24"/>
        </w:rPr>
        <w:t>h</w:t>
      </w:r>
      <w:r>
        <w:rPr>
          <w:spacing w:val="-1"/>
          <w:sz w:val="24"/>
          <w:szCs w:val="24"/>
        </w:rPr>
        <w:t>e</w:t>
      </w:r>
      <w:r>
        <w:rPr>
          <w:spacing w:val="5"/>
          <w:sz w:val="24"/>
          <w:szCs w:val="24"/>
        </w:rPr>
        <w:t>t</w:t>
      </w:r>
      <w:r>
        <w:rPr>
          <w:spacing w:val="-5"/>
          <w:sz w:val="24"/>
          <w:szCs w:val="24"/>
        </w:rPr>
        <w:t>h</w:t>
      </w:r>
      <w:r>
        <w:rPr>
          <w:spacing w:val="-1"/>
          <w:sz w:val="24"/>
          <w:szCs w:val="24"/>
        </w:rPr>
        <w:t>e</w:t>
      </w:r>
      <w:r>
        <w:rPr>
          <w:sz w:val="24"/>
          <w:szCs w:val="24"/>
        </w:rPr>
        <w:t>r</w:t>
      </w:r>
      <w:r>
        <w:rPr>
          <w:spacing w:val="4"/>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9"/>
          <w:sz w:val="24"/>
          <w:szCs w:val="24"/>
        </w:rPr>
        <w:t>l</w:t>
      </w:r>
      <w:r>
        <w:rPr>
          <w:spacing w:val="5"/>
          <w:sz w:val="24"/>
          <w:szCs w:val="24"/>
        </w:rPr>
        <w:t>oo</w:t>
      </w:r>
      <w:r>
        <w:rPr>
          <w:sz w:val="24"/>
          <w:szCs w:val="24"/>
        </w:rPr>
        <w:t>p</w:t>
      </w:r>
      <w:r>
        <w:rPr>
          <w:spacing w:val="2"/>
          <w:sz w:val="24"/>
          <w:szCs w:val="24"/>
        </w:rPr>
        <w:t xml:space="preserve"> </w:t>
      </w:r>
      <w:r>
        <w:rPr>
          <w:spacing w:val="-9"/>
          <w:sz w:val="24"/>
          <w:szCs w:val="24"/>
        </w:rPr>
        <w:t>i</w:t>
      </w:r>
      <w:r>
        <w:rPr>
          <w:sz w:val="24"/>
          <w:szCs w:val="24"/>
        </w:rPr>
        <w:t xml:space="preserve">s </w:t>
      </w:r>
      <w:r>
        <w:rPr>
          <w:spacing w:val="4"/>
          <w:sz w:val="24"/>
          <w:szCs w:val="24"/>
        </w:rPr>
        <w:t>e</w:t>
      </w:r>
      <w:r>
        <w:rPr>
          <w:spacing w:val="-5"/>
          <w:sz w:val="24"/>
          <w:szCs w:val="24"/>
        </w:rPr>
        <w:t>x</w:t>
      </w:r>
      <w:r>
        <w:rPr>
          <w:spacing w:val="-1"/>
          <w:sz w:val="24"/>
          <w:szCs w:val="24"/>
        </w:rPr>
        <w:t>ec</w:t>
      </w:r>
      <w:r>
        <w:rPr>
          <w:sz w:val="24"/>
          <w:szCs w:val="24"/>
        </w:rPr>
        <w:t>u</w:t>
      </w:r>
      <w:r>
        <w:rPr>
          <w:spacing w:val="5"/>
          <w:sz w:val="24"/>
          <w:szCs w:val="24"/>
        </w:rPr>
        <w:t>t</w:t>
      </w:r>
      <w:r>
        <w:rPr>
          <w:spacing w:val="-1"/>
          <w:sz w:val="24"/>
          <w:szCs w:val="24"/>
        </w:rPr>
        <w:t>e</w:t>
      </w:r>
      <w:r>
        <w:rPr>
          <w:sz w:val="24"/>
          <w:szCs w:val="24"/>
        </w:rPr>
        <w:t>d</w:t>
      </w:r>
      <w:r>
        <w:rPr>
          <w:spacing w:val="2"/>
          <w:sz w:val="24"/>
          <w:szCs w:val="24"/>
        </w:rPr>
        <w:t xml:space="preserve"> </w:t>
      </w:r>
      <w:r>
        <w:rPr>
          <w:spacing w:val="5"/>
          <w:sz w:val="24"/>
          <w:szCs w:val="24"/>
        </w:rPr>
        <w:t>o</w:t>
      </w:r>
      <w:r>
        <w:rPr>
          <w:sz w:val="24"/>
          <w:szCs w:val="24"/>
        </w:rPr>
        <w:t>r</w:t>
      </w:r>
      <w:r>
        <w:rPr>
          <w:spacing w:val="4"/>
          <w:sz w:val="24"/>
          <w:szCs w:val="24"/>
        </w:rPr>
        <w:t xml:space="preserve"> </w:t>
      </w:r>
      <w:r>
        <w:rPr>
          <w:spacing w:val="-5"/>
          <w:sz w:val="24"/>
          <w:szCs w:val="24"/>
        </w:rPr>
        <w:t>n</w:t>
      </w:r>
      <w:r>
        <w:rPr>
          <w:sz w:val="24"/>
          <w:szCs w:val="24"/>
        </w:rPr>
        <w:t>ot,</w:t>
      </w:r>
      <w:r>
        <w:rPr>
          <w:spacing w:val="5"/>
          <w:sz w:val="24"/>
          <w:szCs w:val="24"/>
        </w:rPr>
        <w:t xml:space="preserve"> </w:t>
      </w:r>
      <w:r>
        <w:rPr>
          <w:spacing w:val="-1"/>
          <w:sz w:val="24"/>
          <w:szCs w:val="24"/>
        </w:rPr>
        <w:t>a</w:t>
      </w:r>
      <w:r>
        <w:rPr>
          <w:spacing w:val="-5"/>
          <w:sz w:val="24"/>
          <w:szCs w:val="24"/>
        </w:rPr>
        <w:t>n</w:t>
      </w:r>
      <w:r>
        <w:rPr>
          <w:sz w:val="24"/>
          <w:szCs w:val="24"/>
        </w:rPr>
        <w:t>d</w:t>
      </w:r>
      <w:r>
        <w:rPr>
          <w:spacing w:val="2"/>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10"/>
          <w:sz w:val="24"/>
          <w:szCs w:val="24"/>
        </w:rPr>
        <w:t>1</w:t>
      </w:r>
      <w:r>
        <w:rPr>
          <w:sz w:val="24"/>
          <w:szCs w:val="24"/>
        </w:rPr>
        <w:t>- w</w:t>
      </w:r>
      <w:r>
        <w:rPr>
          <w:spacing w:val="3"/>
          <w:sz w:val="24"/>
          <w:szCs w:val="24"/>
        </w:rPr>
        <w:t>a</w:t>
      </w:r>
      <w:r>
        <w:rPr>
          <w:sz w:val="24"/>
          <w:szCs w:val="24"/>
        </w:rPr>
        <w:t>y</w:t>
      </w:r>
      <w:r>
        <w:rPr>
          <w:spacing w:val="5"/>
          <w:sz w:val="24"/>
          <w:szCs w:val="24"/>
        </w:rPr>
        <w:t xml:space="preserve"> </w:t>
      </w:r>
      <w:r>
        <w:rPr>
          <w:spacing w:val="-4"/>
          <w:sz w:val="24"/>
          <w:szCs w:val="24"/>
        </w:rPr>
        <w:t>l</w:t>
      </w:r>
      <w:r>
        <w:rPr>
          <w:spacing w:val="-1"/>
          <w:sz w:val="24"/>
          <w:szCs w:val="24"/>
        </w:rPr>
        <w:t>a</w:t>
      </w:r>
      <w:r>
        <w:rPr>
          <w:spacing w:val="5"/>
          <w:sz w:val="24"/>
          <w:szCs w:val="24"/>
        </w:rPr>
        <w:t>t</w:t>
      </w:r>
      <w:r>
        <w:rPr>
          <w:spacing w:val="-1"/>
          <w:sz w:val="24"/>
          <w:szCs w:val="24"/>
        </w:rPr>
        <w:t>c</w:t>
      </w:r>
      <w:r>
        <w:rPr>
          <w:sz w:val="24"/>
          <w:szCs w:val="24"/>
        </w:rPr>
        <w:t>h</w:t>
      </w:r>
      <w:r>
        <w:rPr>
          <w:spacing w:val="-4"/>
          <w:sz w:val="24"/>
          <w:szCs w:val="24"/>
        </w:rPr>
        <w:t>i</w:t>
      </w:r>
      <w:r>
        <w:rPr>
          <w:sz w:val="24"/>
          <w:szCs w:val="24"/>
        </w:rPr>
        <w:t>ng</w:t>
      </w:r>
      <w:r>
        <w:rPr>
          <w:spacing w:val="9"/>
          <w:sz w:val="24"/>
          <w:szCs w:val="24"/>
        </w:rPr>
        <w:t xml:space="preserve"> </w:t>
      </w:r>
      <w:r>
        <w:rPr>
          <w:spacing w:val="-5"/>
          <w:sz w:val="24"/>
          <w:szCs w:val="24"/>
        </w:rPr>
        <w:t>n</w:t>
      </w:r>
      <w:r>
        <w:rPr>
          <w:spacing w:val="5"/>
          <w:sz w:val="24"/>
          <w:szCs w:val="24"/>
        </w:rPr>
        <w:t>o</w:t>
      </w:r>
      <w:r>
        <w:rPr>
          <w:sz w:val="24"/>
          <w:szCs w:val="24"/>
        </w:rPr>
        <w:t>de</w:t>
      </w:r>
      <w:r>
        <w:rPr>
          <w:spacing w:val="4"/>
          <w:sz w:val="24"/>
          <w:szCs w:val="24"/>
        </w:rPr>
        <w:t xml:space="preserve"> </w:t>
      </w:r>
      <w:r>
        <w:rPr>
          <w:spacing w:val="5"/>
          <w:sz w:val="24"/>
          <w:szCs w:val="24"/>
        </w:rPr>
        <w:t>t</w:t>
      </w:r>
      <w:r>
        <w:rPr>
          <w:spacing w:val="1"/>
          <w:sz w:val="24"/>
          <w:szCs w:val="24"/>
        </w:rPr>
        <w:t>r</w:t>
      </w:r>
      <w:r>
        <w:rPr>
          <w:spacing w:val="-1"/>
          <w:sz w:val="24"/>
          <w:szCs w:val="24"/>
        </w:rPr>
        <w:t>a</w:t>
      </w:r>
      <w:r>
        <w:rPr>
          <w:spacing w:val="-5"/>
          <w:sz w:val="24"/>
          <w:szCs w:val="24"/>
        </w:rPr>
        <w:t>n</w:t>
      </w:r>
      <w:r>
        <w:rPr>
          <w:spacing w:val="2"/>
          <w:sz w:val="24"/>
          <w:szCs w:val="24"/>
        </w:rPr>
        <w:t>s</w:t>
      </w:r>
      <w:r>
        <w:rPr>
          <w:spacing w:val="-3"/>
          <w:sz w:val="24"/>
          <w:szCs w:val="24"/>
        </w:rPr>
        <w:t>f</w:t>
      </w:r>
      <w:r>
        <w:rPr>
          <w:spacing w:val="-1"/>
          <w:sz w:val="24"/>
          <w:szCs w:val="24"/>
        </w:rPr>
        <w:t>e</w:t>
      </w:r>
      <w:r>
        <w:rPr>
          <w:spacing w:val="1"/>
          <w:sz w:val="24"/>
          <w:szCs w:val="24"/>
        </w:rPr>
        <w:t>r</w:t>
      </w:r>
      <w:r>
        <w:rPr>
          <w:sz w:val="24"/>
          <w:szCs w:val="24"/>
        </w:rPr>
        <w:t>s</w:t>
      </w:r>
      <w:r>
        <w:rPr>
          <w:spacing w:val="2"/>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w:t>
      </w:r>
      <w:r>
        <w:rPr>
          <w:spacing w:val="1"/>
          <w:sz w:val="24"/>
          <w:szCs w:val="24"/>
        </w:rPr>
        <w:t>r</w:t>
      </w:r>
      <w:r>
        <w:rPr>
          <w:spacing w:val="5"/>
          <w:sz w:val="24"/>
          <w:szCs w:val="24"/>
        </w:rPr>
        <w:t>o</w:t>
      </w:r>
      <w:r>
        <w:rPr>
          <w:sz w:val="24"/>
          <w:szCs w:val="24"/>
        </w:rPr>
        <w:t xml:space="preserve">l </w:t>
      </w:r>
      <w:r>
        <w:rPr>
          <w:spacing w:val="-5"/>
          <w:sz w:val="24"/>
          <w:szCs w:val="24"/>
        </w:rPr>
        <w:t>b</w:t>
      </w:r>
      <w:r>
        <w:rPr>
          <w:spacing w:val="-1"/>
          <w:sz w:val="24"/>
          <w:szCs w:val="24"/>
        </w:rPr>
        <w:t>ac</w:t>
      </w:r>
      <w:r>
        <w:rPr>
          <w:sz w:val="24"/>
          <w:szCs w:val="24"/>
        </w:rPr>
        <w:t>k</w:t>
      </w:r>
      <w:r>
        <w:rPr>
          <w:spacing w:val="9"/>
          <w:sz w:val="24"/>
          <w:szCs w:val="24"/>
        </w:rPr>
        <w:t xml:space="preserve"> </w:t>
      </w:r>
      <w:r>
        <w:rPr>
          <w:sz w:val="24"/>
          <w:szCs w:val="24"/>
        </w:rPr>
        <w:t>to</w:t>
      </w:r>
      <w:r>
        <w:rPr>
          <w:spacing w:val="10"/>
          <w:sz w:val="24"/>
          <w:szCs w:val="24"/>
        </w:rPr>
        <w:t xml:space="preserve"> </w:t>
      </w:r>
      <w:r>
        <w:rPr>
          <w:sz w:val="24"/>
          <w:szCs w:val="24"/>
        </w:rPr>
        <w:t>t</w:t>
      </w:r>
      <w:r>
        <w:rPr>
          <w:spacing w:val="-4"/>
          <w:sz w:val="24"/>
          <w:szCs w:val="24"/>
        </w:rPr>
        <w:t>h</w:t>
      </w:r>
      <w:r>
        <w:rPr>
          <w:sz w:val="24"/>
          <w:szCs w:val="24"/>
        </w:rPr>
        <w:t>e</w:t>
      </w:r>
      <w:r>
        <w:rPr>
          <w:spacing w:val="13"/>
          <w:sz w:val="24"/>
          <w:szCs w:val="24"/>
        </w:rPr>
        <w:t xml:space="preserve"> </w:t>
      </w:r>
      <w:r>
        <w:rPr>
          <w:spacing w:val="-5"/>
          <w:sz w:val="24"/>
          <w:szCs w:val="24"/>
        </w:rPr>
        <w:t>h</w:t>
      </w:r>
      <w:r>
        <w:rPr>
          <w:spacing w:val="-1"/>
          <w:sz w:val="24"/>
          <w:szCs w:val="24"/>
        </w:rPr>
        <w:t>ea</w:t>
      </w:r>
      <w:r>
        <w:rPr>
          <w:sz w:val="24"/>
          <w:szCs w:val="24"/>
        </w:rPr>
        <w:t>d</w:t>
      </w:r>
      <w:r>
        <w:rPr>
          <w:spacing w:val="-1"/>
          <w:sz w:val="24"/>
          <w:szCs w:val="24"/>
        </w:rPr>
        <w:t>e</w:t>
      </w:r>
      <w:r>
        <w:rPr>
          <w:sz w:val="24"/>
          <w:szCs w:val="24"/>
        </w:rPr>
        <w:t>r</w:t>
      </w:r>
      <w:r>
        <w:rPr>
          <w:spacing w:val="11"/>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w:t>
      </w:r>
      <w:r>
        <w:rPr>
          <w:spacing w:val="16"/>
          <w:sz w:val="24"/>
          <w:szCs w:val="24"/>
        </w:rPr>
        <w:t xml:space="preserve"> </w:t>
      </w:r>
      <w:r>
        <w:rPr>
          <w:sz w:val="24"/>
          <w:szCs w:val="24"/>
        </w:rPr>
        <w:t>A</w:t>
      </w:r>
      <w:r>
        <w:rPr>
          <w:spacing w:val="4"/>
          <w:sz w:val="24"/>
          <w:szCs w:val="24"/>
        </w:rPr>
        <w:t xml:space="preserve"> </w:t>
      </w:r>
      <w:r>
        <w:rPr>
          <w:sz w:val="24"/>
          <w:szCs w:val="24"/>
        </w:rPr>
        <w:t>p</w:t>
      </w:r>
      <w:r>
        <w:rPr>
          <w:spacing w:val="5"/>
          <w:sz w:val="24"/>
          <w:szCs w:val="24"/>
        </w:rPr>
        <w:t>o</w:t>
      </w:r>
      <w:r>
        <w:rPr>
          <w:spacing w:val="-2"/>
          <w:sz w:val="24"/>
          <w:szCs w:val="24"/>
        </w:rPr>
        <w:t>s</w:t>
      </w:r>
      <w:r>
        <w:rPr>
          <w:spacing w:val="1"/>
          <w:sz w:val="24"/>
          <w:szCs w:val="24"/>
        </w:rPr>
        <w:t>t</w:t>
      </w:r>
      <w:r>
        <w:rPr>
          <w:spacing w:val="-3"/>
          <w:sz w:val="24"/>
          <w:szCs w:val="24"/>
        </w:rPr>
        <w:t>-</w:t>
      </w:r>
      <w:r>
        <w:rPr>
          <w:spacing w:val="5"/>
          <w:sz w:val="24"/>
          <w:szCs w:val="24"/>
        </w:rPr>
        <w:t>t</w:t>
      </w:r>
      <w:r>
        <w:rPr>
          <w:spacing w:val="-1"/>
          <w:sz w:val="24"/>
          <w:szCs w:val="24"/>
        </w:rPr>
        <w:t>e</w:t>
      </w:r>
      <w:r>
        <w:rPr>
          <w:spacing w:val="-2"/>
          <w:sz w:val="24"/>
          <w:szCs w:val="24"/>
        </w:rPr>
        <w:t>s</w:t>
      </w:r>
      <w:r>
        <w:rPr>
          <w:spacing w:val="5"/>
          <w:sz w:val="24"/>
          <w:szCs w:val="24"/>
        </w:rPr>
        <w:t>t</w:t>
      </w:r>
      <w:r>
        <w:rPr>
          <w:spacing w:val="-1"/>
          <w:sz w:val="24"/>
          <w:szCs w:val="24"/>
        </w:rPr>
        <w:t>e</w:t>
      </w:r>
      <w:r>
        <w:rPr>
          <w:sz w:val="24"/>
          <w:szCs w:val="24"/>
        </w:rPr>
        <w:t>d</w:t>
      </w:r>
      <w:r>
        <w:rPr>
          <w:spacing w:val="5"/>
          <w:sz w:val="24"/>
          <w:szCs w:val="24"/>
        </w:rPr>
        <w:t xml:space="preserve"> </w:t>
      </w:r>
      <w:r>
        <w:rPr>
          <w:spacing w:val="-9"/>
          <w:sz w:val="24"/>
          <w:szCs w:val="24"/>
        </w:rPr>
        <w:t>l</w:t>
      </w:r>
      <w:r>
        <w:rPr>
          <w:spacing w:val="5"/>
          <w:sz w:val="24"/>
          <w:szCs w:val="24"/>
        </w:rPr>
        <w:t>oo</w:t>
      </w:r>
      <w:r>
        <w:rPr>
          <w:sz w:val="24"/>
          <w:szCs w:val="24"/>
        </w:rPr>
        <w:t>p</w:t>
      </w:r>
      <w:r>
        <w:rPr>
          <w:spacing w:val="9"/>
          <w:sz w:val="24"/>
          <w:szCs w:val="24"/>
        </w:rPr>
        <w:t xml:space="preserve"> </w:t>
      </w:r>
      <w:r>
        <w:rPr>
          <w:spacing w:val="-9"/>
          <w:sz w:val="24"/>
          <w:szCs w:val="24"/>
        </w:rPr>
        <w:t>i</w:t>
      </w:r>
      <w:r>
        <w:rPr>
          <w:sz w:val="24"/>
          <w:szCs w:val="24"/>
        </w:rPr>
        <w:t xml:space="preserve">s </w:t>
      </w:r>
      <w:r>
        <w:rPr>
          <w:spacing w:val="-1"/>
          <w:sz w:val="24"/>
          <w:szCs w:val="24"/>
        </w:rPr>
        <w:t>c</w:t>
      </w:r>
      <w:r>
        <w:rPr>
          <w:spacing w:val="-5"/>
          <w:sz w:val="24"/>
          <w:szCs w:val="24"/>
        </w:rPr>
        <w:t>h</w:t>
      </w:r>
      <w:r>
        <w:rPr>
          <w:spacing w:val="-1"/>
          <w:sz w:val="24"/>
          <w:szCs w:val="24"/>
        </w:rPr>
        <w:t>a</w:t>
      </w:r>
      <w:r>
        <w:rPr>
          <w:spacing w:val="1"/>
          <w:sz w:val="24"/>
          <w:szCs w:val="24"/>
        </w:rPr>
        <w:t>r</w:t>
      </w:r>
      <w:r>
        <w:rPr>
          <w:spacing w:val="-1"/>
          <w:sz w:val="24"/>
          <w:szCs w:val="24"/>
        </w:rPr>
        <w:t>ac</w:t>
      </w:r>
      <w:r>
        <w:rPr>
          <w:spacing w:val="5"/>
          <w:sz w:val="24"/>
          <w:szCs w:val="24"/>
        </w:rPr>
        <w:t>t</w:t>
      </w:r>
      <w:r>
        <w:rPr>
          <w:spacing w:val="-1"/>
          <w:sz w:val="24"/>
          <w:szCs w:val="24"/>
        </w:rPr>
        <w:t>e</w:t>
      </w:r>
      <w:r>
        <w:rPr>
          <w:spacing w:val="6"/>
          <w:sz w:val="24"/>
          <w:szCs w:val="24"/>
        </w:rPr>
        <w:t>r</w:t>
      </w:r>
      <w:r>
        <w:rPr>
          <w:spacing w:val="-9"/>
          <w:sz w:val="24"/>
          <w:szCs w:val="24"/>
        </w:rPr>
        <w:t>i</w:t>
      </w:r>
      <w:r>
        <w:rPr>
          <w:spacing w:val="-1"/>
          <w:sz w:val="24"/>
          <w:szCs w:val="24"/>
        </w:rPr>
        <w:t>ze</w:t>
      </w:r>
      <w:r>
        <w:rPr>
          <w:sz w:val="24"/>
          <w:szCs w:val="24"/>
        </w:rPr>
        <w:t>d</w:t>
      </w:r>
      <w:r>
        <w:rPr>
          <w:spacing w:val="12"/>
          <w:sz w:val="24"/>
          <w:szCs w:val="24"/>
        </w:rPr>
        <w:t xml:space="preserve"> </w:t>
      </w:r>
      <w:r>
        <w:rPr>
          <w:sz w:val="24"/>
          <w:szCs w:val="24"/>
        </w:rPr>
        <w:t>by</w:t>
      </w:r>
      <w:r>
        <w:rPr>
          <w:spacing w:val="2"/>
          <w:sz w:val="24"/>
          <w:szCs w:val="24"/>
        </w:rPr>
        <w:t xml:space="preserve"> </w:t>
      </w:r>
      <w:r>
        <w:rPr>
          <w:sz w:val="24"/>
          <w:szCs w:val="24"/>
        </w:rPr>
        <w:t>a</w:t>
      </w:r>
      <w:r>
        <w:rPr>
          <w:spacing w:val="6"/>
          <w:sz w:val="24"/>
          <w:szCs w:val="24"/>
        </w:rPr>
        <w:t xml:space="preserve"> </w:t>
      </w:r>
      <w:r>
        <w:rPr>
          <w:spacing w:val="2"/>
          <w:sz w:val="24"/>
          <w:szCs w:val="24"/>
        </w:rPr>
        <w:t>2-</w:t>
      </w:r>
      <w:r>
        <w:rPr>
          <w:sz w:val="24"/>
          <w:szCs w:val="24"/>
        </w:rPr>
        <w:t>w</w:t>
      </w:r>
      <w:r>
        <w:rPr>
          <w:spacing w:val="3"/>
          <w:sz w:val="24"/>
          <w:szCs w:val="24"/>
        </w:rPr>
        <w:t>a</w:t>
      </w:r>
      <w:r>
        <w:rPr>
          <w:sz w:val="24"/>
          <w:szCs w:val="24"/>
        </w:rPr>
        <w:t>y</w:t>
      </w:r>
      <w:r>
        <w:rPr>
          <w:spacing w:val="7"/>
          <w:sz w:val="24"/>
          <w:szCs w:val="24"/>
        </w:rPr>
        <w:t xml:space="preserve"> </w:t>
      </w:r>
      <w:r>
        <w:rPr>
          <w:spacing w:val="-4"/>
          <w:sz w:val="24"/>
          <w:szCs w:val="24"/>
        </w:rPr>
        <w:t>l</w:t>
      </w:r>
      <w:r>
        <w:rPr>
          <w:spacing w:val="-1"/>
          <w:sz w:val="24"/>
          <w:szCs w:val="24"/>
        </w:rPr>
        <w:t>a</w:t>
      </w:r>
      <w:r>
        <w:rPr>
          <w:spacing w:val="5"/>
          <w:sz w:val="24"/>
          <w:szCs w:val="24"/>
        </w:rPr>
        <w:t>t</w:t>
      </w:r>
      <w:r>
        <w:rPr>
          <w:spacing w:val="-1"/>
          <w:sz w:val="24"/>
          <w:szCs w:val="24"/>
        </w:rPr>
        <w:t>c</w:t>
      </w:r>
      <w:r>
        <w:rPr>
          <w:sz w:val="24"/>
          <w:szCs w:val="24"/>
        </w:rPr>
        <w:t>h</w:t>
      </w:r>
      <w:r>
        <w:rPr>
          <w:spacing w:val="-4"/>
          <w:sz w:val="24"/>
          <w:szCs w:val="24"/>
        </w:rPr>
        <w:t>i</w:t>
      </w:r>
      <w:r>
        <w:rPr>
          <w:sz w:val="24"/>
          <w:szCs w:val="24"/>
        </w:rPr>
        <w:t>ng</w:t>
      </w:r>
      <w:r>
        <w:rPr>
          <w:spacing w:val="7"/>
          <w:sz w:val="24"/>
          <w:szCs w:val="24"/>
        </w:rPr>
        <w:t xml:space="preserve"> </w:t>
      </w:r>
      <w:r>
        <w:rPr>
          <w:spacing w:val="-5"/>
          <w:sz w:val="24"/>
          <w:szCs w:val="24"/>
        </w:rPr>
        <w:t>n</w:t>
      </w:r>
      <w:r>
        <w:rPr>
          <w:spacing w:val="5"/>
          <w:sz w:val="24"/>
          <w:szCs w:val="24"/>
        </w:rPr>
        <w:t>o</w:t>
      </w:r>
      <w:r>
        <w:rPr>
          <w:sz w:val="24"/>
          <w:szCs w:val="24"/>
        </w:rPr>
        <w:t>de</w:t>
      </w:r>
      <w:r>
        <w:rPr>
          <w:spacing w:val="6"/>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12"/>
          <w:sz w:val="24"/>
          <w:szCs w:val="24"/>
        </w:rPr>
        <w:t xml:space="preserve"> </w:t>
      </w:r>
      <w:r>
        <w:rPr>
          <w:spacing w:val="-5"/>
          <w:sz w:val="24"/>
          <w:szCs w:val="24"/>
        </w:rPr>
        <w:t>b</w:t>
      </w:r>
      <w:r>
        <w:rPr>
          <w:spacing w:val="1"/>
          <w:sz w:val="24"/>
          <w:szCs w:val="24"/>
        </w:rPr>
        <w:t>r</w:t>
      </w:r>
      <w:r>
        <w:rPr>
          <w:spacing w:val="-1"/>
          <w:sz w:val="24"/>
          <w:szCs w:val="24"/>
        </w:rPr>
        <w:t>a</w:t>
      </w:r>
      <w:r>
        <w:rPr>
          <w:spacing w:val="-5"/>
          <w:sz w:val="24"/>
          <w:szCs w:val="24"/>
        </w:rPr>
        <w:t>n</w:t>
      </w:r>
      <w:r>
        <w:rPr>
          <w:spacing w:val="4"/>
          <w:sz w:val="24"/>
          <w:szCs w:val="24"/>
        </w:rPr>
        <w:t>c</w:t>
      </w:r>
      <w:r>
        <w:rPr>
          <w:spacing w:val="-5"/>
          <w:sz w:val="24"/>
          <w:szCs w:val="24"/>
        </w:rPr>
        <w:t>h</w:t>
      </w:r>
      <w:r>
        <w:rPr>
          <w:spacing w:val="4"/>
          <w:sz w:val="24"/>
          <w:szCs w:val="24"/>
        </w:rPr>
        <w:t>e</w:t>
      </w:r>
      <w:r>
        <w:rPr>
          <w:sz w:val="24"/>
          <w:szCs w:val="24"/>
        </w:rPr>
        <w:t>s</w:t>
      </w:r>
      <w:r>
        <w:rPr>
          <w:spacing w:val="5"/>
          <w:sz w:val="24"/>
          <w:szCs w:val="24"/>
        </w:rPr>
        <w:t xml:space="preserve"> </w:t>
      </w:r>
      <w:r>
        <w:rPr>
          <w:sz w:val="24"/>
          <w:szCs w:val="24"/>
        </w:rPr>
        <w:t>b</w:t>
      </w:r>
      <w:r>
        <w:rPr>
          <w:spacing w:val="-1"/>
          <w:sz w:val="24"/>
          <w:szCs w:val="24"/>
        </w:rPr>
        <w:t>ac</w:t>
      </w:r>
      <w:r>
        <w:rPr>
          <w:sz w:val="24"/>
          <w:szCs w:val="24"/>
        </w:rPr>
        <w:t>k</w:t>
      </w:r>
      <w:r>
        <w:rPr>
          <w:spacing w:val="7"/>
          <w:sz w:val="24"/>
          <w:szCs w:val="24"/>
        </w:rPr>
        <w:t xml:space="preserve"> </w:t>
      </w:r>
      <w:r>
        <w:rPr>
          <w:sz w:val="24"/>
          <w:szCs w:val="24"/>
        </w:rPr>
        <w:t>to</w:t>
      </w:r>
      <w:r>
        <w:rPr>
          <w:spacing w:val="7"/>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5"/>
          <w:sz w:val="24"/>
          <w:szCs w:val="24"/>
        </w:rPr>
        <w:t>h</w:t>
      </w:r>
      <w:r>
        <w:rPr>
          <w:spacing w:val="-1"/>
          <w:sz w:val="24"/>
          <w:szCs w:val="24"/>
        </w:rPr>
        <w:t>ea</w:t>
      </w:r>
      <w:r>
        <w:rPr>
          <w:spacing w:val="5"/>
          <w:sz w:val="24"/>
          <w:szCs w:val="24"/>
        </w:rPr>
        <w:t>d</w:t>
      </w:r>
      <w:r>
        <w:rPr>
          <w:spacing w:val="-1"/>
          <w:sz w:val="24"/>
          <w:szCs w:val="24"/>
        </w:rPr>
        <w:t>e</w:t>
      </w:r>
      <w:r>
        <w:rPr>
          <w:sz w:val="24"/>
          <w:szCs w:val="24"/>
        </w:rPr>
        <w:t>r</w:t>
      </w:r>
      <w:r>
        <w:rPr>
          <w:spacing w:val="8"/>
          <w:sz w:val="24"/>
          <w:szCs w:val="24"/>
        </w:rPr>
        <w:t xml:space="preserve"> </w:t>
      </w:r>
      <w:r>
        <w:rPr>
          <w:spacing w:val="5"/>
          <w:sz w:val="24"/>
          <w:szCs w:val="24"/>
        </w:rPr>
        <w:t>o</w:t>
      </w:r>
      <w:r>
        <w:rPr>
          <w:sz w:val="24"/>
          <w:szCs w:val="24"/>
        </w:rPr>
        <w:t>f</w:t>
      </w:r>
      <w:r>
        <w:rPr>
          <w:spacing w:val="-1"/>
          <w:sz w:val="24"/>
          <w:szCs w:val="24"/>
        </w:rPr>
        <w:t xml:space="preserve"> </w:t>
      </w:r>
      <w:r>
        <w:rPr>
          <w:spacing w:val="5"/>
          <w:sz w:val="24"/>
          <w:szCs w:val="24"/>
        </w:rPr>
        <w:t>t</w:t>
      </w:r>
      <w:r>
        <w:rPr>
          <w:spacing w:val="-5"/>
          <w:sz w:val="24"/>
          <w:szCs w:val="24"/>
        </w:rPr>
        <w:t>h</w:t>
      </w:r>
      <w:r>
        <w:rPr>
          <w:sz w:val="24"/>
          <w:szCs w:val="24"/>
        </w:rPr>
        <w:t>e</w:t>
      </w:r>
      <w:r>
        <w:rPr>
          <w:spacing w:val="11"/>
          <w:sz w:val="24"/>
          <w:szCs w:val="24"/>
        </w:rPr>
        <w:t xml:space="preserve"> </w:t>
      </w:r>
      <w:r>
        <w:rPr>
          <w:spacing w:val="-9"/>
          <w:sz w:val="24"/>
          <w:szCs w:val="24"/>
        </w:rPr>
        <w:t>l</w:t>
      </w:r>
      <w:r>
        <w:rPr>
          <w:spacing w:val="5"/>
          <w:sz w:val="24"/>
          <w:szCs w:val="24"/>
        </w:rPr>
        <w:t>oo</w:t>
      </w:r>
      <w:r>
        <w:rPr>
          <w:sz w:val="24"/>
          <w:szCs w:val="24"/>
        </w:rPr>
        <w:t>p</w:t>
      </w:r>
      <w:r>
        <w:rPr>
          <w:spacing w:val="2"/>
          <w:sz w:val="24"/>
          <w:szCs w:val="24"/>
        </w:rPr>
        <w:t xml:space="preserve"> </w:t>
      </w:r>
      <w:r>
        <w:rPr>
          <w:spacing w:val="5"/>
          <w:sz w:val="24"/>
          <w:szCs w:val="24"/>
        </w:rPr>
        <w:t>o</w:t>
      </w:r>
      <w:r>
        <w:rPr>
          <w:sz w:val="24"/>
          <w:szCs w:val="24"/>
        </w:rPr>
        <w:t>r</w:t>
      </w:r>
      <w:r>
        <w:rPr>
          <w:spacing w:val="-1"/>
          <w:sz w:val="24"/>
          <w:szCs w:val="24"/>
        </w:rPr>
        <w:t xml:space="preserve"> </w:t>
      </w:r>
      <w:r>
        <w:rPr>
          <w:spacing w:val="5"/>
          <w:sz w:val="24"/>
          <w:szCs w:val="24"/>
        </w:rPr>
        <w:t>o</w:t>
      </w:r>
      <w:r>
        <w:rPr>
          <w:spacing w:val="-5"/>
          <w:sz w:val="24"/>
          <w:szCs w:val="24"/>
        </w:rPr>
        <w:t>u</w:t>
      </w:r>
      <w:r>
        <w:rPr>
          <w:sz w:val="24"/>
          <w:szCs w:val="24"/>
        </w:rPr>
        <w:t>t</w:t>
      </w:r>
      <w:r>
        <w:rPr>
          <w:spacing w:val="7"/>
          <w:sz w:val="24"/>
          <w:szCs w:val="24"/>
        </w:rPr>
        <w:t xml:space="preserve"> </w:t>
      </w:r>
      <w:r>
        <w:rPr>
          <w:spacing w:val="5"/>
          <w:sz w:val="24"/>
          <w:szCs w:val="24"/>
        </w:rPr>
        <w:t>o</w:t>
      </w:r>
      <w:r>
        <w:rPr>
          <w:sz w:val="24"/>
          <w:szCs w:val="24"/>
        </w:rPr>
        <w:t xml:space="preserve">f </w:t>
      </w:r>
      <w:r>
        <w:rPr>
          <w:spacing w:val="5"/>
          <w:sz w:val="24"/>
          <w:szCs w:val="24"/>
        </w:rPr>
        <w:t>t</w:t>
      </w:r>
      <w:r>
        <w:rPr>
          <w:spacing w:val="-5"/>
          <w:sz w:val="24"/>
          <w:szCs w:val="24"/>
        </w:rPr>
        <w:t>h</w:t>
      </w:r>
      <w:r>
        <w:rPr>
          <w:sz w:val="24"/>
          <w:szCs w:val="24"/>
        </w:rPr>
        <w:t>e</w:t>
      </w:r>
      <w:r>
        <w:rPr>
          <w:spacing w:val="1"/>
          <w:sz w:val="24"/>
          <w:szCs w:val="24"/>
        </w:rPr>
        <w:t xml:space="preserve"> </w:t>
      </w:r>
      <w:r>
        <w:rPr>
          <w:spacing w:val="-9"/>
          <w:sz w:val="24"/>
          <w:szCs w:val="24"/>
        </w:rPr>
        <w:t>l</w:t>
      </w:r>
      <w:r>
        <w:rPr>
          <w:spacing w:val="5"/>
          <w:sz w:val="24"/>
          <w:szCs w:val="24"/>
        </w:rPr>
        <w:t>oo</w:t>
      </w:r>
      <w:r>
        <w:rPr>
          <w:sz w:val="24"/>
          <w:szCs w:val="24"/>
        </w:rPr>
        <w:t>p,</w:t>
      </w:r>
      <w:r>
        <w:rPr>
          <w:spacing w:val="4"/>
          <w:sz w:val="24"/>
          <w:szCs w:val="24"/>
        </w:rPr>
        <w:t xml:space="preserve"> </w:t>
      </w:r>
      <w:r>
        <w:rPr>
          <w:spacing w:val="-1"/>
          <w:sz w:val="24"/>
          <w:szCs w:val="24"/>
        </w:rPr>
        <w:t>a</w:t>
      </w:r>
      <w:r>
        <w:rPr>
          <w:spacing w:val="-5"/>
          <w:sz w:val="24"/>
          <w:szCs w:val="24"/>
        </w:rPr>
        <w:t>n</w:t>
      </w:r>
      <w:r>
        <w:rPr>
          <w:sz w:val="24"/>
          <w:szCs w:val="24"/>
        </w:rPr>
        <w:t>d</w:t>
      </w:r>
      <w:r>
        <w:rPr>
          <w:spacing w:val="2"/>
          <w:sz w:val="24"/>
          <w:szCs w:val="24"/>
        </w:rPr>
        <w:t xml:space="preserve"> </w:t>
      </w:r>
      <w:r>
        <w:rPr>
          <w:spacing w:val="-1"/>
          <w:sz w:val="24"/>
          <w:szCs w:val="24"/>
        </w:rPr>
        <w:t>a</w:t>
      </w:r>
      <w:r>
        <w:rPr>
          <w:sz w:val="24"/>
          <w:szCs w:val="24"/>
        </w:rPr>
        <w:t>ny</w:t>
      </w:r>
      <w:r>
        <w:rPr>
          <w:spacing w:val="-7"/>
          <w:sz w:val="24"/>
          <w:szCs w:val="24"/>
        </w:rPr>
        <w:t xml:space="preserve"> </w:t>
      </w:r>
      <w:r>
        <w:rPr>
          <w:spacing w:val="10"/>
          <w:sz w:val="24"/>
          <w:szCs w:val="24"/>
        </w:rPr>
        <w:t>t</w:t>
      </w:r>
      <w:r>
        <w:rPr>
          <w:spacing w:val="-10"/>
          <w:sz w:val="24"/>
          <w:szCs w:val="24"/>
        </w:rPr>
        <w:t>y</w:t>
      </w:r>
      <w:r>
        <w:rPr>
          <w:sz w:val="24"/>
          <w:szCs w:val="24"/>
        </w:rPr>
        <w:t>pe</w:t>
      </w:r>
      <w:r>
        <w:rPr>
          <w:spacing w:val="1"/>
          <w:sz w:val="24"/>
          <w:szCs w:val="24"/>
        </w:rPr>
        <w:t xml:space="preserve"> </w:t>
      </w:r>
      <w:r>
        <w:rPr>
          <w:spacing w:val="5"/>
          <w:sz w:val="24"/>
          <w:szCs w:val="24"/>
        </w:rPr>
        <w:t>o</w:t>
      </w:r>
      <w:r>
        <w:rPr>
          <w:sz w:val="24"/>
          <w:szCs w:val="24"/>
        </w:rPr>
        <w:t>f</w:t>
      </w:r>
      <w:r>
        <w:rPr>
          <w:spacing w:val="-1"/>
          <w:sz w:val="24"/>
          <w:szCs w:val="24"/>
        </w:rPr>
        <w:t xml:space="preserve"> </w:t>
      </w:r>
      <w:r>
        <w:rPr>
          <w:spacing w:val="-5"/>
          <w:sz w:val="24"/>
          <w:szCs w:val="24"/>
        </w:rPr>
        <w:t>h</w:t>
      </w:r>
      <w:r>
        <w:rPr>
          <w:spacing w:val="-1"/>
          <w:sz w:val="24"/>
          <w:szCs w:val="24"/>
        </w:rPr>
        <w:t>ea</w:t>
      </w:r>
      <w:r>
        <w:rPr>
          <w:sz w:val="24"/>
          <w:szCs w:val="24"/>
        </w:rPr>
        <w:t>d</w:t>
      </w:r>
      <w:r>
        <w:rPr>
          <w:spacing w:val="-1"/>
          <w:sz w:val="24"/>
          <w:szCs w:val="24"/>
        </w:rPr>
        <w:t>e</w:t>
      </w:r>
      <w:r>
        <w:rPr>
          <w:sz w:val="24"/>
          <w:szCs w:val="24"/>
        </w:rPr>
        <w:t>r</w:t>
      </w:r>
      <w:r>
        <w:rPr>
          <w:spacing w:val="4"/>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w:t>
      </w:r>
      <w:r>
        <w:rPr>
          <w:spacing w:val="4"/>
          <w:sz w:val="24"/>
          <w:szCs w:val="24"/>
        </w:rPr>
        <w:t xml:space="preserve"> </w:t>
      </w:r>
      <w:r>
        <w:rPr>
          <w:spacing w:val="1"/>
          <w:sz w:val="24"/>
          <w:szCs w:val="24"/>
        </w:rPr>
        <w:t>F</w:t>
      </w:r>
      <w:r>
        <w:rPr>
          <w:spacing w:val="-4"/>
          <w:sz w:val="24"/>
          <w:szCs w:val="24"/>
        </w:rPr>
        <w:t>i</w:t>
      </w:r>
      <w:r>
        <w:rPr>
          <w:sz w:val="24"/>
          <w:szCs w:val="24"/>
        </w:rPr>
        <w:t>n</w:t>
      </w:r>
      <w:r>
        <w:rPr>
          <w:spacing w:val="4"/>
          <w:sz w:val="24"/>
          <w:szCs w:val="24"/>
        </w:rPr>
        <w:t>a</w:t>
      </w:r>
      <w:r>
        <w:rPr>
          <w:spacing w:val="-4"/>
          <w:sz w:val="24"/>
          <w:szCs w:val="24"/>
        </w:rPr>
        <w:t>l</w:t>
      </w:r>
      <w:r>
        <w:rPr>
          <w:sz w:val="24"/>
          <w:szCs w:val="24"/>
        </w:rPr>
        <w:t>l</w:t>
      </w:r>
      <w:r>
        <w:rPr>
          <w:spacing w:val="-4"/>
          <w:sz w:val="24"/>
          <w:szCs w:val="24"/>
        </w:rPr>
        <w:t>y</w:t>
      </w:r>
      <w:r>
        <w:rPr>
          <w:sz w:val="24"/>
          <w:szCs w:val="24"/>
        </w:rPr>
        <w:t>,</w:t>
      </w:r>
      <w:r>
        <w:rPr>
          <w:spacing w:val="4"/>
          <w:sz w:val="24"/>
          <w:szCs w:val="24"/>
        </w:rPr>
        <w:t xml:space="preserve"> a</w:t>
      </w:r>
      <w:r>
        <w:rPr>
          <w:sz w:val="24"/>
          <w:szCs w:val="24"/>
        </w:rPr>
        <w:t>n</w:t>
      </w:r>
      <w:r>
        <w:rPr>
          <w:spacing w:val="-3"/>
          <w:sz w:val="24"/>
          <w:szCs w:val="24"/>
        </w:rPr>
        <w:t xml:space="preserve"> </w:t>
      </w:r>
      <w:r>
        <w:rPr>
          <w:spacing w:val="-1"/>
          <w:sz w:val="24"/>
          <w:szCs w:val="24"/>
        </w:rPr>
        <w:t>e</w:t>
      </w:r>
      <w:r>
        <w:rPr>
          <w:spacing w:val="-5"/>
          <w:sz w:val="24"/>
          <w:szCs w:val="24"/>
        </w:rPr>
        <w:t>n</w:t>
      </w:r>
      <w:r>
        <w:rPr>
          <w:spacing w:val="5"/>
          <w:sz w:val="24"/>
          <w:szCs w:val="24"/>
        </w:rPr>
        <w:t>d</w:t>
      </w:r>
      <w:r>
        <w:rPr>
          <w:spacing w:val="-4"/>
          <w:sz w:val="24"/>
          <w:szCs w:val="24"/>
        </w:rPr>
        <w:t>l</w:t>
      </w:r>
      <w:r>
        <w:rPr>
          <w:spacing w:val="4"/>
          <w:sz w:val="24"/>
          <w:szCs w:val="24"/>
        </w:rPr>
        <w:t>e</w:t>
      </w:r>
      <w:r>
        <w:rPr>
          <w:spacing w:val="-2"/>
          <w:sz w:val="24"/>
          <w:szCs w:val="24"/>
        </w:rPr>
        <w:t>s</w:t>
      </w:r>
      <w:r>
        <w:rPr>
          <w:sz w:val="24"/>
          <w:szCs w:val="24"/>
        </w:rPr>
        <w:t>s</w:t>
      </w:r>
      <w:r>
        <w:rPr>
          <w:spacing w:val="5"/>
          <w:sz w:val="24"/>
          <w:szCs w:val="24"/>
        </w:rPr>
        <w:t xml:space="preserve"> </w:t>
      </w:r>
      <w:r>
        <w:rPr>
          <w:spacing w:val="-9"/>
          <w:sz w:val="24"/>
          <w:szCs w:val="24"/>
        </w:rPr>
        <w:t>l</w:t>
      </w:r>
      <w:r>
        <w:rPr>
          <w:spacing w:val="5"/>
          <w:sz w:val="24"/>
          <w:szCs w:val="24"/>
        </w:rPr>
        <w:t>oo</w:t>
      </w:r>
      <w:r>
        <w:rPr>
          <w:sz w:val="24"/>
          <w:szCs w:val="24"/>
        </w:rPr>
        <w:t>p</w:t>
      </w:r>
      <w:r>
        <w:rPr>
          <w:spacing w:val="2"/>
          <w:sz w:val="24"/>
          <w:szCs w:val="24"/>
        </w:rPr>
        <w:t xml:space="preserve"> </w:t>
      </w:r>
      <w:r>
        <w:rPr>
          <w:spacing w:val="-5"/>
          <w:sz w:val="24"/>
          <w:szCs w:val="24"/>
        </w:rPr>
        <w:t>h</w:t>
      </w:r>
      <w:r>
        <w:rPr>
          <w:spacing w:val="-1"/>
          <w:sz w:val="24"/>
          <w:szCs w:val="24"/>
        </w:rPr>
        <w:t>a</w:t>
      </w:r>
      <w:r>
        <w:rPr>
          <w:sz w:val="24"/>
          <w:szCs w:val="24"/>
        </w:rPr>
        <w:t>s a</w:t>
      </w:r>
      <w:r>
        <w:rPr>
          <w:spacing w:val="1"/>
          <w:sz w:val="24"/>
          <w:szCs w:val="24"/>
        </w:rPr>
        <w:t xml:space="preserve"> </w:t>
      </w:r>
      <w:r>
        <w:rPr>
          <w:spacing w:val="10"/>
          <w:sz w:val="24"/>
          <w:szCs w:val="24"/>
        </w:rPr>
        <w:t>1</w:t>
      </w:r>
      <w:r>
        <w:rPr>
          <w:spacing w:val="2"/>
          <w:sz w:val="24"/>
          <w:szCs w:val="24"/>
        </w:rPr>
        <w:t>-</w:t>
      </w:r>
      <w:r>
        <w:rPr>
          <w:sz w:val="24"/>
          <w:szCs w:val="24"/>
        </w:rPr>
        <w:t>w</w:t>
      </w:r>
      <w:r>
        <w:rPr>
          <w:spacing w:val="3"/>
          <w:sz w:val="24"/>
          <w:szCs w:val="24"/>
        </w:rPr>
        <w:t>a</w:t>
      </w:r>
      <w:r>
        <w:rPr>
          <w:sz w:val="24"/>
          <w:szCs w:val="24"/>
        </w:rPr>
        <w:t>y</w:t>
      </w:r>
      <w:r>
        <w:rPr>
          <w:spacing w:val="-3"/>
          <w:sz w:val="24"/>
          <w:szCs w:val="24"/>
        </w:rPr>
        <w:t xml:space="preserve"> </w:t>
      </w:r>
      <w:r>
        <w:rPr>
          <w:spacing w:val="-4"/>
          <w:sz w:val="24"/>
          <w:szCs w:val="24"/>
        </w:rPr>
        <w:t>l</w:t>
      </w:r>
      <w:r>
        <w:rPr>
          <w:spacing w:val="-1"/>
          <w:sz w:val="24"/>
          <w:szCs w:val="24"/>
        </w:rPr>
        <w:t>a</w:t>
      </w:r>
      <w:r>
        <w:rPr>
          <w:spacing w:val="5"/>
          <w:sz w:val="24"/>
          <w:szCs w:val="24"/>
        </w:rPr>
        <w:t>t</w:t>
      </w:r>
      <w:r>
        <w:rPr>
          <w:spacing w:val="-1"/>
          <w:sz w:val="24"/>
          <w:szCs w:val="24"/>
        </w:rPr>
        <w:t>c</w:t>
      </w:r>
      <w:r>
        <w:rPr>
          <w:sz w:val="24"/>
          <w:szCs w:val="24"/>
        </w:rPr>
        <w:t>h</w:t>
      </w:r>
      <w:r>
        <w:rPr>
          <w:spacing w:val="-4"/>
          <w:sz w:val="24"/>
          <w:szCs w:val="24"/>
        </w:rPr>
        <w:t>i</w:t>
      </w:r>
      <w:r>
        <w:rPr>
          <w:spacing w:val="-5"/>
          <w:sz w:val="24"/>
          <w:szCs w:val="24"/>
        </w:rPr>
        <w:t>n</w:t>
      </w:r>
      <w:r>
        <w:rPr>
          <w:sz w:val="24"/>
          <w:szCs w:val="24"/>
        </w:rPr>
        <w:t>g</w:t>
      </w:r>
      <w:r>
        <w:rPr>
          <w:spacing w:val="7"/>
          <w:sz w:val="24"/>
          <w:szCs w:val="24"/>
        </w:rPr>
        <w:t xml:space="preserve"> </w:t>
      </w:r>
      <w:r>
        <w:rPr>
          <w:spacing w:val="-5"/>
          <w:sz w:val="24"/>
          <w:szCs w:val="24"/>
        </w:rPr>
        <w:t>n</w:t>
      </w:r>
      <w:r>
        <w:rPr>
          <w:spacing w:val="5"/>
          <w:sz w:val="24"/>
          <w:szCs w:val="24"/>
        </w:rPr>
        <w:t>o</w:t>
      </w:r>
      <w:r>
        <w:rPr>
          <w:sz w:val="24"/>
          <w:szCs w:val="24"/>
        </w:rPr>
        <w:t>de</w:t>
      </w:r>
      <w:r>
        <w:rPr>
          <w:spacing w:val="1"/>
          <w:sz w:val="24"/>
          <w:szCs w:val="24"/>
        </w:rPr>
        <w:t xml:space="preserve"> </w:t>
      </w:r>
      <w:r>
        <w:rPr>
          <w:spacing w:val="5"/>
          <w:sz w:val="24"/>
          <w:szCs w:val="24"/>
        </w:rPr>
        <w:t>t</w:t>
      </w:r>
      <w:r>
        <w:rPr>
          <w:spacing w:val="-5"/>
          <w:sz w:val="24"/>
          <w:szCs w:val="24"/>
        </w:rPr>
        <w:t>h</w:t>
      </w:r>
      <w:r>
        <w:rPr>
          <w:spacing w:val="-1"/>
          <w:sz w:val="24"/>
          <w:szCs w:val="24"/>
        </w:rPr>
        <w:t>a</w:t>
      </w:r>
      <w:r>
        <w:rPr>
          <w:sz w:val="24"/>
          <w:szCs w:val="24"/>
        </w:rPr>
        <w:t xml:space="preserve">t </w:t>
      </w:r>
      <w:r>
        <w:rPr>
          <w:spacing w:val="5"/>
          <w:sz w:val="24"/>
          <w:szCs w:val="24"/>
        </w:rPr>
        <w:t>t</w:t>
      </w:r>
      <w:r>
        <w:rPr>
          <w:spacing w:val="1"/>
          <w:sz w:val="24"/>
          <w:szCs w:val="24"/>
        </w:rPr>
        <w:t>r</w:t>
      </w:r>
      <w:r>
        <w:rPr>
          <w:spacing w:val="-1"/>
          <w:sz w:val="24"/>
          <w:szCs w:val="24"/>
        </w:rPr>
        <w:t>a</w:t>
      </w:r>
      <w:r>
        <w:rPr>
          <w:spacing w:val="-5"/>
          <w:sz w:val="24"/>
          <w:szCs w:val="24"/>
        </w:rPr>
        <w:t>n</w:t>
      </w:r>
      <w:r>
        <w:rPr>
          <w:spacing w:val="2"/>
          <w:sz w:val="24"/>
          <w:szCs w:val="24"/>
        </w:rPr>
        <w:t>s</w:t>
      </w:r>
      <w:r>
        <w:rPr>
          <w:spacing w:val="-8"/>
          <w:sz w:val="24"/>
          <w:szCs w:val="24"/>
        </w:rPr>
        <w:t>f</w:t>
      </w:r>
      <w:r>
        <w:rPr>
          <w:spacing w:val="-1"/>
          <w:sz w:val="24"/>
          <w:szCs w:val="24"/>
        </w:rPr>
        <w:t>e</w:t>
      </w:r>
      <w:r>
        <w:rPr>
          <w:spacing w:val="1"/>
          <w:sz w:val="24"/>
          <w:szCs w:val="24"/>
        </w:rPr>
        <w:t>r</w:t>
      </w:r>
      <w:r>
        <w:rPr>
          <w:sz w:val="24"/>
          <w:szCs w:val="24"/>
        </w:rPr>
        <w:t xml:space="preserve">s </w:t>
      </w:r>
      <w:r>
        <w:rPr>
          <w:spacing w:val="-1"/>
          <w:sz w:val="24"/>
          <w:szCs w:val="24"/>
        </w:rPr>
        <w:t>c</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l</w:t>
      </w:r>
      <w:r>
        <w:rPr>
          <w:spacing w:val="-2"/>
          <w:sz w:val="24"/>
          <w:szCs w:val="24"/>
        </w:rPr>
        <w:t xml:space="preserve"> </w:t>
      </w:r>
      <w:r>
        <w:rPr>
          <w:spacing w:val="-5"/>
          <w:sz w:val="24"/>
          <w:szCs w:val="24"/>
        </w:rPr>
        <w:t>b</w:t>
      </w:r>
      <w:r>
        <w:rPr>
          <w:spacing w:val="-1"/>
          <w:sz w:val="24"/>
          <w:szCs w:val="24"/>
        </w:rPr>
        <w:t>ac</w:t>
      </w:r>
      <w:r>
        <w:rPr>
          <w:sz w:val="24"/>
          <w:szCs w:val="24"/>
        </w:rPr>
        <w:t>k</w:t>
      </w:r>
      <w:r>
        <w:rPr>
          <w:spacing w:val="2"/>
          <w:sz w:val="24"/>
          <w:szCs w:val="24"/>
        </w:rPr>
        <w:t xml:space="preserve"> </w:t>
      </w:r>
      <w:r>
        <w:rPr>
          <w:sz w:val="24"/>
          <w:szCs w:val="24"/>
        </w:rPr>
        <w:t>to</w:t>
      </w:r>
      <w:r>
        <w:rPr>
          <w:spacing w:val="3"/>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5"/>
          <w:sz w:val="24"/>
          <w:szCs w:val="24"/>
        </w:rPr>
        <w:t>h</w:t>
      </w:r>
      <w:r>
        <w:rPr>
          <w:spacing w:val="-1"/>
          <w:sz w:val="24"/>
          <w:szCs w:val="24"/>
        </w:rPr>
        <w:t>ea</w:t>
      </w:r>
      <w:r>
        <w:rPr>
          <w:sz w:val="24"/>
          <w:szCs w:val="24"/>
        </w:rPr>
        <w:t>d</w:t>
      </w:r>
      <w:r>
        <w:rPr>
          <w:spacing w:val="-1"/>
          <w:sz w:val="24"/>
          <w:szCs w:val="24"/>
        </w:rPr>
        <w:t>e</w:t>
      </w:r>
      <w:r>
        <w:rPr>
          <w:sz w:val="24"/>
          <w:szCs w:val="24"/>
        </w:rPr>
        <w:t>r</w:t>
      </w:r>
      <w:r>
        <w:rPr>
          <w:spacing w:val="4"/>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w:t>
      </w:r>
      <w:r>
        <w:rPr>
          <w:spacing w:val="4"/>
          <w:sz w:val="24"/>
          <w:szCs w:val="24"/>
        </w:rPr>
        <w:t xml:space="preserve"> </w:t>
      </w:r>
      <w:r>
        <w:rPr>
          <w:spacing w:val="5"/>
          <w:sz w:val="24"/>
          <w:szCs w:val="24"/>
        </w:rPr>
        <w:t>a</w:t>
      </w:r>
      <w:r>
        <w:rPr>
          <w:spacing w:val="-5"/>
          <w:sz w:val="24"/>
          <w:szCs w:val="24"/>
        </w:rPr>
        <w:t>n</w:t>
      </w:r>
      <w:r>
        <w:rPr>
          <w:sz w:val="24"/>
          <w:szCs w:val="24"/>
        </w:rPr>
        <w:t>d</w:t>
      </w:r>
      <w:r>
        <w:rPr>
          <w:spacing w:val="2"/>
          <w:sz w:val="24"/>
          <w:szCs w:val="24"/>
        </w:rPr>
        <w:t xml:space="preserve"> </w:t>
      </w:r>
      <w:r>
        <w:rPr>
          <w:spacing w:val="-1"/>
          <w:sz w:val="24"/>
          <w:szCs w:val="24"/>
        </w:rPr>
        <w:t>a</w:t>
      </w:r>
      <w:r>
        <w:rPr>
          <w:sz w:val="24"/>
          <w:szCs w:val="24"/>
        </w:rPr>
        <w:t>ny</w:t>
      </w:r>
      <w:r>
        <w:rPr>
          <w:spacing w:val="-3"/>
          <w:sz w:val="24"/>
          <w:szCs w:val="24"/>
        </w:rPr>
        <w:t xml:space="preserve"> </w:t>
      </w:r>
      <w:r>
        <w:rPr>
          <w:spacing w:val="5"/>
          <w:sz w:val="24"/>
          <w:szCs w:val="24"/>
        </w:rPr>
        <w:t>t</w:t>
      </w:r>
      <w:r>
        <w:rPr>
          <w:spacing w:val="-5"/>
          <w:sz w:val="24"/>
          <w:szCs w:val="24"/>
        </w:rPr>
        <w:t>y</w:t>
      </w:r>
      <w:r>
        <w:rPr>
          <w:sz w:val="24"/>
          <w:szCs w:val="24"/>
        </w:rPr>
        <w:t>pe</w:t>
      </w:r>
      <w:r>
        <w:rPr>
          <w:spacing w:val="1"/>
          <w:sz w:val="24"/>
          <w:szCs w:val="24"/>
        </w:rPr>
        <w:t xml:space="preserve"> </w:t>
      </w:r>
      <w:r>
        <w:rPr>
          <w:spacing w:val="5"/>
          <w:sz w:val="24"/>
          <w:szCs w:val="24"/>
        </w:rPr>
        <w:t>o</w:t>
      </w:r>
      <w:r>
        <w:rPr>
          <w:sz w:val="24"/>
          <w:szCs w:val="24"/>
        </w:rPr>
        <w:t>f</w:t>
      </w:r>
      <w:r>
        <w:rPr>
          <w:spacing w:val="-1"/>
          <w:sz w:val="24"/>
          <w:szCs w:val="24"/>
        </w:rPr>
        <w:t xml:space="preserve"> </w:t>
      </w:r>
      <w:r>
        <w:rPr>
          <w:spacing w:val="-5"/>
          <w:sz w:val="24"/>
          <w:szCs w:val="24"/>
        </w:rPr>
        <w:t>h</w:t>
      </w:r>
      <w:r>
        <w:rPr>
          <w:spacing w:val="-1"/>
          <w:sz w:val="24"/>
          <w:szCs w:val="24"/>
        </w:rPr>
        <w:t>ea</w:t>
      </w:r>
      <w:r>
        <w:rPr>
          <w:sz w:val="24"/>
          <w:szCs w:val="24"/>
        </w:rPr>
        <w:t>d</w:t>
      </w:r>
      <w:r>
        <w:rPr>
          <w:spacing w:val="-1"/>
          <w:sz w:val="24"/>
          <w:szCs w:val="24"/>
        </w:rPr>
        <w:t>e</w:t>
      </w:r>
      <w:r>
        <w:rPr>
          <w:sz w:val="24"/>
          <w:szCs w:val="24"/>
        </w:rPr>
        <w:t>r</w:t>
      </w:r>
      <w:r>
        <w:rPr>
          <w:spacing w:val="8"/>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w:t>
      </w:r>
    </w:p>
    <w:p w:rsidR="00A93F08" w:rsidRDefault="00A93F08">
      <w:pPr>
        <w:spacing w:line="120" w:lineRule="exact"/>
        <w:rPr>
          <w:sz w:val="12"/>
          <w:szCs w:val="12"/>
        </w:rPr>
      </w:pPr>
    </w:p>
    <w:p w:rsidR="00A93F08" w:rsidRPr="006807A9" w:rsidRDefault="006C643A" w:rsidP="00EF112B">
      <w:pPr>
        <w:rPr>
          <w:b/>
          <w:sz w:val="24"/>
          <w:szCs w:val="28"/>
        </w:rPr>
      </w:pPr>
      <w:r w:rsidRPr="006807A9">
        <w:rPr>
          <w:b/>
          <w:spacing w:val="-1"/>
          <w:sz w:val="24"/>
          <w:szCs w:val="28"/>
        </w:rPr>
        <w:t>F</w:t>
      </w:r>
      <w:r w:rsidRPr="006807A9">
        <w:rPr>
          <w:b/>
          <w:sz w:val="24"/>
          <w:szCs w:val="28"/>
        </w:rPr>
        <w:t>i</w:t>
      </w:r>
      <w:r w:rsidRPr="006807A9">
        <w:rPr>
          <w:b/>
          <w:spacing w:val="-5"/>
          <w:sz w:val="24"/>
          <w:szCs w:val="28"/>
        </w:rPr>
        <w:t>n</w:t>
      </w:r>
      <w:r w:rsidRPr="006807A9">
        <w:rPr>
          <w:b/>
          <w:spacing w:val="4"/>
          <w:sz w:val="24"/>
          <w:szCs w:val="28"/>
        </w:rPr>
        <w:t>d</w:t>
      </w:r>
      <w:r w:rsidRPr="006807A9">
        <w:rPr>
          <w:b/>
          <w:sz w:val="24"/>
          <w:szCs w:val="28"/>
        </w:rPr>
        <w:t>ing</w:t>
      </w:r>
      <w:r w:rsidRPr="006807A9">
        <w:rPr>
          <w:b/>
          <w:spacing w:val="-8"/>
          <w:sz w:val="24"/>
          <w:szCs w:val="28"/>
        </w:rPr>
        <w:t xml:space="preserve"> </w:t>
      </w:r>
      <w:r w:rsidRPr="006807A9">
        <w:rPr>
          <w:b/>
          <w:spacing w:val="4"/>
          <w:sz w:val="24"/>
          <w:szCs w:val="28"/>
        </w:rPr>
        <w:t>t</w:t>
      </w:r>
      <w:r w:rsidRPr="006807A9">
        <w:rPr>
          <w:b/>
          <w:spacing w:val="-5"/>
          <w:sz w:val="24"/>
          <w:szCs w:val="28"/>
        </w:rPr>
        <w:t>h</w:t>
      </w:r>
      <w:r w:rsidRPr="006807A9">
        <w:rPr>
          <w:b/>
          <w:sz w:val="24"/>
          <w:szCs w:val="28"/>
        </w:rPr>
        <w:t>e</w:t>
      </w:r>
      <w:r w:rsidRPr="006807A9">
        <w:rPr>
          <w:b/>
          <w:spacing w:val="4"/>
          <w:sz w:val="24"/>
          <w:szCs w:val="28"/>
        </w:rPr>
        <w:t xml:space="preserve"> </w:t>
      </w:r>
      <w:r w:rsidRPr="006807A9">
        <w:rPr>
          <w:b/>
          <w:spacing w:val="-7"/>
          <w:sz w:val="24"/>
          <w:szCs w:val="28"/>
        </w:rPr>
        <w:t>L</w:t>
      </w:r>
      <w:r w:rsidRPr="006807A9">
        <w:rPr>
          <w:b/>
          <w:sz w:val="24"/>
          <w:szCs w:val="28"/>
        </w:rPr>
        <w:t>oop</w:t>
      </w:r>
      <w:r w:rsidRPr="006807A9">
        <w:rPr>
          <w:b/>
          <w:spacing w:val="1"/>
          <w:sz w:val="24"/>
          <w:szCs w:val="28"/>
        </w:rPr>
        <w:t xml:space="preserve"> </w:t>
      </w:r>
      <w:r w:rsidRPr="006807A9">
        <w:rPr>
          <w:b/>
          <w:spacing w:val="-1"/>
          <w:sz w:val="24"/>
          <w:szCs w:val="28"/>
        </w:rPr>
        <w:t>F</w:t>
      </w:r>
      <w:r w:rsidRPr="006807A9">
        <w:rPr>
          <w:b/>
          <w:spacing w:val="4"/>
          <w:sz w:val="24"/>
          <w:szCs w:val="28"/>
        </w:rPr>
        <w:t>o</w:t>
      </w:r>
      <w:r w:rsidRPr="006807A9">
        <w:rPr>
          <w:b/>
          <w:sz w:val="24"/>
          <w:szCs w:val="28"/>
        </w:rPr>
        <w:t>l</w:t>
      </w:r>
      <w:r w:rsidRPr="006807A9">
        <w:rPr>
          <w:b/>
          <w:spacing w:val="-6"/>
          <w:sz w:val="24"/>
          <w:szCs w:val="28"/>
        </w:rPr>
        <w:t>l</w:t>
      </w:r>
      <w:r w:rsidRPr="006807A9">
        <w:rPr>
          <w:b/>
          <w:sz w:val="24"/>
          <w:szCs w:val="28"/>
        </w:rPr>
        <w:t>ow</w:t>
      </w:r>
      <w:r w:rsidRPr="006807A9">
        <w:rPr>
          <w:b/>
          <w:spacing w:val="-6"/>
          <w:sz w:val="24"/>
          <w:szCs w:val="28"/>
        </w:rPr>
        <w:t xml:space="preserve"> </w:t>
      </w:r>
      <w:r w:rsidRPr="006807A9">
        <w:rPr>
          <w:b/>
          <w:sz w:val="24"/>
          <w:szCs w:val="28"/>
        </w:rPr>
        <w:t>Node</w:t>
      </w:r>
    </w:p>
    <w:p w:rsidR="00A93F08" w:rsidRDefault="00A93F08">
      <w:pPr>
        <w:spacing w:before="7" w:line="280" w:lineRule="exact"/>
        <w:rPr>
          <w:sz w:val="28"/>
          <w:szCs w:val="28"/>
        </w:rPr>
      </w:pPr>
    </w:p>
    <w:p w:rsidR="00A93F08" w:rsidRDefault="006C643A">
      <w:pPr>
        <w:spacing w:line="360" w:lineRule="auto"/>
        <w:ind w:left="101" w:right="74" w:firstLine="475"/>
        <w:jc w:val="both"/>
        <w:rPr>
          <w:sz w:val="24"/>
          <w:szCs w:val="24"/>
        </w:rPr>
      </w:pPr>
      <w:r>
        <w:rPr>
          <w:spacing w:val="7"/>
          <w:sz w:val="24"/>
          <w:szCs w:val="24"/>
        </w:rPr>
        <w:t>T</w:t>
      </w:r>
      <w:r>
        <w:rPr>
          <w:spacing w:val="-5"/>
          <w:sz w:val="24"/>
          <w:szCs w:val="24"/>
        </w:rPr>
        <w:t>h</w:t>
      </w:r>
      <w:r>
        <w:rPr>
          <w:sz w:val="24"/>
          <w:szCs w:val="24"/>
        </w:rPr>
        <w:t>e</w:t>
      </w:r>
      <w:r>
        <w:rPr>
          <w:spacing w:val="20"/>
          <w:sz w:val="24"/>
          <w:szCs w:val="24"/>
        </w:rPr>
        <w:t xml:space="preserve"> </w:t>
      </w:r>
      <w:r>
        <w:rPr>
          <w:spacing w:val="-9"/>
          <w:sz w:val="24"/>
          <w:szCs w:val="24"/>
        </w:rPr>
        <w:t>l</w:t>
      </w:r>
      <w:r>
        <w:rPr>
          <w:spacing w:val="5"/>
          <w:sz w:val="24"/>
          <w:szCs w:val="24"/>
        </w:rPr>
        <w:t>oo</w:t>
      </w:r>
      <w:r>
        <w:rPr>
          <w:sz w:val="24"/>
          <w:szCs w:val="24"/>
        </w:rPr>
        <w:t>p</w:t>
      </w:r>
      <w:r>
        <w:rPr>
          <w:spacing w:val="21"/>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z w:val="24"/>
          <w:szCs w:val="24"/>
        </w:rPr>
        <w:t>w</w:t>
      </w:r>
      <w:r>
        <w:rPr>
          <w:spacing w:val="21"/>
          <w:sz w:val="24"/>
          <w:szCs w:val="24"/>
        </w:rPr>
        <w:t xml:space="preserve"> </w:t>
      </w:r>
      <w:r>
        <w:rPr>
          <w:spacing w:val="-5"/>
          <w:sz w:val="24"/>
          <w:szCs w:val="24"/>
        </w:rPr>
        <w:t>n</w:t>
      </w:r>
      <w:r>
        <w:rPr>
          <w:spacing w:val="5"/>
          <w:sz w:val="24"/>
          <w:szCs w:val="24"/>
        </w:rPr>
        <w:t>o</w:t>
      </w:r>
      <w:r>
        <w:rPr>
          <w:sz w:val="24"/>
          <w:szCs w:val="24"/>
        </w:rPr>
        <w:t>de</w:t>
      </w:r>
      <w:r>
        <w:rPr>
          <w:spacing w:val="20"/>
          <w:sz w:val="24"/>
          <w:szCs w:val="24"/>
        </w:rPr>
        <w:t xml:space="preserve"> </w:t>
      </w:r>
      <w:r>
        <w:rPr>
          <w:spacing w:val="-4"/>
          <w:sz w:val="24"/>
          <w:szCs w:val="24"/>
        </w:rPr>
        <w:t>i</w:t>
      </w:r>
      <w:r>
        <w:rPr>
          <w:sz w:val="24"/>
          <w:szCs w:val="24"/>
        </w:rPr>
        <w:t>s</w:t>
      </w:r>
      <w:r>
        <w:rPr>
          <w:spacing w:val="19"/>
          <w:sz w:val="24"/>
          <w:szCs w:val="24"/>
        </w:rPr>
        <w:t xml:space="preserve"> </w:t>
      </w:r>
      <w:r>
        <w:rPr>
          <w:spacing w:val="5"/>
          <w:sz w:val="24"/>
          <w:szCs w:val="24"/>
        </w:rPr>
        <w:t>t</w:t>
      </w:r>
      <w:r>
        <w:rPr>
          <w:spacing w:val="-5"/>
          <w:sz w:val="24"/>
          <w:szCs w:val="24"/>
        </w:rPr>
        <w:t>h</w:t>
      </w:r>
      <w:r>
        <w:rPr>
          <w:sz w:val="24"/>
          <w:szCs w:val="24"/>
        </w:rPr>
        <w:t>e</w:t>
      </w:r>
      <w:r>
        <w:rPr>
          <w:spacing w:val="20"/>
          <w:sz w:val="24"/>
          <w:szCs w:val="24"/>
        </w:rPr>
        <w:t xml:space="preserve"> </w:t>
      </w:r>
      <w:r>
        <w:rPr>
          <w:spacing w:val="1"/>
          <w:sz w:val="24"/>
          <w:szCs w:val="24"/>
        </w:rPr>
        <w:t>f</w:t>
      </w:r>
      <w:r>
        <w:rPr>
          <w:spacing w:val="-4"/>
          <w:sz w:val="24"/>
          <w:szCs w:val="24"/>
        </w:rPr>
        <w:t>i</w:t>
      </w:r>
      <w:r>
        <w:rPr>
          <w:spacing w:val="1"/>
          <w:sz w:val="24"/>
          <w:szCs w:val="24"/>
        </w:rPr>
        <w:t>r</w:t>
      </w:r>
      <w:r>
        <w:rPr>
          <w:spacing w:val="-2"/>
          <w:sz w:val="24"/>
          <w:szCs w:val="24"/>
        </w:rPr>
        <w:t>s</w:t>
      </w:r>
      <w:r>
        <w:rPr>
          <w:sz w:val="24"/>
          <w:szCs w:val="24"/>
        </w:rPr>
        <w:t>t</w:t>
      </w:r>
      <w:r>
        <w:rPr>
          <w:spacing w:val="22"/>
          <w:sz w:val="24"/>
          <w:szCs w:val="24"/>
        </w:rPr>
        <w:t xml:space="preserve"> </w:t>
      </w:r>
      <w:r>
        <w:rPr>
          <w:spacing w:val="-5"/>
          <w:sz w:val="24"/>
          <w:szCs w:val="24"/>
        </w:rPr>
        <w:t>n</w:t>
      </w:r>
      <w:r>
        <w:rPr>
          <w:spacing w:val="5"/>
          <w:sz w:val="24"/>
          <w:szCs w:val="24"/>
        </w:rPr>
        <w:t>o</w:t>
      </w:r>
      <w:r>
        <w:rPr>
          <w:sz w:val="24"/>
          <w:szCs w:val="24"/>
        </w:rPr>
        <w:t>de</w:t>
      </w:r>
      <w:r>
        <w:rPr>
          <w:spacing w:val="16"/>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26"/>
          <w:sz w:val="24"/>
          <w:szCs w:val="24"/>
        </w:rPr>
        <w:t xml:space="preserve"> </w:t>
      </w:r>
      <w:r>
        <w:rPr>
          <w:spacing w:val="-4"/>
          <w:sz w:val="24"/>
          <w:szCs w:val="24"/>
        </w:rPr>
        <w:t>i</w:t>
      </w:r>
      <w:r>
        <w:rPr>
          <w:sz w:val="24"/>
          <w:szCs w:val="24"/>
        </w:rPr>
        <w:t>s</w:t>
      </w:r>
      <w:r>
        <w:rPr>
          <w:spacing w:val="19"/>
          <w:sz w:val="24"/>
          <w:szCs w:val="24"/>
        </w:rPr>
        <w:t xml:space="preserve"> </w:t>
      </w:r>
      <w:r>
        <w:rPr>
          <w:spacing w:val="1"/>
          <w:sz w:val="24"/>
          <w:szCs w:val="24"/>
        </w:rPr>
        <w:t>r</w:t>
      </w:r>
      <w:r>
        <w:rPr>
          <w:spacing w:val="-1"/>
          <w:sz w:val="24"/>
          <w:szCs w:val="24"/>
        </w:rPr>
        <w:t>ea</w:t>
      </w:r>
      <w:r>
        <w:rPr>
          <w:spacing w:val="4"/>
          <w:sz w:val="24"/>
          <w:szCs w:val="24"/>
        </w:rPr>
        <w:t>c</w:t>
      </w:r>
      <w:r>
        <w:rPr>
          <w:spacing w:val="-5"/>
          <w:sz w:val="24"/>
          <w:szCs w:val="24"/>
        </w:rPr>
        <w:t>h</w:t>
      </w:r>
      <w:r>
        <w:rPr>
          <w:spacing w:val="-1"/>
          <w:sz w:val="24"/>
          <w:szCs w:val="24"/>
        </w:rPr>
        <w:t>e</w:t>
      </w:r>
      <w:r>
        <w:rPr>
          <w:sz w:val="24"/>
          <w:szCs w:val="24"/>
        </w:rPr>
        <w:t>d</w:t>
      </w:r>
      <w:r>
        <w:rPr>
          <w:spacing w:val="17"/>
          <w:sz w:val="24"/>
          <w:szCs w:val="24"/>
        </w:rPr>
        <w:t xml:space="preserve"> </w:t>
      </w:r>
      <w:r>
        <w:rPr>
          <w:spacing w:val="4"/>
          <w:sz w:val="24"/>
          <w:szCs w:val="24"/>
        </w:rPr>
        <w:t>a</w:t>
      </w:r>
      <w:r>
        <w:rPr>
          <w:spacing w:val="-8"/>
          <w:sz w:val="24"/>
          <w:szCs w:val="24"/>
        </w:rPr>
        <w:t>f</w:t>
      </w:r>
      <w:r>
        <w:rPr>
          <w:spacing w:val="5"/>
          <w:sz w:val="24"/>
          <w:szCs w:val="24"/>
        </w:rPr>
        <w:t>t</w:t>
      </w:r>
      <w:r>
        <w:rPr>
          <w:spacing w:val="-1"/>
          <w:sz w:val="24"/>
          <w:szCs w:val="24"/>
        </w:rPr>
        <w:t>e</w:t>
      </w:r>
      <w:r>
        <w:rPr>
          <w:sz w:val="24"/>
          <w:szCs w:val="24"/>
        </w:rPr>
        <w:t>r</w:t>
      </w:r>
      <w:r>
        <w:rPr>
          <w:spacing w:val="18"/>
          <w:sz w:val="24"/>
          <w:szCs w:val="24"/>
        </w:rPr>
        <w:t xml:space="preserve"> </w:t>
      </w:r>
      <w:r>
        <w:rPr>
          <w:spacing w:val="5"/>
          <w:sz w:val="24"/>
          <w:szCs w:val="24"/>
        </w:rPr>
        <w:t>t</w:t>
      </w:r>
      <w:r>
        <w:rPr>
          <w:spacing w:val="-5"/>
          <w:sz w:val="24"/>
          <w:szCs w:val="24"/>
        </w:rPr>
        <w:t>h</w:t>
      </w:r>
      <w:r>
        <w:rPr>
          <w:sz w:val="24"/>
          <w:szCs w:val="24"/>
        </w:rPr>
        <w:t>e</w:t>
      </w:r>
      <w:r>
        <w:rPr>
          <w:spacing w:val="25"/>
          <w:sz w:val="24"/>
          <w:szCs w:val="24"/>
        </w:rPr>
        <w:t xml:space="preserve"> </w:t>
      </w:r>
      <w:r>
        <w:rPr>
          <w:spacing w:val="-9"/>
          <w:sz w:val="24"/>
          <w:szCs w:val="24"/>
        </w:rPr>
        <w:t>l</w:t>
      </w:r>
      <w:r>
        <w:rPr>
          <w:spacing w:val="5"/>
          <w:sz w:val="24"/>
          <w:szCs w:val="24"/>
        </w:rPr>
        <w:t>oo</w:t>
      </w:r>
      <w:r>
        <w:rPr>
          <w:sz w:val="24"/>
          <w:szCs w:val="24"/>
        </w:rPr>
        <w:t>p</w:t>
      </w:r>
      <w:r>
        <w:rPr>
          <w:spacing w:val="21"/>
          <w:sz w:val="24"/>
          <w:szCs w:val="24"/>
        </w:rPr>
        <w:t xml:space="preserve"> </w:t>
      </w:r>
      <w:r>
        <w:rPr>
          <w:spacing w:val="-4"/>
          <w:sz w:val="24"/>
          <w:szCs w:val="24"/>
        </w:rPr>
        <w:t>i</w:t>
      </w:r>
      <w:r>
        <w:rPr>
          <w:sz w:val="24"/>
          <w:szCs w:val="24"/>
        </w:rPr>
        <w:t>s</w:t>
      </w:r>
      <w:r>
        <w:rPr>
          <w:spacing w:val="14"/>
          <w:sz w:val="24"/>
          <w:szCs w:val="24"/>
        </w:rPr>
        <w:t xml:space="preserve"> </w:t>
      </w:r>
      <w:r>
        <w:rPr>
          <w:spacing w:val="5"/>
          <w:sz w:val="24"/>
          <w:szCs w:val="24"/>
        </w:rPr>
        <w:t>t</w:t>
      </w:r>
      <w:r>
        <w:rPr>
          <w:spacing w:val="-1"/>
          <w:sz w:val="24"/>
          <w:szCs w:val="24"/>
        </w:rPr>
        <w:t>e</w:t>
      </w:r>
      <w:r>
        <w:rPr>
          <w:spacing w:val="6"/>
          <w:sz w:val="24"/>
          <w:szCs w:val="24"/>
        </w:rPr>
        <w:t>r</w:t>
      </w:r>
      <w:r>
        <w:rPr>
          <w:spacing w:val="-4"/>
          <w:sz w:val="24"/>
          <w:szCs w:val="24"/>
        </w:rPr>
        <w:t>mi</w:t>
      </w:r>
      <w:r>
        <w:rPr>
          <w:sz w:val="24"/>
          <w:szCs w:val="24"/>
        </w:rPr>
        <w:t>n</w:t>
      </w:r>
      <w:r>
        <w:rPr>
          <w:spacing w:val="-1"/>
          <w:sz w:val="24"/>
          <w:szCs w:val="24"/>
        </w:rPr>
        <w:t>a</w:t>
      </w:r>
      <w:r>
        <w:rPr>
          <w:spacing w:val="5"/>
          <w:sz w:val="24"/>
          <w:szCs w:val="24"/>
        </w:rPr>
        <w:t>t</w:t>
      </w:r>
      <w:r>
        <w:rPr>
          <w:spacing w:val="-1"/>
          <w:sz w:val="24"/>
          <w:szCs w:val="24"/>
        </w:rPr>
        <w:t>e</w:t>
      </w:r>
      <w:r>
        <w:rPr>
          <w:sz w:val="24"/>
          <w:szCs w:val="24"/>
        </w:rPr>
        <w:t>d.</w:t>
      </w:r>
      <w:r>
        <w:rPr>
          <w:spacing w:val="19"/>
          <w:sz w:val="24"/>
          <w:szCs w:val="24"/>
        </w:rPr>
        <w:t xml:space="preserve"> </w:t>
      </w:r>
      <w:r>
        <w:rPr>
          <w:spacing w:val="1"/>
          <w:sz w:val="24"/>
          <w:szCs w:val="24"/>
        </w:rPr>
        <w:t>I</w:t>
      </w:r>
      <w:r>
        <w:rPr>
          <w:sz w:val="24"/>
          <w:szCs w:val="24"/>
        </w:rPr>
        <w:t>n</w:t>
      </w:r>
      <w:r>
        <w:rPr>
          <w:spacing w:val="12"/>
          <w:sz w:val="24"/>
          <w:szCs w:val="24"/>
        </w:rPr>
        <w:t xml:space="preserve"> </w:t>
      </w:r>
      <w:r>
        <w:rPr>
          <w:sz w:val="24"/>
          <w:szCs w:val="24"/>
        </w:rPr>
        <w:t>a p</w:t>
      </w:r>
      <w:r>
        <w:rPr>
          <w:spacing w:val="1"/>
          <w:sz w:val="24"/>
          <w:szCs w:val="24"/>
        </w:rPr>
        <w:t>r</w:t>
      </w:r>
      <w:r>
        <w:rPr>
          <w:spacing w:val="-1"/>
          <w:sz w:val="24"/>
          <w:szCs w:val="24"/>
        </w:rPr>
        <w:t>e</w:t>
      </w:r>
      <w:r>
        <w:rPr>
          <w:spacing w:val="-3"/>
          <w:sz w:val="24"/>
          <w:szCs w:val="24"/>
        </w:rPr>
        <w:t>-</w:t>
      </w:r>
      <w:r>
        <w:rPr>
          <w:spacing w:val="5"/>
          <w:sz w:val="24"/>
          <w:szCs w:val="24"/>
        </w:rPr>
        <w:t>t</w:t>
      </w:r>
      <w:r>
        <w:rPr>
          <w:spacing w:val="-1"/>
          <w:sz w:val="24"/>
          <w:szCs w:val="24"/>
        </w:rPr>
        <w:t>e</w:t>
      </w:r>
      <w:r>
        <w:rPr>
          <w:spacing w:val="-2"/>
          <w:sz w:val="24"/>
          <w:szCs w:val="24"/>
        </w:rPr>
        <w:t>s</w:t>
      </w:r>
      <w:r>
        <w:rPr>
          <w:spacing w:val="5"/>
          <w:sz w:val="24"/>
          <w:szCs w:val="24"/>
        </w:rPr>
        <w:t>t</w:t>
      </w:r>
      <w:r>
        <w:rPr>
          <w:spacing w:val="-1"/>
          <w:sz w:val="24"/>
          <w:szCs w:val="24"/>
        </w:rPr>
        <w:t>e</w:t>
      </w:r>
      <w:r>
        <w:rPr>
          <w:sz w:val="24"/>
          <w:szCs w:val="24"/>
        </w:rPr>
        <w:t>d</w:t>
      </w:r>
      <w:r>
        <w:rPr>
          <w:spacing w:val="21"/>
          <w:sz w:val="24"/>
          <w:szCs w:val="24"/>
        </w:rPr>
        <w:t xml:space="preserve"> </w:t>
      </w:r>
      <w:r>
        <w:rPr>
          <w:spacing w:val="-9"/>
          <w:sz w:val="24"/>
          <w:szCs w:val="24"/>
        </w:rPr>
        <w:t>l</w:t>
      </w:r>
      <w:r>
        <w:rPr>
          <w:spacing w:val="5"/>
          <w:sz w:val="24"/>
          <w:szCs w:val="24"/>
        </w:rPr>
        <w:t>oo</w:t>
      </w:r>
      <w:r>
        <w:rPr>
          <w:spacing w:val="-5"/>
          <w:sz w:val="24"/>
          <w:szCs w:val="24"/>
        </w:rPr>
        <w:t>p</w:t>
      </w:r>
      <w:r>
        <w:rPr>
          <w:sz w:val="24"/>
          <w:szCs w:val="24"/>
        </w:rPr>
        <w:t>,</w:t>
      </w:r>
      <w:r>
        <w:rPr>
          <w:spacing w:val="19"/>
          <w:sz w:val="24"/>
          <w:szCs w:val="24"/>
        </w:rPr>
        <w:t xml:space="preserve"> </w:t>
      </w:r>
      <w:r>
        <w:rPr>
          <w:spacing w:val="5"/>
          <w:sz w:val="24"/>
          <w:szCs w:val="24"/>
        </w:rPr>
        <w:t>t</w:t>
      </w:r>
      <w:r>
        <w:rPr>
          <w:spacing w:val="-5"/>
          <w:sz w:val="24"/>
          <w:szCs w:val="24"/>
        </w:rPr>
        <w:t>h</w:t>
      </w:r>
      <w:r>
        <w:rPr>
          <w:sz w:val="24"/>
          <w:szCs w:val="24"/>
        </w:rPr>
        <w:t>e</w:t>
      </w:r>
      <w:r>
        <w:rPr>
          <w:spacing w:val="25"/>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z w:val="24"/>
          <w:szCs w:val="24"/>
        </w:rPr>
        <w:t>w</w:t>
      </w:r>
      <w:r>
        <w:rPr>
          <w:spacing w:val="26"/>
          <w:sz w:val="24"/>
          <w:szCs w:val="24"/>
        </w:rPr>
        <w:t xml:space="preserve"> </w:t>
      </w:r>
      <w:r>
        <w:rPr>
          <w:spacing w:val="-5"/>
          <w:sz w:val="24"/>
          <w:szCs w:val="24"/>
        </w:rPr>
        <w:t>n</w:t>
      </w:r>
      <w:r>
        <w:rPr>
          <w:spacing w:val="5"/>
          <w:sz w:val="24"/>
          <w:szCs w:val="24"/>
        </w:rPr>
        <w:t>o</w:t>
      </w:r>
      <w:r>
        <w:rPr>
          <w:sz w:val="24"/>
          <w:szCs w:val="24"/>
        </w:rPr>
        <w:t>de</w:t>
      </w:r>
      <w:r>
        <w:rPr>
          <w:spacing w:val="25"/>
          <w:sz w:val="24"/>
          <w:szCs w:val="24"/>
        </w:rPr>
        <w:t xml:space="preserve"> </w:t>
      </w:r>
      <w:r>
        <w:rPr>
          <w:spacing w:val="-9"/>
          <w:sz w:val="24"/>
          <w:szCs w:val="24"/>
        </w:rPr>
        <w:t>i</w:t>
      </w:r>
      <w:r>
        <w:rPr>
          <w:sz w:val="24"/>
          <w:szCs w:val="24"/>
        </w:rPr>
        <w:t>s</w:t>
      </w:r>
      <w:r>
        <w:rPr>
          <w:spacing w:val="19"/>
          <w:sz w:val="24"/>
          <w:szCs w:val="24"/>
        </w:rPr>
        <w:t xml:space="preserve"> </w:t>
      </w:r>
      <w:r>
        <w:rPr>
          <w:spacing w:val="5"/>
          <w:sz w:val="24"/>
          <w:szCs w:val="24"/>
        </w:rPr>
        <w:t>t</w:t>
      </w:r>
      <w:r>
        <w:rPr>
          <w:spacing w:val="-5"/>
          <w:sz w:val="24"/>
          <w:szCs w:val="24"/>
        </w:rPr>
        <w:t>h</w:t>
      </w:r>
      <w:r>
        <w:rPr>
          <w:sz w:val="24"/>
          <w:szCs w:val="24"/>
        </w:rPr>
        <w:t>e</w:t>
      </w:r>
      <w:r>
        <w:rPr>
          <w:spacing w:val="25"/>
          <w:sz w:val="24"/>
          <w:szCs w:val="24"/>
        </w:rPr>
        <w:t xml:space="preserve"> </w:t>
      </w:r>
      <w:r>
        <w:rPr>
          <w:spacing w:val="-2"/>
          <w:sz w:val="24"/>
          <w:szCs w:val="24"/>
        </w:rPr>
        <w:t>s</w:t>
      </w:r>
      <w:r>
        <w:rPr>
          <w:sz w:val="24"/>
          <w:szCs w:val="24"/>
        </w:rPr>
        <w:t>u</w:t>
      </w:r>
      <w:r>
        <w:rPr>
          <w:spacing w:val="-1"/>
          <w:sz w:val="24"/>
          <w:szCs w:val="24"/>
        </w:rPr>
        <w:t>cc</w:t>
      </w:r>
      <w:r>
        <w:rPr>
          <w:spacing w:val="4"/>
          <w:sz w:val="24"/>
          <w:szCs w:val="24"/>
        </w:rPr>
        <w:t>e</w:t>
      </w:r>
      <w:r>
        <w:rPr>
          <w:spacing w:val="-2"/>
          <w:sz w:val="24"/>
          <w:szCs w:val="24"/>
        </w:rPr>
        <w:t>ss</w:t>
      </w:r>
      <w:r>
        <w:rPr>
          <w:spacing w:val="5"/>
          <w:sz w:val="24"/>
          <w:szCs w:val="24"/>
        </w:rPr>
        <w:t>o</w:t>
      </w:r>
      <w:r>
        <w:rPr>
          <w:sz w:val="24"/>
          <w:szCs w:val="24"/>
        </w:rPr>
        <w:t>r</w:t>
      </w:r>
      <w:r>
        <w:rPr>
          <w:spacing w:val="23"/>
          <w:sz w:val="24"/>
          <w:szCs w:val="24"/>
        </w:rPr>
        <w:t xml:space="preserve"> </w:t>
      </w:r>
      <w:r>
        <w:rPr>
          <w:spacing w:val="5"/>
          <w:sz w:val="24"/>
          <w:szCs w:val="24"/>
        </w:rPr>
        <w:t>o</w:t>
      </w:r>
      <w:r>
        <w:rPr>
          <w:sz w:val="24"/>
          <w:szCs w:val="24"/>
        </w:rPr>
        <w:t>f</w:t>
      </w:r>
      <w:r>
        <w:rPr>
          <w:spacing w:val="13"/>
          <w:sz w:val="24"/>
          <w:szCs w:val="24"/>
        </w:rPr>
        <w:t xml:space="preserve"> </w:t>
      </w:r>
      <w:r>
        <w:rPr>
          <w:spacing w:val="5"/>
          <w:sz w:val="24"/>
          <w:szCs w:val="24"/>
        </w:rPr>
        <w:t>t</w:t>
      </w:r>
      <w:r>
        <w:rPr>
          <w:spacing w:val="-5"/>
          <w:sz w:val="24"/>
          <w:szCs w:val="24"/>
        </w:rPr>
        <w:t>h</w:t>
      </w:r>
      <w:r>
        <w:rPr>
          <w:sz w:val="24"/>
          <w:szCs w:val="24"/>
        </w:rPr>
        <w:t>e</w:t>
      </w:r>
      <w:r>
        <w:rPr>
          <w:spacing w:val="25"/>
          <w:sz w:val="24"/>
          <w:szCs w:val="24"/>
        </w:rPr>
        <w:t xml:space="preserve"> </w:t>
      </w:r>
      <w:r>
        <w:rPr>
          <w:spacing w:val="-9"/>
          <w:sz w:val="24"/>
          <w:szCs w:val="24"/>
        </w:rPr>
        <w:t>l</w:t>
      </w:r>
      <w:r>
        <w:rPr>
          <w:spacing w:val="5"/>
          <w:sz w:val="24"/>
          <w:szCs w:val="24"/>
        </w:rPr>
        <w:t>oo</w:t>
      </w:r>
      <w:r>
        <w:rPr>
          <w:sz w:val="24"/>
          <w:szCs w:val="24"/>
        </w:rPr>
        <w:t>p</w:t>
      </w:r>
      <w:r>
        <w:rPr>
          <w:spacing w:val="21"/>
          <w:sz w:val="24"/>
          <w:szCs w:val="24"/>
        </w:rPr>
        <w:t xml:space="preserve"> </w:t>
      </w:r>
      <w:r>
        <w:rPr>
          <w:spacing w:val="-5"/>
          <w:sz w:val="24"/>
          <w:szCs w:val="24"/>
        </w:rPr>
        <w:t>h</w:t>
      </w:r>
      <w:r>
        <w:rPr>
          <w:spacing w:val="-1"/>
          <w:sz w:val="24"/>
          <w:szCs w:val="24"/>
        </w:rPr>
        <w:t>ea</w:t>
      </w:r>
      <w:r>
        <w:rPr>
          <w:sz w:val="24"/>
          <w:szCs w:val="24"/>
        </w:rPr>
        <w:t>d</w:t>
      </w:r>
      <w:r>
        <w:rPr>
          <w:spacing w:val="-1"/>
          <w:sz w:val="24"/>
          <w:szCs w:val="24"/>
        </w:rPr>
        <w:t>e</w:t>
      </w:r>
      <w:r>
        <w:rPr>
          <w:sz w:val="24"/>
          <w:szCs w:val="24"/>
        </w:rPr>
        <w:t>r</w:t>
      </w:r>
      <w:r>
        <w:rPr>
          <w:spacing w:val="23"/>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26"/>
          <w:sz w:val="24"/>
          <w:szCs w:val="24"/>
        </w:rPr>
        <w:t xml:space="preserve"> </w:t>
      </w:r>
      <w:r>
        <w:rPr>
          <w:sz w:val="24"/>
          <w:szCs w:val="24"/>
        </w:rPr>
        <w:t>d</w:t>
      </w:r>
      <w:r>
        <w:rPr>
          <w:spacing w:val="5"/>
          <w:sz w:val="24"/>
          <w:szCs w:val="24"/>
        </w:rPr>
        <w:t>o</w:t>
      </w:r>
      <w:r>
        <w:rPr>
          <w:spacing w:val="-1"/>
          <w:sz w:val="24"/>
          <w:szCs w:val="24"/>
        </w:rPr>
        <w:t>e</w:t>
      </w:r>
      <w:r>
        <w:rPr>
          <w:sz w:val="24"/>
          <w:szCs w:val="24"/>
        </w:rPr>
        <w:t>s</w:t>
      </w:r>
      <w:r>
        <w:rPr>
          <w:spacing w:val="19"/>
          <w:sz w:val="24"/>
          <w:szCs w:val="24"/>
        </w:rPr>
        <w:t xml:space="preserve"> </w:t>
      </w:r>
      <w:r>
        <w:rPr>
          <w:spacing w:val="-5"/>
          <w:sz w:val="24"/>
          <w:szCs w:val="24"/>
        </w:rPr>
        <w:t>n</w:t>
      </w:r>
      <w:r>
        <w:rPr>
          <w:sz w:val="24"/>
          <w:szCs w:val="24"/>
        </w:rPr>
        <w:t>ot</w:t>
      </w:r>
      <w:r>
        <w:rPr>
          <w:spacing w:val="26"/>
          <w:sz w:val="24"/>
          <w:szCs w:val="24"/>
        </w:rPr>
        <w:t xml:space="preserve"> </w:t>
      </w:r>
      <w:r>
        <w:rPr>
          <w:spacing w:val="-5"/>
          <w:sz w:val="24"/>
          <w:szCs w:val="24"/>
        </w:rPr>
        <w:t>b</w:t>
      </w:r>
      <w:r>
        <w:rPr>
          <w:spacing w:val="4"/>
          <w:sz w:val="24"/>
          <w:szCs w:val="24"/>
        </w:rPr>
        <w:t>e</w:t>
      </w:r>
      <w:r>
        <w:rPr>
          <w:spacing w:val="-9"/>
          <w:sz w:val="24"/>
          <w:szCs w:val="24"/>
        </w:rPr>
        <w:t>l</w:t>
      </w:r>
      <w:r>
        <w:rPr>
          <w:spacing w:val="5"/>
          <w:sz w:val="24"/>
          <w:szCs w:val="24"/>
        </w:rPr>
        <w:t>o</w:t>
      </w:r>
      <w:r>
        <w:rPr>
          <w:spacing w:val="-5"/>
          <w:sz w:val="24"/>
          <w:szCs w:val="24"/>
        </w:rPr>
        <w:t>n</w:t>
      </w:r>
      <w:r>
        <w:rPr>
          <w:sz w:val="24"/>
          <w:szCs w:val="24"/>
        </w:rPr>
        <w:t>g</w:t>
      </w:r>
      <w:r>
        <w:rPr>
          <w:spacing w:val="34"/>
          <w:sz w:val="24"/>
          <w:szCs w:val="24"/>
        </w:rPr>
        <w:t xml:space="preserve"> </w:t>
      </w:r>
      <w:r>
        <w:rPr>
          <w:spacing w:val="5"/>
          <w:sz w:val="24"/>
          <w:szCs w:val="24"/>
        </w:rPr>
        <w:t>t</w:t>
      </w:r>
      <w:r>
        <w:rPr>
          <w:sz w:val="24"/>
          <w:szCs w:val="24"/>
        </w:rPr>
        <w:t xml:space="preserve">o </w:t>
      </w:r>
      <w:r>
        <w:rPr>
          <w:spacing w:val="5"/>
          <w:sz w:val="24"/>
          <w:szCs w:val="24"/>
        </w:rPr>
        <w:t>t</w:t>
      </w:r>
      <w:r>
        <w:rPr>
          <w:spacing w:val="-5"/>
          <w:sz w:val="24"/>
          <w:szCs w:val="24"/>
        </w:rPr>
        <w:t>h</w:t>
      </w:r>
      <w:r>
        <w:rPr>
          <w:sz w:val="24"/>
          <w:szCs w:val="24"/>
        </w:rPr>
        <w:t>e</w:t>
      </w:r>
      <w:r>
        <w:rPr>
          <w:spacing w:val="7"/>
          <w:sz w:val="24"/>
          <w:szCs w:val="24"/>
        </w:rPr>
        <w:t xml:space="preserve"> </w:t>
      </w:r>
      <w:r>
        <w:rPr>
          <w:spacing w:val="-9"/>
          <w:sz w:val="24"/>
          <w:szCs w:val="24"/>
        </w:rPr>
        <w:t>l</w:t>
      </w:r>
      <w:r>
        <w:rPr>
          <w:spacing w:val="5"/>
          <w:sz w:val="24"/>
          <w:szCs w:val="24"/>
        </w:rPr>
        <w:t>oo</w:t>
      </w:r>
      <w:r>
        <w:rPr>
          <w:sz w:val="24"/>
          <w:szCs w:val="24"/>
        </w:rPr>
        <w:t>p.</w:t>
      </w:r>
      <w:r>
        <w:rPr>
          <w:spacing w:val="5"/>
          <w:sz w:val="24"/>
          <w:szCs w:val="24"/>
        </w:rPr>
        <w:t xml:space="preserve"> </w:t>
      </w:r>
      <w:r>
        <w:rPr>
          <w:spacing w:val="1"/>
          <w:sz w:val="24"/>
          <w:szCs w:val="24"/>
        </w:rPr>
        <w:t>I</w:t>
      </w:r>
      <w:r>
        <w:rPr>
          <w:sz w:val="24"/>
          <w:szCs w:val="24"/>
        </w:rPr>
        <w:t>n</w:t>
      </w:r>
      <w:r>
        <w:rPr>
          <w:spacing w:val="3"/>
          <w:sz w:val="24"/>
          <w:szCs w:val="24"/>
        </w:rPr>
        <w:t xml:space="preserve"> </w:t>
      </w:r>
      <w:r>
        <w:rPr>
          <w:sz w:val="24"/>
          <w:szCs w:val="24"/>
        </w:rPr>
        <w:t>a</w:t>
      </w:r>
      <w:r>
        <w:rPr>
          <w:spacing w:val="7"/>
          <w:sz w:val="24"/>
          <w:szCs w:val="24"/>
        </w:rPr>
        <w:t xml:space="preserve"> </w:t>
      </w:r>
      <w:r>
        <w:rPr>
          <w:spacing w:val="2"/>
          <w:sz w:val="24"/>
          <w:szCs w:val="24"/>
        </w:rPr>
        <w:t>s</w:t>
      </w:r>
      <w:r>
        <w:rPr>
          <w:spacing w:val="-4"/>
          <w:sz w:val="24"/>
          <w:szCs w:val="24"/>
        </w:rPr>
        <w:t>i</w:t>
      </w:r>
      <w:r>
        <w:rPr>
          <w:sz w:val="24"/>
          <w:szCs w:val="24"/>
        </w:rPr>
        <w:t>m</w:t>
      </w:r>
      <w:r>
        <w:rPr>
          <w:spacing w:val="-4"/>
          <w:sz w:val="24"/>
          <w:szCs w:val="24"/>
        </w:rPr>
        <w:t>il</w:t>
      </w:r>
      <w:r>
        <w:rPr>
          <w:spacing w:val="-1"/>
          <w:sz w:val="24"/>
          <w:szCs w:val="24"/>
        </w:rPr>
        <w:t>a</w:t>
      </w:r>
      <w:r>
        <w:rPr>
          <w:sz w:val="24"/>
          <w:szCs w:val="24"/>
        </w:rPr>
        <w:t>r</w:t>
      </w:r>
      <w:r>
        <w:rPr>
          <w:spacing w:val="9"/>
          <w:sz w:val="24"/>
          <w:szCs w:val="24"/>
        </w:rPr>
        <w:t xml:space="preserve"> </w:t>
      </w:r>
      <w:r>
        <w:rPr>
          <w:sz w:val="24"/>
          <w:szCs w:val="24"/>
        </w:rPr>
        <w:t>w</w:t>
      </w:r>
      <w:r>
        <w:rPr>
          <w:spacing w:val="3"/>
          <w:sz w:val="24"/>
          <w:szCs w:val="24"/>
        </w:rPr>
        <w:t>a</w:t>
      </w:r>
      <w:r>
        <w:rPr>
          <w:spacing w:val="-5"/>
          <w:sz w:val="24"/>
          <w:szCs w:val="24"/>
        </w:rPr>
        <w:t>y</w:t>
      </w:r>
      <w:r>
        <w:rPr>
          <w:sz w:val="24"/>
          <w:szCs w:val="24"/>
        </w:rPr>
        <w:t>,</w:t>
      </w:r>
      <w:r>
        <w:rPr>
          <w:spacing w:val="10"/>
          <w:sz w:val="24"/>
          <w:szCs w:val="24"/>
        </w:rPr>
        <w:t xml:space="preserve"> </w:t>
      </w:r>
      <w:r>
        <w:rPr>
          <w:spacing w:val="5"/>
          <w:sz w:val="24"/>
          <w:szCs w:val="24"/>
        </w:rPr>
        <w:t>t</w:t>
      </w:r>
      <w:r>
        <w:rPr>
          <w:spacing w:val="-5"/>
          <w:sz w:val="24"/>
          <w:szCs w:val="24"/>
        </w:rPr>
        <w:t>h</w:t>
      </w:r>
      <w:r>
        <w:rPr>
          <w:sz w:val="24"/>
          <w:szCs w:val="24"/>
        </w:rPr>
        <w:t>e</w:t>
      </w:r>
      <w:r>
        <w:rPr>
          <w:spacing w:val="7"/>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z w:val="24"/>
          <w:szCs w:val="24"/>
        </w:rPr>
        <w:t>w</w:t>
      </w:r>
      <w:r>
        <w:rPr>
          <w:spacing w:val="12"/>
          <w:sz w:val="24"/>
          <w:szCs w:val="24"/>
        </w:rPr>
        <w:t xml:space="preserve"> </w:t>
      </w:r>
      <w:r>
        <w:rPr>
          <w:spacing w:val="-5"/>
          <w:sz w:val="24"/>
          <w:szCs w:val="24"/>
        </w:rPr>
        <w:t>n</w:t>
      </w:r>
      <w:r>
        <w:rPr>
          <w:spacing w:val="5"/>
          <w:sz w:val="24"/>
          <w:szCs w:val="24"/>
        </w:rPr>
        <w:t>o</w:t>
      </w:r>
      <w:r>
        <w:rPr>
          <w:sz w:val="24"/>
          <w:szCs w:val="24"/>
        </w:rPr>
        <w:t>de</w:t>
      </w:r>
      <w:r>
        <w:rPr>
          <w:spacing w:val="2"/>
          <w:sz w:val="24"/>
          <w:szCs w:val="24"/>
        </w:rPr>
        <w:t xml:space="preserve"> </w:t>
      </w:r>
      <w:r>
        <w:rPr>
          <w:spacing w:val="5"/>
          <w:sz w:val="24"/>
          <w:szCs w:val="24"/>
        </w:rPr>
        <w:t>o</w:t>
      </w:r>
      <w:r>
        <w:rPr>
          <w:sz w:val="24"/>
          <w:szCs w:val="24"/>
        </w:rPr>
        <w:t>f a</w:t>
      </w:r>
      <w:r>
        <w:rPr>
          <w:spacing w:val="7"/>
          <w:sz w:val="24"/>
          <w:szCs w:val="24"/>
        </w:rPr>
        <w:t xml:space="preserve"> </w:t>
      </w:r>
      <w:r>
        <w:rPr>
          <w:sz w:val="24"/>
          <w:szCs w:val="24"/>
        </w:rPr>
        <w:t>po</w:t>
      </w:r>
      <w:r>
        <w:rPr>
          <w:spacing w:val="-2"/>
          <w:sz w:val="24"/>
          <w:szCs w:val="24"/>
        </w:rPr>
        <w:t>s</w:t>
      </w:r>
      <w:r>
        <w:rPr>
          <w:spacing w:val="13"/>
          <w:sz w:val="24"/>
          <w:szCs w:val="24"/>
        </w:rPr>
        <w:t>t</w:t>
      </w:r>
      <w:r>
        <w:rPr>
          <w:spacing w:val="-3"/>
          <w:sz w:val="24"/>
          <w:szCs w:val="24"/>
        </w:rPr>
        <w:t>-</w:t>
      </w:r>
      <w:r>
        <w:rPr>
          <w:spacing w:val="5"/>
          <w:sz w:val="24"/>
          <w:szCs w:val="24"/>
        </w:rPr>
        <w:t>t</w:t>
      </w:r>
      <w:r>
        <w:rPr>
          <w:spacing w:val="-1"/>
          <w:sz w:val="24"/>
          <w:szCs w:val="24"/>
        </w:rPr>
        <w:t>e</w:t>
      </w:r>
      <w:r>
        <w:rPr>
          <w:spacing w:val="-7"/>
          <w:sz w:val="24"/>
          <w:szCs w:val="24"/>
        </w:rPr>
        <w:t>s</w:t>
      </w:r>
      <w:r>
        <w:rPr>
          <w:spacing w:val="5"/>
          <w:sz w:val="24"/>
          <w:szCs w:val="24"/>
        </w:rPr>
        <w:t>t</w:t>
      </w:r>
      <w:r>
        <w:rPr>
          <w:spacing w:val="-1"/>
          <w:sz w:val="24"/>
          <w:szCs w:val="24"/>
        </w:rPr>
        <w:t>e</w:t>
      </w:r>
      <w:r>
        <w:rPr>
          <w:sz w:val="24"/>
          <w:szCs w:val="24"/>
        </w:rPr>
        <w:t>d</w:t>
      </w:r>
      <w:r>
        <w:rPr>
          <w:spacing w:val="8"/>
          <w:sz w:val="24"/>
          <w:szCs w:val="24"/>
        </w:rPr>
        <w:t xml:space="preserve"> </w:t>
      </w:r>
      <w:r>
        <w:rPr>
          <w:spacing w:val="-9"/>
          <w:sz w:val="24"/>
          <w:szCs w:val="24"/>
        </w:rPr>
        <w:t>l</w:t>
      </w:r>
      <w:r>
        <w:rPr>
          <w:spacing w:val="5"/>
          <w:sz w:val="24"/>
          <w:szCs w:val="24"/>
        </w:rPr>
        <w:t>oo</w:t>
      </w:r>
      <w:r>
        <w:rPr>
          <w:sz w:val="24"/>
          <w:szCs w:val="24"/>
        </w:rPr>
        <w:t>p</w:t>
      </w:r>
      <w:r>
        <w:rPr>
          <w:spacing w:val="8"/>
          <w:sz w:val="24"/>
          <w:szCs w:val="24"/>
        </w:rPr>
        <w:t xml:space="preserve"> </w:t>
      </w:r>
      <w:r>
        <w:rPr>
          <w:spacing w:val="-9"/>
          <w:sz w:val="24"/>
          <w:szCs w:val="24"/>
        </w:rPr>
        <w:t>i</w:t>
      </w:r>
      <w:r>
        <w:rPr>
          <w:sz w:val="24"/>
          <w:szCs w:val="24"/>
        </w:rPr>
        <w:t>s</w:t>
      </w:r>
      <w:r>
        <w:rPr>
          <w:spacing w:val="6"/>
          <w:sz w:val="24"/>
          <w:szCs w:val="24"/>
        </w:rPr>
        <w:t xml:space="preserve"> </w:t>
      </w:r>
      <w:r>
        <w:rPr>
          <w:spacing w:val="5"/>
          <w:sz w:val="24"/>
          <w:szCs w:val="24"/>
        </w:rPr>
        <w:t>t</w:t>
      </w:r>
      <w:r>
        <w:rPr>
          <w:spacing w:val="-5"/>
          <w:sz w:val="24"/>
          <w:szCs w:val="24"/>
        </w:rPr>
        <w:t>h</w:t>
      </w:r>
      <w:r>
        <w:rPr>
          <w:sz w:val="24"/>
          <w:szCs w:val="24"/>
        </w:rPr>
        <w:t>e</w:t>
      </w:r>
      <w:r>
        <w:rPr>
          <w:spacing w:val="7"/>
          <w:sz w:val="24"/>
          <w:szCs w:val="24"/>
        </w:rPr>
        <w:t xml:space="preserve"> </w:t>
      </w:r>
      <w:r>
        <w:rPr>
          <w:spacing w:val="-2"/>
          <w:sz w:val="24"/>
          <w:szCs w:val="24"/>
        </w:rPr>
        <w:t>s</w:t>
      </w:r>
      <w:r>
        <w:rPr>
          <w:sz w:val="24"/>
          <w:szCs w:val="24"/>
        </w:rPr>
        <w:t>u</w:t>
      </w:r>
      <w:r>
        <w:rPr>
          <w:spacing w:val="-1"/>
          <w:sz w:val="24"/>
          <w:szCs w:val="24"/>
        </w:rPr>
        <w:t>cce</w:t>
      </w:r>
      <w:r>
        <w:rPr>
          <w:spacing w:val="2"/>
          <w:sz w:val="24"/>
          <w:szCs w:val="24"/>
        </w:rPr>
        <w:t>s</w:t>
      </w:r>
      <w:r>
        <w:rPr>
          <w:spacing w:val="-2"/>
          <w:sz w:val="24"/>
          <w:szCs w:val="24"/>
        </w:rPr>
        <w:t>s</w:t>
      </w:r>
      <w:r>
        <w:rPr>
          <w:spacing w:val="5"/>
          <w:sz w:val="24"/>
          <w:szCs w:val="24"/>
        </w:rPr>
        <w:t>o</w:t>
      </w:r>
      <w:r>
        <w:rPr>
          <w:sz w:val="24"/>
          <w:szCs w:val="24"/>
        </w:rPr>
        <w:t>r</w:t>
      </w:r>
      <w:r>
        <w:rPr>
          <w:spacing w:val="4"/>
          <w:sz w:val="24"/>
          <w:szCs w:val="24"/>
        </w:rPr>
        <w:t xml:space="preserve"> </w:t>
      </w:r>
      <w:r>
        <w:rPr>
          <w:spacing w:val="5"/>
          <w:sz w:val="24"/>
          <w:szCs w:val="24"/>
        </w:rPr>
        <w:t>o</w:t>
      </w:r>
      <w:r>
        <w:rPr>
          <w:sz w:val="24"/>
          <w:szCs w:val="24"/>
        </w:rPr>
        <w:t xml:space="preserve">f </w:t>
      </w:r>
      <w:r>
        <w:rPr>
          <w:spacing w:val="5"/>
          <w:sz w:val="24"/>
          <w:szCs w:val="24"/>
        </w:rPr>
        <w:t>t</w:t>
      </w:r>
      <w:r>
        <w:rPr>
          <w:spacing w:val="-5"/>
          <w:sz w:val="24"/>
          <w:szCs w:val="24"/>
        </w:rPr>
        <w:t>h</w:t>
      </w:r>
      <w:r>
        <w:rPr>
          <w:sz w:val="24"/>
          <w:szCs w:val="24"/>
        </w:rPr>
        <w:t>e</w:t>
      </w:r>
      <w:r>
        <w:rPr>
          <w:spacing w:val="12"/>
          <w:sz w:val="24"/>
          <w:szCs w:val="24"/>
        </w:rPr>
        <w:t xml:space="preserve"> </w:t>
      </w:r>
      <w:r>
        <w:rPr>
          <w:spacing w:val="-9"/>
          <w:sz w:val="24"/>
          <w:szCs w:val="24"/>
        </w:rPr>
        <w:t>l</w:t>
      </w:r>
      <w:r>
        <w:rPr>
          <w:spacing w:val="5"/>
          <w:sz w:val="24"/>
          <w:szCs w:val="24"/>
        </w:rPr>
        <w:t>oo</w:t>
      </w:r>
      <w:r>
        <w:rPr>
          <w:spacing w:val="1"/>
          <w:sz w:val="24"/>
          <w:szCs w:val="24"/>
        </w:rPr>
        <w:t>p</w:t>
      </w:r>
      <w:r>
        <w:rPr>
          <w:sz w:val="24"/>
          <w:szCs w:val="24"/>
        </w:rPr>
        <w:t xml:space="preserve">- </w:t>
      </w:r>
      <w:r>
        <w:rPr>
          <w:spacing w:val="-4"/>
          <w:sz w:val="24"/>
          <w:szCs w:val="24"/>
        </w:rPr>
        <w:t>l</w:t>
      </w:r>
      <w:r>
        <w:rPr>
          <w:spacing w:val="-1"/>
          <w:sz w:val="24"/>
          <w:szCs w:val="24"/>
        </w:rPr>
        <w:t>a</w:t>
      </w:r>
      <w:r>
        <w:rPr>
          <w:spacing w:val="5"/>
          <w:sz w:val="24"/>
          <w:szCs w:val="24"/>
        </w:rPr>
        <w:t>t</w:t>
      </w:r>
      <w:r>
        <w:rPr>
          <w:spacing w:val="-1"/>
          <w:sz w:val="24"/>
          <w:szCs w:val="24"/>
        </w:rPr>
        <w:t>c</w:t>
      </w:r>
      <w:r>
        <w:rPr>
          <w:sz w:val="24"/>
          <w:szCs w:val="24"/>
        </w:rPr>
        <w:t>h</w:t>
      </w:r>
      <w:r>
        <w:rPr>
          <w:spacing w:val="-4"/>
          <w:sz w:val="24"/>
          <w:szCs w:val="24"/>
        </w:rPr>
        <w:t>i</w:t>
      </w:r>
      <w:r>
        <w:rPr>
          <w:sz w:val="24"/>
          <w:szCs w:val="24"/>
        </w:rPr>
        <w:t>ng</w:t>
      </w:r>
      <w:r>
        <w:rPr>
          <w:spacing w:val="7"/>
          <w:sz w:val="24"/>
          <w:szCs w:val="24"/>
        </w:rPr>
        <w:t xml:space="preserve"> </w:t>
      </w:r>
      <w:r>
        <w:rPr>
          <w:spacing w:val="-5"/>
          <w:sz w:val="24"/>
          <w:szCs w:val="24"/>
        </w:rPr>
        <w:t>n</w:t>
      </w:r>
      <w:r>
        <w:rPr>
          <w:spacing w:val="5"/>
          <w:sz w:val="24"/>
          <w:szCs w:val="24"/>
        </w:rPr>
        <w:t>o</w:t>
      </w:r>
      <w:r>
        <w:rPr>
          <w:sz w:val="24"/>
          <w:szCs w:val="24"/>
        </w:rPr>
        <w:t>de</w:t>
      </w:r>
      <w:r>
        <w:rPr>
          <w:spacing w:val="1"/>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7"/>
          <w:sz w:val="24"/>
          <w:szCs w:val="24"/>
        </w:rPr>
        <w:t xml:space="preserve"> </w:t>
      </w:r>
      <w:r>
        <w:rPr>
          <w:spacing w:val="-5"/>
          <w:sz w:val="24"/>
          <w:szCs w:val="24"/>
        </w:rPr>
        <w:t>d</w:t>
      </w:r>
      <w:r>
        <w:rPr>
          <w:spacing w:val="5"/>
          <w:sz w:val="24"/>
          <w:szCs w:val="24"/>
        </w:rPr>
        <w:t>o</w:t>
      </w:r>
      <w:r>
        <w:rPr>
          <w:spacing w:val="-1"/>
          <w:sz w:val="24"/>
          <w:szCs w:val="24"/>
        </w:rPr>
        <w:t>e</w:t>
      </w:r>
      <w:r>
        <w:rPr>
          <w:sz w:val="24"/>
          <w:szCs w:val="24"/>
        </w:rPr>
        <w:t xml:space="preserve">s </w:t>
      </w:r>
      <w:r>
        <w:rPr>
          <w:spacing w:val="-5"/>
          <w:sz w:val="24"/>
          <w:szCs w:val="24"/>
        </w:rPr>
        <w:t>n</w:t>
      </w:r>
      <w:r>
        <w:rPr>
          <w:sz w:val="24"/>
          <w:szCs w:val="24"/>
        </w:rPr>
        <w:t>ot</w:t>
      </w:r>
      <w:r>
        <w:rPr>
          <w:spacing w:val="7"/>
          <w:sz w:val="24"/>
          <w:szCs w:val="24"/>
        </w:rPr>
        <w:t xml:space="preserve"> </w:t>
      </w:r>
      <w:r>
        <w:rPr>
          <w:spacing w:val="-5"/>
          <w:sz w:val="24"/>
          <w:szCs w:val="24"/>
        </w:rPr>
        <w:t>b</w:t>
      </w:r>
      <w:r>
        <w:rPr>
          <w:spacing w:val="4"/>
          <w:sz w:val="24"/>
          <w:szCs w:val="24"/>
        </w:rPr>
        <w:t>e</w:t>
      </w:r>
      <w:r>
        <w:rPr>
          <w:spacing w:val="-9"/>
          <w:sz w:val="24"/>
          <w:szCs w:val="24"/>
        </w:rPr>
        <w:t>l</w:t>
      </w:r>
      <w:r>
        <w:rPr>
          <w:spacing w:val="5"/>
          <w:sz w:val="24"/>
          <w:szCs w:val="24"/>
        </w:rPr>
        <w:t>o</w:t>
      </w:r>
      <w:r>
        <w:rPr>
          <w:spacing w:val="-5"/>
          <w:sz w:val="24"/>
          <w:szCs w:val="24"/>
        </w:rPr>
        <w:t>n</w:t>
      </w:r>
      <w:r>
        <w:rPr>
          <w:sz w:val="24"/>
          <w:szCs w:val="24"/>
        </w:rPr>
        <w:t>g</w:t>
      </w:r>
      <w:r>
        <w:rPr>
          <w:spacing w:val="2"/>
          <w:sz w:val="24"/>
          <w:szCs w:val="24"/>
        </w:rPr>
        <w:t xml:space="preserve"> </w:t>
      </w:r>
      <w:r>
        <w:rPr>
          <w:spacing w:val="5"/>
          <w:sz w:val="24"/>
          <w:szCs w:val="24"/>
        </w:rPr>
        <w:t>t</w:t>
      </w:r>
      <w:r>
        <w:rPr>
          <w:sz w:val="24"/>
          <w:szCs w:val="24"/>
        </w:rPr>
        <w:t>o</w:t>
      </w:r>
      <w:r>
        <w:rPr>
          <w:spacing w:val="2"/>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9"/>
          <w:sz w:val="24"/>
          <w:szCs w:val="24"/>
        </w:rPr>
        <w:t>l</w:t>
      </w:r>
      <w:r>
        <w:rPr>
          <w:spacing w:val="5"/>
          <w:sz w:val="24"/>
          <w:szCs w:val="24"/>
        </w:rPr>
        <w:t>oo</w:t>
      </w:r>
      <w:r>
        <w:rPr>
          <w:spacing w:val="-5"/>
          <w:sz w:val="24"/>
          <w:szCs w:val="24"/>
        </w:rPr>
        <w:t>p</w:t>
      </w:r>
      <w:r>
        <w:rPr>
          <w:sz w:val="24"/>
          <w:szCs w:val="24"/>
        </w:rPr>
        <w:t>.</w:t>
      </w:r>
      <w:r>
        <w:rPr>
          <w:spacing w:val="4"/>
          <w:sz w:val="24"/>
          <w:szCs w:val="24"/>
        </w:rPr>
        <w:t xml:space="preserve"> </w:t>
      </w:r>
      <w:r>
        <w:rPr>
          <w:spacing w:val="1"/>
          <w:sz w:val="24"/>
          <w:szCs w:val="24"/>
        </w:rPr>
        <w:t>I</w:t>
      </w:r>
      <w:r>
        <w:rPr>
          <w:spacing w:val="-5"/>
          <w:sz w:val="24"/>
          <w:szCs w:val="24"/>
        </w:rPr>
        <w:t>n</w:t>
      </w:r>
      <w:r>
        <w:rPr>
          <w:spacing w:val="-9"/>
          <w:sz w:val="24"/>
          <w:szCs w:val="24"/>
        </w:rPr>
        <w:t>i</w:t>
      </w:r>
      <w:r>
        <w:rPr>
          <w:spacing w:val="5"/>
          <w:sz w:val="24"/>
          <w:szCs w:val="24"/>
        </w:rPr>
        <w:t>t</w:t>
      </w:r>
      <w:r>
        <w:rPr>
          <w:spacing w:val="-4"/>
          <w:sz w:val="24"/>
          <w:szCs w:val="24"/>
        </w:rPr>
        <w:t>i</w:t>
      </w:r>
      <w:r>
        <w:rPr>
          <w:spacing w:val="4"/>
          <w:sz w:val="24"/>
          <w:szCs w:val="24"/>
        </w:rPr>
        <w:t>a</w:t>
      </w:r>
      <w:r>
        <w:rPr>
          <w:sz w:val="24"/>
          <w:szCs w:val="24"/>
        </w:rPr>
        <w:t>l</w:t>
      </w:r>
      <w:r>
        <w:rPr>
          <w:spacing w:val="1"/>
          <w:sz w:val="24"/>
          <w:szCs w:val="24"/>
        </w:rPr>
        <w:t>l</w:t>
      </w:r>
      <w:r>
        <w:rPr>
          <w:spacing w:val="-10"/>
          <w:sz w:val="24"/>
          <w:szCs w:val="24"/>
        </w:rPr>
        <w:t>y</w:t>
      </w:r>
      <w:r>
        <w:rPr>
          <w:sz w:val="24"/>
          <w:szCs w:val="24"/>
        </w:rPr>
        <w:t>,</w:t>
      </w:r>
      <w:r>
        <w:rPr>
          <w:spacing w:val="9"/>
          <w:sz w:val="24"/>
          <w:szCs w:val="24"/>
        </w:rPr>
        <w:t xml:space="preserve"> </w:t>
      </w:r>
      <w:r>
        <w:rPr>
          <w:spacing w:val="-5"/>
          <w:sz w:val="24"/>
          <w:szCs w:val="24"/>
        </w:rPr>
        <w:t>n</w:t>
      </w:r>
      <w:r>
        <w:rPr>
          <w:sz w:val="24"/>
          <w:szCs w:val="24"/>
        </w:rPr>
        <w:t>o</w:t>
      </w:r>
      <w:r>
        <w:rPr>
          <w:spacing w:val="12"/>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z w:val="24"/>
          <w:szCs w:val="24"/>
        </w:rPr>
        <w:t>w</w:t>
      </w:r>
      <w:r>
        <w:rPr>
          <w:spacing w:val="2"/>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 xml:space="preserve">s </w:t>
      </w:r>
      <w:r>
        <w:rPr>
          <w:spacing w:val="-1"/>
          <w:sz w:val="24"/>
          <w:szCs w:val="24"/>
        </w:rPr>
        <w:t>a</w:t>
      </w:r>
      <w:r>
        <w:rPr>
          <w:spacing w:val="1"/>
          <w:sz w:val="24"/>
          <w:szCs w:val="24"/>
        </w:rPr>
        <w:t>r</w:t>
      </w:r>
      <w:r>
        <w:rPr>
          <w:sz w:val="24"/>
          <w:szCs w:val="24"/>
        </w:rPr>
        <w:t>e</w:t>
      </w:r>
      <w:r>
        <w:rPr>
          <w:spacing w:val="1"/>
          <w:sz w:val="24"/>
          <w:szCs w:val="24"/>
        </w:rPr>
        <w:t xml:space="preserve"> </w:t>
      </w:r>
      <w:r>
        <w:rPr>
          <w:spacing w:val="5"/>
          <w:sz w:val="24"/>
          <w:szCs w:val="24"/>
        </w:rPr>
        <w:t>t</w:t>
      </w:r>
      <w:r>
        <w:rPr>
          <w:spacing w:val="-1"/>
          <w:sz w:val="24"/>
          <w:szCs w:val="24"/>
        </w:rPr>
        <w:t>a</w:t>
      </w:r>
      <w:r>
        <w:rPr>
          <w:sz w:val="24"/>
          <w:szCs w:val="24"/>
        </w:rPr>
        <w:t>k</w:t>
      </w:r>
      <w:r>
        <w:rPr>
          <w:spacing w:val="-1"/>
          <w:sz w:val="24"/>
          <w:szCs w:val="24"/>
        </w:rPr>
        <w:t>e</w:t>
      </w:r>
      <w:r>
        <w:rPr>
          <w:sz w:val="24"/>
          <w:szCs w:val="24"/>
        </w:rPr>
        <w:t>n</w:t>
      </w:r>
      <w:r>
        <w:rPr>
          <w:spacing w:val="2"/>
          <w:sz w:val="24"/>
          <w:szCs w:val="24"/>
        </w:rPr>
        <w:t xml:space="preserve"> </w:t>
      </w:r>
      <w:r>
        <w:rPr>
          <w:spacing w:val="-8"/>
          <w:sz w:val="24"/>
          <w:szCs w:val="24"/>
        </w:rPr>
        <w:t>f</w:t>
      </w:r>
      <w:r>
        <w:rPr>
          <w:spacing w:val="5"/>
          <w:sz w:val="24"/>
          <w:szCs w:val="24"/>
        </w:rPr>
        <w:t>o</w:t>
      </w:r>
      <w:r>
        <w:rPr>
          <w:sz w:val="24"/>
          <w:szCs w:val="24"/>
        </w:rPr>
        <w:t>r</w:t>
      </w:r>
      <w:r>
        <w:rPr>
          <w:spacing w:val="4"/>
          <w:sz w:val="24"/>
          <w:szCs w:val="24"/>
        </w:rPr>
        <w:t xml:space="preserve"> </w:t>
      </w:r>
      <w:r>
        <w:rPr>
          <w:spacing w:val="-1"/>
          <w:sz w:val="24"/>
          <w:szCs w:val="24"/>
        </w:rPr>
        <w:t>e</w:t>
      </w:r>
      <w:r>
        <w:rPr>
          <w:spacing w:val="-5"/>
          <w:sz w:val="24"/>
          <w:szCs w:val="24"/>
        </w:rPr>
        <w:t>n</w:t>
      </w:r>
      <w:r>
        <w:rPr>
          <w:spacing w:val="5"/>
          <w:sz w:val="24"/>
          <w:szCs w:val="24"/>
        </w:rPr>
        <w:t>d</w:t>
      </w:r>
      <w:r>
        <w:rPr>
          <w:spacing w:val="-4"/>
          <w:sz w:val="24"/>
          <w:szCs w:val="24"/>
        </w:rPr>
        <w:t>l</w:t>
      </w:r>
      <w:r>
        <w:rPr>
          <w:spacing w:val="4"/>
          <w:sz w:val="24"/>
          <w:szCs w:val="24"/>
        </w:rPr>
        <w:t>e</w:t>
      </w:r>
      <w:r>
        <w:rPr>
          <w:spacing w:val="2"/>
          <w:sz w:val="24"/>
          <w:szCs w:val="24"/>
        </w:rPr>
        <w:t>s</w:t>
      </w:r>
      <w:r>
        <w:rPr>
          <w:sz w:val="24"/>
          <w:szCs w:val="24"/>
        </w:rPr>
        <w:t xml:space="preserve">s </w:t>
      </w:r>
      <w:r>
        <w:rPr>
          <w:spacing w:val="-9"/>
          <w:sz w:val="24"/>
          <w:szCs w:val="24"/>
        </w:rPr>
        <w:t>l</w:t>
      </w:r>
      <w:r>
        <w:rPr>
          <w:spacing w:val="5"/>
          <w:sz w:val="24"/>
          <w:szCs w:val="24"/>
        </w:rPr>
        <w:t>oo</w:t>
      </w:r>
      <w:r>
        <w:rPr>
          <w:sz w:val="24"/>
          <w:szCs w:val="24"/>
        </w:rPr>
        <w:t>ps</w:t>
      </w:r>
      <w:r>
        <w:rPr>
          <w:spacing w:val="2"/>
          <w:sz w:val="24"/>
          <w:szCs w:val="24"/>
        </w:rPr>
        <w:t xml:space="preserve"> </w:t>
      </w:r>
      <w:r>
        <w:rPr>
          <w:spacing w:val="-1"/>
          <w:sz w:val="24"/>
          <w:szCs w:val="24"/>
        </w:rPr>
        <w:t>a</w:t>
      </w:r>
      <w:r>
        <w:rPr>
          <w:sz w:val="24"/>
          <w:szCs w:val="24"/>
        </w:rPr>
        <w:t>s</w:t>
      </w:r>
      <w:r>
        <w:rPr>
          <w:spacing w:val="2"/>
          <w:sz w:val="24"/>
          <w:szCs w:val="24"/>
        </w:rPr>
        <w:t xml:space="preserve"> </w:t>
      </w:r>
      <w:r>
        <w:rPr>
          <w:spacing w:val="-5"/>
          <w:sz w:val="24"/>
          <w:szCs w:val="24"/>
        </w:rPr>
        <w:t>n</w:t>
      </w:r>
      <w:r>
        <w:rPr>
          <w:spacing w:val="4"/>
          <w:sz w:val="24"/>
          <w:szCs w:val="24"/>
        </w:rPr>
        <w:t>e</w:t>
      </w:r>
      <w:r>
        <w:rPr>
          <w:spacing w:val="-9"/>
          <w:sz w:val="24"/>
          <w:szCs w:val="24"/>
        </w:rPr>
        <w:t>i</w:t>
      </w:r>
      <w:r>
        <w:rPr>
          <w:spacing w:val="10"/>
          <w:sz w:val="24"/>
          <w:szCs w:val="24"/>
        </w:rPr>
        <w:t>t</w:t>
      </w:r>
      <w:r>
        <w:rPr>
          <w:spacing w:val="-5"/>
          <w:sz w:val="24"/>
          <w:szCs w:val="24"/>
        </w:rPr>
        <w:t>h</w:t>
      </w:r>
      <w:r>
        <w:rPr>
          <w:spacing w:val="-1"/>
          <w:sz w:val="24"/>
          <w:szCs w:val="24"/>
        </w:rPr>
        <w:t>e</w:t>
      </w:r>
      <w:r>
        <w:rPr>
          <w:sz w:val="24"/>
          <w:szCs w:val="24"/>
        </w:rPr>
        <w:t>r</w:t>
      </w:r>
      <w:r>
        <w:rPr>
          <w:spacing w:val="6"/>
          <w:sz w:val="24"/>
          <w:szCs w:val="24"/>
        </w:rPr>
        <w:t xml:space="preserve"> </w:t>
      </w:r>
      <w:r>
        <w:rPr>
          <w:spacing w:val="5"/>
          <w:sz w:val="24"/>
          <w:szCs w:val="24"/>
        </w:rPr>
        <w:t>t</w:t>
      </w:r>
      <w:r>
        <w:rPr>
          <w:spacing w:val="-5"/>
          <w:sz w:val="24"/>
          <w:szCs w:val="24"/>
        </w:rPr>
        <w:t>h</w:t>
      </w:r>
      <w:r>
        <w:rPr>
          <w:sz w:val="24"/>
          <w:szCs w:val="24"/>
        </w:rPr>
        <w:t>e</w:t>
      </w:r>
      <w:r>
        <w:rPr>
          <w:spacing w:val="4"/>
          <w:sz w:val="24"/>
          <w:szCs w:val="24"/>
        </w:rPr>
        <w:t xml:space="preserve"> </w:t>
      </w:r>
      <w:r>
        <w:rPr>
          <w:sz w:val="24"/>
          <w:szCs w:val="24"/>
        </w:rPr>
        <w:t>h</w:t>
      </w:r>
      <w:r>
        <w:rPr>
          <w:spacing w:val="-1"/>
          <w:sz w:val="24"/>
          <w:szCs w:val="24"/>
        </w:rPr>
        <w:t>ea</w:t>
      </w:r>
      <w:r>
        <w:rPr>
          <w:sz w:val="24"/>
          <w:szCs w:val="24"/>
        </w:rPr>
        <w:t>d</w:t>
      </w:r>
      <w:r>
        <w:rPr>
          <w:spacing w:val="-1"/>
          <w:sz w:val="24"/>
          <w:szCs w:val="24"/>
        </w:rPr>
        <w:t>e</w:t>
      </w:r>
      <w:r>
        <w:rPr>
          <w:sz w:val="24"/>
          <w:szCs w:val="24"/>
        </w:rPr>
        <w:t>r</w:t>
      </w:r>
      <w:r>
        <w:rPr>
          <w:spacing w:val="6"/>
          <w:sz w:val="24"/>
          <w:szCs w:val="24"/>
        </w:rPr>
        <w:t xml:space="preserve"> </w:t>
      </w:r>
      <w:r>
        <w:rPr>
          <w:spacing w:val="-5"/>
          <w:sz w:val="24"/>
          <w:szCs w:val="24"/>
        </w:rPr>
        <w:t>n</w:t>
      </w:r>
      <w:r>
        <w:rPr>
          <w:spacing w:val="5"/>
          <w:sz w:val="24"/>
          <w:szCs w:val="24"/>
        </w:rPr>
        <w:t>o</w:t>
      </w:r>
      <w:r>
        <w:rPr>
          <w:sz w:val="24"/>
          <w:szCs w:val="24"/>
        </w:rPr>
        <w:t>r</w:t>
      </w:r>
      <w:r>
        <w:rPr>
          <w:spacing w:val="1"/>
          <w:sz w:val="24"/>
          <w:szCs w:val="24"/>
        </w:rPr>
        <w:t xml:space="preserve"> </w:t>
      </w:r>
      <w:r>
        <w:rPr>
          <w:spacing w:val="5"/>
          <w:sz w:val="24"/>
          <w:szCs w:val="24"/>
        </w:rPr>
        <w:t>t</w:t>
      </w:r>
      <w:r>
        <w:rPr>
          <w:spacing w:val="-5"/>
          <w:sz w:val="24"/>
          <w:szCs w:val="24"/>
        </w:rPr>
        <w:t>h</w:t>
      </w:r>
      <w:r>
        <w:rPr>
          <w:sz w:val="24"/>
          <w:szCs w:val="24"/>
        </w:rPr>
        <w:t>e</w:t>
      </w:r>
      <w:r>
        <w:rPr>
          <w:spacing w:val="8"/>
          <w:sz w:val="24"/>
          <w:szCs w:val="24"/>
        </w:rPr>
        <w:t xml:space="preserve"> </w:t>
      </w:r>
      <w:r>
        <w:rPr>
          <w:spacing w:val="-9"/>
          <w:sz w:val="24"/>
          <w:szCs w:val="24"/>
        </w:rPr>
        <w:t>l</w:t>
      </w:r>
      <w:r>
        <w:rPr>
          <w:spacing w:val="-1"/>
          <w:sz w:val="24"/>
          <w:szCs w:val="24"/>
        </w:rPr>
        <w:t>a</w:t>
      </w:r>
      <w:r>
        <w:rPr>
          <w:spacing w:val="5"/>
          <w:sz w:val="24"/>
          <w:szCs w:val="24"/>
        </w:rPr>
        <w:t>t</w:t>
      </w:r>
      <w:r>
        <w:rPr>
          <w:spacing w:val="-1"/>
          <w:sz w:val="24"/>
          <w:szCs w:val="24"/>
        </w:rPr>
        <w:t>c</w:t>
      </w:r>
      <w:r>
        <w:rPr>
          <w:sz w:val="24"/>
          <w:szCs w:val="24"/>
        </w:rPr>
        <w:t>h</w:t>
      </w:r>
      <w:r>
        <w:rPr>
          <w:spacing w:val="-4"/>
          <w:sz w:val="24"/>
          <w:szCs w:val="24"/>
        </w:rPr>
        <w:t>i</w:t>
      </w:r>
      <w:r>
        <w:rPr>
          <w:sz w:val="24"/>
          <w:szCs w:val="24"/>
        </w:rPr>
        <w:t>ng</w:t>
      </w:r>
      <w:r>
        <w:rPr>
          <w:spacing w:val="9"/>
          <w:sz w:val="24"/>
          <w:szCs w:val="24"/>
        </w:rPr>
        <w:t xml:space="preserve"> </w:t>
      </w:r>
      <w:r>
        <w:rPr>
          <w:spacing w:val="-5"/>
          <w:sz w:val="24"/>
          <w:szCs w:val="24"/>
        </w:rPr>
        <w:t>n</w:t>
      </w:r>
      <w:r>
        <w:rPr>
          <w:spacing w:val="5"/>
          <w:sz w:val="24"/>
          <w:szCs w:val="24"/>
        </w:rPr>
        <w:t>o</w:t>
      </w:r>
      <w:r>
        <w:rPr>
          <w:sz w:val="24"/>
          <w:szCs w:val="24"/>
        </w:rPr>
        <w:t>de</w:t>
      </w:r>
      <w:r>
        <w:rPr>
          <w:spacing w:val="4"/>
          <w:sz w:val="24"/>
          <w:szCs w:val="24"/>
        </w:rPr>
        <w:t xml:space="preserve"> </w:t>
      </w:r>
      <w:r>
        <w:rPr>
          <w:spacing w:val="-4"/>
          <w:sz w:val="24"/>
          <w:szCs w:val="24"/>
        </w:rPr>
        <w:t>j</w:t>
      </w:r>
      <w:r>
        <w:rPr>
          <w:spacing w:val="5"/>
          <w:sz w:val="24"/>
          <w:szCs w:val="24"/>
        </w:rPr>
        <w:t>u</w:t>
      </w:r>
      <w:r>
        <w:rPr>
          <w:spacing w:val="-4"/>
          <w:sz w:val="24"/>
          <w:szCs w:val="24"/>
        </w:rPr>
        <w:t>m</w:t>
      </w:r>
      <w:r>
        <w:rPr>
          <w:sz w:val="24"/>
          <w:szCs w:val="24"/>
        </w:rPr>
        <w:t>p</w:t>
      </w:r>
      <w:r>
        <w:rPr>
          <w:spacing w:val="5"/>
          <w:sz w:val="24"/>
          <w:szCs w:val="24"/>
        </w:rPr>
        <w:t xml:space="preserve"> o</w:t>
      </w:r>
      <w:r>
        <w:rPr>
          <w:spacing w:val="-5"/>
          <w:sz w:val="24"/>
          <w:szCs w:val="24"/>
        </w:rPr>
        <w:t>u</w:t>
      </w:r>
      <w:r>
        <w:rPr>
          <w:sz w:val="24"/>
          <w:szCs w:val="24"/>
        </w:rPr>
        <w:t>t</w:t>
      </w:r>
      <w:r>
        <w:rPr>
          <w:spacing w:val="5"/>
          <w:sz w:val="24"/>
          <w:szCs w:val="24"/>
        </w:rPr>
        <w:t xml:space="preserve"> o</w:t>
      </w:r>
      <w:r>
        <w:rPr>
          <w:sz w:val="24"/>
          <w:szCs w:val="24"/>
        </w:rPr>
        <w:t>f</w:t>
      </w:r>
      <w:r>
        <w:rPr>
          <w:spacing w:val="6"/>
          <w:sz w:val="24"/>
          <w:szCs w:val="24"/>
        </w:rPr>
        <w:t xml:space="preserve"> </w:t>
      </w:r>
      <w:r>
        <w:rPr>
          <w:spacing w:val="5"/>
          <w:sz w:val="24"/>
          <w:szCs w:val="24"/>
        </w:rPr>
        <w:t>t</w:t>
      </w:r>
      <w:r>
        <w:rPr>
          <w:spacing w:val="-5"/>
          <w:sz w:val="24"/>
          <w:szCs w:val="24"/>
        </w:rPr>
        <w:t>h</w:t>
      </w:r>
      <w:r>
        <w:rPr>
          <w:sz w:val="24"/>
          <w:szCs w:val="24"/>
        </w:rPr>
        <w:t>e</w:t>
      </w:r>
      <w:r>
        <w:rPr>
          <w:spacing w:val="8"/>
          <w:sz w:val="24"/>
          <w:szCs w:val="24"/>
        </w:rPr>
        <w:t xml:space="preserve"> </w:t>
      </w:r>
      <w:r>
        <w:rPr>
          <w:spacing w:val="-9"/>
          <w:sz w:val="24"/>
          <w:szCs w:val="24"/>
        </w:rPr>
        <w:t>l</w:t>
      </w:r>
      <w:r>
        <w:rPr>
          <w:spacing w:val="5"/>
          <w:sz w:val="24"/>
          <w:szCs w:val="24"/>
        </w:rPr>
        <w:t>oo</w:t>
      </w:r>
      <w:r>
        <w:rPr>
          <w:spacing w:val="-5"/>
          <w:sz w:val="24"/>
          <w:szCs w:val="24"/>
        </w:rPr>
        <w:t>p</w:t>
      </w:r>
      <w:r>
        <w:rPr>
          <w:sz w:val="24"/>
          <w:szCs w:val="24"/>
        </w:rPr>
        <w:t>.</w:t>
      </w:r>
      <w:r>
        <w:rPr>
          <w:spacing w:val="7"/>
          <w:sz w:val="24"/>
          <w:szCs w:val="24"/>
        </w:rPr>
        <w:t xml:space="preserve"> </w:t>
      </w:r>
      <w:r>
        <w:rPr>
          <w:spacing w:val="-2"/>
          <w:sz w:val="24"/>
          <w:szCs w:val="24"/>
        </w:rPr>
        <w:t>B</w:t>
      </w:r>
      <w:r>
        <w:rPr>
          <w:spacing w:val="-5"/>
          <w:sz w:val="24"/>
          <w:szCs w:val="24"/>
        </w:rPr>
        <w:t>u</w:t>
      </w:r>
      <w:r>
        <w:rPr>
          <w:sz w:val="24"/>
          <w:szCs w:val="24"/>
        </w:rPr>
        <w:t>t</w:t>
      </w:r>
      <w:r>
        <w:rPr>
          <w:spacing w:val="10"/>
          <w:sz w:val="24"/>
          <w:szCs w:val="24"/>
        </w:rPr>
        <w:t xml:space="preserve"> </w:t>
      </w:r>
      <w:r>
        <w:rPr>
          <w:spacing w:val="-2"/>
          <w:sz w:val="24"/>
          <w:szCs w:val="24"/>
        </w:rPr>
        <w:t>s</w:t>
      </w:r>
      <w:r>
        <w:rPr>
          <w:spacing w:val="-4"/>
          <w:sz w:val="24"/>
          <w:szCs w:val="24"/>
        </w:rPr>
        <w:t>i</w:t>
      </w:r>
      <w:r>
        <w:rPr>
          <w:spacing w:val="-5"/>
          <w:sz w:val="24"/>
          <w:szCs w:val="24"/>
        </w:rPr>
        <w:t>n</w:t>
      </w:r>
      <w:r>
        <w:rPr>
          <w:spacing w:val="-1"/>
          <w:sz w:val="24"/>
          <w:szCs w:val="24"/>
        </w:rPr>
        <w:t>c</w:t>
      </w:r>
      <w:r>
        <w:rPr>
          <w:sz w:val="24"/>
          <w:szCs w:val="24"/>
        </w:rPr>
        <w:t>e</w:t>
      </w:r>
      <w:r>
        <w:rPr>
          <w:spacing w:val="4"/>
          <w:sz w:val="24"/>
          <w:szCs w:val="24"/>
        </w:rPr>
        <w:t xml:space="preserve"> a</w:t>
      </w:r>
      <w:r>
        <w:rPr>
          <w:sz w:val="24"/>
          <w:szCs w:val="24"/>
        </w:rPr>
        <w:t xml:space="preserve">n </w:t>
      </w:r>
      <w:r>
        <w:rPr>
          <w:spacing w:val="4"/>
          <w:sz w:val="24"/>
          <w:szCs w:val="24"/>
        </w:rPr>
        <w:t>e</w:t>
      </w:r>
      <w:r>
        <w:rPr>
          <w:spacing w:val="-5"/>
          <w:sz w:val="24"/>
          <w:szCs w:val="24"/>
        </w:rPr>
        <w:t>n</w:t>
      </w:r>
      <w:r>
        <w:rPr>
          <w:spacing w:val="5"/>
          <w:sz w:val="24"/>
          <w:szCs w:val="24"/>
        </w:rPr>
        <w:t>d</w:t>
      </w:r>
      <w:r>
        <w:rPr>
          <w:spacing w:val="-4"/>
          <w:sz w:val="24"/>
          <w:szCs w:val="24"/>
        </w:rPr>
        <w:t>l</w:t>
      </w:r>
      <w:r>
        <w:rPr>
          <w:spacing w:val="4"/>
          <w:sz w:val="24"/>
          <w:szCs w:val="24"/>
        </w:rPr>
        <w:t>e</w:t>
      </w:r>
      <w:r>
        <w:rPr>
          <w:spacing w:val="-2"/>
          <w:sz w:val="24"/>
          <w:szCs w:val="24"/>
        </w:rPr>
        <w:t>s</w:t>
      </w:r>
      <w:r>
        <w:rPr>
          <w:sz w:val="24"/>
          <w:szCs w:val="24"/>
        </w:rPr>
        <w:t xml:space="preserve">s </w:t>
      </w:r>
      <w:r>
        <w:rPr>
          <w:spacing w:val="-9"/>
          <w:sz w:val="24"/>
          <w:szCs w:val="24"/>
        </w:rPr>
        <w:t>l</w:t>
      </w:r>
      <w:r>
        <w:rPr>
          <w:spacing w:val="5"/>
          <w:sz w:val="24"/>
          <w:szCs w:val="24"/>
        </w:rPr>
        <w:t>oo</w:t>
      </w:r>
      <w:r>
        <w:rPr>
          <w:sz w:val="24"/>
          <w:szCs w:val="24"/>
        </w:rPr>
        <w:t>p</w:t>
      </w:r>
      <w:r>
        <w:rPr>
          <w:spacing w:val="8"/>
          <w:sz w:val="24"/>
          <w:szCs w:val="24"/>
        </w:rPr>
        <w:t xml:space="preserve"> </w:t>
      </w:r>
      <w:r>
        <w:rPr>
          <w:spacing w:val="-1"/>
          <w:sz w:val="24"/>
          <w:szCs w:val="24"/>
        </w:rPr>
        <w:t>ca</w:t>
      </w:r>
      <w:r>
        <w:rPr>
          <w:sz w:val="24"/>
          <w:szCs w:val="24"/>
        </w:rPr>
        <w:t>n</w:t>
      </w:r>
      <w:r>
        <w:rPr>
          <w:spacing w:val="8"/>
          <w:sz w:val="24"/>
          <w:szCs w:val="24"/>
        </w:rPr>
        <w:t xml:space="preserve"> </w:t>
      </w:r>
      <w:r>
        <w:rPr>
          <w:spacing w:val="-5"/>
          <w:sz w:val="24"/>
          <w:szCs w:val="24"/>
        </w:rPr>
        <w:t>h</w:t>
      </w:r>
      <w:r>
        <w:rPr>
          <w:spacing w:val="4"/>
          <w:sz w:val="24"/>
          <w:szCs w:val="24"/>
        </w:rPr>
        <w:t>a</w:t>
      </w:r>
      <w:r>
        <w:rPr>
          <w:spacing w:val="-5"/>
          <w:sz w:val="24"/>
          <w:szCs w:val="24"/>
        </w:rPr>
        <w:t>v</w:t>
      </w:r>
      <w:r>
        <w:rPr>
          <w:sz w:val="24"/>
          <w:szCs w:val="24"/>
        </w:rPr>
        <w:t>e</w:t>
      </w:r>
      <w:r>
        <w:rPr>
          <w:spacing w:val="7"/>
          <w:sz w:val="24"/>
          <w:szCs w:val="24"/>
        </w:rPr>
        <w:t xml:space="preserve"> </w:t>
      </w:r>
      <w:r>
        <w:rPr>
          <w:sz w:val="24"/>
          <w:szCs w:val="24"/>
        </w:rPr>
        <w:t>a</w:t>
      </w:r>
      <w:r>
        <w:rPr>
          <w:spacing w:val="12"/>
          <w:sz w:val="24"/>
          <w:szCs w:val="24"/>
        </w:rPr>
        <w:t xml:space="preserve"> </w:t>
      </w:r>
      <w:r>
        <w:rPr>
          <w:spacing w:val="-4"/>
          <w:sz w:val="24"/>
          <w:szCs w:val="24"/>
        </w:rPr>
        <w:t>j</w:t>
      </w:r>
      <w:r>
        <w:rPr>
          <w:spacing w:val="5"/>
          <w:sz w:val="24"/>
          <w:szCs w:val="24"/>
        </w:rPr>
        <w:t>u</w:t>
      </w:r>
      <w:r>
        <w:rPr>
          <w:spacing w:val="-4"/>
          <w:sz w:val="24"/>
          <w:szCs w:val="24"/>
        </w:rPr>
        <w:t>m</w:t>
      </w:r>
      <w:r>
        <w:rPr>
          <w:sz w:val="24"/>
          <w:szCs w:val="24"/>
        </w:rPr>
        <w:t>p</w:t>
      </w:r>
      <w:r>
        <w:rPr>
          <w:spacing w:val="8"/>
          <w:sz w:val="24"/>
          <w:szCs w:val="24"/>
        </w:rPr>
        <w:t xml:space="preserve"> </w:t>
      </w:r>
      <w:r>
        <w:rPr>
          <w:spacing w:val="5"/>
          <w:sz w:val="24"/>
          <w:szCs w:val="24"/>
        </w:rPr>
        <w:t>o</w:t>
      </w:r>
      <w:r>
        <w:rPr>
          <w:sz w:val="24"/>
          <w:szCs w:val="24"/>
        </w:rPr>
        <w:t>ut</w:t>
      </w:r>
      <w:r>
        <w:rPr>
          <w:spacing w:val="8"/>
          <w:sz w:val="24"/>
          <w:szCs w:val="24"/>
        </w:rPr>
        <w:t xml:space="preserve"> </w:t>
      </w:r>
      <w:r>
        <w:rPr>
          <w:spacing w:val="5"/>
          <w:sz w:val="24"/>
          <w:szCs w:val="24"/>
        </w:rPr>
        <w:t>o</w:t>
      </w:r>
      <w:r>
        <w:rPr>
          <w:sz w:val="24"/>
          <w:szCs w:val="24"/>
        </w:rPr>
        <w:t xml:space="preserve">f </w:t>
      </w:r>
      <w:r>
        <w:rPr>
          <w:spacing w:val="5"/>
          <w:sz w:val="24"/>
          <w:szCs w:val="24"/>
        </w:rPr>
        <w:t>t</w:t>
      </w:r>
      <w:r>
        <w:rPr>
          <w:spacing w:val="-5"/>
          <w:sz w:val="24"/>
          <w:szCs w:val="24"/>
        </w:rPr>
        <w:t>h</w:t>
      </w:r>
      <w:r>
        <w:rPr>
          <w:sz w:val="24"/>
          <w:szCs w:val="24"/>
        </w:rPr>
        <w:t>e</w:t>
      </w:r>
      <w:r>
        <w:rPr>
          <w:spacing w:val="12"/>
          <w:sz w:val="24"/>
          <w:szCs w:val="24"/>
        </w:rPr>
        <w:t xml:space="preserve"> </w:t>
      </w:r>
      <w:r>
        <w:rPr>
          <w:spacing w:val="-9"/>
          <w:sz w:val="24"/>
          <w:szCs w:val="24"/>
        </w:rPr>
        <w:t>l</w:t>
      </w:r>
      <w:r>
        <w:rPr>
          <w:spacing w:val="5"/>
          <w:sz w:val="24"/>
          <w:szCs w:val="24"/>
        </w:rPr>
        <w:t>oo</w:t>
      </w:r>
      <w:r>
        <w:rPr>
          <w:sz w:val="24"/>
          <w:szCs w:val="24"/>
        </w:rPr>
        <w:t>p</w:t>
      </w:r>
      <w:r>
        <w:rPr>
          <w:spacing w:val="8"/>
          <w:sz w:val="24"/>
          <w:szCs w:val="24"/>
        </w:rPr>
        <w:t xml:space="preserve"> </w:t>
      </w:r>
      <w:r>
        <w:rPr>
          <w:spacing w:val="-4"/>
          <w:sz w:val="24"/>
          <w:szCs w:val="24"/>
        </w:rPr>
        <w:t>i</w:t>
      </w:r>
      <w:r>
        <w:rPr>
          <w:sz w:val="24"/>
          <w:szCs w:val="24"/>
        </w:rPr>
        <w:t>n</w:t>
      </w:r>
      <w:r>
        <w:rPr>
          <w:spacing w:val="3"/>
          <w:sz w:val="24"/>
          <w:szCs w:val="24"/>
        </w:rPr>
        <w:t xml:space="preserve"> </w:t>
      </w:r>
      <w:r>
        <w:rPr>
          <w:spacing w:val="5"/>
          <w:sz w:val="24"/>
          <w:szCs w:val="24"/>
        </w:rPr>
        <w:t>t</w:t>
      </w:r>
      <w:r>
        <w:rPr>
          <w:spacing w:val="-5"/>
          <w:sz w:val="24"/>
          <w:szCs w:val="24"/>
        </w:rPr>
        <w:t>h</w:t>
      </w:r>
      <w:r>
        <w:rPr>
          <w:sz w:val="24"/>
          <w:szCs w:val="24"/>
        </w:rPr>
        <w:t>e</w:t>
      </w:r>
      <w:r>
        <w:rPr>
          <w:spacing w:val="12"/>
          <w:sz w:val="24"/>
          <w:szCs w:val="24"/>
        </w:rPr>
        <w:t xml:space="preserve"> </w:t>
      </w:r>
      <w:r>
        <w:rPr>
          <w:spacing w:val="-4"/>
          <w:sz w:val="24"/>
          <w:szCs w:val="24"/>
        </w:rPr>
        <w:t>mi</w:t>
      </w:r>
      <w:r>
        <w:rPr>
          <w:sz w:val="24"/>
          <w:szCs w:val="24"/>
        </w:rPr>
        <w:t>d</w:t>
      </w:r>
      <w:r>
        <w:rPr>
          <w:spacing w:val="5"/>
          <w:sz w:val="24"/>
          <w:szCs w:val="24"/>
        </w:rPr>
        <w:t>d</w:t>
      </w:r>
      <w:r>
        <w:rPr>
          <w:sz w:val="24"/>
          <w:szCs w:val="24"/>
        </w:rPr>
        <w:t>le</w:t>
      </w:r>
      <w:r>
        <w:rPr>
          <w:spacing w:val="7"/>
          <w:sz w:val="24"/>
          <w:szCs w:val="24"/>
        </w:rPr>
        <w:t xml:space="preserve"> </w:t>
      </w:r>
      <w:r>
        <w:rPr>
          <w:spacing w:val="5"/>
          <w:sz w:val="24"/>
          <w:szCs w:val="24"/>
        </w:rPr>
        <w:t>o</w:t>
      </w:r>
      <w:r>
        <w:rPr>
          <w:sz w:val="24"/>
          <w:szCs w:val="24"/>
        </w:rPr>
        <w:t xml:space="preserve">f </w:t>
      </w:r>
      <w:r>
        <w:rPr>
          <w:spacing w:val="5"/>
          <w:sz w:val="24"/>
          <w:szCs w:val="24"/>
        </w:rPr>
        <w:t>t</w:t>
      </w:r>
      <w:r>
        <w:rPr>
          <w:spacing w:val="-5"/>
          <w:sz w:val="24"/>
          <w:szCs w:val="24"/>
        </w:rPr>
        <w:t>h</w:t>
      </w:r>
      <w:r>
        <w:rPr>
          <w:sz w:val="24"/>
          <w:szCs w:val="24"/>
        </w:rPr>
        <w:t>e</w:t>
      </w:r>
      <w:r>
        <w:rPr>
          <w:spacing w:val="12"/>
          <w:sz w:val="24"/>
          <w:szCs w:val="24"/>
        </w:rPr>
        <w:t xml:space="preserve"> </w:t>
      </w:r>
      <w:r>
        <w:rPr>
          <w:spacing w:val="-9"/>
          <w:sz w:val="24"/>
          <w:szCs w:val="24"/>
        </w:rPr>
        <w:t>l</w:t>
      </w:r>
      <w:r>
        <w:rPr>
          <w:spacing w:val="5"/>
          <w:sz w:val="24"/>
          <w:szCs w:val="24"/>
        </w:rPr>
        <w:t>oo</w:t>
      </w:r>
      <w:r>
        <w:rPr>
          <w:sz w:val="24"/>
          <w:szCs w:val="24"/>
        </w:rPr>
        <w:t>p</w:t>
      </w:r>
      <w:r>
        <w:rPr>
          <w:spacing w:val="8"/>
          <w:sz w:val="24"/>
          <w:szCs w:val="24"/>
        </w:rPr>
        <w:t xml:space="preserve"> </w:t>
      </w:r>
      <w:r>
        <w:rPr>
          <w:spacing w:val="1"/>
          <w:sz w:val="24"/>
          <w:szCs w:val="24"/>
        </w:rPr>
        <w:t>(</w:t>
      </w:r>
      <w:r>
        <w:rPr>
          <w:spacing w:val="-1"/>
          <w:sz w:val="24"/>
          <w:szCs w:val="24"/>
        </w:rPr>
        <w:t>e</w:t>
      </w:r>
      <w:r>
        <w:rPr>
          <w:spacing w:val="2"/>
          <w:sz w:val="24"/>
          <w:szCs w:val="24"/>
        </w:rPr>
        <w:t>.</w:t>
      </w:r>
      <w:r>
        <w:rPr>
          <w:spacing w:val="-5"/>
          <w:sz w:val="24"/>
          <w:szCs w:val="24"/>
        </w:rPr>
        <w:t>g</w:t>
      </w:r>
      <w:r>
        <w:rPr>
          <w:sz w:val="24"/>
          <w:szCs w:val="24"/>
        </w:rPr>
        <w:t>.</w:t>
      </w:r>
      <w:r>
        <w:rPr>
          <w:spacing w:val="10"/>
          <w:sz w:val="24"/>
          <w:szCs w:val="24"/>
        </w:rPr>
        <w:t xml:space="preserve"> </w:t>
      </w:r>
      <w:r>
        <w:rPr>
          <w:sz w:val="24"/>
          <w:szCs w:val="24"/>
        </w:rPr>
        <w:t>a</w:t>
      </w:r>
      <w:r>
        <w:rPr>
          <w:spacing w:val="7"/>
          <w:sz w:val="24"/>
          <w:szCs w:val="24"/>
        </w:rPr>
        <w:t xml:space="preserve"> </w:t>
      </w:r>
      <w:r>
        <w:rPr>
          <w:spacing w:val="-5"/>
          <w:sz w:val="24"/>
          <w:szCs w:val="24"/>
        </w:rPr>
        <w:t>b</w:t>
      </w:r>
      <w:r>
        <w:rPr>
          <w:spacing w:val="1"/>
          <w:sz w:val="24"/>
          <w:szCs w:val="24"/>
        </w:rPr>
        <w:t>r</w:t>
      </w:r>
      <w:r>
        <w:rPr>
          <w:spacing w:val="-1"/>
          <w:sz w:val="24"/>
          <w:szCs w:val="24"/>
        </w:rPr>
        <w:t>ea</w:t>
      </w:r>
      <w:r>
        <w:rPr>
          <w:sz w:val="24"/>
          <w:szCs w:val="24"/>
        </w:rPr>
        <w:t>k</w:t>
      </w:r>
      <w:r>
        <w:rPr>
          <w:spacing w:val="13"/>
          <w:sz w:val="24"/>
          <w:szCs w:val="24"/>
        </w:rPr>
        <w:t xml:space="preserve"> </w:t>
      </w:r>
      <w:r>
        <w:rPr>
          <w:spacing w:val="-4"/>
          <w:sz w:val="24"/>
          <w:szCs w:val="24"/>
        </w:rPr>
        <w:t>i</w:t>
      </w:r>
      <w:r>
        <w:rPr>
          <w:sz w:val="24"/>
          <w:szCs w:val="24"/>
        </w:rPr>
        <w:t>n</w:t>
      </w:r>
      <w:r>
        <w:rPr>
          <w:spacing w:val="3"/>
          <w:sz w:val="24"/>
          <w:szCs w:val="24"/>
        </w:rPr>
        <w:t xml:space="preserve"> </w:t>
      </w:r>
      <w:r>
        <w:rPr>
          <w:spacing w:val="-2"/>
          <w:sz w:val="24"/>
          <w:szCs w:val="24"/>
        </w:rPr>
        <w:t>C</w:t>
      </w:r>
      <w:r>
        <w:rPr>
          <w:spacing w:val="1"/>
          <w:sz w:val="24"/>
          <w:szCs w:val="24"/>
        </w:rPr>
        <w:t>)</w:t>
      </w:r>
      <w:r>
        <w:rPr>
          <w:sz w:val="24"/>
          <w:szCs w:val="24"/>
        </w:rPr>
        <w:t>,</w:t>
      </w:r>
      <w:r>
        <w:rPr>
          <w:spacing w:val="15"/>
          <w:sz w:val="24"/>
          <w:szCs w:val="24"/>
        </w:rPr>
        <w:t xml:space="preserve"> </w:t>
      </w:r>
      <w:r>
        <w:rPr>
          <w:spacing w:val="-9"/>
          <w:sz w:val="24"/>
          <w:szCs w:val="24"/>
        </w:rPr>
        <w:t>i</w:t>
      </w:r>
      <w:r>
        <w:rPr>
          <w:sz w:val="24"/>
          <w:szCs w:val="24"/>
        </w:rPr>
        <w:t>t</w:t>
      </w:r>
      <w:r>
        <w:rPr>
          <w:spacing w:val="13"/>
          <w:sz w:val="24"/>
          <w:szCs w:val="24"/>
        </w:rPr>
        <w:t xml:space="preserve"> </w:t>
      </w:r>
      <w:r>
        <w:rPr>
          <w:spacing w:val="-1"/>
          <w:sz w:val="24"/>
          <w:szCs w:val="24"/>
        </w:rPr>
        <w:t>ca</w:t>
      </w:r>
      <w:r>
        <w:rPr>
          <w:sz w:val="24"/>
          <w:szCs w:val="24"/>
        </w:rPr>
        <w:t>n</w:t>
      </w:r>
      <w:r>
        <w:rPr>
          <w:spacing w:val="3"/>
          <w:sz w:val="24"/>
          <w:szCs w:val="24"/>
        </w:rPr>
        <w:t xml:space="preserve"> </w:t>
      </w:r>
      <w:r>
        <w:rPr>
          <w:spacing w:val="5"/>
          <w:sz w:val="24"/>
          <w:szCs w:val="24"/>
        </w:rPr>
        <w:t>t</w:t>
      </w:r>
      <w:r>
        <w:rPr>
          <w:sz w:val="24"/>
          <w:szCs w:val="24"/>
        </w:rPr>
        <w:t xml:space="preserve">oo </w:t>
      </w:r>
      <w:r>
        <w:rPr>
          <w:spacing w:val="-5"/>
          <w:sz w:val="24"/>
          <w:szCs w:val="24"/>
        </w:rPr>
        <w:t>h</w:t>
      </w:r>
      <w:r>
        <w:rPr>
          <w:spacing w:val="4"/>
          <w:sz w:val="24"/>
          <w:szCs w:val="24"/>
        </w:rPr>
        <w:t>a</w:t>
      </w:r>
      <w:r>
        <w:rPr>
          <w:spacing w:val="-5"/>
          <w:sz w:val="24"/>
          <w:szCs w:val="24"/>
        </w:rPr>
        <w:t>v</w:t>
      </w:r>
      <w:r>
        <w:rPr>
          <w:sz w:val="24"/>
          <w:szCs w:val="24"/>
        </w:rPr>
        <w:t>e</w:t>
      </w:r>
      <w:r>
        <w:rPr>
          <w:spacing w:val="6"/>
          <w:sz w:val="24"/>
          <w:szCs w:val="24"/>
        </w:rPr>
        <w:t xml:space="preserve"> </w:t>
      </w:r>
      <w:r>
        <w:rPr>
          <w:sz w:val="24"/>
          <w:szCs w:val="24"/>
        </w:rPr>
        <w:t>a</w:t>
      </w:r>
      <w:r>
        <w:rPr>
          <w:spacing w:val="6"/>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z w:val="24"/>
          <w:szCs w:val="24"/>
        </w:rPr>
        <w:t>w</w:t>
      </w:r>
      <w:r>
        <w:rPr>
          <w:spacing w:val="7"/>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w:t>
      </w:r>
      <w:r>
        <w:rPr>
          <w:spacing w:val="5"/>
          <w:sz w:val="24"/>
          <w:szCs w:val="24"/>
        </w:rPr>
        <w:t xml:space="preserve"> </w:t>
      </w:r>
      <w:r>
        <w:rPr>
          <w:spacing w:val="6"/>
          <w:sz w:val="24"/>
          <w:szCs w:val="24"/>
        </w:rPr>
        <w:t>S</w:t>
      </w:r>
      <w:r>
        <w:rPr>
          <w:spacing w:val="-4"/>
          <w:sz w:val="24"/>
          <w:szCs w:val="24"/>
        </w:rPr>
        <w:t>i</w:t>
      </w:r>
      <w:r>
        <w:rPr>
          <w:spacing w:val="-5"/>
          <w:sz w:val="24"/>
          <w:szCs w:val="24"/>
        </w:rPr>
        <w:t>n</w:t>
      </w:r>
      <w:r>
        <w:rPr>
          <w:spacing w:val="-1"/>
          <w:sz w:val="24"/>
          <w:szCs w:val="24"/>
        </w:rPr>
        <w:t>c</w:t>
      </w:r>
      <w:r>
        <w:rPr>
          <w:sz w:val="24"/>
          <w:szCs w:val="24"/>
        </w:rPr>
        <w:t>e</w:t>
      </w:r>
      <w:r>
        <w:rPr>
          <w:spacing w:val="1"/>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8"/>
          <w:sz w:val="24"/>
          <w:szCs w:val="24"/>
        </w:rPr>
        <w:t>f</w:t>
      </w:r>
      <w:r>
        <w:rPr>
          <w:spacing w:val="9"/>
          <w:sz w:val="24"/>
          <w:szCs w:val="24"/>
        </w:rPr>
        <w:t>o</w:t>
      </w:r>
      <w:r>
        <w:rPr>
          <w:sz w:val="24"/>
          <w:szCs w:val="24"/>
        </w:rPr>
        <w:t>l</w:t>
      </w:r>
      <w:r>
        <w:rPr>
          <w:spacing w:val="-9"/>
          <w:sz w:val="24"/>
          <w:szCs w:val="24"/>
        </w:rPr>
        <w:t>l</w:t>
      </w:r>
      <w:r>
        <w:rPr>
          <w:spacing w:val="5"/>
          <w:sz w:val="24"/>
          <w:szCs w:val="24"/>
        </w:rPr>
        <w:t>o</w:t>
      </w:r>
      <w:r>
        <w:rPr>
          <w:sz w:val="24"/>
          <w:szCs w:val="24"/>
        </w:rPr>
        <w:t>w</w:t>
      </w:r>
      <w:r>
        <w:rPr>
          <w:spacing w:val="7"/>
          <w:sz w:val="24"/>
          <w:szCs w:val="24"/>
        </w:rPr>
        <w:t xml:space="preserve"> </w:t>
      </w:r>
      <w:r>
        <w:rPr>
          <w:spacing w:val="-5"/>
          <w:sz w:val="24"/>
          <w:szCs w:val="24"/>
        </w:rPr>
        <w:t>n</w:t>
      </w:r>
      <w:r>
        <w:rPr>
          <w:spacing w:val="5"/>
          <w:sz w:val="24"/>
          <w:szCs w:val="24"/>
        </w:rPr>
        <w:t>o</w:t>
      </w:r>
      <w:r>
        <w:rPr>
          <w:sz w:val="24"/>
          <w:szCs w:val="24"/>
        </w:rPr>
        <w:t>de</w:t>
      </w:r>
      <w:r>
        <w:rPr>
          <w:spacing w:val="6"/>
          <w:sz w:val="24"/>
          <w:szCs w:val="24"/>
        </w:rPr>
        <w:t xml:space="preserve"> </w:t>
      </w:r>
      <w:r>
        <w:rPr>
          <w:spacing w:val="-4"/>
          <w:sz w:val="24"/>
          <w:szCs w:val="24"/>
        </w:rPr>
        <w:t>i</w:t>
      </w:r>
      <w:r>
        <w:rPr>
          <w:sz w:val="24"/>
          <w:szCs w:val="24"/>
        </w:rPr>
        <w:t xml:space="preserve">s </w:t>
      </w:r>
      <w:r>
        <w:rPr>
          <w:spacing w:val="5"/>
          <w:sz w:val="24"/>
          <w:szCs w:val="24"/>
        </w:rPr>
        <w:t>t</w:t>
      </w:r>
      <w:r>
        <w:rPr>
          <w:spacing w:val="-5"/>
          <w:sz w:val="24"/>
          <w:szCs w:val="24"/>
        </w:rPr>
        <w:t>h</w:t>
      </w:r>
      <w:r>
        <w:rPr>
          <w:sz w:val="24"/>
          <w:szCs w:val="24"/>
        </w:rPr>
        <w:t>e</w:t>
      </w:r>
      <w:r>
        <w:rPr>
          <w:spacing w:val="6"/>
          <w:sz w:val="24"/>
          <w:szCs w:val="24"/>
        </w:rPr>
        <w:t xml:space="preserve"> </w:t>
      </w:r>
      <w:r>
        <w:rPr>
          <w:spacing w:val="1"/>
          <w:sz w:val="24"/>
          <w:szCs w:val="24"/>
        </w:rPr>
        <w:t>f</w:t>
      </w:r>
      <w:r>
        <w:rPr>
          <w:spacing w:val="-9"/>
          <w:sz w:val="24"/>
          <w:szCs w:val="24"/>
        </w:rPr>
        <w:t>i</w:t>
      </w:r>
      <w:r>
        <w:rPr>
          <w:spacing w:val="6"/>
          <w:sz w:val="24"/>
          <w:szCs w:val="24"/>
        </w:rPr>
        <w:t>r</w:t>
      </w:r>
      <w:r>
        <w:rPr>
          <w:spacing w:val="-2"/>
          <w:sz w:val="24"/>
          <w:szCs w:val="24"/>
        </w:rPr>
        <w:t>s</w:t>
      </w:r>
      <w:r>
        <w:rPr>
          <w:sz w:val="24"/>
          <w:szCs w:val="24"/>
        </w:rPr>
        <w:t>t</w:t>
      </w:r>
      <w:r>
        <w:rPr>
          <w:spacing w:val="7"/>
          <w:sz w:val="24"/>
          <w:szCs w:val="24"/>
        </w:rPr>
        <w:t xml:space="preserve"> </w:t>
      </w:r>
      <w:r>
        <w:rPr>
          <w:spacing w:val="-5"/>
          <w:sz w:val="24"/>
          <w:szCs w:val="24"/>
        </w:rPr>
        <w:t>n</w:t>
      </w:r>
      <w:r>
        <w:rPr>
          <w:spacing w:val="5"/>
          <w:sz w:val="24"/>
          <w:szCs w:val="24"/>
        </w:rPr>
        <w:t>o</w:t>
      </w:r>
      <w:r>
        <w:rPr>
          <w:sz w:val="24"/>
          <w:szCs w:val="24"/>
        </w:rPr>
        <w:t>de</w:t>
      </w:r>
      <w:r>
        <w:rPr>
          <w:spacing w:val="1"/>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7"/>
          <w:sz w:val="24"/>
          <w:szCs w:val="24"/>
        </w:rPr>
        <w:t xml:space="preserve"> </w:t>
      </w:r>
      <w:r>
        <w:rPr>
          <w:spacing w:val="-9"/>
          <w:sz w:val="24"/>
          <w:szCs w:val="24"/>
        </w:rPr>
        <w:t>i</w:t>
      </w:r>
      <w:r>
        <w:rPr>
          <w:sz w:val="24"/>
          <w:szCs w:val="24"/>
        </w:rPr>
        <w:t xml:space="preserve">s </w:t>
      </w:r>
      <w:r>
        <w:rPr>
          <w:spacing w:val="1"/>
          <w:sz w:val="24"/>
          <w:szCs w:val="24"/>
        </w:rPr>
        <w:t>r</w:t>
      </w:r>
      <w:r>
        <w:rPr>
          <w:spacing w:val="-1"/>
          <w:sz w:val="24"/>
          <w:szCs w:val="24"/>
        </w:rPr>
        <w:t>e</w:t>
      </w:r>
      <w:r>
        <w:rPr>
          <w:spacing w:val="4"/>
          <w:sz w:val="24"/>
          <w:szCs w:val="24"/>
        </w:rPr>
        <w:t>ac</w:t>
      </w:r>
      <w:r>
        <w:rPr>
          <w:spacing w:val="-5"/>
          <w:sz w:val="24"/>
          <w:szCs w:val="24"/>
        </w:rPr>
        <w:t>h</w:t>
      </w:r>
      <w:r>
        <w:rPr>
          <w:spacing w:val="-1"/>
          <w:sz w:val="24"/>
          <w:szCs w:val="24"/>
        </w:rPr>
        <w:t>e</w:t>
      </w:r>
      <w:r>
        <w:rPr>
          <w:sz w:val="24"/>
          <w:szCs w:val="24"/>
        </w:rPr>
        <w:t>d</w:t>
      </w:r>
      <w:r>
        <w:rPr>
          <w:spacing w:val="2"/>
          <w:sz w:val="24"/>
          <w:szCs w:val="24"/>
        </w:rPr>
        <w:t xml:space="preserve"> </w:t>
      </w:r>
      <w:r>
        <w:rPr>
          <w:spacing w:val="4"/>
          <w:sz w:val="24"/>
          <w:szCs w:val="24"/>
        </w:rPr>
        <w:t>a</w:t>
      </w:r>
      <w:r>
        <w:rPr>
          <w:spacing w:val="-8"/>
          <w:sz w:val="24"/>
          <w:szCs w:val="24"/>
        </w:rPr>
        <w:t>f</w:t>
      </w:r>
      <w:r>
        <w:rPr>
          <w:spacing w:val="5"/>
          <w:sz w:val="24"/>
          <w:szCs w:val="24"/>
        </w:rPr>
        <w:t>t</w:t>
      </w:r>
      <w:r>
        <w:rPr>
          <w:spacing w:val="-1"/>
          <w:sz w:val="24"/>
          <w:szCs w:val="24"/>
        </w:rPr>
        <w:t>e</w:t>
      </w:r>
      <w:r>
        <w:rPr>
          <w:sz w:val="24"/>
          <w:szCs w:val="24"/>
        </w:rPr>
        <w:t>r</w:t>
      </w:r>
      <w:r>
        <w:rPr>
          <w:spacing w:val="4"/>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9"/>
          <w:sz w:val="24"/>
          <w:szCs w:val="24"/>
        </w:rPr>
        <w:t>l</w:t>
      </w:r>
      <w:r>
        <w:rPr>
          <w:spacing w:val="5"/>
          <w:sz w:val="24"/>
          <w:szCs w:val="24"/>
        </w:rPr>
        <w:t>oo</w:t>
      </w:r>
      <w:r>
        <w:rPr>
          <w:sz w:val="24"/>
          <w:szCs w:val="24"/>
        </w:rPr>
        <w:t>p</w:t>
      </w:r>
      <w:r>
        <w:rPr>
          <w:spacing w:val="2"/>
          <w:sz w:val="24"/>
          <w:szCs w:val="24"/>
        </w:rPr>
        <w:t xml:space="preserve"> </w:t>
      </w:r>
      <w:r>
        <w:rPr>
          <w:spacing w:val="-4"/>
          <w:sz w:val="24"/>
          <w:szCs w:val="24"/>
        </w:rPr>
        <w:t>i</w:t>
      </w:r>
      <w:r>
        <w:rPr>
          <w:sz w:val="24"/>
          <w:szCs w:val="24"/>
        </w:rPr>
        <w:t xml:space="preserve">s </w:t>
      </w:r>
      <w:r>
        <w:rPr>
          <w:spacing w:val="-1"/>
          <w:sz w:val="24"/>
          <w:szCs w:val="24"/>
        </w:rPr>
        <w:t>e</w:t>
      </w:r>
      <w:r>
        <w:rPr>
          <w:spacing w:val="-5"/>
          <w:sz w:val="24"/>
          <w:szCs w:val="24"/>
        </w:rPr>
        <w:t>n</w:t>
      </w:r>
      <w:r>
        <w:rPr>
          <w:sz w:val="24"/>
          <w:szCs w:val="24"/>
        </w:rPr>
        <w:t>d</w:t>
      </w:r>
      <w:r>
        <w:rPr>
          <w:spacing w:val="-1"/>
          <w:sz w:val="24"/>
          <w:szCs w:val="24"/>
        </w:rPr>
        <w:t>e</w:t>
      </w:r>
      <w:r>
        <w:rPr>
          <w:sz w:val="24"/>
          <w:szCs w:val="24"/>
        </w:rPr>
        <w:t>d,</w:t>
      </w:r>
      <w:r>
        <w:rPr>
          <w:spacing w:val="16"/>
          <w:sz w:val="24"/>
          <w:szCs w:val="24"/>
        </w:rPr>
        <w:t xml:space="preserve"> </w:t>
      </w:r>
      <w:r>
        <w:rPr>
          <w:spacing w:val="-9"/>
          <w:sz w:val="24"/>
          <w:szCs w:val="24"/>
        </w:rPr>
        <w:t>i</w:t>
      </w:r>
      <w:r>
        <w:rPr>
          <w:sz w:val="24"/>
          <w:szCs w:val="24"/>
        </w:rPr>
        <w:t>t</w:t>
      </w:r>
      <w:r>
        <w:rPr>
          <w:spacing w:val="19"/>
          <w:sz w:val="24"/>
          <w:szCs w:val="24"/>
        </w:rPr>
        <w:t xml:space="preserve"> </w:t>
      </w:r>
      <w:r>
        <w:rPr>
          <w:spacing w:val="-4"/>
          <w:sz w:val="24"/>
          <w:szCs w:val="24"/>
        </w:rPr>
        <w:t>i</w:t>
      </w:r>
      <w:r>
        <w:rPr>
          <w:sz w:val="24"/>
          <w:szCs w:val="24"/>
        </w:rPr>
        <w:t>s</w:t>
      </w:r>
      <w:r>
        <w:rPr>
          <w:spacing w:val="12"/>
          <w:sz w:val="24"/>
          <w:szCs w:val="24"/>
        </w:rPr>
        <w:t xml:space="preserve"> </w:t>
      </w:r>
      <w:r>
        <w:rPr>
          <w:sz w:val="24"/>
          <w:szCs w:val="24"/>
        </w:rPr>
        <w:t>d</w:t>
      </w:r>
      <w:r>
        <w:rPr>
          <w:spacing w:val="4"/>
          <w:sz w:val="24"/>
          <w:szCs w:val="24"/>
        </w:rPr>
        <w:t>e</w:t>
      </w:r>
      <w:r>
        <w:rPr>
          <w:spacing w:val="2"/>
          <w:sz w:val="24"/>
          <w:szCs w:val="24"/>
        </w:rPr>
        <w:t>s</w:t>
      </w:r>
      <w:r>
        <w:rPr>
          <w:spacing w:val="-9"/>
          <w:sz w:val="24"/>
          <w:szCs w:val="24"/>
        </w:rPr>
        <w:t>i</w:t>
      </w:r>
      <w:r>
        <w:rPr>
          <w:spacing w:val="1"/>
          <w:sz w:val="24"/>
          <w:szCs w:val="24"/>
        </w:rPr>
        <w:t>r</w:t>
      </w:r>
      <w:r>
        <w:rPr>
          <w:spacing w:val="4"/>
          <w:sz w:val="24"/>
          <w:szCs w:val="24"/>
        </w:rPr>
        <w:t>a</w:t>
      </w:r>
      <w:r>
        <w:rPr>
          <w:sz w:val="24"/>
          <w:szCs w:val="24"/>
        </w:rPr>
        <w:t>b</w:t>
      </w:r>
      <w:r>
        <w:rPr>
          <w:spacing w:val="-4"/>
          <w:sz w:val="24"/>
          <w:szCs w:val="24"/>
        </w:rPr>
        <w:t>l</w:t>
      </w:r>
      <w:r>
        <w:rPr>
          <w:sz w:val="24"/>
          <w:szCs w:val="24"/>
        </w:rPr>
        <w:t>e</w:t>
      </w:r>
      <w:r>
        <w:rPr>
          <w:spacing w:val="13"/>
          <w:sz w:val="24"/>
          <w:szCs w:val="24"/>
        </w:rPr>
        <w:t xml:space="preserve"> </w:t>
      </w:r>
      <w:r>
        <w:rPr>
          <w:spacing w:val="5"/>
          <w:sz w:val="24"/>
          <w:szCs w:val="24"/>
        </w:rPr>
        <w:t>t</w:t>
      </w:r>
      <w:r>
        <w:rPr>
          <w:sz w:val="24"/>
          <w:szCs w:val="24"/>
        </w:rPr>
        <w:t>o</w:t>
      </w:r>
      <w:r>
        <w:rPr>
          <w:spacing w:val="14"/>
          <w:sz w:val="24"/>
          <w:szCs w:val="24"/>
        </w:rPr>
        <w:t xml:space="preserve"> </w:t>
      </w:r>
      <w:r>
        <w:rPr>
          <w:spacing w:val="-3"/>
          <w:sz w:val="24"/>
          <w:szCs w:val="24"/>
        </w:rPr>
        <w:t>f</w:t>
      </w:r>
      <w:r>
        <w:rPr>
          <w:spacing w:val="-4"/>
          <w:sz w:val="24"/>
          <w:szCs w:val="24"/>
        </w:rPr>
        <w:t>i</w:t>
      </w:r>
      <w:r>
        <w:rPr>
          <w:spacing w:val="-5"/>
          <w:sz w:val="24"/>
          <w:szCs w:val="24"/>
        </w:rPr>
        <w:t>n</w:t>
      </w:r>
      <w:r>
        <w:rPr>
          <w:sz w:val="24"/>
          <w:szCs w:val="24"/>
        </w:rPr>
        <w:t>d</w:t>
      </w:r>
      <w:r>
        <w:rPr>
          <w:spacing w:val="14"/>
          <w:sz w:val="24"/>
          <w:szCs w:val="24"/>
        </w:rPr>
        <w:t xml:space="preserve"> </w:t>
      </w:r>
      <w:r>
        <w:rPr>
          <w:spacing w:val="5"/>
          <w:sz w:val="24"/>
          <w:szCs w:val="24"/>
        </w:rPr>
        <w:t>t</w:t>
      </w:r>
      <w:r>
        <w:rPr>
          <w:spacing w:val="-5"/>
          <w:sz w:val="24"/>
          <w:szCs w:val="24"/>
        </w:rPr>
        <w:t>h</w:t>
      </w:r>
      <w:r>
        <w:rPr>
          <w:sz w:val="24"/>
          <w:szCs w:val="24"/>
        </w:rPr>
        <w:t>e</w:t>
      </w:r>
      <w:r>
        <w:rPr>
          <w:spacing w:val="14"/>
          <w:sz w:val="24"/>
          <w:szCs w:val="24"/>
        </w:rPr>
        <w:t xml:space="preserve"> </w:t>
      </w:r>
      <w:r>
        <w:rPr>
          <w:spacing w:val="4"/>
          <w:sz w:val="24"/>
          <w:szCs w:val="24"/>
        </w:rPr>
        <w:t>c</w:t>
      </w:r>
      <w:r>
        <w:rPr>
          <w:spacing w:val="-9"/>
          <w:sz w:val="24"/>
          <w:szCs w:val="24"/>
        </w:rPr>
        <w:t>l</w:t>
      </w:r>
      <w:r>
        <w:rPr>
          <w:spacing w:val="9"/>
          <w:sz w:val="24"/>
          <w:szCs w:val="24"/>
        </w:rPr>
        <w:t>o</w:t>
      </w:r>
      <w:r>
        <w:rPr>
          <w:spacing w:val="-2"/>
          <w:sz w:val="24"/>
          <w:szCs w:val="24"/>
        </w:rPr>
        <w:t>s</w:t>
      </w:r>
      <w:r>
        <w:rPr>
          <w:spacing w:val="-1"/>
          <w:sz w:val="24"/>
          <w:szCs w:val="24"/>
        </w:rPr>
        <w:t>e</w:t>
      </w:r>
      <w:r>
        <w:rPr>
          <w:spacing w:val="-2"/>
          <w:sz w:val="24"/>
          <w:szCs w:val="24"/>
        </w:rPr>
        <w:t>s</w:t>
      </w:r>
      <w:r>
        <w:rPr>
          <w:sz w:val="24"/>
          <w:szCs w:val="24"/>
        </w:rPr>
        <w:t>t</w:t>
      </w:r>
      <w:r>
        <w:rPr>
          <w:spacing w:val="14"/>
          <w:sz w:val="24"/>
          <w:szCs w:val="24"/>
        </w:rPr>
        <w:t xml:space="preserve"> </w:t>
      </w:r>
      <w:r>
        <w:rPr>
          <w:spacing w:val="-5"/>
          <w:sz w:val="24"/>
          <w:szCs w:val="24"/>
        </w:rPr>
        <w:t>n</w:t>
      </w:r>
      <w:r>
        <w:rPr>
          <w:spacing w:val="5"/>
          <w:sz w:val="24"/>
          <w:szCs w:val="24"/>
        </w:rPr>
        <w:t>o</w:t>
      </w:r>
      <w:r>
        <w:rPr>
          <w:sz w:val="24"/>
          <w:szCs w:val="24"/>
        </w:rPr>
        <w:t>de</w:t>
      </w:r>
      <w:r>
        <w:rPr>
          <w:spacing w:val="8"/>
          <w:sz w:val="24"/>
          <w:szCs w:val="24"/>
        </w:rPr>
        <w:t xml:space="preserve"> </w:t>
      </w:r>
      <w:r>
        <w:rPr>
          <w:spacing w:val="5"/>
          <w:sz w:val="24"/>
          <w:szCs w:val="24"/>
        </w:rPr>
        <w:t>t</w:t>
      </w:r>
      <w:r>
        <w:rPr>
          <w:spacing w:val="-5"/>
          <w:sz w:val="24"/>
          <w:szCs w:val="24"/>
        </w:rPr>
        <w:t>h</w:t>
      </w:r>
      <w:r>
        <w:rPr>
          <w:spacing w:val="4"/>
          <w:sz w:val="24"/>
          <w:szCs w:val="24"/>
        </w:rPr>
        <w:t>a</w:t>
      </w:r>
      <w:r>
        <w:rPr>
          <w:sz w:val="24"/>
          <w:szCs w:val="24"/>
        </w:rPr>
        <w:t>t</w:t>
      </w:r>
      <w:r>
        <w:rPr>
          <w:spacing w:val="14"/>
          <w:sz w:val="24"/>
          <w:szCs w:val="24"/>
        </w:rPr>
        <w:t xml:space="preserve"> </w:t>
      </w:r>
      <w:r>
        <w:rPr>
          <w:spacing w:val="-4"/>
          <w:sz w:val="24"/>
          <w:szCs w:val="24"/>
        </w:rPr>
        <w:t>i</w:t>
      </w:r>
      <w:r>
        <w:rPr>
          <w:sz w:val="24"/>
          <w:szCs w:val="24"/>
        </w:rPr>
        <w:t>s</w:t>
      </w:r>
      <w:r>
        <w:rPr>
          <w:spacing w:val="7"/>
          <w:sz w:val="24"/>
          <w:szCs w:val="24"/>
        </w:rPr>
        <w:t xml:space="preserve"> </w:t>
      </w:r>
      <w:r>
        <w:rPr>
          <w:spacing w:val="1"/>
          <w:sz w:val="24"/>
          <w:szCs w:val="24"/>
        </w:rPr>
        <w:t>r</w:t>
      </w:r>
      <w:r>
        <w:rPr>
          <w:spacing w:val="-1"/>
          <w:sz w:val="24"/>
          <w:szCs w:val="24"/>
        </w:rPr>
        <w:t>ea</w:t>
      </w:r>
      <w:r>
        <w:rPr>
          <w:spacing w:val="4"/>
          <w:sz w:val="24"/>
          <w:szCs w:val="24"/>
        </w:rPr>
        <w:t>c</w:t>
      </w:r>
      <w:r>
        <w:rPr>
          <w:spacing w:val="-5"/>
          <w:sz w:val="24"/>
          <w:szCs w:val="24"/>
        </w:rPr>
        <w:t>h</w:t>
      </w:r>
      <w:r>
        <w:rPr>
          <w:spacing w:val="-1"/>
          <w:sz w:val="24"/>
          <w:szCs w:val="24"/>
        </w:rPr>
        <w:t>e</w:t>
      </w:r>
      <w:r>
        <w:rPr>
          <w:sz w:val="24"/>
          <w:szCs w:val="24"/>
        </w:rPr>
        <w:t>d</w:t>
      </w:r>
      <w:r>
        <w:rPr>
          <w:spacing w:val="19"/>
          <w:sz w:val="24"/>
          <w:szCs w:val="24"/>
        </w:rPr>
        <w:t xml:space="preserve"> </w:t>
      </w:r>
      <w:r>
        <w:rPr>
          <w:spacing w:val="-8"/>
          <w:sz w:val="24"/>
          <w:szCs w:val="24"/>
        </w:rPr>
        <w:t>f</w:t>
      </w:r>
      <w:r>
        <w:rPr>
          <w:spacing w:val="1"/>
          <w:sz w:val="24"/>
          <w:szCs w:val="24"/>
        </w:rPr>
        <w:t>r</w:t>
      </w:r>
      <w:r>
        <w:rPr>
          <w:spacing w:val="9"/>
          <w:sz w:val="24"/>
          <w:szCs w:val="24"/>
        </w:rPr>
        <w:t>o</w:t>
      </w:r>
      <w:r>
        <w:rPr>
          <w:sz w:val="24"/>
          <w:szCs w:val="24"/>
        </w:rPr>
        <w:t xml:space="preserve">m </w:t>
      </w:r>
      <w:r>
        <w:rPr>
          <w:spacing w:val="5"/>
          <w:sz w:val="24"/>
          <w:szCs w:val="24"/>
        </w:rPr>
        <w:t>t</w:t>
      </w:r>
      <w:r>
        <w:rPr>
          <w:spacing w:val="-5"/>
          <w:sz w:val="24"/>
          <w:szCs w:val="24"/>
        </w:rPr>
        <w:t>h</w:t>
      </w:r>
      <w:r>
        <w:rPr>
          <w:sz w:val="24"/>
          <w:szCs w:val="24"/>
        </w:rPr>
        <w:t>e</w:t>
      </w:r>
      <w:r>
        <w:rPr>
          <w:spacing w:val="13"/>
          <w:sz w:val="24"/>
          <w:szCs w:val="24"/>
        </w:rPr>
        <w:t xml:space="preserve"> </w:t>
      </w:r>
      <w:r>
        <w:rPr>
          <w:spacing w:val="-9"/>
          <w:sz w:val="24"/>
          <w:szCs w:val="24"/>
        </w:rPr>
        <w:t>l</w:t>
      </w:r>
      <w:r>
        <w:rPr>
          <w:spacing w:val="5"/>
          <w:sz w:val="24"/>
          <w:szCs w:val="24"/>
        </w:rPr>
        <w:t>oo</w:t>
      </w:r>
      <w:r>
        <w:rPr>
          <w:sz w:val="24"/>
          <w:szCs w:val="24"/>
        </w:rPr>
        <w:t>p</w:t>
      </w:r>
      <w:r>
        <w:rPr>
          <w:spacing w:val="9"/>
          <w:sz w:val="24"/>
          <w:szCs w:val="24"/>
        </w:rPr>
        <w:t xml:space="preserve"> </w:t>
      </w:r>
      <w:r>
        <w:rPr>
          <w:spacing w:val="4"/>
          <w:sz w:val="24"/>
          <w:szCs w:val="24"/>
        </w:rPr>
        <w:t>a</w:t>
      </w:r>
      <w:r>
        <w:rPr>
          <w:spacing w:val="-8"/>
          <w:sz w:val="24"/>
          <w:szCs w:val="24"/>
        </w:rPr>
        <w:t>f</w:t>
      </w:r>
      <w:r>
        <w:rPr>
          <w:spacing w:val="5"/>
          <w:sz w:val="24"/>
          <w:szCs w:val="24"/>
        </w:rPr>
        <w:t>t</w:t>
      </w:r>
      <w:r>
        <w:rPr>
          <w:spacing w:val="-1"/>
          <w:sz w:val="24"/>
          <w:szCs w:val="24"/>
        </w:rPr>
        <w:t>e</w:t>
      </w:r>
      <w:r>
        <w:rPr>
          <w:sz w:val="24"/>
          <w:szCs w:val="24"/>
        </w:rPr>
        <w:t>r</w:t>
      </w:r>
      <w:r>
        <w:rPr>
          <w:spacing w:val="11"/>
          <w:sz w:val="24"/>
          <w:szCs w:val="24"/>
        </w:rPr>
        <w:t xml:space="preserve"> </w:t>
      </w:r>
      <w:r>
        <w:rPr>
          <w:spacing w:val="4"/>
          <w:sz w:val="24"/>
          <w:szCs w:val="24"/>
        </w:rPr>
        <w:t>a</w:t>
      </w:r>
      <w:r>
        <w:rPr>
          <w:sz w:val="24"/>
          <w:szCs w:val="24"/>
        </w:rPr>
        <w:t>n</w:t>
      </w:r>
      <w:r>
        <w:rPr>
          <w:spacing w:val="4"/>
          <w:sz w:val="24"/>
          <w:szCs w:val="24"/>
        </w:rPr>
        <w:t xml:space="preserve"> e</w:t>
      </w:r>
      <w:r>
        <w:rPr>
          <w:sz w:val="24"/>
          <w:szCs w:val="24"/>
        </w:rPr>
        <w:t>x</w:t>
      </w:r>
      <w:r>
        <w:rPr>
          <w:spacing w:val="-9"/>
          <w:sz w:val="24"/>
          <w:szCs w:val="24"/>
        </w:rPr>
        <w:t>i</w:t>
      </w:r>
      <w:r>
        <w:rPr>
          <w:sz w:val="24"/>
          <w:szCs w:val="24"/>
        </w:rPr>
        <w:t>t</w:t>
      </w:r>
      <w:r>
        <w:rPr>
          <w:spacing w:val="19"/>
          <w:sz w:val="24"/>
          <w:szCs w:val="24"/>
        </w:rPr>
        <w:t xml:space="preserve"> </w:t>
      </w:r>
      <w:r>
        <w:rPr>
          <w:sz w:val="24"/>
          <w:szCs w:val="24"/>
        </w:rPr>
        <w:t>is p</w:t>
      </w:r>
      <w:r>
        <w:rPr>
          <w:spacing w:val="-1"/>
          <w:sz w:val="24"/>
          <w:szCs w:val="24"/>
        </w:rPr>
        <w:t>e</w:t>
      </w:r>
      <w:r>
        <w:rPr>
          <w:spacing w:val="1"/>
          <w:sz w:val="24"/>
          <w:szCs w:val="24"/>
        </w:rPr>
        <w:t>r</w:t>
      </w:r>
      <w:r>
        <w:rPr>
          <w:spacing w:val="-8"/>
          <w:sz w:val="24"/>
          <w:szCs w:val="24"/>
        </w:rPr>
        <w:t>f</w:t>
      </w:r>
      <w:r>
        <w:rPr>
          <w:spacing w:val="5"/>
          <w:sz w:val="24"/>
          <w:szCs w:val="24"/>
        </w:rPr>
        <w:t>o</w:t>
      </w:r>
      <w:r>
        <w:rPr>
          <w:spacing w:val="6"/>
          <w:sz w:val="24"/>
          <w:szCs w:val="24"/>
        </w:rPr>
        <w:t>r</w:t>
      </w:r>
      <w:r>
        <w:rPr>
          <w:spacing w:val="-9"/>
          <w:sz w:val="24"/>
          <w:szCs w:val="24"/>
        </w:rPr>
        <w:t>m</w:t>
      </w:r>
      <w:r>
        <w:rPr>
          <w:spacing w:val="-1"/>
          <w:sz w:val="24"/>
          <w:szCs w:val="24"/>
        </w:rPr>
        <w:t>e</w:t>
      </w:r>
      <w:r>
        <w:rPr>
          <w:sz w:val="24"/>
          <w:szCs w:val="24"/>
        </w:rPr>
        <w:t>d.</w:t>
      </w:r>
      <w:r>
        <w:rPr>
          <w:spacing w:val="24"/>
          <w:sz w:val="24"/>
          <w:szCs w:val="24"/>
        </w:rPr>
        <w:t xml:space="preserve"> </w:t>
      </w:r>
      <w:r>
        <w:rPr>
          <w:spacing w:val="2"/>
          <w:sz w:val="24"/>
          <w:szCs w:val="24"/>
        </w:rPr>
        <w:t>T</w:t>
      </w:r>
      <w:r>
        <w:rPr>
          <w:spacing w:val="-5"/>
          <w:sz w:val="24"/>
          <w:szCs w:val="24"/>
        </w:rPr>
        <w:t>h</w:t>
      </w:r>
      <w:r>
        <w:rPr>
          <w:sz w:val="24"/>
          <w:szCs w:val="24"/>
        </w:rPr>
        <w:t>e</w:t>
      </w:r>
      <w:r>
        <w:rPr>
          <w:spacing w:val="25"/>
          <w:sz w:val="24"/>
          <w:szCs w:val="24"/>
        </w:rPr>
        <w:t xml:space="preserve"> </w:t>
      </w:r>
      <w:r>
        <w:rPr>
          <w:spacing w:val="4"/>
          <w:sz w:val="24"/>
          <w:szCs w:val="24"/>
        </w:rPr>
        <w:t>c</w:t>
      </w:r>
      <w:r>
        <w:rPr>
          <w:spacing w:val="-9"/>
          <w:sz w:val="24"/>
          <w:szCs w:val="24"/>
        </w:rPr>
        <w:t>l</w:t>
      </w:r>
      <w:r>
        <w:rPr>
          <w:spacing w:val="5"/>
          <w:sz w:val="24"/>
          <w:szCs w:val="24"/>
        </w:rPr>
        <w:t>o</w:t>
      </w:r>
      <w:r>
        <w:rPr>
          <w:spacing w:val="-2"/>
          <w:sz w:val="24"/>
          <w:szCs w:val="24"/>
        </w:rPr>
        <w:t>s</w:t>
      </w:r>
      <w:r>
        <w:rPr>
          <w:spacing w:val="4"/>
          <w:sz w:val="24"/>
          <w:szCs w:val="24"/>
        </w:rPr>
        <w:t>e</w:t>
      </w:r>
      <w:r>
        <w:rPr>
          <w:spacing w:val="-2"/>
          <w:sz w:val="24"/>
          <w:szCs w:val="24"/>
        </w:rPr>
        <w:t>s</w:t>
      </w:r>
      <w:r>
        <w:rPr>
          <w:sz w:val="24"/>
          <w:szCs w:val="24"/>
        </w:rPr>
        <w:t>t</w:t>
      </w:r>
      <w:r>
        <w:rPr>
          <w:spacing w:val="26"/>
          <w:sz w:val="24"/>
          <w:szCs w:val="24"/>
        </w:rPr>
        <w:t xml:space="preserve"> </w:t>
      </w:r>
      <w:r>
        <w:rPr>
          <w:spacing w:val="-5"/>
          <w:sz w:val="24"/>
          <w:szCs w:val="24"/>
        </w:rPr>
        <w:t>n</w:t>
      </w:r>
      <w:r>
        <w:rPr>
          <w:spacing w:val="5"/>
          <w:sz w:val="24"/>
          <w:szCs w:val="24"/>
        </w:rPr>
        <w:t>o</w:t>
      </w:r>
      <w:r>
        <w:rPr>
          <w:sz w:val="24"/>
          <w:szCs w:val="24"/>
        </w:rPr>
        <w:t>de</w:t>
      </w:r>
      <w:r>
        <w:rPr>
          <w:spacing w:val="25"/>
          <w:sz w:val="24"/>
          <w:szCs w:val="24"/>
        </w:rPr>
        <w:t xml:space="preserve"> </w:t>
      </w:r>
      <w:r>
        <w:rPr>
          <w:spacing w:val="-9"/>
          <w:sz w:val="24"/>
          <w:szCs w:val="24"/>
        </w:rPr>
        <w:t>i</w:t>
      </w:r>
      <w:r>
        <w:rPr>
          <w:sz w:val="24"/>
          <w:szCs w:val="24"/>
        </w:rPr>
        <w:t>s</w:t>
      </w:r>
      <w:r>
        <w:rPr>
          <w:spacing w:val="19"/>
          <w:sz w:val="24"/>
          <w:szCs w:val="24"/>
        </w:rPr>
        <w:t xml:space="preserve"> </w:t>
      </w:r>
      <w:r>
        <w:rPr>
          <w:spacing w:val="5"/>
          <w:sz w:val="24"/>
          <w:szCs w:val="24"/>
        </w:rPr>
        <w:t>t</w:t>
      </w:r>
      <w:r>
        <w:rPr>
          <w:spacing w:val="-5"/>
          <w:sz w:val="24"/>
          <w:szCs w:val="24"/>
        </w:rPr>
        <w:t>h</w:t>
      </w:r>
      <w:r>
        <w:rPr>
          <w:sz w:val="24"/>
          <w:szCs w:val="24"/>
        </w:rPr>
        <w:t>e</w:t>
      </w:r>
      <w:r>
        <w:rPr>
          <w:spacing w:val="20"/>
          <w:sz w:val="24"/>
          <w:szCs w:val="24"/>
        </w:rPr>
        <w:t xml:space="preserve"> </w:t>
      </w:r>
      <w:r>
        <w:rPr>
          <w:spacing w:val="5"/>
          <w:sz w:val="24"/>
          <w:szCs w:val="24"/>
        </w:rPr>
        <w:t>o</w:t>
      </w:r>
      <w:r>
        <w:rPr>
          <w:spacing w:val="-5"/>
          <w:sz w:val="24"/>
          <w:szCs w:val="24"/>
        </w:rPr>
        <w:t>n</w:t>
      </w:r>
      <w:r>
        <w:rPr>
          <w:sz w:val="24"/>
          <w:szCs w:val="24"/>
        </w:rPr>
        <w:t>e</w:t>
      </w:r>
      <w:r>
        <w:rPr>
          <w:spacing w:val="20"/>
          <w:sz w:val="24"/>
          <w:szCs w:val="24"/>
        </w:rPr>
        <w:t xml:space="preserve"> </w:t>
      </w:r>
      <w:r>
        <w:rPr>
          <w:spacing w:val="4"/>
          <w:sz w:val="24"/>
          <w:szCs w:val="24"/>
        </w:rPr>
        <w:t>w</w:t>
      </w:r>
      <w:r>
        <w:rPr>
          <w:spacing w:val="-9"/>
          <w:sz w:val="24"/>
          <w:szCs w:val="24"/>
        </w:rPr>
        <w:t>i</w:t>
      </w:r>
      <w:r>
        <w:rPr>
          <w:spacing w:val="10"/>
          <w:sz w:val="24"/>
          <w:szCs w:val="24"/>
        </w:rPr>
        <w:t>t</w:t>
      </w:r>
      <w:r>
        <w:rPr>
          <w:sz w:val="24"/>
          <w:szCs w:val="24"/>
        </w:rPr>
        <w:t>h</w:t>
      </w:r>
      <w:r>
        <w:rPr>
          <w:spacing w:val="17"/>
          <w:sz w:val="24"/>
          <w:szCs w:val="24"/>
        </w:rPr>
        <w:t xml:space="preserve"> </w:t>
      </w:r>
      <w:r>
        <w:rPr>
          <w:spacing w:val="5"/>
          <w:sz w:val="24"/>
          <w:szCs w:val="24"/>
        </w:rPr>
        <w:t>t</w:t>
      </w:r>
      <w:r>
        <w:rPr>
          <w:spacing w:val="-5"/>
          <w:sz w:val="24"/>
          <w:szCs w:val="24"/>
        </w:rPr>
        <w:t>h</w:t>
      </w:r>
      <w:r>
        <w:rPr>
          <w:sz w:val="24"/>
          <w:szCs w:val="24"/>
        </w:rPr>
        <w:t>e</w:t>
      </w:r>
      <w:r>
        <w:rPr>
          <w:spacing w:val="25"/>
          <w:sz w:val="24"/>
          <w:szCs w:val="24"/>
        </w:rPr>
        <w:t xml:space="preserve"> </w:t>
      </w:r>
      <w:r>
        <w:rPr>
          <w:spacing w:val="2"/>
          <w:sz w:val="24"/>
          <w:szCs w:val="24"/>
        </w:rPr>
        <w:t>s</w:t>
      </w:r>
      <w:r>
        <w:rPr>
          <w:spacing w:val="-4"/>
          <w:sz w:val="24"/>
          <w:szCs w:val="24"/>
        </w:rPr>
        <w:t>m</w:t>
      </w:r>
      <w:r>
        <w:rPr>
          <w:spacing w:val="4"/>
          <w:sz w:val="24"/>
          <w:szCs w:val="24"/>
        </w:rPr>
        <w:t>a</w:t>
      </w:r>
      <w:r>
        <w:rPr>
          <w:sz w:val="24"/>
          <w:szCs w:val="24"/>
        </w:rPr>
        <w:t>l</w:t>
      </w:r>
      <w:r>
        <w:rPr>
          <w:spacing w:val="-4"/>
          <w:sz w:val="24"/>
          <w:szCs w:val="24"/>
        </w:rPr>
        <w:t>l</w:t>
      </w:r>
      <w:r>
        <w:rPr>
          <w:spacing w:val="-1"/>
          <w:sz w:val="24"/>
          <w:szCs w:val="24"/>
        </w:rPr>
        <w:t>e</w:t>
      </w:r>
      <w:r>
        <w:rPr>
          <w:spacing w:val="-2"/>
          <w:sz w:val="24"/>
          <w:szCs w:val="24"/>
        </w:rPr>
        <w:t>s</w:t>
      </w:r>
      <w:r>
        <w:rPr>
          <w:sz w:val="24"/>
          <w:szCs w:val="24"/>
        </w:rPr>
        <w:t>t</w:t>
      </w:r>
      <w:r>
        <w:rPr>
          <w:spacing w:val="26"/>
          <w:sz w:val="24"/>
          <w:szCs w:val="24"/>
        </w:rPr>
        <w:t xml:space="preserve"> </w:t>
      </w:r>
      <w:r>
        <w:rPr>
          <w:spacing w:val="1"/>
          <w:sz w:val="24"/>
          <w:szCs w:val="24"/>
        </w:rPr>
        <w:t>r</w:t>
      </w:r>
      <w:r>
        <w:rPr>
          <w:spacing w:val="-1"/>
          <w:sz w:val="24"/>
          <w:szCs w:val="24"/>
        </w:rPr>
        <w:t>e</w:t>
      </w:r>
      <w:r>
        <w:rPr>
          <w:spacing w:val="-5"/>
          <w:sz w:val="24"/>
          <w:szCs w:val="24"/>
        </w:rPr>
        <w:t>v</w:t>
      </w:r>
      <w:r>
        <w:rPr>
          <w:spacing w:val="-1"/>
          <w:sz w:val="24"/>
          <w:szCs w:val="24"/>
        </w:rPr>
        <w:t>e</w:t>
      </w:r>
      <w:r>
        <w:rPr>
          <w:spacing w:val="6"/>
          <w:sz w:val="24"/>
          <w:szCs w:val="24"/>
        </w:rPr>
        <w:t>r</w:t>
      </w:r>
      <w:r>
        <w:rPr>
          <w:spacing w:val="-2"/>
          <w:sz w:val="24"/>
          <w:szCs w:val="24"/>
        </w:rPr>
        <w:t>s</w:t>
      </w:r>
      <w:r>
        <w:rPr>
          <w:sz w:val="24"/>
          <w:szCs w:val="24"/>
        </w:rPr>
        <w:t>e</w:t>
      </w:r>
      <w:r>
        <w:rPr>
          <w:spacing w:val="20"/>
          <w:sz w:val="24"/>
          <w:szCs w:val="24"/>
        </w:rPr>
        <w:t xml:space="preserve"> </w:t>
      </w:r>
      <w:r>
        <w:rPr>
          <w:sz w:val="24"/>
          <w:szCs w:val="24"/>
        </w:rPr>
        <w:t>p</w:t>
      </w:r>
      <w:r>
        <w:rPr>
          <w:spacing w:val="5"/>
          <w:sz w:val="24"/>
          <w:szCs w:val="24"/>
        </w:rPr>
        <w:t>o</w:t>
      </w:r>
      <w:r>
        <w:rPr>
          <w:spacing w:val="-2"/>
          <w:sz w:val="24"/>
          <w:szCs w:val="24"/>
        </w:rPr>
        <w:t>s</w:t>
      </w:r>
      <w:r>
        <w:rPr>
          <w:sz w:val="24"/>
          <w:szCs w:val="24"/>
        </w:rPr>
        <w:t>t</w:t>
      </w:r>
      <w:r>
        <w:rPr>
          <w:spacing w:val="22"/>
          <w:sz w:val="24"/>
          <w:szCs w:val="24"/>
        </w:rPr>
        <w:t xml:space="preserve"> </w:t>
      </w:r>
      <w:r>
        <w:rPr>
          <w:spacing w:val="5"/>
          <w:sz w:val="24"/>
          <w:szCs w:val="24"/>
        </w:rPr>
        <w:t>o</w:t>
      </w:r>
      <w:r>
        <w:rPr>
          <w:spacing w:val="1"/>
          <w:sz w:val="24"/>
          <w:szCs w:val="24"/>
        </w:rPr>
        <w:t>r</w:t>
      </w:r>
      <w:r>
        <w:rPr>
          <w:sz w:val="24"/>
          <w:szCs w:val="24"/>
        </w:rPr>
        <w:t>d</w:t>
      </w:r>
      <w:r>
        <w:rPr>
          <w:spacing w:val="-1"/>
          <w:sz w:val="24"/>
          <w:szCs w:val="24"/>
        </w:rPr>
        <w:t>e</w:t>
      </w:r>
      <w:r>
        <w:rPr>
          <w:sz w:val="24"/>
          <w:szCs w:val="24"/>
        </w:rPr>
        <w:t>r</w:t>
      </w:r>
      <w:r>
        <w:rPr>
          <w:spacing w:val="23"/>
          <w:sz w:val="24"/>
          <w:szCs w:val="24"/>
        </w:rPr>
        <w:t xml:space="preserve"> </w:t>
      </w:r>
      <w:r>
        <w:rPr>
          <w:spacing w:val="-5"/>
          <w:sz w:val="24"/>
          <w:szCs w:val="24"/>
        </w:rPr>
        <w:t>n</w:t>
      </w:r>
      <w:r>
        <w:rPr>
          <w:sz w:val="24"/>
          <w:szCs w:val="24"/>
        </w:rPr>
        <w:t>u</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pacing w:val="-5"/>
          <w:sz w:val="24"/>
          <w:szCs w:val="24"/>
        </w:rPr>
        <w:t>n</w:t>
      </w:r>
      <w:r>
        <w:rPr>
          <w:spacing w:val="5"/>
          <w:sz w:val="24"/>
          <w:szCs w:val="24"/>
        </w:rPr>
        <w:t>g</w:t>
      </w:r>
      <w:r>
        <w:rPr>
          <w:sz w:val="24"/>
          <w:szCs w:val="24"/>
        </w:rPr>
        <w:t>;</w:t>
      </w:r>
      <w:r>
        <w:rPr>
          <w:spacing w:val="22"/>
          <w:sz w:val="24"/>
          <w:szCs w:val="24"/>
        </w:rPr>
        <w:t xml:space="preserve"> </w:t>
      </w:r>
      <w:r>
        <w:rPr>
          <w:spacing w:val="-9"/>
          <w:sz w:val="24"/>
          <w:szCs w:val="24"/>
        </w:rPr>
        <w:t>i</w:t>
      </w:r>
      <w:r>
        <w:rPr>
          <w:spacing w:val="7"/>
          <w:sz w:val="24"/>
          <w:szCs w:val="24"/>
        </w:rPr>
        <w:t>.</w:t>
      </w:r>
      <w:r>
        <w:rPr>
          <w:spacing w:val="-1"/>
          <w:sz w:val="24"/>
          <w:szCs w:val="24"/>
        </w:rPr>
        <w:t>e</w:t>
      </w:r>
      <w:r>
        <w:rPr>
          <w:sz w:val="24"/>
          <w:szCs w:val="24"/>
        </w:rPr>
        <w:t xml:space="preserve">. </w:t>
      </w:r>
      <w:r>
        <w:rPr>
          <w:spacing w:val="5"/>
          <w:sz w:val="24"/>
          <w:szCs w:val="24"/>
        </w:rPr>
        <w:t>t</w:t>
      </w:r>
      <w:r>
        <w:rPr>
          <w:spacing w:val="-5"/>
          <w:sz w:val="24"/>
          <w:szCs w:val="24"/>
        </w:rPr>
        <w:t>h</w:t>
      </w:r>
      <w:r>
        <w:rPr>
          <w:sz w:val="24"/>
          <w:szCs w:val="24"/>
        </w:rPr>
        <w:t>e</w:t>
      </w:r>
      <w:r>
        <w:rPr>
          <w:spacing w:val="5"/>
          <w:sz w:val="24"/>
          <w:szCs w:val="24"/>
        </w:rPr>
        <w:t xml:space="preserve"> o</w:t>
      </w:r>
      <w:r>
        <w:rPr>
          <w:spacing w:val="-5"/>
          <w:sz w:val="24"/>
          <w:szCs w:val="24"/>
        </w:rPr>
        <w:t>n</w:t>
      </w:r>
      <w:r>
        <w:rPr>
          <w:sz w:val="24"/>
          <w:szCs w:val="24"/>
        </w:rPr>
        <w:t>e</w:t>
      </w:r>
      <w:r>
        <w:rPr>
          <w:spacing w:val="5"/>
          <w:sz w:val="24"/>
          <w:szCs w:val="24"/>
        </w:rPr>
        <w:t xml:space="preserve"> t</w:t>
      </w:r>
      <w:r>
        <w:rPr>
          <w:spacing w:val="-5"/>
          <w:sz w:val="24"/>
          <w:szCs w:val="24"/>
        </w:rPr>
        <w:t>h</w:t>
      </w:r>
      <w:r>
        <w:rPr>
          <w:spacing w:val="-1"/>
          <w:sz w:val="24"/>
          <w:szCs w:val="24"/>
        </w:rPr>
        <w:t>a</w:t>
      </w:r>
      <w:r>
        <w:rPr>
          <w:sz w:val="24"/>
          <w:szCs w:val="24"/>
        </w:rPr>
        <w:t>t</w:t>
      </w:r>
      <w:r>
        <w:rPr>
          <w:spacing w:val="11"/>
          <w:sz w:val="24"/>
          <w:szCs w:val="24"/>
        </w:rPr>
        <w:t xml:space="preserve"> </w:t>
      </w:r>
      <w:r>
        <w:rPr>
          <w:spacing w:val="-9"/>
          <w:sz w:val="24"/>
          <w:szCs w:val="24"/>
        </w:rPr>
        <w:t>i</w:t>
      </w:r>
      <w:r>
        <w:rPr>
          <w:sz w:val="24"/>
          <w:szCs w:val="24"/>
        </w:rPr>
        <w:t>s</w:t>
      </w:r>
      <w:r>
        <w:rPr>
          <w:spacing w:val="8"/>
          <w:sz w:val="24"/>
          <w:szCs w:val="24"/>
        </w:rPr>
        <w:t xml:space="preserve"> </w:t>
      </w:r>
      <w:r>
        <w:rPr>
          <w:spacing w:val="4"/>
          <w:sz w:val="24"/>
          <w:szCs w:val="24"/>
        </w:rPr>
        <w:t>c</w:t>
      </w:r>
      <w:r>
        <w:rPr>
          <w:spacing w:val="-9"/>
          <w:sz w:val="24"/>
          <w:szCs w:val="24"/>
        </w:rPr>
        <w:t>l</w:t>
      </w:r>
      <w:r>
        <w:rPr>
          <w:spacing w:val="5"/>
          <w:sz w:val="24"/>
          <w:szCs w:val="24"/>
        </w:rPr>
        <w:t>o</w:t>
      </w:r>
      <w:r>
        <w:rPr>
          <w:spacing w:val="-2"/>
          <w:sz w:val="24"/>
          <w:szCs w:val="24"/>
        </w:rPr>
        <w:t>s</w:t>
      </w:r>
      <w:r>
        <w:rPr>
          <w:spacing w:val="4"/>
          <w:sz w:val="24"/>
          <w:szCs w:val="24"/>
        </w:rPr>
        <w:t>e</w:t>
      </w:r>
      <w:r>
        <w:rPr>
          <w:spacing w:val="-2"/>
          <w:sz w:val="24"/>
          <w:szCs w:val="24"/>
        </w:rPr>
        <w:t>s</w:t>
      </w:r>
      <w:r>
        <w:rPr>
          <w:sz w:val="24"/>
          <w:szCs w:val="24"/>
        </w:rPr>
        <w:t>t</w:t>
      </w:r>
      <w:r>
        <w:rPr>
          <w:spacing w:val="6"/>
          <w:sz w:val="24"/>
          <w:szCs w:val="24"/>
        </w:rPr>
        <w:t xml:space="preserve"> </w:t>
      </w:r>
      <w:r>
        <w:rPr>
          <w:sz w:val="24"/>
          <w:szCs w:val="24"/>
        </w:rPr>
        <w:t>to</w:t>
      </w:r>
      <w:r>
        <w:rPr>
          <w:spacing w:val="6"/>
          <w:sz w:val="24"/>
          <w:szCs w:val="24"/>
        </w:rPr>
        <w:t xml:space="preserve"> </w:t>
      </w:r>
      <w:r>
        <w:rPr>
          <w:spacing w:val="5"/>
          <w:sz w:val="24"/>
          <w:szCs w:val="24"/>
        </w:rPr>
        <w:t>t</w:t>
      </w:r>
      <w:r>
        <w:rPr>
          <w:spacing w:val="-5"/>
          <w:sz w:val="24"/>
          <w:szCs w:val="24"/>
        </w:rPr>
        <w:t>h</w:t>
      </w:r>
      <w:r>
        <w:rPr>
          <w:sz w:val="24"/>
          <w:szCs w:val="24"/>
        </w:rPr>
        <w:t>e</w:t>
      </w:r>
      <w:r>
        <w:rPr>
          <w:spacing w:val="9"/>
          <w:sz w:val="24"/>
          <w:szCs w:val="24"/>
        </w:rPr>
        <w:t xml:space="preserve"> </w:t>
      </w:r>
      <w:r>
        <w:rPr>
          <w:spacing w:val="-9"/>
          <w:sz w:val="24"/>
          <w:szCs w:val="24"/>
        </w:rPr>
        <w:t>l</w:t>
      </w:r>
      <w:r>
        <w:rPr>
          <w:spacing w:val="5"/>
          <w:sz w:val="24"/>
          <w:szCs w:val="24"/>
        </w:rPr>
        <w:t>oo</w:t>
      </w:r>
      <w:r>
        <w:rPr>
          <w:sz w:val="24"/>
          <w:szCs w:val="24"/>
        </w:rPr>
        <w:t>p</w:t>
      </w:r>
      <w:r>
        <w:rPr>
          <w:spacing w:val="6"/>
          <w:sz w:val="24"/>
          <w:szCs w:val="24"/>
        </w:rPr>
        <w:t xml:space="preserve"> </w:t>
      </w:r>
      <w:r>
        <w:rPr>
          <w:spacing w:val="1"/>
          <w:sz w:val="24"/>
          <w:szCs w:val="24"/>
        </w:rPr>
        <w:t>(</w:t>
      </w:r>
      <w:r>
        <w:rPr>
          <w:spacing w:val="-4"/>
          <w:sz w:val="24"/>
          <w:szCs w:val="24"/>
        </w:rPr>
        <w:t>i</w:t>
      </w:r>
      <w:r>
        <w:rPr>
          <w:sz w:val="24"/>
          <w:szCs w:val="24"/>
        </w:rPr>
        <w:t>n</w:t>
      </w:r>
      <w:r>
        <w:rPr>
          <w:spacing w:val="6"/>
          <w:sz w:val="24"/>
          <w:szCs w:val="24"/>
        </w:rPr>
        <w:t xml:space="preserve"> </w:t>
      </w:r>
      <w:r>
        <w:rPr>
          <w:spacing w:val="-5"/>
          <w:sz w:val="24"/>
          <w:szCs w:val="24"/>
        </w:rPr>
        <w:t>n</w:t>
      </w:r>
      <w:r>
        <w:rPr>
          <w:spacing w:val="5"/>
          <w:sz w:val="24"/>
          <w:szCs w:val="24"/>
        </w:rPr>
        <w:t>u</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pacing w:val="-5"/>
          <w:sz w:val="24"/>
          <w:szCs w:val="24"/>
        </w:rPr>
        <w:t>n</w:t>
      </w:r>
      <w:r>
        <w:rPr>
          <w:sz w:val="24"/>
          <w:szCs w:val="24"/>
        </w:rPr>
        <w:t>g</w:t>
      </w:r>
      <w:r>
        <w:rPr>
          <w:spacing w:val="6"/>
          <w:sz w:val="24"/>
          <w:szCs w:val="24"/>
        </w:rPr>
        <w:t xml:space="preserve"> </w:t>
      </w:r>
      <w:r>
        <w:rPr>
          <w:spacing w:val="5"/>
          <w:sz w:val="24"/>
          <w:szCs w:val="24"/>
        </w:rPr>
        <w:t>o</w:t>
      </w:r>
      <w:r>
        <w:rPr>
          <w:spacing w:val="1"/>
          <w:sz w:val="24"/>
          <w:szCs w:val="24"/>
        </w:rPr>
        <w:t>r</w:t>
      </w:r>
      <w:r>
        <w:rPr>
          <w:sz w:val="24"/>
          <w:szCs w:val="24"/>
        </w:rPr>
        <w:t>d</w:t>
      </w:r>
      <w:r>
        <w:rPr>
          <w:spacing w:val="-1"/>
          <w:sz w:val="24"/>
          <w:szCs w:val="24"/>
        </w:rPr>
        <w:t>e</w:t>
      </w:r>
      <w:r>
        <w:rPr>
          <w:spacing w:val="1"/>
          <w:sz w:val="24"/>
          <w:szCs w:val="24"/>
        </w:rPr>
        <w:t>r)</w:t>
      </w:r>
      <w:r>
        <w:rPr>
          <w:sz w:val="24"/>
          <w:szCs w:val="24"/>
        </w:rPr>
        <w:t>.</w:t>
      </w:r>
      <w:r>
        <w:rPr>
          <w:spacing w:val="8"/>
          <w:sz w:val="24"/>
          <w:szCs w:val="24"/>
        </w:rPr>
        <w:t xml:space="preserve"> </w:t>
      </w:r>
      <w:r>
        <w:rPr>
          <w:spacing w:val="-5"/>
          <w:sz w:val="24"/>
          <w:szCs w:val="24"/>
        </w:rPr>
        <w:t>A</w:t>
      </w:r>
      <w:r>
        <w:rPr>
          <w:sz w:val="24"/>
          <w:szCs w:val="24"/>
        </w:rPr>
        <w:t>ny</w:t>
      </w:r>
      <w:r>
        <w:rPr>
          <w:spacing w:val="1"/>
          <w:sz w:val="24"/>
          <w:szCs w:val="24"/>
        </w:rPr>
        <w:t xml:space="preserve"> </w:t>
      </w:r>
      <w:r>
        <w:rPr>
          <w:spacing w:val="5"/>
          <w:sz w:val="24"/>
          <w:szCs w:val="24"/>
        </w:rPr>
        <w:t>ot</w:t>
      </w:r>
      <w:r>
        <w:rPr>
          <w:spacing w:val="-5"/>
          <w:sz w:val="24"/>
          <w:szCs w:val="24"/>
        </w:rPr>
        <w:t>h</w:t>
      </w:r>
      <w:r>
        <w:rPr>
          <w:spacing w:val="-1"/>
          <w:sz w:val="24"/>
          <w:szCs w:val="24"/>
        </w:rPr>
        <w:t>e</w:t>
      </w:r>
      <w:r>
        <w:rPr>
          <w:sz w:val="24"/>
          <w:szCs w:val="24"/>
        </w:rPr>
        <w:t>r</w:t>
      </w:r>
      <w:r>
        <w:rPr>
          <w:spacing w:val="7"/>
          <w:sz w:val="24"/>
          <w:szCs w:val="24"/>
        </w:rPr>
        <w:t xml:space="preserve"> </w:t>
      </w:r>
      <w:r>
        <w:rPr>
          <w:spacing w:val="-5"/>
          <w:sz w:val="24"/>
          <w:szCs w:val="24"/>
        </w:rPr>
        <w:t>n</w:t>
      </w:r>
      <w:r>
        <w:rPr>
          <w:spacing w:val="5"/>
          <w:sz w:val="24"/>
          <w:szCs w:val="24"/>
        </w:rPr>
        <w:t>o</w:t>
      </w:r>
      <w:r>
        <w:rPr>
          <w:sz w:val="24"/>
          <w:szCs w:val="24"/>
        </w:rPr>
        <w:t xml:space="preserve">de </w:t>
      </w:r>
      <w:r>
        <w:rPr>
          <w:spacing w:val="5"/>
          <w:sz w:val="24"/>
          <w:szCs w:val="24"/>
        </w:rPr>
        <w:t>t</w:t>
      </w:r>
      <w:r>
        <w:rPr>
          <w:spacing w:val="-5"/>
          <w:sz w:val="24"/>
          <w:szCs w:val="24"/>
        </w:rPr>
        <w:t>h</w:t>
      </w:r>
      <w:r>
        <w:rPr>
          <w:spacing w:val="-1"/>
          <w:sz w:val="24"/>
          <w:szCs w:val="24"/>
        </w:rPr>
        <w:t>a</w:t>
      </w:r>
      <w:r>
        <w:rPr>
          <w:sz w:val="24"/>
          <w:szCs w:val="24"/>
        </w:rPr>
        <w:t>t</w:t>
      </w:r>
      <w:r>
        <w:rPr>
          <w:spacing w:val="11"/>
          <w:sz w:val="24"/>
          <w:szCs w:val="24"/>
        </w:rPr>
        <w:t xml:space="preserve"> </w:t>
      </w:r>
      <w:r>
        <w:rPr>
          <w:spacing w:val="-4"/>
          <w:sz w:val="24"/>
          <w:szCs w:val="24"/>
        </w:rPr>
        <w:t>i</w:t>
      </w:r>
      <w:r>
        <w:rPr>
          <w:sz w:val="24"/>
          <w:szCs w:val="24"/>
        </w:rPr>
        <w:t>s</w:t>
      </w:r>
      <w:r>
        <w:rPr>
          <w:spacing w:val="3"/>
          <w:sz w:val="24"/>
          <w:szCs w:val="24"/>
        </w:rPr>
        <w:t xml:space="preserve"> </w:t>
      </w:r>
      <w:r>
        <w:rPr>
          <w:spacing w:val="4"/>
          <w:sz w:val="24"/>
          <w:szCs w:val="24"/>
        </w:rPr>
        <w:t>a</w:t>
      </w:r>
      <w:r>
        <w:rPr>
          <w:spacing w:val="-4"/>
          <w:sz w:val="24"/>
          <w:szCs w:val="24"/>
        </w:rPr>
        <w:t>l</w:t>
      </w:r>
      <w:r>
        <w:rPr>
          <w:spacing w:val="-2"/>
          <w:sz w:val="24"/>
          <w:szCs w:val="24"/>
        </w:rPr>
        <w:t>s</w:t>
      </w:r>
      <w:r>
        <w:rPr>
          <w:sz w:val="24"/>
          <w:szCs w:val="24"/>
        </w:rPr>
        <w:t>o</w:t>
      </w:r>
      <w:r>
        <w:rPr>
          <w:spacing w:val="10"/>
          <w:sz w:val="24"/>
          <w:szCs w:val="24"/>
        </w:rPr>
        <w:t xml:space="preserve"> </w:t>
      </w:r>
      <w:r>
        <w:rPr>
          <w:spacing w:val="1"/>
          <w:sz w:val="24"/>
          <w:szCs w:val="24"/>
        </w:rPr>
        <w:t>r</w:t>
      </w:r>
      <w:r>
        <w:rPr>
          <w:spacing w:val="-1"/>
          <w:sz w:val="24"/>
          <w:szCs w:val="24"/>
        </w:rPr>
        <w:t>eac</w:t>
      </w:r>
      <w:r>
        <w:rPr>
          <w:sz w:val="24"/>
          <w:szCs w:val="24"/>
        </w:rPr>
        <w:t>h</w:t>
      </w:r>
      <w:r>
        <w:rPr>
          <w:spacing w:val="-1"/>
          <w:sz w:val="24"/>
          <w:szCs w:val="24"/>
        </w:rPr>
        <w:t>e</w:t>
      </w:r>
      <w:r>
        <w:rPr>
          <w:sz w:val="24"/>
          <w:szCs w:val="24"/>
        </w:rPr>
        <w:t xml:space="preserve">d </w:t>
      </w:r>
      <w:r>
        <w:rPr>
          <w:spacing w:val="-8"/>
          <w:sz w:val="24"/>
          <w:szCs w:val="24"/>
        </w:rPr>
        <w:t>f</w:t>
      </w:r>
      <w:r>
        <w:rPr>
          <w:spacing w:val="1"/>
          <w:sz w:val="24"/>
          <w:szCs w:val="24"/>
        </w:rPr>
        <w:t>r</w:t>
      </w:r>
      <w:r>
        <w:rPr>
          <w:spacing w:val="9"/>
          <w:sz w:val="24"/>
          <w:szCs w:val="24"/>
        </w:rPr>
        <w:t>o</w:t>
      </w:r>
      <w:r>
        <w:rPr>
          <w:sz w:val="24"/>
          <w:szCs w:val="24"/>
        </w:rPr>
        <w:t>m</w:t>
      </w:r>
      <w:r>
        <w:rPr>
          <w:spacing w:val="12"/>
          <w:sz w:val="24"/>
          <w:szCs w:val="24"/>
        </w:rPr>
        <w:t xml:space="preserve"> </w:t>
      </w:r>
      <w:r>
        <w:rPr>
          <w:spacing w:val="5"/>
          <w:sz w:val="24"/>
          <w:szCs w:val="24"/>
        </w:rPr>
        <w:t>t</w:t>
      </w:r>
      <w:r>
        <w:rPr>
          <w:spacing w:val="-5"/>
          <w:sz w:val="24"/>
          <w:szCs w:val="24"/>
        </w:rPr>
        <w:t>h</w:t>
      </w:r>
      <w:r>
        <w:rPr>
          <w:sz w:val="24"/>
          <w:szCs w:val="24"/>
        </w:rPr>
        <w:t>e</w:t>
      </w:r>
      <w:r>
        <w:rPr>
          <w:spacing w:val="25"/>
          <w:sz w:val="24"/>
          <w:szCs w:val="24"/>
        </w:rPr>
        <w:t xml:space="preserve"> </w:t>
      </w:r>
      <w:r>
        <w:rPr>
          <w:spacing w:val="-8"/>
          <w:sz w:val="24"/>
          <w:szCs w:val="24"/>
        </w:rPr>
        <w:t>l</w:t>
      </w:r>
      <w:r>
        <w:rPr>
          <w:spacing w:val="5"/>
          <w:sz w:val="24"/>
          <w:szCs w:val="24"/>
        </w:rPr>
        <w:t>oo</w:t>
      </w:r>
      <w:r>
        <w:rPr>
          <w:sz w:val="24"/>
          <w:szCs w:val="24"/>
        </w:rPr>
        <w:t>p</w:t>
      </w:r>
      <w:r>
        <w:rPr>
          <w:spacing w:val="21"/>
          <w:sz w:val="24"/>
          <w:szCs w:val="24"/>
        </w:rPr>
        <w:t xml:space="preserve"> </w:t>
      </w:r>
      <w:r>
        <w:rPr>
          <w:spacing w:val="-1"/>
          <w:sz w:val="24"/>
          <w:szCs w:val="24"/>
        </w:rPr>
        <w:t>ca</w:t>
      </w:r>
      <w:r>
        <w:rPr>
          <w:sz w:val="24"/>
          <w:szCs w:val="24"/>
        </w:rPr>
        <w:t>n</w:t>
      </w:r>
      <w:r>
        <w:rPr>
          <w:spacing w:val="17"/>
          <w:sz w:val="24"/>
          <w:szCs w:val="24"/>
        </w:rPr>
        <w:t xml:space="preserve"> </w:t>
      </w:r>
      <w:r>
        <w:rPr>
          <w:spacing w:val="-5"/>
          <w:sz w:val="24"/>
          <w:szCs w:val="24"/>
        </w:rPr>
        <w:t>b</w:t>
      </w:r>
      <w:r>
        <w:rPr>
          <w:sz w:val="24"/>
          <w:szCs w:val="24"/>
        </w:rPr>
        <w:t>e</w:t>
      </w:r>
      <w:r>
        <w:rPr>
          <w:spacing w:val="20"/>
          <w:sz w:val="24"/>
          <w:szCs w:val="24"/>
        </w:rPr>
        <w:t xml:space="preserve"> </w:t>
      </w:r>
      <w:r>
        <w:rPr>
          <w:spacing w:val="1"/>
          <w:sz w:val="24"/>
          <w:szCs w:val="24"/>
        </w:rPr>
        <w:t>r</w:t>
      </w:r>
      <w:r>
        <w:rPr>
          <w:spacing w:val="-1"/>
          <w:sz w:val="24"/>
          <w:szCs w:val="24"/>
        </w:rPr>
        <w:t>ea</w:t>
      </w:r>
      <w:r>
        <w:rPr>
          <w:spacing w:val="4"/>
          <w:sz w:val="24"/>
          <w:szCs w:val="24"/>
        </w:rPr>
        <w:t>c</w:t>
      </w:r>
      <w:r>
        <w:rPr>
          <w:spacing w:val="-5"/>
          <w:sz w:val="24"/>
          <w:szCs w:val="24"/>
        </w:rPr>
        <w:t>h</w:t>
      </w:r>
      <w:r>
        <w:rPr>
          <w:spacing w:val="-1"/>
          <w:sz w:val="24"/>
          <w:szCs w:val="24"/>
        </w:rPr>
        <w:t>e</w:t>
      </w:r>
      <w:r>
        <w:rPr>
          <w:sz w:val="24"/>
          <w:szCs w:val="24"/>
        </w:rPr>
        <w:t>d</w:t>
      </w:r>
      <w:r>
        <w:rPr>
          <w:spacing w:val="26"/>
          <w:sz w:val="24"/>
          <w:szCs w:val="24"/>
        </w:rPr>
        <w:t xml:space="preserve"> </w:t>
      </w:r>
      <w:r>
        <w:rPr>
          <w:spacing w:val="-8"/>
          <w:sz w:val="24"/>
          <w:szCs w:val="24"/>
        </w:rPr>
        <w:t>f</w:t>
      </w:r>
      <w:r>
        <w:rPr>
          <w:spacing w:val="1"/>
          <w:sz w:val="24"/>
          <w:szCs w:val="24"/>
        </w:rPr>
        <w:t>r</w:t>
      </w:r>
      <w:r>
        <w:rPr>
          <w:spacing w:val="9"/>
          <w:sz w:val="24"/>
          <w:szCs w:val="24"/>
        </w:rPr>
        <w:t>o</w:t>
      </w:r>
      <w:r>
        <w:rPr>
          <w:sz w:val="24"/>
          <w:szCs w:val="24"/>
        </w:rPr>
        <w:t>m</w:t>
      </w:r>
      <w:r>
        <w:rPr>
          <w:spacing w:val="12"/>
          <w:sz w:val="24"/>
          <w:szCs w:val="24"/>
        </w:rPr>
        <w:t xml:space="preserve"> </w:t>
      </w:r>
      <w:r>
        <w:rPr>
          <w:spacing w:val="5"/>
          <w:sz w:val="24"/>
          <w:szCs w:val="24"/>
        </w:rPr>
        <w:t>t</w:t>
      </w:r>
      <w:r>
        <w:rPr>
          <w:spacing w:val="-5"/>
          <w:sz w:val="24"/>
          <w:szCs w:val="24"/>
        </w:rPr>
        <w:t>h</w:t>
      </w:r>
      <w:r>
        <w:rPr>
          <w:sz w:val="24"/>
          <w:szCs w:val="24"/>
        </w:rPr>
        <w:t>e</w:t>
      </w:r>
      <w:r>
        <w:rPr>
          <w:spacing w:val="20"/>
          <w:sz w:val="24"/>
          <w:szCs w:val="24"/>
        </w:rPr>
        <w:t xml:space="preserve"> </w:t>
      </w:r>
      <w:r>
        <w:rPr>
          <w:spacing w:val="4"/>
          <w:sz w:val="24"/>
          <w:szCs w:val="24"/>
        </w:rPr>
        <w:t>c</w:t>
      </w:r>
      <w:r>
        <w:rPr>
          <w:spacing w:val="-9"/>
          <w:sz w:val="24"/>
          <w:szCs w:val="24"/>
        </w:rPr>
        <w:t>l</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t</w:t>
      </w:r>
      <w:r>
        <w:rPr>
          <w:spacing w:val="26"/>
          <w:sz w:val="24"/>
          <w:szCs w:val="24"/>
        </w:rPr>
        <w:t xml:space="preserve"> </w:t>
      </w:r>
      <w:r>
        <w:rPr>
          <w:spacing w:val="-5"/>
          <w:sz w:val="24"/>
          <w:szCs w:val="24"/>
        </w:rPr>
        <w:t>n</w:t>
      </w:r>
      <w:r>
        <w:rPr>
          <w:sz w:val="24"/>
          <w:szCs w:val="24"/>
        </w:rPr>
        <w:t>ode</w:t>
      </w:r>
      <w:r>
        <w:rPr>
          <w:spacing w:val="20"/>
          <w:sz w:val="24"/>
          <w:szCs w:val="24"/>
        </w:rPr>
        <w:t xml:space="preserve"> </w:t>
      </w:r>
      <w:r>
        <w:rPr>
          <w:spacing w:val="1"/>
          <w:sz w:val="24"/>
          <w:szCs w:val="24"/>
        </w:rPr>
        <w:t>(</w:t>
      </w:r>
      <w:r>
        <w:rPr>
          <w:spacing w:val="-5"/>
          <w:sz w:val="24"/>
          <w:szCs w:val="24"/>
        </w:rPr>
        <w:t>b</w:t>
      </w:r>
      <w:r>
        <w:rPr>
          <w:spacing w:val="-1"/>
          <w:sz w:val="24"/>
          <w:szCs w:val="24"/>
        </w:rPr>
        <w:t>eca</w:t>
      </w:r>
      <w:r>
        <w:rPr>
          <w:sz w:val="24"/>
          <w:szCs w:val="24"/>
        </w:rPr>
        <w:t>u</w:t>
      </w:r>
      <w:r>
        <w:rPr>
          <w:spacing w:val="2"/>
          <w:sz w:val="24"/>
          <w:szCs w:val="24"/>
        </w:rPr>
        <w:t>s</w:t>
      </w:r>
      <w:r>
        <w:rPr>
          <w:sz w:val="24"/>
          <w:szCs w:val="24"/>
        </w:rPr>
        <w:t>e</w:t>
      </w:r>
      <w:r>
        <w:rPr>
          <w:spacing w:val="25"/>
          <w:sz w:val="24"/>
          <w:szCs w:val="24"/>
        </w:rPr>
        <w:t xml:space="preserve"> </w:t>
      </w:r>
      <w:r>
        <w:rPr>
          <w:spacing w:val="-9"/>
          <w:sz w:val="24"/>
          <w:szCs w:val="24"/>
        </w:rPr>
        <w:t>i</w:t>
      </w:r>
      <w:r>
        <w:rPr>
          <w:sz w:val="24"/>
          <w:szCs w:val="24"/>
        </w:rPr>
        <w:t>t</w:t>
      </w:r>
      <w:r>
        <w:rPr>
          <w:spacing w:val="26"/>
          <w:sz w:val="24"/>
          <w:szCs w:val="24"/>
        </w:rPr>
        <w:t xml:space="preserve"> </w:t>
      </w:r>
      <w:r>
        <w:rPr>
          <w:spacing w:val="-9"/>
          <w:sz w:val="24"/>
          <w:szCs w:val="24"/>
        </w:rPr>
        <w:t>m</w:t>
      </w:r>
      <w:r>
        <w:rPr>
          <w:spacing w:val="5"/>
          <w:sz w:val="24"/>
          <w:szCs w:val="24"/>
        </w:rPr>
        <w:t>u</w:t>
      </w:r>
      <w:r>
        <w:rPr>
          <w:spacing w:val="-2"/>
          <w:sz w:val="24"/>
          <w:szCs w:val="24"/>
        </w:rPr>
        <w:t>s</w:t>
      </w:r>
      <w:r>
        <w:rPr>
          <w:sz w:val="24"/>
          <w:szCs w:val="24"/>
        </w:rPr>
        <w:t>t</w:t>
      </w:r>
      <w:r>
        <w:rPr>
          <w:spacing w:val="26"/>
          <w:sz w:val="24"/>
          <w:szCs w:val="24"/>
        </w:rPr>
        <w:t xml:space="preserve"> </w:t>
      </w:r>
      <w:r>
        <w:rPr>
          <w:spacing w:val="-5"/>
          <w:sz w:val="24"/>
          <w:szCs w:val="24"/>
        </w:rPr>
        <w:t>h</w:t>
      </w:r>
      <w:r>
        <w:rPr>
          <w:spacing w:val="-1"/>
          <w:sz w:val="24"/>
          <w:szCs w:val="24"/>
        </w:rPr>
        <w:t>a</w:t>
      </w:r>
      <w:r>
        <w:rPr>
          <w:sz w:val="24"/>
          <w:szCs w:val="24"/>
        </w:rPr>
        <w:t>ve</w:t>
      </w:r>
      <w:r>
        <w:rPr>
          <w:spacing w:val="20"/>
          <w:sz w:val="24"/>
          <w:szCs w:val="24"/>
        </w:rPr>
        <w:t xml:space="preserve"> </w:t>
      </w:r>
      <w:r>
        <w:rPr>
          <w:sz w:val="24"/>
          <w:szCs w:val="24"/>
        </w:rPr>
        <w:t>a</w:t>
      </w:r>
      <w:r>
        <w:rPr>
          <w:spacing w:val="20"/>
          <w:sz w:val="24"/>
          <w:szCs w:val="24"/>
        </w:rPr>
        <w:t xml:space="preserve"> </w:t>
      </w:r>
      <w:r>
        <w:rPr>
          <w:sz w:val="24"/>
          <w:szCs w:val="24"/>
        </w:rPr>
        <w:t>g</w:t>
      </w:r>
      <w:r>
        <w:rPr>
          <w:spacing w:val="1"/>
          <w:sz w:val="24"/>
          <w:szCs w:val="24"/>
        </w:rPr>
        <w:t>r</w:t>
      </w:r>
      <w:r>
        <w:rPr>
          <w:spacing w:val="-1"/>
          <w:sz w:val="24"/>
          <w:szCs w:val="24"/>
        </w:rPr>
        <w:t>ea</w:t>
      </w:r>
      <w:r>
        <w:rPr>
          <w:spacing w:val="5"/>
          <w:sz w:val="24"/>
          <w:szCs w:val="24"/>
        </w:rPr>
        <w:t>t</w:t>
      </w:r>
      <w:r>
        <w:rPr>
          <w:spacing w:val="-1"/>
          <w:sz w:val="24"/>
          <w:szCs w:val="24"/>
        </w:rPr>
        <w:t>e</w:t>
      </w:r>
      <w:r>
        <w:rPr>
          <w:sz w:val="24"/>
          <w:szCs w:val="24"/>
        </w:rPr>
        <w:t>r</w:t>
      </w:r>
      <w:r>
        <w:rPr>
          <w:spacing w:val="18"/>
          <w:sz w:val="24"/>
          <w:szCs w:val="24"/>
        </w:rPr>
        <w:t xml:space="preserve"> </w:t>
      </w:r>
      <w:r>
        <w:rPr>
          <w:spacing w:val="1"/>
          <w:sz w:val="24"/>
          <w:szCs w:val="24"/>
        </w:rPr>
        <w:t>r</w:t>
      </w:r>
      <w:r>
        <w:rPr>
          <w:spacing w:val="-1"/>
          <w:sz w:val="24"/>
          <w:szCs w:val="24"/>
        </w:rPr>
        <w:t>e</w:t>
      </w:r>
      <w:r>
        <w:rPr>
          <w:spacing w:val="-5"/>
          <w:sz w:val="24"/>
          <w:szCs w:val="24"/>
        </w:rPr>
        <w:t>v</w:t>
      </w:r>
      <w:r>
        <w:rPr>
          <w:spacing w:val="-1"/>
          <w:sz w:val="24"/>
          <w:szCs w:val="24"/>
        </w:rPr>
        <w:t>e</w:t>
      </w:r>
      <w:r>
        <w:rPr>
          <w:spacing w:val="1"/>
          <w:sz w:val="24"/>
          <w:szCs w:val="24"/>
        </w:rPr>
        <w:t>r</w:t>
      </w:r>
      <w:r>
        <w:rPr>
          <w:spacing w:val="-2"/>
          <w:sz w:val="24"/>
          <w:szCs w:val="24"/>
        </w:rPr>
        <w:t>s</w:t>
      </w:r>
      <w:r>
        <w:rPr>
          <w:sz w:val="24"/>
          <w:szCs w:val="24"/>
        </w:rPr>
        <w:t>e p</w:t>
      </w:r>
      <w:r>
        <w:rPr>
          <w:spacing w:val="5"/>
          <w:sz w:val="24"/>
          <w:szCs w:val="24"/>
        </w:rPr>
        <w:t>o</w:t>
      </w:r>
      <w:r>
        <w:rPr>
          <w:spacing w:val="-7"/>
          <w:sz w:val="24"/>
          <w:szCs w:val="24"/>
        </w:rPr>
        <w:t>s</w:t>
      </w:r>
      <w:r>
        <w:rPr>
          <w:sz w:val="24"/>
          <w:szCs w:val="24"/>
        </w:rPr>
        <w:t>t</w:t>
      </w:r>
      <w:r>
        <w:rPr>
          <w:spacing w:val="36"/>
          <w:sz w:val="24"/>
          <w:szCs w:val="24"/>
        </w:rPr>
        <w:t xml:space="preserve"> </w:t>
      </w:r>
      <w:r>
        <w:rPr>
          <w:spacing w:val="5"/>
          <w:sz w:val="24"/>
          <w:szCs w:val="24"/>
        </w:rPr>
        <w:t>o</w:t>
      </w:r>
      <w:r>
        <w:rPr>
          <w:spacing w:val="1"/>
          <w:sz w:val="24"/>
          <w:szCs w:val="24"/>
        </w:rPr>
        <w:t>r</w:t>
      </w:r>
      <w:r>
        <w:rPr>
          <w:sz w:val="24"/>
          <w:szCs w:val="24"/>
        </w:rPr>
        <w:t>d</w:t>
      </w:r>
      <w:r>
        <w:rPr>
          <w:spacing w:val="-6"/>
          <w:sz w:val="24"/>
          <w:szCs w:val="24"/>
        </w:rPr>
        <w:t>e</w:t>
      </w:r>
      <w:r>
        <w:rPr>
          <w:sz w:val="24"/>
          <w:szCs w:val="24"/>
        </w:rPr>
        <w:t>r</w:t>
      </w:r>
      <w:r>
        <w:rPr>
          <w:spacing w:val="37"/>
          <w:sz w:val="24"/>
          <w:szCs w:val="24"/>
        </w:rPr>
        <w:t xml:space="preserve"> </w:t>
      </w:r>
      <w:r>
        <w:rPr>
          <w:spacing w:val="-5"/>
          <w:sz w:val="24"/>
          <w:szCs w:val="24"/>
        </w:rPr>
        <w:t>n</w:t>
      </w:r>
      <w:r>
        <w:rPr>
          <w:spacing w:val="5"/>
          <w:sz w:val="24"/>
          <w:szCs w:val="24"/>
        </w:rPr>
        <w:t>u</w:t>
      </w:r>
      <w:r>
        <w:rPr>
          <w:spacing w:val="-4"/>
          <w:sz w:val="24"/>
          <w:szCs w:val="24"/>
        </w:rPr>
        <w:t>m</w:t>
      </w:r>
      <w:r>
        <w:rPr>
          <w:spacing w:val="-5"/>
          <w:sz w:val="24"/>
          <w:szCs w:val="24"/>
        </w:rPr>
        <w:t>b</w:t>
      </w:r>
      <w:r>
        <w:rPr>
          <w:spacing w:val="-1"/>
          <w:sz w:val="24"/>
          <w:szCs w:val="24"/>
        </w:rPr>
        <w:t>e</w:t>
      </w:r>
      <w:r>
        <w:rPr>
          <w:spacing w:val="6"/>
          <w:sz w:val="24"/>
          <w:szCs w:val="24"/>
        </w:rPr>
        <w:t>r</w:t>
      </w:r>
      <w:r>
        <w:rPr>
          <w:spacing w:val="-4"/>
          <w:sz w:val="24"/>
          <w:szCs w:val="24"/>
        </w:rPr>
        <w:t>i</w:t>
      </w:r>
      <w:r>
        <w:rPr>
          <w:sz w:val="24"/>
          <w:szCs w:val="24"/>
        </w:rPr>
        <w:t>ng</w:t>
      </w:r>
      <w:r>
        <w:rPr>
          <w:spacing w:val="1"/>
          <w:sz w:val="24"/>
          <w:szCs w:val="24"/>
        </w:rPr>
        <w:t>)</w:t>
      </w:r>
      <w:r>
        <w:rPr>
          <w:sz w:val="24"/>
          <w:szCs w:val="24"/>
        </w:rPr>
        <w:t>,</w:t>
      </w:r>
      <w:r>
        <w:rPr>
          <w:spacing w:val="33"/>
          <w:sz w:val="24"/>
          <w:szCs w:val="24"/>
        </w:rPr>
        <w:t xml:space="preserve"> </w:t>
      </w:r>
      <w:r>
        <w:rPr>
          <w:spacing w:val="5"/>
          <w:sz w:val="24"/>
          <w:szCs w:val="24"/>
        </w:rPr>
        <w:t>t</w:t>
      </w:r>
      <w:r>
        <w:rPr>
          <w:spacing w:val="-5"/>
          <w:sz w:val="24"/>
          <w:szCs w:val="24"/>
        </w:rPr>
        <w:t>h</w:t>
      </w:r>
      <w:r>
        <w:rPr>
          <w:sz w:val="24"/>
          <w:szCs w:val="24"/>
        </w:rPr>
        <w:t>u</w:t>
      </w:r>
      <w:r>
        <w:rPr>
          <w:spacing w:val="-2"/>
          <w:sz w:val="24"/>
          <w:szCs w:val="24"/>
        </w:rPr>
        <w:t>s</w:t>
      </w:r>
      <w:r>
        <w:rPr>
          <w:sz w:val="24"/>
          <w:szCs w:val="24"/>
        </w:rPr>
        <w:t>,</w:t>
      </w:r>
      <w:r>
        <w:rPr>
          <w:spacing w:val="38"/>
          <w:sz w:val="24"/>
          <w:szCs w:val="24"/>
        </w:rPr>
        <w:t xml:space="preserve"> </w:t>
      </w:r>
      <w:r>
        <w:rPr>
          <w:spacing w:val="5"/>
          <w:sz w:val="24"/>
          <w:szCs w:val="24"/>
        </w:rPr>
        <w:t>t</w:t>
      </w:r>
      <w:r>
        <w:rPr>
          <w:spacing w:val="-5"/>
          <w:sz w:val="24"/>
          <w:szCs w:val="24"/>
        </w:rPr>
        <w:t>h</w:t>
      </w:r>
      <w:r>
        <w:rPr>
          <w:sz w:val="24"/>
          <w:szCs w:val="24"/>
        </w:rPr>
        <w:t>e</w:t>
      </w:r>
      <w:r>
        <w:rPr>
          <w:spacing w:val="35"/>
          <w:sz w:val="24"/>
          <w:szCs w:val="24"/>
        </w:rPr>
        <w:t xml:space="preserve"> </w:t>
      </w:r>
      <w:r>
        <w:rPr>
          <w:spacing w:val="4"/>
          <w:sz w:val="24"/>
          <w:szCs w:val="24"/>
        </w:rPr>
        <w:t>c</w:t>
      </w:r>
      <w:r>
        <w:rPr>
          <w:spacing w:val="-9"/>
          <w:sz w:val="24"/>
          <w:szCs w:val="24"/>
        </w:rPr>
        <w:t>l</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t</w:t>
      </w:r>
      <w:r>
        <w:rPr>
          <w:spacing w:val="41"/>
          <w:sz w:val="24"/>
          <w:szCs w:val="24"/>
        </w:rPr>
        <w:t xml:space="preserve"> </w:t>
      </w:r>
      <w:r>
        <w:rPr>
          <w:spacing w:val="-5"/>
          <w:sz w:val="24"/>
          <w:szCs w:val="24"/>
        </w:rPr>
        <w:t>n</w:t>
      </w:r>
      <w:r>
        <w:rPr>
          <w:spacing w:val="5"/>
          <w:sz w:val="24"/>
          <w:szCs w:val="24"/>
        </w:rPr>
        <w:t>o</w:t>
      </w:r>
      <w:r>
        <w:rPr>
          <w:sz w:val="24"/>
          <w:szCs w:val="24"/>
        </w:rPr>
        <w:t>de</w:t>
      </w:r>
      <w:r>
        <w:rPr>
          <w:spacing w:val="35"/>
          <w:sz w:val="24"/>
          <w:szCs w:val="24"/>
        </w:rPr>
        <w:t xml:space="preserve"> </w:t>
      </w:r>
      <w:r>
        <w:rPr>
          <w:spacing w:val="-4"/>
          <w:sz w:val="24"/>
          <w:szCs w:val="24"/>
        </w:rPr>
        <w:t>i</w:t>
      </w:r>
      <w:r>
        <w:rPr>
          <w:sz w:val="24"/>
          <w:szCs w:val="24"/>
        </w:rPr>
        <w:t>s</w:t>
      </w:r>
      <w:r>
        <w:rPr>
          <w:spacing w:val="34"/>
          <w:sz w:val="24"/>
          <w:szCs w:val="24"/>
        </w:rPr>
        <w:t xml:space="preserve"> </w:t>
      </w:r>
      <w:r>
        <w:rPr>
          <w:spacing w:val="-1"/>
          <w:sz w:val="24"/>
          <w:szCs w:val="24"/>
        </w:rPr>
        <w:t>c</w:t>
      </w:r>
      <w:r>
        <w:rPr>
          <w:spacing w:val="5"/>
          <w:sz w:val="24"/>
          <w:szCs w:val="24"/>
        </w:rPr>
        <w:t>o</w:t>
      </w:r>
      <w:r>
        <w:rPr>
          <w:spacing w:val="-5"/>
          <w:sz w:val="24"/>
          <w:szCs w:val="24"/>
        </w:rPr>
        <w:t>n</w:t>
      </w:r>
      <w:r>
        <w:rPr>
          <w:spacing w:val="2"/>
          <w:sz w:val="24"/>
          <w:szCs w:val="24"/>
        </w:rPr>
        <w:t>s</w:t>
      </w:r>
      <w:r>
        <w:rPr>
          <w:spacing w:val="-4"/>
          <w:sz w:val="24"/>
          <w:szCs w:val="24"/>
        </w:rPr>
        <w:t>i</w:t>
      </w:r>
      <w:r>
        <w:rPr>
          <w:sz w:val="24"/>
          <w:szCs w:val="24"/>
        </w:rPr>
        <w:t>d</w:t>
      </w:r>
      <w:r>
        <w:rPr>
          <w:spacing w:val="-1"/>
          <w:sz w:val="24"/>
          <w:szCs w:val="24"/>
        </w:rPr>
        <w:t>e</w:t>
      </w:r>
      <w:r>
        <w:rPr>
          <w:spacing w:val="1"/>
          <w:sz w:val="24"/>
          <w:szCs w:val="24"/>
        </w:rPr>
        <w:t>r</w:t>
      </w:r>
      <w:r>
        <w:rPr>
          <w:spacing w:val="-1"/>
          <w:sz w:val="24"/>
          <w:szCs w:val="24"/>
        </w:rPr>
        <w:t>e</w:t>
      </w:r>
      <w:r>
        <w:rPr>
          <w:sz w:val="24"/>
          <w:szCs w:val="24"/>
        </w:rPr>
        <w:t>d</w:t>
      </w:r>
      <w:r>
        <w:rPr>
          <w:spacing w:val="36"/>
          <w:sz w:val="24"/>
          <w:szCs w:val="24"/>
        </w:rPr>
        <w:t xml:space="preserve"> </w:t>
      </w:r>
      <w:r>
        <w:rPr>
          <w:spacing w:val="5"/>
          <w:sz w:val="24"/>
          <w:szCs w:val="24"/>
        </w:rPr>
        <w:t>t</w:t>
      </w:r>
      <w:r>
        <w:rPr>
          <w:spacing w:val="-5"/>
          <w:sz w:val="24"/>
          <w:szCs w:val="24"/>
        </w:rPr>
        <w:t>h</w:t>
      </w:r>
      <w:r>
        <w:rPr>
          <w:sz w:val="24"/>
          <w:szCs w:val="24"/>
        </w:rPr>
        <w:t>e</w:t>
      </w:r>
      <w:r>
        <w:rPr>
          <w:spacing w:val="40"/>
          <w:sz w:val="24"/>
          <w:szCs w:val="24"/>
        </w:rPr>
        <w:t xml:space="preserve"> </w:t>
      </w:r>
      <w:r>
        <w:rPr>
          <w:spacing w:val="-8"/>
          <w:sz w:val="24"/>
          <w:szCs w:val="24"/>
        </w:rPr>
        <w:t>f</w:t>
      </w:r>
      <w:r>
        <w:rPr>
          <w:spacing w:val="5"/>
          <w:sz w:val="24"/>
          <w:szCs w:val="24"/>
        </w:rPr>
        <w:t>o</w:t>
      </w:r>
      <w:r>
        <w:rPr>
          <w:spacing w:val="-4"/>
          <w:sz w:val="24"/>
          <w:szCs w:val="24"/>
        </w:rPr>
        <w:t>l</w:t>
      </w:r>
      <w:r>
        <w:rPr>
          <w:spacing w:val="-9"/>
          <w:sz w:val="24"/>
          <w:szCs w:val="24"/>
        </w:rPr>
        <w:t>l</w:t>
      </w:r>
      <w:r>
        <w:rPr>
          <w:spacing w:val="5"/>
          <w:sz w:val="24"/>
          <w:szCs w:val="24"/>
        </w:rPr>
        <w:t>o</w:t>
      </w:r>
      <w:r>
        <w:rPr>
          <w:sz w:val="24"/>
          <w:szCs w:val="24"/>
        </w:rPr>
        <w:t>w</w:t>
      </w:r>
      <w:r>
        <w:rPr>
          <w:spacing w:val="40"/>
          <w:sz w:val="24"/>
          <w:szCs w:val="24"/>
        </w:rPr>
        <w:t xml:space="preserve"> </w:t>
      </w:r>
      <w:r>
        <w:rPr>
          <w:spacing w:val="-5"/>
          <w:sz w:val="24"/>
          <w:szCs w:val="24"/>
        </w:rPr>
        <w:t>n</w:t>
      </w:r>
      <w:r>
        <w:rPr>
          <w:spacing w:val="5"/>
          <w:sz w:val="24"/>
          <w:szCs w:val="24"/>
        </w:rPr>
        <w:t>o</w:t>
      </w:r>
      <w:r>
        <w:rPr>
          <w:sz w:val="24"/>
          <w:szCs w:val="24"/>
        </w:rPr>
        <w:t>de</w:t>
      </w:r>
      <w:r>
        <w:rPr>
          <w:spacing w:val="35"/>
          <w:sz w:val="24"/>
          <w:szCs w:val="24"/>
        </w:rPr>
        <w:t xml:space="preserve"> </w:t>
      </w:r>
      <w:r>
        <w:rPr>
          <w:spacing w:val="5"/>
          <w:sz w:val="24"/>
          <w:szCs w:val="24"/>
        </w:rPr>
        <w:t>o</w:t>
      </w:r>
      <w:r>
        <w:rPr>
          <w:sz w:val="24"/>
          <w:szCs w:val="24"/>
        </w:rPr>
        <w:t>f</w:t>
      </w:r>
      <w:r>
        <w:rPr>
          <w:spacing w:val="28"/>
          <w:sz w:val="24"/>
          <w:szCs w:val="24"/>
        </w:rPr>
        <w:t xml:space="preserve"> </w:t>
      </w:r>
      <w:r>
        <w:rPr>
          <w:spacing w:val="-1"/>
          <w:sz w:val="24"/>
          <w:szCs w:val="24"/>
        </w:rPr>
        <w:t>a</w:t>
      </w:r>
      <w:r>
        <w:rPr>
          <w:sz w:val="24"/>
          <w:szCs w:val="24"/>
        </w:rPr>
        <w:t>n</w:t>
      </w:r>
      <w:r>
        <w:rPr>
          <w:spacing w:val="31"/>
          <w:sz w:val="24"/>
          <w:szCs w:val="24"/>
        </w:rPr>
        <w:t xml:space="preserve"> </w:t>
      </w:r>
      <w:r>
        <w:rPr>
          <w:spacing w:val="4"/>
          <w:sz w:val="24"/>
          <w:szCs w:val="24"/>
        </w:rPr>
        <w:t>e</w:t>
      </w:r>
      <w:r>
        <w:rPr>
          <w:spacing w:val="-5"/>
          <w:sz w:val="24"/>
          <w:szCs w:val="24"/>
        </w:rPr>
        <w:t>n</w:t>
      </w:r>
      <w:r>
        <w:rPr>
          <w:spacing w:val="5"/>
          <w:sz w:val="24"/>
          <w:szCs w:val="24"/>
        </w:rPr>
        <w:t>d</w:t>
      </w:r>
      <w:r>
        <w:rPr>
          <w:spacing w:val="-4"/>
          <w:sz w:val="24"/>
          <w:szCs w:val="24"/>
        </w:rPr>
        <w:t>l</w:t>
      </w:r>
      <w:r>
        <w:rPr>
          <w:spacing w:val="4"/>
          <w:sz w:val="24"/>
          <w:szCs w:val="24"/>
        </w:rPr>
        <w:t>e</w:t>
      </w:r>
      <w:r>
        <w:rPr>
          <w:spacing w:val="2"/>
          <w:sz w:val="24"/>
          <w:szCs w:val="24"/>
        </w:rPr>
        <w:t>s</w:t>
      </w:r>
      <w:r>
        <w:rPr>
          <w:sz w:val="24"/>
          <w:szCs w:val="24"/>
        </w:rPr>
        <w:t xml:space="preserve">s </w:t>
      </w:r>
      <w:r>
        <w:rPr>
          <w:spacing w:val="-9"/>
          <w:sz w:val="24"/>
          <w:szCs w:val="24"/>
        </w:rPr>
        <w:t>l</w:t>
      </w:r>
      <w:r>
        <w:rPr>
          <w:spacing w:val="5"/>
          <w:sz w:val="24"/>
          <w:szCs w:val="24"/>
        </w:rPr>
        <w:t>oo</w:t>
      </w:r>
      <w:r>
        <w:rPr>
          <w:sz w:val="24"/>
          <w:szCs w:val="24"/>
        </w:rPr>
        <w:t>p.</w:t>
      </w:r>
    </w:p>
    <w:p w:rsidR="00A93F08" w:rsidRDefault="00A93F08">
      <w:pPr>
        <w:spacing w:before="1" w:line="120" w:lineRule="exact"/>
        <w:rPr>
          <w:sz w:val="12"/>
          <w:szCs w:val="12"/>
        </w:rPr>
      </w:pPr>
    </w:p>
    <w:p w:rsidR="00A93F08" w:rsidRPr="006807A9" w:rsidRDefault="006C643A" w:rsidP="00EF112B">
      <w:pPr>
        <w:rPr>
          <w:b/>
          <w:sz w:val="24"/>
          <w:szCs w:val="28"/>
        </w:rPr>
      </w:pPr>
      <w:r w:rsidRPr="006807A9">
        <w:rPr>
          <w:b/>
          <w:spacing w:val="-1"/>
          <w:sz w:val="24"/>
          <w:szCs w:val="28"/>
        </w:rPr>
        <w:t>S</w:t>
      </w:r>
      <w:r w:rsidRPr="006807A9">
        <w:rPr>
          <w:b/>
          <w:sz w:val="24"/>
          <w:szCs w:val="28"/>
        </w:rPr>
        <w:t>t</w:t>
      </w:r>
      <w:r w:rsidRPr="006807A9">
        <w:rPr>
          <w:b/>
          <w:spacing w:val="-2"/>
          <w:sz w:val="24"/>
          <w:szCs w:val="28"/>
        </w:rPr>
        <w:t>r</w:t>
      </w:r>
      <w:r w:rsidRPr="006807A9">
        <w:rPr>
          <w:b/>
          <w:spacing w:val="-5"/>
          <w:sz w:val="24"/>
          <w:szCs w:val="28"/>
        </w:rPr>
        <w:t>u</w:t>
      </w:r>
      <w:r w:rsidRPr="006807A9">
        <w:rPr>
          <w:b/>
          <w:spacing w:val="1"/>
          <w:sz w:val="24"/>
          <w:szCs w:val="28"/>
        </w:rPr>
        <w:t>c</w:t>
      </w:r>
      <w:r w:rsidRPr="006807A9">
        <w:rPr>
          <w:b/>
          <w:spacing w:val="4"/>
          <w:sz w:val="24"/>
          <w:szCs w:val="28"/>
        </w:rPr>
        <w:t>t</w:t>
      </w:r>
      <w:r w:rsidRPr="006807A9">
        <w:rPr>
          <w:b/>
          <w:spacing w:val="-5"/>
          <w:sz w:val="24"/>
          <w:szCs w:val="28"/>
        </w:rPr>
        <w:t>u</w:t>
      </w:r>
      <w:r w:rsidRPr="006807A9">
        <w:rPr>
          <w:b/>
          <w:spacing w:val="3"/>
          <w:sz w:val="24"/>
          <w:szCs w:val="28"/>
        </w:rPr>
        <w:t>r</w:t>
      </w:r>
      <w:r w:rsidRPr="006807A9">
        <w:rPr>
          <w:b/>
          <w:sz w:val="24"/>
          <w:szCs w:val="28"/>
        </w:rPr>
        <w:t>ing</w:t>
      </w:r>
      <w:r w:rsidRPr="006807A9">
        <w:rPr>
          <w:b/>
          <w:spacing w:val="-12"/>
          <w:sz w:val="24"/>
          <w:szCs w:val="28"/>
        </w:rPr>
        <w:t xml:space="preserve"> </w:t>
      </w:r>
      <w:r w:rsidRPr="006807A9">
        <w:rPr>
          <w:b/>
          <w:spacing w:val="2"/>
          <w:sz w:val="24"/>
          <w:szCs w:val="28"/>
        </w:rPr>
        <w:t>2</w:t>
      </w:r>
      <w:r w:rsidRPr="006807A9">
        <w:rPr>
          <w:b/>
          <w:spacing w:val="-2"/>
          <w:sz w:val="24"/>
          <w:szCs w:val="28"/>
        </w:rPr>
        <w:t>-</w:t>
      </w:r>
      <w:r w:rsidRPr="006807A9">
        <w:rPr>
          <w:b/>
          <w:sz w:val="24"/>
          <w:szCs w:val="28"/>
        </w:rPr>
        <w:t>w</w:t>
      </w:r>
      <w:r w:rsidRPr="006807A9">
        <w:rPr>
          <w:b/>
          <w:spacing w:val="6"/>
          <w:sz w:val="24"/>
          <w:szCs w:val="28"/>
        </w:rPr>
        <w:t>a</w:t>
      </w:r>
      <w:r w:rsidRPr="006807A9">
        <w:rPr>
          <w:b/>
          <w:sz w:val="24"/>
          <w:szCs w:val="28"/>
        </w:rPr>
        <w:t>y</w:t>
      </w:r>
      <w:r w:rsidRPr="006807A9">
        <w:rPr>
          <w:b/>
          <w:spacing w:val="-10"/>
          <w:sz w:val="24"/>
          <w:szCs w:val="28"/>
        </w:rPr>
        <w:t xml:space="preserve"> </w:t>
      </w:r>
      <w:r w:rsidRPr="006807A9">
        <w:rPr>
          <w:b/>
          <w:spacing w:val="1"/>
          <w:sz w:val="24"/>
          <w:szCs w:val="28"/>
        </w:rPr>
        <w:t>C</w:t>
      </w:r>
      <w:r w:rsidRPr="006807A9">
        <w:rPr>
          <w:b/>
          <w:spacing w:val="4"/>
          <w:sz w:val="24"/>
          <w:szCs w:val="28"/>
        </w:rPr>
        <w:t>o</w:t>
      </w:r>
      <w:r w:rsidRPr="006807A9">
        <w:rPr>
          <w:b/>
          <w:spacing w:val="-5"/>
          <w:sz w:val="24"/>
          <w:szCs w:val="28"/>
        </w:rPr>
        <w:t>n</w:t>
      </w:r>
      <w:r w:rsidRPr="006807A9">
        <w:rPr>
          <w:b/>
          <w:spacing w:val="4"/>
          <w:sz w:val="24"/>
          <w:szCs w:val="28"/>
        </w:rPr>
        <w:t>d</w:t>
      </w:r>
      <w:r w:rsidRPr="006807A9">
        <w:rPr>
          <w:b/>
          <w:sz w:val="24"/>
          <w:szCs w:val="28"/>
        </w:rPr>
        <w:t>i</w:t>
      </w:r>
      <w:r w:rsidRPr="006807A9">
        <w:rPr>
          <w:b/>
          <w:spacing w:val="3"/>
          <w:sz w:val="24"/>
          <w:szCs w:val="28"/>
        </w:rPr>
        <w:t>t</w:t>
      </w:r>
      <w:r w:rsidRPr="006807A9">
        <w:rPr>
          <w:b/>
          <w:spacing w:val="-5"/>
          <w:sz w:val="24"/>
          <w:szCs w:val="28"/>
        </w:rPr>
        <w:t>i</w:t>
      </w:r>
      <w:r w:rsidRPr="006807A9">
        <w:rPr>
          <w:b/>
          <w:spacing w:val="4"/>
          <w:sz w:val="24"/>
          <w:szCs w:val="28"/>
        </w:rPr>
        <w:t>o</w:t>
      </w:r>
      <w:r w:rsidRPr="006807A9">
        <w:rPr>
          <w:b/>
          <w:spacing w:val="-5"/>
          <w:sz w:val="24"/>
          <w:szCs w:val="28"/>
        </w:rPr>
        <w:t>n</w:t>
      </w:r>
      <w:r w:rsidRPr="006807A9">
        <w:rPr>
          <w:b/>
          <w:spacing w:val="6"/>
          <w:sz w:val="24"/>
          <w:szCs w:val="28"/>
        </w:rPr>
        <w:t>a</w:t>
      </w:r>
      <w:r w:rsidRPr="006807A9">
        <w:rPr>
          <w:b/>
          <w:spacing w:val="-5"/>
          <w:sz w:val="24"/>
          <w:szCs w:val="28"/>
        </w:rPr>
        <w:t>l</w:t>
      </w:r>
      <w:r w:rsidRPr="006807A9">
        <w:rPr>
          <w:b/>
          <w:sz w:val="24"/>
          <w:szCs w:val="28"/>
        </w:rPr>
        <w:t>s</w:t>
      </w:r>
    </w:p>
    <w:p w:rsidR="00A93F08" w:rsidRDefault="00A93F08">
      <w:pPr>
        <w:spacing w:before="2" w:line="280" w:lineRule="exact"/>
        <w:rPr>
          <w:sz w:val="28"/>
          <w:szCs w:val="28"/>
        </w:rPr>
      </w:pPr>
    </w:p>
    <w:p w:rsidR="00323C94" w:rsidRDefault="006C643A" w:rsidP="00323C94">
      <w:pPr>
        <w:spacing w:line="360" w:lineRule="auto"/>
        <w:ind w:left="101" w:right="76" w:firstLine="360"/>
        <w:jc w:val="both"/>
        <w:rPr>
          <w:sz w:val="24"/>
          <w:szCs w:val="24"/>
        </w:rPr>
      </w:pPr>
      <w:r>
        <w:rPr>
          <w:spacing w:val="-2"/>
          <w:sz w:val="24"/>
          <w:szCs w:val="24"/>
        </w:rPr>
        <w:t>B</w:t>
      </w:r>
      <w:r>
        <w:rPr>
          <w:sz w:val="24"/>
          <w:szCs w:val="24"/>
        </w:rPr>
        <w:t>o</w:t>
      </w:r>
      <w:r>
        <w:rPr>
          <w:spacing w:val="5"/>
          <w:sz w:val="24"/>
          <w:szCs w:val="24"/>
        </w:rPr>
        <w:t>t</w:t>
      </w:r>
      <w:r>
        <w:rPr>
          <w:sz w:val="24"/>
          <w:szCs w:val="24"/>
        </w:rPr>
        <w:t>h</w:t>
      </w:r>
      <w:r>
        <w:rPr>
          <w:spacing w:val="41"/>
          <w:sz w:val="24"/>
          <w:szCs w:val="24"/>
        </w:rPr>
        <w:t xml:space="preserve"> </w:t>
      </w:r>
      <w:r>
        <w:rPr>
          <w:sz w:val="24"/>
          <w:szCs w:val="24"/>
        </w:rPr>
        <w:t>a</w:t>
      </w:r>
      <w:r>
        <w:rPr>
          <w:spacing w:val="44"/>
          <w:sz w:val="24"/>
          <w:szCs w:val="24"/>
        </w:rPr>
        <w:t xml:space="preserve"> </w:t>
      </w:r>
      <w:r>
        <w:rPr>
          <w:spacing w:val="2"/>
          <w:sz w:val="24"/>
          <w:szCs w:val="24"/>
        </w:rPr>
        <w:t>s</w:t>
      </w:r>
      <w:r>
        <w:rPr>
          <w:spacing w:val="-4"/>
          <w:sz w:val="24"/>
          <w:szCs w:val="24"/>
        </w:rPr>
        <w:t>i</w:t>
      </w:r>
      <w:r>
        <w:rPr>
          <w:spacing w:val="-5"/>
          <w:sz w:val="24"/>
          <w:szCs w:val="24"/>
        </w:rPr>
        <w:t>n</w:t>
      </w:r>
      <w:r>
        <w:rPr>
          <w:spacing w:val="5"/>
          <w:sz w:val="24"/>
          <w:szCs w:val="24"/>
        </w:rPr>
        <w:t>g</w:t>
      </w:r>
      <w:r>
        <w:rPr>
          <w:spacing w:val="-4"/>
          <w:sz w:val="24"/>
          <w:szCs w:val="24"/>
        </w:rPr>
        <w:t>l</w:t>
      </w:r>
      <w:r>
        <w:rPr>
          <w:sz w:val="24"/>
          <w:szCs w:val="24"/>
        </w:rPr>
        <w:t>e</w:t>
      </w:r>
      <w:r>
        <w:rPr>
          <w:spacing w:val="49"/>
          <w:sz w:val="24"/>
          <w:szCs w:val="24"/>
        </w:rPr>
        <w:t xml:space="preserve"> </w:t>
      </w:r>
      <w:r>
        <w:rPr>
          <w:spacing w:val="-5"/>
          <w:sz w:val="24"/>
          <w:szCs w:val="24"/>
        </w:rPr>
        <w:t>b</w:t>
      </w:r>
      <w:r>
        <w:rPr>
          <w:spacing w:val="1"/>
          <w:sz w:val="24"/>
          <w:szCs w:val="24"/>
        </w:rPr>
        <w:t>r</w:t>
      </w:r>
      <w:r>
        <w:rPr>
          <w:spacing w:val="4"/>
          <w:sz w:val="24"/>
          <w:szCs w:val="24"/>
        </w:rPr>
        <w:t>a</w:t>
      </w:r>
      <w:r>
        <w:rPr>
          <w:spacing w:val="-5"/>
          <w:sz w:val="24"/>
          <w:szCs w:val="24"/>
        </w:rPr>
        <w:t>n</w:t>
      </w:r>
      <w:r>
        <w:rPr>
          <w:spacing w:val="4"/>
          <w:sz w:val="24"/>
          <w:szCs w:val="24"/>
        </w:rPr>
        <w:t>c</w:t>
      </w:r>
      <w:r>
        <w:rPr>
          <w:sz w:val="24"/>
          <w:szCs w:val="24"/>
        </w:rPr>
        <w:t>h</w:t>
      </w:r>
      <w:r>
        <w:rPr>
          <w:spacing w:val="41"/>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9"/>
          <w:sz w:val="24"/>
          <w:szCs w:val="24"/>
        </w:rPr>
        <w:t>o</w:t>
      </w:r>
      <w:r>
        <w:rPr>
          <w:spacing w:val="-5"/>
          <w:sz w:val="24"/>
          <w:szCs w:val="24"/>
        </w:rPr>
        <w:t>n</w:t>
      </w:r>
      <w:r>
        <w:rPr>
          <w:spacing w:val="4"/>
          <w:sz w:val="24"/>
          <w:szCs w:val="24"/>
        </w:rPr>
        <w:t>a</w:t>
      </w:r>
      <w:r>
        <w:rPr>
          <w:sz w:val="24"/>
          <w:szCs w:val="24"/>
        </w:rPr>
        <w:t>l</w:t>
      </w:r>
      <w:r>
        <w:rPr>
          <w:spacing w:val="41"/>
          <w:sz w:val="24"/>
          <w:szCs w:val="24"/>
        </w:rPr>
        <w:t xml:space="preserve"> </w:t>
      </w:r>
      <w:r>
        <w:rPr>
          <w:spacing w:val="6"/>
          <w:sz w:val="24"/>
          <w:szCs w:val="24"/>
        </w:rPr>
        <w:t>(</w:t>
      </w:r>
      <w:r>
        <w:rPr>
          <w:spacing w:val="-9"/>
          <w:sz w:val="24"/>
          <w:szCs w:val="24"/>
        </w:rPr>
        <w:t>i</w:t>
      </w:r>
      <w:r>
        <w:rPr>
          <w:spacing w:val="2"/>
          <w:sz w:val="24"/>
          <w:szCs w:val="24"/>
        </w:rPr>
        <w:t>.</w:t>
      </w:r>
      <w:r>
        <w:rPr>
          <w:spacing w:val="-1"/>
          <w:sz w:val="24"/>
          <w:szCs w:val="24"/>
        </w:rPr>
        <w:t>e</w:t>
      </w:r>
      <w:r>
        <w:rPr>
          <w:sz w:val="24"/>
          <w:szCs w:val="24"/>
        </w:rPr>
        <w:t>.</w:t>
      </w:r>
      <w:r>
        <w:rPr>
          <w:spacing w:val="59"/>
          <w:sz w:val="24"/>
          <w:szCs w:val="24"/>
        </w:rPr>
        <w:t xml:space="preserve"> </w:t>
      </w:r>
      <w:r>
        <w:rPr>
          <w:spacing w:val="-4"/>
          <w:sz w:val="24"/>
          <w:szCs w:val="24"/>
        </w:rPr>
        <w:t>i</w:t>
      </w:r>
      <w:r>
        <w:rPr>
          <w:spacing w:val="-8"/>
          <w:sz w:val="24"/>
          <w:szCs w:val="24"/>
        </w:rPr>
        <w:t>f</w:t>
      </w:r>
      <w:r>
        <w:rPr>
          <w:spacing w:val="2"/>
          <w:sz w:val="24"/>
          <w:szCs w:val="24"/>
        </w:rPr>
        <w:t>-</w:t>
      </w:r>
      <w:r>
        <w:rPr>
          <w:spacing w:val="5"/>
          <w:sz w:val="24"/>
          <w:szCs w:val="24"/>
        </w:rPr>
        <w:t>t</w:t>
      </w:r>
      <w:r>
        <w:rPr>
          <w:sz w:val="24"/>
          <w:szCs w:val="24"/>
        </w:rPr>
        <w:t>h</w:t>
      </w:r>
      <w:r>
        <w:rPr>
          <w:spacing w:val="4"/>
          <w:sz w:val="24"/>
          <w:szCs w:val="24"/>
        </w:rPr>
        <w:t>e</w:t>
      </w:r>
      <w:r>
        <w:rPr>
          <w:spacing w:val="-5"/>
          <w:sz w:val="24"/>
          <w:szCs w:val="24"/>
        </w:rPr>
        <w:t>n</w:t>
      </w:r>
      <w:r>
        <w:rPr>
          <w:sz w:val="24"/>
          <w:szCs w:val="24"/>
        </w:rPr>
        <w:t>)</w:t>
      </w:r>
      <w:r>
        <w:rPr>
          <w:spacing w:val="47"/>
          <w:sz w:val="24"/>
          <w:szCs w:val="24"/>
        </w:rPr>
        <w:t xml:space="preserve"> </w:t>
      </w:r>
      <w:r>
        <w:rPr>
          <w:spacing w:val="-1"/>
          <w:sz w:val="24"/>
          <w:szCs w:val="24"/>
        </w:rPr>
        <w:t>a</w:t>
      </w:r>
      <w:r>
        <w:rPr>
          <w:spacing w:val="-5"/>
          <w:sz w:val="24"/>
          <w:szCs w:val="24"/>
        </w:rPr>
        <w:t>n</w:t>
      </w:r>
      <w:r>
        <w:rPr>
          <w:sz w:val="24"/>
          <w:szCs w:val="24"/>
        </w:rPr>
        <w:t>d</w:t>
      </w:r>
      <w:r>
        <w:rPr>
          <w:spacing w:val="45"/>
          <w:sz w:val="24"/>
          <w:szCs w:val="24"/>
        </w:rPr>
        <w:t xml:space="preserve"> </w:t>
      </w:r>
      <w:r>
        <w:rPr>
          <w:sz w:val="24"/>
          <w:szCs w:val="24"/>
        </w:rPr>
        <w:t>a</w:t>
      </w:r>
      <w:r>
        <w:rPr>
          <w:spacing w:val="44"/>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9"/>
          <w:sz w:val="24"/>
          <w:szCs w:val="24"/>
        </w:rPr>
        <w:t>o</w:t>
      </w:r>
      <w:r>
        <w:rPr>
          <w:spacing w:val="-5"/>
          <w:sz w:val="24"/>
          <w:szCs w:val="24"/>
        </w:rPr>
        <w:t>n</w:t>
      </w:r>
      <w:r>
        <w:rPr>
          <w:spacing w:val="4"/>
          <w:sz w:val="24"/>
          <w:szCs w:val="24"/>
        </w:rPr>
        <w:t>a</w:t>
      </w:r>
      <w:r>
        <w:rPr>
          <w:sz w:val="24"/>
          <w:szCs w:val="24"/>
        </w:rPr>
        <w:t>l</w:t>
      </w:r>
      <w:r>
        <w:rPr>
          <w:spacing w:val="36"/>
          <w:sz w:val="24"/>
          <w:szCs w:val="24"/>
        </w:rPr>
        <w:t xml:space="preserve"> </w:t>
      </w:r>
      <w:r>
        <w:rPr>
          <w:spacing w:val="6"/>
          <w:sz w:val="24"/>
          <w:szCs w:val="24"/>
        </w:rPr>
        <w:t>(</w:t>
      </w:r>
      <w:r>
        <w:rPr>
          <w:spacing w:val="-4"/>
          <w:sz w:val="24"/>
          <w:szCs w:val="24"/>
        </w:rPr>
        <w:t>i</w:t>
      </w:r>
      <w:r>
        <w:rPr>
          <w:spacing w:val="2"/>
          <w:sz w:val="24"/>
          <w:szCs w:val="24"/>
        </w:rPr>
        <w:t>.</w:t>
      </w:r>
      <w:r>
        <w:rPr>
          <w:spacing w:val="-1"/>
          <w:sz w:val="24"/>
          <w:szCs w:val="24"/>
        </w:rPr>
        <w:t>e</w:t>
      </w:r>
      <w:r>
        <w:rPr>
          <w:sz w:val="24"/>
          <w:szCs w:val="24"/>
        </w:rPr>
        <w:t>.</w:t>
      </w:r>
      <w:r>
        <w:rPr>
          <w:spacing w:val="52"/>
          <w:sz w:val="24"/>
          <w:szCs w:val="24"/>
        </w:rPr>
        <w:t xml:space="preserve"> </w:t>
      </w:r>
      <w:r>
        <w:rPr>
          <w:spacing w:val="-4"/>
          <w:sz w:val="24"/>
          <w:szCs w:val="24"/>
        </w:rPr>
        <w:t>i</w:t>
      </w:r>
      <w:r>
        <w:rPr>
          <w:spacing w:val="-3"/>
          <w:sz w:val="24"/>
          <w:szCs w:val="24"/>
        </w:rPr>
        <w:t>f</w:t>
      </w:r>
      <w:r>
        <w:rPr>
          <w:spacing w:val="2"/>
          <w:sz w:val="24"/>
          <w:szCs w:val="24"/>
        </w:rPr>
        <w:t>-</w:t>
      </w:r>
      <w:r>
        <w:rPr>
          <w:spacing w:val="5"/>
          <w:sz w:val="24"/>
          <w:szCs w:val="24"/>
        </w:rPr>
        <w:t>t</w:t>
      </w:r>
      <w:r>
        <w:rPr>
          <w:spacing w:val="-5"/>
          <w:sz w:val="24"/>
          <w:szCs w:val="24"/>
        </w:rPr>
        <w:t>h</w:t>
      </w:r>
      <w:r>
        <w:rPr>
          <w:spacing w:val="4"/>
          <w:sz w:val="24"/>
          <w:szCs w:val="24"/>
        </w:rPr>
        <w:t>e</w:t>
      </w:r>
      <w:r>
        <w:rPr>
          <w:spacing w:val="-4"/>
          <w:sz w:val="24"/>
          <w:szCs w:val="24"/>
        </w:rPr>
        <w:t>n</w:t>
      </w:r>
      <w:r>
        <w:rPr>
          <w:spacing w:val="2"/>
          <w:sz w:val="24"/>
          <w:szCs w:val="24"/>
        </w:rPr>
        <w:t>-</w:t>
      </w:r>
      <w:r>
        <w:rPr>
          <w:spacing w:val="4"/>
          <w:sz w:val="24"/>
          <w:szCs w:val="24"/>
        </w:rPr>
        <w:t>e</w:t>
      </w:r>
      <w:r>
        <w:rPr>
          <w:spacing w:val="-4"/>
          <w:sz w:val="24"/>
          <w:szCs w:val="24"/>
        </w:rPr>
        <w:t>l</w:t>
      </w:r>
      <w:r>
        <w:rPr>
          <w:spacing w:val="2"/>
          <w:sz w:val="24"/>
          <w:szCs w:val="24"/>
        </w:rPr>
        <w:t>s</w:t>
      </w:r>
      <w:r>
        <w:rPr>
          <w:spacing w:val="-1"/>
          <w:sz w:val="24"/>
          <w:szCs w:val="24"/>
        </w:rPr>
        <w:t>e</w:t>
      </w:r>
      <w:r>
        <w:rPr>
          <w:sz w:val="24"/>
          <w:szCs w:val="24"/>
        </w:rPr>
        <w:t>)</w:t>
      </w:r>
      <w:r>
        <w:rPr>
          <w:spacing w:val="47"/>
          <w:sz w:val="24"/>
          <w:szCs w:val="24"/>
        </w:rPr>
        <w:t xml:space="preserve"> </w:t>
      </w:r>
      <w:r>
        <w:rPr>
          <w:spacing w:val="-2"/>
          <w:sz w:val="24"/>
          <w:szCs w:val="24"/>
        </w:rPr>
        <w:t>s</w:t>
      </w:r>
      <w:r>
        <w:rPr>
          <w:spacing w:val="5"/>
          <w:sz w:val="24"/>
          <w:szCs w:val="24"/>
        </w:rPr>
        <w:t>u</w:t>
      </w:r>
      <w:r>
        <w:rPr>
          <w:sz w:val="24"/>
          <w:szCs w:val="24"/>
        </w:rPr>
        <w:t>b g</w:t>
      </w:r>
      <w:r>
        <w:rPr>
          <w:spacing w:val="1"/>
          <w:sz w:val="24"/>
          <w:szCs w:val="24"/>
        </w:rPr>
        <w:t>r</w:t>
      </w:r>
      <w:r>
        <w:rPr>
          <w:spacing w:val="-1"/>
          <w:sz w:val="24"/>
          <w:szCs w:val="24"/>
        </w:rPr>
        <w:t>a</w:t>
      </w:r>
      <w:r>
        <w:rPr>
          <w:sz w:val="24"/>
          <w:szCs w:val="24"/>
        </w:rPr>
        <w:t>ph</w:t>
      </w:r>
      <w:r>
        <w:rPr>
          <w:spacing w:val="17"/>
          <w:sz w:val="24"/>
          <w:szCs w:val="24"/>
        </w:rPr>
        <w:t xml:space="preserve"> </w:t>
      </w:r>
      <w:r>
        <w:rPr>
          <w:spacing w:val="-5"/>
          <w:sz w:val="24"/>
          <w:szCs w:val="24"/>
        </w:rPr>
        <w:t>h</w:t>
      </w:r>
      <w:r>
        <w:rPr>
          <w:spacing w:val="4"/>
          <w:sz w:val="24"/>
          <w:szCs w:val="24"/>
        </w:rPr>
        <w:t>a</w:t>
      </w:r>
      <w:r>
        <w:rPr>
          <w:spacing w:val="-5"/>
          <w:sz w:val="24"/>
          <w:szCs w:val="24"/>
        </w:rPr>
        <w:t>v</w:t>
      </w:r>
      <w:r>
        <w:rPr>
          <w:sz w:val="24"/>
          <w:szCs w:val="24"/>
        </w:rPr>
        <w:t>e</w:t>
      </w:r>
      <w:r>
        <w:rPr>
          <w:spacing w:val="16"/>
          <w:sz w:val="24"/>
          <w:szCs w:val="24"/>
        </w:rPr>
        <w:t xml:space="preserve"> </w:t>
      </w:r>
      <w:r>
        <w:rPr>
          <w:sz w:val="24"/>
          <w:szCs w:val="24"/>
        </w:rPr>
        <w:t>a</w:t>
      </w:r>
      <w:r>
        <w:rPr>
          <w:spacing w:val="16"/>
          <w:sz w:val="24"/>
          <w:szCs w:val="24"/>
        </w:rPr>
        <w:t xml:space="preserve"> </w:t>
      </w:r>
      <w:r>
        <w:rPr>
          <w:spacing w:val="-1"/>
          <w:sz w:val="24"/>
          <w:szCs w:val="24"/>
        </w:rPr>
        <w:t>c</w:t>
      </w:r>
      <w:r>
        <w:rPr>
          <w:spacing w:val="9"/>
          <w:sz w:val="24"/>
          <w:szCs w:val="24"/>
        </w:rPr>
        <w:t>o</w:t>
      </w:r>
      <w:r>
        <w:rPr>
          <w:spacing w:val="-4"/>
          <w:sz w:val="24"/>
          <w:szCs w:val="24"/>
        </w:rPr>
        <w:t>m</w:t>
      </w:r>
      <w:r>
        <w:rPr>
          <w:spacing w:val="-9"/>
          <w:sz w:val="24"/>
          <w:szCs w:val="24"/>
        </w:rPr>
        <w:t>m</w:t>
      </w:r>
      <w:r>
        <w:rPr>
          <w:spacing w:val="9"/>
          <w:sz w:val="24"/>
          <w:szCs w:val="24"/>
        </w:rPr>
        <w:t>o</w:t>
      </w:r>
      <w:r>
        <w:rPr>
          <w:sz w:val="24"/>
          <w:szCs w:val="24"/>
        </w:rPr>
        <w:t>n</w:t>
      </w:r>
      <w:r>
        <w:rPr>
          <w:spacing w:val="12"/>
          <w:sz w:val="24"/>
          <w:szCs w:val="24"/>
        </w:rPr>
        <w:t xml:space="preserve"> </w:t>
      </w:r>
      <w:r>
        <w:rPr>
          <w:spacing w:val="4"/>
          <w:sz w:val="24"/>
          <w:szCs w:val="24"/>
        </w:rPr>
        <w:t>e</w:t>
      </w:r>
      <w:r>
        <w:rPr>
          <w:spacing w:val="-5"/>
          <w:sz w:val="24"/>
          <w:szCs w:val="24"/>
        </w:rPr>
        <w:t>n</w:t>
      </w:r>
      <w:r>
        <w:rPr>
          <w:sz w:val="24"/>
          <w:szCs w:val="24"/>
        </w:rPr>
        <w:t>d</w:t>
      </w:r>
      <w:r>
        <w:rPr>
          <w:spacing w:val="21"/>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w:t>
      </w:r>
      <w:r>
        <w:rPr>
          <w:spacing w:val="19"/>
          <w:sz w:val="24"/>
          <w:szCs w:val="24"/>
        </w:rPr>
        <w:t xml:space="preserve"> </w:t>
      </w:r>
      <w:r>
        <w:rPr>
          <w:spacing w:val="-8"/>
          <w:sz w:val="24"/>
          <w:szCs w:val="24"/>
        </w:rPr>
        <w:t>f</w:t>
      </w:r>
      <w:r>
        <w:rPr>
          <w:spacing w:val="1"/>
          <w:sz w:val="24"/>
          <w:szCs w:val="24"/>
        </w:rPr>
        <w:t>r</w:t>
      </w:r>
      <w:r>
        <w:rPr>
          <w:spacing w:val="5"/>
          <w:sz w:val="24"/>
          <w:szCs w:val="24"/>
        </w:rPr>
        <w:t>o</w:t>
      </w:r>
      <w:r>
        <w:rPr>
          <w:sz w:val="24"/>
          <w:szCs w:val="24"/>
        </w:rPr>
        <w:t>m</w:t>
      </w:r>
      <w:r>
        <w:rPr>
          <w:spacing w:val="12"/>
          <w:sz w:val="24"/>
          <w:szCs w:val="24"/>
        </w:rPr>
        <w:t xml:space="preserve"> </w:t>
      </w:r>
      <w:r>
        <w:rPr>
          <w:spacing w:val="-5"/>
          <w:sz w:val="24"/>
          <w:szCs w:val="24"/>
        </w:rPr>
        <w:t>h</w:t>
      </w:r>
      <w:r>
        <w:rPr>
          <w:spacing w:val="-1"/>
          <w:sz w:val="24"/>
          <w:szCs w:val="24"/>
        </w:rPr>
        <w:t>e</w:t>
      </w:r>
      <w:r>
        <w:rPr>
          <w:spacing w:val="1"/>
          <w:sz w:val="24"/>
          <w:szCs w:val="24"/>
        </w:rPr>
        <w:t>r</w:t>
      </w:r>
      <w:r>
        <w:rPr>
          <w:sz w:val="24"/>
          <w:szCs w:val="24"/>
        </w:rPr>
        <w:t>e</w:t>
      </w:r>
      <w:r>
        <w:rPr>
          <w:spacing w:val="16"/>
          <w:sz w:val="24"/>
          <w:szCs w:val="24"/>
        </w:rPr>
        <w:t xml:space="preserve"> </w:t>
      </w:r>
      <w:r>
        <w:rPr>
          <w:spacing w:val="5"/>
          <w:sz w:val="24"/>
          <w:szCs w:val="24"/>
        </w:rPr>
        <w:t>o</w:t>
      </w:r>
      <w:r>
        <w:rPr>
          <w:spacing w:val="-5"/>
          <w:sz w:val="24"/>
          <w:szCs w:val="24"/>
        </w:rPr>
        <w:t>n</w:t>
      </w:r>
      <w:r>
        <w:rPr>
          <w:sz w:val="24"/>
          <w:szCs w:val="24"/>
        </w:rPr>
        <w:t>w</w:t>
      </w:r>
      <w:r>
        <w:rPr>
          <w:spacing w:val="-1"/>
          <w:sz w:val="24"/>
          <w:szCs w:val="24"/>
        </w:rPr>
        <w:t>a</w:t>
      </w:r>
      <w:r>
        <w:rPr>
          <w:spacing w:val="6"/>
          <w:sz w:val="24"/>
          <w:szCs w:val="24"/>
        </w:rPr>
        <w:t>r</w:t>
      </w:r>
      <w:r>
        <w:rPr>
          <w:sz w:val="24"/>
          <w:szCs w:val="24"/>
        </w:rPr>
        <w:t>ds</w:t>
      </w:r>
      <w:r>
        <w:rPr>
          <w:spacing w:val="14"/>
          <w:sz w:val="24"/>
          <w:szCs w:val="24"/>
        </w:rPr>
        <w:t xml:space="preserve"> </w:t>
      </w:r>
      <w:r>
        <w:rPr>
          <w:spacing w:val="1"/>
          <w:sz w:val="24"/>
          <w:szCs w:val="24"/>
        </w:rPr>
        <w:t>r</w:t>
      </w:r>
      <w:r>
        <w:rPr>
          <w:spacing w:val="4"/>
          <w:sz w:val="24"/>
          <w:szCs w:val="24"/>
        </w:rPr>
        <w:t>e</w:t>
      </w:r>
      <w:r>
        <w:rPr>
          <w:spacing w:val="-8"/>
          <w:sz w:val="24"/>
          <w:szCs w:val="24"/>
        </w:rPr>
        <w:t>f</w:t>
      </w:r>
      <w:r>
        <w:rPr>
          <w:spacing w:val="-1"/>
          <w:sz w:val="24"/>
          <w:szCs w:val="24"/>
        </w:rPr>
        <w:t>e</w:t>
      </w:r>
      <w:r>
        <w:rPr>
          <w:spacing w:val="1"/>
          <w:sz w:val="24"/>
          <w:szCs w:val="24"/>
        </w:rPr>
        <w:t>rr</w:t>
      </w:r>
      <w:r>
        <w:rPr>
          <w:spacing w:val="-1"/>
          <w:sz w:val="24"/>
          <w:szCs w:val="24"/>
        </w:rPr>
        <w:t>e</w:t>
      </w:r>
      <w:r>
        <w:rPr>
          <w:sz w:val="24"/>
          <w:szCs w:val="24"/>
        </w:rPr>
        <w:t>d</w:t>
      </w:r>
      <w:r>
        <w:rPr>
          <w:spacing w:val="17"/>
          <w:sz w:val="24"/>
          <w:szCs w:val="24"/>
        </w:rPr>
        <w:t xml:space="preserve"> </w:t>
      </w:r>
      <w:r>
        <w:rPr>
          <w:sz w:val="24"/>
          <w:szCs w:val="24"/>
        </w:rPr>
        <w:t>to</w:t>
      </w:r>
      <w:r>
        <w:rPr>
          <w:spacing w:val="22"/>
          <w:sz w:val="24"/>
          <w:szCs w:val="24"/>
        </w:rPr>
        <w:t xml:space="preserve"> </w:t>
      </w:r>
      <w:r>
        <w:rPr>
          <w:spacing w:val="-1"/>
          <w:sz w:val="24"/>
          <w:szCs w:val="24"/>
        </w:rPr>
        <w:t>a</w:t>
      </w:r>
      <w:r>
        <w:rPr>
          <w:sz w:val="24"/>
          <w:szCs w:val="24"/>
        </w:rPr>
        <w:t>s</w:t>
      </w:r>
      <w:r>
        <w:rPr>
          <w:spacing w:val="10"/>
          <w:sz w:val="24"/>
          <w:szCs w:val="24"/>
        </w:rPr>
        <w:t xml:space="preserve"> </w:t>
      </w:r>
      <w:r>
        <w:rPr>
          <w:spacing w:val="5"/>
          <w:sz w:val="24"/>
          <w:szCs w:val="24"/>
        </w:rPr>
        <w:t>t</w:t>
      </w:r>
      <w:r>
        <w:rPr>
          <w:spacing w:val="-5"/>
          <w:sz w:val="24"/>
          <w:szCs w:val="24"/>
        </w:rPr>
        <w:t>h</w:t>
      </w:r>
      <w:r>
        <w:rPr>
          <w:sz w:val="24"/>
          <w:szCs w:val="24"/>
        </w:rPr>
        <w:t>e</w:t>
      </w:r>
      <w:r>
        <w:rPr>
          <w:spacing w:val="20"/>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z w:val="24"/>
          <w:szCs w:val="24"/>
        </w:rPr>
        <w:t>w</w:t>
      </w:r>
      <w:r>
        <w:rPr>
          <w:spacing w:val="21"/>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w:t>
      </w:r>
      <w:r>
        <w:rPr>
          <w:spacing w:val="14"/>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22"/>
          <w:sz w:val="24"/>
          <w:szCs w:val="24"/>
        </w:rPr>
        <w:t xml:space="preserve"> </w:t>
      </w:r>
      <w:r>
        <w:rPr>
          <w:spacing w:val="-5"/>
          <w:sz w:val="24"/>
          <w:szCs w:val="24"/>
        </w:rPr>
        <w:t>h</w:t>
      </w:r>
      <w:r>
        <w:rPr>
          <w:spacing w:val="-1"/>
          <w:sz w:val="24"/>
          <w:szCs w:val="24"/>
        </w:rPr>
        <w:t>a</w:t>
      </w:r>
      <w:r>
        <w:rPr>
          <w:sz w:val="24"/>
          <w:szCs w:val="24"/>
        </w:rPr>
        <w:t xml:space="preserve">s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p</w:t>
      </w:r>
      <w:r>
        <w:rPr>
          <w:spacing w:val="1"/>
          <w:sz w:val="24"/>
          <w:szCs w:val="24"/>
        </w:rPr>
        <w:t>r</w:t>
      </w:r>
      <w:r>
        <w:rPr>
          <w:spacing w:val="5"/>
          <w:sz w:val="24"/>
          <w:szCs w:val="24"/>
        </w:rPr>
        <w:t>o</w:t>
      </w:r>
      <w:r>
        <w:rPr>
          <w:sz w:val="24"/>
          <w:szCs w:val="24"/>
        </w:rPr>
        <w:t>p</w:t>
      </w:r>
      <w:r>
        <w:rPr>
          <w:spacing w:val="-1"/>
          <w:sz w:val="24"/>
          <w:szCs w:val="24"/>
        </w:rPr>
        <w:t>e</w:t>
      </w:r>
      <w:r>
        <w:rPr>
          <w:spacing w:val="-3"/>
          <w:sz w:val="24"/>
          <w:szCs w:val="24"/>
        </w:rPr>
        <w:t>r</w:t>
      </w:r>
      <w:r>
        <w:rPr>
          <w:spacing w:val="5"/>
          <w:sz w:val="24"/>
          <w:szCs w:val="24"/>
        </w:rPr>
        <w:t>t</w:t>
      </w:r>
      <w:r>
        <w:rPr>
          <w:sz w:val="24"/>
          <w:szCs w:val="24"/>
        </w:rPr>
        <w:t>y</w:t>
      </w:r>
      <w:r>
        <w:rPr>
          <w:spacing w:val="-7"/>
          <w:sz w:val="24"/>
          <w:szCs w:val="24"/>
        </w:rPr>
        <w:t xml:space="preserve"> </w:t>
      </w:r>
      <w:r>
        <w:rPr>
          <w:spacing w:val="9"/>
          <w:sz w:val="24"/>
          <w:szCs w:val="24"/>
        </w:rPr>
        <w:t>o</w:t>
      </w:r>
      <w:r>
        <w:rPr>
          <w:sz w:val="24"/>
          <w:szCs w:val="24"/>
        </w:rPr>
        <w:t>f</w:t>
      </w:r>
      <w:r>
        <w:rPr>
          <w:spacing w:val="-1"/>
          <w:sz w:val="24"/>
          <w:szCs w:val="24"/>
        </w:rPr>
        <w:t xml:space="preserve"> </w:t>
      </w:r>
      <w:r>
        <w:rPr>
          <w:spacing w:val="-5"/>
          <w:sz w:val="24"/>
          <w:szCs w:val="24"/>
        </w:rPr>
        <w:t>b</w:t>
      </w:r>
      <w:r>
        <w:rPr>
          <w:spacing w:val="4"/>
          <w:sz w:val="24"/>
          <w:szCs w:val="24"/>
        </w:rPr>
        <w:t>e</w:t>
      </w:r>
      <w:r>
        <w:rPr>
          <w:spacing w:val="-4"/>
          <w:sz w:val="24"/>
          <w:szCs w:val="24"/>
        </w:rPr>
        <w:t>i</w:t>
      </w:r>
      <w:r>
        <w:rPr>
          <w:sz w:val="24"/>
          <w:szCs w:val="24"/>
        </w:rPr>
        <w:t>ng</w:t>
      </w:r>
      <w:r>
        <w:rPr>
          <w:spacing w:val="12"/>
          <w:sz w:val="24"/>
          <w:szCs w:val="24"/>
        </w:rPr>
        <w:t xml:space="preserve"> </w:t>
      </w:r>
      <w:r>
        <w:rPr>
          <w:sz w:val="24"/>
          <w:szCs w:val="24"/>
        </w:rPr>
        <w:t>i</w:t>
      </w:r>
      <w:r>
        <w:rPr>
          <w:spacing w:val="-4"/>
          <w:sz w:val="24"/>
          <w:szCs w:val="24"/>
        </w:rPr>
        <w:t>mm</w:t>
      </w:r>
      <w:r>
        <w:rPr>
          <w:spacing w:val="4"/>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pacing w:val="4"/>
          <w:sz w:val="24"/>
          <w:szCs w:val="24"/>
        </w:rPr>
        <w:t>e</w:t>
      </w:r>
      <w:r>
        <w:rPr>
          <w:spacing w:val="-4"/>
          <w:sz w:val="24"/>
          <w:szCs w:val="24"/>
        </w:rPr>
        <w:t>l</w:t>
      </w:r>
      <w:r>
        <w:rPr>
          <w:sz w:val="24"/>
          <w:szCs w:val="24"/>
        </w:rPr>
        <w:t>y</w:t>
      </w:r>
      <w:r>
        <w:rPr>
          <w:spacing w:val="-3"/>
          <w:sz w:val="24"/>
          <w:szCs w:val="24"/>
        </w:rPr>
        <w:t xml:space="preserve"> </w:t>
      </w:r>
      <w:r>
        <w:rPr>
          <w:sz w:val="24"/>
          <w:szCs w:val="24"/>
        </w:rPr>
        <w:t>d</w:t>
      </w:r>
      <w:r>
        <w:rPr>
          <w:spacing w:val="9"/>
          <w:sz w:val="24"/>
          <w:szCs w:val="24"/>
        </w:rPr>
        <w:t>o</w:t>
      </w:r>
      <w:r>
        <w:rPr>
          <w:spacing w:val="-4"/>
          <w:sz w:val="24"/>
          <w:szCs w:val="24"/>
        </w:rPr>
        <w:t>mi</w:t>
      </w:r>
      <w:r>
        <w:rPr>
          <w:sz w:val="24"/>
          <w:szCs w:val="24"/>
        </w:rPr>
        <w:t>n</w:t>
      </w:r>
      <w:r>
        <w:rPr>
          <w:spacing w:val="-1"/>
          <w:sz w:val="24"/>
          <w:szCs w:val="24"/>
        </w:rPr>
        <w:t>a</w:t>
      </w:r>
      <w:r>
        <w:rPr>
          <w:spacing w:val="5"/>
          <w:sz w:val="24"/>
          <w:szCs w:val="24"/>
        </w:rPr>
        <w:t>t</w:t>
      </w:r>
      <w:r>
        <w:rPr>
          <w:spacing w:val="-1"/>
          <w:sz w:val="24"/>
          <w:szCs w:val="24"/>
        </w:rPr>
        <w:t>e</w:t>
      </w:r>
      <w:r>
        <w:rPr>
          <w:sz w:val="24"/>
          <w:szCs w:val="24"/>
        </w:rPr>
        <w:t>d</w:t>
      </w:r>
      <w:r>
        <w:rPr>
          <w:spacing w:val="2"/>
          <w:sz w:val="24"/>
          <w:szCs w:val="24"/>
        </w:rPr>
        <w:t xml:space="preserve"> </w:t>
      </w:r>
      <w:r>
        <w:rPr>
          <w:sz w:val="24"/>
          <w:szCs w:val="24"/>
        </w:rPr>
        <w:t>by</w:t>
      </w:r>
      <w:r>
        <w:rPr>
          <w:spacing w:val="-3"/>
          <w:sz w:val="24"/>
          <w:szCs w:val="24"/>
        </w:rPr>
        <w:t xml:space="preserve"> </w:t>
      </w:r>
      <w:r>
        <w:rPr>
          <w:spacing w:val="10"/>
          <w:sz w:val="24"/>
          <w:szCs w:val="24"/>
        </w:rPr>
        <w:t>t</w:t>
      </w:r>
      <w:r>
        <w:rPr>
          <w:spacing w:val="-5"/>
          <w:sz w:val="24"/>
          <w:szCs w:val="24"/>
        </w:rPr>
        <w:t>h</w:t>
      </w:r>
      <w:r>
        <w:rPr>
          <w:sz w:val="24"/>
          <w:szCs w:val="24"/>
        </w:rPr>
        <w:t>e</w:t>
      </w:r>
      <w:r>
        <w:rPr>
          <w:spacing w:val="6"/>
          <w:sz w:val="24"/>
          <w:szCs w:val="24"/>
        </w:rPr>
        <w:t xml:space="preserve"> </w:t>
      </w:r>
      <w:r>
        <w:rPr>
          <w:spacing w:val="7"/>
          <w:sz w:val="24"/>
          <w:szCs w:val="24"/>
        </w:rPr>
        <w:t>2</w:t>
      </w:r>
      <w:r>
        <w:rPr>
          <w:spacing w:val="2"/>
          <w:sz w:val="24"/>
          <w:szCs w:val="24"/>
        </w:rPr>
        <w:t>-</w:t>
      </w:r>
      <w:r>
        <w:rPr>
          <w:sz w:val="24"/>
          <w:szCs w:val="24"/>
        </w:rPr>
        <w:t>w</w:t>
      </w:r>
      <w:r>
        <w:rPr>
          <w:spacing w:val="3"/>
          <w:sz w:val="24"/>
          <w:szCs w:val="24"/>
        </w:rPr>
        <w:t>a</w:t>
      </w:r>
      <w:r>
        <w:rPr>
          <w:sz w:val="24"/>
          <w:szCs w:val="24"/>
        </w:rPr>
        <w:t>y</w:t>
      </w:r>
      <w:r>
        <w:rPr>
          <w:spacing w:val="2"/>
          <w:sz w:val="24"/>
          <w:szCs w:val="24"/>
        </w:rPr>
        <w:t xml:space="preserve"> </w:t>
      </w:r>
      <w:r>
        <w:rPr>
          <w:spacing w:val="-5"/>
          <w:sz w:val="24"/>
          <w:szCs w:val="24"/>
        </w:rPr>
        <w:t>h</w:t>
      </w:r>
      <w:r>
        <w:rPr>
          <w:spacing w:val="-1"/>
          <w:sz w:val="24"/>
          <w:szCs w:val="24"/>
        </w:rPr>
        <w:t>ea</w:t>
      </w:r>
      <w:r>
        <w:rPr>
          <w:sz w:val="24"/>
          <w:szCs w:val="24"/>
        </w:rPr>
        <w:t>d</w:t>
      </w:r>
      <w:r>
        <w:rPr>
          <w:spacing w:val="-1"/>
          <w:sz w:val="24"/>
          <w:szCs w:val="24"/>
        </w:rPr>
        <w:t>e</w:t>
      </w:r>
      <w:r>
        <w:rPr>
          <w:sz w:val="24"/>
          <w:szCs w:val="24"/>
        </w:rPr>
        <w:t>r</w:t>
      </w:r>
      <w:r>
        <w:rPr>
          <w:spacing w:val="13"/>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w:t>
      </w:r>
      <w:r>
        <w:rPr>
          <w:spacing w:val="4"/>
          <w:sz w:val="24"/>
          <w:szCs w:val="24"/>
        </w:rPr>
        <w:t xml:space="preserve"> </w:t>
      </w:r>
      <w:r>
        <w:rPr>
          <w:spacing w:val="-1"/>
          <w:sz w:val="24"/>
          <w:szCs w:val="24"/>
        </w:rPr>
        <w:t>W</w:t>
      </w:r>
      <w:r>
        <w:rPr>
          <w:spacing w:val="-5"/>
          <w:sz w:val="24"/>
          <w:szCs w:val="24"/>
        </w:rPr>
        <w:t>h</w:t>
      </w:r>
      <w:r>
        <w:rPr>
          <w:spacing w:val="4"/>
          <w:sz w:val="24"/>
          <w:szCs w:val="24"/>
        </w:rPr>
        <w:t>e</w:t>
      </w:r>
      <w:r>
        <w:rPr>
          <w:spacing w:val="-5"/>
          <w:sz w:val="24"/>
          <w:szCs w:val="24"/>
        </w:rPr>
        <w:t>n</w:t>
      </w:r>
      <w:r>
        <w:rPr>
          <w:spacing w:val="4"/>
          <w:sz w:val="24"/>
          <w:szCs w:val="24"/>
        </w:rPr>
        <w:t>e</w:t>
      </w:r>
      <w:r>
        <w:rPr>
          <w:spacing w:val="-5"/>
          <w:sz w:val="24"/>
          <w:szCs w:val="24"/>
        </w:rPr>
        <w:t>v</w:t>
      </w:r>
      <w:r>
        <w:rPr>
          <w:spacing w:val="-1"/>
          <w:sz w:val="24"/>
          <w:szCs w:val="24"/>
        </w:rPr>
        <w:t>e</w:t>
      </w:r>
      <w:r>
        <w:rPr>
          <w:sz w:val="24"/>
          <w:szCs w:val="24"/>
        </w:rPr>
        <w:t>r</w:t>
      </w:r>
      <w:r>
        <w:rPr>
          <w:spacing w:val="4"/>
          <w:sz w:val="24"/>
          <w:szCs w:val="24"/>
        </w:rPr>
        <w:t xml:space="preserve"> </w:t>
      </w:r>
      <w:r>
        <w:rPr>
          <w:spacing w:val="5"/>
          <w:sz w:val="24"/>
          <w:szCs w:val="24"/>
        </w:rPr>
        <w:t>t</w:t>
      </w:r>
      <w:r>
        <w:rPr>
          <w:spacing w:val="-5"/>
          <w:sz w:val="24"/>
          <w:szCs w:val="24"/>
        </w:rPr>
        <w:t>h</w:t>
      </w:r>
      <w:r>
        <w:rPr>
          <w:spacing w:val="4"/>
          <w:sz w:val="24"/>
          <w:szCs w:val="24"/>
        </w:rPr>
        <w:t>e</w:t>
      </w:r>
      <w:r>
        <w:rPr>
          <w:spacing w:val="-2"/>
          <w:sz w:val="24"/>
          <w:szCs w:val="24"/>
        </w:rPr>
        <w:t>s</w:t>
      </w:r>
      <w:r>
        <w:rPr>
          <w:sz w:val="24"/>
          <w:szCs w:val="24"/>
        </w:rPr>
        <w:t>e</w:t>
      </w:r>
      <w:r>
        <w:rPr>
          <w:spacing w:val="6"/>
          <w:sz w:val="24"/>
          <w:szCs w:val="24"/>
        </w:rPr>
        <w:t xml:space="preserve"> </w:t>
      </w:r>
      <w:r>
        <w:rPr>
          <w:spacing w:val="-2"/>
          <w:sz w:val="24"/>
          <w:szCs w:val="24"/>
        </w:rPr>
        <w:t>s</w:t>
      </w:r>
      <w:r>
        <w:rPr>
          <w:spacing w:val="5"/>
          <w:sz w:val="24"/>
          <w:szCs w:val="24"/>
        </w:rPr>
        <w:t>u</w:t>
      </w:r>
      <w:r>
        <w:rPr>
          <w:sz w:val="24"/>
          <w:szCs w:val="24"/>
        </w:rPr>
        <w:t>b g</w:t>
      </w:r>
      <w:r>
        <w:rPr>
          <w:spacing w:val="1"/>
          <w:sz w:val="24"/>
          <w:szCs w:val="24"/>
        </w:rPr>
        <w:t>r</w:t>
      </w:r>
      <w:r>
        <w:rPr>
          <w:spacing w:val="-1"/>
          <w:sz w:val="24"/>
          <w:szCs w:val="24"/>
        </w:rPr>
        <w:t>a</w:t>
      </w:r>
      <w:r>
        <w:rPr>
          <w:sz w:val="24"/>
          <w:szCs w:val="24"/>
        </w:rPr>
        <w:t>p</w:t>
      </w:r>
      <w:r>
        <w:rPr>
          <w:spacing w:val="-5"/>
          <w:sz w:val="24"/>
          <w:szCs w:val="24"/>
        </w:rPr>
        <w:t>h</w:t>
      </w:r>
      <w:r>
        <w:rPr>
          <w:sz w:val="24"/>
          <w:szCs w:val="24"/>
        </w:rPr>
        <w:t>s</w:t>
      </w:r>
      <w:r>
        <w:rPr>
          <w:spacing w:val="8"/>
          <w:sz w:val="24"/>
          <w:szCs w:val="24"/>
        </w:rPr>
        <w:t xml:space="preserve"> </w:t>
      </w:r>
      <w:r>
        <w:rPr>
          <w:spacing w:val="-1"/>
          <w:sz w:val="24"/>
          <w:szCs w:val="24"/>
        </w:rPr>
        <w:t>a</w:t>
      </w:r>
      <w:r>
        <w:rPr>
          <w:spacing w:val="1"/>
          <w:sz w:val="24"/>
          <w:szCs w:val="24"/>
        </w:rPr>
        <w:t>r</w:t>
      </w:r>
      <w:r>
        <w:rPr>
          <w:sz w:val="24"/>
          <w:szCs w:val="24"/>
        </w:rPr>
        <w:t>e</w:t>
      </w:r>
      <w:r>
        <w:rPr>
          <w:spacing w:val="9"/>
          <w:sz w:val="24"/>
          <w:szCs w:val="24"/>
        </w:rPr>
        <w:t xml:space="preserve"> </w:t>
      </w:r>
      <w:r>
        <w:rPr>
          <w:spacing w:val="-5"/>
          <w:sz w:val="24"/>
          <w:szCs w:val="24"/>
        </w:rPr>
        <w:t>n</w:t>
      </w:r>
      <w:r>
        <w:rPr>
          <w:spacing w:val="-1"/>
          <w:sz w:val="24"/>
          <w:szCs w:val="24"/>
        </w:rPr>
        <w:t>e</w:t>
      </w:r>
      <w:r>
        <w:rPr>
          <w:spacing w:val="-2"/>
          <w:sz w:val="24"/>
          <w:szCs w:val="24"/>
        </w:rPr>
        <w:t>s</w:t>
      </w:r>
      <w:r>
        <w:rPr>
          <w:spacing w:val="5"/>
          <w:sz w:val="24"/>
          <w:szCs w:val="24"/>
        </w:rPr>
        <w:t>t</w:t>
      </w:r>
      <w:r>
        <w:rPr>
          <w:spacing w:val="-1"/>
          <w:sz w:val="24"/>
          <w:szCs w:val="24"/>
        </w:rPr>
        <w:t>e</w:t>
      </w:r>
      <w:r>
        <w:rPr>
          <w:sz w:val="24"/>
          <w:szCs w:val="24"/>
        </w:rPr>
        <w:t>d,</w:t>
      </w:r>
      <w:r>
        <w:rPr>
          <w:spacing w:val="7"/>
          <w:sz w:val="24"/>
          <w:szCs w:val="24"/>
        </w:rPr>
        <w:t xml:space="preserve"> </w:t>
      </w:r>
      <w:r>
        <w:rPr>
          <w:spacing w:val="5"/>
          <w:sz w:val="24"/>
          <w:szCs w:val="24"/>
        </w:rPr>
        <w:t>t</w:t>
      </w:r>
      <w:r>
        <w:rPr>
          <w:spacing w:val="-5"/>
          <w:sz w:val="24"/>
          <w:szCs w:val="24"/>
        </w:rPr>
        <w:t>h</w:t>
      </w:r>
      <w:r>
        <w:rPr>
          <w:spacing w:val="4"/>
          <w:sz w:val="24"/>
          <w:szCs w:val="24"/>
        </w:rPr>
        <w:t>e</w:t>
      </w:r>
      <w:r>
        <w:rPr>
          <w:sz w:val="24"/>
          <w:szCs w:val="24"/>
        </w:rPr>
        <w:t xml:space="preserve">y </w:t>
      </w:r>
      <w:r>
        <w:rPr>
          <w:spacing w:val="-1"/>
          <w:sz w:val="24"/>
          <w:szCs w:val="24"/>
        </w:rPr>
        <w:t>c</w:t>
      </w:r>
      <w:r>
        <w:rPr>
          <w:spacing w:val="7"/>
          <w:sz w:val="24"/>
          <w:szCs w:val="24"/>
        </w:rPr>
        <w:t>a</w:t>
      </w:r>
      <w:r>
        <w:rPr>
          <w:sz w:val="24"/>
          <w:szCs w:val="24"/>
        </w:rPr>
        <w:t>n</w:t>
      </w:r>
      <w:r>
        <w:rPr>
          <w:spacing w:val="5"/>
          <w:sz w:val="24"/>
          <w:szCs w:val="24"/>
        </w:rPr>
        <w:t xml:space="preserve"> </w:t>
      </w:r>
      <w:r>
        <w:rPr>
          <w:spacing w:val="-5"/>
          <w:sz w:val="24"/>
          <w:szCs w:val="24"/>
        </w:rPr>
        <w:t>h</w:t>
      </w:r>
      <w:r>
        <w:rPr>
          <w:spacing w:val="4"/>
          <w:sz w:val="24"/>
          <w:szCs w:val="24"/>
        </w:rPr>
        <w:t>a</w:t>
      </w:r>
      <w:r>
        <w:rPr>
          <w:spacing w:val="-5"/>
          <w:sz w:val="24"/>
          <w:szCs w:val="24"/>
        </w:rPr>
        <w:t>v</w:t>
      </w:r>
      <w:r>
        <w:rPr>
          <w:sz w:val="24"/>
          <w:szCs w:val="24"/>
        </w:rPr>
        <w:t>e</w:t>
      </w:r>
      <w:r>
        <w:rPr>
          <w:spacing w:val="9"/>
          <w:sz w:val="24"/>
          <w:szCs w:val="24"/>
        </w:rPr>
        <w:t xml:space="preserve"> </w:t>
      </w:r>
      <w:r>
        <w:rPr>
          <w:spacing w:val="5"/>
          <w:sz w:val="24"/>
          <w:szCs w:val="24"/>
        </w:rPr>
        <w:t>d</w:t>
      </w:r>
      <w:r>
        <w:rPr>
          <w:spacing w:val="-4"/>
          <w:sz w:val="24"/>
          <w:szCs w:val="24"/>
        </w:rPr>
        <w:t>i</w:t>
      </w:r>
      <w:r>
        <w:rPr>
          <w:spacing w:val="1"/>
          <w:sz w:val="24"/>
          <w:szCs w:val="24"/>
        </w:rPr>
        <w:t>f</w:t>
      </w:r>
      <w:r>
        <w:rPr>
          <w:spacing w:val="-3"/>
          <w:sz w:val="24"/>
          <w:szCs w:val="24"/>
        </w:rPr>
        <w:t>f</w:t>
      </w:r>
      <w:r>
        <w:rPr>
          <w:spacing w:val="-1"/>
          <w:sz w:val="24"/>
          <w:szCs w:val="24"/>
        </w:rPr>
        <w:t>e</w:t>
      </w:r>
      <w:r>
        <w:rPr>
          <w:spacing w:val="1"/>
          <w:sz w:val="24"/>
          <w:szCs w:val="24"/>
        </w:rPr>
        <w:t>r</w:t>
      </w:r>
      <w:r>
        <w:rPr>
          <w:spacing w:val="4"/>
          <w:sz w:val="24"/>
          <w:szCs w:val="24"/>
        </w:rPr>
        <w:t>e</w:t>
      </w:r>
      <w:r>
        <w:rPr>
          <w:spacing w:val="-5"/>
          <w:sz w:val="24"/>
          <w:szCs w:val="24"/>
        </w:rPr>
        <w:t>n</w:t>
      </w:r>
      <w:r>
        <w:rPr>
          <w:sz w:val="24"/>
          <w:szCs w:val="24"/>
        </w:rPr>
        <w:t>t</w:t>
      </w:r>
      <w:r>
        <w:rPr>
          <w:spacing w:val="10"/>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z w:val="24"/>
          <w:szCs w:val="24"/>
        </w:rPr>
        <w:t>w</w:t>
      </w:r>
      <w:r>
        <w:rPr>
          <w:spacing w:val="9"/>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s</w:t>
      </w:r>
      <w:r>
        <w:rPr>
          <w:spacing w:val="3"/>
          <w:sz w:val="24"/>
          <w:szCs w:val="24"/>
        </w:rPr>
        <w:t xml:space="preserve"> </w:t>
      </w:r>
      <w:r>
        <w:rPr>
          <w:spacing w:val="5"/>
          <w:sz w:val="24"/>
          <w:szCs w:val="24"/>
        </w:rPr>
        <w:t>o</w:t>
      </w:r>
      <w:r>
        <w:rPr>
          <w:sz w:val="24"/>
          <w:szCs w:val="24"/>
        </w:rPr>
        <w:t>r</w:t>
      </w:r>
      <w:r>
        <w:rPr>
          <w:spacing w:val="7"/>
          <w:sz w:val="24"/>
          <w:szCs w:val="24"/>
        </w:rPr>
        <w:t xml:space="preserve"> </w:t>
      </w:r>
      <w:r>
        <w:rPr>
          <w:spacing w:val="-2"/>
          <w:sz w:val="24"/>
          <w:szCs w:val="24"/>
        </w:rPr>
        <w:t>s</w:t>
      </w:r>
      <w:r>
        <w:rPr>
          <w:spacing w:val="6"/>
          <w:sz w:val="24"/>
          <w:szCs w:val="24"/>
        </w:rPr>
        <w:t>h</w:t>
      </w:r>
      <w:r>
        <w:rPr>
          <w:spacing w:val="-1"/>
          <w:sz w:val="24"/>
          <w:szCs w:val="24"/>
        </w:rPr>
        <w:t>a</w:t>
      </w:r>
      <w:r>
        <w:rPr>
          <w:spacing w:val="1"/>
          <w:sz w:val="24"/>
          <w:szCs w:val="24"/>
        </w:rPr>
        <w:t>r</w:t>
      </w:r>
      <w:r>
        <w:rPr>
          <w:sz w:val="24"/>
          <w:szCs w:val="24"/>
        </w:rPr>
        <w:t>e</w:t>
      </w:r>
      <w:r>
        <w:rPr>
          <w:spacing w:val="4"/>
          <w:sz w:val="24"/>
          <w:szCs w:val="24"/>
        </w:rPr>
        <w:t xml:space="preserve"> </w:t>
      </w:r>
      <w:r>
        <w:rPr>
          <w:spacing w:val="5"/>
          <w:sz w:val="24"/>
          <w:szCs w:val="24"/>
        </w:rPr>
        <w:t>t</w:t>
      </w:r>
      <w:r>
        <w:rPr>
          <w:spacing w:val="-5"/>
          <w:sz w:val="24"/>
          <w:szCs w:val="24"/>
        </w:rPr>
        <w:t>h</w:t>
      </w:r>
      <w:r>
        <w:rPr>
          <w:sz w:val="24"/>
          <w:szCs w:val="24"/>
        </w:rPr>
        <w:t>e</w:t>
      </w:r>
      <w:r>
        <w:rPr>
          <w:spacing w:val="4"/>
          <w:sz w:val="24"/>
          <w:szCs w:val="24"/>
        </w:rPr>
        <w:t xml:space="preserve"> </w:t>
      </w:r>
      <w:r>
        <w:rPr>
          <w:spacing w:val="-2"/>
          <w:sz w:val="24"/>
          <w:szCs w:val="24"/>
        </w:rPr>
        <w:t>s</w:t>
      </w:r>
      <w:r>
        <w:rPr>
          <w:spacing w:val="4"/>
          <w:sz w:val="24"/>
          <w:szCs w:val="24"/>
        </w:rPr>
        <w:t>a</w:t>
      </w:r>
      <w:r>
        <w:rPr>
          <w:spacing w:val="-4"/>
          <w:sz w:val="24"/>
          <w:szCs w:val="24"/>
        </w:rPr>
        <w:t>m</w:t>
      </w:r>
      <w:r>
        <w:rPr>
          <w:sz w:val="24"/>
          <w:szCs w:val="24"/>
        </w:rPr>
        <w:t>e</w:t>
      </w:r>
      <w:r>
        <w:rPr>
          <w:spacing w:val="9"/>
          <w:sz w:val="24"/>
          <w:szCs w:val="24"/>
        </w:rPr>
        <w:t xml:space="preserve"> </w:t>
      </w:r>
      <w:r>
        <w:rPr>
          <w:spacing w:val="-1"/>
          <w:sz w:val="24"/>
          <w:szCs w:val="24"/>
        </w:rPr>
        <w:t>c</w:t>
      </w:r>
      <w:r>
        <w:rPr>
          <w:spacing w:val="9"/>
          <w:sz w:val="24"/>
          <w:szCs w:val="24"/>
        </w:rPr>
        <w:t>o</w:t>
      </w:r>
      <w:r>
        <w:rPr>
          <w:spacing w:val="-4"/>
          <w:sz w:val="24"/>
          <w:szCs w:val="24"/>
        </w:rPr>
        <w:t>m</w:t>
      </w:r>
      <w:r>
        <w:rPr>
          <w:spacing w:val="-9"/>
          <w:sz w:val="24"/>
          <w:szCs w:val="24"/>
        </w:rPr>
        <w:t>m</w:t>
      </w:r>
      <w:r>
        <w:rPr>
          <w:spacing w:val="9"/>
          <w:sz w:val="24"/>
          <w:szCs w:val="24"/>
        </w:rPr>
        <w:t>o</w:t>
      </w:r>
      <w:r>
        <w:rPr>
          <w:sz w:val="24"/>
          <w:szCs w:val="24"/>
        </w:rPr>
        <w:t>n</w:t>
      </w:r>
      <w:r>
        <w:rPr>
          <w:spacing w:val="5"/>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9"/>
          <w:sz w:val="24"/>
          <w:szCs w:val="24"/>
        </w:rPr>
        <w:t>o</w:t>
      </w:r>
      <w:r>
        <w:rPr>
          <w:sz w:val="24"/>
          <w:szCs w:val="24"/>
        </w:rPr>
        <w:t xml:space="preserve">w </w:t>
      </w:r>
      <w:r>
        <w:rPr>
          <w:spacing w:val="-5"/>
          <w:sz w:val="24"/>
          <w:szCs w:val="24"/>
        </w:rPr>
        <w:t>n</w:t>
      </w:r>
      <w:r>
        <w:rPr>
          <w:spacing w:val="5"/>
          <w:sz w:val="24"/>
          <w:szCs w:val="24"/>
        </w:rPr>
        <w:t>o</w:t>
      </w:r>
      <w:r>
        <w:rPr>
          <w:sz w:val="24"/>
          <w:szCs w:val="24"/>
        </w:rPr>
        <w:t>d</w:t>
      </w:r>
      <w:r>
        <w:rPr>
          <w:spacing w:val="-1"/>
          <w:sz w:val="24"/>
          <w:szCs w:val="24"/>
        </w:rPr>
        <w:t>e</w:t>
      </w:r>
      <w:r>
        <w:rPr>
          <w:sz w:val="24"/>
          <w:szCs w:val="24"/>
        </w:rPr>
        <w:t>.</w:t>
      </w:r>
    </w:p>
    <w:p w:rsidR="00A93F08" w:rsidRDefault="006C643A" w:rsidP="00323C94">
      <w:pPr>
        <w:spacing w:line="360" w:lineRule="auto"/>
        <w:ind w:left="101" w:right="76" w:firstLine="360"/>
        <w:jc w:val="both"/>
        <w:rPr>
          <w:sz w:val="24"/>
          <w:szCs w:val="24"/>
        </w:rPr>
      </w:pPr>
      <w:r>
        <w:rPr>
          <w:sz w:val="24"/>
          <w:szCs w:val="24"/>
        </w:rPr>
        <w:t>A</w:t>
      </w:r>
      <w:r>
        <w:rPr>
          <w:spacing w:val="30"/>
          <w:sz w:val="24"/>
          <w:szCs w:val="24"/>
        </w:rPr>
        <w:t xml:space="preserve"> </w:t>
      </w:r>
      <w:r>
        <w:rPr>
          <w:sz w:val="24"/>
          <w:szCs w:val="24"/>
        </w:rPr>
        <w:t>g</w:t>
      </w:r>
      <w:r>
        <w:rPr>
          <w:spacing w:val="4"/>
          <w:sz w:val="24"/>
          <w:szCs w:val="24"/>
        </w:rPr>
        <w:t>e</w:t>
      </w:r>
      <w:r>
        <w:rPr>
          <w:sz w:val="24"/>
          <w:szCs w:val="24"/>
        </w:rPr>
        <w:t>n</w:t>
      </w:r>
      <w:r>
        <w:rPr>
          <w:spacing w:val="-1"/>
          <w:sz w:val="24"/>
          <w:szCs w:val="24"/>
        </w:rPr>
        <w:t>e</w:t>
      </w:r>
      <w:r>
        <w:rPr>
          <w:spacing w:val="1"/>
          <w:sz w:val="24"/>
          <w:szCs w:val="24"/>
        </w:rPr>
        <w:t>r</w:t>
      </w:r>
      <w:r>
        <w:rPr>
          <w:spacing w:val="4"/>
          <w:sz w:val="24"/>
          <w:szCs w:val="24"/>
        </w:rPr>
        <w:t>a</w:t>
      </w:r>
      <w:r>
        <w:rPr>
          <w:spacing w:val="-4"/>
          <w:sz w:val="24"/>
          <w:szCs w:val="24"/>
        </w:rPr>
        <w:t>li</w:t>
      </w:r>
      <w:r>
        <w:rPr>
          <w:spacing w:val="4"/>
          <w:sz w:val="24"/>
          <w:szCs w:val="24"/>
        </w:rPr>
        <w:t>z</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31"/>
          <w:sz w:val="24"/>
          <w:szCs w:val="24"/>
        </w:rPr>
        <w:t xml:space="preserve"> </w:t>
      </w:r>
      <w:r>
        <w:rPr>
          <w:spacing w:val="9"/>
          <w:sz w:val="24"/>
          <w:szCs w:val="24"/>
        </w:rPr>
        <w:t>o</w:t>
      </w:r>
      <w:r>
        <w:rPr>
          <w:sz w:val="24"/>
          <w:szCs w:val="24"/>
        </w:rPr>
        <w:t>f</w:t>
      </w:r>
      <w:r>
        <w:rPr>
          <w:spacing w:val="28"/>
          <w:sz w:val="24"/>
          <w:szCs w:val="24"/>
        </w:rPr>
        <w:t xml:space="preserve"> </w:t>
      </w:r>
      <w:r>
        <w:rPr>
          <w:spacing w:val="5"/>
          <w:sz w:val="24"/>
          <w:szCs w:val="24"/>
        </w:rPr>
        <w:t>t</w:t>
      </w:r>
      <w:r>
        <w:rPr>
          <w:sz w:val="24"/>
          <w:szCs w:val="24"/>
        </w:rPr>
        <w:t>h</w:t>
      </w:r>
      <w:r>
        <w:rPr>
          <w:spacing w:val="-4"/>
          <w:sz w:val="24"/>
          <w:szCs w:val="24"/>
        </w:rPr>
        <w:t>i</w:t>
      </w:r>
      <w:r>
        <w:rPr>
          <w:sz w:val="24"/>
          <w:szCs w:val="24"/>
        </w:rPr>
        <w:t>s</w:t>
      </w:r>
      <w:r>
        <w:rPr>
          <w:spacing w:val="38"/>
          <w:sz w:val="24"/>
          <w:szCs w:val="24"/>
        </w:rPr>
        <w:t xml:space="preserve"> </w:t>
      </w:r>
      <w:r>
        <w:rPr>
          <w:spacing w:val="4"/>
          <w:sz w:val="24"/>
          <w:szCs w:val="24"/>
        </w:rPr>
        <w:t>e</w:t>
      </w:r>
      <w:r>
        <w:rPr>
          <w:spacing w:val="-5"/>
          <w:sz w:val="24"/>
          <w:szCs w:val="24"/>
        </w:rPr>
        <w:t>x</w:t>
      </w:r>
      <w:r>
        <w:rPr>
          <w:spacing w:val="4"/>
          <w:sz w:val="24"/>
          <w:szCs w:val="24"/>
        </w:rPr>
        <w:t>a</w:t>
      </w:r>
      <w:r>
        <w:rPr>
          <w:spacing w:val="-4"/>
          <w:sz w:val="24"/>
          <w:szCs w:val="24"/>
        </w:rPr>
        <w:t>m</w:t>
      </w:r>
      <w:r>
        <w:rPr>
          <w:spacing w:val="5"/>
          <w:sz w:val="24"/>
          <w:szCs w:val="24"/>
        </w:rPr>
        <w:t>p</w:t>
      </w:r>
      <w:r>
        <w:rPr>
          <w:spacing w:val="-4"/>
          <w:sz w:val="24"/>
          <w:szCs w:val="24"/>
        </w:rPr>
        <w:t>l</w:t>
      </w:r>
      <w:r>
        <w:rPr>
          <w:sz w:val="24"/>
          <w:szCs w:val="24"/>
        </w:rPr>
        <w:t>e</w:t>
      </w:r>
      <w:r>
        <w:rPr>
          <w:spacing w:val="35"/>
          <w:sz w:val="24"/>
          <w:szCs w:val="24"/>
        </w:rPr>
        <w:t xml:space="preserve"> </w:t>
      </w:r>
      <w:r>
        <w:rPr>
          <w:sz w:val="24"/>
          <w:szCs w:val="24"/>
        </w:rPr>
        <w:t>p</w:t>
      </w:r>
      <w:r>
        <w:rPr>
          <w:spacing w:val="1"/>
          <w:sz w:val="24"/>
          <w:szCs w:val="24"/>
        </w:rPr>
        <w:t>r</w:t>
      </w:r>
      <w:r>
        <w:rPr>
          <w:spacing w:val="5"/>
          <w:sz w:val="24"/>
          <w:szCs w:val="24"/>
        </w:rPr>
        <w:t>o</w:t>
      </w:r>
      <w:r>
        <w:rPr>
          <w:sz w:val="24"/>
          <w:szCs w:val="24"/>
        </w:rPr>
        <w:t>v</w:t>
      </w:r>
      <w:r>
        <w:rPr>
          <w:spacing w:val="-4"/>
          <w:sz w:val="24"/>
          <w:szCs w:val="24"/>
        </w:rPr>
        <w:t>i</w:t>
      </w:r>
      <w:r>
        <w:rPr>
          <w:sz w:val="24"/>
          <w:szCs w:val="24"/>
        </w:rPr>
        <w:t>d</w:t>
      </w:r>
      <w:r>
        <w:rPr>
          <w:spacing w:val="-1"/>
          <w:sz w:val="24"/>
          <w:szCs w:val="24"/>
        </w:rPr>
        <w:t>e</w:t>
      </w:r>
      <w:r>
        <w:rPr>
          <w:sz w:val="24"/>
          <w:szCs w:val="24"/>
        </w:rPr>
        <w:t>s</w:t>
      </w:r>
      <w:r>
        <w:rPr>
          <w:spacing w:val="34"/>
          <w:sz w:val="24"/>
          <w:szCs w:val="24"/>
        </w:rPr>
        <w:t xml:space="preserve"> </w:t>
      </w:r>
      <w:r>
        <w:rPr>
          <w:spacing w:val="5"/>
          <w:sz w:val="24"/>
          <w:szCs w:val="24"/>
        </w:rPr>
        <w:t>t</w:t>
      </w:r>
      <w:r>
        <w:rPr>
          <w:spacing w:val="-5"/>
          <w:sz w:val="24"/>
          <w:szCs w:val="24"/>
        </w:rPr>
        <w:t>h</w:t>
      </w:r>
      <w:r>
        <w:rPr>
          <w:sz w:val="24"/>
          <w:szCs w:val="24"/>
        </w:rPr>
        <w:t>e</w:t>
      </w:r>
      <w:r>
        <w:rPr>
          <w:spacing w:val="40"/>
          <w:sz w:val="24"/>
          <w:szCs w:val="24"/>
        </w:rPr>
        <w:t xml:space="preserve"> </w:t>
      </w:r>
      <w:r>
        <w:rPr>
          <w:spacing w:val="4"/>
          <w:sz w:val="24"/>
          <w:szCs w:val="24"/>
        </w:rPr>
        <w:t>a</w:t>
      </w:r>
      <w:r>
        <w:rPr>
          <w:sz w:val="24"/>
          <w:szCs w:val="24"/>
        </w:rPr>
        <w:t>lg</w:t>
      </w:r>
      <w:r>
        <w:rPr>
          <w:spacing w:val="5"/>
          <w:sz w:val="24"/>
          <w:szCs w:val="24"/>
        </w:rPr>
        <w:t>o</w:t>
      </w:r>
      <w:r>
        <w:rPr>
          <w:spacing w:val="1"/>
          <w:sz w:val="24"/>
          <w:szCs w:val="24"/>
        </w:rPr>
        <w:t>r</w:t>
      </w:r>
      <w:r>
        <w:rPr>
          <w:spacing w:val="-9"/>
          <w:sz w:val="24"/>
          <w:szCs w:val="24"/>
        </w:rPr>
        <w:t>i</w:t>
      </w:r>
      <w:r>
        <w:rPr>
          <w:spacing w:val="5"/>
          <w:sz w:val="24"/>
          <w:szCs w:val="24"/>
        </w:rPr>
        <w:t>t</w:t>
      </w:r>
      <w:r>
        <w:rPr>
          <w:sz w:val="24"/>
          <w:szCs w:val="24"/>
        </w:rPr>
        <w:t>hm</w:t>
      </w:r>
      <w:r>
        <w:rPr>
          <w:spacing w:val="27"/>
          <w:sz w:val="24"/>
          <w:szCs w:val="24"/>
        </w:rPr>
        <w:t xml:space="preserve"> </w:t>
      </w:r>
      <w:r>
        <w:rPr>
          <w:spacing w:val="5"/>
          <w:sz w:val="24"/>
          <w:szCs w:val="24"/>
        </w:rPr>
        <w:t>t</w:t>
      </w:r>
      <w:r>
        <w:rPr>
          <w:sz w:val="24"/>
          <w:szCs w:val="24"/>
        </w:rPr>
        <w:t>o</w:t>
      </w:r>
      <w:r>
        <w:rPr>
          <w:spacing w:val="40"/>
          <w:sz w:val="24"/>
          <w:szCs w:val="24"/>
        </w:rPr>
        <w:t xml:space="preserve"> </w:t>
      </w:r>
      <w:r>
        <w:rPr>
          <w:spacing w:val="-2"/>
          <w:sz w:val="24"/>
          <w:szCs w:val="24"/>
        </w:rPr>
        <w:t>s</w:t>
      </w:r>
      <w:r>
        <w:rPr>
          <w:sz w:val="24"/>
          <w:szCs w:val="24"/>
        </w:rPr>
        <w:t>t</w:t>
      </w:r>
      <w:r>
        <w:rPr>
          <w:spacing w:val="2"/>
          <w:sz w:val="24"/>
          <w:szCs w:val="24"/>
        </w:rPr>
        <w:t>r</w:t>
      </w:r>
      <w:r>
        <w:rPr>
          <w:sz w:val="24"/>
          <w:szCs w:val="24"/>
        </w:rPr>
        <w:t>u</w:t>
      </w:r>
      <w:r>
        <w:rPr>
          <w:spacing w:val="-6"/>
          <w:sz w:val="24"/>
          <w:szCs w:val="24"/>
        </w:rPr>
        <w:t>c</w:t>
      </w:r>
      <w:r>
        <w:rPr>
          <w:spacing w:val="5"/>
          <w:sz w:val="24"/>
          <w:szCs w:val="24"/>
        </w:rPr>
        <w:t>t</w:t>
      </w:r>
      <w:r>
        <w:rPr>
          <w:sz w:val="24"/>
          <w:szCs w:val="24"/>
        </w:rPr>
        <w:t>u</w:t>
      </w:r>
      <w:r>
        <w:rPr>
          <w:spacing w:val="1"/>
          <w:sz w:val="24"/>
          <w:szCs w:val="24"/>
        </w:rPr>
        <w:t>r</w:t>
      </w:r>
      <w:r>
        <w:rPr>
          <w:sz w:val="24"/>
          <w:szCs w:val="24"/>
        </w:rPr>
        <w:t>e</w:t>
      </w:r>
      <w:r>
        <w:rPr>
          <w:spacing w:val="35"/>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5"/>
          <w:sz w:val="24"/>
          <w:szCs w:val="24"/>
        </w:rPr>
        <w:t>t</w:t>
      </w:r>
      <w:r>
        <w:rPr>
          <w:spacing w:val="-9"/>
          <w:sz w:val="24"/>
          <w:szCs w:val="24"/>
        </w:rPr>
        <w:t>i</w:t>
      </w:r>
      <w:r>
        <w:rPr>
          <w:spacing w:val="5"/>
          <w:sz w:val="24"/>
          <w:szCs w:val="24"/>
        </w:rPr>
        <w:t>o</w:t>
      </w:r>
      <w:r>
        <w:rPr>
          <w:spacing w:val="-5"/>
          <w:sz w:val="24"/>
          <w:szCs w:val="24"/>
        </w:rPr>
        <w:t>n</w:t>
      </w:r>
      <w:r>
        <w:rPr>
          <w:spacing w:val="4"/>
          <w:sz w:val="24"/>
          <w:szCs w:val="24"/>
        </w:rPr>
        <w:t>a</w:t>
      </w:r>
      <w:r>
        <w:rPr>
          <w:spacing w:val="-4"/>
          <w:sz w:val="24"/>
          <w:szCs w:val="24"/>
        </w:rPr>
        <w:t>l</w:t>
      </w:r>
      <w:r>
        <w:rPr>
          <w:spacing w:val="-2"/>
          <w:sz w:val="24"/>
          <w:szCs w:val="24"/>
        </w:rPr>
        <w:t>s</w:t>
      </w:r>
      <w:r>
        <w:rPr>
          <w:sz w:val="24"/>
          <w:szCs w:val="24"/>
        </w:rPr>
        <w:t>.</w:t>
      </w:r>
      <w:r>
        <w:rPr>
          <w:spacing w:val="38"/>
          <w:sz w:val="24"/>
          <w:szCs w:val="24"/>
        </w:rPr>
        <w:t xml:space="preserve"> </w:t>
      </w:r>
      <w:r>
        <w:rPr>
          <w:spacing w:val="7"/>
          <w:sz w:val="24"/>
          <w:szCs w:val="24"/>
        </w:rPr>
        <w:t>T</w:t>
      </w:r>
      <w:r>
        <w:rPr>
          <w:spacing w:val="-5"/>
          <w:sz w:val="24"/>
          <w:szCs w:val="24"/>
        </w:rPr>
        <w:t>h</w:t>
      </w:r>
      <w:r>
        <w:rPr>
          <w:sz w:val="24"/>
          <w:szCs w:val="24"/>
        </w:rPr>
        <w:t xml:space="preserve">e </w:t>
      </w:r>
      <w:r>
        <w:rPr>
          <w:spacing w:val="-4"/>
          <w:sz w:val="24"/>
          <w:szCs w:val="24"/>
        </w:rPr>
        <w:t>i</w:t>
      </w:r>
      <w:r>
        <w:rPr>
          <w:sz w:val="24"/>
          <w:szCs w:val="24"/>
        </w:rPr>
        <w:t>d</w:t>
      </w:r>
      <w:r>
        <w:rPr>
          <w:spacing w:val="-1"/>
          <w:sz w:val="24"/>
          <w:szCs w:val="24"/>
        </w:rPr>
        <w:t>e</w:t>
      </w:r>
      <w:r>
        <w:rPr>
          <w:sz w:val="24"/>
          <w:szCs w:val="24"/>
        </w:rPr>
        <w:t>a</w:t>
      </w:r>
      <w:r>
        <w:rPr>
          <w:spacing w:val="44"/>
          <w:sz w:val="24"/>
          <w:szCs w:val="24"/>
        </w:rPr>
        <w:t xml:space="preserve"> </w:t>
      </w:r>
      <w:r>
        <w:rPr>
          <w:spacing w:val="5"/>
          <w:sz w:val="24"/>
          <w:szCs w:val="24"/>
        </w:rPr>
        <w:t>o</w:t>
      </w:r>
      <w:r>
        <w:rPr>
          <w:sz w:val="24"/>
          <w:szCs w:val="24"/>
        </w:rPr>
        <w:t>f</w:t>
      </w:r>
      <w:r>
        <w:rPr>
          <w:spacing w:val="37"/>
          <w:sz w:val="24"/>
          <w:szCs w:val="24"/>
        </w:rPr>
        <w:t xml:space="preserve"> </w:t>
      </w:r>
      <w:r>
        <w:rPr>
          <w:spacing w:val="5"/>
          <w:sz w:val="24"/>
          <w:szCs w:val="24"/>
        </w:rPr>
        <w:t>t</w:t>
      </w:r>
      <w:r>
        <w:rPr>
          <w:spacing w:val="-5"/>
          <w:sz w:val="24"/>
          <w:szCs w:val="24"/>
        </w:rPr>
        <w:t>h</w:t>
      </w:r>
      <w:r>
        <w:rPr>
          <w:sz w:val="24"/>
          <w:szCs w:val="24"/>
        </w:rPr>
        <w:t>e</w:t>
      </w:r>
      <w:r>
        <w:rPr>
          <w:spacing w:val="44"/>
          <w:sz w:val="24"/>
          <w:szCs w:val="24"/>
        </w:rPr>
        <w:t xml:space="preserve"> </w:t>
      </w:r>
      <w:r>
        <w:rPr>
          <w:spacing w:val="4"/>
          <w:sz w:val="24"/>
          <w:szCs w:val="24"/>
        </w:rPr>
        <w:t>a</w:t>
      </w:r>
      <w:r>
        <w:rPr>
          <w:spacing w:val="-4"/>
          <w:sz w:val="24"/>
          <w:szCs w:val="24"/>
        </w:rPr>
        <w:t>l</w:t>
      </w:r>
      <w:r>
        <w:rPr>
          <w:sz w:val="24"/>
          <w:szCs w:val="24"/>
        </w:rPr>
        <w:t>g</w:t>
      </w:r>
      <w:r>
        <w:rPr>
          <w:spacing w:val="5"/>
          <w:sz w:val="24"/>
          <w:szCs w:val="24"/>
        </w:rPr>
        <w:t>o</w:t>
      </w:r>
      <w:r>
        <w:rPr>
          <w:spacing w:val="1"/>
          <w:sz w:val="24"/>
          <w:szCs w:val="24"/>
        </w:rPr>
        <w:t>r</w:t>
      </w:r>
      <w:r>
        <w:rPr>
          <w:spacing w:val="-9"/>
          <w:sz w:val="24"/>
          <w:szCs w:val="24"/>
        </w:rPr>
        <w:t>i</w:t>
      </w:r>
      <w:r>
        <w:rPr>
          <w:spacing w:val="5"/>
          <w:sz w:val="24"/>
          <w:szCs w:val="24"/>
        </w:rPr>
        <w:t>t</w:t>
      </w:r>
      <w:r>
        <w:rPr>
          <w:sz w:val="24"/>
          <w:szCs w:val="24"/>
        </w:rPr>
        <w:t>hm</w:t>
      </w:r>
      <w:r>
        <w:rPr>
          <w:spacing w:val="46"/>
          <w:sz w:val="24"/>
          <w:szCs w:val="24"/>
        </w:rPr>
        <w:t xml:space="preserve"> </w:t>
      </w:r>
      <w:r>
        <w:rPr>
          <w:spacing w:val="-4"/>
          <w:sz w:val="24"/>
          <w:szCs w:val="24"/>
        </w:rPr>
        <w:t>i</w:t>
      </w:r>
      <w:r>
        <w:rPr>
          <w:sz w:val="24"/>
          <w:szCs w:val="24"/>
        </w:rPr>
        <w:t>s</w:t>
      </w:r>
      <w:r>
        <w:rPr>
          <w:spacing w:val="43"/>
          <w:sz w:val="24"/>
          <w:szCs w:val="24"/>
        </w:rPr>
        <w:t xml:space="preserve"> </w:t>
      </w:r>
      <w:r>
        <w:rPr>
          <w:sz w:val="24"/>
          <w:szCs w:val="24"/>
        </w:rPr>
        <w:t>to</w:t>
      </w:r>
      <w:r>
        <w:rPr>
          <w:spacing w:val="50"/>
          <w:sz w:val="24"/>
          <w:szCs w:val="24"/>
        </w:rPr>
        <w:t xml:space="preserve"> </w:t>
      </w:r>
      <w:r>
        <w:rPr>
          <w:sz w:val="24"/>
          <w:szCs w:val="24"/>
        </w:rPr>
        <w:t>d</w:t>
      </w:r>
      <w:r>
        <w:rPr>
          <w:spacing w:val="-6"/>
          <w:sz w:val="24"/>
          <w:szCs w:val="24"/>
        </w:rPr>
        <w:t>e</w:t>
      </w:r>
      <w:r>
        <w:rPr>
          <w:spacing w:val="5"/>
          <w:sz w:val="24"/>
          <w:szCs w:val="24"/>
        </w:rPr>
        <w:t>t</w:t>
      </w:r>
      <w:r>
        <w:rPr>
          <w:spacing w:val="-1"/>
          <w:sz w:val="24"/>
          <w:szCs w:val="24"/>
        </w:rPr>
        <w:t>e</w:t>
      </w:r>
      <w:r>
        <w:rPr>
          <w:spacing w:val="1"/>
          <w:sz w:val="24"/>
          <w:szCs w:val="24"/>
        </w:rPr>
        <w:t>r</w:t>
      </w:r>
      <w:r>
        <w:rPr>
          <w:spacing w:val="-4"/>
          <w:sz w:val="24"/>
          <w:szCs w:val="24"/>
        </w:rPr>
        <w:t>mi</w:t>
      </w:r>
      <w:r>
        <w:rPr>
          <w:sz w:val="24"/>
          <w:szCs w:val="24"/>
        </w:rPr>
        <w:t>ne</w:t>
      </w:r>
      <w:r>
        <w:rPr>
          <w:spacing w:val="44"/>
          <w:sz w:val="24"/>
          <w:szCs w:val="24"/>
        </w:rPr>
        <w:t xml:space="preserve"> </w:t>
      </w:r>
      <w:r>
        <w:rPr>
          <w:spacing w:val="4"/>
          <w:sz w:val="24"/>
          <w:szCs w:val="24"/>
        </w:rPr>
        <w:t>w</w:t>
      </w:r>
      <w:r>
        <w:rPr>
          <w:sz w:val="24"/>
          <w:szCs w:val="24"/>
        </w:rPr>
        <w:t>h</w:t>
      </w:r>
      <w:r>
        <w:rPr>
          <w:spacing w:val="-4"/>
          <w:sz w:val="24"/>
          <w:szCs w:val="24"/>
        </w:rPr>
        <w:t>i</w:t>
      </w:r>
      <w:r>
        <w:rPr>
          <w:spacing w:val="4"/>
          <w:sz w:val="24"/>
          <w:szCs w:val="24"/>
        </w:rPr>
        <w:t>c</w:t>
      </w:r>
      <w:r>
        <w:rPr>
          <w:sz w:val="24"/>
          <w:szCs w:val="24"/>
        </w:rPr>
        <w:t>h</w:t>
      </w:r>
      <w:r>
        <w:rPr>
          <w:spacing w:val="41"/>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s</w:t>
      </w:r>
      <w:r>
        <w:rPr>
          <w:spacing w:val="43"/>
          <w:sz w:val="24"/>
          <w:szCs w:val="24"/>
        </w:rPr>
        <w:t xml:space="preserve"> </w:t>
      </w:r>
      <w:r>
        <w:rPr>
          <w:spacing w:val="-1"/>
          <w:sz w:val="24"/>
          <w:szCs w:val="24"/>
        </w:rPr>
        <w:t>a</w:t>
      </w:r>
      <w:r>
        <w:rPr>
          <w:spacing w:val="1"/>
          <w:sz w:val="24"/>
          <w:szCs w:val="24"/>
        </w:rPr>
        <w:t>r</w:t>
      </w:r>
      <w:r>
        <w:rPr>
          <w:sz w:val="24"/>
          <w:szCs w:val="24"/>
        </w:rPr>
        <w:t>e</w:t>
      </w:r>
      <w:r>
        <w:rPr>
          <w:spacing w:val="44"/>
          <w:sz w:val="24"/>
          <w:szCs w:val="24"/>
        </w:rPr>
        <w:t xml:space="preserve"> </w:t>
      </w:r>
      <w:r>
        <w:rPr>
          <w:spacing w:val="-5"/>
          <w:sz w:val="24"/>
          <w:szCs w:val="24"/>
        </w:rPr>
        <w:t>h</w:t>
      </w:r>
      <w:r>
        <w:rPr>
          <w:spacing w:val="-1"/>
          <w:sz w:val="24"/>
          <w:szCs w:val="24"/>
        </w:rPr>
        <w:t>ea</w:t>
      </w:r>
      <w:r>
        <w:rPr>
          <w:sz w:val="24"/>
          <w:szCs w:val="24"/>
        </w:rPr>
        <w:t>d</w:t>
      </w:r>
      <w:r>
        <w:rPr>
          <w:spacing w:val="-1"/>
          <w:sz w:val="24"/>
          <w:szCs w:val="24"/>
        </w:rPr>
        <w:t>e</w:t>
      </w:r>
      <w:r>
        <w:rPr>
          <w:sz w:val="24"/>
          <w:szCs w:val="24"/>
        </w:rPr>
        <w:t>r</w:t>
      </w:r>
      <w:r>
        <w:rPr>
          <w:spacing w:val="52"/>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s</w:t>
      </w:r>
      <w:r>
        <w:rPr>
          <w:spacing w:val="43"/>
          <w:sz w:val="24"/>
          <w:szCs w:val="24"/>
        </w:rPr>
        <w:t xml:space="preserve"> </w:t>
      </w:r>
      <w:r>
        <w:rPr>
          <w:spacing w:val="5"/>
          <w:sz w:val="24"/>
          <w:szCs w:val="24"/>
        </w:rPr>
        <w:t>o</w:t>
      </w:r>
      <w:r>
        <w:rPr>
          <w:sz w:val="24"/>
          <w:szCs w:val="24"/>
        </w:rPr>
        <w:t>f</w:t>
      </w:r>
      <w:r>
        <w:rPr>
          <w:spacing w:val="37"/>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5"/>
          <w:sz w:val="24"/>
          <w:szCs w:val="24"/>
        </w:rPr>
        <w:t>o</w:t>
      </w:r>
      <w:r>
        <w:rPr>
          <w:spacing w:val="-5"/>
          <w:sz w:val="24"/>
          <w:szCs w:val="24"/>
        </w:rPr>
        <w:t>n</w:t>
      </w:r>
      <w:r>
        <w:rPr>
          <w:spacing w:val="4"/>
          <w:sz w:val="24"/>
          <w:szCs w:val="24"/>
        </w:rPr>
        <w:t>a</w:t>
      </w:r>
      <w:r>
        <w:rPr>
          <w:spacing w:val="-4"/>
          <w:sz w:val="24"/>
          <w:szCs w:val="24"/>
        </w:rPr>
        <w:t>l</w:t>
      </w:r>
      <w:r>
        <w:rPr>
          <w:spacing w:val="-2"/>
          <w:sz w:val="24"/>
          <w:szCs w:val="24"/>
        </w:rPr>
        <w:t>s</w:t>
      </w:r>
      <w:r>
        <w:rPr>
          <w:sz w:val="24"/>
          <w:szCs w:val="24"/>
        </w:rPr>
        <w:t>,</w:t>
      </w:r>
      <w:r>
        <w:rPr>
          <w:spacing w:val="48"/>
          <w:sz w:val="24"/>
          <w:szCs w:val="24"/>
        </w:rPr>
        <w:t xml:space="preserve"> </w:t>
      </w:r>
      <w:r>
        <w:rPr>
          <w:spacing w:val="4"/>
          <w:sz w:val="24"/>
          <w:szCs w:val="24"/>
        </w:rPr>
        <w:t>a</w:t>
      </w:r>
      <w:r>
        <w:rPr>
          <w:spacing w:val="-5"/>
          <w:sz w:val="24"/>
          <w:szCs w:val="24"/>
        </w:rPr>
        <w:t>n</w:t>
      </w:r>
      <w:r>
        <w:rPr>
          <w:sz w:val="24"/>
          <w:szCs w:val="24"/>
        </w:rPr>
        <w:t>d</w:t>
      </w:r>
    </w:p>
    <w:p w:rsidR="00A93F08" w:rsidRDefault="00A93F08">
      <w:pPr>
        <w:spacing w:before="15" w:line="260" w:lineRule="exact"/>
        <w:rPr>
          <w:sz w:val="26"/>
          <w:szCs w:val="26"/>
        </w:rPr>
      </w:pPr>
    </w:p>
    <w:p w:rsidR="00A93F08" w:rsidRDefault="006C643A" w:rsidP="005673C8">
      <w:pPr>
        <w:spacing w:before="72" w:line="360" w:lineRule="auto"/>
        <w:ind w:left="101" w:right="70"/>
        <w:jc w:val="both"/>
        <w:rPr>
          <w:sz w:val="24"/>
          <w:szCs w:val="24"/>
        </w:rPr>
      </w:pPr>
      <w:bookmarkStart w:id="0" w:name="_GoBack"/>
      <w:bookmarkEnd w:id="0"/>
      <w:r>
        <w:rPr>
          <w:sz w:val="24"/>
          <w:szCs w:val="24"/>
        </w:rPr>
        <w:lastRenderedPageBreak/>
        <w:t>wh</w:t>
      </w:r>
      <w:r>
        <w:rPr>
          <w:spacing w:val="-5"/>
          <w:sz w:val="24"/>
          <w:szCs w:val="24"/>
        </w:rPr>
        <w:t>i</w:t>
      </w:r>
      <w:r>
        <w:rPr>
          <w:spacing w:val="4"/>
          <w:sz w:val="24"/>
          <w:szCs w:val="24"/>
        </w:rPr>
        <w:t>c</w:t>
      </w:r>
      <w:r>
        <w:rPr>
          <w:sz w:val="24"/>
          <w:szCs w:val="24"/>
        </w:rPr>
        <w:t>h</w:t>
      </w:r>
      <w:r>
        <w:rPr>
          <w:spacing w:val="8"/>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s</w:t>
      </w:r>
      <w:r>
        <w:rPr>
          <w:spacing w:val="7"/>
          <w:sz w:val="24"/>
          <w:szCs w:val="24"/>
        </w:rPr>
        <w:t xml:space="preserve"> </w:t>
      </w:r>
      <w:r>
        <w:rPr>
          <w:spacing w:val="-1"/>
          <w:sz w:val="24"/>
          <w:szCs w:val="24"/>
        </w:rPr>
        <w:t>a</w:t>
      </w:r>
      <w:r>
        <w:rPr>
          <w:spacing w:val="1"/>
          <w:sz w:val="24"/>
          <w:szCs w:val="24"/>
        </w:rPr>
        <w:t>r</w:t>
      </w:r>
      <w:r>
        <w:rPr>
          <w:sz w:val="24"/>
          <w:szCs w:val="24"/>
        </w:rPr>
        <w:t>e</w:t>
      </w:r>
      <w:r>
        <w:rPr>
          <w:spacing w:val="2"/>
          <w:sz w:val="24"/>
          <w:szCs w:val="24"/>
        </w:rPr>
        <w:t xml:space="preserve"> </w:t>
      </w:r>
      <w:r>
        <w:rPr>
          <w:spacing w:val="5"/>
          <w:sz w:val="24"/>
          <w:szCs w:val="24"/>
        </w:rPr>
        <w:t>t</w:t>
      </w:r>
      <w:r>
        <w:rPr>
          <w:spacing w:val="-5"/>
          <w:sz w:val="24"/>
          <w:szCs w:val="24"/>
        </w:rPr>
        <w:t>h</w:t>
      </w:r>
      <w:r>
        <w:rPr>
          <w:sz w:val="24"/>
          <w:szCs w:val="24"/>
        </w:rPr>
        <w:t>e</w:t>
      </w:r>
      <w:r>
        <w:rPr>
          <w:spacing w:val="12"/>
          <w:sz w:val="24"/>
          <w:szCs w:val="24"/>
        </w:rPr>
        <w:t xml:space="preserve"> </w:t>
      </w:r>
      <w:r>
        <w:rPr>
          <w:spacing w:val="-8"/>
          <w:sz w:val="24"/>
          <w:szCs w:val="24"/>
        </w:rPr>
        <w:t>f</w:t>
      </w:r>
      <w:r>
        <w:rPr>
          <w:spacing w:val="5"/>
          <w:sz w:val="24"/>
          <w:szCs w:val="24"/>
        </w:rPr>
        <w:t>o</w:t>
      </w:r>
      <w:r>
        <w:rPr>
          <w:spacing w:val="-4"/>
          <w:sz w:val="24"/>
          <w:szCs w:val="24"/>
        </w:rPr>
        <w:t>l</w:t>
      </w:r>
      <w:r>
        <w:rPr>
          <w:spacing w:val="-9"/>
          <w:sz w:val="24"/>
          <w:szCs w:val="24"/>
        </w:rPr>
        <w:t>l</w:t>
      </w:r>
      <w:r>
        <w:rPr>
          <w:spacing w:val="5"/>
          <w:sz w:val="24"/>
          <w:szCs w:val="24"/>
        </w:rPr>
        <w:t>o</w:t>
      </w:r>
      <w:r>
        <w:rPr>
          <w:sz w:val="24"/>
          <w:szCs w:val="24"/>
        </w:rPr>
        <w:t>w</w:t>
      </w:r>
      <w:r>
        <w:rPr>
          <w:spacing w:val="8"/>
          <w:sz w:val="24"/>
          <w:szCs w:val="24"/>
        </w:rPr>
        <w:t xml:space="preserve"> </w:t>
      </w:r>
      <w:r>
        <w:rPr>
          <w:spacing w:val="9"/>
          <w:sz w:val="24"/>
          <w:szCs w:val="24"/>
        </w:rPr>
        <w:t>o</w:t>
      </w:r>
      <w:r>
        <w:rPr>
          <w:sz w:val="24"/>
          <w:szCs w:val="24"/>
        </w:rPr>
        <w:t xml:space="preserve">f </w:t>
      </w:r>
      <w:r>
        <w:rPr>
          <w:spacing w:val="-2"/>
          <w:sz w:val="24"/>
          <w:szCs w:val="24"/>
        </w:rPr>
        <w:t>s</w:t>
      </w:r>
      <w:r>
        <w:rPr>
          <w:sz w:val="24"/>
          <w:szCs w:val="24"/>
        </w:rPr>
        <w:t>u</w:t>
      </w:r>
      <w:r>
        <w:rPr>
          <w:spacing w:val="4"/>
          <w:sz w:val="24"/>
          <w:szCs w:val="24"/>
        </w:rPr>
        <w:t>c</w:t>
      </w:r>
      <w:r>
        <w:rPr>
          <w:sz w:val="24"/>
          <w:szCs w:val="24"/>
        </w:rPr>
        <w:t>h</w:t>
      </w:r>
      <w:r>
        <w:rPr>
          <w:spacing w:val="3"/>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n</w:t>
      </w:r>
      <w:r>
        <w:rPr>
          <w:spacing w:val="4"/>
          <w:sz w:val="24"/>
          <w:szCs w:val="24"/>
        </w:rPr>
        <w:t>a</w:t>
      </w:r>
      <w:r>
        <w:rPr>
          <w:spacing w:val="-4"/>
          <w:sz w:val="24"/>
          <w:szCs w:val="24"/>
        </w:rPr>
        <w:t>l</w:t>
      </w:r>
      <w:r>
        <w:rPr>
          <w:spacing w:val="-2"/>
          <w:sz w:val="24"/>
          <w:szCs w:val="24"/>
        </w:rPr>
        <w:t>s</w:t>
      </w:r>
      <w:r>
        <w:rPr>
          <w:sz w:val="24"/>
          <w:szCs w:val="24"/>
        </w:rPr>
        <w:t>.</w:t>
      </w:r>
      <w:r>
        <w:rPr>
          <w:spacing w:val="10"/>
          <w:sz w:val="24"/>
          <w:szCs w:val="24"/>
        </w:rPr>
        <w:t xml:space="preserve"> </w:t>
      </w:r>
      <w:r>
        <w:rPr>
          <w:spacing w:val="2"/>
          <w:sz w:val="24"/>
          <w:szCs w:val="24"/>
        </w:rPr>
        <w:t>T</w:t>
      </w:r>
      <w:r>
        <w:rPr>
          <w:spacing w:val="-5"/>
          <w:sz w:val="24"/>
          <w:szCs w:val="24"/>
        </w:rPr>
        <w:t>h</w:t>
      </w:r>
      <w:r>
        <w:rPr>
          <w:sz w:val="24"/>
          <w:szCs w:val="24"/>
        </w:rPr>
        <w:t>e</w:t>
      </w:r>
      <w:r>
        <w:rPr>
          <w:spacing w:val="7"/>
          <w:sz w:val="24"/>
          <w:szCs w:val="24"/>
        </w:rPr>
        <w:t xml:space="preserve"> </w:t>
      </w:r>
      <w:r>
        <w:rPr>
          <w:spacing w:val="5"/>
          <w:sz w:val="24"/>
          <w:szCs w:val="24"/>
        </w:rPr>
        <w:t>t</w:t>
      </w:r>
      <w:r>
        <w:rPr>
          <w:spacing w:val="-10"/>
          <w:sz w:val="24"/>
          <w:szCs w:val="24"/>
        </w:rPr>
        <w:t>y</w:t>
      </w:r>
      <w:r>
        <w:rPr>
          <w:sz w:val="24"/>
          <w:szCs w:val="24"/>
        </w:rPr>
        <w:t>pe</w:t>
      </w:r>
      <w:r>
        <w:rPr>
          <w:spacing w:val="7"/>
          <w:sz w:val="24"/>
          <w:szCs w:val="24"/>
        </w:rPr>
        <w:t xml:space="preserve"> </w:t>
      </w:r>
      <w:r>
        <w:rPr>
          <w:spacing w:val="5"/>
          <w:sz w:val="24"/>
          <w:szCs w:val="24"/>
        </w:rPr>
        <w:t>o</w:t>
      </w:r>
      <w:r>
        <w:rPr>
          <w:sz w:val="24"/>
          <w:szCs w:val="24"/>
        </w:rPr>
        <w:t xml:space="preserve">f </w:t>
      </w:r>
      <w:r>
        <w:rPr>
          <w:spacing w:val="5"/>
          <w:sz w:val="24"/>
          <w:szCs w:val="24"/>
        </w:rPr>
        <w:t>t</w:t>
      </w:r>
      <w:r>
        <w:rPr>
          <w:spacing w:val="-5"/>
          <w:sz w:val="24"/>
          <w:szCs w:val="24"/>
        </w:rPr>
        <w:t>h</w:t>
      </w:r>
      <w:r>
        <w:rPr>
          <w:sz w:val="24"/>
          <w:szCs w:val="24"/>
        </w:rPr>
        <w:t>e</w:t>
      </w:r>
      <w:r>
        <w:rPr>
          <w:spacing w:val="7"/>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5"/>
          <w:sz w:val="24"/>
          <w:szCs w:val="24"/>
        </w:rPr>
        <w:t>o</w:t>
      </w:r>
      <w:r>
        <w:rPr>
          <w:spacing w:val="-5"/>
          <w:sz w:val="24"/>
          <w:szCs w:val="24"/>
        </w:rPr>
        <w:t>n</w:t>
      </w:r>
      <w:r>
        <w:rPr>
          <w:spacing w:val="4"/>
          <w:sz w:val="24"/>
          <w:szCs w:val="24"/>
        </w:rPr>
        <w:t>a</w:t>
      </w:r>
      <w:r>
        <w:rPr>
          <w:sz w:val="24"/>
          <w:szCs w:val="24"/>
        </w:rPr>
        <w:t>l</w:t>
      </w:r>
      <w:r>
        <w:rPr>
          <w:spacing w:val="4"/>
          <w:sz w:val="24"/>
          <w:szCs w:val="24"/>
        </w:rPr>
        <w:t xml:space="preserve"> </w:t>
      </w:r>
      <w:r>
        <w:rPr>
          <w:spacing w:val="-1"/>
          <w:sz w:val="24"/>
          <w:szCs w:val="24"/>
        </w:rPr>
        <w:t>c</w:t>
      </w:r>
      <w:r>
        <w:rPr>
          <w:spacing w:val="4"/>
          <w:sz w:val="24"/>
          <w:szCs w:val="24"/>
        </w:rPr>
        <w:t>a</w:t>
      </w:r>
      <w:r>
        <w:rPr>
          <w:sz w:val="24"/>
          <w:szCs w:val="24"/>
        </w:rPr>
        <w:t>n</w:t>
      </w:r>
      <w:r>
        <w:rPr>
          <w:spacing w:val="3"/>
          <w:sz w:val="24"/>
          <w:szCs w:val="24"/>
        </w:rPr>
        <w:t xml:space="preserve"> </w:t>
      </w:r>
      <w:r>
        <w:rPr>
          <w:sz w:val="24"/>
          <w:szCs w:val="24"/>
        </w:rPr>
        <w:t>be d</w:t>
      </w:r>
      <w:r>
        <w:rPr>
          <w:spacing w:val="-1"/>
          <w:sz w:val="24"/>
          <w:szCs w:val="24"/>
        </w:rPr>
        <w:t>e</w:t>
      </w:r>
      <w:r>
        <w:rPr>
          <w:spacing w:val="5"/>
          <w:sz w:val="24"/>
          <w:szCs w:val="24"/>
        </w:rPr>
        <w:t>t</w:t>
      </w:r>
      <w:r>
        <w:rPr>
          <w:spacing w:val="-1"/>
          <w:sz w:val="24"/>
          <w:szCs w:val="24"/>
        </w:rPr>
        <w:t>e</w:t>
      </w:r>
      <w:r>
        <w:rPr>
          <w:spacing w:val="1"/>
          <w:sz w:val="24"/>
          <w:szCs w:val="24"/>
        </w:rPr>
        <w:t>r</w:t>
      </w:r>
      <w:r>
        <w:rPr>
          <w:spacing w:val="-4"/>
          <w:sz w:val="24"/>
          <w:szCs w:val="24"/>
        </w:rPr>
        <w:t>mi</w:t>
      </w:r>
      <w:r>
        <w:rPr>
          <w:sz w:val="24"/>
          <w:szCs w:val="24"/>
        </w:rPr>
        <w:t>n</w:t>
      </w:r>
      <w:r>
        <w:rPr>
          <w:spacing w:val="-1"/>
          <w:sz w:val="24"/>
          <w:szCs w:val="24"/>
        </w:rPr>
        <w:t>e</w:t>
      </w:r>
      <w:r>
        <w:rPr>
          <w:sz w:val="24"/>
          <w:szCs w:val="24"/>
        </w:rPr>
        <w:t>d</w:t>
      </w:r>
      <w:r>
        <w:rPr>
          <w:spacing w:val="8"/>
          <w:sz w:val="24"/>
          <w:szCs w:val="24"/>
        </w:rPr>
        <w:t xml:space="preserve"> </w:t>
      </w:r>
      <w:r>
        <w:rPr>
          <w:spacing w:val="4"/>
          <w:sz w:val="24"/>
          <w:szCs w:val="24"/>
        </w:rPr>
        <w:t>a</w:t>
      </w:r>
      <w:r>
        <w:rPr>
          <w:spacing w:val="-8"/>
          <w:sz w:val="24"/>
          <w:szCs w:val="24"/>
        </w:rPr>
        <w:t>f</w:t>
      </w:r>
      <w:r>
        <w:rPr>
          <w:spacing w:val="5"/>
          <w:sz w:val="24"/>
          <w:szCs w:val="24"/>
        </w:rPr>
        <w:t>t</w:t>
      </w:r>
      <w:r>
        <w:rPr>
          <w:spacing w:val="-1"/>
          <w:sz w:val="24"/>
          <w:szCs w:val="24"/>
        </w:rPr>
        <w:t>e</w:t>
      </w:r>
      <w:r>
        <w:rPr>
          <w:sz w:val="24"/>
          <w:szCs w:val="24"/>
        </w:rPr>
        <w:t>r</w:t>
      </w:r>
      <w:r>
        <w:rPr>
          <w:spacing w:val="14"/>
          <w:sz w:val="24"/>
          <w:szCs w:val="24"/>
        </w:rPr>
        <w:t xml:space="preserve"> </w:t>
      </w:r>
      <w:r>
        <w:rPr>
          <w:spacing w:val="-3"/>
          <w:sz w:val="24"/>
          <w:szCs w:val="24"/>
        </w:rPr>
        <w:t>f</w:t>
      </w:r>
      <w:r>
        <w:rPr>
          <w:spacing w:val="-4"/>
          <w:sz w:val="24"/>
          <w:szCs w:val="24"/>
        </w:rPr>
        <w:t>i</w:t>
      </w:r>
      <w:r>
        <w:rPr>
          <w:sz w:val="24"/>
          <w:szCs w:val="24"/>
        </w:rPr>
        <w:t>n</w:t>
      </w:r>
      <w:r>
        <w:rPr>
          <w:spacing w:val="5"/>
          <w:sz w:val="24"/>
          <w:szCs w:val="24"/>
        </w:rPr>
        <w:t>d</w:t>
      </w:r>
      <w:r>
        <w:rPr>
          <w:spacing w:val="-4"/>
          <w:sz w:val="24"/>
          <w:szCs w:val="24"/>
        </w:rPr>
        <w:t>i</w:t>
      </w:r>
      <w:r>
        <w:rPr>
          <w:sz w:val="24"/>
          <w:szCs w:val="24"/>
        </w:rPr>
        <w:t>ng</w:t>
      </w:r>
      <w:r>
        <w:rPr>
          <w:spacing w:val="8"/>
          <w:sz w:val="24"/>
          <w:szCs w:val="24"/>
        </w:rPr>
        <w:t xml:space="preserve"> </w:t>
      </w:r>
      <w:r>
        <w:rPr>
          <w:spacing w:val="5"/>
          <w:sz w:val="24"/>
          <w:szCs w:val="24"/>
        </w:rPr>
        <w:t>t</w:t>
      </w:r>
      <w:r>
        <w:rPr>
          <w:spacing w:val="-5"/>
          <w:sz w:val="24"/>
          <w:szCs w:val="24"/>
        </w:rPr>
        <w:t>h</w:t>
      </w:r>
      <w:r>
        <w:rPr>
          <w:sz w:val="24"/>
          <w:szCs w:val="24"/>
        </w:rPr>
        <w:t>e</w:t>
      </w:r>
      <w:r>
        <w:rPr>
          <w:spacing w:val="12"/>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z w:val="24"/>
          <w:szCs w:val="24"/>
        </w:rPr>
        <w:t>w</w:t>
      </w:r>
      <w:r>
        <w:rPr>
          <w:spacing w:val="12"/>
          <w:sz w:val="24"/>
          <w:szCs w:val="24"/>
        </w:rPr>
        <w:t xml:space="preserve"> </w:t>
      </w:r>
      <w:r>
        <w:rPr>
          <w:spacing w:val="-5"/>
          <w:sz w:val="24"/>
          <w:szCs w:val="24"/>
        </w:rPr>
        <w:t>n</w:t>
      </w:r>
      <w:r>
        <w:rPr>
          <w:spacing w:val="5"/>
          <w:sz w:val="24"/>
          <w:szCs w:val="24"/>
        </w:rPr>
        <w:t>o</w:t>
      </w:r>
      <w:r>
        <w:rPr>
          <w:sz w:val="24"/>
          <w:szCs w:val="24"/>
        </w:rPr>
        <w:t>de</w:t>
      </w:r>
      <w:r>
        <w:rPr>
          <w:spacing w:val="7"/>
          <w:sz w:val="24"/>
          <w:szCs w:val="24"/>
        </w:rPr>
        <w:t xml:space="preserve"> </w:t>
      </w:r>
      <w:r>
        <w:rPr>
          <w:sz w:val="24"/>
          <w:szCs w:val="24"/>
        </w:rPr>
        <w:t>by</w:t>
      </w:r>
      <w:r>
        <w:rPr>
          <w:spacing w:val="3"/>
          <w:sz w:val="24"/>
          <w:szCs w:val="24"/>
        </w:rPr>
        <w:t xml:space="preserve"> </w:t>
      </w:r>
      <w:r>
        <w:rPr>
          <w:spacing w:val="4"/>
          <w:sz w:val="24"/>
          <w:szCs w:val="24"/>
        </w:rPr>
        <w:t>c</w:t>
      </w:r>
      <w:r>
        <w:rPr>
          <w:spacing w:val="-5"/>
          <w:sz w:val="24"/>
          <w:szCs w:val="24"/>
        </w:rPr>
        <w:t>h</w:t>
      </w:r>
      <w:r>
        <w:rPr>
          <w:spacing w:val="4"/>
          <w:sz w:val="24"/>
          <w:szCs w:val="24"/>
        </w:rPr>
        <w:t>e</w:t>
      </w:r>
      <w:r>
        <w:rPr>
          <w:spacing w:val="-1"/>
          <w:sz w:val="24"/>
          <w:szCs w:val="24"/>
        </w:rPr>
        <w:t>c</w:t>
      </w:r>
      <w:r>
        <w:rPr>
          <w:spacing w:val="5"/>
          <w:sz w:val="24"/>
          <w:szCs w:val="24"/>
        </w:rPr>
        <w:t>k</w:t>
      </w:r>
      <w:r>
        <w:rPr>
          <w:spacing w:val="-4"/>
          <w:sz w:val="24"/>
          <w:szCs w:val="24"/>
        </w:rPr>
        <w:t>i</w:t>
      </w:r>
      <w:r>
        <w:rPr>
          <w:spacing w:val="-5"/>
          <w:sz w:val="24"/>
          <w:szCs w:val="24"/>
        </w:rPr>
        <w:t>n</w:t>
      </w:r>
      <w:r>
        <w:rPr>
          <w:sz w:val="24"/>
          <w:szCs w:val="24"/>
        </w:rPr>
        <w:t>g</w:t>
      </w:r>
      <w:r>
        <w:rPr>
          <w:spacing w:val="8"/>
          <w:sz w:val="24"/>
          <w:szCs w:val="24"/>
        </w:rPr>
        <w:t xml:space="preserve"> </w:t>
      </w:r>
      <w:r>
        <w:rPr>
          <w:spacing w:val="4"/>
          <w:sz w:val="24"/>
          <w:szCs w:val="24"/>
        </w:rPr>
        <w:t>w</w:t>
      </w:r>
      <w:r>
        <w:rPr>
          <w:spacing w:val="-5"/>
          <w:sz w:val="24"/>
          <w:szCs w:val="24"/>
        </w:rPr>
        <w:t>h</w:t>
      </w:r>
      <w:r>
        <w:rPr>
          <w:spacing w:val="-1"/>
          <w:sz w:val="24"/>
          <w:szCs w:val="24"/>
        </w:rPr>
        <w:t>e</w:t>
      </w:r>
      <w:r>
        <w:rPr>
          <w:spacing w:val="5"/>
          <w:sz w:val="24"/>
          <w:szCs w:val="24"/>
        </w:rPr>
        <w:t>t</w:t>
      </w:r>
      <w:r>
        <w:rPr>
          <w:spacing w:val="-5"/>
          <w:sz w:val="24"/>
          <w:szCs w:val="24"/>
        </w:rPr>
        <w:t>h</w:t>
      </w:r>
      <w:r>
        <w:rPr>
          <w:spacing w:val="-1"/>
          <w:sz w:val="24"/>
          <w:szCs w:val="24"/>
        </w:rPr>
        <w:t>e</w:t>
      </w:r>
      <w:r>
        <w:rPr>
          <w:sz w:val="24"/>
          <w:szCs w:val="24"/>
        </w:rPr>
        <w:t>r</w:t>
      </w:r>
      <w:r>
        <w:rPr>
          <w:spacing w:val="9"/>
          <w:sz w:val="24"/>
          <w:szCs w:val="24"/>
        </w:rPr>
        <w:t xml:space="preserve"> </w:t>
      </w:r>
      <w:r>
        <w:rPr>
          <w:spacing w:val="5"/>
          <w:sz w:val="24"/>
          <w:szCs w:val="24"/>
        </w:rPr>
        <w:t>o</w:t>
      </w:r>
      <w:r>
        <w:rPr>
          <w:spacing w:val="-5"/>
          <w:sz w:val="24"/>
          <w:szCs w:val="24"/>
        </w:rPr>
        <w:t>n</w:t>
      </w:r>
      <w:r>
        <w:rPr>
          <w:sz w:val="24"/>
          <w:szCs w:val="24"/>
        </w:rPr>
        <w:t>e</w:t>
      </w:r>
      <w:r>
        <w:rPr>
          <w:spacing w:val="7"/>
          <w:sz w:val="24"/>
          <w:szCs w:val="24"/>
        </w:rPr>
        <w:t xml:space="preserve"> </w:t>
      </w:r>
      <w:r>
        <w:rPr>
          <w:spacing w:val="9"/>
          <w:sz w:val="24"/>
          <w:szCs w:val="24"/>
        </w:rPr>
        <w:t>o</w:t>
      </w:r>
      <w:r>
        <w:rPr>
          <w:sz w:val="24"/>
          <w:szCs w:val="24"/>
        </w:rPr>
        <w:t xml:space="preserve">f </w:t>
      </w:r>
      <w:r>
        <w:rPr>
          <w:spacing w:val="5"/>
          <w:sz w:val="24"/>
          <w:szCs w:val="24"/>
        </w:rPr>
        <w:t>t</w:t>
      </w:r>
      <w:r>
        <w:rPr>
          <w:spacing w:val="-5"/>
          <w:sz w:val="24"/>
          <w:szCs w:val="24"/>
        </w:rPr>
        <w:t>h</w:t>
      </w:r>
      <w:r>
        <w:rPr>
          <w:sz w:val="24"/>
          <w:szCs w:val="24"/>
        </w:rPr>
        <w:t>e</w:t>
      </w:r>
      <w:r>
        <w:rPr>
          <w:spacing w:val="7"/>
          <w:sz w:val="24"/>
          <w:szCs w:val="24"/>
        </w:rPr>
        <w:t xml:space="preserve"> </w:t>
      </w:r>
      <w:r>
        <w:rPr>
          <w:spacing w:val="-5"/>
          <w:sz w:val="24"/>
          <w:szCs w:val="24"/>
        </w:rPr>
        <w:t>b</w:t>
      </w:r>
      <w:r>
        <w:rPr>
          <w:spacing w:val="1"/>
          <w:sz w:val="24"/>
          <w:szCs w:val="24"/>
        </w:rPr>
        <w:t>r</w:t>
      </w:r>
      <w:r>
        <w:rPr>
          <w:spacing w:val="4"/>
          <w:sz w:val="24"/>
          <w:szCs w:val="24"/>
        </w:rPr>
        <w:t>a</w:t>
      </w:r>
      <w:r>
        <w:rPr>
          <w:spacing w:val="-5"/>
          <w:sz w:val="24"/>
          <w:szCs w:val="24"/>
        </w:rPr>
        <w:t>n</w:t>
      </w:r>
      <w:r>
        <w:rPr>
          <w:spacing w:val="4"/>
          <w:sz w:val="24"/>
          <w:szCs w:val="24"/>
        </w:rPr>
        <w:t>c</w:t>
      </w:r>
      <w:r>
        <w:rPr>
          <w:sz w:val="24"/>
          <w:szCs w:val="24"/>
        </w:rPr>
        <w:t>h</w:t>
      </w:r>
      <w:r>
        <w:rPr>
          <w:spacing w:val="-1"/>
          <w:sz w:val="24"/>
          <w:szCs w:val="24"/>
        </w:rPr>
        <w:t>e</w:t>
      </w:r>
      <w:r>
        <w:rPr>
          <w:sz w:val="24"/>
          <w:szCs w:val="24"/>
        </w:rPr>
        <w:t>s</w:t>
      </w:r>
      <w:r>
        <w:rPr>
          <w:spacing w:val="6"/>
          <w:sz w:val="24"/>
          <w:szCs w:val="24"/>
        </w:rPr>
        <w:t xml:space="preserve"> </w:t>
      </w:r>
      <w:r>
        <w:rPr>
          <w:spacing w:val="9"/>
          <w:sz w:val="24"/>
          <w:szCs w:val="24"/>
        </w:rPr>
        <w:t>o</w:t>
      </w:r>
      <w:r>
        <w:rPr>
          <w:sz w:val="24"/>
          <w:szCs w:val="24"/>
        </w:rPr>
        <w:t xml:space="preserve">f </w:t>
      </w:r>
      <w:r>
        <w:rPr>
          <w:spacing w:val="5"/>
          <w:sz w:val="24"/>
          <w:szCs w:val="24"/>
        </w:rPr>
        <w:t>t</w:t>
      </w:r>
      <w:r>
        <w:rPr>
          <w:spacing w:val="-5"/>
          <w:sz w:val="24"/>
          <w:szCs w:val="24"/>
        </w:rPr>
        <w:t>h</w:t>
      </w:r>
      <w:r>
        <w:rPr>
          <w:sz w:val="24"/>
          <w:szCs w:val="24"/>
        </w:rPr>
        <w:t xml:space="preserve">e </w:t>
      </w:r>
      <w:r>
        <w:rPr>
          <w:spacing w:val="-5"/>
          <w:sz w:val="24"/>
          <w:szCs w:val="24"/>
        </w:rPr>
        <w:t>h</w:t>
      </w:r>
      <w:r>
        <w:rPr>
          <w:spacing w:val="-1"/>
          <w:sz w:val="24"/>
          <w:szCs w:val="24"/>
        </w:rPr>
        <w:t>ea</w:t>
      </w:r>
      <w:r>
        <w:rPr>
          <w:spacing w:val="5"/>
          <w:sz w:val="24"/>
          <w:szCs w:val="24"/>
        </w:rPr>
        <w:t>d</w:t>
      </w:r>
      <w:r>
        <w:rPr>
          <w:spacing w:val="-1"/>
          <w:sz w:val="24"/>
          <w:szCs w:val="24"/>
        </w:rPr>
        <w:t>e</w:t>
      </w:r>
      <w:r>
        <w:rPr>
          <w:sz w:val="24"/>
          <w:szCs w:val="24"/>
        </w:rPr>
        <w:t>r</w:t>
      </w:r>
      <w:r>
        <w:rPr>
          <w:spacing w:val="8"/>
          <w:sz w:val="24"/>
          <w:szCs w:val="24"/>
        </w:rPr>
        <w:t xml:space="preserve"> </w:t>
      </w:r>
      <w:r>
        <w:rPr>
          <w:spacing w:val="-5"/>
          <w:sz w:val="24"/>
          <w:szCs w:val="24"/>
        </w:rPr>
        <w:t>n</w:t>
      </w:r>
      <w:r>
        <w:rPr>
          <w:spacing w:val="5"/>
          <w:sz w:val="24"/>
          <w:szCs w:val="24"/>
        </w:rPr>
        <w:t>o</w:t>
      </w:r>
      <w:r>
        <w:rPr>
          <w:sz w:val="24"/>
          <w:szCs w:val="24"/>
        </w:rPr>
        <w:t>de</w:t>
      </w:r>
      <w:r>
        <w:rPr>
          <w:spacing w:val="6"/>
          <w:sz w:val="24"/>
          <w:szCs w:val="24"/>
        </w:rPr>
        <w:t xml:space="preserve"> </w:t>
      </w:r>
      <w:r>
        <w:rPr>
          <w:spacing w:val="-9"/>
          <w:sz w:val="24"/>
          <w:szCs w:val="24"/>
        </w:rPr>
        <w:t>i</w:t>
      </w:r>
      <w:r>
        <w:rPr>
          <w:sz w:val="24"/>
          <w:szCs w:val="24"/>
        </w:rPr>
        <w:t>s</w:t>
      </w:r>
      <w:r>
        <w:rPr>
          <w:spacing w:val="5"/>
          <w:sz w:val="24"/>
          <w:szCs w:val="24"/>
        </w:rPr>
        <w:t xml:space="preserve"> </w:t>
      </w:r>
      <w:r>
        <w:rPr>
          <w:spacing w:val="-1"/>
          <w:sz w:val="24"/>
          <w:szCs w:val="24"/>
        </w:rPr>
        <w:t>e</w:t>
      </w:r>
      <w:r>
        <w:rPr>
          <w:sz w:val="24"/>
          <w:szCs w:val="24"/>
        </w:rPr>
        <w:t>q</w:t>
      </w:r>
      <w:r>
        <w:rPr>
          <w:spacing w:val="5"/>
          <w:sz w:val="24"/>
          <w:szCs w:val="24"/>
        </w:rPr>
        <w:t>u</w:t>
      </w:r>
      <w:r>
        <w:rPr>
          <w:spacing w:val="-4"/>
          <w:sz w:val="24"/>
          <w:szCs w:val="24"/>
        </w:rPr>
        <w:t>i</w:t>
      </w:r>
      <w:r>
        <w:rPr>
          <w:sz w:val="24"/>
          <w:szCs w:val="24"/>
        </w:rPr>
        <w:t>v</w:t>
      </w:r>
      <w:r>
        <w:rPr>
          <w:spacing w:val="4"/>
          <w:sz w:val="24"/>
          <w:szCs w:val="24"/>
        </w:rPr>
        <w:t>a</w:t>
      </w:r>
      <w:r>
        <w:rPr>
          <w:spacing w:val="-4"/>
          <w:sz w:val="24"/>
          <w:szCs w:val="24"/>
        </w:rPr>
        <w:t>l</w:t>
      </w:r>
      <w:r>
        <w:rPr>
          <w:spacing w:val="4"/>
          <w:sz w:val="24"/>
          <w:szCs w:val="24"/>
        </w:rPr>
        <w:t>e</w:t>
      </w:r>
      <w:r>
        <w:rPr>
          <w:spacing w:val="-5"/>
          <w:sz w:val="24"/>
          <w:szCs w:val="24"/>
        </w:rPr>
        <w:t>n</w:t>
      </w:r>
      <w:r>
        <w:rPr>
          <w:sz w:val="24"/>
          <w:szCs w:val="24"/>
        </w:rPr>
        <w:t>t</w:t>
      </w:r>
      <w:r>
        <w:rPr>
          <w:spacing w:val="7"/>
          <w:sz w:val="24"/>
          <w:szCs w:val="24"/>
        </w:rPr>
        <w:t xml:space="preserve"> </w:t>
      </w:r>
      <w:r>
        <w:rPr>
          <w:sz w:val="24"/>
          <w:szCs w:val="24"/>
        </w:rPr>
        <w:t>to</w:t>
      </w:r>
      <w:r>
        <w:rPr>
          <w:spacing w:val="3"/>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z w:val="24"/>
          <w:szCs w:val="24"/>
        </w:rPr>
        <w:t>w</w:t>
      </w:r>
      <w:r>
        <w:rPr>
          <w:spacing w:val="11"/>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w:t>
      </w:r>
      <w:r>
        <w:rPr>
          <w:spacing w:val="4"/>
          <w:sz w:val="24"/>
          <w:szCs w:val="24"/>
        </w:rPr>
        <w:t xml:space="preserve"> </w:t>
      </w:r>
      <w:r>
        <w:rPr>
          <w:spacing w:val="1"/>
          <w:sz w:val="24"/>
          <w:szCs w:val="24"/>
        </w:rPr>
        <w:t>I</w:t>
      </w:r>
      <w:r>
        <w:rPr>
          <w:spacing w:val="-5"/>
          <w:sz w:val="24"/>
          <w:szCs w:val="24"/>
        </w:rPr>
        <w:t>n</w:t>
      </w:r>
      <w:r>
        <w:rPr>
          <w:sz w:val="24"/>
          <w:szCs w:val="24"/>
        </w:rPr>
        <w:t>n</w:t>
      </w:r>
      <w:r>
        <w:rPr>
          <w:spacing w:val="4"/>
          <w:sz w:val="24"/>
          <w:szCs w:val="24"/>
        </w:rPr>
        <w:t>e</w:t>
      </w:r>
      <w:r>
        <w:rPr>
          <w:sz w:val="24"/>
          <w:szCs w:val="24"/>
        </w:rPr>
        <w:t>r</w:t>
      </w:r>
      <w:r>
        <w:rPr>
          <w:spacing w:val="4"/>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5"/>
          <w:sz w:val="24"/>
          <w:szCs w:val="24"/>
        </w:rPr>
        <w:t>o</w:t>
      </w:r>
      <w:r>
        <w:rPr>
          <w:spacing w:val="-5"/>
          <w:sz w:val="24"/>
          <w:szCs w:val="24"/>
        </w:rPr>
        <w:t>n</w:t>
      </w:r>
      <w:r>
        <w:rPr>
          <w:spacing w:val="4"/>
          <w:sz w:val="24"/>
          <w:szCs w:val="24"/>
        </w:rPr>
        <w:t>a</w:t>
      </w:r>
      <w:r>
        <w:rPr>
          <w:spacing w:val="-4"/>
          <w:sz w:val="24"/>
          <w:szCs w:val="24"/>
        </w:rPr>
        <w:t>l</w:t>
      </w:r>
      <w:r>
        <w:rPr>
          <w:sz w:val="24"/>
          <w:szCs w:val="24"/>
        </w:rPr>
        <w:t>s</w:t>
      </w:r>
      <w:r>
        <w:rPr>
          <w:spacing w:val="5"/>
          <w:sz w:val="24"/>
          <w:szCs w:val="24"/>
        </w:rPr>
        <w:t xml:space="preserve"> </w:t>
      </w:r>
      <w:r>
        <w:rPr>
          <w:spacing w:val="-1"/>
          <w:sz w:val="24"/>
          <w:szCs w:val="24"/>
        </w:rPr>
        <w:t>a</w:t>
      </w:r>
      <w:r>
        <w:rPr>
          <w:spacing w:val="1"/>
          <w:sz w:val="24"/>
          <w:szCs w:val="24"/>
        </w:rPr>
        <w:t>r</w:t>
      </w:r>
      <w:r>
        <w:rPr>
          <w:sz w:val="24"/>
          <w:szCs w:val="24"/>
        </w:rPr>
        <w:t>e</w:t>
      </w:r>
      <w:r>
        <w:rPr>
          <w:spacing w:val="1"/>
          <w:sz w:val="24"/>
          <w:szCs w:val="24"/>
        </w:rPr>
        <w:t xml:space="preserve"> </w:t>
      </w:r>
      <w:r>
        <w:rPr>
          <w:spacing w:val="5"/>
          <w:sz w:val="24"/>
          <w:szCs w:val="24"/>
        </w:rPr>
        <w:t>t</w:t>
      </w:r>
      <w:r>
        <w:rPr>
          <w:spacing w:val="1"/>
          <w:sz w:val="24"/>
          <w:szCs w:val="24"/>
        </w:rPr>
        <w:t>r</w:t>
      </w:r>
      <w:r>
        <w:rPr>
          <w:spacing w:val="-1"/>
          <w:sz w:val="24"/>
          <w:szCs w:val="24"/>
        </w:rPr>
        <w:t>a</w:t>
      </w:r>
      <w:r>
        <w:rPr>
          <w:spacing w:val="-5"/>
          <w:sz w:val="24"/>
          <w:szCs w:val="24"/>
        </w:rPr>
        <w:t>v</w:t>
      </w:r>
      <w:r>
        <w:rPr>
          <w:spacing w:val="-1"/>
          <w:sz w:val="24"/>
          <w:szCs w:val="24"/>
        </w:rPr>
        <w:t>e</w:t>
      </w:r>
      <w:r>
        <w:rPr>
          <w:spacing w:val="1"/>
          <w:sz w:val="24"/>
          <w:szCs w:val="24"/>
        </w:rPr>
        <w:t>r</w:t>
      </w:r>
      <w:r>
        <w:rPr>
          <w:spacing w:val="-2"/>
          <w:sz w:val="24"/>
          <w:szCs w:val="24"/>
        </w:rPr>
        <w:t>s</w:t>
      </w:r>
      <w:r>
        <w:rPr>
          <w:spacing w:val="-1"/>
          <w:sz w:val="24"/>
          <w:szCs w:val="24"/>
        </w:rPr>
        <w:t>e</w:t>
      </w:r>
      <w:r>
        <w:rPr>
          <w:sz w:val="24"/>
          <w:szCs w:val="24"/>
        </w:rPr>
        <w:t>d</w:t>
      </w:r>
      <w:r>
        <w:rPr>
          <w:spacing w:val="12"/>
          <w:sz w:val="24"/>
          <w:szCs w:val="24"/>
        </w:rPr>
        <w:t xml:space="preserve"> </w:t>
      </w:r>
      <w:r>
        <w:rPr>
          <w:spacing w:val="-3"/>
          <w:sz w:val="24"/>
          <w:szCs w:val="24"/>
        </w:rPr>
        <w:t>f</w:t>
      </w:r>
      <w:r>
        <w:rPr>
          <w:spacing w:val="-4"/>
          <w:sz w:val="24"/>
          <w:szCs w:val="24"/>
        </w:rPr>
        <w:t>i</w:t>
      </w:r>
      <w:r>
        <w:rPr>
          <w:spacing w:val="1"/>
          <w:sz w:val="24"/>
          <w:szCs w:val="24"/>
        </w:rPr>
        <w:t>r</w:t>
      </w:r>
      <w:r>
        <w:rPr>
          <w:spacing w:val="-2"/>
          <w:sz w:val="24"/>
          <w:szCs w:val="24"/>
        </w:rPr>
        <w:t>s</w:t>
      </w:r>
      <w:r>
        <w:rPr>
          <w:spacing w:val="5"/>
          <w:sz w:val="24"/>
          <w:szCs w:val="24"/>
        </w:rPr>
        <w:t>t</w:t>
      </w:r>
      <w:r>
        <w:rPr>
          <w:sz w:val="24"/>
          <w:szCs w:val="24"/>
        </w:rPr>
        <w:t>,</w:t>
      </w:r>
      <w:r>
        <w:rPr>
          <w:spacing w:val="4"/>
          <w:sz w:val="24"/>
          <w:szCs w:val="24"/>
        </w:rPr>
        <w:t xml:space="preserve"> </w:t>
      </w:r>
      <w:r>
        <w:rPr>
          <w:spacing w:val="5"/>
          <w:sz w:val="24"/>
          <w:szCs w:val="24"/>
        </w:rPr>
        <w:t>t</w:t>
      </w:r>
      <w:r>
        <w:rPr>
          <w:spacing w:val="-5"/>
          <w:sz w:val="24"/>
          <w:szCs w:val="24"/>
        </w:rPr>
        <w:t>h</w:t>
      </w:r>
      <w:r>
        <w:rPr>
          <w:spacing w:val="-1"/>
          <w:sz w:val="24"/>
          <w:szCs w:val="24"/>
        </w:rPr>
        <w:t>e</w:t>
      </w:r>
      <w:r>
        <w:rPr>
          <w:sz w:val="24"/>
          <w:szCs w:val="24"/>
        </w:rPr>
        <w:t>n</w:t>
      </w:r>
      <w:r>
        <w:rPr>
          <w:spacing w:val="-3"/>
          <w:sz w:val="24"/>
          <w:szCs w:val="24"/>
        </w:rPr>
        <w:t xml:space="preserve"> </w:t>
      </w:r>
      <w:r>
        <w:rPr>
          <w:spacing w:val="5"/>
          <w:sz w:val="24"/>
          <w:szCs w:val="24"/>
        </w:rPr>
        <w:t>o</w:t>
      </w:r>
      <w:r>
        <w:rPr>
          <w:sz w:val="24"/>
          <w:szCs w:val="24"/>
        </w:rPr>
        <w:t>u</w:t>
      </w:r>
      <w:r>
        <w:rPr>
          <w:spacing w:val="5"/>
          <w:sz w:val="24"/>
          <w:szCs w:val="24"/>
        </w:rPr>
        <w:t>t</w:t>
      </w:r>
      <w:r>
        <w:rPr>
          <w:spacing w:val="-1"/>
          <w:sz w:val="24"/>
          <w:szCs w:val="24"/>
        </w:rPr>
        <w:t>e</w:t>
      </w:r>
      <w:r>
        <w:rPr>
          <w:sz w:val="24"/>
          <w:szCs w:val="24"/>
        </w:rPr>
        <w:t xml:space="preserve">r </w:t>
      </w:r>
      <w:r>
        <w:rPr>
          <w:spacing w:val="5"/>
          <w:sz w:val="24"/>
          <w:szCs w:val="24"/>
        </w:rPr>
        <w:t>o</w:t>
      </w:r>
      <w:r>
        <w:rPr>
          <w:spacing w:val="-5"/>
          <w:sz w:val="24"/>
          <w:szCs w:val="24"/>
        </w:rPr>
        <w:t>n</w:t>
      </w:r>
      <w:r>
        <w:rPr>
          <w:spacing w:val="-1"/>
          <w:sz w:val="24"/>
          <w:szCs w:val="24"/>
        </w:rPr>
        <w:t>e</w:t>
      </w:r>
      <w:r>
        <w:rPr>
          <w:spacing w:val="-2"/>
          <w:sz w:val="24"/>
          <w:szCs w:val="24"/>
        </w:rPr>
        <w:t>s</w:t>
      </w:r>
      <w:r>
        <w:rPr>
          <w:sz w:val="24"/>
          <w:szCs w:val="24"/>
        </w:rPr>
        <w:t>,</w:t>
      </w:r>
      <w:r>
        <w:rPr>
          <w:spacing w:val="12"/>
          <w:sz w:val="24"/>
          <w:szCs w:val="24"/>
        </w:rPr>
        <w:t xml:space="preserve"> </w:t>
      </w:r>
      <w:r>
        <w:rPr>
          <w:spacing w:val="-2"/>
          <w:sz w:val="24"/>
          <w:szCs w:val="24"/>
        </w:rPr>
        <w:t>s</w:t>
      </w:r>
      <w:r>
        <w:rPr>
          <w:sz w:val="24"/>
          <w:szCs w:val="24"/>
        </w:rPr>
        <w:t>o</w:t>
      </w:r>
      <w:r>
        <w:rPr>
          <w:spacing w:val="14"/>
          <w:sz w:val="24"/>
          <w:szCs w:val="24"/>
        </w:rPr>
        <w:t xml:space="preserve"> </w:t>
      </w:r>
      <w:r>
        <w:rPr>
          <w:sz w:val="24"/>
          <w:szCs w:val="24"/>
        </w:rPr>
        <w:t>a</w:t>
      </w:r>
      <w:r>
        <w:rPr>
          <w:spacing w:val="8"/>
          <w:sz w:val="24"/>
          <w:szCs w:val="24"/>
        </w:rPr>
        <w:t xml:space="preserve"> </w:t>
      </w:r>
      <w:r>
        <w:rPr>
          <w:sz w:val="24"/>
          <w:szCs w:val="24"/>
        </w:rPr>
        <w:t>d</w:t>
      </w:r>
      <w:r>
        <w:rPr>
          <w:spacing w:val="-1"/>
          <w:sz w:val="24"/>
          <w:szCs w:val="24"/>
        </w:rPr>
        <w:t>e</w:t>
      </w:r>
      <w:r>
        <w:rPr>
          <w:spacing w:val="-2"/>
          <w:sz w:val="24"/>
          <w:szCs w:val="24"/>
        </w:rPr>
        <w:t>s</w:t>
      </w:r>
      <w:r>
        <w:rPr>
          <w:spacing w:val="-1"/>
          <w:sz w:val="24"/>
          <w:szCs w:val="24"/>
        </w:rPr>
        <w:t>ce</w:t>
      </w:r>
      <w:r>
        <w:rPr>
          <w:spacing w:val="-5"/>
          <w:sz w:val="24"/>
          <w:szCs w:val="24"/>
        </w:rPr>
        <w:t>n</w:t>
      </w:r>
      <w:r>
        <w:rPr>
          <w:spacing w:val="5"/>
          <w:sz w:val="24"/>
          <w:szCs w:val="24"/>
        </w:rPr>
        <w:t>d</w:t>
      </w:r>
      <w:r>
        <w:rPr>
          <w:spacing w:val="-4"/>
          <w:sz w:val="24"/>
          <w:szCs w:val="24"/>
        </w:rPr>
        <w:t>i</w:t>
      </w:r>
      <w:r>
        <w:rPr>
          <w:sz w:val="24"/>
          <w:szCs w:val="24"/>
        </w:rPr>
        <w:t>ng</w:t>
      </w:r>
      <w:r>
        <w:rPr>
          <w:spacing w:val="9"/>
          <w:sz w:val="24"/>
          <w:szCs w:val="24"/>
        </w:rPr>
        <w:t xml:space="preserve"> </w:t>
      </w:r>
      <w:r>
        <w:rPr>
          <w:spacing w:val="1"/>
          <w:sz w:val="24"/>
          <w:szCs w:val="24"/>
        </w:rPr>
        <w:t>r</w:t>
      </w:r>
      <w:r>
        <w:rPr>
          <w:spacing w:val="-1"/>
          <w:sz w:val="24"/>
          <w:szCs w:val="24"/>
        </w:rPr>
        <w:t>e</w:t>
      </w:r>
      <w:r>
        <w:rPr>
          <w:spacing w:val="-5"/>
          <w:sz w:val="24"/>
          <w:szCs w:val="24"/>
        </w:rPr>
        <w:t>v</w:t>
      </w:r>
      <w:r>
        <w:rPr>
          <w:spacing w:val="-1"/>
          <w:sz w:val="24"/>
          <w:szCs w:val="24"/>
        </w:rPr>
        <w:t>e</w:t>
      </w:r>
      <w:r>
        <w:rPr>
          <w:spacing w:val="1"/>
          <w:sz w:val="24"/>
          <w:szCs w:val="24"/>
        </w:rPr>
        <w:t>r</w:t>
      </w:r>
      <w:r>
        <w:rPr>
          <w:spacing w:val="-2"/>
          <w:sz w:val="24"/>
          <w:szCs w:val="24"/>
        </w:rPr>
        <w:t>s</w:t>
      </w:r>
      <w:r>
        <w:rPr>
          <w:sz w:val="24"/>
          <w:szCs w:val="24"/>
        </w:rPr>
        <w:t>e</w:t>
      </w:r>
      <w:r>
        <w:rPr>
          <w:spacing w:val="8"/>
          <w:sz w:val="24"/>
          <w:szCs w:val="24"/>
        </w:rPr>
        <w:t xml:space="preserve"> </w:t>
      </w:r>
      <w:r>
        <w:rPr>
          <w:sz w:val="24"/>
          <w:szCs w:val="24"/>
        </w:rPr>
        <w:t>p</w:t>
      </w:r>
      <w:r>
        <w:rPr>
          <w:spacing w:val="5"/>
          <w:sz w:val="24"/>
          <w:szCs w:val="24"/>
        </w:rPr>
        <w:t>o</w:t>
      </w:r>
      <w:r>
        <w:rPr>
          <w:spacing w:val="-2"/>
          <w:sz w:val="24"/>
          <w:szCs w:val="24"/>
        </w:rPr>
        <w:t>s</w:t>
      </w:r>
      <w:r>
        <w:rPr>
          <w:sz w:val="24"/>
          <w:szCs w:val="24"/>
        </w:rPr>
        <w:t>t</w:t>
      </w:r>
      <w:r>
        <w:rPr>
          <w:spacing w:val="10"/>
          <w:sz w:val="24"/>
          <w:szCs w:val="24"/>
        </w:rPr>
        <w:t xml:space="preserve"> </w:t>
      </w:r>
      <w:r>
        <w:rPr>
          <w:spacing w:val="5"/>
          <w:sz w:val="24"/>
          <w:szCs w:val="24"/>
        </w:rPr>
        <w:t>o</w:t>
      </w:r>
      <w:r>
        <w:rPr>
          <w:spacing w:val="1"/>
          <w:sz w:val="24"/>
          <w:szCs w:val="24"/>
        </w:rPr>
        <w:t>r</w:t>
      </w:r>
      <w:r>
        <w:rPr>
          <w:sz w:val="24"/>
          <w:szCs w:val="24"/>
        </w:rPr>
        <w:t>d</w:t>
      </w:r>
      <w:r>
        <w:rPr>
          <w:spacing w:val="-6"/>
          <w:sz w:val="24"/>
          <w:szCs w:val="24"/>
        </w:rPr>
        <w:t>e</w:t>
      </w:r>
      <w:r>
        <w:rPr>
          <w:sz w:val="24"/>
          <w:szCs w:val="24"/>
        </w:rPr>
        <w:t>r</w:t>
      </w:r>
      <w:r>
        <w:rPr>
          <w:spacing w:val="6"/>
          <w:sz w:val="24"/>
          <w:szCs w:val="24"/>
        </w:rPr>
        <w:t xml:space="preserve"> </w:t>
      </w:r>
      <w:r>
        <w:rPr>
          <w:spacing w:val="5"/>
          <w:sz w:val="24"/>
          <w:szCs w:val="24"/>
        </w:rPr>
        <w:t>t</w:t>
      </w:r>
      <w:r>
        <w:rPr>
          <w:spacing w:val="1"/>
          <w:sz w:val="24"/>
          <w:szCs w:val="24"/>
        </w:rPr>
        <w:t>r</w:t>
      </w:r>
      <w:r>
        <w:rPr>
          <w:spacing w:val="-1"/>
          <w:sz w:val="24"/>
          <w:szCs w:val="24"/>
        </w:rPr>
        <w:t>a</w:t>
      </w:r>
      <w:r>
        <w:rPr>
          <w:spacing w:val="-5"/>
          <w:sz w:val="24"/>
          <w:szCs w:val="24"/>
        </w:rPr>
        <w:t>v</w:t>
      </w:r>
      <w:r>
        <w:rPr>
          <w:spacing w:val="-1"/>
          <w:sz w:val="24"/>
          <w:szCs w:val="24"/>
        </w:rPr>
        <w:t>e</w:t>
      </w:r>
      <w:r>
        <w:rPr>
          <w:spacing w:val="1"/>
          <w:sz w:val="24"/>
          <w:szCs w:val="24"/>
        </w:rPr>
        <w:t>r</w:t>
      </w:r>
      <w:r>
        <w:rPr>
          <w:spacing w:val="-2"/>
          <w:sz w:val="24"/>
          <w:szCs w:val="24"/>
        </w:rPr>
        <w:t>s</w:t>
      </w:r>
      <w:r>
        <w:rPr>
          <w:spacing w:val="4"/>
          <w:sz w:val="24"/>
          <w:szCs w:val="24"/>
        </w:rPr>
        <w:t>a</w:t>
      </w:r>
      <w:r>
        <w:rPr>
          <w:sz w:val="24"/>
          <w:szCs w:val="24"/>
        </w:rPr>
        <w:t>l</w:t>
      </w:r>
      <w:r>
        <w:rPr>
          <w:spacing w:val="10"/>
          <w:sz w:val="24"/>
          <w:szCs w:val="24"/>
        </w:rPr>
        <w:t xml:space="preserve"> </w:t>
      </w:r>
      <w:r>
        <w:rPr>
          <w:spacing w:val="-9"/>
          <w:sz w:val="24"/>
          <w:szCs w:val="24"/>
        </w:rPr>
        <w:t>i</w:t>
      </w:r>
      <w:r>
        <w:rPr>
          <w:sz w:val="24"/>
          <w:szCs w:val="24"/>
        </w:rPr>
        <w:t>s</w:t>
      </w:r>
      <w:r>
        <w:rPr>
          <w:spacing w:val="7"/>
          <w:sz w:val="24"/>
          <w:szCs w:val="24"/>
        </w:rPr>
        <w:t xml:space="preserve"> </w:t>
      </w:r>
      <w:r>
        <w:rPr>
          <w:sz w:val="24"/>
          <w:szCs w:val="24"/>
        </w:rPr>
        <w:t>p</w:t>
      </w:r>
      <w:r>
        <w:rPr>
          <w:spacing w:val="-1"/>
          <w:sz w:val="24"/>
          <w:szCs w:val="24"/>
        </w:rPr>
        <w:t>e</w:t>
      </w:r>
      <w:r>
        <w:rPr>
          <w:spacing w:val="6"/>
          <w:sz w:val="24"/>
          <w:szCs w:val="24"/>
        </w:rPr>
        <w:t>r</w:t>
      </w:r>
      <w:r>
        <w:rPr>
          <w:spacing w:val="-8"/>
          <w:sz w:val="24"/>
          <w:szCs w:val="24"/>
        </w:rPr>
        <w:t>f</w:t>
      </w:r>
      <w:r>
        <w:rPr>
          <w:spacing w:val="5"/>
          <w:sz w:val="24"/>
          <w:szCs w:val="24"/>
        </w:rPr>
        <w:t>o</w:t>
      </w:r>
      <w:r>
        <w:rPr>
          <w:spacing w:val="6"/>
          <w:sz w:val="24"/>
          <w:szCs w:val="24"/>
        </w:rPr>
        <w:t>r</w:t>
      </w:r>
      <w:r>
        <w:rPr>
          <w:spacing w:val="-9"/>
          <w:sz w:val="24"/>
          <w:szCs w:val="24"/>
        </w:rPr>
        <w:t>m</w:t>
      </w:r>
      <w:r>
        <w:rPr>
          <w:spacing w:val="-1"/>
          <w:sz w:val="24"/>
          <w:szCs w:val="24"/>
        </w:rPr>
        <w:t>e</w:t>
      </w:r>
      <w:r>
        <w:rPr>
          <w:sz w:val="24"/>
          <w:szCs w:val="24"/>
        </w:rPr>
        <w:t>d</w:t>
      </w:r>
      <w:r>
        <w:rPr>
          <w:spacing w:val="9"/>
          <w:sz w:val="24"/>
          <w:szCs w:val="24"/>
        </w:rPr>
        <w:t xml:space="preserve"> </w:t>
      </w:r>
      <w:r>
        <w:rPr>
          <w:spacing w:val="6"/>
          <w:sz w:val="24"/>
          <w:szCs w:val="24"/>
        </w:rPr>
        <w:t>(</w:t>
      </w:r>
      <w:r>
        <w:rPr>
          <w:spacing w:val="-9"/>
          <w:sz w:val="24"/>
          <w:szCs w:val="24"/>
        </w:rPr>
        <w:t>i</w:t>
      </w:r>
      <w:r>
        <w:rPr>
          <w:spacing w:val="2"/>
          <w:sz w:val="24"/>
          <w:szCs w:val="24"/>
        </w:rPr>
        <w:t>.</w:t>
      </w:r>
      <w:r>
        <w:rPr>
          <w:spacing w:val="-1"/>
          <w:sz w:val="24"/>
          <w:szCs w:val="24"/>
        </w:rPr>
        <w:t>e</w:t>
      </w:r>
      <w:r>
        <w:rPr>
          <w:sz w:val="24"/>
          <w:szCs w:val="24"/>
        </w:rPr>
        <w:t>.</w:t>
      </w:r>
      <w:r>
        <w:rPr>
          <w:spacing w:val="12"/>
          <w:sz w:val="24"/>
          <w:szCs w:val="24"/>
        </w:rPr>
        <w:t xml:space="preserve"> </w:t>
      </w:r>
      <w:r>
        <w:rPr>
          <w:spacing w:val="-8"/>
          <w:sz w:val="24"/>
          <w:szCs w:val="24"/>
        </w:rPr>
        <w:t>f</w:t>
      </w:r>
      <w:r>
        <w:rPr>
          <w:spacing w:val="1"/>
          <w:sz w:val="24"/>
          <w:szCs w:val="24"/>
        </w:rPr>
        <w:t>r</w:t>
      </w:r>
      <w:r>
        <w:rPr>
          <w:spacing w:val="9"/>
          <w:sz w:val="24"/>
          <w:szCs w:val="24"/>
        </w:rPr>
        <w:t>o</w:t>
      </w:r>
      <w:r>
        <w:rPr>
          <w:sz w:val="24"/>
          <w:szCs w:val="24"/>
        </w:rPr>
        <w:t>m g</w:t>
      </w:r>
      <w:r>
        <w:rPr>
          <w:spacing w:val="1"/>
          <w:sz w:val="24"/>
          <w:szCs w:val="24"/>
        </w:rPr>
        <w:t>r</w:t>
      </w:r>
      <w:r>
        <w:rPr>
          <w:spacing w:val="-1"/>
          <w:sz w:val="24"/>
          <w:szCs w:val="24"/>
        </w:rPr>
        <w:t>ea</w:t>
      </w:r>
      <w:r>
        <w:rPr>
          <w:spacing w:val="5"/>
          <w:sz w:val="24"/>
          <w:szCs w:val="24"/>
        </w:rPr>
        <w:t>t</w:t>
      </w:r>
      <w:r>
        <w:rPr>
          <w:spacing w:val="-1"/>
          <w:sz w:val="24"/>
          <w:szCs w:val="24"/>
        </w:rPr>
        <w:t>e</w:t>
      </w:r>
      <w:r>
        <w:rPr>
          <w:sz w:val="24"/>
          <w:szCs w:val="24"/>
        </w:rPr>
        <w:t>r</w:t>
      </w:r>
      <w:r>
        <w:rPr>
          <w:spacing w:val="6"/>
          <w:sz w:val="24"/>
          <w:szCs w:val="24"/>
        </w:rPr>
        <w:t xml:space="preserve"> </w:t>
      </w:r>
      <w:r>
        <w:rPr>
          <w:sz w:val="24"/>
          <w:szCs w:val="24"/>
        </w:rPr>
        <w:t>to</w:t>
      </w:r>
      <w:r>
        <w:rPr>
          <w:spacing w:val="10"/>
          <w:sz w:val="24"/>
          <w:szCs w:val="24"/>
        </w:rPr>
        <w:t xml:space="preserve"> </w:t>
      </w:r>
      <w:r>
        <w:rPr>
          <w:spacing w:val="2"/>
          <w:sz w:val="24"/>
          <w:szCs w:val="24"/>
        </w:rPr>
        <w:t>s</w:t>
      </w:r>
      <w:r>
        <w:rPr>
          <w:spacing w:val="-9"/>
          <w:sz w:val="24"/>
          <w:szCs w:val="24"/>
        </w:rPr>
        <w:t>m</w:t>
      </w:r>
      <w:r>
        <w:rPr>
          <w:spacing w:val="4"/>
          <w:sz w:val="24"/>
          <w:szCs w:val="24"/>
        </w:rPr>
        <w:t>a</w:t>
      </w:r>
      <w:r>
        <w:rPr>
          <w:sz w:val="24"/>
          <w:szCs w:val="24"/>
        </w:rPr>
        <w:t>l</w:t>
      </w:r>
      <w:r>
        <w:rPr>
          <w:spacing w:val="-4"/>
          <w:sz w:val="24"/>
          <w:szCs w:val="24"/>
        </w:rPr>
        <w:t>l</w:t>
      </w:r>
      <w:r>
        <w:rPr>
          <w:spacing w:val="-1"/>
          <w:sz w:val="24"/>
          <w:szCs w:val="24"/>
        </w:rPr>
        <w:t>e</w:t>
      </w:r>
      <w:r>
        <w:rPr>
          <w:sz w:val="24"/>
          <w:szCs w:val="24"/>
        </w:rPr>
        <w:t xml:space="preserve">r </w:t>
      </w:r>
      <w:r>
        <w:rPr>
          <w:spacing w:val="-5"/>
          <w:sz w:val="24"/>
          <w:szCs w:val="24"/>
        </w:rPr>
        <w:t>n</w:t>
      </w:r>
      <w:r>
        <w:rPr>
          <w:spacing w:val="5"/>
          <w:sz w:val="24"/>
          <w:szCs w:val="24"/>
        </w:rPr>
        <w:t>o</w:t>
      </w:r>
      <w:r>
        <w:rPr>
          <w:sz w:val="24"/>
          <w:szCs w:val="24"/>
        </w:rPr>
        <w:t>de</w:t>
      </w:r>
      <w:r>
        <w:rPr>
          <w:spacing w:val="7"/>
          <w:sz w:val="24"/>
          <w:szCs w:val="24"/>
        </w:rPr>
        <w:t xml:space="preserve"> </w:t>
      </w:r>
      <w:r>
        <w:rPr>
          <w:spacing w:val="-5"/>
          <w:sz w:val="24"/>
          <w:szCs w:val="24"/>
        </w:rPr>
        <w:t>n</w:t>
      </w:r>
      <w:r>
        <w:rPr>
          <w:spacing w:val="5"/>
          <w:sz w:val="24"/>
          <w:szCs w:val="24"/>
        </w:rPr>
        <w:t>u</w:t>
      </w:r>
      <w:r>
        <w:rPr>
          <w:spacing w:val="-4"/>
          <w:sz w:val="24"/>
          <w:szCs w:val="24"/>
        </w:rPr>
        <w:t>m</w:t>
      </w:r>
      <w:r>
        <w:rPr>
          <w:sz w:val="24"/>
          <w:szCs w:val="24"/>
        </w:rPr>
        <w:t>b</w:t>
      </w:r>
      <w:r>
        <w:rPr>
          <w:spacing w:val="-1"/>
          <w:sz w:val="24"/>
          <w:szCs w:val="24"/>
        </w:rPr>
        <w:t>e</w:t>
      </w:r>
      <w:r>
        <w:rPr>
          <w:spacing w:val="1"/>
          <w:sz w:val="24"/>
          <w:szCs w:val="24"/>
        </w:rPr>
        <w:t>r)</w:t>
      </w:r>
      <w:r>
        <w:rPr>
          <w:sz w:val="24"/>
          <w:szCs w:val="24"/>
        </w:rPr>
        <w:t>.</w:t>
      </w:r>
      <w:r>
        <w:rPr>
          <w:spacing w:val="10"/>
          <w:sz w:val="24"/>
          <w:szCs w:val="24"/>
        </w:rPr>
        <w:t xml:space="preserve"> </w:t>
      </w:r>
      <w:r>
        <w:rPr>
          <w:sz w:val="24"/>
          <w:szCs w:val="24"/>
        </w:rPr>
        <w:t>A</w:t>
      </w:r>
      <w:r>
        <w:rPr>
          <w:spacing w:val="7"/>
          <w:sz w:val="24"/>
          <w:szCs w:val="24"/>
        </w:rPr>
        <w:t xml:space="preserve"> </w:t>
      </w:r>
      <w:r>
        <w:rPr>
          <w:spacing w:val="-2"/>
          <w:sz w:val="24"/>
          <w:szCs w:val="24"/>
        </w:rPr>
        <w:t>s</w:t>
      </w:r>
      <w:r>
        <w:rPr>
          <w:spacing w:val="-1"/>
          <w:sz w:val="24"/>
          <w:szCs w:val="24"/>
        </w:rPr>
        <w:t>e</w:t>
      </w:r>
      <w:r>
        <w:rPr>
          <w:sz w:val="24"/>
          <w:szCs w:val="24"/>
        </w:rPr>
        <w:t>t</w:t>
      </w:r>
      <w:r>
        <w:rPr>
          <w:spacing w:val="13"/>
          <w:sz w:val="24"/>
          <w:szCs w:val="24"/>
        </w:rPr>
        <w:t xml:space="preserve"> </w:t>
      </w:r>
      <w:r>
        <w:rPr>
          <w:spacing w:val="5"/>
          <w:sz w:val="24"/>
          <w:szCs w:val="24"/>
        </w:rPr>
        <w:t>o</w:t>
      </w:r>
      <w:r>
        <w:rPr>
          <w:sz w:val="24"/>
          <w:szCs w:val="24"/>
        </w:rPr>
        <w:t xml:space="preserve">f </w:t>
      </w:r>
      <w:r>
        <w:rPr>
          <w:spacing w:val="5"/>
          <w:sz w:val="24"/>
          <w:szCs w:val="24"/>
        </w:rPr>
        <w:t>u</w:t>
      </w:r>
      <w:r>
        <w:rPr>
          <w:spacing w:val="-5"/>
          <w:sz w:val="24"/>
          <w:szCs w:val="24"/>
        </w:rPr>
        <w:t>n</w:t>
      </w:r>
      <w:r>
        <w:rPr>
          <w:spacing w:val="1"/>
          <w:sz w:val="24"/>
          <w:szCs w:val="24"/>
        </w:rPr>
        <w:t>r</w:t>
      </w:r>
      <w:r>
        <w:rPr>
          <w:spacing w:val="-1"/>
          <w:sz w:val="24"/>
          <w:szCs w:val="24"/>
        </w:rPr>
        <w:t>e</w:t>
      </w:r>
      <w:r>
        <w:rPr>
          <w:spacing w:val="-2"/>
          <w:sz w:val="24"/>
          <w:szCs w:val="24"/>
        </w:rPr>
        <w:t>s</w:t>
      </w:r>
      <w:r>
        <w:rPr>
          <w:spacing w:val="9"/>
          <w:sz w:val="24"/>
          <w:szCs w:val="24"/>
        </w:rPr>
        <w:t>o</w:t>
      </w:r>
      <w:r>
        <w:rPr>
          <w:spacing w:val="-4"/>
          <w:sz w:val="24"/>
          <w:szCs w:val="24"/>
        </w:rPr>
        <w:t>l</w:t>
      </w:r>
      <w:r>
        <w:rPr>
          <w:spacing w:val="-5"/>
          <w:sz w:val="24"/>
          <w:szCs w:val="24"/>
        </w:rPr>
        <w:t>v</w:t>
      </w:r>
      <w:r>
        <w:rPr>
          <w:spacing w:val="-1"/>
          <w:sz w:val="24"/>
          <w:szCs w:val="24"/>
        </w:rPr>
        <w:t>e</w:t>
      </w:r>
      <w:r>
        <w:rPr>
          <w:sz w:val="24"/>
          <w:szCs w:val="24"/>
        </w:rPr>
        <w:t>d</w:t>
      </w:r>
      <w:r>
        <w:rPr>
          <w:spacing w:val="8"/>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9"/>
          <w:sz w:val="24"/>
          <w:szCs w:val="24"/>
        </w:rPr>
        <w:t>o</w:t>
      </w:r>
      <w:r>
        <w:rPr>
          <w:spacing w:val="-5"/>
          <w:sz w:val="24"/>
          <w:szCs w:val="24"/>
        </w:rPr>
        <w:t>n</w:t>
      </w:r>
      <w:r>
        <w:rPr>
          <w:spacing w:val="4"/>
          <w:sz w:val="24"/>
          <w:szCs w:val="24"/>
        </w:rPr>
        <w:t>a</w:t>
      </w:r>
      <w:r>
        <w:rPr>
          <w:sz w:val="24"/>
          <w:szCs w:val="24"/>
        </w:rPr>
        <w:t>l</w:t>
      </w:r>
      <w:r>
        <w:rPr>
          <w:spacing w:val="8"/>
          <w:sz w:val="24"/>
          <w:szCs w:val="24"/>
        </w:rPr>
        <w:t xml:space="preserve"> </w:t>
      </w:r>
      <w:r>
        <w:rPr>
          <w:spacing w:val="-8"/>
          <w:sz w:val="24"/>
          <w:szCs w:val="24"/>
        </w:rPr>
        <w:t>f</w:t>
      </w:r>
      <w:r>
        <w:rPr>
          <w:spacing w:val="9"/>
          <w:sz w:val="24"/>
          <w:szCs w:val="24"/>
        </w:rPr>
        <w:t>o</w:t>
      </w:r>
      <w:r>
        <w:rPr>
          <w:sz w:val="24"/>
          <w:szCs w:val="24"/>
        </w:rPr>
        <w:t>l</w:t>
      </w:r>
      <w:r>
        <w:rPr>
          <w:spacing w:val="-9"/>
          <w:sz w:val="24"/>
          <w:szCs w:val="24"/>
        </w:rPr>
        <w:t>l</w:t>
      </w:r>
      <w:r>
        <w:rPr>
          <w:spacing w:val="5"/>
          <w:sz w:val="24"/>
          <w:szCs w:val="24"/>
        </w:rPr>
        <w:t>o</w:t>
      </w:r>
      <w:r>
        <w:rPr>
          <w:sz w:val="24"/>
          <w:szCs w:val="24"/>
        </w:rPr>
        <w:t>w</w:t>
      </w:r>
      <w:r>
        <w:rPr>
          <w:spacing w:val="12"/>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s</w:t>
      </w:r>
      <w:r>
        <w:rPr>
          <w:spacing w:val="10"/>
          <w:sz w:val="24"/>
          <w:szCs w:val="24"/>
        </w:rPr>
        <w:t xml:space="preserve"> </w:t>
      </w:r>
      <w:r>
        <w:rPr>
          <w:spacing w:val="-4"/>
          <w:sz w:val="24"/>
          <w:szCs w:val="24"/>
        </w:rPr>
        <w:t>i</w:t>
      </w:r>
      <w:r>
        <w:rPr>
          <w:sz w:val="24"/>
          <w:szCs w:val="24"/>
        </w:rPr>
        <w:t>s</w:t>
      </w:r>
      <w:r>
        <w:rPr>
          <w:spacing w:val="5"/>
          <w:sz w:val="24"/>
          <w:szCs w:val="24"/>
        </w:rPr>
        <w:t xml:space="preserve"> </w:t>
      </w:r>
      <w:r>
        <w:rPr>
          <w:sz w:val="24"/>
          <w:szCs w:val="24"/>
        </w:rPr>
        <w:t>k</w:t>
      </w:r>
      <w:r>
        <w:rPr>
          <w:spacing w:val="-1"/>
          <w:sz w:val="24"/>
          <w:szCs w:val="24"/>
        </w:rPr>
        <w:t>e</w:t>
      </w:r>
      <w:r>
        <w:rPr>
          <w:sz w:val="24"/>
          <w:szCs w:val="24"/>
        </w:rPr>
        <w:t>pt</w:t>
      </w:r>
      <w:r>
        <w:rPr>
          <w:spacing w:val="13"/>
          <w:sz w:val="24"/>
          <w:szCs w:val="24"/>
        </w:rPr>
        <w:t xml:space="preserve"> </w:t>
      </w:r>
      <w:r>
        <w:rPr>
          <w:spacing w:val="5"/>
          <w:sz w:val="24"/>
          <w:szCs w:val="24"/>
        </w:rPr>
        <w:t>t</w:t>
      </w:r>
      <w:r>
        <w:rPr>
          <w:spacing w:val="-5"/>
          <w:sz w:val="24"/>
          <w:szCs w:val="24"/>
        </w:rPr>
        <w:t>h</w:t>
      </w:r>
      <w:r>
        <w:rPr>
          <w:spacing w:val="1"/>
          <w:sz w:val="24"/>
          <w:szCs w:val="24"/>
        </w:rPr>
        <w:t>r</w:t>
      </w:r>
      <w:r>
        <w:rPr>
          <w:spacing w:val="5"/>
          <w:sz w:val="24"/>
          <w:szCs w:val="24"/>
        </w:rPr>
        <w:t>o</w:t>
      </w:r>
      <w:r>
        <w:rPr>
          <w:sz w:val="24"/>
          <w:szCs w:val="24"/>
        </w:rPr>
        <w:t>ug</w:t>
      </w:r>
      <w:r>
        <w:rPr>
          <w:spacing w:val="-5"/>
          <w:sz w:val="24"/>
          <w:szCs w:val="24"/>
        </w:rPr>
        <w:t>h</w:t>
      </w:r>
      <w:r>
        <w:rPr>
          <w:spacing w:val="5"/>
          <w:sz w:val="24"/>
          <w:szCs w:val="24"/>
        </w:rPr>
        <w:t>o</w:t>
      </w:r>
      <w:r>
        <w:rPr>
          <w:spacing w:val="-5"/>
          <w:sz w:val="24"/>
          <w:szCs w:val="24"/>
        </w:rPr>
        <w:t>u</w:t>
      </w:r>
      <w:r>
        <w:rPr>
          <w:sz w:val="24"/>
          <w:szCs w:val="24"/>
        </w:rPr>
        <w:t>t</w:t>
      </w:r>
      <w:r>
        <w:rPr>
          <w:spacing w:val="8"/>
          <w:sz w:val="24"/>
          <w:szCs w:val="24"/>
        </w:rPr>
        <w:t xml:space="preserve"> </w:t>
      </w:r>
      <w:r>
        <w:rPr>
          <w:spacing w:val="5"/>
          <w:sz w:val="24"/>
          <w:szCs w:val="24"/>
        </w:rPr>
        <w:t>t</w:t>
      </w:r>
      <w:r>
        <w:rPr>
          <w:spacing w:val="-5"/>
          <w:sz w:val="24"/>
          <w:szCs w:val="24"/>
        </w:rPr>
        <w:t>h</w:t>
      </w:r>
      <w:r>
        <w:rPr>
          <w:sz w:val="24"/>
          <w:szCs w:val="24"/>
        </w:rPr>
        <w:t>e</w:t>
      </w:r>
      <w:r>
        <w:rPr>
          <w:spacing w:val="7"/>
          <w:sz w:val="24"/>
          <w:szCs w:val="24"/>
        </w:rPr>
        <w:t xml:space="preserve"> </w:t>
      </w:r>
      <w:r>
        <w:rPr>
          <w:sz w:val="24"/>
          <w:szCs w:val="24"/>
        </w:rPr>
        <w:t>p</w:t>
      </w:r>
      <w:r>
        <w:rPr>
          <w:spacing w:val="-3"/>
          <w:sz w:val="24"/>
          <w:szCs w:val="24"/>
        </w:rPr>
        <w:t>r</w:t>
      </w:r>
      <w:r>
        <w:rPr>
          <w:spacing w:val="5"/>
          <w:sz w:val="24"/>
          <w:szCs w:val="24"/>
        </w:rPr>
        <w:t>o</w:t>
      </w:r>
      <w:r>
        <w:rPr>
          <w:spacing w:val="-1"/>
          <w:sz w:val="24"/>
          <w:szCs w:val="24"/>
        </w:rPr>
        <w:t>ce</w:t>
      </w:r>
      <w:r>
        <w:rPr>
          <w:spacing w:val="-2"/>
          <w:sz w:val="24"/>
          <w:szCs w:val="24"/>
        </w:rPr>
        <w:t>ss</w:t>
      </w:r>
      <w:r>
        <w:rPr>
          <w:sz w:val="24"/>
          <w:szCs w:val="24"/>
        </w:rPr>
        <w:t xml:space="preserve">. </w:t>
      </w:r>
      <w:r>
        <w:rPr>
          <w:spacing w:val="2"/>
          <w:sz w:val="24"/>
          <w:szCs w:val="24"/>
        </w:rPr>
        <w:t>T</w:t>
      </w:r>
      <w:r>
        <w:rPr>
          <w:sz w:val="24"/>
          <w:szCs w:val="24"/>
        </w:rPr>
        <w:t>h</w:t>
      </w:r>
      <w:r>
        <w:rPr>
          <w:spacing w:val="-4"/>
          <w:sz w:val="24"/>
          <w:szCs w:val="24"/>
        </w:rPr>
        <w:t>i</w:t>
      </w:r>
      <w:r>
        <w:rPr>
          <w:sz w:val="24"/>
          <w:szCs w:val="24"/>
        </w:rPr>
        <w:t>s</w:t>
      </w:r>
      <w:r>
        <w:rPr>
          <w:spacing w:val="5"/>
          <w:sz w:val="24"/>
          <w:szCs w:val="24"/>
        </w:rPr>
        <w:t xml:space="preserve"> </w:t>
      </w:r>
      <w:r>
        <w:rPr>
          <w:spacing w:val="-2"/>
          <w:sz w:val="24"/>
          <w:szCs w:val="24"/>
        </w:rPr>
        <w:t>s</w:t>
      </w:r>
      <w:r>
        <w:rPr>
          <w:spacing w:val="-1"/>
          <w:sz w:val="24"/>
          <w:szCs w:val="24"/>
        </w:rPr>
        <w:t>e</w:t>
      </w:r>
      <w:r>
        <w:rPr>
          <w:sz w:val="24"/>
          <w:szCs w:val="24"/>
        </w:rPr>
        <w:t>t</w:t>
      </w:r>
      <w:r>
        <w:rPr>
          <w:spacing w:val="7"/>
          <w:sz w:val="24"/>
          <w:szCs w:val="24"/>
        </w:rPr>
        <w:t xml:space="preserve"> </w:t>
      </w:r>
      <w:r>
        <w:rPr>
          <w:spacing w:val="-5"/>
          <w:sz w:val="24"/>
          <w:szCs w:val="24"/>
        </w:rPr>
        <w:t>h</w:t>
      </w:r>
      <w:r>
        <w:rPr>
          <w:spacing w:val="9"/>
          <w:sz w:val="24"/>
          <w:szCs w:val="24"/>
        </w:rPr>
        <w:t>o</w:t>
      </w:r>
      <w:r>
        <w:rPr>
          <w:spacing w:val="-9"/>
          <w:sz w:val="24"/>
          <w:szCs w:val="24"/>
        </w:rPr>
        <w:t>l</w:t>
      </w:r>
      <w:r>
        <w:rPr>
          <w:sz w:val="24"/>
          <w:szCs w:val="24"/>
        </w:rPr>
        <w:t xml:space="preserve">ds </w:t>
      </w:r>
      <w:r>
        <w:rPr>
          <w:spacing w:val="4"/>
          <w:sz w:val="24"/>
          <w:szCs w:val="24"/>
        </w:rPr>
        <w:t>a</w:t>
      </w:r>
      <w:r>
        <w:rPr>
          <w:sz w:val="24"/>
          <w:szCs w:val="24"/>
        </w:rPr>
        <w:t>ll</w:t>
      </w:r>
      <w:r>
        <w:rPr>
          <w:spacing w:val="-2"/>
          <w:sz w:val="24"/>
          <w:szCs w:val="24"/>
        </w:rPr>
        <w:t xml:space="preserve"> </w:t>
      </w:r>
      <w:r>
        <w:rPr>
          <w:spacing w:val="2"/>
          <w:sz w:val="24"/>
          <w:szCs w:val="24"/>
        </w:rPr>
        <w:t>2-</w:t>
      </w:r>
      <w:r>
        <w:rPr>
          <w:sz w:val="24"/>
          <w:szCs w:val="24"/>
        </w:rPr>
        <w:t>w</w:t>
      </w:r>
      <w:r>
        <w:rPr>
          <w:spacing w:val="3"/>
          <w:sz w:val="24"/>
          <w:szCs w:val="24"/>
        </w:rPr>
        <w:t>a</w:t>
      </w:r>
      <w:r>
        <w:rPr>
          <w:sz w:val="24"/>
          <w:szCs w:val="24"/>
        </w:rPr>
        <w:t>y</w:t>
      </w:r>
      <w:r>
        <w:rPr>
          <w:spacing w:val="2"/>
          <w:sz w:val="24"/>
          <w:szCs w:val="24"/>
        </w:rPr>
        <w:t xml:space="preserve"> </w:t>
      </w:r>
      <w:r>
        <w:rPr>
          <w:sz w:val="24"/>
          <w:szCs w:val="24"/>
        </w:rPr>
        <w:t>h</w:t>
      </w:r>
      <w:r>
        <w:rPr>
          <w:spacing w:val="-1"/>
          <w:sz w:val="24"/>
          <w:szCs w:val="24"/>
        </w:rPr>
        <w:t>ea</w:t>
      </w:r>
      <w:r>
        <w:rPr>
          <w:sz w:val="24"/>
          <w:szCs w:val="24"/>
        </w:rPr>
        <w:t>d</w:t>
      </w:r>
      <w:r>
        <w:rPr>
          <w:spacing w:val="-1"/>
          <w:sz w:val="24"/>
          <w:szCs w:val="24"/>
        </w:rPr>
        <w:t>e</w:t>
      </w:r>
      <w:r>
        <w:rPr>
          <w:sz w:val="24"/>
          <w:szCs w:val="24"/>
        </w:rPr>
        <w:t>r</w:t>
      </w:r>
      <w:r>
        <w:rPr>
          <w:spacing w:val="8"/>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s</w:t>
      </w:r>
      <w:r>
        <w:rPr>
          <w:spacing w:val="5"/>
          <w:sz w:val="24"/>
          <w:szCs w:val="24"/>
        </w:rPr>
        <w:t xml:space="preserve"> </w:t>
      </w:r>
      <w:r>
        <w:rPr>
          <w:spacing w:val="-8"/>
          <w:sz w:val="24"/>
          <w:szCs w:val="24"/>
        </w:rPr>
        <w:t>f</w:t>
      </w:r>
      <w:r>
        <w:rPr>
          <w:spacing w:val="5"/>
          <w:sz w:val="24"/>
          <w:szCs w:val="24"/>
        </w:rPr>
        <w:t>o</w:t>
      </w:r>
      <w:r>
        <w:rPr>
          <w:sz w:val="24"/>
          <w:szCs w:val="24"/>
        </w:rPr>
        <w:t>r</w:t>
      </w:r>
      <w:r>
        <w:rPr>
          <w:spacing w:val="4"/>
          <w:sz w:val="24"/>
          <w:szCs w:val="24"/>
        </w:rPr>
        <w:t xml:space="preserve"> </w:t>
      </w:r>
      <w:r>
        <w:rPr>
          <w:sz w:val="24"/>
          <w:szCs w:val="24"/>
        </w:rPr>
        <w:t>wh</w:t>
      </w:r>
      <w:r>
        <w:rPr>
          <w:spacing w:val="-5"/>
          <w:sz w:val="24"/>
          <w:szCs w:val="24"/>
        </w:rPr>
        <w:t>i</w:t>
      </w:r>
      <w:r>
        <w:rPr>
          <w:spacing w:val="4"/>
          <w:sz w:val="24"/>
          <w:szCs w:val="24"/>
        </w:rPr>
        <w:t>c</w:t>
      </w:r>
      <w:r>
        <w:rPr>
          <w:sz w:val="24"/>
          <w:szCs w:val="24"/>
        </w:rPr>
        <w:t>h</w:t>
      </w:r>
      <w:r>
        <w:rPr>
          <w:spacing w:val="2"/>
          <w:sz w:val="24"/>
          <w:szCs w:val="24"/>
        </w:rPr>
        <w:t xml:space="preserve"> </w:t>
      </w:r>
      <w:r>
        <w:rPr>
          <w:sz w:val="24"/>
          <w:szCs w:val="24"/>
        </w:rPr>
        <w:t>a</w:t>
      </w:r>
      <w:r>
        <w:rPr>
          <w:spacing w:val="6"/>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9"/>
          <w:sz w:val="24"/>
          <w:szCs w:val="24"/>
        </w:rPr>
        <w:t>o</w:t>
      </w:r>
      <w:r>
        <w:rPr>
          <w:sz w:val="24"/>
          <w:szCs w:val="24"/>
        </w:rPr>
        <w:t>w</w:t>
      </w:r>
      <w:r>
        <w:rPr>
          <w:spacing w:val="6"/>
          <w:sz w:val="24"/>
          <w:szCs w:val="24"/>
        </w:rPr>
        <w:t xml:space="preserve"> </w:t>
      </w:r>
      <w:r>
        <w:rPr>
          <w:spacing w:val="-5"/>
          <w:sz w:val="24"/>
          <w:szCs w:val="24"/>
        </w:rPr>
        <w:t>h</w:t>
      </w:r>
      <w:r>
        <w:rPr>
          <w:spacing w:val="-1"/>
          <w:sz w:val="24"/>
          <w:szCs w:val="24"/>
        </w:rPr>
        <w:t>a</w:t>
      </w:r>
      <w:r>
        <w:rPr>
          <w:sz w:val="24"/>
          <w:szCs w:val="24"/>
        </w:rPr>
        <w:t>s</w:t>
      </w:r>
      <w:r>
        <w:rPr>
          <w:spacing w:val="9"/>
          <w:sz w:val="24"/>
          <w:szCs w:val="24"/>
        </w:rPr>
        <w:t xml:space="preserve"> </w:t>
      </w:r>
      <w:r>
        <w:rPr>
          <w:spacing w:val="-5"/>
          <w:sz w:val="24"/>
          <w:szCs w:val="24"/>
        </w:rPr>
        <w:t>n</w:t>
      </w:r>
      <w:r>
        <w:rPr>
          <w:sz w:val="24"/>
          <w:szCs w:val="24"/>
        </w:rPr>
        <w:t>ot</w:t>
      </w:r>
      <w:r>
        <w:rPr>
          <w:spacing w:val="7"/>
          <w:sz w:val="24"/>
          <w:szCs w:val="24"/>
        </w:rPr>
        <w:t xml:space="preserve"> </w:t>
      </w:r>
      <w:r>
        <w:rPr>
          <w:spacing w:val="-5"/>
          <w:sz w:val="24"/>
          <w:szCs w:val="24"/>
        </w:rPr>
        <w:t>b</w:t>
      </w:r>
      <w:r>
        <w:rPr>
          <w:spacing w:val="-1"/>
          <w:sz w:val="24"/>
          <w:szCs w:val="24"/>
        </w:rPr>
        <w:t>e</w:t>
      </w:r>
      <w:r>
        <w:rPr>
          <w:spacing w:val="4"/>
          <w:sz w:val="24"/>
          <w:szCs w:val="24"/>
        </w:rPr>
        <w:t>e</w:t>
      </w:r>
      <w:r>
        <w:rPr>
          <w:sz w:val="24"/>
          <w:szCs w:val="24"/>
        </w:rPr>
        <w:t>n</w:t>
      </w:r>
      <w:r>
        <w:rPr>
          <w:spacing w:val="9"/>
          <w:sz w:val="24"/>
          <w:szCs w:val="24"/>
        </w:rPr>
        <w:t xml:space="preserve"> </w:t>
      </w:r>
      <w:r>
        <w:rPr>
          <w:spacing w:val="-8"/>
          <w:sz w:val="24"/>
          <w:szCs w:val="24"/>
        </w:rPr>
        <w:t>f</w:t>
      </w:r>
      <w:r>
        <w:rPr>
          <w:spacing w:val="5"/>
          <w:sz w:val="24"/>
          <w:szCs w:val="24"/>
        </w:rPr>
        <w:t>ou</w:t>
      </w:r>
      <w:r>
        <w:rPr>
          <w:spacing w:val="-5"/>
          <w:sz w:val="24"/>
          <w:szCs w:val="24"/>
        </w:rPr>
        <w:t>n</w:t>
      </w:r>
      <w:r>
        <w:rPr>
          <w:sz w:val="24"/>
          <w:szCs w:val="24"/>
        </w:rPr>
        <w:t>d.</w:t>
      </w:r>
      <w:r>
        <w:rPr>
          <w:spacing w:val="4"/>
          <w:sz w:val="24"/>
          <w:szCs w:val="24"/>
        </w:rPr>
        <w:t xml:space="preserve"> </w:t>
      </w:r>
      <w:r>
        <w:rPr>
          <w:spacing w:val="-4"/>
          <w:sz w:val="24"/>
          <w:szCs w:val="24"/>
        </w:rPr>
        <w:t>F</w:t>
      </w:r>
      <w:r>
        <w:rPr>
          <w:spacing w:val="5"/>
          <w:sz w:val="24"/>
          <w:szCs w:val="24"/>
        </w:rPr>
        <w:t>o</w:t>
      </w:r>
      <w:r>
        <w:rPr>
          <w:sz w:val="24"/>
          <w:szCs w:val="24"/>
        </w:rPr>
        <w:t>r</w:t>
      </w:r>
      <w:r>
        <w:rPr>
          <w:spacing w:val="4"/>
          <w:sz w:val="24"/>
          <w:szCs w:val="24"/>
        </w:rPr>
        <w:t xml:space="preserve"> </w:t>
      </w:r>
      <w:r>
        <w:rPr>
          <w:spacing w:val="-1"/>
          <w:sz w:val="24"/>
          <w:szCs w:val="24"/>
        </w:rPr>
        <w:t>ea</w:t>
      </w:r>
      <w:r>
        <w:rPr>
          <w:spacing w:val="4"/>
          <w:sz w:val="24"/>
          <w:szCs w:val="24"/>
        </w:rPr>
        <w:t>c</w:t>
      </w:r>
      <w:r>
        <w:rPr>
          <w:sz w:val="24"/>
          <w:szCs w:val="24"/>
        </w:rPr>
        <w:t>h</w:t>
      </w:r>
      <w:r>
        <w:rPr>
          <w:spacing w:val="-3"/>
          <w:sz w:val="24"/>
          <w:szCs w:val="24"/>
        </w:rPr>
        <w:t xml:space="preserve"> </w:t>
      </w:r>
      <w:r>
        <w:rPr>
          <w:spacing w:val="3"/>
          <w:sz w:val="24"/>
          <w:szCs w:val="24"/>
        </w:rPr>
        <w:t>2</w:t>
      </w:r>
      <w:r>
        <w:rPr>
          <w:spacing w:val="2"/>
          <w:sz w:val="24"/>
          <w:szCs w:val="24"/>
        </w:rPr>
        <w:t>-</w:t>
      </w:r>
      <w:r>
        <w:rPr>
          <w:sz w:val="24"/>
          <w:szCs w:val="24"/>
        </w:rPr>
        <w:t>w</w:t>
      </w:r>
      <w:r>
        <w:rPr>
          <w:spacing w:val="8"/>
          <w:sz w:val="24"/>
          <w:szCs w:val="24"/>
        </w:rPr>
        <w:t>a</w:t>
      </w:r>
      <w:r>
        <w:rPr>
          <w:sz w:val="24"/>
          <w:szCs w:val="24"/>
        </w:rPr>
        <w:t xml:space="preserve">y </w:t>
      </w:r>
      <w:r>
        <w:rPr>
          <w:spacing w:val="-5"/>
          <w:sz w:val="24"/>
          <w:szCs w:val="24"/>
        </w:rPr>
        <w:t>n</w:t>
      </w:r>
      <w:r>
        <w:rPr>
          <w:spacing w:val="5"/>
          <w:sz w:val="24"/>
          <w:szCs w:val="24"/>
        </w:rPr>
        <w:t>o</w:t>
      </w:r>
      <w:r>
        <w:rPr>
          <w:sz w:val="24"/>
          <w:szCs w:val="24"/>
        </w:rPr>
        <w:t>de</w:t>
      </w:r>
      <w:r>
        <w:rPr>
          <w:spacing w:val="6"/>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12"/>
          <w:sz w:val="24"/>
          <w:szCs w:val="24"/>
        </w:rPr>
        <w:t xml:space="preserve"> </w:t>
      </w:r>
      <w:r>
        <w:rPr>
          <w:spacing w:val="-9"/>
          <w:sz w:val="24"/>
          <w:szCs w:val="24"/>
        </w:rPr>
        <w:t>i</w:t>
      </w:r>
      <w:r>
        <w:rPr>
          <w:sz w:val="24"/>
          <w:szCs w:val="24"/>
        </w:rPr>
        <w:t>s</w:t>
      </w:r>
      <w:r>
        <w:rPr>
          <w:spacing w:val="10"/>
          <w:sz w:val="24"/>
          <w:szCs w:val="24"/>
        </w:rPr>
        <w:t xml:space="preserve"> </w:t>
      </w:r>
      <w:r>
        <w:rPr>
          <w:spacing w:val="-5"/>
          <w:sz w:val="24"/>
          <w:szCs w:val="24"/>
        </w:rPr>
        <w:t>n</w:t>
      </w:r>
      <w:r>
        <w:rPr>
          <w:sz w:val="24"/>
          <w:szCs w:val="24"/>
        </w:rPr>
        <w:t>ot</w:t>
      </w:r>
      <w:r>
        <w:rPr>
          <w:spacing w:val="12"/>
          <w:sz w:val="24"/>
          <w:szCs w:val="24"/>
        </w:rPr>
        <w:t xml:space="preserve"> </w:t>
      </w:r>
      <w:r>
        <w:rPr>
          <w:sz w:val="24"/>
          <w:szCs w:val="24"/>
        </w:rPr>
        <w:t>p</w:t>
      </w:r>
      <w:r>
        <w:rPr>
          <w:spacing w:val="-1"/>
          <w:sz w:val="24"/>
          <w:szCs w:val="24"/>
        </w:rPr>
        <w:t>a</w:t>
      </w:r>
      <w:r>
        <w:rPr>
          <w:spacing w:val="-3"/>
          <w:sz w:val="24"/>
          <w:szCs w:val="24"/>
        </w:rPr>
        <w:t>r</w:t>
      </w:r>
      <w:r>
        <w:rPr>
          <w:sz w:val="24"/>
          <w:szCs w:val="24"/>
        </w:rPr>
        <w:t>t</w:t>
      </w:r>
      <w:r>
        <w:rPr>
          <w:spacing w:val="7"/>
          <w:sz w:val="24"/>
          <w:szCs w:val="24"/>
        </w:rPr>
        <w:t xml:space="preserve"> </w:t>
      </w:r>
      <w:r>
        <w:rPr>
          <w:spacing w:val="5"/>
          <w:sz w:val="24"/>
          <w:szCs w:val="24"/>
        </w:rPr>
        <w:t>o</w:t>
      </w:r>
      <w:r>
        <w:rPr>
          <w:sz w:val="24"/>
          <w:szCs w:val="24"/>
        </w:rPr>
        <w:t>f</w:t>
      </w:r>
      <w:r>
        <w:rPr>
          <w:spacing w:val="-1"/>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5"/>
          <w:sz w:val="24"/>
          <w:szCs w:val="24"/>
        </w:rPr>
        <w:t>h</w:t>
      </w:r>
      <w:r>
        <w:rPr>
          <w:spacing w:val="-1"/>
          <w:sz w:val="24"/>
          <w:szCs w:val="24"/>
        </w:rPr>
        <w:t>ea</w:t>
      </w:r>
      <w:r>
        <w:rPr>
          <w:sz w:val="24"/>
          <w:szCs w:val="24"/>
        </w:rPr>
        <w:t>d</w:t>
      </w:r>
      <w:r>
        <w:rPr>
          <w:spacing w:val="-1"/>
          <w:sz w:val="24"/>
          <w:szCs w:val="24"/>
        </w:rPr>
        <w:t>e</w:t>
      </w:r>
      <w:r>
        <w:rPr>
          <w:sz w:val="24"/>
          <w:szCs w:val="24"/>
        </w:rPr>
        <w:t>r</w:t>
      </w:r>
      <w:r>
        <w:rPr>
          <w:spacing w:val="8"/>
          <w:sz w:val="24"/>
          <w:szCs w:val="24"/>
        </w:rPr>
        <w:t xml:space="preserve"> </w:t>
      </w:r>
      <w:r>
        <w:rPr>
          <w:spacing w:val="5"/>
          <w:sz w:val="24"/>
          <w:szCs w:val="24"/>
        </w:rPr>
        <w:t>o</w:t>
      </w:r>
      <w:r>
        <w:rPr>
          <w:sz w:val="24"/>
          <w:szCs w:val="24"/>
        </w:rPr>
        <w:t>r</w:t>
      </w:r>
      <w:r>
        <w:rPr>
          <w:spacing w:val="8"/>
          <w:sz w:val="24"/>
          <w:szCs w:val="24"/>
        </w:rPr>
        <w:t xml:space="preserve"> </w:t>
      </w:r>
      <w:r>
        <w:rPr>
          <w:spacing w:val="-9"/>
          <w:sz w:val="24"/>
          <w:szCs w:val="24"/>
        </w:rPr>
        <w:t>l</w:t>
      </w:r>
      <w:r>
        <w:rPr>
          <w:spacing w:val="-1"/>
          <w:sz w:val="24"/>
          <w:szCs w:val="24"/>
        </w:rPr>
        <w:t>a</w:t>
      </w:r>
      <w:r>
        <w:rPr>
          <w:spacing w:val="5"/>
          <w:sz w:val="24"/>
          <w:szCs w:val="24"/>
        </w:rPr>
        <w:t>t</w:t>
      </w:r>
      <w:r>
        <w:rPr>
          <w:spacing w:val="-1"/>
          <w:sz w:val="24"/>
          <w:szCs w:val="24"/>
        </w:rPr>
        <w:t>c</w:t>
      </w:r>
      <w:r>
        <w:rPr>
          <w:sz w:val="24"/>
          <w:szCs w:val="24"/>
        </w:rPr>
        <w:t>h</w:t>
      </w:r>
      <w:r>
        <w:rPr>
          <w:spacing w:val="-4"/>
          <w:sz w:val="24"/>
          <w:szCs w:val="24"/>
        </w:rPr>
        <w:t>i</w:t>
      </w:r>
      <w:r>
        <w:rPr>
          <w:sz w:val="24"/>
          <w:szCs w:val="24"/>
        </w:rPr>
        <w:t>ng</w:t>
      </w:r>
      <w:r>
        <w:rPr>
          <w:spacing w:val="12"/>
          <w:sz w:val="24"/>
          <w:szCs w:val="24"/>
        </w:rPr>
        <w:t xml:space="preserve"> </w:t>
      </w:r>
      <w:r>
        <w:rPr>
          <w:spacing w:val="-5"/>
          <w:sz w:val="24"/>
          <w:szCs w:val="24"/>
        </w:rPr>
        <w:t>n</w:t>
      </w:r>
      <w:r>
        <w:rPr>
          <w:spacing w:val="5"/>
          <w:sz w:val="24"/>
          <w:szCs w:val="24"/>
        </w:rPr>
        <w:t>o</w:t>
      </w:r>
      <w:r>
        <w:rPr>
          <w:sz w:val="24"/>
          <w:szCs w:val="24"/>
        </w:rPr>
        <w:t>de</w:t>
      </w:r>
      <w:r>
        <w:rPr>
          <w:spacing w:val="6"/>
          <w:sz w:val="24"/>
          <w:szCs w:val="24"/>
        </w:rPr>
        <w:t xml:space="preserve"> </w:t>
      </w:r>
      <w:r>
        <w:rPr>
          <w:spacing w:val="5"/>
          <w:sz w:val="24"/>
          <w:szCs w:val="24"/>
        </w:rPr>
        <w:t>o</w:t>
      </w:r>
      <w:r>
        <w:rPr>
          <w:sz w:val="24"/>
          <w:szCs w:val="24"/>
        </w:rPr>
        <w:t>f</w:t>
      </w:r>
      <w:r>
        <w:rPr>
          <w:spacing w:val="-1"/>
          <w:sz w:val="24"/>
          <w:szCs w:val="24"/>
        </w:rPr>
        <w:t xml:space="preserve"> </w:t>
      </w:r>
      <w:r>
        <w:rPr>
          <w:sz w:val="24"/>
          <w:szCs w:val="24"/>
        </w:rPr>
        <w:t>a</w:t>
      </w:r>
      <w:r>
        <w:rPr>
          <w:spacing w:val="11"/>
          <w:sz w:val="24"/>
          <w:szCs w:val="24"/>
        </w:rPr>
        <w:t xml:space="preserve"> </w:t>
      </w:r>
      <w:r>
        <w:rPr>
          <w:spacing w:val="-9"/>
          <w:sz w:val="24"/>
          <w:szCs w:val="24"/>
        </w:rPr>
        <w:t>l</w:t>
      </w:r>
      <w:r>
        <w:rPr>
          <w:spacing w:val="5"/>
          <w:sz w:val="24"/>
          <w:szCs w:val="24"/>
        </w:rPr>
        <w:t>oo</w:t>
      </w:r>
      <w:r>
        <w:rPr>
          <w:spacing w:val="-5"/>
          <w:sz w:val="24"/>
          <w:szCs w:val="24"/>
        </w:rPr>
        <w:t>p</w:t>
      </w:r>
      <w:r>
        <w:rPr>
          <w:sz w:val="24"/>
          <w:szCs w:val="24"/>
        </w:rPr>
        <w:t>,</w:t>
      </w:r>
      <w:r>
        <w:rPr>
          <w:spacing w:val="4"/>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z w:val="24"/>
          <w:szCs w:val="24"/>
        </w:rPr>
        <w:t>w</w:t>
      </w:r>
      <w:r>
        <w:rPr>
          <w:spacing w:val="11"/>
          <w:sz w:val="24"/>
          <w:szCs w:val="24"/>
        </w:rPr>
        <w:t xml:space="preserve"> </w:t>
      </w:r>
      <w:r>
        <w:rPr>
          <w:spacing w:val="-5"/>
          <w:sz w:val="24"/>
          <w:szCs w:val="24"/>
        </w:rPr>
        <w:t>n</w:t>
      </w:r>
      <w:r>
        <w:rPr>
          <w:spacing w:val="5"/>
          <w:sz w:val="24"/>
          <w:szCs w:val="24"/>
        </w:rPr>
        <w:t>o</w:t>
      </w:r>
      <w:r>
        <w:rPr>
          <w:sz w:val="24"/>
          <w:szCs w:val="24"/>
        </w:rPr>
        <w:t>de</w:t>
      </w:r>
      <w:r>
        <w:rPr>
          <w:spacing w:val="11"/>
          <w:sz w:val="24"/>
          <w:szCs w:val="24"/>
        </w:rPr>
        <w:t xml:space="preserve"> </w:t>
      </w:r>
      <w:r>
        <w:rPr>
          <w:spacing w:val="-9"/>
          <w:sz w:val="24"/>
          <w:szCs w:val="24"/>
        </w:rPr>
        <w:t>i</w:t>
      </w:r>
      <w:r>
        <w:rPr>
          <w:sz w:val="24"/>
          <w:szCs w:val="24"/>
        </w:rPr>
        <w:t>s</w:t>
      </w:r>
      <w:r>
        <w:rPr>
          <w:spacing w:val="5"/>
          <w:sz w:val="24"/>
          <w:szCs w:val="24"/>
        </w:rPr>
        <w:t xml:space="preserve"> </w:t>
      </w:r>
      <w:r>
        <w:rPr>
          <w:spacing w:val="-1"/>
          <w:sz w:val="24"/>
          <w:szCs w:val="24"/>
        </w:rPr>
        <w:t>c</w:t>
      </w:r>
      <w:r>
        <w:rPr>
          <w:spacing w:val="4"/>
          <w:sz w:val="24"/>
          <w:szCs w:val="24"/>
        </w:rPr>
        <w:t>a</w:t>
      </w:r>
      <w:r>
        <w:rPr>
          <w:spacing w:val="-4"/>
          <w:sz w:val="24"/>
          <w:szCs w:val="24"/>
        </w:rPr>
        <w:t>l</w:t>
      </w:r>
      <w:r>
        <w:rPr>
          <w:spacing w:val="-1"/>
          <w:sz w:val="24"/>
          <w:szCs w:val="24"/>
        </w:rPr>
        <w:t>c</w:t>
      </w:r>
      <w:r>
        <w:rPr>
          <w:spacing w:val="5"/>
          <w:sz w:val="24"/>
          <w:szCs w:val="24"/>
        </w:rPr>
        <w:t>u</w:t>
      </w:r>
      <w:r>
        <w:rPr>
          <w:spacing w:val="-4"/>
          <w:sz w:val="24"/>
          <w:szCs w:val="24"/>
        </w:rPr>
        <w:t>l</w:t>
      </w:r>
      <w:r>
        <w:rPr>
          <w:spacing w:val="-1"/>
          <w:sz w:val="24"/>
          <w:szCs w:val="24"/>
        </w:rPr>
        <w:t>a</w:t>
      </w:r>
      <w:r>
        <w:rPr>
          <w:spacing w:val="5"/>
          <w:sz w:val="24"/>
          <w:szCs w:val="24"/>
        </w:rPr>
        <w:t>t</w:t>
      </w:r>
      <w:r>
        <w:rPr>
          <w:spacing w:val="-1"/>
          <w:sz w:val="24"/>
          <w:szCs w:val="24"/>
        </w:rPr>
        <w:t>e</w:t>
      </w:r>
      <w:r>
        <w:rPr>
          <w:sz w:val="24"/>
          <w:szCs w:val="24"/>
        </w:rPr>
        <w:t>d</w:t>
      </w:r>
      <w:r>
        <w:rPr>
          <w:spacing w:val="7"/>
          <w:sz w:val="24"/>
          <w:szCs w:val="24"/>
        </w:rPr>
        <w:t xml:space="preserve"> </w:t>
      </w:r>
      <w:r>
        <w:rPr>
          <w:spacing w:val="-1"/>
          <w:sz w:val="24"/>
          <w:szCs w:val="24"/>
        </w:rPr>
        <w:t>a</w:t>
      </w:r>
      <w:r>
        <w:rPr>
          <w:sz w:val="24"/>
          <w:szCs w:val="24"/>
        </w:rPr>
        <w:t xml:space="preserve">s </w:t>
      </w:r>
      <w:r>
        <w:rPr>
          <w:spacing w:val="5"/>
          <w:sz w:val="24"/>
          <w:szCs w:val="24"/>
        </w:rPr>
        <w:t>t</w:t>
      </w:r>
      <w:r>
        <w:rPr>
          <w:spacing w:val="-5"/>
          <w:sz w:val="24"/>
          <w:szCs w:val="24"/>
        </w:rPr>
        <w:t>h</w:t>
      </w:r>
      <w:r>
        <w:rPr>
          <w:sz w:val="24"/>
          <w:szCs w:val="24"/>
        </w:rPr>
        <w:t>e</w:t>
      </w:r>
      <w:r>
        <w:rPr>
          <w:spacing w:val="3"/>
          <w:sz w:val="24"/>
          <w:szCs w:val="24"/>
        </w:rPr>
        <w:t xml:space="preserve"> </w:t>
      </w:r>
      <w:r>
        <w:rPr>
          <w:spacing w:val="-5"/>
          <w:sz w:val="24"/>
          <w:szCs w:val="24"/>
        </w:rPr>
        <w:t>n</w:t>
      </w:r>
      <w:r>
        <w:rPr>
          <w:spacing w:val="5"/>
          <w:sz w:val="24"/>
          <w:szCs w:val="24"/>
        </w:rPr>
        <w:t>o</w:t>
      </w:r>
      <w:r>
        <w:rPr>
          <w:sz w:val="24"/>
          <w:szCs w:val="24"/>
        </w:rPr>
        <w:t>de</w:t>
      </w:r>
      <w:r>
        <w:rPr>
          <w:spacing w:val="3"/>
          <w:sz w:val="24"/>
          <w:szCs w:val="24"/>
        </w:rPr>
        <w:t xml:space="preserve"> </w:t>
      </w:r>
      <w:r>
        <w:rPr>
          <w:spacing w:val="5"/>
          <w:sz w:val="24"/>
          <w:szCs w:val="24"/>
        </w:rPr>
        <w:t>t</w:t>
      </w:r>
      <w:r>
        <w:rPr>
          <w:spacing w:val="-5"/>
          <w:sz w:val="24"/>
          <w:szCs w:val="24"/>
        </w:rPr>
        <w:t>h</w:t>
      </w:r>
      <w:r>
        <w:rPr>
          <w:spacing w:val="-1"/>
          <w:sz w:val="24"/>
          <w:szCs w:val="24"/>
        </w:rPr>
        <w:t>a</w:t>
      </w:r>
      <w:r>
        <w:rPr>
          <w:sz w:val="24"/>
          <w:szCs w:val="24"/>
        </w:rPr>
        <w:t xml:space="preserve">t </w:t>
      </w:r>
      <w:r>
        <w:rPr>
          <w:spacing w:val="5"/>
          <w:sz w:val="24"/>
          <w:szCs w:val="24"/>
        </w:rPr>
        <w:t>t</w:t>
      </w:r>
      <w:r>
        <w:rPr>
          <w:spacing w:val="-1"/>
          <w:sz w:val="24"/>
          <w:szCs w:val="24"/>
        </w:rPr>
        <w:t>a</w:t>
      </w:r>
      <w:r>
        <w:rPr>
          <w:sz w:val="24"/>
          <w:szCs w:val="24"/>
        </w:rPr>
        <w:t>k</w:t>
      </w:r>
      <w:r>
        <w:rPr>
          <w:spacing w:val="-1"/>
          <w:sz w:val="24"/>
          <w:szCs w:val="24"/>
        </w:rPr>
        <w:t>e</w:t>
      </w:r>
      <w:r>
        <w:rPr>
          <w:sz w:val="24"/>
          <w:szCs w:val="24"/>
        </w:rPr>
        <w:t>s</w:t>
      </w:r>
      <w:r>
        <w:rPr>
          <w:spacing w:val="7"/>
          <w:sz w:val="24"/>
          <w:szCs w:val="24"/>
        </w:rPr>
        <w:t xml:space="preserve"> </w:t>
      </w:r>
      <w:r>
        <w:rPr>
          <w:spacing w:val="-9"/>
          <w:sz w:val="24"/>
          <w:szCs w:val="24"/>
        </w:rPr>
        <w:t>i</w:t>
      </w:r>
      <w:r>
        <w:rPr>
          <w:sz w:val="24"/>
          <w:szCs w:val="24"/>
        </w:rPr>
        <w:t>t</w:t>
      </w:r>
      <w:r>
        <w:rPr>
          <w:spacing w:val="9"/>
          <w:sz w:val="24"/>
          <w:szCs w:val="24"/>
        </w:rPr>
        <w:t xml:space="preserve"> </w:t>
      </w:r>
      <w:r>
        <w:rPr>
          <w:spacing w:val="-1"/>
          <w:sz w:val="24"/>
          <w:szCs w:val="24"/>
        </w:rPr>
        <w:t>a</w:t>
      </w:r>
      <w:r>
        <w:rPr>
          <w:sz w:val="24"/>
          <w:szCs w:val="24"/>
        </w:rPr>
        <w:t>s</w:t>
      </w:r>
      <w:r>
        <w:rPr>
          <w:spacing w:val="2"/>
          <w:sz w:val="24"/>
          <w:szCs w:val="24"/>
        </w:rPr>
        <w:t xml:space="preserve"> </w:t>
      </w:r>
      <w:r>
        <w:rPr>
          <w:spacing w:val="-1"/>
          <w:sz w:val="24"/>
          <w:szCs w:val="24"/>
        </w:rPr>
        <w:t>a</w:t>
      </w:r>
      <w:r>
        <w:rPr>
          <w:sz w:val="24"/>
          <w:szCs w:val="24"/>
        </w:rPr>
        <w:t>n</w:t>
      </w:r>
      <w:r>
        <w:rPr>
          <w:spacing w:val="4"/>
          <w:sz w:val="24"/>
          <w:szCs w:val="24"/>
        </w:rPr>
        <w:t xml:space="preserve"> </w:t>
      </w:r>
      <w:r>
        <w:rPr>
          <w:sz w:val="24"/>
          <w:szCs w:val="24"/>
        </w:rPr>
        <w:t>i</w:t>
      </w:r>
      <w:r>
        <w:rPr>
          <w:spacing w:val="-4"/>
          <w:sz w:val="24"/>
          <w:szCs w:val="24"/>
        </w:rPr>
        <w:t>mm</w:t>
      </w:r>
      <w:r>
        <w:rPr>
          <w:spacing w:val="4"/>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e</w:t>
      </w:r>
      <w:r>
        <w:rPr>
          <w:spacing w:val="3"/>
          <w:sz w:val="24"/>
          <w:szCs w:val="24"/>
        </w:rPr>
        <w:t xml:space="preserve"> </w:t>
      </w:r>
      <w:r>
        <w:rPr>
          <w:sz w:val="24"/>
          <w:szCs w:val="24"/>
        </w:rPr>
        <w:t>d</w:t>
      </w:r>
      <w:r>
        <w:rPr>
          <w:spacing w:val="5"/>
          <w:sz w:val="24"/>
          <w:szCs w:val="24"/>
        </w:rPr>
        <w:t>o</w:t>
      </w:r>
      <w:r>
        <w:rPr>
          <w:spacing w:val="-4"/>
          <w:sz w:val="24"/>
          <w:szCs w:val="24"/>
        </w:rPr>
        <w:t>mi</w:t>
      </w:r>
      <w:r>
        <w:rPr>
          <w:sz w:val="24"/>
          <w:szCs w:val="24"/>
        </w:rPr>
        <w:t>n</w:t>
      </w:r>
      <w:r>
        <w:rPr>
          <w:spacing w:val="-1"/>
          <w:sz w:val="24"/>
          <w:szCs w:val="24"/>
        </w:rPr>
        <w:t>a</w:t>
      </w:r>
      <w:r>
        <w:rPr>
          <w:sz w:val="24"/>
          <w:szCs w:val="24"/>
        </w:rPr>
        <w:t>t</w:t>
      </w:r>
      <w:r>
        <w:rPr>
          <w:spacing w:val="5"/>
          <w:sz w:val="24"/>
          <w:szCs w:val="24"/>
        </w:rPr>
        <w:t>o</w:t>
      </w:r>
      <w:r>
        <w:rPr>
          <w:sz w:val="24"/>
          <w:szCs w:val="24"/>
        </w:rPr>
        <w:t>r</w:t>
      </w:r>
      <w:r>
        <w:rPr>
          <w:spacing w:val="5"/>
          <w:sz w:val="24"/>
          <w:szCs w:val="24"/>
        </w:rPr>
        <w:t xml:space="preserve"> </w:t>
      </w:r>
      <w:r>
        <w:rPr>
          <w:spacing w:val="-6"/>
          <w:sz w:val="24"/>
          <w:szCs w:val="24"/>
        </w:rPr>
        <w:t>a</w:t>
      </w:r>
      <w:r>
        <w:rPr>
          <w:spacing w:val="-5"/>
          <w:sz w:val="24"/>
          <w:szCs w:val="24"/>
        </w:rPr>
        <w:t>n</w:t>
      </w:r>
      <w:r>
        <w:rPr>
          <w:sz w:val="24"/>
          <w:szCs w:val="24"/>
        </w:rPr>
        <w:t>d</w:t>
      </w:r>
      <w:r>
        <w:rPr>
          <w:spacing w:val="9"/>
          <w:sz w:val="24"/>
          <w:szCs w:val="24"/>
        </w:rPr>
        <w:t xml:space="preserve"> </w:t>
      </w:r>
      <w:r>
        <w:rPr>
          <w:spacing w:val="-5"/>
          <w:sz w:val="24"/>
          <w:szCs w:val="24"/>
        </w:rPr>
        <w:t>h</w:t>
      </w:r>
      <w:r>
        <w:rPr>
          <w:spacing w:val="-1"/>
          <w:sz w:val="24"/>
          <w:szCs w:val="24"/>
        </w:rPr>
        <w:t>a</w:t>
      </w:r>
      <w:r>
        <w:rPr>
          <w:sz w:val="24"/>
          <w:szCs w:val="24"/>
        </w:rPr>
        <w:t>s</w:t>
      </w:r>
      <w:r>
        <w:rPr>
          <w:spacing w:val="2"/>
          <w:sz w:val="24"/>
          <w:szCs w:val="24"/>
        </w:rPr>
        <w:t xml:space="preserve"> </w:t>
      </w:r>
      <w:r>
        <w:rPr>
          <w:spacing w:val="5"/>
          <w:sz w:val="24"/>
          <w:szCs w:val="24"/>
        </w:rPr>
        <w:t>t</w:t>
      </w:r>
      <w:r>
        <w:rPr>
          <w:sz w:val="24"/>
          <w:szCs w:val="24"/>
        </w:rPr>
        <w:t>wo</w:t>
      </w:r>
      <w:r>
        <w:rPr>
          <w:spacing w:val="3"/>
          <w:sz w:val="24"/>
          <w:szCs w:val="24"/>
        </w:rPr>
        <w:t xml:space="preserve"> </w:t>
      </w:r>
      <w:r>
        <w:rPr>
          <w:spacing w:val="5"/>
          <w:sz w:val="24"/>
          <w:szCs w:val="24"/>
        </w:rPr>
        <w:t>o</w:t>
      </w:r>
      <w:r>
        <w:rPr>
          <w:sz w:val="24"/>
          <w:szCs w:val="24"/>
        </w:rPr>
        <w:t>r</w:t>
      </w:r>
      <w:r>
        <w:rPr>
          <w:spacing w:val="1"/>
          <w:sz w:val="24"/>
          <w:szCs w:val="24"/>
        </w:rPr>
        <w:t xml:space="preserve"> </w:t>
      </w:r>
      <w:r>
        <w:rPr>
          <w:spacing w:val="-9"/>
          <w:sz w:val="24"/>
          <w:szCs w:val="24"/>
        </w:rPr>
        <w:t>m</w:t>
      </w:r>
      <w:r>
        <w:rPr>
          <w:spacing w:val="5"/>
          <w:sz w:val="24"/>
          <w:szCs w:val="24"/>
        </w:rPr>
        <w:t>o</w:t>
      </w:r>
      <w:r>
        <w:rPr>
          <w:spacing w:val="1"/>
          <w:sz w:val="24"/>
          <w:szCs w:val="24"/>
        </w:rPr>
        <w:t>r</w:t>
      </w:r>
      <w:r>
        <w:rPr>
          <w:sz w:val="24"/>
          <w:szCs w:val="24"/>
        </w:rPr>
        <w:t>e</w:t>
      </w:r>
      <w:r>
        <w:rPr>
          <w:spacing w:val="8"/>
          <w:sz w:val="24"/>
          <w:szCs w:val="24"/>
        </w:rPr>
        <w:t xml:space="preserve"> </w:t>
      </w:r>
      <w:r>
        <w:rPr>
          <w:spacing w:val="-4"/>
          <w:sz w:val="24"/>
          <w:szCs w:val="24"/>
        </w:rPr>
        <w:t>i</w:t>
      </w:r>
      <w:r>
        <w:rPr>
          <w:spacing w:val="5"/>
          <w:sz w:val="24"/>
          <w:szCs w:val="24"/>
        </w:rPr>
        <w:t>n</w:t>
      </w:r>
      <w:r>
        <w:rPr>
          <w:spacing w:val="2"/>
          <w:sz w:val="24"/>
          <w:szCs w:val="24"/>
        </w:rPr>
        <w:t>-</w:t>
      </w:r>
      <w:r>
        <w:rPr>
          <w:spacing w:val="-1"/>
          <w:sz w:val="24"/>
          <w:szCs w:val="24"/>
        </w:rPr>
        <w:t>e</w:t>
      </w:r>
      <w:r>
        <w:rPr>
          <w:sz w:val="24"/>
          <w:szCs w:val="24"/>
        </w:rPr>
        <w:t>dg</w:t>
      </w:r>
      <w:r>
        <w:rPr>
          <w:spacing w:val="-1"/>
          <w:sz w:val="24"/>
          <w:szCs w:val="24"/>
        </w:rPr>
        <w:t>e</w:t>
      </w:r>
      <w:r>
        <w:rPr>
          <w:sz w:val="24"/>
          <w:szCs w:val="24"/>
        </w:rPr>
        <w:t>s</w:t>
      </w:r>
      <w:r>
        <w:rPr>
          <w:spacing w:val="2"/>
          <w:sz w:val="24"/>
          <w:szCs w:val="24"/>
        </w:rPr>
        <w:t xml:space="preserve"> </w:t>
      </w:r>
      <w:r>
        <w:rPr>
          <w:spacing w:val="1"/>
          <w:sz w:val="24"/>
          <w:szCs w:val="24"/>
        </w:rPr>
        <w:t>(</w:t>
      </w:r>
      <w:r>
        <w:rPr>
          <w:spacing w:val="2"/>
          <w:sz w:val="24"/>
          <w:szCs w:val="24"/>
        </w:rPr>
        <w:t>s</w:t>
      </w:r>
      <w:r>
        <w:rPr>
          <w:spacing w:val="-4"/>
          <w:sz w:val="24"/>
          <w:szCs w:val="24"/>
        </w:rPr>
        <w:t>i</w:t>
      </w:r>
      <w:r>
        <w:rPr>
          <w:sz w:val="24"/>
          <w:szCs w:val="24"/>
        </w:rPr>
        <w:t>n</w:t>
      </w:r>
      <w:r>
        <w:rPr>
          <w:spacing w:val="-1"/>
          <w:sz w:val="24"/>
          <w:szCs w:val="24"/>
        </w:rPr>
        <w:t>c</w:t>
      </w:r>
      <w:r>
        <w:rPr>
          <w:sz w:val="24"/>
          <w:szCs w:val="24"/>
        </w:rPr>
        <w:t>e</w:t>
      </w:r>
      <w:r>
        <w:rPr>
          <w:spacing w:val="8"/>
          <w:sz w:val="24"/>
          <w:szCs w:val="24"/>
        </w:rPr>
        <w:t xml:space="preserve"> </w:t>
      </w:r>
      <w:r>
        <w:rPr>
          <w:spacing w:val="-9"/>
          <w:sz w:val="24"/>
          <w:szCs w:val="24"/>
        </w:rPr>
        <w:t>i</w:t>
      </w:r>
      <w:r>
        <w:rPr>
          <w:sz w:val="24"/>
          <w:szCs w:val="24"/>
        </w:rPr>
        <w:t>t</w:t>
      </w:r>
      <w:r>
        <w:rPr>
          <w:spacing w:val="14"/>
          <w:sz w:val="24"/>
          <w:szCs w:val="24"/>
        </w:rPr>
        <w:t xml:space="preserve"> </w:t>
      </w:r>
      <w:r>
        <w:rPr>
          <w:spacing w:val="-9"/>
          <w:sz w:val="24"/>
          <w:szCs w:val="24"/>
        </w:rPr>
        <w:t>m</w:t>
      </w:r>
      <w:r>
        <w:rPr>
          <w:spacing w:val="5"/>
          <w:sz w:val="24"/>
          <w:szCs w:val="24"/>
        </w:rPr>
        <w:t>u</w:t>
      </w:r>
      <w:r>
        <w:rPr>
          <w:spacing w:val="-2"/>
          <w:sz w:val="24"/>
          <w:szCs w:val="24"/>
        </w:rPr>
        <w:t>s</w:t>
      </w:r>
      <w:r>
        <w:rPr>
          <w:sz w:val="24"/>
          <w:szCs w:val="24"/>
        </w:rPr>
        <w:t xml:space="preserve">t </w:t>
      </w:r>
      <w:r>
        <w:rPr>
          <w:spacing w:val="-5"/>
          <w:sz w:val="24"/>
          <w:szCs w:val="24"/>
        </w:rPr>
        <w:t>b</w:t>
      </w:r>
      <w:r>
        <w:rPr>
          <w:sz w:val="24"/>
          <w:szCs w:val="24"/>
        </w:rPr>
        <w:t>e</w:t>
      </w:r>
      <w:r>
        <w:rPr>
          <w:spacing w:val="25"/>
          <w:sz w:val="24"/>
          <w:szCs w:val="24"/>
        </w:rPr>
        <w:t xml:space="preserve"> </w:t>
      </w:r>
      <w:r>
        <w:rPr>
          <w:spacing w:val="1"/>
          <w:sz w:val="24"/>
          <w:szCs w:val="24"/>
        </w:rPr>
        <w:t>r</w:t>
      </w:r>
      <w:r>
        <w:rPr>
          <w:spacing w:val="-1"/>
          <w:sz w:val="24"/>
          <w:szCs w:val="24"/>
        </w:rPr>
        <w:t>ea</w:t>
      </w:r>
      <w:r>
        <w:rPr>
          <w:spacing w:val="4"/>
          <w:sz w:val="24"/>
          <w:szCs w:val="24"/>
        </w:rPr>
        <w:t>c</w:t>
      </w:r>
      <w:r>
        <w:rPr>
          <w:spacing w:val="-5"/>
          <w:sz w:val="24"/>
          <w:szCs w:val="24"/>
        </w:rPr>
        <w:t>h</w:t>
      </w:r>
      <w:r>
        <w:rPr>
          <w:spacing w:val="-1"/>
          <w:sz w:val="24"/>
          <w:szCs w:val="24"/>
        </w:rPr>
        <w:t>e</w:t>
      </w:r>
      <w:r>
        <w:rPr>
          <w:sz w:val="24"/>
          <w:szCs w:val="24"/>
        </w:rPr>
        <w:t>d</w:t>
      </w:r>
      <w:r>
        <w:rPr>
          <w:spacing w:val="31"/>
          <w:sz w:val="24"/>
          <w:szCs w:val="24"/>
        </w:rPr>
        <w:t xml:space="preserve"> </w:t>
      </w:r>
      <w:r>
        <w:rPr>
          <w:sz w:val="24"/>
          <w:szCs w:val="24"/>
        </w:rPr>
        <w:t>by</w:t>
      </w:r>
      <w:r>
        <w:rPr>
          <w:spacing w:val="21"/>
          <w:sz w:val="24"/>
          <w:szCs w:val="24"/>
        </w:rPr>
        <w:t xml:space="preserve"> </w:t>
      </w:r>
      <w:r>
        <w:rPr>
          <w:spacing w:val="-1"/>
          <w:sz w:val="24"/>
          <w:szCs w:val="24"/>
        </w:rPr>
        <w:t>a</w:t>
      </w:r>
      <w:r>
        <w:rPr>
          <w:sz w:val="24"/>
          <w:szCs w:val="24"/>
        </w:rPr>
        <w:t>t</w:t>
      </w:r>
      <w:r>
        <w:rPr>
          <w:spacing w:val="36"/>
          <w:sz w:val="24"/>
          <w:szCs w:val="24"/>
        </w:rPr>
        <w:t xml:space="preserve"> </w:t>
      </w:r>
      <w:r>
        <w:rPr>
          <w:spacing w:val="-9"/>
          <w:sz w:val="24"/>
          <w:szCs w:val="24"/>
        </w:rPr>
        <w:t>l</w:t>
      </w:r>
      <w:r>
        <w:rPr>
          <w:spacing w:val="-1"/>
          <w:sz w:val="24"/>
          <w:szCs w:val="24"/>
        </w:rPr>
        <w:t>ea</w:t>
      </w:r>
      <w:r>
        <w:rPr>
          <w:spacing w:val="-2"/>
          <w:sz w:val="24"/>
          <w:szCs w:val="24"/>
        </w:rPr>
        <w:t>s</w:t>
      </w:r>
      <w:r>
        <w:rPr>
          <w:sz w:val="24"/>
          <w:szCs w:val="24"/>
        </w:rPr>
        <w:t>t</w:t>
      </w:r>
      <w:r>
        <w:rPr>
          <w:spacing w:val="31"/>
          <w:sz w:val="24"/>
          <w:szCs w:val="24"/>
        </w:rPr>
        <w:t xml:space="preserve"> </w:t>
      </w:r>
      <w:r>
        <w:rPr>
          <w:spacing w:val="5"/>
          <w:sz w:val="24"/>
          <w:szCs w:val="24"/>
        </w:rPr>
        <w:t>t</w:t>
      </w:r>
      <w:r>
        <w:rPr>
          <w:spacing w:val="-5"/>
          <w:sz w:val="24"/>
          <w:szCs w:val="24"/>
        </w:rPr>
        <w:t>w</w:t>
      </w:r>
      <w:r>
        <w:rPr>
          <w:sz w:val="24"/>
          <w:szCs w:val="24"/>
        </w:rPr>
        <w:t>o</w:t>
      </w:r>
      <w:r>
        <w:rPr>
          <w:spacing w:val="31"/>
          <w:sz w:val="24"/>
          <w:szCs w:val="24"/>
        </w:rPr>
        <w:t xml:space="preserve"> </w:t>
      </w:r>
      <w:r>
        <w:rPr>
          <w:sz w:val="24"/>
          <w:szCs w:val="24"/>
        </w:rPr>
        <w:t>d</w:t>
      </w:r>
      <w:r>
        <w:rPr>
          <w:spacing w:val="-4"/>
          <w:sz w:val="24"/>
          <w:szCs w:val="24"/>
        </w:rPr>
        <w:t>i</w:t>
      </w:r>
      <w:r>
        <w:rPr>
          <w:spacing w:val="-3"/>
          <w:sz w:val="24"/>
          <w:szCs w:val="24"/>
        </w:rPr>
        <w:t>ff</w:t>
      </w:r>
      <w:r>
        <w:rPr>
          <w:spacing w:val="-1"/>
          <w:sz w:val="24"/>
          <w:szCs w:val="24"/>
        </w:rPr>
        <w:t>e</w:t>
      </w:r>
      <w:r>
        <w:rPr>
          <w:spacing w:val="1"/>
          <w:sz w:val="24"/>
          <w:szCs w:val="24"/>
        </w:rPr>
        <w:t>r</w:t>
      </w:r>
      <w:r>
        <w:rPr>
          <w:spacing w:val="4"/>
          <w:sz w:val="24"/>
          <w:szCs w:val="24"/>
        </w:rPr>
        <w:t>e</w:t>
      </w:r>
      <w:r>
        <w:rPr>
          <w:spacing w:val="-5"/>
          <w:sz w:val="24"/>
          <w:szCs w:val="24"/>
        </w:rPr>
        <w:t>n</w:t>
      </w:r>
      <w:r>
        <w:rPr>
          <w:sz w:val="24"/>
          <w:szCs w:val="24"/>
        </w:rPr>
        <w:t>t</w:t>
      </w:r>
      <w:r>
        <w:rPr>
          <w:spacing w:val="31"/>
          <w:sz w:val="24"/>
          <w:szCs w:val="24"/>
        </w:rPr>
        <w:t xml:space="preserve"> </w:t>
      </w:r>
      <w:r>
        <w:rPr>
          <w:sz w:val="24"/>
          <w:szCs w:val="24"/>
        </w:rPr>
        <w:t>p</w:t>
      </w:r>
      <w:r>
        <w:rPr>
          <w:spacing w:val="-1"/>
          <w:sz w:val="24"/>
          <w:szCs w:val="24"/>
        </w:rPr>
        <w:t>a</w:t>
      </w:r>
      <w:r>
        <w:rPr>
          <w:spacing w:val="5"/>
          <w:sz w:val="24"/>
          <w:szCs w:val="24"/>
        </w:rPr>
        <w:t>t</w:t>
      </w:r>
      <w:r>
        <w:rPr>
          <w:spacing w:val="-5"/>
          <w:sz w:val="24"/>
          <w:szCs w:val="24"/>
        </w:rPr>
        <w:t>h</w:t>
      </w:r>
      <w:r>
        <w:rPr>
          <w:sz w:val="24"/>
          <w:szCs w:val="24"/>
        </w:rPr>
        <w:t>s</w:t>
      </w:r>
      <w:r>
        <w:rPr>
          <w:spacing w:val="29"/>
          <w:sz w:val="24"/>
          <w:szCs w:val="24"/>
        </w:rPr>
        <w:t xml:space="preserve"> </w:t>
      </w:r>
      <w:r>
        <w:rPr>
          <w:spacing w:val="-2"/>
          <w:sz w:val="24"/>
          <w:szCs w:val="24"/>
        </w:rPr>
        <w:t>f</w:t>
      </w:r>
      <w:r>
        <w:rPr>
          <w:spacing w:val="1"/>
          <w:sz w:val="24"/>
          <w:szCs w:val="24"/>
        </w:rPr>
        <w:t>r</w:t>
      </w:r>
      <w:r>
        <w:rPr>
          <w:spacing w:val="5"/>
          <w:sz w:val="24"/>
          <w:szCs w:val="24"/>
        </w:rPr>
        <w:t>o</w:t>
      </w:r>
      <w:r>
        <w:rPr>
          <w:sz w:val="24"/>
          <w:szCs w:val="24"/>
        </w:rPr>
        <w:t>m</w:t>
      </w:r>
      <w:r>
        <w:rPr>
          <w:spacing w:val="17"/>
          <w:sz w:val="24"/>
          <w:szCs w:val="24"/>
        </w:rPr>
        <w:t xml:space="preserve"> </w:t>
      </w:r>
      <w:r>
        <w:rPr>
          <w:spacing w:val="5"/>
          <w:sz w:val="24"/>
          <w:szCs w:val="24"/>
        </w:rPr>
        <w:t>t</w:t>
      </w:r>
      <w:r>
        <w:rPr>
          <w:spacing w:val="-5"/>
          <w:sz w:val="24"/>
          <w:szCs w:val="24"/>
        </w:rPr>
        <w:t>h</w:t>
      </w:r>
      <w:r>
        <w:rPr>
          <w:sz w:val="24"/>
          <w:szCs w:val="24"/>
        </w:rPr>
        <w:t>e</w:t>
      </w:r>
      <w:r>
        <w:rPr>
          <w:spacing w:val="30"/>
          <w:sz w:val="24"/>
          <w:szCs w:val="24"/>
        </w:rPr>
        <w:t xml:space="preserve"> </w:t>
      </w:r>
      <w:r>
        <w:rPr>
          <w:spacing w:val="-5"/>
          <w:sz w:val="24"/>
          <w:szCs w:val="24"/>
        </w:rPr>
        <w:t>h</w:t>
      </w:r>
      <w:r>
        <w:rPr>
          <w:spacing w:val="-1"/>
          <w:sz w:val="24"/>
          <w:szCs w:val="24"/>
        </w:rPr>
        <w:t>ea</w:t>
      </w:r>
      <w:r>
        <w:rPr>
          <w:spacing w:val="5"/>
          <w:sz w:val="24"/>
          <w:szCs w:val="24"/>
        </w:rPr>
        <w:t>d</w:t>
      </w:r>
      <w:r>
        <w:rPr>
          <w:spacing w:val="-1"/>
          <w:sz w:val="24"/>
          <w:szCs w:val="24"/>
        </w:rPr>
        <w:t>e</w:t>
      </w:r>
      <w:r>
        <w:rPr>
          <w:spacing w:val="1"/>
          <w:sz w:val="24"/>
          <w:szCs w:val="24"/>
        </w:rPr>
        <w:t>r)</w:t>
      </w:r>
      <w:r>
        <w:rPr>
          <w:sz w:val="24"/>
          <w:szCs w:val="24"/>
        </w:rPr>
        <w:t>.</w:t>
      </w:r>
      <w:r>
        <w:rPr>
          <w:spacing w:val="28"/>
          <w:sz w:val="24"/>
          <w:szCs w:val="24"/>
        </w:rPr>
        <w:t xml:space="preserve"> </w:t>
      </w:r>
      <w:r>
        <w:rPr>
          <w:spacing w:val="1"/>
          <w:sz w:val="24"/>
          <w:szCs w:val="24"/>
        </w:rPr>
        <w:t>I</w:t>
      </w:r>
      <w:r>
        <w:rPr>
          <w:sz w:val="24"/>
          <w:szCs w:val="24"/>
        </w:rPr>
        <w:t>f</w:t>
      </w:r>
      <w:r>
        <w:rPr>
          <w:spacing w:val="18"/>
          <w:sz w:val="24"/>
          <w:szCs w:val="24"/>
        </w:rPr>
        <w:t xml:space="preserve"> </w:t>
      </w:r>
      <w:r>
        <w:rPr>
          <w:spacing w:val="5"/>
          <w:sz w:val="24"/>
          <w:szCs w:val="24"/>
        </w:rPr>
        <w:t>t</w:t>
      </w:r>
      <w:r>
        <w:rPr>
          <w:spacing w:val="-5"/>
          <w:sz w:val="24"/>
          <w:szCs w:val="24"/>
        </w:rPr>
        <w:t>h</w:t>
      </w:r>
      <w:r>
        <w:rPr>
          <w:spacing w:val="-1"/>
          <w:sz w:val="24"/>
          <w:szCs w:val="24"/>
        </w:rPr>
        <w:t>e</w:t>
      </w:r>
      <w:r>
        <w:rPr>
          <w:spacing w:val="1"/>
          <w:sz w:val="24"/>
          <w:szCs w:val="24"/>
        </w:rPr>
        <w:t>r</w:t>
      </w:r>
      <w:r>
        <w:rPr>
          <w:sz w:val="24"/>
          <w:szCs w:val="24"/>
        </w:rPr>
        <w:t>e</w:t>
      </w:r>
      <w:r>
        <w:rPr>
          <w:spacing w:val="30"/>
          <w:sz w:val="24"/>
          <w:szCs w:val="24"/>
        </w:rPr>
        <w:t xml:space="preserve"> </w:t>
      </w:r>
      <w:r>
        <w:rPr>
          <w:spacing w:val="-9"/>
          <w:sz w:val="24"/>
          <w:szCs w:val="24"/>
        </w:rPr>
        <w:t>i</w:t>
      </w:r>
      <w:r>
        <w:rPr>
          <w:sz w:val="24"/>
          <w:szCs w:val="24"/>
        </w:rPr>
        <w:t>s</w:t>
      </w:r>
      <w:r>
        <w:rPr>
          <w:spacing w:val="29"/>
          <w:sz w:val="24"/>
          <w:szCs w:val="24"/>
        </w:rPr>
        <w:t xml:space="preserve"> </w:t>
      </w:r>
      <w:r>
        <w:rPr>
          <w:spacing w:val="-9"/>
          <w:sz w:val="24"/>
          <w:szCs w:val="24"/>
        </w:rPr>
        <w:t>m</w:t>
      </w:r>
      <w:r>
        <w:rPr>
          <w:spacing w:val="5"/>
          <w:sz w:val="24"/>
          <w:szCs w:val="24"/>
        </w:rPr>
        <w:t>o</w:t>
      </w:r>
      <w:r>
        <w:rPr>
          <w:spacing w:val="1"/>
          <w:sz w:val="24"/>
          <w:szCs w:val="24"/>
        </w:rPr>
        <w:t>r</w:t>
      </w:r>
      <w:r>
        <w:rPr>
          <w:sz w:val="24"/>
          <w:szCs w:val="24"/>
        </w:rPr>
        <w:t>e</w:t>
      </w:r>
      <w:r>
        <w:rPr>
          <w:spacing w:val="25"/>
          <w:sz w:val="24"/>
          <w:szCs w:val="24"/>
        </w:rPr>
        <w:t xml:space="preserve"> </w:t>
      </w:r>
      <w:r>
        <w:rPr>
          <w:spacing w:val="5"/>
          <w:sz w:val="24"/>
          <w:szCs w:val="24"/>
        </w:rPr>
        <w:t>t</w:t>
      </w:r>
      <w:r>
        <w:rPr>
          <w:spacing w:val="-5"/>
          <w:sz w:val="24"/>
          <w:szCs w:val="24"/>
        </w:rPr>
        <w:t>h</w:t>
      </w:r>
      <w:r>
        <w:rPr>
          <w:spacing w:val="-1"/>
          <w:sz w:val="24"/>
          <w:szCs w:val="24"/>
        </w:rPr>
        <w:t>a</w:t>
      </w:r>
      <w:r>
        <w:rPr>
          <w:sz w:val="24"/>
          <w:szCs w:val="24"/>
        </w:rPr>
        <w:t>n</w:t>
      </w:r>
      <w:r>
        <w:rPr>
          <w:spacing w:val="21"/>
          <w:sz w:val="24"/>
          <w:szCs w:val="24"/>
        </w:rPr>
        <w:t xml:space="preserve"> </w:t>
      </w:r>
      <w:r>
        <w:rPr>
          <w:spacing w:val="5"/>
          <w:sz w:val="24"/>
          <w:szCs w:val="24"/>
        </w:rPr>
        <w:t>o</w:t>
      </w:r>
      <w:r>
        <w:rPr>
          <w:spacing w:val="-5"/>
          <w:sz w:val="24"/>
          <w:szCs w:val="24"/>
        </w:rPr>
        <w:t>n</w:t>
      </w:r>
      <w:r>
        <w:rPr>
          <w:sz w:val="24"/>
          <w:szCs w:val="24"/>
        </w:rPr>
        <w:t>e</w:t>
      </w:r>
      <w:r>
        <w:rPr>
          <w:spacing w:val="30"/>
          <w:sz w:val="24"/>
          <w:szCs w:val="24"/>
        </w:rPr>
        <w:t xml:space="preserve"> </w:t>
      </w:r>
      <w:r>
        <w:rPr>
          <w:spacing w:val="-2"/>
          <w:sz w:val="24"/>
          <w:szCs w:val="24"/>
        </w:rPr>
        <w:t>s</w:t>
      </w:r>
      <w:r>
        <w:rPr>
          <w:sz w:val="24"/>
          <w:szCs w:val="24"/>
        </w:rPr>
        <w:t>u</w:t>
      </w:r>
      <w:r>
        <w:rPr>
          <w:spacing w:val="4"/>
          <w:sz w:val="24"/>
          <w:szCs w:val="24"/>
        </w:rPr>
        <w:t>c</w:t>
      </w:r>
      <w:r>
        <w:rPr>
          <w:sz w:val="24"/>
          <w:szCs w:val="24"/>
        </w:rPr>
        <w:t xml:space="preserve">h </w:t>
      </w:r>
      <w:r>
        <w:rPr>
          <w:spacing w:val="-5"/>
          <w:sz w:val="24"/>
          <w:szCs w:val="24"/>
        </w:rPr>
        <w:t>n</w:t>
      </w:r>
      <w:r>
        <w:rPr>
          <w:spacing w:val="5"/>
          <w:sz w:val="24"/>
          <w:szCs w:val="24"/>
        </w:rPr>
        <w:t>o</w:t>
      </w:r>
      <w:r>
        <w:rPr>
          <w:sz w:val="24"/>
          <w:szCs w:val="24"/>
        </w:rPr>
        <w:t>d</w:t>
      </w:r>
      <w:r>
        <w:rPr>
          <w:spacing w:val="-1"/>
          <w:sz w:val="24"/>
          <w:szCs w:val="24"/>
        </w:rPr>
        <w:t>e</w:t>
      </w:r>
      <w:r>
        <w:rPr>
          <w:sz w:val="24"/>
          <w:szCs w:val="24"/>
        </w:rPr>
        <w:t>,</w:t>
      </w:r>
      <w:r>
        <w:rPr>
          <w:spacing w:val="7"/>
          <w:sz w:val="24"/>
          <w:szCs w:val="24"/>
        </w:rPr>
        <w:t xml:space="preserve"> </w:t>
      </w:r>
      <w:r>
        <w:rPr>
          <w:spacing w:val="5"/>
          <w:sz w:val="24"/>
          <w:szCs w:val="24"/>
        </w:rPr>
        <w:t>t</w:t>
      </w:r>
      <w:r>
        <w:rPr>
          <w:spacing w:val="-5"/>
          <w:sz w:val="24"/>
          <w:szCs w:val="24"/>
        </w:rPr>
        <w:t>h</w:t>
      </w:r>
      <w:r>
        <w:rPr>
          <w:sz w:val="24"/>
          <w:szCs w:val="24"/>
        </w:rPr>
        <w:t>e</w:t>
      </w:r>
      <w:r>
        <w:rPr>
          <w:spacing w:val="4"/>
          <w:sz w:val="24"/>
          <w:szCs w:val="24"/>
        </w:rPr>
        <w:t xml:space="preserve"> </w:t>
      </w:r>
      <w:r>
        <w:rPr>
          <w:spacing w:val="5"/>
          <w:sz w:val="24"/>
          <w:szCs w:val="24"/>
        </w:rPr>
        <w:t>o</w:t>
      </w:r>
      <w:r>
        <w:rPr>
          <w:spacing w:val="-5"/>
          <w:sz w:val="24"/>
          <w:szCs w:val="24"/>
        </w:rPr>
        <w:t>n</w:t>
      </w:r>
      <w:r>
        <w:rPr>
          <w:sz w:val="24"/>
          <w:szCs w:val="24"/>
        </w:rPr>
        <w:t>e</w:t>
      </w:r>
      <w:r>
        <w:rPr>
          <w:spacing w:val="4"/>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10"/>
          <w:sz w:val="24"/>
          <w:szCs w:val="24"/>
        </w:rPr>
        <w:t xml:space="preserve"> </w:t>
      </w:r>
      <w:r>
        <w:rPr>
          <w:spacing w:val="-1"/>
          <w:sz w:val="24"/>
          <w:szCs w:val="24"/>
        </w:rPr>
        <w:t>e</w:t>
      </w:r>
      <w:r>
        <w:rPr>
          <w:spacing w:val="-5"/>
          <w:sz w:val="24"/>
          <w:szCs w:val="24"/>
        </w:rPr>
        <w:t>n</w:t>
      </w:r>
      <w:r>
        <w:rPr>
          <w:spacing w:val="4"/>
          <w:sz w:val="24"/>
          <w:szCs w:val="24"/>
        </w:rPr>
        <w:t>c</w:t>
      </w:r>
      <w:r>
        <w:rPr>
          <w:spacing w:val="-9"/>
          <w:sz w:val="24"/>
          <w:szCs w:val="24"/>
        </w:rPr>
        <w:t>l</w:t>
      </w:r>
      <w:r>
        <w:rPr>
          <w:spacing w:val="5"/>
          <w:sz w:val="24"/>
          <w:szCs w:val="24"/>
        </w:rPr>
        <w:t>o</w:t>
      </w:r>
      <w:r>
        <w:rPr>
          <w:spacing w:val="-2"/>
          <w:sz w:val="24"/>
          <w:szCs w:val="24"/>
        </w:rPr>
        <w:t>s</w:t>
      </w:r>
      <w:r>
        <w:rPr>
          <w:spacing w:val="4"/>
          <w:sz w:val="24"/>
          <w:szCs w:val="24"/>
        </w:rPr>
        <w:t>e</w:t>
      </w:r>
      <w:r>
        <w:rPr>
          <w:sz w:val="24"/>
          <w:szCs w:val="24"/>
        </w:rPr>
        <w:t>s</w:t>
      </w:r>
      <w:r>
        <w:rPr>
          <w:spacing w:val="2"/>
          <w:sz w:val="24"/>
          <w:szCs w:val="24"/>
        </w:rPr>
        <w:t xml:space="preserve"> </w:t>
      </w:r>
      <w:r>
        <w:rPr>
          <w:spacing w:val="5"/>
          <w:sz w:val="24"/>
          <w:szCs w:val="24"/>
        </w:rPr>
        <w:t>t</w:t>
      </w:r>
      <w:r>
        <w:rPr>
          <w:spacing w:val="-5"/>
          <w:sz w:val="24"/>
          <w:szCs w:val="24"/>
        </w:rPr>
        <w:t>h</w:t>
      </w:r>
      <w:r>
        <w:rPr>
          <w:sz w:val="24"/>
          <w:szCs w:val="24"/>
        </w:rPr>
        <w:t>e</w:t>
      </w:r>
      <w:r>
        <w:rPr>
          <w:spacing w:val="8"/>
          <w:sz w:val="24"/>
          <w:szCs w:val="24"/>
        </w:rPr>
        <w:t xml:space="preserve"> </w:t>
      </w:r>
      <w:r>
        <w:rPr>
          <w:spacing w:val="-4"/>
          <w:sz w:val="24"/>
          <w:szCs w:val="24"/>
        </w:rPr>
        <w:t>m</w:t>
      </w:r>
      <w:r>
        <w:rPr>
          <w:spacing w:val="4"/>
          <w:sz w:val="24"/>
          <w:szCs w:val="24"/>
        </w:rPr>
        <w:t>a</w:t>
      </w:r>
      <w:r>
        <w:rPr>
          <w:sz w:val="24"/>
          <w:szCs w:val="24"/>
        </w:rPr>
        <w:t>xi</w:t>
      </w:r>
      <w:r>
        <w:rPr>
          <w:spacing w:val="-4"/>
          <w:sz w:val="24"/>
          <w:szCs w:val="24"/>
        </w:rPr>
        <w:t>m</w:t>
      </w:r>
      <w:r>
        <w:rPr>
          <w:spacing w:val="5"/>
          <w:sz w:val="24"/>
          <w:szCs w:val="24"/>
        </w:rPr>
        <w:t>u</w:t>
      </w:r>
      <w:r>
        <w:rPr>
          <w:sz w:val="24"/>
          <w:szCs w:val="24"/>
        </w:rPr>
        <w:t>m</w:t>
      </w:r>
      <w:r>
        <w:rPr>
          <w:spacing w:val="5"/>
          <w:sz w:val="24"/>
          <w:szCs w:val="24"/>
        </w:rPr>
        <w:t xml:space="preserve"> </w:t>
      </w:r>
      <w:r>
        <w:rPr>
          <w:spacing w:val="-5"/>
          <w:sz w:val="24"/>
          <w:szCs w:val="24"/>
        </w:rPr>
        <w:t>n</w:t>
      </w:r>
      <w:r>
        <w:rPr>
          <w:spacing w:val="5"/>
          <w:sz w:val="24"/>
          <w:szCs w:val="24"/>
        </w:rPr>
        <w:t>u</w:t>
      </w:r>
      <w:r>
        <w:rPr>
          <w:spacing w:val="-4"/>
          <w:sz w:val="24"/>
          <w:szCs w:val="24"/>
        </w:rPr>
        <w:t>m</w:t>
      </w:r>
      <w:r>
        <w:rPr>
          <w:sz w:val="24"/>
          <w:szCs w:val="24"/>
        </w:rPr>
        <w:t>b</w:t>
      </w:r>
      <w:r>
        <w:rPr>
          <w:spacing w:val="-1"/>
          <w:sz w:val="24"/>
          <w:szCs w:val="24"/>
        </w:rPr>
        <w:t>e</w:t>
      </w:r>
      <w:r>
        <w:rPr>
          <w:sz w:val="24"/>
          <w:szCs w:val="24"/>
        </w:rPr>
        <w:t>r</w:t>
      </w:r>
      <w:r>
        <w:rPr>
          <w:spacing w:val="6"/>
          <w:sz w:val="24"/>
          <w:szCs w:val="24"/>
        </w:rPr>
        <w:t xml:space="preserve"> </w:t>
      </w:r>
      <w:r>
        <w:rPr>
          <w:spacing w:val="5"/>
          <w:sz w:val="24"/>
          <w:szCs w:val="24"/>
        </w:rPr>
        <w:t>o</w:t>
      </w:r>
      <w:r>
        <w:rPr>
          <w:sz w:val="24"/>
          <w:szCs w:val="24"/>
        </w:rPr>
        <w:t>f</w:t>
      </w:r>
      <w:r>
        <w:rPr>
          <w:spacing w:val="1"/>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s</w:t>
      </w:r>
      <w:r>
        <w:rPr>
          <w:spacing w:val="7"/>
          <w:sz w:val="24"/>
          <w:szCs w:val="24"/>
        </w:rPr>
        <w:t xml:space="preserve"> </w:t>
      </w:r>
      <w:r>
        <w:rPr>
          <w:spacing w:val="-4"/>
          <w:sz w:val="24"/>
          <w:szCs w:val="24"/>
        </w:rPr>
        <w:t>i</w:t>
      </w:r>
      <w:r>
        <w:rPr>
          <w:sz w:val="24"/>
          <w:szCs w:val="24"/>
        </w:rPr>
        <w:t>s</w:t>
      </w:r>
      <w:r>
        <w:rPr>
          <w:spacing w:val="2"/>
          <w:sz w:val="24"/>
          <w:szCs w:val="24"/>
        </w:rPr>
        <w:t xml:space="preserve"> s</w:t>
      </w:r>
      <w:r>
        <w:rPr>
          <w:spacing w:val="4"/>
          <w:sz w:val="24"/>
          <w:szCs w:val="24"/>
        </w:rPr>
        <w:t>e</w:t>
      </w:r>
      <w:r>
        <w:rPr>
          <w:spacing w:val="-4"/>
          <w:sz w:val="24"/>
          <w:szCs w:val="24"/>
        </w:rPr>
        <w:t>l</w:t>
      </w:r>
      <w:r>
        <w:rPr>
          <w:spacing w:val="-1"/>
          <w:sz w:val="24"/>
          <w:szCs w:val="24"/>
        </w:rPr>
        <w:t>ec</w:t>
      </w:r>
      <w:r>
        <w:rPr>
          <w:spacing w:val="5"/>
          <w:sz w:val="24"/>
          <w:szCs w:val="24"/>
        </w:rPr>
        <w:t>t</w:t>
      </w:r>
      <w:r>
        <w:rPr>
          <w:spacing w:val="-1"/>
          <w:sz w:val="24"/>
          <w:szCs w:val="24"/>
        </w:rPr>
        <w:t>e</w:t>
      </w:r>
      <w:r>
        <w:rPr>
          <w:sz w:val="24"/>
          <w:szCs w:val="24"/>
        </w:rPr>
        <w:t>d</w:t>
      </w:r>
      <w:r>
        <w:rPr>
          <w:spacing w:val="5"/>
          <w:sz w:val="24"/>
          <w:szCs w:val="24"/>
        </w:rPr>
        <w:t xml:space="preserve"> </w:t>
      </w:r>
      <w:r>
        <w:rPr>
          <w:spacing w:val="6"/>
          <w:sz w:val="24"/>
          <w:szCs w:val="24"/>
        </w:rPr>
        <w:t>(</w:t>
      </w:r>
      <w:r>
        <w:rPr>
          <w:spacing w:val="-9"/>
          <w:sz w:val="24"/>
          <w:szCs w:val="24"/>
        </w:rPr>
        <w:t>i</w:t>
      </w:r>
      <w:r>
        <w:rPr>
          <w:spacing w:val="2"/>
          <w:sz w:val="24"/>
          <w:szCs w:val="24"/>
        </w:rPr>
        <w:t>.</w:t>
      </w:r>
      <w:r>
        <w:rPr>
          <w:spacing w:val="-1"/>
          <w:sz w:val="24"/>
          <w:szCs w:val="24"/>
        </w:rPr>
        <w:t>e</w:t>
      </w:r>
      <w:r>
        <w:rPr>
          <w:sz w:val="24"/>
          <w:szCs w:val="24"/>
        </w:rPr>
        <w:t>.</w:t>
      </w:r>
      <w:r>
        <w:rPr>
          <w:spacing w:val="7"/>
          <w:sz w:val="24"/>
          <w:szCs w:val="24"/>
        </w:rPr>
        <w:t xml:space="preserve"> </w:t>
      </w:r>
      <w:r>
        <w:rPr>
          <w:spacing w:val="5"/>
          <w:sz w:val="24"/>
          <w:szCs w:val="24"/>
        </w:rPr>
        <w:t>t</w:t>
      </w:r>
      <w:r>
        <w:rPr>
          <w:spacing w:val="-5"/>
          <w:sz w:val="24"/>
          <w:szCs w:val="24"/>
        </w:rPr>
        <w:t>h</w:t>
      </w:r>
      <w:r>
        <w:rPr>
          <w:sz w:val="24"/>
          <w:szCs w:val="24"/>
        </w:rPr>
        <w:t>e</w:t>
      </w:r>
      <w:r>
        <w:rPr>
          <w:spacing w:val="4"/>
          <w:sz w:val="24"/>
          <w:szCs w:val="24"/>
        </w:rPr>
        <w:t xml:space="preserve"> </w:t>
      </w:r>
      <w:r>
        <w:rPr>
          <w:spacing w:val="5"/>
          <w:sz w:val="24"/>
          <w:szCs w:val="24"/>
        </w:rPr>
        <w:t>o</w:t>
      </w:r>
      <w:r>
        <w:rPr>
          <w:spacing w:val="-5"/>
          <w:sz w:val="24"/>
          <w:szCs w:val="24"/>
        </w:rPr>
        <w:t>n</w:t>
      </w:r>
      <w:r>
        <w:rPr>
          <w:sz w:val="24"/>
          <w:szCs w:val="24"/>
        </w:rPr>
        <w:t>e</w:t>
      </w:r>
      <w:r>
        <w:rPr>
          <w:spacing w:val="4"/>
          <w:sz w:val="24"/>
          <w:szCs w:val="24"/>
        </w:rPr>
        <w:t xml:space="preserve"> w</w:t>
      </w:r>
      <w:r>
        <w:rPr>
          <w:spacing w:val="-9"/>
          <w:sz w:val="24"/>
          <w:szCs w:val="24"/>
        </w:rPr>
        <w:t>i</w:t>
      </w:r>
      <w:r>
        <w:rPr>
          <w:spacing w:val="5"/>
          <w:sz w:val="24"/>
          <w:szCs w:val="24"/>
        </w:rPr>
        <w:t>t</w:t>
      </w:r>
      <w:r>
        <w:rPr>
          <w:sz w:val="24"/>
          <w:szCs w:val="24"/>
        </w:rPr>
        <w:t xml:space="preserve">h </w:t>
      </w:r>
      <w:r>
        <w:rPr>
          <w:spacing w:val="5"/>
          <w:sz w:val="24"/>
          <w:szCs w:val="24"/>
        </w:rPr>
        <w:t>t</w:t>
      </w:r>
      <w:r>
        <w:rPr>
          <w:sz w:val="24"/>
          <w:szCs w:val="24"/>
        </w:rPr>
        <w:t xml:space="preserve">he </w:t>
      </w:r>
      <w:r>
        <w:rPr>
          <w:spacing w:val="-4"/>
          <w:sz w:val="24"/>
          <w:szCs w:val="24"/>
        </w:rPr>
        <w:t>l</w:t>
      </w:r>
      <w:r>
        <w:rPr>
          <w:spacing w:val="-1"/>
          <w:sz w:val="24"/>
          <w:szCs w:val="24"/>
        </w:rPr>
        <w:t>a</w:t>
      </w:r>
      <w:r>
        <w:rPr>
          <w:spacing w:val="1"/>
          <w:sz w:val="24"/>
          <w:szCs w:val="24"/>
        </w:rPr>
        <w:t>r</w:t>
      </w:r>
      <w:r>
        <w:rPr>
          <w:sz w:val="24"/>
          <w:szCs w:val="24"/>
        </w:rPr>
        <w:t>g</w:t>
      </w:r>
      <w:r>
        <w:rPr>
          <w:spacing w:val="-1"/>
          <w:sz w:val="24"/>
          <w:szCs w:val="24"/>
        </w:rPr>
        <w:t>e</w:t>
      </w:r>
      <w:r>
        <w:rPr>
          <w:spacing w:val="-2"/>
          <w:sz w:val="24"/>
          <w:szCs w:val="24"/>
        </w:rPr>
        <w:t>s</w:t>
      </w:r>
      <w:r>
        <w:rPr>
          <w:sz w:val="24"/>
          <w:szCs w:val="24"/>
        </w:rPr>
        <w:t xml:space="preserve">t </w:t>
      </w:r>
      <w:r>
        <w:rPr>
          <w:spacing w:val="5"/>
          <w:sz w:val="24"/>
          <w:szCs w:val="24"/>
        </w:rPr>
        <w:t xml:space="preserve"> </w:t>
      </w:r>
      <w:r>
        <w:rPr>
          <w:spacing w:val="-5"/>
          <w:sz w:val="24"/>
          <w:szCs w:val="24"/>
        </w:rPr>
        <w:t>n</w:t>
      </w:r>
      <w:r>
        <w:rPr>
          <w:spacing w:val="5"/>
          <w:sz w:val="24"/>
          <w:szCs w:val="24"/>
        </w:rPr>
        <w:t>u</w:t>
      </w:r>
      <w:r>
        <w:rPr>
          <w:spacing w:val="-4"/>
          <w:sz w:val="24"/>
          <w:szCs w:val="24"/>
        </w:rPr>
        <w:t>m</w:t>
      </w:r>
      <w:r>
        <w:rPr>
          <w:sz w:val="24"/>
          <w:szCs w:val="24"/>
        </w:rPr>
        <w:t>b</w:t>
      </w:r>
      <w:r>
        <w:rPr>
          <w:spacing w:val="-1"/>
          <w:sz w:val="24"/>
          <w:szCs w:val="24"/>
        </w:rPr>
        <w:t>e</w:t>
      </w:r>
      <w:r>
        <w:rPr>
          <w:spacing w:val="1"/>
          <w:sz w:val="24"/>
          <w:szCs w:val="24"/>
        </w:rPr>
        <w:t>r)</w:t>
      </w:r>
      <w:r>
        <w:rPr>
          <w:sz w:val="24"/>
          <w:szCs w:val="24"/>
        </w:rPr>
        <w:t xml:space="preserve">. </w:t>
      </w:r>
      <w:r>
        <w:rPr>
          <w:spacing w:val="2"/>
          <w:sz w:val="24"/>
          <w:szCs w:val="24"/>
        </w:rPr>
        <w:t xml:space="preserve"> </w:t>
      </w:r>
      <w:r>
        <w:rPr>
          <w:spacing w:val="1"/>
          <w:sz w:val="24"/>
          <w:szCs w:val="24"/>
        </w:rPr>
        <w:t>I</w:t>
      </w:r>
      <w:r>
        <w:rPr>
          <w:sz w:val="24"/>
          <w:szCs w:val="24"/>
        </w:rPr>
        <w:t>f</w:t>
      </w:r>
      <w:r>
        <w:rPr>
          <w:spacing w:val="52"/>
          <w:sz w:val="24"/>
          <w:szCs w:val="24"/>
        </w:rPr>
        <w:t xml:space="preserve"> </w:t>
      </w:r>
      <w:r>
        <w:rPr>
          <w:spacing w:val="-2"/>
          <w:sz w:val="24"/>
          <w:szCs w:val="24"/>
        </w:rPr>
        <w:t>s</w:t>
      </w:r>
      <w:r>
        <w:rPr>
          <w:spacing w:val="5"/>
          <w:sz w:val="24"/>
          <w:szCs w:val="24"/>
        </w:rPr>
        <w:t>u</w:t>
      </w:r>
      <w:r>
        <w:rPr>
          <w:spacing w:val="4"/>
          <w:sz w:val="24"/>
          <w:szCs w:val="24"/>
        </w:rPr>
        <w:t>c</w:t>
      </w:r>
      <w:r>
        <w:rPr>
          <w:sz w:val="24"/>
          <w:szCs w:val="24"/>
        </w:rPr>
        <w:t>h</w:t>
      </w:r>
      <w:r>
        <w:rPr>
          <w:spacing w:val="55"/>
          <w:sz w:val="24"/>
          <w:szCs w:val="24"/>
        </w:rPr>
        <w:t xml:space="preserve"> </w:t>
      </w:r>
      <w:r>
        <w:rPr>
          <w:sz w:val="24"/>
          <w:szCs w:val="24"/>
        </w:rPr>
        <w:t xml:space="preserve">a </w:t>
      </w:r>
      <w:r>
        <w:rPr>
          <w:spacing w:val="4"/>
          <w:sz w:val="24"/>
          <w:szCs w:val="24"/>
        </w:rPr>
        <w:t xml:space="preserve"> </w:t>
      </w:r>
      <w:r>
        <w:rPr>
          <w:spacing w:val="-5"/>
          <w:sz w:val="24"/>
          <w:szCs w:val="24"/>
        </w:rPr>
        <w:t>n</w:t>
      </w:r>
      <w:r>
        <w:rPr>
          <w:spacing w:val="5"/>
          <w:sz w:val="24"/>
          <w:szCs w:val="24"/>
        </w:rPr>
        <w:t>o</w:t>
      </w:r>
      <w:r>
        <w:rPr>
          <w:sz w:val="24"/>
          <w:szCs w:val="24"/>
        </w:rPr>
        <w:t>de</w:t>
      </w:r>
      <w:r>
        <w:rPr>
          <w:spacing w:val="59"/>
          <w:sz w:val="24"/>
          <w:szCs w:val="24"/>
        </w:rPr>
        <w:t xml:space="preserve"> </w:t>
      </w:r>
      <w:r>
        <w:rPr>
          <w:spacing w:val="-4"/>
          <w:sz w:val="24"/>
          <w:szCs w:val="24"/>
        </w:rPr>
        <w:t>i</w:t>
      </w:r>
      <w:r>
        <w:rPr>
          <w:sz w:val="24"/>
          <w:szCs w:val="24"/>
        </w:rPr>
        <w:t xml:space="preserve">s </w:t>
      </w:r>
      <w:r>
        <w:rPr>
          <w:spacing w:val="2"/>
          <w:sz w:val="24"/>
          <w:szCs w:val="24"/>
        </w:rPr>
        <w:t xml:space="preserve"> </w:t>
      </w:r>
      <w:r>
        <w:rPr>
          <w:spacing w:val="-5"/>
          <w:sz w:val="24"/>
          <w:szCs w:val="24"/>
        </w:rPr>
        <w:t>n</w:t>
      </w:r>
      <w:r>
        <w:rPr>
          <w:spacing w:val="5"/>
          <w:sz w:val="24"/>
          <w:szCs w:val="24"/>
        </w:rPr>
        <w:t>o</w:t>
      </w:r>
      <w:r>
        <w:rPr>
          <w:sz w:val="24"/>
          <w:szCs w:val="24"/>
        </w:rPr>
        <w:t xml:space="preserve">t  </w:t>
      </w:r>
      <w:r>
        <w:rPr>
          <w:spacing w:val="-8"/>
          <w:sz w:val="24"/>
          <w:szCs w:val="24"/>
        </w:rPr>
        <w:t>f</w:t>
      </w:r>
      <w:r>
        <w:rPr>
          <w:spacing w:val="5"/>
          <w:sz w:val="24"/>
          <w:szCs w:val="24"/>
        </w:rPr>
        <w:t>o</w:t>
      </w:r>
      <w:r>
        <w:rPr>
          <w:sz w:val="24"/>
          <w:szCs w:val="24"/>
        </w:rPr>
        <w:t>u</w:t>
      </w:r>
      <w:r>
        <w:rPr>
          <w:spacing w:val="-5"/>
          <w:sz w:val="24"/>
          <w:szCs w:val="24"/>
        </w:rPr>
        <w:t>n</w:t>
      </w:r>
      <w:r>
        <w:rPr>
          <w:sz w:val="24"/>
          <w:szCs w:val="24"/>
        </w:rPr>
        <w:t xml:space="preserve">d, </w:t>
      </w:r>
      <w:r>
        <w:rPr>
          <w:spacing w:val="2"/>
          <w:sz w:val="24"/>
          <w:szCs w:val="24"/>
        </w:rPr>
        <w:t xml:space="preserve"> </w:t>
      </w:r>
      <w:r>
        <w:rPr>
          <w:sz w:val="24"/>
          <w:szCs w:val="24"/>
        </w:rPr>
        <w:t>t</w:t>
      </w:r>
      <w:r>
        <w:rPr>
          <w:spacing w:val="-4"/>
          <w:sz w:val="24"/>
          <w:szCs w:val="24"/>
        </w:rPr>
        <w:t>h</w:t>
      </w:r>
      <w:r>
        <w:rPr>
          <w:sz w:val="24"/>
          <w:szCs w:val="24"/>
        </w:rPr>
        <w:t>e</w:t>
      </w:r>
      <w:r>
        <w:rPr>
          <w:spacing w:val="59"/>
          <w:sz w:val="24"/>
          <w:szCs w:val="24"/>
        </w:rPr>
        <w:t xml:space="preserve"> </w:t>
      </w:r>
      <w:r>
        <w:rPr>
          <w:spacing w:val="7"/>
          <w:sz w:val="24"/>
          <w:szCs w:val="24"/>
        </w:rPr>
        <w:t>2</w:t>
      </w:r>
      <w:r>
        <w:rPr>
          <w:spacing w:val="2"/>
          <w:sz w:val="24"/>
          <w:szCs w:val="24"/>
        </w:rPr>
        <w:t>-</w:t>
      </w:r>
      <w:r>
        <w:rPr>
          <w:sz w:val="24"/>
          <w:szCs w:val="24"/>
        </w:rPr>
        <w:t>w</w:t>
      </w:r>
      <w:r>
        <w:rPr>
          <w:spacing w:val="3"/>
          <w:sz w:val="24"/>
          <w:szCs w:val="24"/>
        </w:rPr>
        <w:t>a</w:t>
      </w:r>
      <w:r>
        <w:rPr>
          <w:sz w:val="24"/>
          <w:szCs w:val="24"/>
        </w:rPr>
        <w:t xml:space="preserve">y  </w:t>
      </w:r>
      <w:r>
        <w:rPr>
          <w:spacing w:val="-5"/>
          <w:sz w:val="24"/>
          <w:szCs w:val="24"/>
        </w:rPr>
        <w:t>h</w:t>
      </w:r>
      <w:r>
        <w:rPr>
          <w:spacing w:val="-1"/>
          <w:sz w:val="24"/>
          <w:szCs w:val="24"/>
        </w:rPr>
        <w:t>ea</w:t>
      </w:r>
      <w:r>
        <w:rPr>
          <w:sz w:val="24"/>
          <w:szCs w:val="24"/>
        </w:rPr>
        <w:t>d</w:t>
      </w:r>
      <w:r>
        <w:rPr>
          <w:spacing w:val="-1"/>
          <w:sz w:val="24"/>
          <w:szCs w:val="24"/>
        </w:rPr>
        <w:t>e</w:t>
      </w:r>
      <w:r>
        <w:rPr>
          <w:sz w:val="24"/>
          <w:szCs w:val="24"/>
        </w:rPr>
        <w:t xml:space="preserve">r </w:t>
      </w:r>
      <w:r>
        <w:rPr>
          <w:spacing w:val="6"/>
          <w:sz w:val="24"/>
          <w:szCs w:val="24"/>
        </w:rPr>
        <w:t xml:space="preserve"> </w:t>
      </w:r>
      <w:r>
        <w:rPr>
          <w:spacing w:val="-5"/>
          <w:sz w:val="24"/>
          <w:szCs w:val="24"/>
        </w:rPr>
        <w:t>n</w:t>
      </w:r>
      <w:r>
        <w:rPr>
          <w:spacing w:val="5"/>
          <w:sz w:val="24"/>
          <w:szCs w:val="24"/>
        </w:rPr>
        <w:t>o</w:t>
      </w:r>
      <w:r>
        <w:rPr>
          <w:sz w:val="24"/>
          <w:szCs w:val="24"/>
        </w:rPr>
        <w:t xml:space="preserve">de </w:t>
      </w:r>
      <w:r>
        <w:rPr>
          <w:spacing w:val="4"/>
          <w:sz w:val="24"/>
          <w:szCs w:val="24"/>
        </w:rPr>
        <w:t xml:space="preserve"> </w:t>
      </w:r>
      <w:r>
        <w:rPr>
          <w:spacing w:val="-9"/>
          <w:sz w:val="24"/>
          <w:szCs w:val="24"/>
        </w:rPr>
        <w:t>i</w:t>
      </w:r>
      <w:r>
        <w:rPr>
          <w:sz w:val="24"/>
          <w:szCs w:val="24"/>
        </w:rPr>
        <w:t>s</w:t>
      </w:r>
      <w:r>
        <w:rPr>
          <w:spacing w:val="58"/>
          <w:sz w:val="24"/>
          <w:szCs w:val="24"/>
        </w:rPr>
        <w:t xml:space="preserve"> </w:t>
      </w:r>
      <w:r>
        <w:rPr>
          <w:spacing w:val="5"/>
          <w:sz w:val="24"/>
          <w:szCs w:val="24"/>
        </w:rPr>
        <w:t>p</w:t>
      </w:r>
      <w:r>
        <w:rPr>
          <w:spacing w:val="-4"/>
          <w:sz w:val="24"/>
          <w:szCs w:val="24"/>
        </w:rPr>
        <w:t>l</w:t>
      </w:r>
      <w:r>
        <w:rPr>
          <w:spacing w:val="-1"/>
          <w:sz w:val="24"/>
          <w:szCs w:val="24"/>
        </w:rPr>
        <w:t>a</w:t>
      </w:r>
      <w:r>
        <w:rPr>
          <w:spacing w:val="4"/>
          <w:sz w:val="24"/>
          <w:szCs w:val="24"/>
        </w:rPr>
        <w:t>c</w:t>
      </w:r>
      <w:r>
        <w:rPr>
          <w:spacing w:val="-1"/>
          <w:sz w:val="24"/>
          <w:szCs w:val="24"/>
        </w:rPr>
        <w:t>e</w:t>
      </w:r>
      <w:r>
        <w:rPr>
          <w:sz w:val="24"/>
          <w:szCs w:val="24"/>
        </w:rPr>
        <w:t xml:space="preserve">d  </w:t>
      </w:r>
      <w:r>
        <w:rPr>
          <w:spacing w:val="5"/>
          <w:sz w:val="24"/>
          <w:szCs w:val="24"/>
        </w:rPr>
        <w:t>o</w:t>
      </w:r>
      <w:r>
        <w:rPr>
          <w:sz w:val="24"/>
          <w:szCs w:val="24"/>
        </w:rPr>
        <w:t>n</w:t>
      </w:r>
      <w:r>
        <w:rPr>
          <w:spacing w:val="55"/>
          <w:sz w:val="24"/>
          <w:szCs w:val="24"/>
        </w:rPr>
        <w:t xml:space="preserve"> </w:t>
      </w:r>
      <w:r>
        <w:rPr>
          <w:spacing w:val="5"/>
          <w:sz w:val="24"/>
          <w:szCs w:val="24"/>
        </w:rPr>
        <w:t>t</w:t>
      </w:r>
      <w:r>
        <w:rPr>
          <w:spacing w:val="-5"/>
          <w:sz w:val="24"/>
          <w:szCs w:val="24"/>
        </w:rPr>
        <w:t>h</w:t>
      </w:r>
      <w:r>
        <w:rPr>
          <w:sz w:val="24"/>
          <w:szCs w:val="24"/>
        </w:rPr>
        <w:t>e u</w:t>
      </w:r>
      <w:r>
        <w:rPr>
          <w:spacing w:val="-5"/>
          <w:sz w:val="24"/>
          <w:szCs w:val="24"/>
        </w:rPr>
        <w:t>n</w:t>
      </w:r>
      <w:r>
        <w:rPr>
          <w:spacing w:val="1"/>
          <w:sz w:val="24"/>
          <w:szCs w:val="24"/>
        </w:rPr>
        <w:t>r</w:t>
      </w:r>
      <w:r>
        <w:rPr>
          <w:spacing w:val="-1"/>
          <w:sz w:val="24"/>
          <w:szCs w:val="24"/>
        </w:rPr>
        <w:t>e</w:t>
      </w:r>
      <w:r>
        <w:rPr>
          <w:spacing w:val="-2"/>
          <w:sz w:val="24"/>
          <w:szCs w:val="24"/>
        </w:rPr>
        <w:t>s</w:t>
      </w:r>
      <w:r>
        <w:rPr>
          <w:spacing w:val="9"/>
          <w:sz w:val="24"/>
          <w:szCs w:val="24"/>
        </w:rPr>
        <w:t>o</w:t>
      </w:r>
      <w:r>
        <w:rPr>
          <w:spacing w:val="-4"/>
          <w:sz w:val="24"/>
          <w:szCs w:val="24"/>
        </w:rPr>
        <w:t>l</w:t>
      </w:r>
      <w:r>
        <w:rPr>
          <w:spacing w:val="-5"/>
          <w:sz w:val="24"/>
          <w:szCs w:val="24"/>
        </w:rPr>
        <w:t>v</w:t>
      </w:r>
      <w:r>
        <w:rPr>
          <w:spacing w:val="-1"/>
          <w:sz w:val="24"/>
          <w:szCs w:val="24"/>
        </w:rPr>
        <w:t>e</w:t>
      </w:r>
      <w:r>
        <w:rPr>
          <w:sz w:val="24"/>
          <w:szCs w:val="24"/>
        </w:rPr>
        <w:t xml:space="preserve">d </w:t>
      </w:r>
      <w:r>
        <w:rPr>
          <w:spacing w:val="7"/>
          <w:sz w:val="24"/>
          <w:szCs w:val="24"/>
        </w:rPr>
        <w:t xml:space="preserve"> </w:t>
      </w:r>
      <w:r>
        <w:rPr>
          <w:spacing w:val="-2"/>
          <w:sz w:val="24"/>
          <w:szCs w:val="24"/>
        </w:rPr>
        <w:t>s</w:t>
      </w:r>
      <w:r>
        <w:rPr>
          <w:spacing w:val="-1"/>
          <w:sz w:val="24"/>
          <w:szCs w:val="24"/>
        </w:rPr>
        <w:t>e</w:t>
      </w:r>
      <w:r>
        <w:rPr>
          <w:spacing w:val="5"/>
          <w:sz w:val="24"/>
          <w:szCs w:val="24"/>
        </w:rPr>
        <w:t>t</w:t>
      </w:r>
      <w:r>
        <w:rPr>
          <w:sz w:val="24"/>
          <w:szCs w:val="24"/>
        </w:rPr>
        <w:t xml:space="preserve">. </w:t>
      </w:r>
      <w:r>
        <w:rPr>
          <w:spacing w:val="5"/>
          <w:sz w:val="24"/>
          <w:szCs w:val="24"/>
        </w:rPr>
        <w:t xml:space="preserve"> </w:t>
      </w:r>
      <w:r>
        <w:rPr>
          <w:spacing w:val="-1"/>
          <w:sz w:val="24"/>
          <w:szCs w:val="24"/>
        </w:rPr>
        <w:t>W</w:t>
      </w:r>
      <w:r>
        <w:rPr>
          <w:spacing w:val="-5"/>
          <w:sz w:val="24"/>
          <w:szCs w:val="24"/>
        </w:rPr>
        <w:t>h</w:t>
      </w:r>
      <w:r>
        <w:rPr>
          <w:spacing w:val="4"/>
          <w:sz w:val="24"/>
          <w:szCs w:val="24"/>
        </w:rPr>
        <w:t>e</w:t>
      </w:r>
      <w:r>
        <w:rPr>
          <w:sz w:val="24"/>
          <w:szCs w:val="24"/>
        </w:rPr>
        <w:t>n</w:t>
      </w:r>
      <w:r>
        <w:rPr>
          <w:spacing w:val="4"/>
          <w:sz w:val="24"/>
          <w:szCs w:val="24"/>
        </w:rPr>
        <w:t>e</w:t>
      </w:r>
      <w:r>
        <w:rPr>
          <w:spacing w:val="-5"/>
          <w:sz w:val="24"/>
          <w:szCs w:val="24"/>
        </w:rPr>
        <w:t>v</w:t>
      </w:r>
      <w:r>
        <w:rPr>
          <w:spacing w:val="-1"/>
          <w:sz w:val="24"/>
          <w:szCs w:val="24"/>
        </w:rPr>
        <w:t>e</w:t>
      </w:r>
      <w:r>
        <w:rPr>
          <w:sz w:val="24"/>
          <w:szCs w:val="24"/>
        </w:rPr>
        <w:t xml:space="preserve">r </w:t>
      </w:r>
      <w:r>
        <w:rPr>
          <w:spacing w:val="4"/>
          <w:sz w:val="24"/>
          <w:szCs w:val="24"/>
        </w:rPr>
        <w:t xml:space="preserve"> </w:t>
      </w:r>
      <w:r>
        <w:rPr>
          <w:sz w:val="24"/>
          <w:szCs w:val="24"/>
        </w:rPr>
        <w:t xml:space="preserve">a </w:t>
      </w:r>
      <w:r>
        <w:rPr>
          <w:spacing w:val="6"/>
          <w:sz w:val="24"/>
          <w:szCs w:val="24"/>
        </w:rPr>
        <w:t xml:space="preserve"> </w:t>
      </w:r>
      <w:r>
        <w:rPr>
          <w:spacing w:val="-8"/>
          <w:sz w:val="24"/>
          <w:szCs w:val="24"/>
        </w:rPr>
        <w:t>f</w:t>
      </w:r>
      <w:r>
        <w:rPr>
          <w:spacing w:val="9"/>
          <w:sz w:val="24"/>
          <w:szCs w:val="24"/>
        </w:rPr>
        <w:t>o</w:t>
      </w:r>
      <w:r>
        <w:rPr>
          <w:sz w:val="24"/>
          <w:szCs w:val="24"/>
        </w:rPr>
        <w:t>l</w:t>
      </w:r>
      <w:r>
        <w:rPr>
          <w:spacing w:val="-9"/>
          <w:sz w:val="24"/>
          <w:szCs w:val="24"/>
        </w:rPr>
        <w:t>l</w:t>
      </w:r>
      <w:r>
        <w:rPr>
          <w:spacing w:val="9"/>
          <w:sz w:val="24"/>
          <w:szCs w:val="24"/>
        </w:rPr>
        <w:t>o</w:t>
      </w:r>
      <w:r>
        <w:rPr>
          <w:sz w:val="24"/>
          <w:szCs w:val="24"/>
        </w:rPr>
        <w:t xml:space="preserve">w </w:t>
      </w:r>
      <w:r>
        <w:rPr>
          <w:spacing w:val="7"/>
          <w:sz w:val="24"/>
          <w:szCs w:val="24"/>
        </w:rPr>
        <w:t xml:space="preserve"> </w:t>
      </w:r>
      <w:r>
        <w:rPr>
          <w:spacing w:val="-5"/>
          <w:sz w:val="24"/>
          <w:szCs w:val="24"/>
        </w:rPr>
        <w:t>n</w:t>
      </w:r>
      <w:r>
        <w:rPr>
          <w:spacing w:val="5"/>
          <w:sz w:val="24"/>
          <w:szCs w:val="24"/>
        </w:rPr>
        <w:t>o</w:t>
      </w:r>
      <w:r>
        <w:rPr>
          <w:sz w:val="24"/>
          <w:szCs w:val="24"/>
        </w:rPr>
        <w:t xml:space="preserve">de </w:t>
      </w:r>
      <w:r>
        <w:rPr>
          <w:spacing w:val="6"/>
          <w:sz w:val="24"/>
          <w:szCs w:val="24"/>
        </w:rPr>
        <w:t xml:space="preserve"> </w:t>
      </w:r>
      <w:r>
        <w:rPr>
          <w:spacing w:val="-4"/>
          <w:sz w:val="24"/>
          <w:szCs w:val="24"/>
        </w:rPr>
        <w:t>i</w:t>
      </w:r>
      <w:r>
        <w:rPr>
          <w:sz w:val="24"/>
          <w:szCs w:val="24"/>
        </w:rPr>
        <w:t xml:space="preserve">s </w:t>
      </w:r>
      <w:r>
        <w:rPr>
          <w:spacing w:val="5"/>
          <w:sz w:val="24"/>
          <w:szCs w:val="24"/>
        </w:rPr>
        <w:t xml:space="preserve"> </w:t>
      </w:r>
      <w:r>
        <w:rPr>
          <w:spacing w:val="-8"/>
          <w:sz w:val="24"/>
          <w:szCs w:val="24"/>
        </w:rPr>
        <w:t>f</w:t>
      </w:r>
      <w:r>
        <w:rPr>
          <w:spacing w:val="9"/>
          <w:sz w:val="24"/>
          <w:szCs w:val="24"/>
        </w:rPr>
        <w:t>o</w:t>
      </w:r>
      <w:r>
        <w:rPr>
          <w:sz w:val="24"/>
          <w:szCs w:val="24"/>
        </w:rPr>
        <w:t>u</w:t>
      </w:r>
      <w:r>
        <w:rPr>
          <w:spacing w:val="-5"/>
          <w:sz w:val="24"/>
          <w:szCs w:val="24"/>
        </w:rPr>
        <w:t>n</w:t>
      </w:r>
      <w:r>
        <w:rPr>
          <w:sz w:val="24"/>
          <w:szCs w:val="24"/>
        </w:rPr>
        <w:t xml:space="preserve">d, </w:t>
      </w:r>
      <w:r>
        <w:rPr>
          <w:spacing w:val="5"/>
          <w:sz w:val="24"/>
          <w:szCs w:val="24"/>
        </w:rPr>
        <w:t xml:space="preserve"> </w:t>
      </w:r>
      <w:r>
        <w:rPr>
          <w:spacing w:val="4"/>
          <w:sz w:val="24"/>
          <w:szCs w:val="24"/>
        </w:rPr>
        <w:t>a</w:t>
      </w:r>
      <w:r>
        <w:rPr>
          <w:sz w:val="24"/>
          <w:szCs w:val="24"/>
        </w:rPr>
        <w:t xml:space="preserve">ll </w:t>
      </w:r>
      <w:r>
        <w:rPr>
          <w:spacing w:val="4"/>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 xml:space="preserve">s  </w:t>
      </w:r>
      <w:r>
        <w:rPr>
          <w:spacing w:val="5"/>
          <w:sz w:val="24"/>
          <w:szCs w:val="24"/>
        </w:rPr>
        <w:t>t</w:t>
      </w:r>
      <w:r>
        <w:rPr>
          <w:spacing w:val="-5"/>
          <w:sz w:val="24"/>
          <w:szCs w:val="24"/>
        </w:rPr>
        <w:t>h</w:t>
      </w:r>
      <w:r>
        <w:rPr>
          <w:spacing w:val="-1"/>
          <w:sz w:val="24"/>
          <w:szCs w:val="24"/>
        </w:rPr>
        <w:t>a</w:t>
      </w:r>
      <w:r>
        <w:rPr>
          <w:sz w:val="24"/>
          <w:szCs w:val="24"/>
        </w:rPr>
        <w:t xml:space="preserve">t </w:t>
      </w:r>
      <w:r>
        <w:rPr>
          <w:spacing w:val="8"/>
          <w:sz w:val="24"/>
          <w:szCs w:val="24"/>
        </w:rPr>
        <w:t xml:space="preserve"> </w:t>
      </w:r>
      <w:r>
        <w:rPr>
          <w:sz w:val="24"/>
          <w:szCs w:val="24"/>
        </w:rPr>
        <w:t>b</w:t>
      </w:r>
      <w:r>
        <w:rPr>
          <w:spacing w:val="4"/>
          <w:sz w:val="24"/>
          <w:szCs w:val="24"/>
        </w:rPr>
        <w:t>e</w:t>
      </w:r>
      <w:r>
        <w:rPr>
          <w:spacing w:val="-9"/>
          <w:sz w:val="24"/>
          <w:szCs w:val="24"/>
        </w:rPr>
        <w:t>l</w:t>
      </w:r>
      <w:r>
        <w:rPr>
          <w:spacing w:val="5"/>
          <w:sz w:val="24"/>
          <w:szCs w:val="24"/>
        </w:rPr>
        <w:t>o</w:t>
      </w:r>
      <w:r>
        <w:rPr>
          <w:spacing w:val="-5"/>
          <w:sz w:val="24"/>
          <w:szCs w:val="24"/>
        </w:rPr>
        <w:t>n</w:t>
      </w:r>
      <w:r>
        <w:rPr>
          <w:sz w:val="24"/>
          <w:szCs w:val="24"/>
        </w:rPr>
        <w:t xml:space="preserve">g </w:t>
      </w:r>
      <w:r>
        <w:rPr>
          <w:spacing w:val="7"/>
          <w:sz w:val="24"/>
          <w:szCs w:val="24"/>
        </w:rPr>
        <w:t xml:space="preserve"> </w:t>
      </w:r>
      <w:r>
        <w:rPr>
          <w:spacing w:val="5"/>
          <w:sz w:val="24"/>
          <w:szCs w:val="24"/>
        </w:rPr>
        <w:t>t</w:t>
      </w:r>
      <w:r>
        <w:rPr>
          <w:sz w:val="24"/>
          <w:szCs w:val="24"/>
        </w:rPr>
        <w:t xml:space="preserve">o </w:t>
      </w:r>
      <w:r>
        <w:rPr>
          <w:spacing w:val="2"/>
          <w:sz w:val="24"/>
          <w:szCs w:val="24"/>
        </w:rPr>
        <w:t xml:space="preserve"> </w:t>
      </w:r>
      <w:r>
        <w:rPr>
          <w:spacing w:val="5"/>
          <w:sz w:val="24"/>
          <w:szCs w:val="24"/>
        </w:rPr>
        <w:t>t</w:t>
      </w:r>
      <w:r>
        <w:rPr>
          <w:spacing w:val="-5"/>
          <w:sz w:val="24"/>
          <w:szCs w:val="24"/>
        </w:rPr>
        <w:t>h</w:t>
      </w:r>
      <w:r>
        <w:rPr>
          <w:sz w:val="24"/>
          <w:szCs w:val="24"/>
        </w:rPr>
        <w:t xml:space="preserve">e </w:t>
      </w:r>
      <w:r>
        <w:rPr>
          <w:spacing w:val="2"/>
          <w:sz w:val="24"/>
          <w:szCs w:val="24"/>
        </w:rPr>
        <w:t xml:space="preserve"> </w:t>
      </w:r>
      <w:r>
        <w:rPr>
          <w:spacing w:val="-2"/>
          <w:sz w:val="24"/>
          <w:szCs w:val="24"/>
        </w:rPr>
        <w:t>s</w:t>
      </w:r>
      <w:r>
        <w:rPr>
          <w:spacing w:val="-1"/>
          <w:sz w:val="24"/>
          <w:szCs w:val="24"/>
        </w:rPr>
        <w:t>e</w:t>
      </w:r>
      <w:r>
        <w:rPr>
          <w:sz w:val="24"/>
          <w:szCs w:val="24"/>
        </w:rPr>
        <w:t xml:space="preserve">t </w:t>
      </w:r>
      <w:r>
        <w:rPr>
          <w:spacing w:val="8"/>
          <w:sz w:val="24"/>
          <w:szCs w:val="24"/>
        </w:rPr>
        <w:t xml:space="preserve"> </w:t>
      </w:r>
      <w:r>
        <w:rPr>
          <w:spacing w:val="5"/>
          <w:sz w:val="24"/>
          <w:szCs w:val="24"/>
        </w:rPr>
        <w:t>o</w:t>
      </w:r>
      <w:r>
        <w:rPr>
          <w:sz w:val="24"/>
          <w:szCs w:val="24"/>
        </w:rPr>
        <w:t>f u</w:t>
      </w:r>
      <w:r>
        <w:rPr>
          <w:spacing w:val="-5"/>
          <w:sz w:val="24"/>
          <w:szCs w:val="24"/>
        </w:rPr>
        <w:t>n</w:t>
      </w:r>
      <w:r>
        <w:rPr>
          <w:spacing w:val="1"/>
          <w:sz w:val="24"/>
          <w:szCs w:val="24"/>
        </w:rPr>
        <w:t>r</w:t>
      </w:r>
      <w:r>
        <w:rPr>
          <w:spacing w:val="-1"/>
          <w:sz w:val="24"/>
          <w:szCs w:val="24"/>
        </w:rPr>
        <w:t>e</w:t>
      </w:r>
      <w:r>
        <w:rPr>
          <w:spacing w:val="-2"/>
          <w:sz w:val="24"/>
          <w:szCs w:val="24"/>
        </w:rPr>
        <w:t>s</w:t>
      </w:r>
      <w:r>
        <w:rPr>
          <w:spacing w:val="9"/>
          <w:sz w:val="24"/>
          <w:szCs w:val="24"/>
        </w:rPr>
        <w:t>o</w:t>
      </w:r>
      <w:r>
        <w:rPr>
          <w:spacing w:val="-4"/>
          <w:sz w:val="24"/>
          <w:szCs w:val="24"/>
        </w:rPr>
        <w:t>l</w:t>
      </w:r>
      <w:r>
        <w:rPr>
          <w:spacing w:val="-5"/>
          <w:sz w:val="24"/>
          <w:szCs w:val="24"/>
        </w:rPr>
        <w:t>v</w:t>
      </w:r>
      <w:r>
        <w:rPr>
          <w:spacing w:val="-1"/>
          <w:sz w:val="24"/>
          <w:szCs w:val="24"/>
        </w:rPr>
        <w:t>e</w:t>
      </w:r>
      <w:r>
        <w:rPr>
          <w:sz w:val="24"/>
          <w:szCs w:val="24"/>
        </w:rPr>
        <w:t>d</w:t>
      </w:r>
      <w:r>
        <w:rPr>
          <w:spacing w:val="12"/>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 xml:space="preserve">s </w:t>
      </w:r>
      <w:r>
        <w:rPr>
          <w:spacing w:val="-1"/>
          <w:sz w:val="24"/>
          <w:szCs w:val="24"/>
        </w:rPr>
        <w:t>a</w:t>
      </w:r>
      <w:r>
        <w:rPr>
          <w:spacing w:val="1"/>
          <w:sz w:val="24"/>
          <w:szCs w:val="24"/>
        </w:rPr>
        <w:t>r</w:t>
      </w:r>
      <w:r>
        <w:rPr>
          <w:sz w:val="24"/>
          <w:szCs w:val="24"/>
        </w:rPr>
        <w:t>e</w:t>
      </w:r>
      <w:r>
        <w:rPr>
          <w:spacing w:val="1"/>
          <w:sz w:val="24"/>
          <w:szCs w:val="24"/>
        </w:rPr>
        <w:t xml:space="preserve"> </w:t>
      </w:r>
      <w:r>
        <w:rPr>
          <w:spacing w:val="-2"/>
          <w:sz w:val="24"/>
          <w:szCs w:val="24"/>
        </w:rPr>
        <w:t>s</w:t>
      </w:r>
      <w:r>
        <w:rPr>
          <w:spacing w:val="-1"/>
          <w:sz w:val="24"/>
          <w:szCs w:val="24"/>
        </w:rPr>
        <w:t>e</w:t>
      </w:r>
      <w:r>
        <w:rPr>
          <w:sz w:val="24"/>
          <w:szCs w:val="24"/>
        </w:rPr>
        <w:t>t</w:t>
      </w:r>
      <w:r>
        <w:rPr>
          <w:spacing w:val="7"/>
          <w:sz w:val="24"/>
          <w:szCs w:val="24"/>
        </w:rPr>
        <w:t xml:space="preserve"> </w:t>
      </w:r>
      <w:r>
        <w:rPr>
          <w:sz w:val="24"/>
          <w:szCs w:val="24"/>
        </w:rPr>
        <w:t>to</w:t>
      </w:r>
      <w:r>
        <w:rPr>
          <w:spacing w:val="7"/>
          <w:sz w:val="24"/>
          <w:szCs w:val="24"/>
        </w:rPr>
        <w:t xml:space="preserve"> </w:t>
      </w:r>
      <w:r>
        <w:rPr>
          <w:spacing w:val="-5"/>
          <w:sz w:val="24"/>
          <w:szCs w:val="24"/>
        </w:rPr>
        <w:t>h</w:t>
      </w:r>
      <w:r>
        <w:rPr>
          <w:spacing w:val="-1"/>
          <w:sz w:val="24"/>
          <w:szCs w:val="24"/>
        </w:rPr>
        <w:t>a</w:t>
      </w:r>
      <w:r>
        <w:rPr>
          <w:sz w:val="24"/>
          <w:szCs w:val="24"/>
        </w:rPr>
        <w:t>ve</w:t>
      </w:r>
      <w:r>
        <w:rPr>
          <w:spacing w:val="1"/>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2"/>
          <w:sz w:val="24"/>
          <w:szCs w:val="24"/>
        </w:rPr>
        <w:t>s</w:t>
      </w:r>
      <w:r>
        <w:rPr>
          <w:spacing w:val="4"/>
          <w:sz w:val="24"/>
          <w:szCs w:val="24"/>
        </w:rPr>
        <w:t>a</w:t>
      </w:r>
      <w:r>
        <w:rPr>
          <w:spacing w:val="-4"/>
          <w:sz w:val="24"/>
          <w:szCs w:val="24"/>
        </w:rPr>
        <w:t>m</w:t>
      </w:r>
      <w:r>
        <w:rPr>
          <w:sz w:val="24"/>
          <w:szCs w:val="24"/>
        </w:rPr>
        <w:t>e</w:t>
      </w:r>
      <w:r>
        <w:rPr>
          <w:spacing w:val="6"/>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9"/>
          <w:sz w:val="24"/>
          <w:szCs w:val="24"/>
        </w:rPr>
        <w:t>o</w:t>
      </w:r>
      <w:r>
        <w:rPr>
          <w:sz w:val="24"/>
          <w:szCs w:val="24"/>
        </w:rPr>
        <w:t>w</w:t>
      </w:r>
      <w:r>
        <w:rPr>
          <w:spacing w:val="2"/>
          <w:sz w:val="24"/>
          <w:szCs w:val="24"/>
        </w:rPr>
        <w:t xml:space="preserve"> </w:t>
      </w:r>
      <w:r>
        <w:rPr>
          <w:spacing w:val="-5"/>
          <w:sz w:val="24"/>
          <w:szCs w:val="24"/>
        </w:rPr>
        <w:t>n</w:t>
      </w:r>
      <w:r>
        <w:rPr>
          <w:spacing w:val="5"/>
          <w:sz w:val="24"/>
          <w:szCs w:val="24"/>
        </w:rPr>
        <w:t>o</w:t>
      </w:r>
      <w:r>
        <w:rPr>
          <w:sz w:val="24"/>
          <w:szCs w:val="24"/>
        </w:rPr>
        <w:t>de</w:t>
      </w:r>
      <w:r>
        <w:rPr>
          <w:spacing w:val="1"/>
          <w:sz w:val="24"/>
          <w:szCs w:val="24"/>
        </w:rPr>
        <w:t xml:space="preserve"> </w:t>
      </w:r>
      <w:r>
        <w:rPr>
          <w:spacing w:val="-1"/>
          <w:sz w:val="24"/>
          <w:szCs w:val="24"/>
        </w:rPr>
        <w:t>a</w:t>
      </w:r>
      <w:r>
        <w:rPr>
          <w:sz w:val="24"/>
          <w:szCs w:val="24"/>
        </w:rPr>
        <w:t xml:space="preserve">s </w:t>
      </w:r>
      <w:r>
        <w:rPr>
          <w:spacing w:val="5"/>
          <w:sz w:val="24"/>
          <w:szCs w:val="24"/>
        </w:rPr>
        <w:t>t</w:t>
      </w:r>
      <w:r>
        <w:rPr>
          <w:sz w:val="24"/>
          <w:szCs w:val="24"/>
        </w:rPr>
        <w:t>he</w:t>
      </w:r>
      <w:r>
        <w:rPr>
          <w:spacing w:val="1"/>
          <w:sz w:val="24"/>
          <w:szCs w:val="24"/>
        </w:rPr>
        <w:t xml:space="preserve"> </w:t>
      </w:r>
      <w:r>
        <w:rPr>
          <w:spacing w:val="5"/>
          <w:sz w:val="24"/>
          <w:szCs w:val="24"/>
        </w:rPr>
        <w:t>o</w:t>
      </w:r>
      <w:r>
        <w:rPr>
          <w:spacing w:val="-5"/>
          <w:sz w:val="24"/>
          <w:szCs w:val="24"/>
        </w:rPr>
        <w:t>n</w:t>
      </w:r>
      <w:r>
        <w:rPr>
          <w:sz w:val="24"/>
          <w:szCs w:val="24"/>
        </w:rPr>
        <w:t>e</w:t>
      </w:r>
      <w:r>
        <w:rPr>
          <w:spacing w:val="6"/>
          <w:sz w:val="24"/>
          <w:szCs w:val="24"/>
        </w:rPr>
        <w:t xml:space="preserve"> </w:t>
      </w:r>
      <w:r>
        <w:rPr>
          <w:spacing w:val="-4"/>
          <w:sz w:val="24"/>
          <w:szCs w:val="24"/>
        </w:rPr>
        <w:t>j</w:t>
      </w:r>
      <w:r>
        <w:rPr>
          <w:sz w:val="24"/>
          <w:szCs w:val="24"/>
        </w:rPr>
        <w:t>u</w:t>
      </w:r>
      <w:r>
        <w:rPr>
          <w:spacing w:val="-2"/>
          <w:sz w:val="24"/>
          <w:szCs w:val="24"/>
        </w:rPr>
        <w:t>s</w:t>
      </w:r>
      <w:r>
        <w:rPr>
          <w:sz w:val="24"/>
          <w:szCs w:val="24"/>
        </w:rPr>
        <w:t>t</w:t>
      </w:r>
      <w:r>
        <w:rPr>
          <w:spacing w:val="12"/>
          <w:sz w:val="24"/>
          <w:szCs w:val="24"/>
        </w:rPr>
        <w:t xml:space="preserve"> </w:t>
      </w:r>
      <w:r>
        <w:rPr>
          <w:spacing w:val="-8"/>
          <w:sz w:val="24"/>
          <w:szCs w:val="24"/>
        </w:rPr>
        <w:t>f</w:t>
      </w:r>
      <w:r>
        <w:rPr>
          <w:spacing w:val="5"/>
          <w:sz w:val="24"/>
          <w:szCs w:val="24"/>
        </w:rPr>
        <w:t>o</w:t>
      </w:r>
      <w:r>
        <w:rPr>
          <w:sz w:val="24"/>
          <w:szCs w:val="24"/>
        </w:rPr>
        <w:t>u</w:t>
      </w:r>
      <w:r>
        <w:rPr>
          <w:spacing w:val="-5"/>
          <w:sz w:val="24"/>
          <w:szCs w:val="24"/>
        </w:rPr>
        <w:t>n</w:t>
      </w:r>
      <w:r>
        <w:rPr>
          <w:sz w:val="24"/>
          <w:szCs w:val="24"/>
        </w:rPr>
        <w:t>d</w:t>
      </w:r>
      <w:r>
        <w:rPr>
          <w:spacing w:val="2"/>
          <w:sz w:val="24"/>
          <w:szCs w:val="24"/>
        </w:rPr>
        <w:t xml:space="preserve"> </w:t>
      </w:r>
      <w:r>
        <w:rPr>
          <w:spacing w:val="6"/>
          <w:sz w:val="24"/>
          <w:szCs w:val="24"/>
        </w:rPr>
        <w:t>(</w:t>
      </w:r>
      <w:r>
        <w:rPr>
          <w:spacing w:val="-9"/>
          <w:sz w:val="24"/>
          <w:szCs w:val="24"/>
        </w:rPr>
        <w:t>i</w:t>
      </w:r>
      <w:r>
        <w:rPr>
          <w:spacing w:val="2"/>
          <w:sz w:val="24"/>
          <w:szCs w:val="24"/>
        </w:rPr>
        <w:t>.</w:t>
      </w:r>
      <w:r>
        <w:rPr>
          <w:spacing w:val="-1"/>
          <w:sz w:val="24"/>
          <w:szCs w:val="24"/>
        </w:rPr>
        <w:t>e</w:t>
      </w:r>
      <w:r>
        <w:rPr>
          <w:sz w:val="24"/>
          <w:szCs w:val="24"/>
        </w:rPr>
        <w:t>.</w:t>
      </w:r>
      <w:r>
        <w:rPr>
          <w:spacing w:val="4"/>
          <w:sz w:val="24"/>
          <w:szCs w:val="24"/>
        </w:rPr>
        <w:t xml:space="preserve"> </w:t>
      </w:r>
      <w:r>
        <w:rPr>
          <w:spacing w:val="5"/>
          <w:sz w:val="24"/>
          <w:szCs w:val="24"/>
        </w:rPr>
        <w:t>t</w:t>
      </w:r>
      <w:r>
        <w:rPr>
          <w:spacing w:val="-5"/>
          <w:sz w:val="24"/>
          <w:szCs w:val="24"/>
        </w:rPr>
        <w:t>h</w:t>
      </w:r>
      <w:r>
        <w:rPr>
          <w:spacing w:val="4"/>
          <w:sz w:val="24"/>
          <w:szCs w:val="24"/>
        </w:rPr>
        <w:t>e</w:t>
      </w:r>
      <w:r>
        <w:rPr>
          <w:sz w:val="24"/>
          <w:szCs w:val="24"/>
        </w:rPr>
        <w:t>y</w:t>
      </w:r>
      <w:r>
        <w:rPr>
          <w:spacing w:val="2"/>
          <w:sz w:val="24"/>
          <w:szCs w:val="24"/>
        </w:rPr>
        <w:t xml:space="preserve"> </w:t>
      </w:r>
      <w:r>
        <w:rPr>
          <w:spacing w:val="-1"/>
          <w:sz w:val="24"/>
          <w:szCs w:val="24"/>
        </w:rPr>
        <w:t>a</w:t>
      </w:r>
      <w:r>
        <w:rPr>
          <w:spacing w:val="1"/>
          <w:sz w:val="24"/>
          <w:szCs w:val="24"/>
        </w:rPr>
        <w:t>r</w:t>
      </w:r>
      <w:r>
        <w:rPr>
          <w:sz w:val="24"/>
          <w:szCs w:val="24"/>
        </w:rPr>
        <w:t xml:space="preserve">e </w:t>
      </w:r>
      <w:r>
        <w:rPr>
          <w:spacing w:val="-5"/>
          <w:sz w:val="24"/>
          <w:szCs w:val="24"/>
        </w:rPr>
        <w:t>n</w:t>
      </w:r>
      <w:r>
        <w:rPr>
          <w:spacing w:val="4"/>
          <w:sz w:val="24"/>
          <w:szCs w:val="24"/>
        </w:rPr>
        <w:t>e</w:t>
      </w:r>
      <w:r>
        <w:rPr>
          <w:spacing w:val="-2"/>
          <w:sz w:val="24"/>
          <w:szCs w:val="24"/>
        </w:rPr>
        <w:t>s</w:t>
      </w:r>
      <w:r>
        <w:rPr>
          <w:spacing w:val="5"/>
          <w:sz w:val="24"/>
          <w:szCs w:val="24"/>
        </w:rPr>
        <w:t>t</w:t>
      </w:r>
      <w:r>
        <w:rPr>
          <w:spacing w:val="-1"/>
          <w:sz w:val="24"/>
          <w:szCs w:val="24"/>
        </w:rPr>
        <w:t>e</w:t>
      </w:r>
      <w:r>
        <w:rPr>
          <w:sz w:val="24"/>
          <w:szCs w:val="24"/>
        </w:rPr>
        <w:t>d</w:t>
      </w:r>
      <w:r>
        <w:rPr>
          <w:spacing w:val="2"/>
          <w:sz w:val="24"/>
          <w:szCs w:val="24"/>
        </w:rPr>
        <w:t xml:space="preserve"> </w:t>
      </w:r>
      <w:r>
        <w:rPr>
          <w:spacing w:val="-6"/>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5"/>
          <w:sz w:val="24"/>
          <w:szCs w:val="24"/>
        </w:rPr>
        <w:t>o</w:t>
      </w:r>
      <w:r>
        <w:rPr>
          <w:spacing w:val="-5"/>
          <w:sz w:val="24"/>
          <w:szCs w:val="24"/>
        </w:rPr>
        <w:t>n</w:t>
      </w:r>
      <w:r>
        <w:rPr>
          <w:spacing w:val="4"/>
          <w:sz w:val="24"/>
          <w:szCs w:val="24"/>
        </w:rPr>
        <w:t>a</w:t>
      </w:r>
      <w:r>
        <w:rPr>
          <w:spacing w:val="-4"/>
          <w:sz w:val="24"/>
          <w:szCs w:val="24"/>
        </w:rPr>
        <w:t>l</w:t>
      </w:r>
      <w:r>
        <w:rPr>
          <w:sz w:val="24"/>
          <w:szCs w:val="24"/>
        </w:rPr>
        <w:t xml:space="preserve">s </w:t>
      </w:r>
      <w:r>
        <w:rPr>
          <w:spacing w:val="5"/>
          <w:sz w:val="24"/>
          <w:szCs w:val="24"/>
        </w:rPr>
        <w:t>o</w:t>
      </w:r>
      <w:r>
        <w:rPr>
          <w:sz w:val="24"/>
          <w:szCs w:val="24"/>
        </w:rPr>
        <w:t>r</w:t>
      </w:r>
      <w:r>
        <w:rPr>
          <w:spacing w:val="4"/>
          <w:sz w:val="24"/>
          <w:szCs w:val="24"/>
        </w:rPr>
        <w:t xml:space="preserve"> </w:t>
      </w:r>
      <w:r>
        <w:rPr>
          <w:sz w:val="24"/>
          <w:szCs w:val="24"/>
        </w:rPr>
        <w:t>u</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z w:val="24"/>
          <w:szCs w:val="24"/>
        </w:rPr>
        <w:t>u</w:t>
      </w:r>
      <w:r>
        <w:rPr>
          <w:spacing w:val="1"/>
          <w:sz w:val="24"/>
          <w:szCs w:val="24"/>
        </w:rPr>
        <w:t>r</w:t>
      </w:r>
      <w:r>
        <w:rPr>
          <w:spacing w:val="-1"/>
          <w:sz w:val="24"/>
          <w:szCs w:val="24"/>
        </w:rPr>
        <w:t>e</w:t>
      </w:r>
      <w:r>
        <w:rPr>
          <w:sz w:val="24"/>
          <w:szCs w:val="24"/>
        </w:rPr>
        <w:t>d</w:t>
      </w:r>
      <w:r>
        <w:rPr>
          <w:spacing w:val="2"/>
          <w:sz w:val="24"/>
          <w:szCs w:val="24"/>
        </w:rPr>
        <w:t xml:space="preserve"> </w:t>
      </w:r>
      <w:r>
        <w:rPr>
          <w:spacing w:val="-6"/>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5"/>
          <w:sz w:val="24"/>
          <w:szCs w:val="24"/>
        </w:rPr>
        <w:t>t</w:t>
      </w:r>
      <w:r>
        <w:rPr>
          <w:spacing w:val="-9"/>
          <w:sz w:val="24"/>
          <w:szCs w:val="24"/>
        </w:rPr>
        <w:t>i</w:t>
      </w:r>
      <w:r>
        <w:rPr>
          <w:spacing w:val="5"/>
          <w:sz w:val="24"/>
          <w:szCs w:val="24"/>
        </w:rPr>
        <w:t>o</w:t>
      </w:r>
      <w:r>
        <w:rPr>
          <w:sz w:val="24"/>
          <w:szCs w:val="24"/>
        </w:rPr>
        <w:t>n</w:t>
      </w:r>
      <w:r>
        <w:rPr>
          <w:spacing w:val="4"/>
          <w:sz w:val="24"/>
          <w:szCs w:val="24"/>
        </w:rPr>
        <w:t>a</w:t>
      </w:r>
      <w:r>
        <w:rPr>
          <w:spacing w:val="-4"/>
          <w:sz w:val="24"/>
          <w:szCs w:val="24"/>
        </w:rPr>
        <w:t>l</w:t>
      </w:r>
      <w:r>
        <w:rPr>
          <w:sz w:val="24"/>
          <w:szCs w:val="24"/>
        </w:rPr>
        <w:t xml:space="preserve">s </w:t>
      </w:r>
      <w:r>
        <w:rPr>
          <w:spacing w:val="5"/>
          <w:sz w:val="24"/>
          <w:szCs w:val="24"/>
        </w:rPr>
        <w:t>t</w:t>
      </w:r>
      <w:r>
        <w:rPr>
          <w:spacing w:val="-5"/>
          <w:sz w:val="24"/>
          <w:szCs w:val="24"/>
        </w:rPr>
        <w:t>h</w:t>
      </w:r>
      <w:r>
        <w:rPr>
          <w:spacing w:val="-1"/>
          <w:sz w:val="24"/>
          <w:szCs w:val="24"/>
        </w:rPr>
        <w:t>a</w:t>
      </w:r>
      <w:r>
        <w:rPr>
          <w:sz w:val="24"/>
          <w:szCs w:val="24"/>
        </w:rPr>
        <w:t>t</w:t>
      </w:r>
      <w:r>
        <w:rPr>
          <w:spacing w:val="3"/>
          <w:sz w:val="24"/>
          <w:szCs w:val="24"/>
        </w:rPr>
        <w:t xml:space="preserve"> </w:t>
      </w:r>
      <w:r>
        <w:rPr>
          <w:spacing w:val="1"/>
          <w:sz w:val="24"/>
          <w:szCs w:val="24"/>
        </w:rPr>
        <w:t>r</w:t>
      </w:r>
      <w:r>
        <w:rPr>
          <w:spacing w:val="-1"/>
          <w:sz w:val="24"/>
          <w:szCs w:val="24"/>
        </w:rPr>
        <w:t>eac</w:t>
      </w:r>
      <w:r>
        <w:rPr>
          <w:sz w:val="24"/>
          <w:szCs w:val="24"/>
        </w:rPr>
        <w:t>h</w:t>
      </w:r>
      <w:r>
        <w:rPr>
          <w:spacing w:val="-3"/>
          <w:sz w:val="24"/>
          <w:szCs w:val="24"/>
        </w:rPr>
        <w:t xml:space="preserve"> </w:t>
      </w:r>
      <w:r>
        <w:rPr>
          <w:spacing w:val="5"/>
          <w:sz w:val="24"/>
          <w:szCs w:val="24"/>
        </w:rPr>
        <w:t>t</w:t>
      </w:r>
      <w:r>
        <w:rPr>
          <w:sz w:val="24"/>
          <w:szCs w:val="24"/>
        </w:rPr>
        <w:t>h</w:t>
      </w:r>
      <w:r>
        <w:rPr>
          <w:spacing w:val="-4"/>
          <w:sz w:val="24"/>
          <w:szCs w:val="24"/>
        </w:rPr>
        <w:t>i</w:t>
      </w:r>
      <w:r>
        <w:rPr>
          <w:sz w:val="24"/>
          <w:szCs w:val="24"/>
        </w:rPr>
        <w:t xml:space="preserve">s </w:t>
      </w:r>
      <w:r>
        <w:rPr>
          <w:spacing w:val="-5"/>
          <w:sz w:val="24"/>
          <w:szCs w:val="24"/>
        </w:rPr>
        <w:t>n</w:t>
      </w:r>
      <w:r>
        <w:rPr>
          <w:spacing w:val="5"/>
          <w:sz w:val="24"/>
          <w:szCs w:val="24"/>
        </w:rPr>
        <w:t>o</w:t>
      </w:r>
      <w:r>
        <w:rPr>
          <w:sz w:val="24"/>
          <w:szCs w:val="24"/>
        </w:rPr>
        <w:t>d</w:t>
      </w:r>
      <w:r>
        <w:rPr>
          <w:spacing w:val="-1"/>
          <w:sz w:val="24"/>
          <w:szCs w:val="24"/>
        </w:rPr>
        <w:t>e</w:t>
      </w:r>
      <w:r>
        <w:rPr>
          <w:spacing w:val="1"/>
          <w:sz w:val="24"/>
          <w:szCs w:val="24"/>
        </w:rPr>
        <w:t>)</w:t>
      </w:r>
      <w:r>
        <w:rPr>
          <w:sz w:val="24"/>
          <w:szCs w:val="24"/>
        </w:rPr>
        <w:t>.</w:t>
      </w:r>
    </w:p>
    <w:p w:rsidR="00A93F08" w:rsidRDefault="00A93F08">
      <w:pPr>
        <w:spacing w:before="1" w:line="120" w:lineRule="exact"/>
        <w:rPr>
          <w:sz w:val="12"/>
          <w:szCs w:val="12"/>
        </w:rPr>
      </w:pPr>
    </w:p>
    <w:p w:rsidR="00A93F08" w:rsidRPr="00EF112B" w:rsidRDefault="006C643A" w:rsidP="00EF112B">
      <w:pPr>
        <w:rPr>
          <w:b/>
          <w:sz w:val="28"/>
          <w:szCs w:val="28"/>
        </w:rPr>
      </w:pPr>
      <w:r w:rsidRPr="006807A9">
        <w:rPr>
          <w:b/>
          <w:spacing w:val="-1"/>
          <w:sz w:val="24"/>
          <w:szCs w:val="28"/>
        </w:rPr>
        <w:t>S</w:t>
      </w:r>
      <w:r w:rsidRPr="006807A9">
        <w:rPr>
          <w:b/>
          <w:sz w:val="24"/>
          <w:szCs w:val="28"/>
        </w:rPr>
        <w:t>t</w:t>
      </w:r>
      <w:r w:rsidRPr="006807A9">
        <w:rPr>
          <w:b/>
          <w:spacing w:val="3"/>
          <w:sz w:val="24"/>
          <w:szCs w:val="28"/>
        </w:rPr>
        <w:t>r</w:t>
      </w:r>
      <w:r w:rsidRPr="006807A9">
        <w:rPr>
          <w:b/>
          <w:spacing w:val="-5"/>
          <w:sz w:val="24"/>
          <w:szCs w:val="28"/>
        </w:rPr>
        <w:t>u</w:t>
      </w:r>
      <w:r w:rsidRPr="006807A9">
        <w:rPr>
          <w:b/>
          <w:spacing w:val="1"/>
          <w:sz w:val="24"/>
          <w:szCs w:val="28"/>
        </w:rPr>
        <w:t>c</w:t>
      </w:r>
      <w:r w:rsidRPr="006807A9">
        <w:rPr>
          <w:b/>
          <w:spacing w:val="4"/>
          <w:sz w:val="24"/>
          <w:szCs w:val="28"/>
        </w:rPr>
        <w:t>t</w:t>
      </w:r>
      <w:r w:rsidRPr="006807A9">
        <w:rPr>
          <w:b/>
          <w:spacing w:val="-5"/>
          <w:sz w:val="24"/>
          <w:szCs w:val="28"/>
        </w:rPr>
        <w:t>u</w:t>
      </w:r>
      <w:r w:rsidRPr="006807A9">
        <w:rPr>
          <w:b/>
          <w:spacing w:val="3"/>
          <w:sz w:val="24"/>
          <w:szCs w:val="28"/>
        </w:rPr>
        <w:t>r</w:t>
      </w:r>
      <w:r w:rsidRPr="006807A9">
        <w:rPr>
          <w:b/>
          <w:sz w:val="24"/>
          <w:szCs w:val="28"/>
        </w:rPr>
        <w:t>ing</w:t>
      </w:r>
      <w:r w:rsidRPr="006807A9">
        <w:rPr>
          <w:b/>
          <w:spacing w:val="-12"/>
          <w:sz w:val="24"/>
          <w:szCs w:val="28"/>
        </w:rPr>
        <w:t xml:space="preserve"> </w:t>
      </w:r>
      <w:r w:rsidRPr="006807A9">
        <w:rPr>
          <w:b/>
          <w:spacing w:val="1"/>
          <w:sz w:val="24"/>
          <w:szCs w:val="28"/>
        </w:rPr>
        <w:t>n</w:t>
      </w:r>
      <w:r w:rsidRPr="006807A9">
        <w:rPr>
          <w:b/>
          <w:spacing w:val="-2"/>
          <w:sz w:val="24"/>
          <w:szCs w:val="28"/>
        </w:rPr>
        <w:t>-</w:t>
      </w:r>
      <w:r w:rsidRPr="006807A9">
        <w:rPr>
          <w:b/>
          <w:sz w:val="24"/>
          <w:szCs w:val="28"/>
        </w:rPr>
        <w:t>w</w:t>
      </w:r>
      <w:r w:rsidRPr="006807A9">
        <w:rPr>
          <w:b/>
          <w:spacing w:val="6"/>
          <w:sz w:val="24"/>
          <w:szCs w:val="28"/>
        </w:rPr>
        <w:t>a</w:t>
      </w:r>
      <w:r w:rsidRPr="006807A9">
        <w:rPr>
          <w:b/>
          <w:sz w:val="24"/>
          <w:szCs w:val="28"/>
        </w:rPr>
        <w:t>y</w:t>
      </w:r>
      <w:r w:rsidRPr="006807A9">
        <w:rPr>
          <w:b/>
          <w:spacing w:val="-10"/>
          <w:sz w:val="24"/>
          <w:szCs w:val="28"/>
        </w:rPr>
        <w:t xml:space="preserve"> </w:t>
      </w:r>
      <w:r w:rsidRPr="006807A9">
        <w:rPr>
          <w:b/>
          <w:spacing w:val="1"/>
          <w:sz w:val="24"/>
          <w:szCs w:val="28"/>
        </w:rPr>
        <w:t>C</w:t>
      </w:r>
      <w:r w:rsidRPr="006807A9">
        <w:rPr>
          <w:b/>
          <w:spacing w:val="4"/>
          <w:sz w:val="24"/>
          <w:szCs w:val="28"/>
        </w:rPr>
        <w:t>o</w:t>
      </w:r>
      <w:r w:rsidRPr="006807A9">
        <w:rPr>
          <w:b/>
          <w:spacing w:val="-5"/>
          <w:sz w:val="24"/>
          <w:szCs w:val="28"/>
        </w:rPr>
        <w:t>n</w:t>
      </w:r>
      <w:r w:rsidRPr="006807A9">
        <w:rPr>
          <w:b/>
          <w:spacing w:val="4"/>
          <w:sz w:val="24"/>
          <w:szCs w:val="28"/>
        </w:rPr>
        <w:t>d</w:t>
      </w:r>
      <w:r w:rsidRPr="006807A9">
        <w:rPr>
          <w:b/>
          <w:sz w:val="24"/>
          <w:szCs w:val="28"/>
        </w:rPr>
        <w:t>i</w:t>
      </w:r>
      <w:r w:rsidRPr="006807A9">
        <w:rPr>
          <w:b/>
          <w:spacing w:val="3"/>
          <w:sz w:val="24"/>
          <w:szCs w:val="28"/>
        </w:rPr>
        <w:t>t</w:t>
      </w:r>
      <w:r w:rsidRPr="006807A9">
        <w:rPr>
          <w:b/>
          <w:spacing w:val="-5"/>
          <w:sz w:val="24"/>
          <w:szCs w:val="28"/>
        </w:rPr>
        <w:t>i</w:t>
      </w:r>
      <w:r w:rsidRPr="006807A9">
        <w:rPr>
          <w:b/>
          <w:spacing w:val="4"/>
          <w:sz w:val="24"/>
          <w:szCs w:val="28"/>
        </w:rPr>
        <w:t>o</w:t>
      </w:r>
      <w:r w:rsidRPr="006807A9">
        <w:rPr>
          <w:b/>
          <w:spacing w:val="-5"/>
          <w:sz w:val="24"/>
          <w:szCs w:val="28"/>
        </w:rPr>
        <w:t>n</w:t>
      </w:r>
      <w:r w:rsidRPr="006807A9">
        <w:rPr>
          <w:b/>
          <w:spacing w:val="6"/>
          <w:sz w:val="24"/>
          <w:szCs w:val="28"/>
        </w:rPr>
        <w:t>a</w:t>
      </w:r>
      <w:r w:rsidRPr="006807A9">
        <w:rPr>
          <w:b/>
          <w:spacing w:val="-5"/>
          <w:sz w:val="24"/>
          <w:szCs w:val="28"/>
        </w:rPr>
        <w:t>l</w:t>
      </w:r>
      <w:r w:rsidRPr="006807A9">
        <w:rPr>
          <w:b/>
          <w:sz w:val="24"/>
          <w:szCs w:val="28"/>
        </w:rPr>
        <w:t>s</w:t>
      </w:r>
    </w:p>
    <w:p w:rsidR="00A93F08" w:rsidRDefault="00A93F08">
      <w:pPr>
        <w:spacing w:before="7" w:line="280" w:lineRule="exact"/>
        <w:rPr>
          <w:sz w:val="28"/>
          <w:szCs w:val="28"/>
        </w:rPr>
      </w:pPr>
    </w:p>
    <w:p w:rsidR="00A93F08" w:rsidRDefault="006C643A">
      <w:pPr>
        <w:spacing w:line="360" w:lineRule="auto"/>
        <w:ind w:left="101" w:right="75" w:firstLine="360"/>
        <w:jc w:val="both"/>
        <w:rPr>
          <w:sz w:val="24"/>
          <w:szCs w:val="24"/>
        </w:rPr>
      </w:pPr>
      <w:r>
        <w:rPr>
          <w:sz w:val="24"/>
          <w:szCs w:val="24"/>
        </w:rPr>
        <w:t>N</w:t>
      </w:r>
      <w:r>
        <w:rPr>
          <w:spacing w:val="2"/>
          <w:sz w:val="24"/>
          <w:szCs w:val="24"/>
        </w:rPr>
        <w:t>-</w:t>
      </w:r>
      <w:r>
        <w:rPr>
          <w:sz w:val="24"/>
          <w:szCs w:val="24"/>
        </w:rPr>
        <w:t>w</w:t>
      </w:r>
      <w:r>
        <w:rPr>
          <w:spacing w:val="3"/>
          <w:sz w:val="24"/>
          <w:szCs w:val="24"/>
        </w:rPr>
        <w:t>a</w:t>
      </w:r>
      <w:r>
        <w:rPr>
          <w:sz w:val="24"/>
          <w:szCs w:val="24"/>
        </w:rPr>
        <w:t xml:space="preserve">y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9"/>
          <w:sz w:val="24"/>
          <w:szCs w:val="24"/>
        </w:rPr>
        <w:t>o</w:t>
      </w:r>
      <w:r>
        <w:rPr>
          <w:spacing w:val="-5"/>
          <w:sz w:val="24"/>
          <w:szCs w:val="24"/>
        </w:rPr>
        <w:t>n</w:t>
      </w:r>
      <w:r>
        <w:rPr>
          <w:spacing w:val="4"/>
          <w:sz w:val="24"/>
          <w:szCs w:val="24"/>
        </w:rPr>
        <w:t>a</w:t>
      </w:r>
      <w:r>
        <w:rPr>
          <w:spacing w:val="-4"/>
          <w:sz w:val="24"/>
          <w:szCs w:val="24"/>
        </w:rPr>
        <w:t>l</w:t>
      </w:r>
      <w:r>
        <w:rPr>
          <w:sz w:val="24"/>
          <w:szCs w:val="24"/>
        </w:rPr>
        <w:t>s</w:t>
      </w:r>
      <w:r>
        <w:rPr>
          <w:spacing w:val="12"/>
          <w:sz w:val="24"/>
          <w:szCs w:val="24"/>
        </w:rPr>
        <w:t xml:space="preserve"> </w:t>
      </w:r>
      <w:r>
        <w:rPr>
          <w:spacing w:val="-1"/>
          <w:sz w:val="24"/>
          <w:szCs w:val="24"/>
        </w:rPr>
        <w:t>a</w:t>
      </w:r>
      <w:r>
        <w:rPr>
          <w:spacing w:val="1"/>
          <w:sz w:val="24"/>
          <w:szCs w:val="24"/>
        </w:rPr>
        <w:t>r</w:t>
      </w:r>
      <w:r>
        <w:rPr>
          <w:sz w:val="24"/>
          <w:szCs w:val="24"/>
        </w:rPr>
        <w:t>e</w:t>
      </w:r>
      <w:r>
        <w:rPr>
          <w:spacing w:val="8"/>
          <w:sz w:val="24"/>
          <w:szCs w:val="24"/>
        </w:rPr>
        <w:t xml:space="preserve"> </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z w:val="24"/>
          <w:szCs w:val="24"/>
        </w:rPr>
        <w:t>u</w:t>
      </w:r>
      <w:r>
        <w:rPr>
          <w:spacing w:val="1"/>
          <w:sz w:val="24"/>
          <w:szCs w:val="24"/>
        </w:rPr>
        <w:t>r</w:t>
      </w:r>
      <w:r>
        <w:rPr>
          <w:spacing w:val="-1"/>
          <w:sz w:val="24"/>
          <w:szCs w:val="24"/>
        </w:rPr>
        <w:t>e</w:t>
      </w:r>
      <w:r>
        <w:rPr>
          <w:sz w:val="24"/>
          <w:szCs w:val="24"/>
        </w:rPr>
        <w:t>d</w:t>
      </w:r>
      <w:r>
        <w:rPr>
          <w:spacing w:val="9"/>
          <w:sz w:val="24"/>
          <w:szCs w:val="24"/>
        </w:rPr>
        <w:t xml:space="preserve"> </w:t>
      </w:r>
      <w:r>
        <w:rPr>
          <w:spacing w:val="-4"/>
          <w:sz w:val="24"/>
          <w:szCs w:val="24"/>
        </w:rPr>
        <w:t>i</w:t>
      </w:r>
      <w:r>
        <w:rPr>
          <w:sz w:val="24"/>
          <w:szCs w:val="24"/>
        </w:rPr>
        <w:t>n</w:t>
      </w:r>
      <w:r>
        <w:rPr>
          <w:spacing w:val="5"/>
          <w:sz w:val="24"/>
          <w:szCs w:val="24"/>
        </w:rPr>
        <w:t xml:space="preserve"> </w:t>
      </w:r>
      <w:r>
        <w:rPr>
          <w:sz w:val="24"/>
          <w:szCs w:val="24"/>
        </w:rPr>
        <w:t>a</w:t>
      </w:r>
      <w:r>
        <w:rPr>
          <w:spacing w:val="13"/>
          <w:sz w:val="24"/>
          <w:szCs w:val="24"/>
        </w:rPr>
        <w:t xml:space="preserve"> </w:t>
      </w:r>
      <w:r>
        <w:rPr>
          <w:spacing w:val="2"/>
          <w:sz w:val="24"/>
          <w:szCs w:val="24"/>
        </w:rPr>
        <w:t>s</w:t>
      </w:r>
      <w:r>
        <w:rPr>
          <w:spacing w:val="-4"/>
          <w:sz w:val="24"/>
          <w:szCs w:val="24"/>
        </w:rPr>
        <w:t>i</w:t>
      </w:r>
      <w:r>
        <w:rPr>
          <w:sz w:val="24"/>
          <w:szCs w:val="24"/>
        </w:rPr>
        <w:t>m</w:t>
      </w:r>
      <w:r>
        <w:rPr>
          <w:spacing w:val="1"/>
          <w:sz w:val="24"/>
          <w:szCs w:val="24"/>
        </w:rPr>
        <w:t>i</w:t>
      </w:r>
      <w:r>
        <w:rPr>
          <w:spacing w:val="-4"/>
          <w:sz w:val="24"/>
          <w:szCs w:val="24"/>
        </w:rPr>
        <w:t>l</w:t>
      </w:r>
      <w:r>
        <w:rPr>
          <w:spacing w:val="-1"/>
          <w:sz w:val="24"/>
          <w:szCs w:val="24"/>
        </w:rPr>
        <w:t>a</w:t>
      </w:r>
      <w:r>
        <w:rPr>
          <w:sz w:val="24"/>
          <w:szCs w:val="24"/>
        </w:rPr>
        <w:t>r</w:t>
      </w:r>
      <w:r>
        <w:rPr>
          <w:spacing w:val="16"/>
          <w:sz w:val="24"/>
          <w:szCs w:val="24"/>
        </w:rPr>
        <w:t xml:space="preserve"> </w:t>
      </w:r>
      <w:r>
        <w:rPr>
          <w:sz w:val="24"/>
          <w:szCs w:val="24"/>
        </w:rPr>
        <w:t>w</w:t>
      </w:r>
      <w:r>
        <w:rPr>
          <w:spacing w:val="3"/>
          <w:sz w:val="24"/>
          <w:szCs w:val="24"/>
        </w:rPr>
        <w:t>a</w:t>
      </w:r>
      <w:r>
        <w:rPr>
          <w:sz w:val="24"/>
          <w:szCs w:val="24"/>
        </w:rPr>
        <w:t xml:space="preserve">y </w:t>
      </w:r>
      <w:r>
        <w:rPr>
          <w:spacing w:val="5"/>
          <w:sz w:val="24"/>
          <w:szCs w:val="24"/>
        </w:rPr>
        <w:t>t</w:t>
      </w:r>
      <w:r>
        <w:rPr>
          <w:sz w:val="24"/>
          <w:szCs w:val="24"/>
        </w:rPr>
        <w:t>o</w:t>
      </w:r>
      <w:r>
        <w:rPr>
          <w:spacing w:val="14"/>
          <w:sz w:val="24"/>
          <w:szCs w:val="24"/>
        </w:rPr>
        <w:t xml:space="preserve"> </w:t>
      </w:r>
      <w:r>
        <w:rPr>
          <w:spacing w:val="9"/>
          <w:sz w:val="24"/>
          <w:szCs w:val="24"/>
        </w:rPr>
        <w:t>2</w:t>
      </w:r>
      <w:r>
        <w:rPr>
          <w:spacing w:val="2"/>
          <w:sz w:val="24"/>
          <w:szCs w:val="24"/>
        </w:rPr>
        <w:t>-</w:t>
      </w:r>
      <w:r>
        <w:rPr>
          <w:sz w:val="24"/>
          <w:szCs w:val="24"/>
        </w:rPr>
        <w:t>w</w:t>
      </w:r>
      <w:r>
        <w:rPr>
          <w:spacing w:val="-1"/>
          <w:sz w:val="24"/>
          <w:szCs w:val="24"/>
        </w:rPr>
        <w:t>a</w:t>
      </w:r>
      <w:r>
        <w:rPr>
          <w:sz w:val="24"/>
          <w:szCs w:val="24"/>
        </w:rPr>
        <w:t>y</w:t>
      </w:r>
      <w:r>
        <w:rPr>
          <w:spacing w:val="5"/>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n</w:t>
      </w:r>
      <w:r>
        <w:rPr>
          <w:spacing w:val="4"/>
          <w:sz w:val="24"/>
          <w:szCs w:val="24"/>
        </w:rPr>
        <w:t>a</w:t>
      </w:r>
      <w:r>
        <w:rPr>
          <w:spacing w:val="-4"/>
          <w:sz w:val="24"/>
          <w:szCs w:val="24"/>
        </w:rPr>
        <w:t>l</w:t>
      </w:r>
      <w:r>
        <w:rPr>
          <w:spacing w:val="-2"/>
          <w:sz w:val="24"/>
          <w:szCs w:val="24"/>
        </w:rPr>
        <w:t>s</w:t>
      </w:r>
      <w:r>
        <w:rPr>
          <w:sz w:val="24"/>
          <w:szCs w:val="24"/>
        </w:rPr>
        <w:t>.</w:t>
      </w:r>
      <w:r>
        <w:rPr>
          <w:spacing w:val="12"/>
          <w:sz w:val="24"/>
          <w:szCs w:val="24"/>
        </w:rPr>
        <w:t xml:space="preserve"> </w:t>
      </w:r>
      <w:r>
        <w:rPr>
          <w:sz w:val="24"/>
          <w:szCs w:val="24"/>
        </w:rPr>
        <w:t>N</w:t>
      </w:r>
      <w:r>
        <w:rPr>
          <w:spacing w:val="4"/>
          <w:sz w:val="24"/>
          <w:szCs w:val="24"/>
        </w:rPr>
        <w:t>o</w:t>
      </w:r>
      <w:r>
        <w:rPr>
          <w:sz w:val="24"/>
          <w:szCs w:val="24"/>
        </w:rPr>
        <w:t>d</w:t>
      </w:r>
      <w:r>
        <w:rPr>
          <w:spacing w:val="-1"/>
          <w:sz w:val="24"/>
          <w:szCs w:val="24"/>
        </w:rPr>
        <w:t>e</w:t>
      </w:r>
      <w:r>
        <w:rPr>
          <w:sz w:val="24"/>
          <w:szCs w:val="24"/>
        </w:rPr>
        <w:t>s</w:t>
      </w:r>
      <w:r>
        <w:rPr>
          <w:spacing w:val="7"/>
          <w:sz w:val="24"/>
          <w:szCs w:val="24"/>
        </w:rPr>
        <w:t xml:space="preserve"> </w:t>
      </w:r>
      <w:r>
        <w:rPr>
          <w:spacing w:val="-1"/>
          <w:sz w:val="24"/>
          <w:szCs w:val="24"/>
        </w:rPr>
        <w:t>a</w:t>
      </w:r>
      <w:r>
        <w:rPr>
          <w:spacing w:val="1"/>
          <w:sz w:val="24"/>
          <w:szCs w:val="24"/>
        </w:rPr>
        <w:t>r</w:t>
      </w:r>
      <w:r>
        <w:rPr>
          <w:sz w:val="24"/>
          <w:szCs w:val="24"/>
        </w:rPr>
        <w:t xml:space="preserve">e </w:t>
      </w:r>
      <w:r>
        <w:rPr>
          <w:spacing w:val="5"/>
          <w:sz w:val="24"/>
          <w:szCs w:val="24"/>
        </w:rPr>
        <w:t>t</w:t>
      </w:r>
      <w:r>
        <w:rPr>
          <w:spacing w:val="1"/>
          <w:sz w:val="24"/>
          <w:szCs w:val="24"/>
        </w:rPr>
        <w:t>r</w:t>
      </w:r>
      <w:r>
        <w:rPr>
          <w:spacing w:val="-1"/>
          <w:sz w:val="24"/>
          <w:szCs w:val="24"/>
        </w:rPr>
        <w:t>a</w:t>
      </w:r>
      <w:r>
        <w:rPr>
          <w:spacing w:val="-5"/>
          <w:sz w:val="24"/>
          <w:szCs w:val="24"/>
        </w:rPr>
        <w:t>v</w:t>
      </w:r>
      <w:r>
        <w:rPr>
          <w:spacing w:val="-1"/>
          <w:sz w:val="24"/>
          <w:szCs w:val="24"/>
        </w:rPr>
        <w:t>e</w:t>
      </w:r>
      <w:r>
        <w:rPr>
          <w:spacing w:val="1"/>
          <w:sz w:val="24"/>
          <w:szCs w:val="24"/>
        </w:rPr>
        <w:t>r</w:t>
      </w:r>
      <w:r>
        <w:rPr>
          <w:spacing w:val="-2"/>
          <w:sz w:val="24"/>
          <w:szCs w:val="24"/>
        </w:rPr>
        <w:t>s</w:t>
      </w:r>
      <w:r>
        <w:rPr>
          <w:spacing w:val="-1"/>
          <w:sz w:val="24"/>
          <w:szCs w:val="24"/>
        </w:rPr>
        <w:t>e</w:t>
      </w:r>
      <w:r>
        <w:rPr>
          <w:sz w:val="24"/>
          <w:szCs w:val="24"/>
        </w:rPr>
        <w:t>d</w:t>
      </w:r>
      <w:r>
        <w:rPr>
          <w:spacing w:val="10"/>
          <w:sz w:val="24"/>
          <w:szCs w:val="24"/>
        </w:rPr>
        <w:t xml:space="preserve"> </w:t>
      </w:r>
      <w:r>
        <w:rPr>
          <w:spacing w:val="-8"/>
          <w:sz w:val="24"/>
          <w:szCs w:val="24"/>
        </w:rPr>
        <w:t>f</w:t>
      </w:r>
      <w:r>
        <w:rPr>
          <w:spacing w:val="1"/>
          <w:sz w:val="24"/>
          <w:szCs w:val="24"/>
        </w:rPr>
        <w:t>r</w:t>
      </w:r>
      <w:r>
        <w:rPr>
          <w:spacing w:val="9"/>
          <w:sz w:val="24"/>
          <w:szCs w:val="24"/>
        </w:rPr>
        <w:t>o</w:t>
      </w:r>
      <w:r>
        <w:rPr>
          <w:sz w:val="24"/>
          <w:szCs w:val="24"/>
        </w:rPr>
        <w:t>m</w:t>
      </w:r>
      <w:r>
        <w:rPr>
          <w:spacing w:val="6"/>
          <w:sz w:val="24"/>
          <w:szCs w:val="24"/>
        </w:rPr>
        <w:t xml:space="preserve"> </w:t>
      </w:r>
      <w:r>
        <w:rPr>
          <w:spacing w:val="-5"/>
          <w:sz w:val="24"/>
          <w:szCs w:val="24"/>
        </w:rPr>
        <w:t>b</w:t>
      </w:r>
      <w:r>
        <w:rPr>
          <w:spacing w:val="5"/>
          <w:sz w:val="24"/>
          <w:szCs w:val="24"/>
        </w:rPr>
        <w:t>o</w:t>
      </w:r>
      <w:r>
        <w:rPr>
          <w:sz w:val="24"/>
          <w:szCs w:val="24"/>
        </w:rPr>
        <w:t>t</w:t>
      </w:r>
      <w:r>
        <w:rPr>
          <w:spacing w:val="1"/>
          <w:sz w:val="24"/>
          <w:szCs w:val="24"/>
        </w:rPr>
        <w:t>t</w:t>
      </w:r>
      <w:r>
        <w:rPr>
          <w:spacing w:val="5"/>
          <w:sz w:val="24"/>
          <w:szCs w:val="24"/>
        </w:rPr>
        <w:t>o</w:t>
      </w:r>
      <w:r>
        <w:rPr>
          <w:sz w:val="24"/>
          <w:szCs w:val="24"/>
        </w:rPr>
        <w:t>m</w:t>
      </w:r>
      <w:r>
        <w:rPr>
          <w:spacing w:val="1"/>
          <w:sz w:val="24"/>
          <w:szCs w:val="24"/>
        </w:rPr>
        <w:t xml:space="preserve"> </w:t>
      </w:r>
      <w:r>
        <w:rPr>
          <w:sz w:val="24"/>
          <w:szCs w:val="24"/>
        </w:rPr>
        <w:t>to</w:t>
      </w:r>
      <w:r>
        <w:rPr>
          <w:spacing w:val="6"/>
          <w:sz w:val="24"/>
          <w:szCs w:val="24"/>
        </w:rPr>
        <w:t xml:space="preserve"> </w:t>
      </w:r>
      <w:r>
        <w:rPr>
          <w:sz w:val="24"/>
          <w:szCs w:val="24"/>
        </w:rPr>
        <w:t>t</w:t>
      </w:r>
      <w:r>
        <w:rPr>
          <w:spacing w:val="5"/>
          <w:sz w:val="24"/>
          <w:szCs w:val="24"/>
        </w:rPr>
        <w:t>o</w:t>
      </w:r>
      <w:r>
        <w:rPr>
          <w:sz w:val="24"/>
          <w:szCs w:val="24"/>
        </w:rPr>
        <w:t>p</w:t>
      </w:r>
      <w:r>
        <w:rPr>
          <w:spacing w:val="5"/>
          <w:sz w:val="24"/>
          <w:szCs w:val="24"/>
        </w:rPr>
        <w:t xml:space="preserve"> o</w:t>
      </w:r>
      <w:r>
        <w:rPr>
          <w:sz w:val="24"/>
          <w:szCs w:val="24"/>
        </w:rPr>
        <w:t>f</w:t>
      </w:r>
      <w:r>
        <w:rPr>
          <w:spacing w:val="2"/>
          <w:sz w:val="24"/>
          <w:szCs w:val="24"/>
        </w:rPr>
        <w:t xml:space="preserve"> </w:t>
      </w:r>
      <w:r>
        <w:rPr>
          <w:spacing w:val="5"/>
          <w:sz w:val="24"/>
          <w:szCs w:val="24"/>
        </w:rPr>
        <w:t>t</w:t>
      </w:r>
      <w:r>
        <w:rPr>
          <w:spacing w:val="-5"/>
          <w:sz w:val="24"/>
          <w:szCs w:val="24"/>
        </w:rPr>
        <w:t>h</w:t>
      </w:r>
      <w:r>
        <w:rPr>
          <w:sz w:val="24"/>
          <w:szCs w:val="24"/>
        </w:rPr>
        <w:t>e</w:t>
      </w:r>
      <w:r>
        <w:rPr>
          <w:spacing w:val="9"/>
          <w:sz w:val="24"/>
          <w:szCs w:val="24"/>
        </w:rPr>
        <w:t xml:space="preserve"> </w:t>
      </w:r>
      <w:r>
        <w:rPr>
          <w:sz w:val="24"/>
          <w:szCs w:val="24"/>
        </w:rPr>
        <w:t>g</w:t>
      </w:r>
      <w:r>
        <w:rPr>
          <w:spacing w:val="1"/>
          <w:sz w:val="24"/>
          <w:szCs w:val="24"/>
        </w:rPr>
        <w:t>r</w:t>
      </w:r>
      <w:r>
        <w:rPr>
          <w:spacing w:val="-1"/>
          <w:sz w:val="24"/>
          <w:szCs w:val="24"/>
        </w:rPr>
        <w:t>a</w:t>
      </w:r>
      <w:r>
        <w:rPr>
          <w:sz w:val="24"/>
          <w:szCs w:val="24"/>
        </w:rPr>
        <w:t>ph</w:t>
      </w:r>
      <w:r>
        <w:rPr>
          <w:spacing w:val="10"/>
          <w:sz w:val="24"/>
          <w:szCs w:val="24"/>
        </w:rPr>
        <w:t xml:space="preserve"> </w:t>
      </w:r>
      <w:r>
        <w:rPr>
          <w:spacing w:val="-4"/>
          <w:sz w:val="24"/>
          <w:szCs w:val="24"/>
        </w:rPr>
        <w:t>i</w:t>
      </w:r>
      <w:r>
        <w:rPr>
          <w:sz w:val="24"/>
          <w:szCs w:val="24"/>
        </w:rPr>
        <w:t>n</w:t>
      </w:r>
      <w:r>
        <w:rPr>
          <w:spacing w:val="5"/>
          <w:sz w:val="24"/>
          <w:szCs w:val="24"/>
        </w:rPr>
        <w:t xml:space="preserve"> o</w:t>
      </w:r>
      <w:r>
        <w:rPr>
          <w:spacing w:val="1"/>
          <w:sz w:val="24"/>
          <w:szCs w:val="24"/>
        </w:rPr>
        <w:t>r</w:t>
      </w:r>
      <w:r>
        <w:rPr>
          <w:sz w:val="24"/>
          <w:szCs w:val="24"/>
        </w:rPr>
        <w:t>d</w:t>
      </w:r>
      <w:r>
        <w:rPr>
          <w:spacing w:val="-1"/>
          <w:sz w:val="24"/>
          <w:szCs w:val="24"/>
        </w:rPr>
        <w:t>e</w:t>
      </w:r>
      <w:r>
        <w:rPr>
          <w:sz w:val="24"/>
          <w:szCs w:val="24"/>
        </w:rPr>
        <w:t>r</w:t>
      </w:r>
      <w:r>
        <w:rPr>
          <w:spacing w:val="7"/>
          <w:sz w:val="24"/>
          <w:szCs w:val="24"/>
        </w:rPr>
        <w:t xml:space="preserve"> </w:t>
      </w:r>
      <w:r>
        <w:rPr>
          <w:sz w:val="24"/>
          <w:szCs w:val="24"/>
        </w:rPr>
        <w:t>to</w:t>
      </w:r>
      <w:r>
        <w:rPr>
          <w:spacing w:val="15"/>
          <w:sz w:val="24"/>
          <w:szCs w:val="24"/>
        </w:rPr>
        <w:t xml:space="preserve"> </w:t>
      </w:r>
      <w:r>
        <w:rPr>
          <w:spacing w:val="-3"/>
          <w:sz w:val="24"/>
          <w:szCs w:val="24"/>
        </w:rPr>
        <w:t>f</w:t>
      </w:r>
      <w:r>
        <w:rPr>
          <w:spacing w:val="-4"/>
          <w:sz w:val="24"/>
          <w:szCs w:val="24"/>
        </w:rPr>
        <w:t>i</w:t>
      </w:r>
      <w:r>
        <w:rPr>
          <w:sz w:val="24"/>
          <w:szCs w:val="24"/>
        </w:rPr>
        <w:t>nd</w:t>
      </w:r>
      <w:r>
        <w:rPr>
          <w:spacing w:val="10"/>
          <w:sz w:val="24"/>
          <w:szCs w:val="24"/>
        </w:rPr>
        <w:t xml:space="preserve"> </w:t>
      </w:r>
      <w:r>
        <w:rPr>
          <w:spacing w:val="-5"/>
          <w:sz w:val="24"/>
          <w:szCs w:val="24"/>
        </w:rPr>
        <w:t>n</w:t>
      </w:r>
      <w:r>
        <w:rPr>
          <w:spacing w:val="4"/>
          <w:sz w:val="24"/>
          <w:szCs w:val="24"/>
        </w:rPr>
        <w:t>e</w:t>
      </w:r>
      <w:r>
        <w:rPr>
          <w:spacing w:val="-2"/>
          <w:sz w:val="24"/>
          <w:szCs w:val="24"/>
        </w:rPr>
        <w:t>s</w:t>
      </w:r>
      <w:r>
        <w:rPr>
          <w:spacing w:val="5"/>
          <w:sz w:val="24"/>
          <w:szCs w:val="24"/>
        </w:rPr>
        <w:t>t</w:t>
      </w:r>
      <w:r>
        <w:rPr>
          <w:spacing w:val="-1"/>
          <w:sz w:val="24"/>
          <w:szCs w:val="24"/>
        </w:rPr>
        <w:t>e</w:t>
      </w:r>
      <w:r>
        <w:rPr>
          <w:sz w:val="24"/>
          <w:szCs w:val="24"/>
        </w:rPr>
        <w:t>d</w:t>
      </w:r>
      <w:r>
        <w:rPr>
          <w:spacing w:val="10"/>
          <w:sz w:val="24"/>
          <w:szCs w:val="24"/>
        </w:rPr>
        <w:t xml:space="preserve"> </w:t>
      </w:r>
      <w:r>
        <w:rPr>
          <w:spacing w:val="5"/>
          <w:sz w:val="24"/>
          <w:szCs w:val="24"/>
        </w:rPr>
        <w:t>n</w:t>
      </w:r>
      <w:r>
        <w:rPr>
          <w:spacing w:val="2"/>
          <w:sz w:val="24"/>
          <w:szCs w:val="24"/>
        </w:rPr>
        <w:t>-</w:t>
      </w:r>
      <w:r>
        <w:rPr>
          <w:sz w:val="24"/>
          <w:szCs w:val="24"/>
        </w:rPr>
        <w:t>w</w:t>
      </w:r>
      <w:r>
        <w:rPr>
          <w:spacing w:val="3"/>
          <w:sz w:val="24"/>
          <w:szCs w:val="24"/>
        </w:rPr>
        <w:t>a</w:t>
      </w:r>
      <w:r>
        <w:rPr>
          <w:sz w:val="24"/>
          <w:szCs w:val="24"/>
        </w:rPr>
        <w:t xml:space="preserve">y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9"/>
          <w:sz w:val="24"/>
          <w:szCs w:val="24"/>
        </w:rPr>
        <w:t>o</w:t>
      </w:r>
      <w:r>
        <w:rPr>
          <w:spacing w:val="-5"/>
          <w:sz w:val="24"/>
          <w:szCs w:val="24"/>
        </w:rPr>
        <w:t>n</w:t>
      </w:r>
      <w:r>
        <w:rPr>
          <w:spacing w:val="4"/>
          <w:sz w:val="24"/>
          <w:szCs w:val="24"/>
        </w:rPr>
        <w:t>a</w:t>
      </w:r>
      <w:r>
        <w:rPr>
          <w:spacing w:val="-4"/>
          <w:sz w:val="24"/>
          <w:szCs w:val="24"/>
        </w:rPr>
        <w:t>l</w:t>
      </w:r>
      <w:r>
        <w:rPr>
          <w:sz w:val="24"/>
          <w:szCs w:val="24"/>
        </w:rPr>
        <w:t>s</w:t>
      </w:r>
      <w:r>
        <w:rPr>
          <w:spacing w:val="13"/>
          <w:sz w:val="24"/>
          <w:szCs w:val="24"/>
        </w:rPr>
        <w:t xml:space="preserve"> </w:t>
      </w:r>
      <w:r>
        <w:rPr>
          <w:spacing w:val="1"/>
          <w:sz w:val="24"/>
          <w:szCs w:val="24"/>
        </w:rPr>
        <w:t>f</w:t>
      </w:r>
      <w:r>
        <w:rPr>
          <w:spacing w:val="-9"/>
          <w:sz w:val="24"/>
          <w:szCs w:val="24"/>
        </w:rPr>
        <w:t>i</w:t>
      </w:r>
      <w:r>
        <w:rPr>
          <w:spacing w:val="6"/>
          <w:sz w:val="24"/>
          <w:szCs w:val="24"/>
        </w:rPr>
        <w:t>r</w:t>
      </w:r>
      <w:r>
        <w:rPr>
          <w:spacing w:val="-2"/>
          <w:sz w:val="24"/>
          <w:szCs w:val="24"/>
        </w:rPr>
        <w:t>s</w:t>
      </w:r>
      <w:r>
        <w:rPr>
          <w:spacing w:val="5"/>
          <w:sz w:val="24"/>
          <w:szCs w:val="24"/>
        </w:rPr>
        <w:t>t</w:t>
      </w:r>
      <w:r>
        <w:rPr>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9"/>
          <w:sz w:val="24"/>
          <w:szCs w:val="24"/>
        </w:rPr>
        <w:t>o</w:t>
      </w:r>
      <w:r>
        <w:rPr>
          <w:sz w:val="24"/>
          <w:szCs w:val="24"/>
        </w:rPr>
        <w:t>w</w:t>
      </w:r>
      <w:r>
        <w:rPr>
          <w:spacing w:val="-1"/>
          <w:sz w:val="24"/>
          <w:szCs w:val="24"/>
        </w:rPr>
        <w:t>e</w:t>
      </w:r>
      <w:r>
        <w:rPr>
          <w:sz w:val="24"/>
          <w:szCs w:val="24"/>
        </w:rPr>
        <w:t>d</w:t>
      </w:r>
      <w:r>
        <w:rPr>
          <w:spacing w:val="31"/>
          <w:sz w:val="24"/>
          <w:szCs w:val="24"/>
        </w:rPr>
        <w:t xml:space="preserve"> </w:t>
      </w:r>
      <w:r>
        <w:rPr>
          <w:sz w:val="24"/>
          <w:szCs w:val="24"/>
        </w:rPr>
        <w:t>by</w:t>
      </w:r>
      <w:r>
        <w:rPr>
          <w:spacing w:val="21"/>
          <w:sz w:val="24"/>
          <w:szCs w:val="24"/>
        </w:rPr>
        <w:t xml:space="preserve"> </w:t>
      </w:r>
      <w:r>
        <w:rPr>
          <w:spacing w:val="5"/>
          <w:sz w:val="24"/>
          <w:szCs w:val="24"/>
        </w:rPr>
        <w:t>t</w:t>
      </w:r>
      <w:r>
        <w:rPr>
          <w:sz w:val="24"/>
          <w:szCs w:val="24"/>
        </w:rPr>
        <w:t>he</w:t>
      </w:r>
      <w:r>
        <w:rPr>
          <w:spacing w:val="25"/>
          <w:sz w:val="24"/>
          <w:szCs w:val="24"/>
        </w:rPr>
        <w:t xml:space="preserve"> </w:t>
      </w:r>
      <w:r>
        <w:rPr>
          <w:spacing w:val="5"/>
          <w:sz w:val="24"/>
          <w:szCs w:val="24"/>
        </w:rPr>
        <w:t>o</w:t>
      </w:r>
      <w:r>
        <w:rPr>
          <w:sz w:val="24"/>
          <w:szCs w:val="24"/>
        </w:rPr>
        <w:t>u</w:t>
      </w:r>
      <w:r>
        <w:rPr>
          <w:spacing w:val="5"/>
          <w:sz w:val="24"/>
          <w:szCs w:val="24"/>
        </w:rPr>
        <w:t>t</w:t>
      </w:r>
      <w:r>
        <w:rPr>
          <w:spacing w:val="-1"/>
          <w:sz w:val="24"/>
          <w:szCs w:val="24"/>
        </w:rPr>
        <w:t>e</w:t>
      </w:r>
      <w:r>
        <w:rPr>
          <w:sz w:val="24"/>
          <w:szCs w:val="24"/>
        </w:rPr>
        <w:t>r</w:t>
      </w:r>
      <w:r>
        <w:rPr>
          <w:spacing w:val="23"/>
          <w:sz w:val="24"/>
          <w:szCs w:val="24"/>
        </w:rPr>
        <w:t xml:space="preserve"> </w:t>
      </w:r>
      <w:r>
        <w:rPr>
          <w:spacing w:val="5"/>
          <w:sz w:val="24"/>
          <w:szCs w:val="24"/>
        </w:rPr>
        <w:t>o</w:t>
      </w:r>
      <w:r>
        <w:rPr>
          <w:spacing w:val="-5"/>
          <w:sz w:val="24"/>
          <w:szCs w:val="24"/>
        </w:rPr>
        <w:t>n</w:t>
      </w:r>
      <w:r>
        <w:rPr>
          <w:spacing w:val="-1"/>
          <w:sz w:val="24"/>
          <w:szCs w:val="24"/>
        </w:rPr>
        <w:t>e</w:t>
      </w:r>
      <w:r>
        <w:rPr>
          <w:spacing w:val="-2"/>
          <w:sz w:val="24"/>
          <w:szCs w:val="24"/>
        </w:rPr>
        <w:t>s</w:t>
      </w:r>
      <w:r>
        <w:rPr>
          <w:sz w:val="24"/>
          <w:szCs w:val="24"/>
        </w:rPr>
        <w:t>.</w:t>
      </w:r>
      <w:r>
        <w:rPr>
          <w:spacing w:val="33"/>
          <w:sz w:val="24"/>
          <w:szCs w:val="24"/>
        </w:rPr>
        <w:t xml:space="preserve"> </w:t>
      </w:r>
      <w:r>
        <w:rPr>
          <w:spacing w:val="-4"/>
          <w:sz w:val="24"/>
          <w:szCs w:val="24"/>
        </w:rPr>
        <w:t>F</w:t>
      </w:r>
      <w:r>
        <w:rPr>
          <w:spacing w:val="5"/>
          <w:sz w:val="24"/>
          <w:szCs w:val="24"/>
        </w:rPr>
        <w:t>o</w:t>
      </w:r>
      <w:r>
        <w:rPr>
          <w:sz w:val="24"/>
          <w:szCs w:val="24"/>
        </w:rPr>
        <w:t>r</w:t>
      </w:r>
      <w:r>
        <w:rPr>
          <w:spacing w:val="28"/>
          <w:sz w:val="24"/>
          <w:szCs w:val="24"/>
        </w:rPr>
        <w:t xml:space="preserve"> </w:t>
      </w:r>
      <w:r>
        <w:rPr>
          <w:spacing w:val="-1"/>
          <w:sz w:val="24"/>
          <w:szCs w:val="24"/>
        </w:rPr>
        <w:t>eac</w:t>
      </w:r>
      <w:r>
        <w:rPr>
          <w:sz w:val="24"/>
          <w:szCs w:val="24"/>
        </w:rPr>
        <w:t>h</w:t>
      </w:r>
      <w:r>
        <w:rPr>
          <w:spacing w:val="31"/>
          <w:sz w:val="24"/>
          <w:szCs w:val="24"/>
        </w:rPr>
        <w:t xml:space="preserve"> </w:t>
      </w:r>
      <w:r>
        <w:rPr>
          <w:spacing w:val="1"/>
          <w:sz w:val="24"/>
          <w:szCs w:val="24"/>
        </w:rPr>
        <w:t>n</w:t>
      </w:r>
      <w:r>
        <w:rPr>
          <w:spacing w:val="2"/>
          <w:sz w:val="24"/>
          <w:szCs w:val="24"/>
        </w:rPr>
        <w:t>-</w:t>
      </w:r>
      <w:r>
        <w:rPr>
          <w:sz w:val="24"/>
          <w:szCs w:val="24"/>
        </w:rPr>
        <w:t>w</w:t>
      </w:r>
      <w:r>
        <w:rPr>
          <w:spacing w:val="3"/>
          <w:sz w:val="24"/>
          <w:szCs w:val="24"/>
        </w:rPr>
        <w:t>a</w:t>
      </w:r>
      <w:r>
        <w:rPr>
          <w:sz w:val="24"/>
          <w:szCs w:val="24"/>
        </w:rPr>
        <w:t>y</w:t>
      </w:r>
      <w:r>
        <w:rPr>
          <w:spacing w:val="26"/>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w:t>
      </w:r>
      <w:r>
        <w:rPr>
          <w:spacing w:val="28"/>
          <w:sz w:val="24"/>
          <w:szCs w:val="24"/>
        </w:rPr>
        <w:t xml:space="preserve"> </w:t>
      </w:r>
      <w:r>
        <w:rPr>
          <w:sz w:val="24"/>
          <w:szCs w:val="24"/>
        </w:rPr>
        <w:t>a</w:t>
      </w:r>
      <w:r>
        <w:rPr>
          <w:spacing w:val="30"/>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z w:val="24"/>
          <w:szCs w:val="24"/>
        </w:rPr>
        <w:t>w</w:t>
      </w:r>
      <w:r>
        <w:rPr>
          <w:spacing w:val="35"/>
          <w:sz w:val="24"/>
          <w:szCs w:val="24"/>
        </w:rPr>
        <w:t xml:space="preserve"> </w:t>
      </w:r>
      <w:r>
        <w:rPr>
          <w:spacing w:val="-5"/>
          <w:sz w:val="24"/>
          <w:szCs w:val="24"/>
        </w:rPr>
        <w:t>n</w:t>
      </w:r>
      <w:r>
        <w:rPr>
          <w:spacing w:val="5"/>
          <w:sz w:val="24"/>
          <w:szCs w:val="24"/>
        </w:rPr>
        <w:t>o</w:t>
      </w:r>
      <w:r>
        <w:rPr>
          <w:sz w:val="24"/>
          <w:szCs w:val="24"/>
        </w:rPr>
        <w:t>de</w:t>
      </w:r>
      <w:r>
        <w:rPr>
          <w:spacing w:val="30"/>
          <w:sz w:val="24"/>
          <w:szCs w:val="24"/>
        </w:rPr>
        <w:t xml:space="preserve"> </w:t>
      </w:r>
      <w:r>
        <w:rPr>
          <w:spacing w:val="-4"/>
          <w:sz w:val="24"/>
          <w:szCs w:val="24"/>
        </w:rPr>
        <w:t>i</w:t>
      </w:r>
      <w:r>
        <w:rPr>
          <w:sz w:val="24"/>
          <w:szCs w:val="24"/>
        </w:rPr>
        <w:t>s</w:t>
      </w:r>
      <w:r>
        <w:rPr>
          <w:spacing w:val="24"/>
          <w:sz w:val="24"/>
          <w:szCs w:val="24"/>
        </w:rPr>
        <w:t xml:space="preserve"> </w:t>
      </w:r>
      <w:r>
        <w:rPr>
          <w:sz w:val="24"/>
          <w:szCs w:val="24"/>
        </w:rPr>
        <w:t>d</w:t>
      </w:r>
      <w:r>
        <w:rPr>
          <w:spacing w:val="-1"/>
          <w:sz w:val="24"/>
          <w:szCs w:val="24"/>
        </w:rPr>
        <w:t>e</w:t>
      </w:r>
      <w:r>
        <w:rPr>
          <w:spacing w:val="5"/>
          <w:sz w:val="24"/>
          <w:szCs w:val="24"/>
        </w:rPr>
        <w:t>t</w:t>
      </w:r>
      <w:r>
        <w:rPr>
          <w:spacing w:val="-1"/>
          <w:sz w:val="24"/>
          <w:szCs w:val="24"/>
        </w:rPr>
        <w:t>e</w:t>
      </w:r>
      <w:r>
        <w:rPr>
          <w:spacing w:val="6"/>
          <w:sz w:val="24"/>
          <w:szCs w:val="24"/>
        </w:rPr>
        <w:t>r</w:t>
      </w:r>
      <w:r>
        <w:rPr>
          <w:spacing w:val="-4"/>
          <w:sz w:val="24"/>
          <w:szCs w:val="24"/>
        </w:rPr>
        <w:t>mi</w:t>
      </w:r>
      <w:r>
        <w:rPr>
          <w:sz w:val="24"/>
          <w:szCs w:val="24"/>
        </w:rPr>
        <w:t>n</w:t>
      </w:r>
      <w:r>
        <w:rPr>
          <w:spacing w:val="-1"/>
          <w:sz w:val="24"/>
          <w:szCs w:val="24"/>
        </w:rPr>
        <w:t>e</w:t>
      </w:r>
      <w:r>
        <w:rPr>
          <w:sz w:val="24"/>
          <w:szCs w:val="24"/>
        </w:rPr>
        <w:t>d.</w:t>
      </w:r>
      <w:r>
        <w:rPr>
          <w:spacing w:val="28"/>
          <w:sz w:val="24"/>
          <w:szCs w:val="24"/>
        </w:rPr>
        <w:t xml:space="preserve"> </w:t>
      </w:r>
      <w:r>
        <w:rPr>
          <w:spacing w:val="12"/>
          <w:sz w:val="24"/>
          <w:szCs w:val="24"/>
        </w:rPr>
        <w:t>T</w:t>
      </w:r>
      <w:r>
        <w:rPr>
          <w:sz w:val="24"/>
          <w:szCs w:val="24"/>
        </w:rPr>
        <w:t>h</w:t>
      </w:r>
      <w:r>
        <w:rPr>
          <w:spacing w:val="-4"/>
          <w:sz w:val="24"/>
          <w:szCs w:val="24"/>
        </w:rPr>
        <w:t>i</w:t>
      </w:r>
      <w:r>
        <w:rPr>
          <w:sz w:val="24"/>
          <w:szCs w:val="24"/>
        </w:rPr>
        <w:t>s</w:t>
      </w:r>
      <w:r>
        <w:rPr>
          <w:spacing w:val="29"/>
          <w:sz w:val="24"/>
          <w:szCs w:val="24"/>
        </w:rPr>
        <w:t xml:space="preserve"> </w:t>
      </w:r>
      <w:r>
        <w:rPr>
          <w:spacing w:val="-5"/>
          <w:sz w:val="24"/>
          <w:szCs w:val="24"/>
        </w:rPr>
        <w:t>n</w:t>
      </w:r>
      <w:r>
        <w:rPr>
          <w:spacing w:val="5"/>
          <w:sz w:val="24"/>
          <w:szCs w:val="24"/>
        </w:rPr>
        <w:t>o</w:t>
      </w:r>
      <w:r>
        <w:rPr>
          <w:sz w:val="24"/>
          <w:szCs w:val="24"/>
        </w:rPr>
        <w:t xml:space="preserve">de </w:t>
      </w:r>
      <w:r>
        <w:rPr>
          <w:spacing w:val="4"/>
          <w:sz w:val="24"/>
          <w:szCs w:val="24"/>
        </w:rPr>
        <w:t>w</w:t>
      </w:r>
      <w:r>
        <w:rPr>
          <w:spacing w:val="-4"/>
          <w:sz w:val="24"/>
          <w:szCs w:val="24"/>
        </w:rPr>
        <w:t>i</w:t>
      </w:r>
      <w:r>
        <w:rPr>
          <w:sz w:val="24"/>
          <w:szCs w:val="24"/>
        </w:rPr>
        <w:t>ll</w:t>
      </w:r>
      <w:r>
        <w:rPr>
          <w:spacing w:val="-2"/>
          <w:sz w:val="24"/>
          <w:szCs w:val="24"/>
        </w:rPr>
        <w:t xml:space="preserve"> </w:t>
      </w:r>
      <w:r>
        <w:rPr>
          <w:spacing w:val="5"/>
          <w:sz w:val="24"/>
          <w:szCs w:val="24"/>
        </w:rPr>
        <w:t>o</w:t>
      </w:r>
      <w:r>
        <w:rPr>
          <w:sz w:val="24"/>
          <w:szCs w:val="24"/>
        </w:rPr>
        <w:t>p</w:t>
      </w:r>
      <w:r>
        <w:rPr>
          <w:spacing w:val="5"/>
          <w:sz w:val="24"/>
          <w:szCs w:val="24"/>
        </w:rPr>
        <w:t>t</w:t>
      </w:r>
      <w:r>
        <w:rPr>
          <w:spacing w:val="-4"/>
          <w:sz w:val="24"/>
          <w:szCs w:val="24"/>
        </w:rPr>
        <w:t>im</w:t>
      </w:r>
      <w:r>
        <w:rPr>
          <w:spacing w:val="4"/>
          <w:sz w:val="24"/>
          <w:szCs w:val="24"/>
        </w:rPr>
        <w:t>a</w:t>
      </w:r>
      <w:r>
        <w:rPr>
          <w:sz w:val="24"/>
          <w:szCs w:val="24"/>
        </w:rPr>
        <w:t>l</w:t>
      </w:r>
      <w:r>
        <w:rPr>
          <w:spacing w:val="1"/>
          <w:sz w:val="24"/>
          <w:szCs w:val="24"/>
        </w:rPr>
        <w:t>l</w:t>
      </w:r>
      <w:r>
        <w:rPr>
          <w:sz w:val="24"/>
          <w:szCs w:val="24"/>
        </w:rPr>
        <w:t>y</w:t>
      </w:r>
      <w:r>
        <w:rPr>
          <w:spacing w:val="7"/>
          <w:sz w:val="24"/>
          <w:szCs w:val="24"/>
        </w:rPr>
        <w:t xml:space="preserve"> </w:t>
      </w:r>
      <w:r>
        <w:rPr>
          <w:spacing w:val="-5"/>
          <w:sz w:val="24"/>
          <w:szCs w:val="24"/>
        </w:rPr>
        <w:t>h</w:t>
      </w:r>
      <w:r>
        <w:rPr>
          <w:spacing w:val="4"/>
          <w:sz w:val="24"/>
          <w:szCs w:val="24"/>
        </w:rPr>
        <w:t>a</w:t>
      </w:r>
      <w:r>
        <w:rPr>
          <w:spacing w:val="-5"/>
          <w:sz w:val="24"/>
          <w:szCs w:val="24"/>
        </w:rPr>
        <w:t>v</w:t>
      </w:r>
      <w:r>
        <w:rPr>
          <w:sz w:val="24"/>
          <w:szCs w:val="24"/>
        </w:rPr>
        <w:t>e</w:t>
      </w:r>
      <w:r>
        <w:rPr>
          <w:spacing w:val="11"/>
          <w:sz w:val="24"/>
          <w:szCs w:val="24"/>
        </w:rPr>
        <w:t xml:space="preserve"> </w:t>
      </w:r>
      <w:r>
        <w:rPr>
          <w:sz w:val="24"/>
          <w:szCs w:val="24"/>
        </w:rPr>
        <w:t>n</w:t>
      </w:r>
      <w:r>
        <w:rPr>
          <w:spacing w:val="7"/>
          <w:sz w:val="24"/>
          <w:szCs w:val="24"/>
        </w:rPr>
        <w:t xml:space="preserve"> </w:t>
      </w:r>
      <w:r>
        <w:rPr>
          <w:spacing w:val="-4"/>
          <w:sz w:val="24"/>
          <w:szCs w:val="24"/>
        </w:rPr>
        <w:t>i</w:t>
      </w:r>
      <w:r>
        <w:rPr>
          <w:spacing w:val="-2"/>
          <w:sz w:val="24"/>
          <w:szCs w:val="24"/>
        </w:rPr>
        <w:t>n</w:t>
      </w:r>
      <w:r>
        <w:rPr>
          <w:spacing w:val="2"/>
          <w:sz w:val="24"/>
          <w:szCs w:val="24"/>
        </w:rPr>
        <w:t>-</w:t>
      </w:r>
      <w:r>
        <w:rPr>
          <w:spacing w:val="-1"/>
          <w:sz w:val="24"/>
          <w:szCs w:val="24"/>
        </w:rPr>
        <w:t>e</w:t>
      </w:r>
      <w:r>
        <w:rPr>
          <w:sz w:val="24"/>
          <w:szCs w:val="24"/>
        </w:rPr>
        <w:t>dg</w:t>
      </w:r>
      <w:r>
        <w:rPr>
          <w:spacing w:val="4"/>
          <w:sz w:val="24"/>
          <w:szCs w:val="24"/>
        </w:rPr>
        <w:t>e</w:t>
      </w:r>
      <w:r>
        <w:rPr>
          <w:sz w:val="24"/>
          <w:szCs w:val="24"/>
        </w:rPr>
        <w:t>s</w:t>
      </w:r>
      <w:r>
        <w:rPr>
          <w:spacing w:val="5"/>
          <w:sz w:val="24"/>
          <w:szCs w:val="24"/>
        </w:rPr>
        <w:t xml:space="preserve"> </w:t>
      </w:r>
      <w:r>
        <w:rPr>
          <w:spacing w:val="-1"/>
          <w:sz w:val="24"/>
          <w:szCs w:val="24"/>
        </w:rPr>
        <w:t>c</w:t>
      </w:r>
      <w:r>
        <w:rPr>
          <w:spacing w:val="5"/>
          <w:sz w:val="24"/>
          <w:szCs w:val="24"/>
        </w:rPr>
        <w:t>o</w:t>
      </w:r>
      <w:r>
        <w:rPr>
          <w:spacing w:val="-4"/>
          <w:sz w:val="24"/>
          <w:szCs w:val="24"/>
        </w:rPr>
        <w:t>mi</w:t>
      </w:r>
      <w:r>
        <w:rPr>
          <w:sz w:val="24"/>
          <w:szCs w:val="24"/>
        </w:rPr>
        <w:t>ng</w:t>
      </w:r>
      <w:r>
        <w:rPr>
          <w:spacing w:val="12"/>
          <w:sz w:val="24"/>
          <w:szCs w:val="24"/>
        </w:rPr>
        <w:t xml:space="preserve"> </w:t>
      </w:r>
      <w:r>
        <w:rPr>
          <w:spacing w:val="-8"/>
          <w:sz w:val="24"/>
          <w:szCs w:val="24"/>
        </w:rPr>
        <w:t>f</w:t>
      </w:r>
      <w:r>
        <w:rPr>
          <w:spacing w:val="1"/>
          <w:sz w:val="24"/>
          <w:szCs w:val="24"/>
        </w:rPr>
        <w:t>r</w:t>
      </w:r>
      <w:r>
        <w:rPr>
          <w:spacing w:val="9"/>
          <w:sz w:val="24"/>
          <w:szCs w:val="24"/>
        </w:rPr>
        <w:t>o</w:t>
      </w:r>
      <w:r>
        <w:rPr>
          <w:sz w:val="24"/>
          <w:szCs w:val="24"/>
        </w:rPr>
        <w:t>m</w:t>
      </w:r>
      <w:r>
        <w:rPr>
          <w:spacing w:val="-2"/>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z w:val="24"/>
          <w:szCs w:val="24"/>
        </w:rPr>
        <w:t>n</w:t>
      </w:r>
      <w:r>
        <w:rPr>
          <w:spacing w:val="7"/>
          <w:sz w:val="24"/>
          <w:szCs w:val="24"/>
        </w:rPr>
        <w:t xml:space="preserve"> </w:t>
      </w:r>
      <w:r>
        <w:rPr>
          <w:spacing w:val="-2"/>
          <w:sz w:val="24"/>
          <w:szCs w:val="24"/>
        </w:rPr>
        <w:t>s</w:t>
      </w:r>
      <w:r>
        <w:rPr>
          <w:sz w:val="24"/>
          <w:szCs w:val="24"/>
        </w:rPr>
        <w:t>u</w:t>
      </w:r>
      <w:r>
        <w:rPr>
          <w:spacing w:val="-1"/>
          <w:sz w:val="24"/>
          <w:szCs w:val="24"/>
        </w:rPr>
        <w:t>cce</w:t>
      </w:r>
      <w:r>
        <w:rPr>
          <w:spacing w:val="2"/>
          <w:sz w:val="24"/>
          <w:szCs w:val="24"/>
        </w:rPr>
        <w:t>s</w:t>
      </w:r>
      <w:r>
        <w:rPr>
          <w:spacing w:val="-2"/>
          <w:sz w:val="24"/>
          <w:szCs w:val="24"/>
        </w:rPr>
        <w:t>s</w:t>
      </w:r>
      <w:r>
        <w:rPr>
          <w:spacing w:val="5"/>
          <w:sz w:val="24"/>
          <w:szCs w:val="24"/>
        </w:rPr>
        <w:t>o</w:t>
      </w:r>
      <w:r>
        <w:rPr>
          <w:sz w:val="24"/>
          <w:szCs w:val="24"/>
        </w:rPr>
        <w:t>r</w:t>
      </w:r>
      <w:r>
        <w:rPr>
          <w:spacing w:val="8"/>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 xml:space="preserve">s </w:t>
      </w:r>
      <w:r>
        <w:rPr>
          <w:spacing w:val="5"/>
          <w:sz w:val="24"/>
          <w:szCs w:val="24"/>
        </w:rPr>
        <w:t>o</w:t>
      </w:r>
      <w:r>
        <w:rPr>
          <w:sz w:val="24"/>
          <w:szCs w:val="24"/>
        </w:rPr>
        <w:t>f</w:t>
      </w:r>
      <w:r>
        <w:rPr>
          <w:spacing w:val="-1"/>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2"/>
          <w:sz w:val="24"/>
          <w:szCs w:val="24"/>
        </w:rPr>
        <w:t>n-</w:t>
      </w:r>
      <w:r>
        <w:rPr>
          <w:sz w:val="24"/>
          <w:szCs w:val="24"/>
        </w:rPr>
        <w:t>w</w:t>
      </w:r>
      <w:r>
        <w:rPr>
          <w:spacing w:val="3"/>
          <w:sz w:val="24"/>
          <w:szCs w:val="24"/>
        </w:rPr>
        <w:t>a</w:t>
      </w:r>
      <w:r>
        <w:rPr>
          <w:sz w:val="24"/>
          <w:szCs w:val="24"/>
        </w:rPr>
        <w:t>y</w:t>
      </w:r>
      <w:r>
        <w:rPr>
          <w:spacing w:val="7"/>
          <w:sz w:val="24"/>
          <w:szCs w:val="24"/>
        </w:rPr>
        <w:t xml:space="preserve"> </w:t>
      </w:r>
      <w:r>
        <w:rPr>
          <w:spacing w:val="-5"/>
          <w:sz w:val="24"/>
          <w:szCs w:val="24"/>
        </w:rPr>
        <w:t>h</w:t>
      </w:r>
      <w:r>
        <w:rPr>
          <w:spacing w:val="-1"/>
          <w:sz w:val="24"/>
          <w:szCs w:val="24"/>
        </w:rPr>
        <w:t>ea</w:t>
      </w:r>
      <w:r>
        <w:rPr>
          <w:spacing w:val="5"/>
          <w:sz w:val="24"/>
          <w:szCs w:val="24"/>
        </w:rPr>
        <w:t>d</w:t>
      </w:r>
      <w:r>
        <w:rPr>
          <w:spacing w:val="-1"/>
          <w:sz w:val="24"/>
          <w:szCs w:val="24"/>
        </w:rPr>
        <w:t>e</w:t>
      </w:r>
      <w:r>
        <w:rPr>
          <w:sz w:val="24"/>
          <w:szCs w:val="24"/>
        </w:rPr>
        <w:t>r</w:t>
      </w:r>
      <w:r>
        <w:rPr>
          <w:spacing w:val="8"/>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 xml:space="preserve">, </w:t>
      </w:r>
      <w:r>
        <w:rPr>
          <w:spacing w:val="-1"/>
          <w:sz w:val="24"/>
          <w:szCs w:val="24"/>
        </w:rPr>
        <w:t>a</w:t>
      </w:r>
      <w:r>
        <w:rPr>
          <w:spacing w:val="-5"/>
          <w:sz w:val="24"/>
          <w:szCs w:val="24"/>
        </w:rPr>
        <w:t>n</w:t>
      </w:r>
      <w:r>
        <w:rPr>
          <w:sz w:val="24"/>
          <w:szCs w:val="24"/>
        </w:rPr>
        <w:t>d</w:t>
      </w:r>
      <w:r>
        <w:rPr>
          <w:spacing w:val="7"/>
          <w:sz w:val="24"/>
          <w:szCs w:val="24"/>
        </w:rPr>
        <w:t xml:space="preserve"> </w:t>
      </w:r>
      <w:r>
        <w:rPr>
          <w:spacing w:val="-5"/>
          <w:sz w:val="24"/>
          <w:szCs w:val="24"/>
        </w:rPr>
        <w:t>b</w:t>
      </w:r>
      <w:r>
        <w:rPr>
          <w:sz w:val="24"/>
          <w:szCs w:val="24"/>
        </w:rPr>
        <w:t>e</w:t>
      </w:r>
      <w:r>
        <w:rPr>
          <w:spacing w:val="6"/>
          <w:sz w:val="24"/>
          <w:szCs w:val="24"/>
        </w:rPr>
        <w:t xml:space="preserve"> </w:t>
      </w:r>
      <w:r>
        <w:rPr>
          <w:spacing w:val="-4"/>
          <w:sz w:val="24"/>
          <w:szCs w:val="24"/>
        </w:rPr>
        <w:t>i</w:t>
      </w:r>
      <w:r>
        <w:rPr>
          <w:sz w:val="24"/>
          <w:szCs w:val="24"/>
        </w:rPr>
        <w:t>m</w:t>
      </w:r>
      <w:r>
        <w:rPr>
          <w:spacing w:val="-4"/>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pacing w:val="4"/>
          <w:sz w:val="24"/>
          <w:szCs w:val="24"/>
        </w:rPr>
        <w:t>e</w:t>
      </w:r>
      <w:r>
        <w:rPr>
          <w:spacing w:val="-4"/>
          <w:sz w:val="24"/>
          <w:szCs w:val="24"/>
        </w:rPr>
        <w:t>l</w:t>
      </w:r>
      <w:r>
        <w:rPr>
          <w:sz w:val="24"/>
          <w:szCs w:val="24"/>
        </w:rPr>
        <w:t>y</w:t>
      </w:r>
      <w:r>
        <w:rPr>
          <w:spacing w:val="-3"/>
          <w:sz w:val="24"/>
          <w:szCs w:val="24"/>
        </w:rPr>
        <w:t xml:space="preserve"> </w:t>
      </w:r>
      <w:r>
        <w:rPr>
          <w:sz w:val="24"/>
          <w:szCs w:val="24"/>
        </w:rPr>
        <w:t>d</w:t>
      </w:r>
      <w:r>
        <w:rPr>
          <w:spacing w:val="9"/>
          <w:sz w:val="24"/>
          <w:szCs w:val="24"/>
        </w:rPr>
        <w:t>o</w:t>
      </w:r>
      <w:r>
        <w:rPr>
          <w:spacing w:val="-4"/>
          <w:sz w:val="24"/>
          <w:szCs w:val="24"/>
        </w:rPr>
        <w:t>mi</w:t>
      </w:r>
      <w:r>
        <w:rPr>
          <w:sz w:val="24"/>
          <w:szCs w:val="24"/>
        </w:rPr>
        <w:t>n</w:t>
      </w:r>
      <w:r>
        <w:rPr>
          <w:spacing w:val="-1"/>
          <w:sz w:val="24"/>
          <w:szCs w:val="24"/>
        </w:rPr>
        <w:t>a</w:t>
      </w:r>
      <w:r>
        <w:rPr>
          <w:spacing w:val="5"/>
          <w:sz w:val="24"/>
          <w:szCs w:val="24"/>
        </w:rPr>
        <w:t>t</w:t>
      </w:r>
      <w:r>
        <w:rPr>
          <w:spacing w:val="-1"/>
          <w:sz w:val="24"/>
          <w:szCs w:val="24"/>
        </w:rPr>
        <w:t>e</w:t>
      </w:r>
      <w:r>
        <w:rPr>
          <w:sz w:val="24"/>
          <w:szCs w:val="24"/>
        </w:rPr>
        <w:t>d</w:t>
      </w:r>
      <w:r>
        <w:rPr>
          <w:spacing w:val="2"/>
          <w:sz w:val="24"/>
          <w:szCs w:val="24"/>
        </w:rPr>
        <w:t xml:space="preserve"> </w:t>
      </w:r>
      <w:r>
        <w:rPr>
          <w:sz w:val="24"/>
          <w:szCs w:val="24"/>
        </w:rPr>
        <w:t>by</w:t>
      </w:r>
      <w:r>
        <w:rPr>
          <w:spacing w:val="-7"/>
          <w:sz w:val="24"/>
          <w:szCs w:val="24"/>
        </w:rPr>
        <w:t xml:space="preserve"> </w:t>
      </w:r>
      <w:r>
        <w:rPr>
          <w:spacing w:val="-2"/>
          <w:sz w:val="24"/>
          <w:szCs w:val="24"/>
        </w:rPr>
        <w:t>s</w:t>
      </w:r>
      <w:r>
        <w:rPr>
          <w:sz w:val="24"/>
          <w:szCs w:val="24"/>
        </w:rPr>
        <w:t>u</w:t>
      </w:r>
      <w:r>
        <w:rPr>
          <w:spacing w:val="4"/>
          <w:sz w:val="24"/>
          <w:szCs w:val="24"/>
        </w:rPr>
        <w:t>c</w:t>
      </w:r>
      <w:r>
        <w:rPr>
          <w:sz w:val="24"/>
          <w:szCs w:val="24"/>
        </w:rPr>
        <w:t>h</w:t>
      </w:r>
      <w:r>
        <w:rPr>
          <w:spacing w:val="2"/>
          <w:sz w:val="24"/>
          <w:szCs w:val="24"/>
        </w:rPr>
        <w:t xml:space="preserve"> </w:t>
      </w:r>
      <w:r>
        <w:rPr>
          <w:spacing w:val="-5"/>
          <w:sz w:val="24"/>
          <w:szCs w:val="24"/>
        </w:rPr>
        <w:t>h</w:t>
      </w:r>
      <w:r>
        <w:rPr>
          <w:spacing w:val="-1"/>
          <w:sz w:val="24"/>
          <w:szCs w:val="24"/>
        </w:rPr>
        <w:t>ea</w:t>
      </w:r>
      <w:r>
        <w:rPr>
          <w:sz w:val="24"/>
          <w:szCs w:val="24"/>
        </w:rPr>
        <w:t>d</w:t>
      </w:r>
      <w:r>
        <w:rPr>
          <w:spacing w:val="-1"/>
          <w:sz w:val="24"/>
          <w:szCs w:val="24"/>
        </w:rPr>
        <w:t>e</w:t>
      </w:r>
      <w:r>
        <w:rPr>
          <w:sz w:val="24"/>
          <w:szCs w:val="24"/>
        </w:rPr>
        <w:t>r</w:t>
      </w:r>
      <w:r>
        <w:rPr>
          <w:spacing w:val="8"/>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w:t>
      </w:r>
    </w:p>
    <w:p w:rsidR="00A93F08" w:rsidRDefault="00A93F08">
      <w:pPr>
        <w:spacing w:before="6" w:line="120" w:lineRule="exact"/>
        <w:rPr>
          <w:sz w:val="12"/>
          <w:szCs w:val="12"/>
        </w:rPr>
      </w:pPr>
    </w:p>
    <w:p w:rsidR="00A93F08" w:rsidRPr="00954083" w:rsidRDefault="006C643A">
      <w:pPr>
        <w:ind w:left="221"/>
        <w:rPr>
          <w:sz w:val="28"/>
          <w:szCs w:val="32"/>
        </w:rPr>
      </w:pPr>
      <w:r w:rsidRPr="00954083">
        <w:rPr>
          <w:b/>
          <w:spacing w:val="2"/>
          <w:sz w:val="28"/>
          <w:szCs w:val="32"/>
        </w:rPr>
        <w:t>4</w:t>
      </w:r>
      <w:r w:rsidRPr="00954083">
        <w:rPr>
          <w:b/>
          <w:spacing w:val="-4"/>
          <w:sz w:val="28"/>
          <w:szCs w:val="32"/>
        </w:rPr>
        <w:t>.</w:t>
      </w:r>
      <w:r w:rsidRPr="00954083">
        <w:rPr>
          <w:b/>
          <w:sz w:val="28"/>
          <w:szCs w:val="32"/>
        </w:rPr>
        <w:t>2</w:t>
      </w:r>
      <w:r w:rsidRPr="00954083">
        <w:rPr>
          <w:b/>
          <w:spacing w:val="3"/>
          <w:sz w:val="28"/>
          <w:szCs w:val="32"/>
        </w:rPr>
        <w:t xml:space="preserve"> </w:t>
      </w:r>
      <w:r w:rsidRPr="00954083">
        <w:rPr>
          <w:b/>
          <w:spacing w:val="-2"/>
          <w:sz w:val="28"/>
          <w:szCs w:val="32"/>
        </w:rPr>
        <w:t>A</w:t>
      </w:r>
      <w:r w:rsidRPr="00954083">
        <w:rPr>
          <w:b/>
          <w:spacing w:val="-1"/>
          <w:sz w:val="28"/>
          <w:szCs w:val="32"/>
        </w:rPr>
        <w:t>pp</w:t>
      </w:r>
      <w:r w:rsidRPr="00954083">
        <w:rPr>
          <w:b/>
          <w:spacing w:val="-3"/>
          <w:sz w:val="28"/>
          <w:szCs w:val="32"/>
        </w:rPr>
        <w:t>l</w:t>
      </w:r>
      <w:r w:rsidRPr="00954083">
        <w:rPr>
          <w:b/>
          <w:spacing w:val="2"/>
          <w:sz w:val="28"/>
          <w:szCs w:val="32"/>
        </w:rPr>
        <w:t>i</w:t>
      </w:r>
      <w:r w:rsidRPr="00954083">
        <w:rPr>
          <w:b/>
          <w:spacing w:val="-4"/>
          <w:sz w:val="28"/>
          <w:szCs w:val="32"/>
        </w:rPr>
        <w:t>c</w:t>
      </w:r>
      <w:r w:rsidRPr="00954083">
        <w:rPr>
          <w:b/>
          <w:spacing w:val="2"/>
          <w:sz w:val="28"/>
          <w:szCs w:val="32"/>
        </w:rPr>
        <w:t>a</w:t>
      </w:r>
      <w:r w:rsidRPr="00954083">
        <w:rPr>
          <w:b/>
          <w:spacing w:val="-2"/>
          <w:sz w:val="28"/>
          <w:szCs w:val="32"/>
        </w:rPr>
        <w:t>t</w:t>
      </w:r>
      <w:r w:rsidRPr="00954083">
        <w:rPr>
          <w:b/>
          <w:spacing w:val="-3"/>
          <w:sz w:val="28"/>
          <w:szCs w:val="32"/>
        </w:rPr>
        <w:t>i</w:t>
      </w:r>
      <w:r w:rsidRPr="00954083">
        <w:rPr>
          <w:b/>
          <w:spacing w:val="2"/>
          <w:sz w:val="28"/>
          <w:szCs w:val="32"/>
        </w:rPr>
        <w:t>o</w:t>
      </w:r>
      <w:r w:rsidRPr="00954083">
        <w:rPr>
          <w:b/>
          <w:sz w:val="28"/>
          <w:szCs w:val="32"/>
        </w:rPr>
        <w:t xml:space="preserve">n </w:t>
      </w:r>
      <w:r w:rsidRPr="00954083">
        <w:rPr>
          <w:b/>
          <w:spacing w:val="-5"/>
          <w:sz w:val="28"/>
          <w:szCs w:val="32"/>
        </w:rPr>
        <w:t>O</w:t>
      </w:r>
      <w:r w:rsidRPr="00954083">
        <w:rPr>
          <w:b/>
          <w:spacing w:val="1"/>
          <w:sz w:val="28"/>
          <w:szCs w:val="32"/>
        </w:rPr>
        <w:t>r</w:t>
      </w:r>
      <w:r w:rsidRPr="00954083">
        <w:rPr>
          <w:b/>
          <w:spacing w:val="-1"/>
          <w:sz w:val="28"/>
          <w:szCs w:val="32"/>
        </w:rPr>
        <w:t>d</w:t>
      </w:r>
      <w:r w:rsidRPr="00954083">
        <w:rPr>
          <w:b/>
          <w:spacing w:val="1"/>
          <w:sz w:val="28"/>
          <w:szCs w:val="32"/>
        </w:rPr>
        <w:t>e</w:t>
      </w:r>
      <w:r w:rsidRPr="00954083">
        <w:rPr>
          <w:b/>
          <w:sz w:val="28"/>
          <w:szCs w:val="32"/>
        </w:rPr>
        <w:t>r</w:t>
      </w:r>
    </w:p>
    <w:p w:rsidR="00A93F08" w:rsidRDefault="00A93F08">
      <w:pPr>
        <w:spacing w:before="3" w:line="100" w:lineRule="exact"/>
        <w:rPr>
          <w:sz w:val="10"/>
          <w:szCs w:val="10"/>
        </w:rPr>
      </w:pPr>
    </w:p>
    <w:p w:rsidR="00A93F08" w:rsidRDefault="00A93F08">
      <w:pPr>
        <w:spacing w:line="200" w:lineRule="exact"/>
      </w:pPr>
    </w:p>
    <w:p w:rsidR="00A93F08" w:rsidRDefault="006C643A" w:rsidP="006807A9">
      <w:pPr>
        <w:spacing w:line="360" w:lineRule="auto"/>
        <w:ind w:left="221" w:right="71" w:firstLine="619"/>
        <w:jc w:val="both"/>
        <w:rPr>
          <w:sz w:val="24"/>
          <w:szCs w:val="24"/>
        </w:rPr>
      </w:pPr>
      <w:r>
        <w:rPr>
          <w:spacing w:val="2"/>
          <w:sz w:val="24"/>
          <w:szCs w:val="24"/>
        </w:rPr>
        <w:t>T</w:t>
      </w:r>
      <w:r>
        <w:rPr>
          <w:spacing w:val="-5"/>
          <w:sz w:val="24"/>
          <w:szCs w:val="24"/>
        </w:rPr>
        <w:t>h</w:t>
      </w:r>
      <w:r>
        <w:rPr>
          <w:sz w:val="24"/>
          <w:szCs w:val="24"/>
        </w:rPr>
        <w:t>e</w:t>
      </w:r>
      <w:r>
        <w:rPr>
          <w:spacing w:val="30"/>
          <w:sz w:val="24"/>
          <w:szCs w:val="24"/>
        </w:rPr>
        <w:t xml:space="preserve"> </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z w:val="24"/>
          <w:szCs w:val="24"/>
        </w:rPr>
        <w:t>u</w:t>
      </w:r>
      <w:r>
        <w:rPr>
          <w:spacing w:val="1"/>
          <w:sz w:val="24"/>
          <w:szCs w:val="24"/>
        </w:rPr>
        <w:t>r</w:t>
      </w:r>
      <w:r>
        <w:rPr>
          <w:spacing w:val="-4"/>
          <w:sz w:val="24"/>
          <w:szCs w:val="24"/>
        </w:rPr>
        <w:t>i</w:t>
      </w:r>
      <w:r>
        <w:rPr>
          <w:spacing w:val="-5"/>
          <w:sz w:val="24"/>
          <w:szCs w:val="24"/>
        </w:rPr>
        <w:t>n</w:t>
      </w:r>
      <w:r>
        <w:rPr>
          <w:sz w:val="24"/>
          <w:szCs w:val="24"/>
        </w:rPr>
        <w:t>g</w:t>
      </w:r>
      <w:r>
        <w:rPr>
          <w:spacing w:val="26"/>
          <w:sz w:val="24"/>
          <w:szCs w:val="24"/>
        </w:rPr>
        <w:t xml:space="preserve"> </w:t>
      </w:r>
      <w:r>
        <w:rPr>
          <w:spacing w:val="4"/>
          <w:sz w:val="24"/>
          <w:szCs w:val="24"/>
        </w:rPr>
        <w:t>a</w:t>
      </w:r>
      <w:r>
        <w:rPr>
          <w:spacing w:val="-4"/>
          <w:sz w:val="24"/>
          <w:szCs w:val="24"/>
        </w:rPr>
        <w:t>l</w:t>
      </w:r>
      <w:r>
        <w:rPr>
          <w:sz w:val="24"/>
          <w:szCs w:val="24"/>
        </w:rPr>
        <w:t>g</w:t>
      </w:r>
      <w:r>
        <w:rPr>
          <w:spacing w:val="5"/>
          <w:sz w:val="24"/>
          <w:szCs w:val="24"/>
        </w:rPr>
        <w:t>o</w:t>
      </w:r>
      <w:r>
        <w:rPr>
          <w:spacing w:val="6"/>
          <w:sz w:val="24"/>
          <w:szCs w:val="24"/>
        </w:rPr>
        <w:t>r</w:t>
      </w:r>
      <w:r>
        <w:rPr>
          <w:spacing w:val="-9"/>
          <w:sz w:val="24"/>
          <w:szCs w:val="24"/>
        </w:rPr>
        <w:t>i</w:t>
      </w:r>
      <w:r>
        <w:rPr>
          <w:spacing w:val="5"/>
          <w:sz w:val="24"/>
          <w:szCs w:val="24"/>
        </w:rPr>
        <w:t>t</w:t>
      </w:r>
      <w:r>
        <w:rPr>
          <w:sz w:val="24"/>
          <w:szCs w:val="24"/>
        </w:rPr>
        <w:t>h</w:t>
      </w:r>
      <w:r>
        <w:rPr>
          <w:spacing w:val="-4"/>
          <w:sz w:val="24"/>
          <w:szCs w:val="24"/>
        </w:rPr>
        <w:t>m</w:t>
      </w:r>
      <w:r>
        <w:rPr>
          <w:sz w:val="24"/>
          <w:szCs w:val="24"/>
        </w:rPr>
        <w:t>s</w:t>
      </w:r>
      <w:r>
        <w:rPr>
          <w:spacing w:val="29"/>
          <w:sz w:val="24"/>
          <w:szCs w:val="24"/>
        </w:rPr>
        <w:t xml:space="preserve"> </w:t>
      </w:r>
      <w:r>
        <w:rPr>
          <w:sz w:val="24"/>
          <w:szCs w:val="24"/>
        </w:rPr>
        <w:t>p</w:t>
      </w:r>
      <w:r>
        <w:rPr>
          <w:spacing w:val="1"/>
          <w:sz w:val="24"/>
          <w:szCs w:val="24"/>
        </w:rPr>
        <w:t>r</w:t>
      </w:r>
      <w:r>
        <w:rPr>
          <w:spacing w:val="-1"/>
          <w:sz w:val="24"/>
          <w:szCs w:val="24"/>
        </w:rPr>
        <w:t>e</w:t>
      </w:r>
      <w:r>
        <w:rPr>
          <w:spacing w:val="-2"/>
          <w:sz w:val="24"/>
          <w:szCs w:val="24"/>
        </w:rPr>
        <w:t>s</w:t>
      </w:r>
      <w:r>
        <w:rPr>
          <w:spacing w:val="4"/>
          <w:sz w:val="24"/>
          <w:szCs w:val="24"/>
        </w:rPr>
        <w:t>e</w:t>
      </w:r>
      <w:r>
        <w:rPr>
          <w:spacing w:val="-5"/>
          <w:sz w:val="24"/>
          <w:szCs w:val="24"/>
        </w:rPr>
        <w:t>n</w:t>
      </w:r>
      <w:r>
        <w:rPr>
          <w:spacing w:val="5"/>
          <w:sz w:val="24"/>
          <w:szCs w:val="24"/>
        </w:rPr>
        <w:t>t</w:t>
      </w:r>
      <w:r>
        <w:rPr>
          <w:spacing w:val="-1"/>
          <w:sz w:val="24"/>
          <w:szCs w:val="24"/>
        </w:rPr>
        <w:t>e</w:t>
      </w:r>
      <w:r>
        <w:rPr>
          <w:sz w:val="24"/>
          <w:szCs w:val="24"/>
        </w:rPr>
        <w:t>d</w:t>
      </w:r>
      <w:r>
        <w:rPr>
          <w:spacing w:val="31"/>
          <w:sz w:val="24"/>
          <w:szCs w:val="24"/>
        </w:rPr>
        <w:t xml:space="preserve"> </w:t>
      </w:r>
      <w:r>
        <w:rPr>
          <w:spacing w:val="-4"/>
          <w:sz w:val="24"/>
          <w:szCs w:val="24"/>
        </w:rPr>
        <w:t>i</w:t>
      </w:r>
      <w:r>
        <w:rPr>
          <w:sz w:val="24"/>
          <w:szCs w:val="24"/>
        </w:rPr>
        <w:t>n</w:t>
      </w:r>
      <w:r>
        <w:rPr>
          <w:spacing w:val="26"/>
          <w:sz w:val="24"/>
          <w:szCs w:val="24"/>
        </w:rPr>
        <w:t xml:space="preserve"> </w:t>
      </w:r>
      <w:r>
        <w:rPr>
          <w:spacing w:val="5"/>
          <w:sz w:val="24"/>
          <w:szCs w:val="24"/>
        </w:rPr>
        <w:t>t</w:t>
      </w:r>
      <w:r>
        <w:rPr>
          <w:spacing w:val="-5"/>
          <w:sz w:val="24"/>
          <w:szCs w:val="24"/>
        </w:rPr>
        <w:t>h</w:t>
      </w:r>
      <w:r>
        <w:rPr>
          <w:sz w:val="24"/>
          <w:szCs w:val="24"/>
        </w:rPr>
        <w:t>e</w:t>
      </w:r>
      <w:r>
        <w:rPr>
          <w:spacing w:val="30"/>
          <w:sz w:val="24"/>
          <w:szCs w:val="24"/>
        </w:rPr>
        <w:t xml:space="preserve"> </w:t>
      </w:r>
      <w:r>
        <w:rPr>
          <w:sz w:val="24"/>
          <w:szCs w:val="24"/>
        </w:rPr>
        <w:t>p</w:t>
      </w:r>
      <w:r>
        <w:rPr>
          <w:spacing w:val="1"/>
          <w:sz w:val="24"/>
          <w:szCs w:val="24"/>
        </w:rPr>
        <w:t>r</w:t>
      </w:r>
      <w:r>
        <w:rPr>
          <w:spacing w:val="-1"/>
          <w:sz w:val="24"/>
          <w:szCs w:val="24"/>
        </w:rPr>
        <w:t>e</w:t>
      </w:r>
      <w:r>
        <w:rPr>
          <w:sz w:val="24"/>
          <w:szCs w:val="24"/>
        </w:rPr>
        <w:t>vi</w:t>
      </w:r>
      <w:r>
        <w:rPr>
          <w:spacing w:val="5"/>
          <w:sz w:val="24"/>
          <w:szCs w:val="24"/>
        </w:rPr>
        <w:t>o</w:t>
      </w:r>
      <w:r>
        <w:rPr>
          <w:sz w:val="24"/>
          <w:szCs w:val="24"/>
        </w:rPr>
        <w:t>us</w:t>
      </w:r>
      <w:r>
        <w:rPr>
          <w:spacing w:val="24"/>
          <w:sz w:val="24"/>
          <w:szCs w:val="24"/>
        </w:rPr>
        <w:t xml:space="preserve"> </w:t>
      </w:r>
      <w:r>
        <w:rPr>
          <w:spacing w:val="5"/>
          <w:sz w:val="24"/>
          <w:szCs w:val="24"/>
        </w:rPr>
        <w:t>t</w:t>
      </w:r>
      <w:r>
        <w:rPr>
          <w:spacing w:val="-5"/>
          <w:sz w:val="24"/>
          <w:szCs w:val="24"/>
        </w:rPr>
        <w:t>h</w:t>
      </w:r>
      <w:r>
        <w:rPr>
          <w:spacing w:val="1"/>
          <w:sz w:val="24"/>
          <w:szCs w:val="24"/>
        </w:rPr>
        <w:t>r</w:t>
      </w:r>
      <w:r>
        <w:rPr>
          <w:spacing w:val="-1"/>
          <w:sz w:val="24"/>
          <w:szCs w:val="24"/>
        </w:rPr>
        <w:t>e</w:t>
      </w:r>
      <w:r>
        <w:rPr>
          <w:sz w:val="24"/>
          <w:szCs w:val="24"/>
        </w:rPr>
        <w:t>e</w:t>
      </w:r>
      <w:r>
        <w:rPr>
          <w:spacing w:val="25"/>
          <w:sz w:val="24"/>
          <w:szCs w:val="24"/>
        </w:rPr>
        <w:t xml:space="preserve"> </w:t>
      </w:r>
      <w:r>
        <w:rPr>
          <w:spacing w:val="-2"/>
          <w:sz w:val="24"/>
          <w:szCs w:val="24"/>
        </w:rPr>
        <w:t>s</w:t>
      </w:r>
      <w:r>
        <w:rPr>
          <w:spacing w:val="-1"/>
          <w:sz w:val="24"/>
          <w:szCs w:val="24"/>
        </w:rPr>
        <w:t>ec</w:t>
      </w:r>
      <w:r>
        <w:rPr>
          <w:spacing w:val="10"/>
          <w:sz w:val="24"/>
          <w:szCs w:val="24"/>
        </w:rPr>
        <w:t>t</w:t>
      </w:r>
      <w:r>
        <w:rPr>
          <w:spacing w:val="-9"/>
          <w:sz w:val="24"/>
          <w:szCs w:val="24"/>
        </w:rPr>
        <w:t>i</w:t>
      </w:r>
      <w:r>
        <w:rPr>
          <w:spacing w:val="5"/>
          <w:sz w:val="24"/>
          <w:szCs w:val="24"/>
        </w:rPr>
        <w:t>o</w:t>
      </w:r>
      <w:r>
        <w:rPr>
          <w:spacing w:val="-5"/>
          <w:sz w:val="24"/>
          <w:szCs w:val="24"/>
        </w:rPr>
        <w:t>n</w:t>
      </w:r>
      <w:r>
        <w:rPr>
          <w:sz w:val="24"/>
          <w:szCs w:val="24"/>
        </w:rPr>
        <w:t>s</w:t>
      </w:r>
      <w:r>
        <w:rPr>
          <w:spacing w:val="29"/>
          <w:sz w:val="24"/>
          <w:szCs w:val="24"/>
        </w:rPr>
        <w:t xml:space="preserve"> </w:t>
      </w:r>
      <w:r>
        <w:rPr>
          <w:sz w:val="24"/>
          <w:szCs w:val="24"/>
        </w:rPr>
        <w:t>d</w:t>
      </w:r>
      <w:r>
        <w:rPr>
          <w:spacing w:val="-1"/>
          <w:sz w:val="24"/>
          <w:szCs w:val="24"/>
        </w:rPr>
        <w:t>e</w:t>
      </w:r>
      <w:r>
        <w:rPr>
          <w:spacing w:val="5"/>
          <w:sz w:val="24"/>
          <w:szCs w:val="24"/>
        </w:rPr>
        <w:t>t</w:t>
      </w:r>
      <w:r>
        <w:rPr>
          <w:spacing w:val="-1"/>
          <w:sz w:val="24"/>
          <w:szCs w:val="24"/>
        </w:rPr>
        <w:t>e</w:t>
      </w:r>
      <w:r>
        <w:rPr>
          <w:spacing w:val="6"/>
          <w:sz w:val="24"/>
          <w:szCs w:val="24"/>
        </w:rPr>
        <w:t>r</w:t>
      </w:r>
      <w:r>
        <w:rPr>
          <w:spacing w:val="-4"/>
          <w:sz w:val="24"/>
          <w:szCs w:val="24"/>
        </w:rPr>
        <w:t>mi</w:t>
      </w:r>
      <w:r>
        <w:rPr>
          <w:sz w:val="24"/>
          <w:szCs w:val="24"/>
        </w:rPr>
        <w:t>ne</w:t>
      </w:r>
      <w:r>
        <w:rPr>
          <w:spacing w:val="36"/>
          <w:sz w:val="24"/>
          <w:szCs w:val="24"/>
        </w:rPr>
        <w:t xml:space="preserve"> </w:t>
      </w:r>
      <w:r>
        <w:rPr>
          <w:spacing w:val="5"/>
          <w:sz w:val="24"/>
          <w:szCs w:val="24"/>
        </w:rPr>
        <w:t>t</w:t>
      </w:r>
      <w:r>
        <w:rPr>
          <w:spacing w:val="-5"/>
          <w:sz w:val="24"/>
          <w:szCs w:val="24"/>
        </w:rPr>
        <w:t>h</w:t>
      </w:r>
      <w:r>
        <w:rPr>
          <w:sz w:val="24"/>
          <w:szCs w:val="24"/>
        </w:rPr>
        <w:t>e</w:t>
      </w:r>
      <w:r>
        <w:rPr>
          <w:spacing w:val="30"/>
          <w:sz w:val="24"/>
          <w:szCs w:val="24"/>
        </w:rPr>
        <w:t xml:space="preserve"> </w:t>
      </w:r>
      <w:r>
        <w:rPr>
          <w:spacing w:val="4"/>
          <w:sz w:val="24"/>
          <w:szCs w:val="24"/>
        </w:rPr>
        <w:t>e</w:t>
      </w:r>
      <w:r>
        <w:rPr>
          <w:spacing w:val="-5"/>
          <w:sz w:val="24"/>
          <w:szCs w:val="24"/>
        </w:rPr>
        <w:t>n</w:t>
      </w:r>
      <w:r>
        <w:rPr>
          <w:spacing w:val="5"/>
          <w:sz w:val="24"/>
          <w:szCs w:val="24"/>
        </w:rPr>
        <w:t>t</w:t>
      </w:r>
      <w:r>
        <w:rPr>
          <w:spacing w:val="6"/>
          <w:sz w:val="24"/>
          <w:szCs w:val="24"/>
        </w:rPr>
        <w:t>r</w:t>
      </w:r>
      <w:r>
        <w:rPr>
          <w:sz w:val="24"/>
          <w:szCs w:val="24"/>
        </w:rPr>
        <w:t xml:space="preserve">y </w:t>
      </w:r>
      <w:r>
        <w:rPr>
          <w:spacing w:val="-1"/>
          <w:sz w:val="24"/>
          <w:szCs w:val="24"/>
        </w:rPr>
        <w:t>a</w:t>
      </w:r>
      <w:r>
        <w:rPr>
          <w:spacing w:val="-5"/>
          <w:sz w:val="24"/>
          <w:szCs w:val="24"/>
        </w:rPr>
        <w:t>n</w:t>
      </w:r>
      <w:r>
        <w:rPr>
          <w:sz w:val="24"/>
          <w:szCs w:val="24"/>
        </w:rPr>
        <w:t>d</w:t>
      </w:r>
      <w:r>
        <w:rPr>
          <w:spacing w:val="22"/>
          <w:sz w:val="24"/>
          <w:szCs w:val="24"/>
        </w:rPr>
        <w:t xml:space="preserve"> </w:t>
      </w:r>
      <w:r>
        <w:rPr>
          <w:spacing w:val="4"/>
          <w:sz w:val="24"/>
          <w:szCs w:val="24"/>
        </w:rPr>
        <w:t>e</w:t>
      </w:r>
      <w:r>
        <w:rPr>
          <w:sz w:val="24"/>
          <w:szCs w:val="24"/>
        </w:rPr>
        <w:t>x</w:t>
      </w:r>
      <w:r>
        <w:rPr>
          <w:spacing w:val="-9"/>
          <w:sz w:val="24"/>
          <w:szCs w:val="24"/>
        </w:rPr>
        <w:t>i</w:t>
      </w:r>
      <w:r>
        <w:rPr>
          <w:sz w:val="24"/>
          <w:szCs w:val="24"/>
        </w:rPr>
        <w:t>t</w:t>
      </w:r>
      <w:r>
        <w:rPr>
          <w:spacing w:val="26"/>
          <w:sz w:val="24"/>
          <w:szCs w:val="24"/>
        </w:rPr>
        <w:t xml:space="preserve"> </w:t>
      </w:r>
      <w:r>
        <w:rPr>
          <w:spacing w:val="6"/>
          <w:sz w:val="24"/>
          <w:szCs w:val="24"/>
        </w:rPr>
        <w:t>(</w:t>
      </w:r>
      <w:r>
        <w:rPr>
          <w:spacing w:val="-9"/>
          <w:sz w:val="24"/>
          <w:szCs w:val="24"/>
        </w:rPr>
        <w:t>i</w:t>
      </w:r>
      <w:r>
        <w:rPr>
          <w:spacing w:val="2"/>
          <w:sz w:val="24"/>
          <w:szCs w:val="24"/>
        </w:rPr>
        <w:t>.</w:t>
      </w:r>
      <w:r>
        <w:rPr>
          <w:spacing w:val="-1"/>
          <w:sz w:val="24"/>
          <w:szCs w:val="24"/>
        </w:rPr>
        <w:t>e</w:t>
      </w:r>
      <w:r>
        <w:rPr>
          <w:sz w:val="24"/>
          <w:szCs w:val="24"/>
        </w:rPr>
        <w:t>.</w:t>
      </w:r>
      <w:r>
        <w:rPr>
          <w:spacing w:val="28"/>
          <w:sz w:val="24"/>
          <w:szCs w:val="24"/>
        </w:rPr>
        <w:t xml:space="preserve"> </w:t>
      </w:r>
      <w:r>
        <w:rPr>
          <w:spacing w:val="-5"/>
          <w:sz w:val="24"/>
          <w:szCs w:val="24"/>
        </w:rPr>
        <w:t>h</w:t>
      </w:r>
      <w:r>
        <w:rPr>
          <w:spacing w:val="-1"/>
          <w:sz w:val="24"/>
          <w:szCs w:val="24"/>
        </w:rPr>
        <w:t>ea</w:t>
      </w:r>
      <w:r>
        <w:rPr>
          <w:sz w:val="24"/>
          <w:szCs w:val="24"/>
        </w:rPr>
        <w:t>d</w:t>
      </w:r>
      <w:r>
        <w:rPr>
          <w:spacing w:val="-1"/>
          <w:sz w:val="24"/>
          <w:szCs w:val="24"/>
        </w:rPr>
        <w:t>e</w:t>
      </w:r>
      <w:r>
        <w:rPr>
          <w:sz w:val="24"/>
          <w:szCs w:val="24"/>
        </w:rPr>
        <w:t>r</w:t>
      </w:r>
      <w:r>
        <w:rPr>
          <w:spacing w:val="23"/>
          <w:sz w:val="24"/>
          <w:szCs w:val="24"/>
        </w:rPr>
        <w:t xml:space="preserve"> </w:t>
      </w:r>
      <w:r>
        <w:rPr>
          <w:spacing w:val="4"/>
          <w:sz w:val="24"/>
          <w:szCs w:val="24"/>
        </w:rPr>
        <w:t>a</w:t>
      </w:r>
      <w:r>
        <w:rPr>
          <w:spacing w:val="-5"/>
          <w:sz w:val="24"/>
          <w:szCs w:val="24"/>
        </w:rPr>
        <w:t>n</w:t>
      </w:r>
      <w:r>
        <w:rPr>
          <w:sz w:val="24"/>
          <w:szCs w:val="24"/>
        </w:rPr>
        <w:t>d</w:t>
      </w:r>
      <w:r>
        <w:rPr>
          <w:spacing w:val="26"/>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z w:val="24"/>
          <w:szCs w:val="24"/>
        </w:rPr>
        <w:t>w)</w:t>
      </w:r>
      <w:r>
        <w:rPr>
          <w:spacing w:val="27"/>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s</w:t>
      </w:r>
      <w:r>
        <w:rPr>
          <w:spacing w:val="19"/>
          <w:sz w:val="24"/>
          <w:szCs w:val="24"/>
        </w:rPr>
        <w:t xml:space="preserve"> </w:t>
      </w:r>
      <w:r>
        <w:rPr>
          <w:spacing w:val="5"/>
          <w:sz w:val="24"/>
          <w:szCs w:val="24"/>
        </w:rPr>
        <w:t>o</w:t>
      </w:r>
      <w:r>
        <w:rPr>
          <w:sz w:val="24"/>
          <w:szCs w:val="24"/>
        </w:rPr>
        <w:t>f</w:t>
      </w:r>
      <w:r>
        <w:rPr>
          <w:spacing w:val="13"/>
          <w:sz w:val="24"/>
          <w:szCs w:val="24"/>
        </w:rPr>
        <w:t xml:space="preserve"> </w:t>
      </w:r>
      <w:r>
        <w:rPr>
          <w:spacing w:val="-2"/>
          <w:sz w:val="24"/>
          <w:szCs w:val="24"/>
        </w:rPr>
        <w:t>s</w:t>
      </w:r>
      <w:r>
        <w:rPr>
          <w:spacing w:val="5"/>
          <w:sz w:val="24"/>
          <w:szCs w:val="24"/>
        </w:rPr>
        <w:t>u</w:t>
      </w:r>
      <w:r>
        <w:rPr>
          <w:sz w:val="24"/>
          <w:szCs w:val="24"/>
        </w:rPr>
        <w:t>b</w:t>
      </w:r>
      <w:r>
        <w:rPr>
          <w:spacing w:val="17"/>
          <w:sz w:val="24"/>
          <w:szCs w:val="24"/>
        </w:rPr>
        <w:t xml:space="preserve"> </w:t>
      </w:r>
      <w:r>
        <w:rPr>
          <w:sz w:val="24"/>
          <w:szCs w:val="24"/>
        </w:rPr>
        <w:t>g</w:t>
      </w:r>
      <w:r>
        <w:rPr>
          <w:spacing w:val="1"/>
          <w:sz w:val="24"/>
          <w:szCs w:val="24"/>
        </w:rPr>
        <w:t>r</w:t>
      </w:r>
      <w:r>
        <w:rPr>
          <w:spacing w:val="4"/>
          <w:sz w:val="24"/>
          <w:szCs w:val="24"/>
        </w:rPr>
        <w:t>a</w:t>
      </w:r>
      <w:r>
        <w:rPr>
          <w:sz w:val="24"/>
          <w:szCs w:val="24"/>
        </w:rPr>
        <w:t>ph</w:t>
      </w:r>
      <w:r>
        <w:rPr>
          <w:spacing w:val="24"/>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26"/>
          <w:sz w:val="24"/>
          <w:szCs w:val="24"/>
        </w:rPr>
        <w:t xml:space="preserve"> </w:t>
      </w:r>
      <w:r>
        <w:rPr>
          <w:spacing w:val="1"/>
          <w:sz w:val="24"/>
          <w:szCs w:val="24"/>
        </w:rPr>
        <w:t>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1"/>
          <w:sz w:val="24"/>
          <w:szCs w:val="24"/>
        </w:rPr>
        <w:t>e</w:t>
      </w:r>
      <w:r>
        <w:rPr>
          <w:spacing w:val="-5"/>
          <w:sz w:val="24"/>
          <w:szCs w:val="24"/>
        </w:rPr>
        <w:t>n</w:t>
      </w:r>
      <w:r>
        <w:rPr>
          <w:sz w:val="24"/>
          <w:szCs w:val="24"/>
        </w:rPr>
        <w:t>t</w:t>
      </w:r>
      <w:r>
        <w:rPr>
          <w:spacing w:val="26"/>
          <w:sz w:val="24"/>
          <w:szCs w:val="24"/>
        </w:rPr>
        <w:t xml:space="preserve"> </w:t>
      </w:r>
      <w:r>
        <w:rPr>
          <w:sz w:val="24"/>
          <w:szCs w:val="24"/>
        </w:rPr>
        <w:t>h</w:t>
      </w:r>
      <w:r>
        <w:rPr>
          <w:spacing w:val="-4"/>
          <w:sz w:val="24"/>
          <w:szCs w:val="24"/>
        </w:rPr>
        <w:t>i</w:t>
      </w:r>
      <w:r>
        <w:rPr>
          <w:spacing w:val="5"/>
          <w:sz w:val="24"/>
          <w:szCs w:val="24"/>
        </w:rPr>
        <w:t>g</w:t>
      </w:r>
      <w:r>
        <w:rPr>
          <w:spacing w:val="-2"/>
          <w:sz w:val="24"/>
          <w:szCs w:val="24"/>
        </w:rPr>
        <w:t>h</w:t>
      </w:r>
      <w:r>
        <w:rPr>
          <w:spacing w:val="7"/>
          <w:sz w:val="24"/>
          <w:szCs w:val="24"/>
        </w:rPr>
        <w:t>-</w:t>
      </w:r>
      <w:r>
        <w:rPr>
          <w:spacing w:val="-9"/>
          <w:sz w:val="24"/>
          <w:szCs w:val="24"/>
        </w:rPr>
        <w:t>l</w:t>
      </w:r>
      <w:r>
        <w:rPr>
          <w:spacing w:val="4"/>
          <w:sz w:val="24"/>
          <w:szCs w:val="24"/>
        </w:rPr>
        <w:t>e</w:t>
      </w:r>
      <w:r>
        <w:rPr>
          <w:sz w:val="24"/>
          <w:szCs w:val="24"/>
        </w:rPr>
        <w:t>v</w:t>
      </w:r>
      <w:r>
        <w:rPr>
          <w:spacing w:val="4"/>
          <w:sz w:val="24"/>
          <w:szCs w:val="24"/>
        </w:rPr>
        <w:t>e</w:t>
      </w:r>
      <w:r>
        <w:rPr>
          <w:sz w:val="24"/>
          <w:szCs w:val="24"/>
        </w:rPr>
        <w:t>l</w:t>
      </w:r>
      <w:r>
        <w:rPr>
          <w:spacing w:val="17"/>
          <w:sz w:val="24"/>
          <w:szCs w:val="24"/>
        </w:rPr>
        <w:t xml:space="preserve"> </w:t>
      </w:r>
      <w:r>
        <w:rPr>
          <w:spacing w:val="-9"/>
          <w:sz w:val="24"/>
          <w:szCs w:val="24"/>
        </w:rPr>
        <w:t>l</w:t>
      </w:r>
      <w:r>
        <w:rPr>
          <w:spacing w:val="5"/>
          <w:sz w:val="24"/>
          <w:szCs w:val="24"/>
        </w:rPr>
        <w:t>oo</w:t>
      </w:r>
      <w:r>
        <w:rPr>
          <w:sz w:val="24"/>
          <w:szCs w:val="24"/>
        </w:rPr>
        <w:t>p</w:t>
      </w:r>
      <w:r>
        <w:rPr>
          <w:spacing w:val="-2"/>
          <w:sz w:val="24"/>
          <w:szCs w:val="24"/>
        </w:rPr>
        <w:t>s</w:t>
      </w:r>
      <w:r>
        <w:rPr>
          <w:sz w:val="24"/>
          <w:szCs w:val="24"/>
        </w:rPr>
        <w:t>,</w:t>
      </w:r>
      <w:r>
        <w:rPr>
          <w:spacing w:val="24"/>
          <w:sz w:val="24"/>
          <w:szCs w:val="24"/>
        </w:rPr>
        <w:t xml:space="preserve"> </w:t>
      </w:r>
      <w:r>
        <w:rPr>
          <w:spacing w:val="-3"/>
          <w:sz w:val="24"/>
          <w:szCs w:val="24"/>
        </w:rPr>
        <w:t>n</w:t>
      </w:r>
      <w:r>
        <w:rPr>
          <w:spacing w:val="2"/>
          <w:sz w:val="24"/>
          <w:szCs w:val="24"/>
        </w:rPr>
        <w:t>-</w:t>
      </w:r>
      <w:r>
        <w:rPr>
          <w:sz w:val="24"/>
          <w:szCs w:val="24"/>
        </w:rPr>
        <w:t>w</w:t>
      </w:r>
      <w:r>
        <w:rPr>
          <w:spacing w:val="3"/>
          <w:sz w:val="24"/>
          <w:szCs w:val="24"/>
        </w:rPr>
        <w:t>a</w:t>
      </w:r>
      <w:r>
        <w:rPr>
          <w:spacing w:val="-5"/>
          <w:sz w:val="24"/>
          <w:szCs w:val="24"/>
        </w:rPr>
        <w:t>y</w:t>
      </w:r>
      <w:r>
        <w:rPr>
          <w:sz w:val="24"/>
          <w:szCs w:val="24"/>
        </w:rPr>
        <w:t xml:space="preserve">, </w:t>
      </w:r>
      <w:r>
        <w:rPr>
          <w:spacing w:val="-1"/>
          <w:sz w:val="24"/>
          <w:szCs w:val="24"/>
        </w:rPr>
        <w:t>a</w:t>
      </w:r>
      <w:r>
        <w:rPr>
          <w:spacing w:val="-5"/>
          <w:sz w:val="24"/>
          <w:szCs w:val="24"/>
        </w:rPr>
        <w:t>n</w:t>
      </w:r>
      <w:r>
        <w:rPr>
          <w:sz w:val="24"/>
          <w:szCs w:val="24"/>
        </w:rPr>
        <w:t>d</w:t>
      </w:r>
      <w:r>
        <w:rPr>
          <w:spacing w:val="5"/>
          <w:sz w:val="24"/>
          <w:szCs w:val="24"/>
        </w:rPr>
        <w:t xml:space="preserve"> </w:t>
      </w:r>
      <w:r>
        <w:rPr>
          <w:sz w:val="24"/>
          <w:szCs w:val="24"/>
        </w:rPr>
        <w:t>2</w:t>
      </w:r>
      <w:r>
        <w:rPr>
          <w:spacing w:val="2"/>
          <w:sz w:val="24"/>
          <w:szCs w:val="24"/>
        </w:rPr>
        <w:t>-</w:t>
      </w:r>
      <w:r>
        <w:rPr>
          <w:sz w:val="24"/>
          <w:szCs w:val="24"/>
        </w:rPr>
        <w:t>w</w:t>
      </w:r>
      <w:r>
        <w:rPr>
          <w:spacing w:val="3"/>
          <w:sz w:val="24"/>
          <w:szCs w:val="24"/>
        </w:rPr>
        <w:t>a</w:t>
      </w:r>
      <w:r>
        <w:rPr>
          <w:sz w:val="24"/>
          <w:szCs w:val="24"/>
        </w:rPr>
        <w:t>y</w:t>
      </w:r>
      <w:r>
        <w:rPr>
          <w:spacing w:val="5"/>
          <w:sz w:val="24"/>
          <w:szCs w:val="24"/>
        </w:rPr>
        <w:t xml:space="preserve"> </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z w:val="24"/>
          <w:szCs w:val="24"/>
        </w:rPr>
        <w:t>u</w:t>
      </w:r>
      <w:r>
        <w:rPr>
          <w:spacing w:val="1"/>
          <w:sz w:val="24"/>
          <w:szCs w:val="24"/>
        </w:rPr>
        <w:t>r</w:t>
      </w:r>
      <w:r>
        <w:rPr>
          <w:spacing w:val="-1"/>
          <w:sz w:val="24"/>
          <w:szCs w:val="24"/>
        </w:rPr>
        <w:t>e</w:t>
      </w:r>
      <w:r>
        <w:rPr>
          <w:spacing w:val="-2"/>
          <w:sz w:val="24"/>
          <w:szCs w:val="24"/>
        </w:rPr>
        <w:t>s</w:t>
      </w:r>
      <w:r>
        <w:rPr>
          <w:sz w:val="24"/>
          <w:szCs w:val="24"/>
        </w:rPr>
        <w:t>.</w:t>
      </w:r>
      <w:r>
        <w:rPr>
          <w:spacing w:val="9"/>
          <w:sz w:val="24"/>
          <w:szCs w:val="24"/>
        </w:rPr>
        <w:t xml:space="preserve"> </w:t>
      </w:r>
      <w:r>
        <w:rPr>
          <w:spacing w:val="-6"/>
          <w:sz w:val="24"/>
          <w:szCs w:val="24"/>
        </w:rPr>
        <w:t>W</w:t>
      </w:r>
      <w:r>
        <w:rPr>
          <w:sz w:val="24"/>
          <w:szCs w:val="24"/>
        </w:rPr>
        <w:t>hi</w:t>
      </w:r>
      <w:r>
        <w:rPr>
          <w:spacing w:val="-4"/>
          <w:sz w:val="24"/>
          <w:szCs w:val="24"/>
        </w:rPr>
        <w:t>l</w:t>
      </w:r>
      <w:r>
        <w:rPr>
          <w:sz w:val="24"/>
          <w:szCs w:val="24"/>
        </w:rPr>
        <w:t>e</w:t>
      </w:r>
      <w:r>
        <w:rPr>
          <w:spacing w:val="9"/>
          <w:sz w:val="24"/>
          <w:szCs w:val="24"/>
        </w:rPr>
        <w:t xml:space="preserve"> </w:t>
      </w:r>
      <w:r>
        <w:rPr>
          <w:sz w:val="24"/>
          <w:szCs w:val="24"/>
        </w:rPr>
        <w:t>i</w:t>
      </w:r>
      <w:r>
        <w:rPr>
          <w:spacing w:val="-4"/>
          <w:sz w:val="24"/>
          <w:szCs w:val="24"/>
        </w:rPr>
        <w:t>m</w:t>
      </w:r>
      <w:r>
        <w:rPr>
          <w:spacing w:val="5"/>
          <w:sz w:val="24"/>
          <w:szCs w:val="24"/>
        </w:rPr>
        <w:t>p</w:t>
      </w:r>
      <w:r>
        <w:rPr>
          <w:spacing w:val="-4"/>
          <w:sz w:val="24"/>
          <w:szCs w:val="24"/>
        </w:rPr>
        <w:t>l</w:t>
      </w:r>
      <w:r>
        <w:rPr>
          <w:spacing w:val="4"/>
          <w:sz w:val="24"/>
          <w:szCs w:val="24"/>
        </w:rPr>
        <w:t>e</w:t>
      </w:r>
      <w:r>
        <w:rPr>
          <w:spacing w:val="-4"/>
          <w:sz w:val="24"/>
          <w:szCs w:val="24"/>
        </w:rPr>
        <w:t>m</w:t>
      </w:r>
      <w:r>
        <w:rPr>
          <w:spacing w:val="4"/>
          <w:sz w:val="24"/>
          <w:szCs w:val="24"/>
        </w:rPr>
        <w:t>e</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5"/>
          <w:sz w:val="24"/>
          <w:szCs w:val="24"/>
        </w:rPr>
        <w:t xml:space="preserve"> t</w:t>
      </w:r>
      <w:r>
        <w:rPr>
          <w:spacing w:val="-5"/>
          <w:sz w:val="24"/>
          <w:szCs w:val="24"/>
        </w:rPr>
        <w:t>h</w:t>
      </w:r>
      <w:r>
        <w:rPr>
          <w:sz w:val="24"/>
          <w:szCs w:val="24"/>
        </w:rPr>
        <w:t>e</w:t>
      </w:r>
      <w:r>
        <w:rPr>
          <w:spacing w:val="4"/>
          <w:sz w:val="24"/>
          <w:szCs w:val="24"/>
        </w:rPr>
        <w:t xml:space="preserve"> a</w:t>
      </w:r>
      <w:r>
        <w:rPr>
          <w:spacing w:val="-4"/>
          <w:sz w:val="24"/>
          <w:szCs w:val="24"/>
        </w:rPr>
        <w:t>l</w:t>
      </w:r>
      <w:r>
        <w:rPr>
          <w:spacing w:val="5"/>
          <w:sz w:val="24"/>
          <w:szCs w:val="24"/>
        </w:rPr>
        <w:t>go</w:t>
      </w:r>
      <w:r>
        <w:rPr>
          <w:spacing w:val="1"/>
          <w:sz w:val="24"/>
          <w:szCs w:val="24"/>
        </w:rPr>
        <w:t>r</w:t>
      </w:r>
      <w:r>
        <w:rPr>
          <w:spacing w:val="-9"/>
          <w:sz w:val="24"/>
          <w:szCs w:val="24"/>
        </w:rPr>
        <w:t>i</w:t>
      </w:r>
      <w:r>
        <w:rPr>
          <w:spacing w:val="5"/>
          <w:sz w:val="24"/>
          <w:szCs w:val="24"/>
        </w:rPr>
        <w:t>t</w:t>
      </w:r>
      <w:r>
        <w:rPr>
          <w:sz w:val="24"/>
          <w:szCs w:val="24"/>
        </w:rPr>
        <w:t>h</w:t>
      </w:r>
      <w:r>
        <w:rPr>
          <w:spacing w:val="-4"/>
          <w:sz w:val="24"/>
          <w:szCs w:val="24"/>
        </w:rPr>
        <w:t>m</w:t>
      </w:r>
      <w:r>
        <w:rPr>
          <w:sz w:val="24"/>
          <w:szCs w:val="24"/>
        </w:rPr>
        <w:t>s</w:t>
      </w:r>
      <w:r>
        <w:rPr>
          <w:spacing w:val="3"/>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10"/>
          <w:sz w:val="24"/>
          <w:szCs w:val="24"/>
        </w:rPr>
        <w:t xml:space="preserve"> </w:t>
      </w:r>
      <w:r>
        <w:rPr>
          <w:spacing w:val="-1"/>
          <w:sz w:val="24"/>
          <w:szCs w:val="24"/>
        </w:rPr>
        <w:t>a</w:t>
      </w:r>
      <w:r>
        <w:rPr>
          <w:sz w:val="24"/>
          <w:szCs w:val="24"/>
        </w:rPr>
        <w:t xml:space="preserve">n </w:t>
      </w:r>
      <w:r>
        <w:rPr>
          <w:spacing w:val="5"/>
          <w:sz w:val="24"/>
          <w:szCs w:val="24"/>
        </w:rPr>
        <w:t>o</w:t>
      </w:r>
      <w:r>
        <w:rPr>
          <w:spacing w:val="1"/>
          <w:sz w:val="24"/>
          <w:szCs w:val="24"/>
        </w:rPr>
        <w:t>r</w:t>
      </w:r>
      <w:r>
        <w:rPr>
          <w:sz w:val="24"/>
          <w:szCs w:val="24"/>
        </w:rPr>
        <w:t>d</w:t>
      </w:r>
      <w:r>
        <w:rPr>
          <w:spacing w:val="-1"/>
          <w:sz w:val="24"/>
          <w:szCs w:val="24"/>
        </w:rPr>
        <w:t>e</w:t>
      </w:r>
      <w:r>
        <w:rPr>
          <w:spacing w:val="1"/>
          <w:sz w:val="24"/>
          <w:szCs w:val="24"/>
        </w:rPr>
        <w:t>r</w:t>
      </w:r>
      <w:r>
        <w:rPr>
          <w:spacing w:val="-4"/>
          <w:sz w:val="24"/>
          <w:szCs w:val="24"/>
        </w:rPr>
        <w:t>i</w:t>
      </w:r>
      <w:r>
        <w:rPr>
          <w:spacing w:val="-5"/>
          <w:sz w:val="24"/>
          <w:szCs w:val="24"/>
        </w:rPr>
        <w:t>n</w:t>
      </w:r>
      <w:r>
        <w:rPr>
          <w:sz w:val="24"/>
          <w:szCs w:val="24"/>
        </w:rPr>
        <w:t>g</w:t>
      </w:r>
      <w:r>
        <w:rPr>
          <w:spacing w:val="10"/>
          <w:sz w:val="24"/>
          <w:szCs w:val="24"/>
        </w:rPr>
        <w:t xml:space="preserve"> </w:t>
      </w:r>
      <w:r>
        <w:rPr>
          <w:spacing w:val="-4"/>
          <w:sz w:val="24"/>
          <w:szCs w:val="24"/>
        </w:rPr>
        <w:t>i</w:t>
      </w:r>
      <w:r>
        <w:rPr>
          <w:sz w:val="24"/>
          <w:szCs w:val="24"/>
        </w:rPr>
        <w:t>s</w:t>
      </w:r>
      <w:r>
        <w:rPr>
          <w:spacing w:val="7"/>
          <w:sz w:val="24"/>
          <w:szCs w:val="24"/>
        </w:rPr>
        <w:t xml:space="preserve"> </w:t>
      </w:r>
      <w:r>
        <w:rPr>
          <w:sz w:val="24"/>
          <w:szCs w:val="24"/>
        </w:rPr>
        <w:t>to</w:t>
      </w:r>
      <w:r>
        <w:rPr>
          <w:spacing w:val="10"/>
          <w:sz w:val="24"/>
          <w:szCs w:val="24"/>
        </w:rPr>
        <w:t xml:space="preserve"> </w:t>
      </w:r>
      <w:r>
        <w:rPr>
          <w:spacing w:val="-5"/>
          <w:sz w:val="24"/>
          <w:szCs w:val="24"/>
        </w:rPr>
        <w:t>b</w:t>
      </w:r>
      <w:r>
        <w:rPr>
          <w:sz w:val="24"/>
          <w:szCs w:val="24"/>
        </w:rPr>
        <w:t>e</w:t>
      </w:r>
      <w:r>
        <w:rPr>
          <w:spacing w:val="9"/>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z w:val="24"/>
          <w:szCs w:val="24"/>
        </w:rPr>
        <w:t>w</w:t>
      </w:r>
      <w:r>
        <w:rPr>
          <w:spacing w:val="-1"/>
          <w:sz w:val="24"/>
          <w:szCs w:val="24"/>
        </w:rPr>
        <w:t>e</w:t>
      </w:r>
      <w:r>
        <w:rPr>
          <w:sz w:val="24"/>
          <w:szCs w:val="24"/>
        </w:rPr>
        <w:t xml:space="preserve">d, </w:t>
      </w:r>
      <w:r>
        <w:rPr>
          <w:spacing w:val="-1"/>
          <w:sz w:val="24"/>
          <w:szCs w:val="24"/>
        </w:rPr>
        <w:t>a</w:t>
      </w:r>
      <w:r>
        <w:rPr>
          <w:spacing w:val="-5"/>
          <w:sz w:val="24"/>
          <w:szCs w:val="24"/>
        </w:rPr>
        <w:t>n</w:t>
      </w:r>
      <w:r>
        <w:rPr>
          <w:sz w:val="24"/>
          <w:szCs w:val="24"/>
        </w:rPr>
        <w:t>d</w:t>
      </w:r>
      <w:r>
        <w:rPr>
          <w:spacing w:val="14"/>
          <w:sz w:val="24"/>
          <w:szCs w:val="24"/>
        </w:rPr>
        <w:t xml:space="preserve"> </w:t>
      </w:r>
      <w:r>
        <w:rPr>
          <w:spacing w:val="-9"/>
          <w:sz w:val="24"/>
          <w:szCs w:val="24"/>
        </w:rPr>
        <w:t>i</w:t>
      </w:r>
      <w:r>
        <w:rPr>
          <w:sz w:val="24"/>
          <w:szCs w:val="24"/>
        </w:rPr>
        <w:t>t</w:t>
      </w:r>
      <w:r>
        <w:rPr>
          <w:spacing w:val="19"/>
          <w:sz w:val="24"/>
          <w:szCs w:val="24"/>
        </w:rPr>
        <w:t xml:space="preserve"> </w:t>
      </w:r>
      <w:r>
        <w:rPr>
          <w:spacing w:val="-4"/>
          <w:sz w:val="24"/>
          <w:szCs w:val="24"/>
        </w:rPr>
        <w:t>i</w:t>
      </w:r>
      <w:r>
        <w:rPr>
          <w:spacing w:val="-2"/>
          <w:sz w:val="24"/>
          <w:szCs w:val="24"/>
        </w:rPr>
        <w:t>s</w:t>
      </w:r>
      <w:r>
        <w:rPr>
          <w:sz w:val="24"/>
          <w:szCs w:val="24"/>
        </w:rPr>
        <w:t>:</w:t>
      </w:r>
      <w:r>
        <w:rPr>
          <w:spacing w:val="10"/>
          <w:sz w:val="24"/>
          <w:szCs w:val="24"/>
        </w:rPr>
        <w:t xml:space="preserve"> </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z w:val="24"/>
          <w:szCs w:val="24"/>
        </w:rPr>
        <w:t>u</w:t>
      </w:r>
      <w:r>
        <w:rPr>
          <w:spacing w:val="1"/>
          <w:sz w:val="24"/>
          <w:szCs w:val="24"/>
        </w:rPr>
        <w:t>r</w:t>
      </w:r>
      <w:r>
        <w:rPr>
          <w:sz w:val="24"/>
          <w:szCs w:val="24"/>
        </w:rPr>
        <w:t>e</w:t>
      </w:r>
      <w:r>
        <w:rPr>
          <w:spacing w:val="8"/>
          <w:sz w:val="24"/>
          <w:szCs w:val="24"/>
        </w:rPr>
        <w:t xml:space="preserve"> </w:t>
      </w:r>
      <w:r>
        <w:rPr>
          <w:spacing w:val="-2"/>
          <w:sz w:val="24"/>
          <w:szCs w:val="24"/>
        </w:rPr>
        <w:t>n</w:t>
      </w:r>
      <w:r>
        <w:rPr>
          <w:spacing w:val="2"/>
          <w:sz w:val="24"/>
          <w:szCs w:val="24"/>
        </w:rPr>
        <w:t>-</w:t>
      </w:r>
      <w:r>
        <w:rPr>
          <w:sz w:val="24"/>
          <w:szCs w:val="24"/>
        </w:rPr>
        <w:t>w</w:t>
      </w:r>
      <w:r>
        <w:rPr>
          <w:spacing w:val="3"/>
          <w:sz w:val="24"/>
          <w:szCs w:val="24"/>
        </w:rPr>
        <w:t>a</w:t>
      </w:r>
      <w:r>
        <w:rPr>
          <w:sz w:val="24"/>
          <w:szCs w:val="24"/>
        </w:rPr>
        <w:t xml:space="preserve">y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n</w:t>
      </w:r>
      <w:r>
        <w:rPr>
          <w:spacing w:val="4"/>
          <w:sz w:val="24"/>
          <w:szCs w:val="24"/>
        </w:rPr>
        <w:t>a</w:t>
      </w:r>
      <w:r>
        <w:rPr>
          <w:spacing w:val="-4"/>
          <w:sz w:val="24"/>
          <w:szCs w:val="24"/>
        </w:rPr>
        <w:t>l</w:t>
      </w:r>
      <w:r>
        <w:rPr>
          <w:spacing w:val="-2"/>
          <w:sz w:val="24"/>
          <w:szCs w:val="24"/>
        </w:rPr>
        <w:t>s</w:t>
      </w:r>
      <w:r>
        <w:rPr>
          <w:sz w:val="24"/>
          <w:szCs w:val="24"/>
        </w:rPr>
        <w:t>,</w:t>
      </w:r>
      <w:r>
        <w:rPr>
          <w:spacing w:val="16"/>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z w:val="24"/>
          <w:szCs w:val="24"/>
        </w:rPr>
        <w:t>w</w:t>
      </w:r>
      <w:r>
        <w:rPr>
          <w:spacing w:val="-1"/>
          <w:sz w:val="24"/>
          <w:szCs w:val="24"/>
        </w:rPr>
        <w:t>e</w:t>
      </w:r>
      <w:r>
        <w:rPr>
          <w:sz w:val="24"/>
          <w:szCs w:val="24"/>
        </w:rPr>
        <w:t>d</w:t>
      </w:r>
      <w:r>
        <w:rPr>
          <w:spacing w:val="14"/>
          <w:sz w:val="24"/>
          <w:szCs w:val="24"/>
        </w:rPr>
        <w:t xml:space="preserve"> </w:t>
      </w:r>
      <w:r>
        <w:rPr>
          <w:sz w:val="24"/>
          <w:szCs w:val="24"/>
        </w:rPr>
        <w:t>by</w:t>
      </w:r>
      <w:r>
        <w:rPr>
          <w:spacing w:val="9"/>
          <w:sz w:val="24"/>
          <w:szCs w:val="24"/>
        </w:rPr>
        <w:t xml:space="preserve"> </w:t>
      </w:r>
      <w:r>
        <w:rPr>
          <w:spacing w:val="-9"/>
          <w:sz w:val="24"/>
          <w:szCs w:val="24"/>
        </w:rPr>
        <w:t>l</w:t>
      </w:r>
      <w:r>
        <w:rPr>
          <w:spacing w:val="5"/>
          <w:sz w:val="24"/>
          <w:szCs w:val="24"/>
        </w:rPr>
        <w:t>oo</w:t>
      </w:r>
      <w:r>
        <w:rPr>
          <w:sz w:val="24"/>
          <w:szCs w:val="24"/>
        </w:rPr>
        <w:t>p</w:t>
      </w:r>
      <w:r>
        <w:rPr>
          <w:spacing w:val="9"/>
          <w:sz w:val="24"/>
          <w:szCs w:val="24"/>
        </w:rPr>
        <w:t xml:space="preserve"> </w:t>
      </w:r>
      <w:r>
        <w:rPr>
          <w:spacing w:val="-2"/>
          <w:sz w:val="24"/>
          <w:szCs w:val="24"/>
        </w:rPr>
        <w:t>s</w:t>
      </w:r>
      <w:r>
        <w:rPr>
          <w:spacing w:val="5"/>
          <w:sz w:val="24"/>
          <w:szCs w:val="24"/>
        </w:rPr>
        <w:t>t</w:t>
      </w:r>
      <w:r>
        <w:rPr>
          <w:spacing w:val="7"/>
          <w:sz w:val="24"/>
          <w:szCs w:val="24"/>
        </w:rPr>
        <w:t>r</w:t>
      </w:r>
      <w:r>
        <w:rPr>
          <w:sz w:val="24"/>
          <w:szCs w:val="24"/>
        </w:rPr>
        <w:t>u</w:t>
      </w:r>
      <w:r>
        <w:rPr>
          <w:spacing w:val="-6"/>
          <w:sz w:val="24"/>
          <w:szCs w:val="24"/>
        </w:rPr>
        <w:t>c</w:t>
      </w:r>
      <w:r>
        <w:rPr>
          <w:spacing w:val="5"/>
          <w:sz w:val="24"/>
          <w:szCs w:val="24"/>
        </w:rPr>
        <w:t>t</w:t>
      </w:r>
      <w:r>
        <w:rPr>
          <w:spacing w:val="-5"/>
          <w:sz w:val="24"/>
          <w:szCs w:val="24"/>
        </w:rPr>
        <w:t>u</w:t>
      </w:r>
      <w:r>
        <w:rPr>
          <w:spacing w:val="1"/>
          <w:sz w:val="24"/>
          <w:szCs w:val="24"/>
        </w:rPr>
        <w:t>r</w:t>
      </w:r>
      <w:r>
        <w:rPr>
          <w:spacing w:val="-4"/>
          <w:sz w:val="24"/>
          <w:szCs w:val="24"/>
        </w:rPr>
        <w:t>i</w:t>
      </w:r>
      <w:r>
        <w:rPr>
          <w:spacing w:val="-5"/>
          <w:sz w:val="24"/>
          <w:szCs w:val="24"/>
        </w:rPr>
        <w:t>n</w:t>
      </w:r>
      <w:r>
        <w:rPr>
          <w:sz w:val="24"/>
          <w:szCs w:val="24"/>
        </w:rPr>
        <w:t>g,</w:t>
      </w:r>
      <w:r>
        <w:rPr>
          <w:spacing w:val="12"/>
          <w:sz w:val="24"/>
          <w:szCs w:val="24"/>
        </w:rPr>
        <w:t xml:space="preserve"> </w:t>
      </w:r>
      <w:r>
        <w:rPr>
          <w:spacing w:val="4"/>
          <w:sz w:val="24"/>
          <w:szCs w:val="24"/>
        </w:rPr>
        <w:t>a</w:t>
      </w:r>
      <w:r>
        <w:rPr>
          <w:spacing w:val="-5"/>
          <w:sz w:val="24"/>
          <w:szCs w:val="24"/>
        </w:rPr>
        <w:t>n</w:t>
      </w:r>
      <w:r>
        <w:rPr>
          <w:sz w:val="24"/>
          <w:szCs w:val="24"/>
        </w:rPr>
        <w:t>d</w:t>
      </w:r>
      <w:r>
        <w:rPr>
          <w:spacing w:val="9"/>
          <w:sz w:val="24"/>
          <w:szCs w:val="24"/>
        </w:rPr>
        <w:t xml:space="preserve"> </w:t>
      </w:r>
      <w:r>
        <w:rPr>
          <w:spacing w:val="2"/>
          <w:sz w:val="24"/>
          <w:szCs w:val="24"/>
        </w:rPr>
        <w:t>2-</w:t>
      </w:r>
      <w:r>
        <w:rPr>
          <w:sz w:val="24"/>
          <w:szCs w:val="24"/>
        </w:rPr>
        <w:t>w</w:t>
      </w:r>
      <w:r>
        <w:rPr>
          <w:spacing w:val="3"/>
          <w:sz w:val="24"/>
          <w:szCs w:val="24"/>
        </w:rPr>
        <w:t>a</w:t>
      </w:r>
      <w:r>
        <w:rPr>
          <w:sz w:val="24"/>
          <w:szCs w:val="24"/>
        </w:rPr>
        <w:t>y</w:t>
      </w:r>
      <w:r>
        <w:rPr>
          <w:spacing w:val="5"/>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9"/>
          <w:sz w:val="24"/>
          <w:szCs w:val="24"/>
        </w:rPr>
        <w:t>o</w:t>
      </w:r>
      <w:r>
        <w:rPr>
          <w:spacing w:val="-5"/>
          <w:sz w:val="24"/>
          <w:szCs w:val="24"/>
        </w:rPr>
        <w:t>n</w:t>
      </w:r>
      <w:r>
        <w:rPr>
          <w:spacing w:val="8"/>
          <w:sz w:val="24"/>
          <w:szCs w:val="24"/>
        </w:rPr>
        <w:t>a</w:t>
      </w:r>
      <w:r>
        <w:rPr>
          <w:sz w:val="24"/>
          <w:szCs w:val="24"/>
        </w:rPr>
        <w:t xml:space="preserve">l </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z w:val="24"/>
          <w:szCs w:val="24"/>
        </w:rPr>
        <w:t>u</w:t>
      </w:r>
      <w:r>
        <w:rPr>
          <w:spacing w:val="1"/>
          <w:sz w:val="24"/>
          <w:szCs w:val="24"/>
        </w:rPr>
        <w:t>r</w:t>
      </w:r>
      <w:r>
        <w:rPr>
          <w:spacing w:val="-4"/>
          <w:sz w:val="24"/>
          <w:szCs w:val="24"/>
        </w:rPr>
        <w:t>i</w:t>
      </w:r>
      <w:r>
        <w:rPr>
          <w:spacing w:val="-5"/>
          <w:sz w:val="24"/>
          <w:szCs w:val="24"/>
        </w:rPr>
        <w:t>n</w:t>
      </w:r>
      <w:r>
        <w:rPr>
          <w:sz w:val="24"/>
          <w:szCs w:val="24"/>
        </w:rPr>
        <w:t>g</w:t>
      </w:r>
      <w:r>
        <w:rPr>
          <w:spacing w:val="9"/>
          <w:sz w:val="24"/>
          <w:szCs w:val="24"/>
        </w:rPr>
        <w:t xml:space="preserve"> </w:t>
      </w:r>
      <w:r>
        <w:rPr>
          <w:spacing w:val="-4"/>
          <w:sz w:val="24"/>
          <w:szCs w:val="24"/>
        </w:rPr>
        <w:t>l</w:t>
      </w:r>
      <w:r>
        <w:rPr>
          <w:spacing w:val="4"/>
          <w:sz w:val="24"/>
          <w:szCs w:val="24"/>
        </w:rPr>
        <w:t>a</w:t>
      </w:r>
      <w:r>
        <w:rPr>
          <w:spacing w:val="-2"/>
          <w:sz w:val="24"/>
          <w:szCs w:val="24"/>
        </w:rPr>
        <w:t>s</w:t>
      </w:r>
      <w:r>
        <w:rPr>
          <w:spacing w:val="5"/>
          <w:sz w:val="24"/>
          <w:szCs w:val="24"/>
        </w:rPr>
        <w:t>t</w:t>
      </w:r>
      <w:r>
        <w:rPr>
          <w:sz w:val="24"/>
          <w:szCs w:val="24"/>
        </w:rPr>
        <w:t>.</w:t>
      </w:r>
      <w:r>
        <w:rPr>
          <w:spacing w:val="7"/>
          <w:sz w:val="24"/>
          <w:szCs w:val="24"/>
        </w:rPr>
        <w:t xml:space="preserve"> </w:t>
      </w:r>
      <w:r>
        <w:rPr>
          <w:spacing w:val="-3"/>
          <w:sz w:val="24"/>
          <w:szCs w:val="24"/>
        </w:rPr>
        <w:t>L</w:t>
      </w:r>
      <w:r>
        <w:rPr>
          <w:sz w:val="24"/>
          <w:szCs w:val="24"/>
        </w:rPr>
        <w:t>o</w:t>
      </w:r>
      <w:r>
        <w:rPr>
          <w:spacing w:val="5"/>
          <w:sz w:val="24"/>
          <w:szCs w:val="24"/>
        </w:rPr>
        <w:t>o</w:t>
      </w:r>
      <w:r>
        <w:rPr>
          <w:sz w:val="24"/>
          <w:szCs w:val="24"/>
        </w:rPr>
        <w:t>ps</w:t>
      </w:r>
      <w:r>
        <w:rPr>
          <w:spacing w:val="2"/>
          <w:sz w:val="24"/>
          <w:szCs w:val="24"/>
        </w:rPr>
        <w:t xml:space="preserve"> </w:t>
      </w:r>
      <w:r>
        <w:rPr>
          <w:spacing w:val="-1"/>
          <w:sz w:val="24"/>
          <w:szCs w:val="24"/>
        </w:rPr>
        <w:t>a</w:t>
      </w:r>
      <w:r>
        <w:rPr>
          <w:spacing w:val="1"/>
          <w:sz w:val="24"/>
          <w:szCs w:val="24"/>
        </w:rPr>
        <w:t>r</w:t>
      </w:r>
      <w:r>
        <w:rPr>
          <w:sz w:val="24"/>
          <w:szCs w:val="24"/>
        </w:rPr>
        <w:t>e</w:t>
      </w:r>
      <w:r>
        <w:rPr>
          <w:spacing w:val="4"/>
          <w:sz w:val="24"/>
          <w:szCs w:val="24"/>
        </w:rPr>
        <w:t xml:space="preserve"> </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z w:val="24"/>
          <w:szCs w:val="24"/>
        </w:rPr>
        <w:t>u</w:t>
      </w:r>
      <w:r>
        <w:rPr>
          <w:spacing w:val="1"/>
          <w:sz w:val="24"/>
          <w:szCs w:val="24"/>
        </w:rPr>
        <w:t>r</w:t>
      </w:r>
      <w:r>
        <w:rPr>
          <w:spacing w:val="-1"/>
          <w:sz w:val="24"/>
          <w:szCs w:val="24"/>
        </w:rPr>
        <w:t>e</w:t>
      </w:r>
      <w:r>
        <w:rPr>
          <w:sz w:val="24"/>
          <w:szCs w:val="24"/>
        </w:rPr>
        <w:t>d</w:t>
      </w:r>
      <w:r>
        <w:rPr>
          <w:spacing w:val="5"/>
          <w:sz w:val="24"/>
          <w:szCs w:val="24"/>
        </w:rPr>
        <w:t xml:space="preserve"> </w:t>
      </w:r>
      <w:r>
        <w:rPr>
          <w:spacing w:val="-3"/>
          <w:sz w:val="24"/>
          <w:szCs w:val="24"/>
        </w:rPr>
        <w:t>f</w:t>
      </w:r>
      <w:r>
        <w:rPr>
          <w:spacing w:val="-4"/>
          <w:sz w:val="24"/>
          <w:szCs w:val="24"/>
        </w:rPr>
        <w:t>i</w:t>
      </w:r>
      <w:r>
        <w:rPr>
          <w:spacing w:val="1"/>
          <w:sz w:val="24"/>
          <w:szCs w:val="24"/>
        </w:rPr>
        <w:t>r</w:t>
      </w:r>
      <w:r>
        <w:rPr>
          <w:spacing w:val="-2"/>
          <w:sz w:val="24"/>
          <w:szCs w:val="24"/>
        </w:rPr>
        <w:t>s</w:t>
      </w:r>
      <w:r>
        <w:rPr>
          <w:sz w:val="24"/>
          <w:szCs w:val="24"/>
        </w:rPr>
        <w:t>t</w:t>
      </w:r>
      <w:r>
        <w:rPr>
          <w:spacing w:val="10"/>
          <w:sz w:val="24"/>
          <w:szCs w:val="24"/>
        </w:rPr>
        <w:t xml:space="preserve"> </w:t>
      </w:r>
      <w:r>
        <w:rPr>
          <w:spacing w:val="5"/>
          <w:sz w:val="24"/>
          <w:szCs w:val="24"/>
        </w:rPr>
        <w:t>t</w:t>
      </w:r>
      <w:r>
        <w:rPr>
          <w:spacing w:val="-5"/>
          <w:sz w:val="24"/>
          <w:szCs w:val="24"/>
        </w:rPr>
        <w:t>h</w:t>
      </w:r>
      <w:r>
        <w:rPr>
          <w:spacing w:val="4"/>
          <w:sz w:val="24"/>
          <w:szCs w:val="24"/>
        </w:rPr>
        <w:t>a</w:t>
      </w:r>
      <w:r>
        <w:rPr>
          <w:sz w:val="24"/>
          <w:szCs w:val="24"/>
        </w:rPr>
        <w:t>n</w:t>
      </w:r>
      <w:r>
        <w:rPr>
          <w:spacing w:val="5"/>
          <w:sz w:val="24"/>
          <w:szCs w:val="24"/>
        </w:rPr>
        <w:t xml:space="preserve"> </w:t>
      </w:r>
      <w:r>
        <w:rPr>
          <w:spacing w:val="8"/>
          <w:sz w:val="24"/>
          <w:szCs w:val="24"/>
        </w:rPr>
        <w:t>2</w:t>
      </w:r>
      <w:r>
        <w:rPr>
          <w:spacing w:val="2"/>
          <w:sz w:val="24"/>
          <w:szCs w:val="24"/>
        </w:rPr>
        <w:t>-</w:t>
      </w:r>
      <w:r>
        <w:rPr>
          <w:sz w:val="24"/>
          <w:szCs w:val="24"/>
        </w:rPr>
        <w:t>w</w:t>
      </w:r>
      <w:r>
        <w:rPr>
          <w:spacing w:val="3"/>
          <w:sz w:val="24"/>
          <w:szCs w:val="24"/>
        </w:rPr>
        <w:t>a</w:t>
      </w:r>
      <w:r>
        <w:rPr>
          <w:sz w:val="24"/>
          <w:szCs w:val="24"/>
        </w:rPr>
        <w:t xml:space="preserve">y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5"/>
          <w:sz w:val="24"/>
          <w:szCs w:val="24"/>
        </w:rPr>
        <w:t>o</w:t>
      </w:r>
      <w:r>
        <w:rPr>
          <w:spacing w:val="-5"/>
          <w:sz w:val="24"/>
          <w:szCs w:val="24"/>
        </w:rPr>
        <w:t>n</w:t>
      </w:r>
      <w:r>
        <w:rPr>
          <w:spacing w:val="4"/>
          <w:sz w:val="24"/>
          <w:szCs w:val="24"/>
        </w:rPr>
        <w:t>a</w:t>
      </w:r>
      <w:r>
        <w:rPr>
          <w:spacing w:val="-4"/>
          <w:sz w:val="24"/>
          <w:szCs w:val="24"/>
        </w:rPr>
        <w:t>l</w:t>
      </w:r>
      <w:r>
        <w:rPr>
          <w:sz w:val="24"/>
          <w:szCs w:val="24"/>
        </w:rPr>
        <w:t>s</w:t>
      </w:r>
      <w:r>
        <w:rPr>
          <w:spacing w:val="7"/>
          <w:sz w:val="24"/>
          <w:szCs w:val="24"/>
        </w:rPr>
        <w:t xml:space="preserve"> </w:t>
      </w:r>
      <w:r>
        <w:rPr>
          <w:spacing w:val="5"/>
          <w:sz w:val="24"/>
          <w:szCs w:val="24"/>
        </w:rPr>
        <w:t>t</w:t>
      </w:r>
      <w:r>
        <w:rPr>
          <w:sz w:val="24"/>
          <w:szCs w:val="24"/>
        </w:rPr>
        <w:t>o</w:t>
      </w:r>
      <w:r>
        <w:rPr>
          <w:spacing w:val="9"/>
          <w:sz w:val="24"/>
          <w:szCs w:val="24"/>
        </w:rPr>
        <w:t xml:space="preserve"> </w:t>
      </w:r>
      <w:r>
        <w:rPr>
          <w:spacing w:val="-1"/>
          <w:sz w:val="24"/>
          <w:szCs w:val="24"/>
        </w:rPr>
        <w:t>e</w:t>
      </w:r>
      <w:r>
        <w:rPr>
          <w:spacing w:val="-5"/>
          <w:sz w:val="24"/>
          <w:szCs w:val="24"/>
        </w:rPr>
        <w:t>n</w:t>
      </w:r>
      <w:r>
        <w:rPr>
          <w:spacing w:val="-2"/>
          <w:sz w:val="24"/>
          <w:szCs w:val="24"/>
        </w:rPr>
        <w:t>s</w:t>
      </w:r>
      <w:r>
        <w:rPr>
          <w:sz w:val="24"/>
          <w:szCs w:val="24"/>
        </w:rPr>
        <w:t>u</w:t>
      </w:r>
      <w:r>
        <w:rPr>
          <w:spacing w:val="1"/>
          <w:sz w:val="24"/>
          <w:szCs w:val="24"/>
        </w:rPr>
        <w:t>r</w:t>
      </w:r>
      <w:r>
        <w:rPr>
          <w:sz w:val="24"/>
          <w:szCs w:val="24"/>
        </w:rPr>
        <w:t>e</w:t>
      </w:r>
      <w:r>
        <w:rPr>
          <w:spacing w:val="4"/>
          <w:sz w:val="24"/>
          <w:szCs w:val="24"/>
        </w:rPr>
        <w:t xml:space="preserve"> </w:t>
      </w:r>
      <w:r>
        <w:rPr>
          <w:spacing w:val="5"/>
          <w:sz w:val="24"/>
          <w:szCs w:val="24"/>
        </w:rPr>
        <w:t>t</w:t>
      </w:r>
      <w:r>
        <w:rPr>
          <w:sz w:val="24"/>
          <w:szCs w:val="24"/>
        </w:rPr>
        <w:t>he</w:t>
      </w:r>
      <w:r>
        <w:rPr>
          <w:spacing w:val="4"/>
          <w:sz w:val="24"/>
          <w:szCs w:val="24"/>
        </w:rPr>
        <w:t xml:space="preserve"> </w:t>
      </w:r>
      <w:r>
        <w:rPr>
          <w:spacing w:val="-2"/>
          <w:sz w:val="24"/>
          <w:szCs w:val="24"/>
        </w:rPr>
        <w:t>B</w:t>
      </w:r>
      <w:r>
        <w:rPr>
          <w:spacing w:val="5"/>
          <w:sz w:val="24"/>
          <w:szCs w:val="24"/>
        </w:rPr>
        <w:t>oo</w:t>
      </w:r>
      <w:r>
        <w:rPr>
          <w:spacing w:val="-9"/>
          <w:sz w:val="24"/>
          <w:szCs w:val="24"/>
        </w:rPr>
        <w:t>l</w:t>
      </w:r>
      <w:r>
        <w:rPr>
          <w:spacing w:val="4"/>
          <w:sz w:val="24"/>
          <w:szCs w:val="24"/>
        </w:rPr>
        <w:t>ea</w:t>
      </w:r>
      <w:r>
        <w:rPr>
          <w:sz w:val="24"/>
          <w:szCs w:val="24"/>
        </w:rPr>
        <w:t xml:space="preserve">n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n</w:t>
      </w:r>
      <w:r>
        <w:rPr>
          <w:spacing w:val="5"/>
          <w:sz w:val="24"/>
          <w:szCs w:val="24"/>
        </w:rPr>
        <w:t xml:space="preserve"> t</w:t>
      </w:r>
      <w:r>
        <w:rPr>
          <w:spacing w:val="-5"/>
          <w:sz w:val="24"/>
          <w:szCs w:val="24"/>
        </w:rPr>
        <w:t>h</w:t>
      </w:r>
      <w:r>
        <w:rPr>
          <w:spacing w:val="-1"/>
          <w:sz w:val="24"/>
          <w:szCs w:val="24"/>
        </w:rPr>
        <w:t>a</w:t>
      </w:r>
      <w:r>
        <w:rPr>
          <w:sz w:val="24"/>
          <w:szCs w:val="24"/>
        </w:rPr>
        <w:t>t</w:t>
      </w:r>
      <w:r>
        <w:rPr>
          <w:spacing w:val="15"/>
          <w:sz w:val="24"/>
          <w:szCs w:val="24"/>
        </w:rPr>
        <w:t xml:space="preserve"> </w:t>
      </w:r>
      <w:r>
        <w:rPr>
          <w:spacing w:val="-8"/>
          <w:sz w:val="24"/>
          <w:szCs w:val="24"/>
        </w:rPr>
        <w:t>f</w:t>
      </w:r>
      <w:r>
        <w:rPr>
          <w:spacing w:val="5"/>
          <w:sz w:val="24"/>
          <w:szCs w:val="24"/>
        </w:rPr>
        <w:t>o</w:t>
      </w:r>
      <w:r>
        <w:rPr>
          <w:spacing w:val="1"/>
          <w:sz w:val="24"/>
          <w:szCs w:val="24"/>
        </w:rPr>
        <w:t>r</w:t>
      </w:r>
      <w:r>
        <w:rPr>
          <w:sz w:val="24"/>
          <w:szCs w:val="24"/>
        </w:rPr>
        <w:t>m p</w:t>
      </w:r>
      <w:r>
        <w:rPr>
          <w:spacing w:val="-1"/>
          <w:sz w:val="24"/>
          <w:szCs w:val="24"/>
        </w:rPr>
        <w:t>a</w:t>
      </w:r>
      <w:r>
        <w:rPr>
          <w:spacing w:val="1"/>
          <w:sz w:val="24"/>
          <w:szCs w:val="24"/>
        </w:rPr>
        <w:t>r</w:t>
      </w:r>
      <w:r>
        <w:rPr>
          <w:sz w:val="24"/>
          <w:szCs w:val="24"/>
        </w:rPr>
        <w:t>t</w:t>
      </w:r>
      <w:r>
        <w:rPr>
          <w:spacing w:val="15"/>
          <w:sz w:val="24"/>
          <w:szCs w:val="24"/>
        </w:rPr>
        <w:t xml:space="preserve"> </w:t>
      </w:r>
      <w:r>
        <w:rPr>
          <w:spacing w:val="5"/>
          <w:sz w:val="24"/>
          <w:szCs w:val="24"/>
        </w:rPr>
        <w:t>o</w:t>
      </w:r>
      <w:r>
        <w:rPr>
          <w:sz w:val="24"/>
          <w:szCs w:val="24"/>
        </w:rPr>
        <w:t>f</w:t>
      </w:r>
      <w:r>
        <w:rPr>
          <w:spacing w:val="2"/>
          <w:sz w:val="24"/>
          <w:szCs w:val="24"/>
        </w:rPr>
        <w:t xml:space="preserve"> </w:t>
      </w:r>
      <w:r>
        <w:rPr>
          <w:sz w:val="24"/>
          <w:szCs w:val="24"/>
        </w:rPr>
        <w:t>p</w:t>
      </w:r>
      <w:r>
        <w:rPr>
          <w:spacing w:val="1"/>
          <w:sz w:val="24"/>
          <w:szCs w:val="24"/>
        </w:rPr>
        <w:t>r</w:t>
      </w:r>
      <w:r>
        <w:rPr>
          <w:spacing w:val="4"/>
          <w:sz w:val="24"/>
          <w:szCs w:val="24"/>
        </w:rPr>
        <w:t>e</w:t>
      </w:r>
      <w:r>
        <w:rPr>
          <w:spacing w:val="-3"/>
          <w:sz w:val="24"/>
          <w:szCs w:val="24"/>
        </w:rPr>
        <w:t>-</w:t>
      </w:r>
      <w:r>
        <w:rPr>
          <w:spacing w:val="5"/>
          <w:sz w:val="24"/>
          <w:szCs w:val="24"/>
        </w:rPr>
        <w:t>t</w:t>
      </w:r>
      <w:r>
        <w:rPr>
          <w:spacing w:val="-1"/>
          <w:sz w:val="24"/>
          <w:szCs w:val="24"/>
        </w:rPr>
        <w:t>e</w:t>
      </w:r>
      <w:r>
        <w:rPr>
          <w:spacing w:val="-2"/>
          <w:sz w:val="24"/>
          <w:szCs w:val="24"/>
        </w:rPr>
        <w:t>s</w:t>
      </w:r>
      <w:r>
        <w:rPr>
          <w:spacing w:val="5"/>
          <w:sz w:val="24"/>
          <w:szCs w:val="24"/>
        </w:rPr>
        <w:t>t</w:t>
      </w:r>
      <w:r>
        <w:rPr>
          <w:spacing w:val="-1"/>
          <w:sz w:val="24"/>
          <w:szCs w:val="24"/>
        </w:rPr>
        <w:t>e</w:t>
      </w:r>
      <w:r>
        <w:rPr>
          <w:sz w:val="24"/>
          <w:szCs w:val="24"/>
        </w:rPr>
        <w:t>d</w:t>
      </w:r>
      <w:r>
        <w:rPr>
          <w:spacing w:val="5"/>
          <w:sz w:val="24"/>
          <w:szCs w:val="24"/>
        </w:rPr>
        <w:t xml:space="preserve"> o</w:t>
      </w:r>
      <w:r>
        <w:rPr>
          <w:sz w:val="24"/>
          <w:szCs w:val="24"/>
        </w:rPr>
        <w:t>r</w:t>
      </w:r>
      <w:r>
        <w:rPr>
          <w:spacing w:val="6"/>
          <w:sz w:val="24"/>
          <w:szCs w:val="24"/>
        </w:rPr>
        <w:t xml:space="preserve"> </w:t>
      </w:r>
      <w:r>
        <w:rPr>
          <w:spacing w:val="-5"/>
          <w:sz w:val="24"/>
          <w:szCs w:val="24"/>
        </w:rPr>
        <w:t>p</w:t>
      </w:r>
      <w:r>
        <w:rPr>
          <w:spacing w:val="5"/>
          <w:sz w:val="24"/>
          <w:szCs w:val="24"/>
        </w:rPr>
        <w:t>o</w:t>
      </w:r>
      <w:r>
        <w:rPr>
          <w:spacing w:val="-2"/>
          <w:sz w:val="24"/>
          <w:szCs w:val="24"/>
        </w:rPr>
        <w:t>s</w:t>
      </w:r>
      <w:r>
        <w:rPr>
          <w:spacing w:val="2"/>
          <w:sz w:val="24"/>
          <w:szCs w:val="24"/>
        </w:rPr>
        <w:t>t</w:t>
      </w:r>
      <w:r>
        <w:rPr>
          <w:spacing w:val="-3"/>
          <w:sz w:val="24"/>
          <w:szCs w:val="24"/>
        </w:rPr>
        <w:t>-</w:t>
      </w:r>
      <w:r>
        <w:rPr>
          <w:spacing w:val="5"/>
          <w:sz w:val="24"/>
          <w:szCs w:val="24"/>
        </w:rPr>
        <w:t>t</w:t>
      </w:r>
      <w:r>
        <w:rPr>
          <w:spacing w:val="-1"/>
          <w:sz w:val="24"/>
          <w:szCs w:val="24"/>
        </w:rPr>
        <w:t>e</w:t>
      </w:r>
      <w:r>
        <w:rPr>
          <w:spacing w:val="-2"/>
          <w:sz w:val="24"/>
          <w:szCs w:val="24"/>
        </w:rPr>
        <w:t>s</w:t>
      </w:r>
      <w:r>
        <w:rPr>
          <w:spacing w:val="5"/>
          <w:sz w:val="24"/>
          <w:szCs w:val="24"/>
        </w:rPr>
        <w:t>t</w:t>
      </w:r>
      <w:r>
        <w:rPr>
          <w:spacing w:val="-6"/>
          <w:sz w:val="24"/>
          <w:szCs w:val="24"/>
        </w:rPr>
        <w:t>e</w:t>
      </w:r>
      <w:r>
        <w:rPr>
          <w:sz w:val="24"/>
          <w:szCs w:val="24"/>
        </w:rPr>
        <w:t>d</w:t>
      </w:r>
      <w:r>
        <w:rPr>
          <w:spacing w:val="14"/>
          <w:sz w:val="24"/>
          <w:szCs w:val="24"/>
        </w:rPr>
        <w:t xml:space="preserve"> </w:t>
      </w:r>
      <w:r>
        <w:rPr>
          <w:spacing w:val="-9"/>
          <w:sz w:val="24"/>
          <w:szCs w:val="24"/>
        </w:rPr>
        <w:t>l</w:t>
      </w:r>
      <w:r>
        <w:rPr>
          <w:spacing w:val="5"/>
          <w:sz w:val="24"/>
          <w:szCs w:val="24"/>
        </w:rPr>
        <w:t>oo</w:t>
      </w:r>
      <w:r>
        <w:rPr>
          <w:sz w:val="24"/>
          <w:szCs w:val="24"/>
        </w:rPr>
        <w:t>ps</w:t>
      </w:r>
      <w:r>
        <w:rPr>
          <w:spacing w:val="7"/>
          <w:sz w:val="24"/>
          <w:szCs w:val="24"/>
        </w:rPr>
        <w:t xml:space="preserve"> </w:t>
      </w:r>
      <w:r>
        <w:rPr>
          <w:spacing w:val="-9"/>
          <w:sz w:val="24"/>
          <w:szCs w:val="24"/>
        </w:rPr>
        <w:t>i</w:t>
      </w:r>
      <w:r>
        <w:rPr>
          <w:sz w:val="24"/>
          <w:szCs w:val="24"/>
        </w:rPr>
        <w:t>s</w:t>
      </w:r>
      <w:r>
        <w:rPr>
          <w:spacing w:val="7"/>
          <w:sz w:val="24"/>
          <w:szCs w:val="24"/>
        </w:rPr>
        <w:t xml:space="preserve"> </w:t>
      </w:r>
      <w:r>
        <w:rPr>
          <w:sz w:val="24"/>
          <w:szCs w:val="24"/>
        </w:rPr>
        <w:t>p</w:t>
      </w:r>
      <w:r>
        <w:rPr>
          <w:spacing w:val="-1"/>
          <w:sz w:val="24"/>
          <w:szCs w:val="24"/>
        </w:rPr>
        <w:t>a</w:t>
      </w:r>
      <w:r>
        <w:rPr>
          <w:spacing w:val="1"/>
          <w:sz w:val="24"/>
          <w:szCs w:val="24"/>
        </w:rPr>
        <w:t>r</w:t>
      </w:r>
      <w:r>
        <w:rPr>
          <w:sz w:val="24"/>
          <w:szCs w:val="24"/>
        </w:rPr>
        <w:t>t</w:t>
      </w:r>
      <w:r>
        <w:rPr>
          <w:spacing w:val="10"/>
          <w:sz w:val="24"/>
          <w:szCs w:val="24"/>
        </w:rPr>
        <w:t xml:space="preserve"> </w:t>
      </w:r>
      <w:r>
        <w:rPr>
          <w:spacing w:val="5"/>
          <w:sz w:val="24"/>
          <w:szCs w:val="24"/>
        </w:rPr>
        <w:t>o</w:t>
      </w:r>
      <w:r>
        <w:rPr>
          <w:sz w:val="24"/>
          <w:szCs w:val="24"/>
        </w:rPr>
        <w:t>f</w:t>
      </w:r>
      <w:r>
        <w:rPr>
          <w:spacing w:val="2"/>
          <w:sz w:val="24"/>
          <w:szCs w:val="24"/>
        </w:rPr>
        <w:t xml:space="preserve"> </w:t>
      </w:r>
      <w:r>
        <w:rPr>
          <w:spacing w:val="5"/>
          <w:sz w:val="24"/>
          <w:szCs w:val="24"/>
        </w:rPr>
        <w:t>t</w:t>
      </w:r>
      <w:r>
        <w:rPr>
          <w:spacing w:val="-5"/>
          <w:sz w:val="24"/>
          <w:szCs w:val="24"/>
        </w:rPr>
        <w:t>h</w:t>
      </w:r>
      <w:r>
        <w:rPr>
          <w:sz w:val="24"/>
          <w:szCs w:val="24"/>
        </w:rPr>
        <w:t>e</w:t>
      </w:r>
      <w:r>
        <w:rPr>
          <w:spacing w:val="13"/>
          <w:sz w:val="24"/>
          <w:szCs w:val="24"/>
        </w:rPr>
        <w:t xml:space="preserve"> </w:t>
      </w:r>
      <w:r>
        <w:rPr>
          <w:spacing w:val="-9"/>
          <w:sz w:val="24"/>
          <w:szCs w:val="24"/>
        </w:rPr>
        <w:t>l</w:t>
      </w:r>
      <w:r>
        <w:rPr>
          <w:spacing w:val="5"/>
          <w:sz w:val="24"/>
          <w:szCs w:val="24"/>
        </w:rPr>
        <w:t>oo</w:t>
      </w:r>
      <w:r>
        <w:rPr>
          <w:sz w:val="24"/>
          <w:szCs w:val="24"/>
        </w:rPr>
        <w:t>p,</w:t>
      </w:r>
      <w:r>
        <w:rPr>
          <w:spacing w:val="7"/>
          <w:sz w:val="24"/>
          <w:szCs w:val="24"/>
        </w:rPr>
        <w:t xml:space="preserve"> </w:t>
      </w:r>
      <w:r>
        <w:rPr>
          <w:spacing w:val="1"/>
          <w:sz w:val="24"/>
          <w:szCs w:val="24"/>
        </w:rPr>
        <w:t>r</w:t>
      </w:r>
      <w:r>
        <w:rPr>
          <w:spacing w:val="-6"/>
          <w:sz w:val="24"/>
          <w:szCs w:val="24"/>
        </w:rPr>
        <w:t>a</w:t>
      </w:r>
      <w:r>
        <w:rPr>
          <w:spacing w:val="5"/>
          <w:sz w:val="24"/>
          <w:szCs w:val="24"/>
        </w:rPr>
        <w:t>t</w:t>
      </w:r>
      <w:r>
        <w:rPr>
          <w:spacing w:val="-5"/>
          <w:sz w:val="24"/>
          <w:szCs w:val="24"/>
        </w:rPr>
        <w:t>h</w:t>
      </w:r>
      <w:r>
        <w:rPr>
          <w:spacing w:val="-1"/>
          <w:sz w:val="24"/>
          <w:szCs w:val="24"/>
        </w:rPr>
        <w:t>e</w:t>
      </w:r>
      <w:r>
        <w:rPr>
          <w:sz w:val="24"/>
          <w:szCs w:val="24"/>
        </w:rPr>
        <w:t>r</w:t>
      </w:r>
      <w:r>
        <w:rPr>
          <w:spacing w:val="11"/>
          <w:sz w:val="24"/>
          <w:szCs w:val="24"/>
        </w:rPr>
        <w:t xml:space="preserve"> </w:t>
      </w:r>
      <w:r>
        <w:rPr>
          <w:spacing w:val="5"/>
          <w:sz w:val="24"/>
          <w:szCs w:val="24"/>
        </w:rPr>
        <w:t>t</w:t>
      </w:r>
      <w:r>
        <w:rPr>
          <w:spacing w:val="-5"/>
          <w:sz w:val="24"/>
          <w:szCs w:val="24"/>
        </w:rPr>
        <w:t>h</w:t>
      </w:r>
      <w:r>
        <w:rPr>
          <w:spacing w:val="-1"/>
          <w:sz w:val="24"/>
          <w:szCs w:val="24"/>
        </w:rPr>
        <w:t>a</w:t>
      </w:r>
      <w:r>
        <w:rPr>
          <w:sz w:val="24"/>
          <w:szCs w:val="24"/>
        </w:rPr>
        <w:t>n</w:t>
      </w:r>
      <w:r>
        <w:rPr>
          <w:spacing w:val="5"/>
          <w:sz w:val="24"/>
          <w:szCs w:val="24"/>
        </w:rPr>
        <w:t xml:space="preserve"> t</w:t>
      </w:r>
      <w:r>
        <w:rPr>
          <w:spacing w:val="-5"/>
          <w:sz w:val="24"/>
          <w:szCs w:val="24"/>
        </w:rPr>
        <w:t>h</w:t>
      </w:r>
      <w:r>
        <w:rPr>
          <w:sz w:val="24"/>
          <w:szCs w:val="24"/>
        </w:rPr>
        <w:t xml:space="preserve">e </w:t>
      </w:r>
      <w:r>
        <w:rPr>
          <w:spacing w:val="-5"/>
          <w:sz w:val="24"/>
          <w:szCs w:val="24"/>
        </w:rPr>
        <w:t>h</w:t>
      </w:r>
      <w:r>
        <w:rPr>
          <w:spacing w:val="-1"/>
          <w:sz w:val="24"/>
          <w:szCs w:val="24"/>
        </w:rPr>
        <w:t>ea</w:t>
      </w:r>
      <w:r>
        <w:rPr>
          <w:spacing w:val="5"/>
          <w:sz w:val="24"/>
          <w:szCs w:val="24"/>
        </w:rPr>
        <w:t>d</w:t>
      </w:r>
      <w:r>
        <w:rPr>
          <w:spacing w:val="-1"/>
          <w:sz w:val="24"/>
          <w:szCs w:val="24"/>
        </w:rPr>
        <w:t>e</w:t>
      </w:r>
      <w:r>
        <w:rPr>
          <w:sz w:val="24"/>
          <w:szCs w:val="24"/>
        </w:rPr>
        <w:t>r</w:t>
      </w:r>
      <w:r>
        <w:rPr>
          <w:spacing w:val="4"/>
          <w:sz w:val="24"/>
          <w:szCs w:val="24"/>
        </w:rPr>
        <w:t xml:space="preserve"> </w:t>
      </w:r>
      <w:r>
        <w:rPr>
          <w:spacing w:val="5"/>
          <w:sz w:val="24"/>
          <w:szCs w:val="24"/>
        </w:rPr>
        <w:t>o</w:t>
      </w:r>
      <w:r>
        <w:rPr>
          <w:sz w:val="24"/>
          <w:szCs w:val="24"/>
        </w:rPr>
        <w:t>f</w:t>
      </w:r>
      <w:r>
        <w:rPr>
          <w:spacing w:val="-6"/>
          <w:sz w:val="24"/>
          <w:szCs w:val="24"/>
        </w:rPr>
        <w:t xml:space="preserve"> </w:t>
      </w:r>
      <w:r>
        <w:rPr>
          <w:sz w:val="24"/>
          <w:szCs w:val="24"/>
        </w:rPr>
        <w:t>a</w:t>
      </w:r>
      <w:r>
        <w:rPr>
          <w:spacing w:val="1"/>
          <w:sz w:val="24"/>
          <w:szCs w:val="24"/>
        </w:rPr>
        <w:t xml:space="preserve"> </w:t>
      </w:r>
      <w:r>
        <w:rPr>
          <w:spacing w:val="2"/>
          <w:sz w:val="24"/>
          <w:szCs w:val="24"/>
        </w:rPr>
        <w:t>2-</w:t>
      </w:r>
      <w:r>
        <w:rPr>
          <w:sz w:val="24"/>
          <w:szCs w:val="24"/>
        </w:rPr>
        <w:t>w</w:t>
      </w:r>
      <w:r>
        <w:rPr>
          <w:spacing w:val="3"/>
          <w:sz w:val="24"/>
          <w:szCs w:val="24"/>
        </w:rPr>
        <w:t>a</w:t>
      </w:r>
      <w:r>
        <w:rPr>
          <w:sz w:val="24"/>
          <w:szCs w:val="24"/>
        </w:rPr>
        <w:t>y</w:t>
      </w:r>
      <w:r>
        <w:rPr>
          <w:spacing w:val="-7"/>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9"/>
          <w:sz w:val="24"/>
          <w:szCs w:val="24"/>
        </w:rPr>
        <w:t>o</w:t>
      </w:r>
      <w:r>
        <w:rPr>
          <w:spacing w:val="-5"/>
          <w:sz w:val="24"/>
          <w:szCs w:val="24"/>
        </w:rPr>
        <w:t>n</w:t>
      </w:r>
      <w:r>
        <w:rPr>
          <w:spacing w:val="4"/>
          <w:sz w:val="24"/>
          <w:szCs w:val="24"/>
        </w:rPr>
        <w:t>a</w:t>
      </w:r>
      <w:r>
        <w:rPr>
          <w:sz w:val="24"/>
          <w:szCs w:val="24"/>
        </w:rPr>
        <w:t>l</w:t>
      </w:r>
      <w:r>
        <w:rPr>
          <w:spacing w:val="-2"/>
          <w:sz w:val="24"/>
          <w:szCs w:val="24"/>
        </w:rPr>
        <w:t xml:space="preserve"> s</w:t>
      </w:r>
      <w:r>
        <w:rPr>
          <w:spacing w:val="5"/>
          <w:sz w:val="24"/>
          <w:szCs w:val="24"/>
        </w:rPr>
        <w:t>u</w:t>
      </w:r>
      <w:r>
        <w:rPr>
          <w:sz w:val="24"/>
          <w:szCs w:val="24"/>
        </w:rPr>
        <w:t>b</w:t>
      </w:r>
      <w:r>
        <w:rPr>
          <w:spacing w:val="-3"/>
          <w:sz w:val="24"/>
          <w:szCs w:val="24"/>
        </w:rPr>
        <w:t xml:space="preserve"> </w:t>
      </w:r>
      <w:r>
        <w:rPr>
          <w:sz w:val="24"/>
          <w:szCs w:val="24"/>
        </w:rPr>
        <w:t>g</w:t>
      </w:r>
      <w:r>
        <w:rPr>
          <w:spacing w:val="5"/>
          <w:sz w:val="24"/>
          <w:szCs w:val="24"/>
        </w:rPr>
        <w:t>r</w:t>
      </w:r>
      <w:r>
        <w:rPr>
          <w:spacing w:val="-1"/>
          <w:sz w:val="24"/>
          <w:szCs w:val="24"/>
        </w:rPr>
        <w:t>a</w:t>
      </w:r>
      <w:r>
        <w:rPr>
          <w:spacing w:val="5"/>
          <w:sz w:val="24"/>
          <w:szCs w:val="24"/>
        </w:rPr>
        <w:t>p</w:t>
      </w:r>
      <w:r>
        <w:rPr>
          <w:spacing w:val="-5"/>
          <w:sz w:val="24"/>
          <w:szCs w:val="24"/>
        </w:rPr>
        <w:t>h</w:t>
      </w:r>
      <w:r>
        <w:rPr>
          <w:sz w:val="24"/>
          <w:szCs w:val="24"/>
        </w:rPr>
        <w:t>.</w:t>
      </w:r>
      <w:r>
        <w:rPr>
          <w:spacing w:val="4"/>
          <w:sz w:val="24"/>
          <w:szCs w:val="24"/>
        </w:rPr>
        <w:t xml:space="preserve"> </w:t>
      </w:r>
      <w:r>
        <w:rPr>
          <w:sz w:val="24"/>
          <w:szCs w:val="24"/>
        </w:rPr>
        <w:t>O</w:t>
      </w:r>
      <w:r>
        <w:rPr>
          <w:spacing w:val="-5"/>
          <w:sz w:val="24"/>
          <w:szCs w:val="24"/>
        </w:rPr>
        <w:t>n</w:t>
      </w:r>
      <w:r>
        <w:rPr>
          <w:spacing w:val="-1"/>
          <w:sz w:val="24"/>
          <w:szCs w:val="24"/>
        </w:rPr>
        <w:t>c</w:t>
      </w:r>
      <w:r>
        <w:rPr>
          <w:sz w:val="24"/>
          <w:szCs w:val="24"/>
        </w:rPr>
        <w:t>e</w:t>
      </w:r>
      <w:r>
        <w:rPr>
          <w:spacing w:val="1"/>
          <w:sz w:val="24"/>
          <w:szCs w:val="24"/>
        </w:rPr>
        <w:t xml:space="preserve"> </w:t>
      </w:r>
      <w:r>
        <w:rPr>
          <w:sz w:val="24"/>
          <w:szCs w:val="24"/>
        </w:rPr>
        <w:t>a</w:t>
      </w:r>
      <w:r>
        <w:rPr>
          <w:spacing w:val="1"/>
          <w:sz w:val="24"/>
          <w:szCs w:val="24"/>
        </w:rPr>
        <w:t xml:space="preserve"> </w:t>
      </w:r>
      <w:r>
        <w:rPr>
          <w:spacing w:val="7"/>
          <w:sz w:val="24"/>
          <w:szCs w:val="24"/>
        </w:rPr>
        <w:t>2</w:t>
      </w:r>
      <w:r>
        <w:rPr>
          <w:spacing w:val="2"/>
          <w:sz w:val="24"/>
          <w:szCs w:val="24"/>
        </w:rPr>
        <w:t>-</w:t>
      </w:r>
      <w:r>
        <w:rPr>
          <w:sz w:val="24"/>
          <w:szCs w:val="24"/>
        </w:rPr>
        <w:t>w</w:t>
      </w:r>
      <w:r>
        <w:rPr>
          <w:spacing w:val="3"/>
          <w:sz w:val="24"/>
          <w:szCs w:val="24"/>
        </w:rPr>
        <w:t>a</w:t>
      </w:r>
      <w:r>
        <w:rPr>
          <w:sz w:val="24"/>
          <w:szCs w:val="24"/>
        </w:rPr>
        <w:t>y</w:t>
      </w:r>
      <w:r>
        <w:rPr>
          <w:spacing w:val="-7"/>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9"/>
          <w:sz w:val="24"/>
          <w:szCs w:val="24"/>
        </w:rPr>
        <w:t>o</w:t>
      </w:r>
      <w:r>
        <w:rPr>
          <w:spacing w:val="-5"/>
          <w:sz w:val="24"/>
          <w:szCs w:val="24"/>
        </w:rPr>
        <w:t>n</w:t>
      </w:r>
      <w:r>
        <w:rPr>
          <w:spacing w:val="4"/>
          <w:sz w:val="24"/>
          <w:szCs w:val="24"/>
        </w:rPr>
        <w:t>a</w:t>
      </w:r>
      <w:r>
        <w:rPr>
          <w:sz w:val="24"/>
          <w:szCs w:val="24"/>
        </w:rPr>
        <w:t>l</w:t>
      </w:r>
      <w:r>
        <w:rPr>
          <w:spacing w:val="-2"/>
          <w:sz w:val="24"/>
          <w:szCs w:val="24"/>
        </w:rPr>
        <w:t xml:space="preserve"> </w:t>
      </w:r>
      <w:r>
        <w:rPr>
          <w:spacing w:val="-5"/>
          <w:sz w:val="24"/>
          <w:szCs w:val="24"/>
        </w:rPr>
        <w:t>h</w:t>
      </w:r>
      <w:r>
        <w:rPr>
          <w:spacing w:val="4"/>
          <w:sz w:val="24"/>
          <w:szCs w:val="24"/>
        </w:rPr>
        <w:t>a</w:t>
      </w:r>
      <w:r>
        <w:rPr>
          <w:sz w:val="24"/>
          <w:szCs w:val="24"/>
        </w:rPr>
        <w:t>s</w:t>
      </w:r>
      <w:r>
        <w:rPr>
          <w:spacing w:val="5"/>
          <w:sz w:val="24"/>
          <w:szCs w:val="24"/>
        </w:rPr>
        <w:t xml:space="preserve"> </w:t>
      </w:r>
      <w:r>
        <w:rPr>
          <w:spacing w:val="-5"/>
          <w:sz w:val="24"/>
          <w:szCs w:val="24"/>
        </w:rPr>
        <w:t>b</w:t>
      </w:r>
      <w:r>
        <w:rPr>
          <w:spacing w:val="-1"/>
          <w:sz w:val="24"/>
          <w:szCs w:val="24"/>
        </w:rPr>
        <w:t>e</w:t>
      </w:r>
      <w:r>
        <w:rPr>
          <w:spacing w:val="4"/>
          <w:sz w:val="24"/>
          <w:szCs w:val="24"/>
        </w:rPr>
        <w:t>e</w:t>
      </w:r>
      <w:r>
        <w:rPr>
          <w:sz w:val="24"/>
          <w:szCs w:val="24"/>
        </w:rPr>
        <w:t>n</w:t>
      </w:r>
      <w:r>
        <w:rPr>
          <w:spacing w:val="2"/>
          <w:sz w:val="24"/>
          <w:szCs w:val="24"/>
        </w:rPr>
        <w:t xml:space="preserve"> </w:t>
      </w:r>
      <w:r>
        <w:rPr>
          <w:spacing w:val="-4"/>
          <w:sz w:val="24"/>
          <w:szCs w:val="24"/>
        </w:rPr>
        <w:t>m</w:t>
      </w:r>
      <w:r>
        <w:rPr>
          <w:spacing w:val="-1"/>
          <w:sz w:val="24"/>
          <w:szCs w:val="24"/>
        </w:rPr>
        <w:t>a</w:t>
      </w:r>
      <w:r>
        <w:rPr>
          <w:spacing w:val="1"/>
          <w:sz w:val="24"/>
          <w:szCs w:val="24"/>
        </w:rPr>
        <w:t>r</w:t>
      </w:r>
      <w:r>
        <w:rPr>
          <w:sz w:val="24"/>
          <w:szCs w:val="24"/>
        </w:rPr>
        <w:t>k</w:t>
      </w:r>
      <w:r>
        <w:rPr>
          <w:spacing w:val="-1"/>
          <w:sz w:val="24"/>
          <w:szCs w:val="24"/>
        </w:rPr>
        <w:t>e</w:t>
      </w:r>
      <w:r>
        <w:rPr>
          <w:sz w:val="24"/>
          <w:szCs w:val="24"/>
        </w:rPr>
        <w:t>d</w:t>
      </w:r>
      <w:r>
        <w:rPr>
          <w:spacing w:val="2"/>
          <w:sz w:val="24"/>
          <w:szCs w:val="24"/>
        </w:rPr>
        <w:t xml:space="preserve"> </w:t>
      </w:r>
      <w:r>
        <w:rPr>
          <w:spacing w:val="-1"/>
          <w:sz w:val="24"/>
          <w:szCs w:val="24"/>
        </w:rPr>
        <w:t>a</w:t>
      </w:r>
      <w:r>
        <w:rPr>
          <w:sz w:val="24"/>
          <w:szCs w:val="24"/>
        </w:rPr>
        <w:t>s</w:t>
      </w:r>
      <w:r>
        <w:rPr>
          <w:spacing w:val="5"/>
          <w:sz w:val="24"/>
          <w:szCs w:val="24"/>
        </w:rPr>
        <w:t xml:space="preserve"> </w:t>
      </w:r>
      <w:r>
        <w:rPr>
          <w:spacing w:val="-5"/>
          <w:sz w:val="24"/>
          <w:szCs w:val="24"/>
        </w:rPr>
        <w:t>b</w:t>
      </w:r>
      <w:r>
        <w:rPr>
          <w:spacing w:val="4"/>
          <w:sz w:val="24"/>
          <w:szCs w:val="24"/>
        </w:rPr>
        <w:t>e</w:t>
      </w:r>
      <w:r>
        <w:rPr>
          <w:spacing w:val="-4"/>
          <w:sz w:val="24"/>
          <w:szCs w:val="24"/>
        </w:rPr>
        <w:t>i</w:t>
      </w:r>
      <w:r>
        <w:rPr>
          <w:sz w:val="24"/>
          <w:szCs w:val="24"/>
        </w:rPr>
        <w:t>ng</w:t>
      </w:r>
      <w:r w:rsidR="006807A9">
        <w:rPr>
          <w:sz w:val="24"/>
          <w:szCs w:val="24"/>
        </w:rPr>
        <w:t xml:space="preserve"> </w:t>
      </w:r>
      <w:r>
        <w:rPr>
          <w:spacing w:val="-4"/>
          <w:position w:val="-1"/>
          <w:sz w:val="24"/>
          <w:szCs w:val="24"/>
        </w:rPr>
        <w:t>i</w:t>
      </w:r>
      <w:r>
        <w:rPr>
          <w:position w:val="-1"/>
          <w:sz w:val="24"/>
          <w:szCs w:val="24"/>
        </w:rPr>
        <w:t>n</w:t>
      </w:r>
      <w:r>
        <w:rPr>
          <w:spacing w:val="-3"/>
          <w:position w:val="-1"/>
          <w:sz w:val="24"/>
          <w:szCs w:val="24"/>
        </w:rPr>
        <w:t xml:space="preserve"> </w:t>
      </w:r>
      <w:r>
        <w:rPr>
          <w:spacing w:val="5"/>
          <w:position w:val="-1"/>
          <w:sz w:val="24"/>
          <w:szCs w:val="24"/>
        </w:rPr>
        <w:t>t</w:t>
      </w:r>
      <w:r>
        <w:rPr>
          <w:spacing w:val="-5"/>
          <w:position w:val="-1"/>
          <w:sz w:val="24"/>
          <w:szCs w:val="24"/>
        </w:rPr>
        <w:t>h</w:t>
      </w:r>
      <w:r>
        <w:rPr>
          <w:position w:val="-1"/>
          <w:sz w:val="24"/>
          <w:szCs w:val="24"/>
        </w:rPr>
        <w:t>e</w:t>
      </w:r>
      <w:r>
        <w:rPr>
          <w:spacing w:val="6"/>
          <w:position w:val="-1"/>
          <w:sz w:val="24"/>
          <w:szCs w:val="24"/>
        </w:rPr>
        <w:t xml:space="preserve"> </w:t>
      </w:r>
      <w:r>
        <w:rPr>
          <w:spacing w:val="-5"/>
          <w:position w:val="-1"/>
          <w:sz w:val="24"/>
          <w:szCs w:val="24"/>
        </w:rPr>
        <w:t>h</w:t>
      </w:r>
      <w:r>
        <w:rPr>
          <w:spacing w:val="-1"/>
          <w:position w:val="-1"/>
          <w:sz w:val="24"/>
          <w:szCs w:val="24"/>
        </w:rPr>
        <w:t>ea</w:t>
      </w:r>
      <w:r>
        <w:rPr>
          <w:spacing w:val="5"/>
          <w:position w:val="-1"/>
          <w:sz w:val="24"/>
          <w:szCs w:val="24"/>
        </w:rPr>
        <w:t>d</w:t>
      </w:r>
      <w:r>
        <w:rPr>
          <w:spacing w:val="-1"/>
          <w:position w:val="-1"/>
          <w:sz w:val="24"/>
          <w:szCs w:val="24"/>
        </w:rPr>
        <w:t>e</w:t>
      </w:r>
      <w:r>
        <w:rPr>
          <w:position w:val="-1"/>
          <w:sz w:val="24"/>
          <w:szCs w:val="24"/>
        </w:rPr>
        <w:t>r</w:t>
      </w:r>
      <w:r>
        <w:rPr>
          <w:spacing w:val="4"/>
          <w:position w:val="-1"/>
          <w:sz w:val="24"/>
          <w:szCs w:val="24"/>
        </w:rPr>
        <w:t xml:space="preserve"> </w:t>
      </w:r>
      <w:r>
        <w:rPr>
          <w:position w:val="-1"/>
          <w:sz w:val="24"/>
          <w:szCs w:val="24"/>
        </w:rPr>
        <w:t>or</w:t>
      </w:r>
      <w:r>
        <w:rPr>
          <w:spacing w:val="4"/>
          <w:position w:val="-1"/>
          <w:sz w:val="24"/>
          <w:szCs w:val="24"/>
        </w:rPr>
        <w:t xml:space="preserve"> </w:t>
      </w:r>
      <w:r>
        <w:rPr>
          <w:spacing w:val="-9"/>
          <w:position w:val="-1"/>
          <w:sz w:val="24"/>
          <w:szCs w:val="24"/>
        </w:rPr>
        <w:t>l</w:t>
      </w:r>
      <w:r>
        <w:rPr>
          <w:spacing w:val="-1"/>
          <w:position w:val="-1"/>
          <w:sz w:val="24"/>
          <w:szCs w:val="24"/>
        </w:rPr>
        <w:t>a</w:t>
      </w:r>
      <w:r>
        <w:rPr>
          <w:spacing w:val="5"/>
          <w:position w:val="-1"/>
          <w:sz w:val="24"/>
          <w:szCs w:val="24"/>
        </w:rPr>
        <w:t>t</w:t>
      </w:r>
      <w:r>
        <w:rPr>
          <w:spacing w:val="-1"/>
          <w:position w:val="-1"/>
          <w:sz w:val="24"/>
          <w:szCs w:val="24"/>
        </w:rPr>
        <w:t>c</w:t>
      </w:r>
      <w:r>
        <w:rPr>
          <w:position w:val="-1"/>
          <w:sz w:val="24"/>
          <w:szCs w:val="24"/>
        </w:rPr>
        <w:t>h</w:t>
      </w:r>
      <w:r>
        <w:rPr>
          <w:spacing w:val="-4"/>
          <w:position w:val="-1"/>
          <w:sz w:val="24"/>
          <w:szCs w:val="24"/>
        </w:rPr>
        <w:t>i</w:t>
      </w:r>
      <w:r>
        <w:rPr>
          <w:position w:val="-1"/>
          <w:sz w:val="24"/>
          <w:szCs w:val="24"/>
        </w:rPr>
        <w:t>ng</w:t>
      </w:r>
      <w:r>
        <w:rPr>
          <w:spacing w:val="2"/>
          <w:position w:val="-1"/>
          <w:sz w:val="24"/>
          <w:szCs w:val="24"/>
        </w:rPr>
        <w:t xml:space="preserve"> </w:t>
      </w:r>
      <w:r>
        <w:rPr>
          <w:spacing w:val="-5"/>
          <w:position w:val="-1"/>
          <w:sz w:val="24"/>
          <w:szCs w:val="24"/>
        </w:rPr>
        <w:t>n</w:t>
      </w:r>
      <w:r>
        <w:rPr>
          <w:spacing w:val="5"/>
          <w:position w:val="-1"/>
          <w:sz w:val="24"/>
          <w:szCs w:val="24"/>
        </w:rPr>
        <w:t>o</w:t>
      </w:r>
      <w:r>
        <w:rPr>
          <w:position w:val="-1"/>
          <w:sz w:val="24"/>
          <w:szCs w:val="24"/>
        </w:rPr>
        <w:t>de</w:t>
      </w:r>
      <w:r>
        <w:rPr>
          <w:spacing w:val="1"/>
          <w:position w:val="-1"/>
          <w:sz w:val="24"/>
          <w:szCs w:val="24"/>
        </w:rPr>
        <w:t xml:space="preserve"> </w:t>
      </w:r>
      <w:r>
        <w:rPr>
          <w:spacing w:val="5"/>
          <w:position w:val="-1"/>
          <w:sz w:val="24"/>
          <w:szCs w:val="24"/>
        </w:rPr>
        <w:t>o</w:t>
      </w:r>
      <w:r>
        <w:rPr>
          <w:position w:val="-1"/>
          <w:sz w:val="24"/>
          <w:szCs w:val="24"/>
        </w:rPr>
        <w:t>f</w:t>
      </w:r>
      <w:r>
        <w:rPr>
          <w:spacing w:val="-6"/>
          <w:position w:val="-1"/>
          <w:sz w:val="24"/>
          <w:szCs w:val="24"/>
        </w:rPr>
        <w:t xml:space="preserve"> </w:t>
      </w:r>
      <w:r>
        <w:rPr>
          <w:position w:val="-1"/>
          <w:sz w:val="24"/>
          <w:szCs w:val="24"/>
        </w:rPr>
        <w:t>a</w:t>
      </w:r>
      <w:r>
        <w:rPr>
          <w:spacing w:val="6"/>
          <w:position w:val="-1"/>
          <w:sz w:val="24"/>
          <w:szCs w:val="24"/>
        </w:rPr>
        <w:t xml:space="preserve"> </w:t>
      </w:r>
      <w:r>
        <w:rPr>
          <w:spacing w:val="-9"/>
          <w:position w:val="-1"/>
          <w:sz w:val="24"/>
          <w:szCs w:val="24"/>
        </w:rPr>
        <w:t>l</w:t>
      </w:r>
      <w:r>
        <w:rPr>
          <w:spacing w:val="5"/>
          <w:position w:val="-1"/>
          <w:sz w:val="24"/>
          <w:szCs w:val="24"/>
        </w:rPr>
        <w:t>oo</w:t>
      </w:r>
      <w:r>
        <w:rPr>
          <w:spacing w:val="-5"/>
          <w:position w:val="-1"/>
          <w:sz w:val="24"/>
          <w:szCs w:val="24"/>
        </w:rPr>
        <w:t>p</w:t>
      </w:r>
      <w:r>
        <w:rPr>
          <w:position w:val="-1"/>
          <w:sz w:val="24"/>
          <w:szCs w:val="24"/>
        </w:rPr>
        <w:t>,</w:t>
      </w:r>
      <w:r>
        <w:rPr>
          <w:spacing w:val="4"/>
          <w:position w:val="-1"/>
          <w:sz w:val="24"/>
          <w:szCs w:val="24"/>
        </w:rPr>
        <w:t xml:space="preserve"> </w:t>
      </w:r>
      <w:r>
        <w:rPr>
          <w:spacing w:val="-9"/>
          <w:position w:val="-1"/>
          <w:sz w:val="24"/>
          <w:szCs w:val="24"/>
        </w:rPr>
        <w:t>i</w:t>
      </w:r>
      <w:r>
        <w:rPr>
          <w:position w:val="-1"/>
          <w:sz w:val="24"/>
          <w:szCs w:val="24"/>
        </w:rPr>
        <w:t>t</w:t>
      </w:r>
      <w:r>
        <w:rPr>
          <w:spacing w:val="7"/>
          <w:position w:val="-1"/>
          <w:sz w:val="24"/>
          <w:szCs w:val="24"/>
        </w:rPr>
        <w:t xml:space="preserve"> </w:t>
      </w:r>
      <w:r>
        <w:rPr>
          <w:spacing w:val="-9"/>
          <w:position w:val="-1"/>
          <w:sz w:val="24"/>
          <w:szCs w:val="24"/>
        </w:rPr>
        <w:t>i</w:t>
      </w:r>
      <w:r>
        <w:rPr>
          <w:position w:val="-1"/>
          <w:sz w:val="24"/>
          <w:szCs w:val="24"/>
        </w:rPr>
        <w:t>s</w:t>
      </w:r>
      <w:r>
        <w:rPr>
          <w:spacing w:val="5"/>
          <w:position w:val="-1"/>
          <w:sz w:val="24"/>
          <w:szCs w:val="24"/>
        </w:rPr>
        <w:t xml:space="preserve"> </w:t>
      </w:r>
      <w:r>
        <w:rPr>
          <w:spacing w:val="-5"/>
          <w:position w:val="-1"/>
          <w:sz w:val="24"/>
          <w:szCs w:val="24"/>
        </w:rPr>
        <w:t>n</w:t>
      </w:r>
      <w:r>
        <w:rPr>
          <w:spacing w:val="5"/>
          <w:position w:val="-1"/>
          <w:sz w:val="24"/>
          <w:szCs w:val="24"/>
        </w:rPr>
        <w:t>o</w:t>
      </w:r>
      <w:r>
        <w:rPr>
          <w:position w:val="-1"/>
          <w:sz w:val="24"/>
          <w:szCs w:val="24"/>
        </w:rPr>
        <w:t>t</w:t>
      </w:r>
      <w:r>
        <w:rPr>
          <w:spacing w:val="3"/>
          <w:position w:val="-1"/>
          <w:sz w:val="24"/>
          <w:szCs w:val="24"/>
        </w:rPr>
        <w:t xml:space="preserve"> </w:t>
      </w:r>
      <w:r>
        <w:rPr>
          <w:spacing w:val="-6"/>
          <w:position w:val="-1"/>
          <w:sz w:val="24"/>
          <w:szCs w:val="24"/>
        </w:rPr>
        <w:t>c</w:t>
      </w:r>
      <w:r>
        <w:rPr>
          <w:position w:val="-1"/>
          <w:sz w:val="24"/>
          <w:szCs w:val="24"/>
        </w:rPr>
        <w:t>o</w:t>
      </w:r>
      <w:r>
        <w:rPr>
          <w:spacing w:val="-5"/>
          <w:position w:val="-1"/>
          <w:sz w:val="24"/>
          <w:szCs w:val="24"/>
        </w:rPr>
        <w:t>n</w:t>
      </w:r>
      <w:r>
        <w:rPr>
          <w:spacing w:val="2"/>
          <w:position w:val="-1"/>
          <w:sz w:val="24"/>
          <w:szCs w:val="24"/>
        </w:rPr>
        <w:t>s</w:t>
      </w:r>
      <w:r>
        <w:rPr>
          <w:spacing w:val="-4"/>
          <w:position w:val="-1"/>
          <w:sz w:val="24"/>
          <w:szCs w:val="24"/>
        </w:rPr>
        <w:t>i</w:t>
      </w:r>
      <w:r>
        <w:rPr>
          <w:spacing w:val="5"/>
          <w:position w:val="-1"/>
          <w:sz w:val="24"/>
          <w:szCs w:val="24"/>
        </w:rPr>
        <w:t>d</w:t>
      </w:r>
      <w:r>
        <w:rPr>
          <w:spacing w:val="-1"/>
          <w:position w:val="-1"/>
          <w:sz w:val="24"/>
          <w:szCs w:val="24"/>
        </w:rPr>
        <w:t>e</w:t>
      </w:r>
      <w:r>
        <w:rPr>
          <w:spacing w:val="1"/>
          <w:position w:val="-1"/>
          <w:sz w:val="24"/>
          <w:szCs w:val="24"/>
        </w:rPr>
        <w:t>r</w:t>
      </w:r>
      <w:r>
        <w:rPr>
          <w:spacing w:val="-1"/>
          <w:position w:val="-1"/>
          <w:sz w:val="24"/>
          <w:szCs w:val="24"/>
        </w:rPr>
        <w:t>e</w:t>
      </w:r>
      <w:r>
        <w:rPr>
          <w:position w:val="-1"/>
          <w:sz w:val="24"/>
          <w:szCs w:val="24"/>
        </w:rPr>
        <w:t>d</w:t>
      </w:r>
      <w:r>
        <w:rPr>
          <w:spacing w:val="7"/>
          <w:position w:val="-1"/>
          <w:sz w:val="24"/>
          <w:szCs w:val="24"/>
        </w:rPr>
        <w:t xml:space="preserve"> </w:t>
      </w:r>
      <w:r>
        <w:rPr>
          <w:spacing w:val="-8"/>
          <w:position w:val="-1"/>
          <w:sz w:val="24"/>
          <w:szCs w:val="24"/>
        </w:rPr>
        <w:t>f</w:t>
      </w:r>
      <w:r>
        <w:rPr>
          <w:spacing w:val="5"/>
          <w:position w:val="-1"/>
          <w:sz w:val="24"/>
          <w:szCs w:val="24"/>
        </w:rPr>
        <w:t>o</w:t>
      </w:r>
      <w:r>
        <w:rPr>
          <w:position w:val="-1"/>
          <w:sz w:val="24"/>
          <w:szCs w:val="24"/>
        </w:rPr>
        <w:t>r</w:t>
      </w:r>
      <w:r>
        <w:rPr>
          <w:spacing w:val="4"/>
          <w:position w:val="-1"/>
          <w:sz w:val="24"/>
          <w:szCs w:val="24"/>
        </w:rPr>
        <w:t xml:space="preserve"> </w:t>
      </w:r>
      <w:r>
        <w:rPr>
          <w:spacing w:val="-8"/>
          <w:position w:val="-1"/>
          <w:sz w:val="24"/>
          <w:szCs w:val="24"/>
        </w:rPr>
        <w:t>f</w:t>
      </w:r>
      <w:r>
        <w:rPr>
          <w:position w:val="-1"/>
          <w:sz w:val="24"/>
          <w:szCs w:val="24"/>
        </w:rPr>
        <w:t>u</w:t>
      </w:r>
      <w:r>
        <w:rPr>
          <w:spacing w:val="1"/>
          <w:position w:val="-1"/>
          <w:sz w:val="24"/>
          <w:szCs w:val="24"/>
        </w:rPr>
        <w:t>r</w:t>
      </w:r>
      <w:r>
        <w:rPr>
          <w:spacing w:val="5"/>
          <w:position w:val="-1"/>
          <w:sz w:val="24"/>
          <w:szCs w:val="24"/>
        </w:rPr>
        <w:t>t</w:t>
      </w:r>
      <w:r>
        <w:rPr>
          <w:spacing w:val="-5"/>
          <w:position w:val="-1"/>
          <w:sz w:val="24"/>
          <w:szCs w:val="24"/>
        </w:rPr>
        <w:t>h</w:t>
      </w:r>
      <w:r>
        <w:rPr>
          <w:spacing w:val="-1"/>
          <w:position w:val="-1"/>
          <w:sz w:val="24"/>
          <w:szCs w:val="24"/>
        </w:rPr>
        <w:t>e</w:t>
      </w:r>
      <w:r>
        <w:rPr>
          <w:position w:val="-1"/>
          <w:sz w:val="24"/>
          <w:szCs w:val="24"/>
        </w:rPr>
        <w:t>r</w:t>
      </w:r>
      <w:r>
        <w:rPr>
          <w:spacing w:val="4"/>
          <w:position w:val="-1"/>
          <w:sz w:val="24"/>
          <w:szCs w:val="24"/>
        </w:rPr>
        <w:t xml:space="preserve"> </w:t>
      </w:r>
      <w:r>
        <w:rPr>
          <w:spacing w:val="-2"/>
          <w:position w:val="-1"/>
          <w:sz w:val="24"/>
          <w:szCs w:val="24"/>
        </w:rPr>
        <w:t>s</w:t>
      </w:r>
      <w:r>
        <w:rPr>
          <w:position w:val="-1"/>
          <w:sz w:val="24"/>
          <w:szCs w:val="24"/>
        </w:rPr>
        <w:t>t</w:t>
      </w:r>
      <w:r>
        <w:rPr>
          <w:spacing w:val="2"/>
          <w:position w:val="-1"/>
          <w:sz w:val="24"/>
          <w:szCs w:val="24"/>
        </w:rPr>
        <w:t>r</w:t>
      </w:r>
      <w:r>
        <w:rPr>
          <w:position w:val="-1"/>
          <w:sz w:val="24"/>
          <w:szCs w:val="24"/>
        </w:rPr>
        <w:t>u</w:t>
      </w:r>
      <w:r>
        <w:rPr>
          <w:spacing w:val="-6"/>
          <w:position w:val="-1"/>
          <w:sz w:val="24"/>
          <w:szCs w:val="24"/>
        </w:rPr>
        <w:t>c</w:t>
      </w:r>
      <w:r>
        <w:rPr>
          <w:spacing w:val="5"/>
          <w:position w:val="-1"/>
          <w:sz w:val="24"/>
          <w:szCs w:val="24"/>
        </w:rPr>
        <w:t>t</w:t>
      </w:r>
      <w:r>
        <w:rPr>
          <w:position w:val="-1"/>
          <w:sz w:val="24"/>
          <w:szCs w:val="24"/>
        </w:rPr>
        <w:t>u</w:t>
      </w:r>
      <w:r>
        <w:rPr>
          <w:spacing w:val="1"/>
          <w:position w:val="-1"/>
          <w:sz w:val="24"/>
          <w:szCs w:val="24"/>
        </w:rPr>
        <w:t>r</w:t>
      </w:r>
      <w:r>
        <w:rPr>
          <w:spacing w:val="-4"/>
          <w:position w:val="-1"/>
          <w:sz w:val="24"/>
          <w:szCs w:val="24"/>
        </w:rPr>
        <w:t>i</w:t>
      </w:r>
      <w:r>
        <w:rPr>
          <w:spacing w:val="-5"/>
          <w:position w:val="-1"/>
          <w:sz w:val="24"/>
          <w:szCs w:val="24"/>
        </w:rPr>
        <w:t>n</w:t>
      </w:r>
      <w:r>
        <w:rPr>
          <w:position w:val="-1"/>
          <w:sz w:val="24"/>
          <w:szCs w:val="24"/>
        </w:rPr>
        <w:t>g.</w:t>
      </w:r>
    </w:p>
    <w:p w:rsidR="00A93F08" w:rsidRDefault="00A93F08">
      <w:pPr>
        <w:spacing w:line="140" w:lineRule="exact"/>
        <w:rPr>
          <w:sz w:val="15"/>
          <w:szCs w:val="15"/>
        </w:rPr>
      </w:pPr>
    </w:p>
    <w:p w:rsidR="00A93F08" w:rsidRDefault="00A93F08">
      <w:pPr>
        <w:spacing w:before="29"/>
        <w:ind w:right="116"/>
        <w:jc w:val="right"/>
        <w:rPr>
          <w:sz w:val="24"/>
          <w:szCs w:val="24"/>
        </w:rPr>
        <w:sectPr w:rsidR="00A93F08" w:rsidSect="00492DD0">
          <w:footerReference w:type="default" r:id="rId21"/>
          <w:pgSz w:w="12240" w:h="15840" w:code="1"/>
          <w:pgMar w:top="1360" w:right="1320" w:bottom="278" w:left="1700" w:header="0" w:footer="1134" w:gutter="0"/>
          <w:cols w:space="720"/>
          <w:docGrid w:linePitch="272"/>
        </w:sectPr>
      </w:pPr>
    </w:p>
    <w:p w:rsidR="00A93F08" w:rsidRDefault="00A93F08">
      <w:pPr>
        <w:spacing w:line="200" w:lineRule="exact"/>
      </w:pPr>
    </w:p>
    <w:p w:rsidR="00A93F08" w:rsidRDefault="00A93F08">
      <w:pPr>
        <w:spacing w:before="20" w:line="260" w:lineRule="exact"/>
        <w:rPr>
          <w:sz w:val="26"/>
          <w:szCs w:val="26"/>
        </w:rPr>
      </w:pPr>
    </w:p>
    <w:p w:rsidR="00A93F08" w:rsidRPr="00954083" w:rsidRDefault="006C643A" w:rsidP="001136B2">
      <w:pPr>
        <w:spacing w:before="13"/>
        <w:ind w:left="100"/>
        <w:jc w:val="center"/>
        <w:rPr>
          <w:sz w:val="32"/>
          <w:szCs w:val="36"/>
        </w:rPr>
      </w:pPr>
      <w:r w:rsidRPr="00954083">
        <w:rPr>
          <w:b/>
          <w:sz w:val="32"/>
          <w:szCs w:val="36"/>
        </w:rPr>
        <w:t>5</w:t>
      </w:r>
      <w:r w:rsidRPr="00954083">
        <w:rPr>
          <w:b/>
          <w:spacing w:val="3"/>
          <w:sz w:val="32"/>
          <w:szCs w:val="36"/>
        </w:rPr>
        <w:t xml:space="preserve"> </w:t>
      </w:r>
      <w:r w:rsidRPr="00954083">
        <w:rPr>
          <w:b/>
          <w:sz w:val="32"/>
          <w:szCs w:val="36"/>
        </w:rPr>
        <w:t>T</w:t>
      </w:r>
      <w:r w:rsidRPr="00954083">
        <w:rPr>
          <w:b/>
          <w:spacing w:val="-4"/>
          <w:sz w:val="32"/>
          <w:szCs w:val="36"/>
        </w:rPr>
        <w:t>h</w:t>
      </w:r>
      <w:r w:rsidRPr="00954083">
        <w:rPr>
          <w:b/>
          <w:sz w:val="32"/>
          <w:szCs w:val="36"/>
        </w:rPr>
        <w:t xml:space="preserve">e </w:t>
      </w:r>
      <w:r w:rsidRPr="00954083">
        <w:rPr>
          <w:b/>
          <w:spacing w:val="4"/>
          <w:sz w:val="32"/>
          <w:szCs w:val="36"/>
        </w:rPr>
        <w:t>B</w:t>
      </w:r>
      <w:r w:rsidRPr="00954083">
        <w:rPr>
          <w:b/>
          <w:spacing w:val="-3"/>
          <w:sz w:val="32"/>
          <w:szCs w:val="36"/>
        </w:rPr>
        <w:t>a</w:t>
      </w:r>
      <w:r w:rsidRPr="00954083">
        <w:rPr>
          <w:b/>
          <w:spacing w:val="-1"/>
          <w:sz w:val="32"/>
          <w:szCs w:val="36"/>
        </w:rPr>
        <w:t>c</w:t>
      </w:r>
      <w:r w:rsidRPr="00954083">
        <w:rPr>
          <w:b/>
          <w:spacing w:val="-5"/>
          <w:sz w:val="32"/>
          <w:szCs w:val="36"/>
        </w:rPr>
        <w:t>k</w:t>
      </w:r>
      <w:r w:rsidRPr="00954083">
        <w:rPr>
          <w:b/>
          <w:spacing w:val="5"/>
          <w:sz w:val="32"/>
          <w:szCs w:val="36"/>
        </w:rPr>
        <w:t>-</w:t>
      </w:r>
      <w:r w:rsidRPr="00954083">
        <w:rPr>
          <w:b/>
          <w:spacing w:val="-1"/>
          <w:sz w:val="32"/>
          <w:szCs w:val="36"/>
        </w:rPr>
        <w:t>e</w:t>
      </w:r>
      <w:r w:rsidRPr="00954083">
        <w:rPr>
          <w:b/>
          <w:spacing w:val="1"/>
          <w:sz w:val="32"/>
          <w:szCs w:val="36"/>
        </w:rPr>
        <w:t>n</w:t>
      </w:r>
      <w:r w:rsidRPr="00954083">
        <w:rPr>
          <w:b/>
          <w:sz w:val="32"/>
          <w:szCs w:val="36"/>
        </w:rPr>
        <w:t>d</w:t>
      </w:r>
    </w:p>
    <w:p w:rsidR="00A93F08" w:rsidRPr="00954083" w:rsidRDefault="00A93F08">
      <w:pPr>
        <w:spacing w:before="3" w:line="120" w:lineRule="exact"/>
        <w:rPr>
          <w:sz w:val="10"/>
          <w:szCs w:val="12"/>
        </w:rPr>
      </w:pPr>
    </w:p>
    <w:p w:rsidR="00A93F08" w:rsidRDefault="00A93F08">
      <w:pPr>
        <w:spacing w:line="200" w:lineRule="exact"/>
      </w:pPr>
    </w:p>
    <w:p w:rsidR="00A93F08" w:rsidRDefault="006C643A" w:rsidP="006807A9">
      <w:pPr>
        <w:spacing w:line="359" w:lineRule="auto"/>
        <w:ind w:left="720" w:right="86" w:firstLine="720"/>
        <w:rPr>
          <w:sz w:val="24"/>
          <w:szCs w:val="24"/>
        </w:rPr>
      </w:pPr>
      <w:r>
        <w:rPr>
          <w:spacing w:val="2"/>
          <w:sz w:val="24"/>
          <w:szCs w:val="24"/>
        </w:rPr>
        <w:t>T</w:t>
      </w:r>
      <w:r>
        <w:rPr>
          <w:spacing w:val="-5"/>
          <w:sz w:val="24"/>
          <w:szCs w:val="24"/>
        </w:rPr>
        <w:t>h</w:t>
      </w:r>
      <w:r>
        <w:rPr>
          <w:sz w:val="24"/>
          <w:szCs w:val="24"/>
        </w:rPr>
        <w:t>e</w:t>
      </w:r>
      <w:r>
        <w:rPr>
          <w:spacing w:val="44"/>
          <w:sz w:val="24"/>
          <w:szCs w:val="24"/>
        </w:rPr>
        <w:t xml:space="preserve"> </w:t>
      </w:r>
      <w:r>
        <w:rPr>
          <w:sz w:val="24"/>
          <w:szCs w:val="24"/>
        </w:rPr>
        <w:t>h</w:t>
      </w:r>
      <w:r>
        <w:rPr>
          <w:spacing w:val="-4"/>
          <w:sz w:val="24"/>
          <w:szCs w:val="24"/>
        </w:rPr>
        <w:t>i</w:t>
      </w:r>
      <w:r>
        <w:rPr>
          <w:spacing w:val="5"/>
          <w:sz w:val="24"/>
          <w:szCs w:val="24"/>
        </w:rPr>
        <w:t>g</w:t>
      </w:r>
      <w:r>
        <w:rPr>
          <w:spacing w:val="-4"/>
          <w:sz w:val="24"/>
          <w:szCs w:val="24"/>
        </w:rPr>
        <w:t>h</w:t>
      </w:r>
      <w:r>
        <w:rPr>
          <w:spacing w:val="6"/>
          <w:sz w:val="24"/>
          <w:szCs w:val="24"/>
        </w:rPr>
        <w:t>-</w:t>
      </w:r>
      <w:r>
        <w:rPr>
          <w:spacing w:val="-4"/>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41"/>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4"/>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e</w:t>
      </w:r>
      <w:r>
        <w:rPr>
          <w:spacing w:val="40"/>
          <w:sz w:val="24"/>
          <w:szCs w:val="24"/>
        </w:rPr>
        <w:t xml:space="preserve"> </w:t>
      </w:r>
      <w:r>
        <w:rPr>
          <w:spacing w:val="-1"/>
          <w:sz w:val="24"/>
          <w:szCs w:val="24"/>
        </w:rPr>
        <w:t>c</w:t>
      </w:r>
      <w:r>
        <w:rPr>
          <w:spacing w:val="5"/>
          <w:sz w:val="24"/>
          <w:szCs w:val="24"/>
        </w:rPr>
        <w:t>o</w:t>
      </w:r>
      <w:r>
        <w:rPr>
          <w:sz w:val="24"/>
          <w:szCs w:val="24"/>
        </w:rPr>
        <w:t>de</w:t>
      </w:r>
      <w:r>
        <w:rPr>
          <w:spacing w:val="40"/>
          <w:sz w:val="24"/>
          <w:szCs w:val="24"/>
        </w:rPr>
        <w:t xml:space="preserve"> </w:t>
      </w:r>
      <w:r>
        <w:rPr>
          <w:sz w:val="24"/>
          <w:szCs w:val="24"/>
        </w:rPr>
        <w:t>g</w:t>
      </w:r>
      <w:r>
        <w:rPr>
          <w:spacing w:val="-1"/>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5"/>
          <w:sz w:val="24"/>
          <w:szCs w:val="24"/>
        </w:rPr>
        <w:t>t</w:t>
      </w:r>
      <w:r>
        <w:rPr>
          <w:spacing w:val="-1"/>
          <w:sz w:val="24"/>
          <w:szCs w:val="24"/>
        </w:rPr>
        <w:t>e</w:t>
      </w:r>
      <w:r>
        <w:rPr>
          <w:sz w:val="24"/>
          <w:szCs w:val="24"/>
        </w:rPr>
        <w:t>d</w:t>
      </w:r>
      <w:r>
        <w:rPr>
          <w:spacing w:val="41"/>
          <w:sz w:val="24"/>
          <w:szCs w:val="24"/>
        </w:rPr>
        <w:t xml:space="preserve"> </w:t>
      </w:r>
      <w:r>
        <w:rPr>
          <w:sz w:val="24"/>
          <w:szCs w:val="24"/>
        </w:rPr>
        <w:t>by</w:t>
      </w:r>
      <w:r>
        <w:rPr>
          <w:spacing w:val="36"/>
          <w:sz w:val="24"/>
          <w:szCs w:val="24"/>
        </w:rPr>
        <w:t xml:space="preserve"> </w:t>
      </w:r>
      <w:r>
        <w:rPr>
          <w:spacing w:val="5"/>
          <w:sz w:val="24"/>
          <w:szCs w:val="24"/>
        </w:rPr>
        <w:t>t</w:t>
      </w:r>
      <w:r>
        <w:rPr>
          <w:spacing w:val="-5"/>
          <w:sz w:val="24"/>
          <w:szCs w:val="24"/>
        </w:rPr>
        <w:t>h</w:t>
      </w:r>
      <w:r>
        <w:rPr>
          <w:sz w:val="24"/>
          <w:szCs w:val="24"/>
        </w:rPr>
        <w:t>e</w:t>
      </w:r>
      <w:r>
        <w:rPr>
          <w:spacing w:val="40"/>
          <w:sz w:val="24"/>
          <w:szCs w:val="24"/>
        </w:rPr>
        <w:t xml:space="preserve"> </w:t>
      </w:r>
      <w:r>
        <w:rPr>
          <w:spacing w:val="5"/>
          <w:sz w:val="24"/>
          <w:szCs w:val="24"/>
        </w:rPr>
        <w:t>d</w:t>
      </w:r>
      <w:r>
        <w:rPr>
          <w:spacing w:val="-1"/>
          <w:sz w:val="24"/>
          <w:szCs w:val="24"/>
        </w:rPr>
        <w:t>a</w:t>
      </w:r>
      <w:r>
        <w:rPr>
          <w:spacing w:val="5"/>
          <w:sz w:val="24"/>
          <w:szCs w:val="24"/>
        </w:rPr>
        <w:t>t</w:t>
      </w:r>
      <w:r>
        <w:rPr>
          <w:sz w:val="24"/>
          <w:szCs w:val="24"/>
        </w:rPr>
        <w:t>a</w:t>
      </w:r>
      <w:r>
        <w:rPr>
          <w:spacing w:val="44"/>
          <w:sz w:val="24"/>
          <w:szCs w:val="24"/>
        </w:rPr>
        <w:t xml:space="preserve"> </w:t>
      </w:r>
      <w:r>
        <w:rPr>
          <w:spacing w:val="-3"/>
          <w:sz w:val="24"/>
          <w:szCs w:val="24"/>
        </w:rPr>
        <w:t>f</w:t>
      </w:r>
      <w:r>
        <w:rPr>
          <w:spacing w:val="-9"/>
          <w:sz w:val="24"/>
          <w:szCs w:val="24"/>
        </w:rPr>
        <w:t>l</w:t>
      </w:r>
      <w:r>
        <w:rPr>
          <w:spacing w:val="5"/>
          <w:sz w:val="24"/>
          <w:szCs w:val="24"/>
        </w:rPr>
        <w:t>o</w:t>
      </w:r>
      <w:r>
        <w:rPr>
          <w:sz w:val="24"/>
          <w:szCs w:val="24"/>
        </w:rPr>
        <w:t>w</w:t>
      </w:r>
      <w:r>
        <w:rPr>
          <w:spacing w:val="40"/>
          <w:sz w:val="24"/>
          <w:szCs w:val="24"/>
        </w:rPr>
        <w:t xml:space="preserve"> </w:t>
      </w:r>
      <w:r>
        <w:rPr>
          <w:spacing w:val="4"/>
          <w:sz w:val="24"/>
          <w:szCs w:val="24"/>
        </w:rPr>
        <w:t>a</w:t>
      </w:r>
      <w:r>
        <w:rPr>
          <w:spacing w:val="-5"/>
          <w:sz w:val="24"/>
          <w:szCs w:val="24"/>
        </w:rPr>
        <w:t>n</w:t>
      </w:r>
      <w:r>
        <w:rPr>
          <w:spacing w:val="4"/>
          <w:sz w:val="24"/>
          <w:szCs w:val="24"/>
        </w:rPr>
        <w:t>a</w:t>
      </w:r>
      <w:r>
        <w:rPr>
          <w:sz w:val="24"/>
          <w:szCs w:val="24"/>
        </w:rPr>
        <w:t>l</w:t>
      </w:r>
      <w:r>
        <w:rPr>
          <w:spacing w:val="-4"/>
          <w:sz w:val="24"/>
          <w:szCs w:val="24"/>
        </w:rPr>
        <w:t>y</w:t>
      </w:r>
      <w:r>
        <w:rPr>
          <w:spacing w:val="-1"/>
          <w:sz w:val="24"/>
          <w:szCs w:val="24"/>
        </w:rPr>
        <w:t>ze</w:t>
      </w:r>
      <w:r>
        <w:rPr>
          <w:spacing w:val="1"/>
          <w:sz w:val="24"/>
          <w:szCs w:val="24"/>
        </w:rPr>
        <w:t>r</w:t>
      </w:r>
      <w:r>
        <w:rPr>
          <w:sz w:val="24"/>
          <w:szCs w:val="24"/>
        </w:rPr>
        <w:t>,</w:t>
      </w:r>
      <w:r>
        <w:rPr>
          <w:spacing w:val="43"/>
          <w:sz w:val="24"/>
          <w:szCs w:val="24"/>
        </w:rPr>
        <w:t xml:space="preserve"> </w:t>
      </w:r>
      <w:r>
        <w:rPr>
          <w:spacing w:val="4"/>
          <w:sz w:val="24"/>
          <w:szCs w:val="24"/>
        </w:rPr>
        <w:t>a</w:t>
      </w:r>
      <w:r>
        <w:rPr>
          <w:spacing w:val="-5"/>
          <w:sz w:val="24"/>
          <w:szCs w:val="24"/>
        </w:rPr>
        <w:t>n</w:t>
      </w:r>
      <w:r>
        <w:rPr>
          <w:sz w:val="24"/>
          <w:szCs w:val="24"/>
        </w:rPr>
        <w:t>d</w:t>
      </w:r>
      <w:r>
        <w:rPr>
          <w:spacing w:val="41"/>
          <w:sz w:val="24"/>
          <w:szCs w:val="24"/>
        </w:rPr>
        <w:t xml:space="preserve"> </w:t>
      </w:r>
      <w:r>
        <w:rPr>
          <w:spacing w:val="5"/>
          <w:sz w:val="24"/>
          <w:szCs w:val="24"/>
        </w:rPr>
        <w:t>t</w:t>
      </w:r>
      <w:r>
        <w:rPr>
          <w:spacing w:val="-5"/>
          <w:sz w:val="24"/>
          <w:szCs w:val="24"/>
        </w:rPr>
        <w:t>h</w:t>
      </w:r>
      <w:r>
        <w:rPr>
          <w:sz w:val="24"/>
          <w:szCs w:val="24"/>
        </w:rPr>
        <w:t>e</w:t>
      </w:r>
      <w:r w:rsidR="006807A9">
        <w:rPr>
          <w:spacing w:val="44"/>
          <w:sz w:val="24"/>
          <w:szCs w:val="24"/>
        </w:rPr>
        <w:t xml:space="preserve"> </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5"/>
          <w:sz w:val="24"/>
          <w:szCs w:val="24"/>
        </w:rPr>
        <w:t>u</w:t>
      </w:r>
      <w:r>
        <w:rPr>
          <w:spacing w:val="1"/>
          <w:sz w:val="24"/>
          <w:szCs w:val="24"/>
        </w:rPr>
        <w:t>r</w:t>
      </w:r>
      <w:r>
        <w:rPr>
          <w:spacing w:val="-1"/>
          <w:sz w:val="24"/>
          <w:szCs w:val="24"/>
        </w:rPr>
        <w:t>e</w:t>
      </w:r>
      <w:r>
        <w:rPr>
          <w:sz w:val="24"/>
          <w:szCs w:val="24"/>
        </w:rPr>
        <w:t xml:space="preserve">d </w:t>
      </w:r>
      <w:r>
        <w:rPr>
          <w:spacing w:val="-1"/>
          <w:sz w:val="24"/>
          <w:szCs w:val="24"/>
        </w:rPr>
        <w:t>c</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l</w:t>
      </w:r>
      <w:r>
        <w:rPr>
          <w:spacing w:val="-1"/>
          <w:sz w:val="24"/>
          <w:szCs w:val="24"/>
        </w:rPr>
        <w:t xml:space="preserve"> </w:t>
      </w:r>
      <w:r>
        <w:rPr>
          <w:spacing w:val="-3"/>
          <w:sz w:val="24"/>
          <w:szCs w:val="24"/>
        </w:rPr>
        <w:t>f</w:t>
      </w:r>
      <w:r>
        <w:rPr>
          <w:spacing w:val="-9"/>
          <w:sz w:val="24"/>
          <w:szCs w:val="24"/>
        </w:rPr>
        <w:t>l</w:t>
      </w:r>
      <w:r>
        <w:rPr>
          <w:spacing w:val="5"/>
          <w:sz w:val="24"/>
          <w:szCs w:val="24"/>
        </w:rPr>
        <w:t>o</w:t>
      </w:r>
      <w:r>
        <w:rPr>
          <w:sz w:val="24"/>
          <w:szCs w:val="24"/>
        </w:rPr>
        <w:t>w</w:t>
      </w:r>
      <w:r>
        <w:rPr>
          <w:spacing w:val="2"/>
          <w:sz w:val="24"/>
          <w:szCs w:val="24"/>
        </w:rPr>
        <w:t xml:space="preserve"> </w:t>
      </w:r>
      <w:r>
        <w:rPr>
          <w:sz w:val="24"/>
          <w:szCs w:val="24"/>
        </w:rPr>
        <w:t>g</w:t>
      </w:r>
      <w:r>
        <w:rPr>
          <w:spacing w:val="1"/>
          <w:sz w:val="24"/>
          <w:szCs w:val="24"/>
        </w:rPr>
        <w:t>r</w:t>
      </w:r>
      <w:r>
        <w:rPr>
          <w:spacing w:val="-1"/>
          <w:sz w:val="24"/>
          <w:szCs w:val="24"/>
        </w:rPr>
        <w:t>a</w:t>
      </w:r>
      <w:r>
        <w:rPr>
          <w:sz w:val="24"/>
          <w:szCs w:val="24"/>
        </w:rPr>
        <w:t>ph</w:t>
      </w:r>
      <w:r>
        <w:rPr>
          <w:spacing w:val="-3"/>
          <w:sz w:val="24"/>
          <w:szCs w:val="24"/>
        </w:rPr>
        <w:t xml:space="preserve"> </w:t>
      </w:r>
      <w:r>
        <w:rPr>
          <w:sz w:val="24"/>
          <w:szCs w:val="24"/>
        </w:rPr>
        <w:t>g</w:t>
      </w:r>
      <w:r>
        <w:rPr>
          <w:spacing w:val="4"/>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5"/>
          <w:sz w:val="24"/>
          <w:szCs w:val="24"/>
        </w:rPr>
        <w:t>t</w:t>
      </w:r>
      <w:r>
        <w:rPr>
          <w:spacing w:val="-1"/>
          <w:sz w:val="24"/>
          <w:szCs w:val="24"/>
        </w:rPr>
        <w:t>e</w:t>
      </w:r>
      <w:r>
        <w:rPr>
          <w:sz w:val="24"/>
          <w:szCs w:val="24"/>
        </w:rPr>
        <w:t>d</w:t>
      </w:r>
      <w:r>
        <w:rPr>
          <w:spacing w:val="2"/>
          <w:sz w:val="24"/>
          <w:szCs w:val="24"/>
        </w:rPr>
        <w:t xml:space="preserve"> </w:t>
      </w:r>
      <w:r>
        <w:rPr>
          <w:sz w:val="24"/>
          <w:szCs w:val="24"/>
        </w:rPr>
        <w:t>by</w:t>
      </w:r>
      <w:r>
        <w:rPr>
          <w:spacing w:val="-7"/>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l</w:t>
      </w:r>
      <w:r>
        <w:rPr>
          <w:spacing w:val="-2"/>
          <w:sz w:val="24"/>
          <w:szCs w:val="24"/>
        </w:rPr>
        <w:t xml:space="preserve"> </w:t>
      </w:r>
      <w:r>
        <w:rPr>
          <w:spacing w:val="-3"/>
          <w:sz w:val="24"/>
          <w:szCs w:val="24"/>
        </w:rPr>
        <w:t>f</w:t>
      </w:r>
      <w:r>
        <w:rPr>
          <w:spacing w:val="-9"/>
          <w:sz w:val="24"/>
          <w:szCs w:val="24"/>
        </w:rPr>
        <w:t>l</w:t>
      </w:r>
      <w:r>
        <w:rPr>
          <w:spacing w:val="5"/>
          <w:sz w:val="24"/>
          <w:szCs w:val="24"/>
        </w:rPr>
        <w:t>o</w:t>
      </w:r>
      <w:r>
        <w:rPr>
          <w:sz w:val="24"/>
          <w:szCs w:val="24"/>
        </w:rPr>
        <w:t>w</w:t>
      </w:r>
      <w:r>
        <w:rPr>
          <w:spacing w:val="2"/>
          <w:sz w:val="24"/>
          <w:szCs w:val="24"/>
        </w:rPr>
        <w:t xml:space="preserve"> </w:t>
      </w:r>
      <w:r>
        <w:rPr>
          <w:spacing w:val="4"/>
          <w:sz w:val="24"/>
          <w:szCs w:val="24"/>
        </w:rPr>
        <w:t>a</w:t>
      </w:r>
      <w:r>
        <w:rPr>
          <w:spacing w:val="-5"/>
          <w:sz w:val="24"/>
          <w:szCs w:val="24"/>
        </w:rPr>
        <w:t>n</w:t>
      </w:r>
      <w:r>
        <w:rPr>
          <w:spacing w:val="4"/>
          <w:sz w:val="24"/>
          <w:szCs w:val="24"/>
        </w:rPr>
        <w:t>a</w:t>
      </w:r>
      <w:r>
        <w:rPr>
          <w:sz w:val="24"/>
          <w:szCs w:val="24"/>
        </w:rPr>
        <w:t>l</w:t>
      </w:r>
      <w:r>
        <w:rPr>
          <w:spacing w:val="-4"/>
          <w:sz w:val="24"/>
          <w:szCs w:val="24"/>
        </w:rPr>
        <w:t>y</w:t>
      </w:r>
      <w:r>
        <w:rPr>
          <w:spacing w:val="-1"/>
          <w:sz w:val="24"/>
          <w:szCs w:val="24"/>
        </w:rPr>
        <w:t>ze</w:t>
      </w:r>
      <w:r>
        <w:rPr>
          <w:spacing w:val="1"/>
          <w:sz w:val="24"/>
          <w:szCs w:val="24"/>
        </w:rPr>
        <w:t>r</w:t>
      </w:r>
      <w:r>
        <w:rPr>
          <w:sz w:val="24"/>
          <w:szCs w:val="24"/>
        </w:rPr>
        <w:t>,</w:t>
      </w:r>
      <w:r>
        <w:rPr>
          <w:spacing w:val="4"/>
          <w:sz w:val="24"/>
          <w:szCs w:val="24"/>
        </w:rPr>
        <w:t xml:space="preserve"> </w:t>
      </w:r>
      <w:r>
        <w:rPr>
          <w:spacing w:val="-1"/>
          <w:sz w:val="24"/>
          <w:szCs w:val="24"/>
        </w:rPr>
        <w:t>a</w:t>
      </w:r>
      <w:r>
        <w:rPr>
          <w:spacing w:val="1"/>
          <w:sz w:val="24"/>
          <w:szCs w:val="24"/>
        </w:rPr>
        <w:t>r</w:t>
      </w:r>
      <w:r>
        <w:rPr>
          <w:sz w:val="24"/>
          <w:szCs w:val="24"/>
        </w:rPr>
        <w:t>e</w:t>
      </w:r>
      <w:r>
        <w:rPr>
          <w:spacing w:val="1"/>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4"/>
          <w:sz w:val="24"/>
          <w:szCs w:val="24"/>
        </w:rPr>
        <w:t>i</w:t>
      </w:r>
      <w:r>
        <w:rPr>
          <w:spacing w:val="-5"/>
          <w:sz w:val="24"/>
          <w:szCs w:val="24"/>
        </w:rPr>
        <w:t>n</w:t>
      </w:r>
      <w:r>
        <w:rPr>
          <w:sz w:val="24"/>
          <w:szCs w:val="24"/>
        </w:rPr>
        <w:t>put</w:t>
      </w:r>
      <w:r>
        <w:rPr>
          <w:spacing w:val="3"/>
          <w:sz w:val="24"/>
          <w:szCs w:val="24"/>
        </w:rPr>
        <w:t xml:space="preserve"> </w:t>
      </w:r>
      <w:r>
        <w:rPr>
          <w:sz w:val="24"/>
          <w:szCs w:val="24"/>
        </w:rPr>
        <w:t>to</w:t>
      </w:r>
      <w:r>
        <w:rPr>
          <w:spacing w:val="3"/>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5"/>
          <w:sz w:val="24"/>
          <w:szCs w:val="24"/>
        </w:rPr>
        <w:t>b</w:t>
      </w:r>
      <w:r>
        <w:rPr>
          <w:spacing w:val="-1"/>
          <w:sz w:val="24"/>
          <w:szCs w:val="24"/>
        </w:rPr>
        <w:t>ac</w:t>
      </w:r>
      <w:r>
        <w:rPr>
          <w:spacing w:val="10"/>
          <w:sz w:val="24"/>
          <w:szCs w:val="24"/>
        </w:rPr>
        <w:t>k</w:t>
      </w:r>
      <w:r>
        <w:rPr>
          <w:spacing w:val="2"/>
          <w:sz w:val="24"/>
          <w:szCs w:val="24"/>
        </w:rPr>
        <w:t>-</w:t>
      </w:r>
      <w:r>
        <w:rPr>
          <w:spacing w:val="4"/>
          <w:sz w:val="24"/>
          <w:szCs w:val="24"/>
        </w:rPr>
        <w:t>e</w:t>
      </w:r>
      <w:r>
        <w:rPr>
          <w:spacing w:val="-5"/>
          <w:sz w:val="24"/>
          <w:szCs w:val="24"/>
        </w:rPr>
        <w:t>n</w:t>
      </w:r>
      <w:r>
        <w:rPr>
          <w:sz w:val="24"/>
          <w:szCs w:val="24"/>
        </w:rPr>
        <w:t>d.</w:t>
      </w:r>
    </w:p>
    <w:p w:rsidR="00A93F08" w:rsidRDefault="00A93F08">
      <w:pPr>
        <w:spacing w:before="5" w:line="120" w:lineRule="exact"/>
        <w:rPr>
          <w:sz w:val="12"/>
          <w:szCs w:val="12"/>
        </w:rPr>
      </w:pPr>
    </w:p>
    <w:p w:rsidR="00A93F08" w:rsidRDefault="006C643A" w:rsidP="006807A9">
      <w:pPr>
        <w:spacing w:line="359" w:lineRule="auto"/>
        <w:ind w:left="720" w:right="87" w:firstLine="720"/>
        <w:rPr>
          <w:sz w:val="24"/>
          <w:szCs w:val="24"/>
        </w:rPr>
      </w:pPr>
      <w:r>
        <w:rPr>
          <w:spacing w:val="2"/>
          <w:sz w:val="24"/>
          <w:szCs w:val="24"/>
        </w:rPr>
        <w:t>T</w:t>
      </w:r>
      <w:r>
        <w:rPr>
          <w:sz w:val="24"/>
          <w:szCs w:val="24"/>
        </w:rPr>
        <w:t>h</w:t>
      </w:r>
      <w:r>
        <w:rPr>
          <w:spacing w:val="-4"/>
          <w:sz w:val="24"/>
          <w:szCs w:val="24"/>
        </w:rPr>
        <w:t>i</w:t>
      </w:r>
      <w:r>
        <w:rPr>
          <w:sz w:val="24"/>
          <w:szCs w:val="24"/>
        </w:rPr>
        <w:t>s</w:t>
      </w:r>
      <w:r>
        <w:rPr>
          <w:spacing w:val="14"/>
          <w:sz w:val="24"/>
          <w:szCs w:val="24"/>
        </w:rPr>
        <w:t xml:space="preserve"> </w:t>
      </w:r>
      <w:r>
        <w:rPr>
          <w:spacing w:val="-9"/>
          <w:sz w:val="24"/>
          <w:szCs w:val="24"/>
        </w:rPr>
        <w:t>m</w:t>
      </w:r>
      <w:r>
        <w:rPr>
          <w:spacing w:val="5"/>
          <w:sz w:val="24"/>
          <w:szCs w:val="24"/>
        </w:rPr>
        <w:t>o</w:t>
      </w:r>
      <w:r>
        <w:rPr>
          <w:sz w:val="24"/>
          <w:szCs w:val="24"/>
        </w:rPr>
        <w:t>d</w:t>
      </w:r>
      <w:r>
        <w:rPr>
          <w:spacing w:val="5"/>
          <w:sz w:val="24"/>
          <w:szCs w:val="24"/>
        </w:rPr>
        <w:t>u</w:t>
      </w:r>
      <w:r>
        <w:rPr>
          <w:spacing w:val="-4"/>
          <w:sz w:val="24"/>
          <w:szCs w:val="24"/>
        </w:rPr>
        <w:t>l</w:t>
      </w:r>
      <w:r>
        <w:rPr>
          <w:sz w:val="24"/>
          <w:szCs w:val="24"/>
        </w:rPr>
        <w:t>e</w:t>
      </w:r>
      <w:r>
        <w:rPr>
          <w:spacing w:val="16"/>
          <w:sz w:val="24"/>
          <w:szCs w:val="24"/>
        </w:rPr>
        <w:t xml:space="preserve"> </w:t>
      </w:r>
      <w:r>
        <w:rPr>
          <w:spacing w:val="-4"/>
          <w:sz w:val="24"/>
          <w:szCs w:val="24"/>
        </w:rPr>
        <w:t>i</w:t>
      </w:r>
      <w:r>
        <w:rPr>
          <w:sz w:val="24"/>
          <w:szCs w:val="24"/>
        </w:rPr>
        <w:t>s</w:t>
      </w:r>
      <w:r>
        <w:rPr>
          <w:spacing w:val="14"/>
          <w:sz w:val="24"/>
          <w:szCs w:val="24"/>
        </w:rPr>
        <w:t xml:space="preserve"> </w:t>
      </w:r>
      <w:r>
        <w:rPr>
          <w:spacing w:val="-1"/>
          <w:sz w:val="24"/>
          <w:szCs w:val="24"/>
        </w:rPr>
        <w:t>c</w:t>
      </w:r>
      <w:r>
        <w:rPr>
          <w:spacing w:val="9"/>
          <w:sz w:val="24"/>
          <w:szCs w:val="24"/>
        </w:rPr>
        <w:t>o</w:t>
      </w:r>
      <w:r>
        <w:rPr>
          <w:spacing w:val="-9"/>
          <w:sz w:val="24"/>
          <w:szCs w:val="24"/>
        </w:rPr>
        <w:t>m</w:t>
      </w:r>
      <w:r>
        <w:rPr>
          <w:sz w:val="24"/>
          <w:szCs w:val="24"/>
        </w:rPr>
        <w:t>p</w:t>
      </w:r>
      <w:r>
        <w:rPr>
          <w:spacing w:val="5"/>
          <w:sz w:val="24"/>
          <w:szCs w:val="24"/>
        </w:rPr>
        <w:t>o</w:t>
      </w:r>
      <w:r>
        <w:rPr>
          <w:spacing w:val="-2"/>
          <w:sz w:val="24"/>
          <w:szCs w:val="24"/>
        </w:rPr>
        <w:t>s</w:t>
      </w:r>
      <w:r>
        <w:rPr>
          <w:spacing w:val="-1"/>
          <w:sz w:val="24"/>
          <w:szCs w:val="24"/>
        </w:rPr>
        <w:t>e</w:t>
      </w:r>
      <w:r>
        <w:rPr>
          <w:sz w:val="24"/>
          <w:szCs w:val="24"/>
        </w:rPr>
        <w:t>d</w:t>
      </w:r>
      <w:r>
        <w:rPr>
          <w:spacing w:val="17"/>
          <w:sz w:val="24"/>
          <w:szCs w:val="24"/>
        </w:rPr>
        <w:t xml:space="preserve"> </w:t>
      </w:r>
      <w:r>
        <w:rPr>
          <w:spacing w:val="-4"/>
          <w:sz w:val="24"/>
          <w:szCs w:val="24"/>
        </w:rPr>
        <w:t>i</w:t>
      </w:r>
      <w:r>
        <w:rPr>
          <w:sz w:val="24"/>
          <w:szCs w:val="24"/>
        </w:rPr>
        <w:t>n</w:t>
      </w:r>
      <w:r>
        <w:rPr>
          <w:spacing w:val="17"/>
          <w:sz w:val="24"/>
          <w:szCs w:val="24"/>
        </w:rPr>
        <w:t xml:space="preserve"> </w:t>
      </w:r>
      <w:r>
        <w:rPr>
          <w:spacing w:val="-9"/>
          <w:sz w:val="24"/>
          <w:szCs w:val="24"/>
        </w:rPr>
        <w:t>i</w:t>
      </w:r>
      <w:r>
        <w:rPr>
          <w:spacing w:val="10"/>
          <w:sz w:val="24"/>
          <w:szCs w:val="24"/>
        </w:rPr>
        <w:t>t</w:t>
      </w:r>
      <w:r>
        <w:rPr>
          <w:sz w:val="24"/>
          <w:szCs w:val="24"/>
        </w:rPr>
        <w:t>s</w:t>
      </w:r>
      <w:r>
        <w:rPr>
          <w:spacing w:val="10"/>
          <w:sz w:val="24"/>
          <w:szCs w:val="24"/>
        </w:rPr>
        <w:t xml:space="preserve"> </w:t>
      </w:r>
      <w:r>
        <w:rPr>
          <w:spacing w:val="4"/>
          <w:sz w:val="24"/>
          <w:szCs w:val="24"/>
        </w:rPr>
        <w:t>e</w:t>
      </w:r>
      <w:r>
        <w:rPr>
          <w:spacing w:val="-5"/>
          <w:sz w:val="24"/>
          <w:szCs w:val="24"/>
        </w:rPr>
        <w:t>n</w:t>
      </w:r>
      <w:r>
        <w:rPr>
          <w:spacing w:val="10"/>
          <w:sz w:val="24"/>
          <w:szCs w:val="24"/>
        </w:rPr>
        <w:t>t</w:t>
      </w:r>
      <w:r>
        <w:rPr>
          <w:spacing w:val="-9"/>
          <w:sz w:val="24"/>
          <w:szCs w:val="24"/>
        </w:rPr>
        <w:t>i</w:t>
      </w:r>
      <w:r>
        <w:rPr>
          <w:spacing w:val="1"/>
          <w:sz w:val="24"/>
          <w:szCs w:val="24"/>
        </w:rPr>
        <w:t>r</w:t>
      </w:r>
      <w:r>
        <w:rPr>
          <w:spacing w:val="-1"/>
          <w:sz w:val="24"/>
          <w:szCs w:val="24"/>
        </w:rPr>
        <w:t>e</w:t>
      </w:r>
      <w:r>
        <w:rPr>
          <w:spacing w:val="10"/>
          <w:sz w:val="24"/>
          <w:szCs w:val="24"/>
        </w:rPr>
        <w:t>t</w:t>
      </w:r>
      <w:r>
        <w:rPr>
          <w:sz w:val="24"/>
          <w:szCs w:val="24"/>
        </w:rPr>
        <w:t>y</w:t>
      </w:r>
      <w:r>
        <w:rPr>
          <w:spacing w:val="7"/>
          <w:sz w:val="24"/>
          <w:szCs w:val="24"/>
        </w:rPr>
        <w:t xml:space="preserve"> </w:t>
      </w:r>
      <w:r>
        <w:rPr>
          <w:sz w:val="24"/>
          <w:szCs w:val="24"/>
        </w:rPr>
        <w:t>by</w:t>
      </w:r>
      <w:r>
        <w:rPr>
          <w:spacing w:val="7"/>
          <w:sz w:val="24"/>
          <w:szCs w:val="24"/>
        </w:rPr>
        <w:t xml:space="preserve"> </w:t>
      </w:r>
      <w:r>
        <w:rPr>
          <w:spacing w:val="5"/>
          <w:sz w:val="24"/>
          <w:szCs w:val="24"/>
        </w:rPr>
        <w:t>t</w:t>
      </w:r>
      <w:r>
        <w:rPr>
          <w:spacing w:val="-5"/>
          <w:sz w:val="24"/>
          <w:szCs w:val="24"/>
        </w:rPr>
        <w:t>h</w:t>
      </w:r>
      <w:r>
        <w:rPr>
          <w:sz w:val="24"/>
          <w:szCs w:val="24"/>
        </w:rPr>
        <w:t>e</w:t>
      </w:r>
      <w:r>
        <w:rPr>
          <w:spacing w:val="15"/>
          <w:sz w:val="24"/>
          <w:szCs w:val="24"/>
        </w:rPr>
        <w:t xml:space="preserve"> </w:t>
      </w:r>
      <w:r>
        <w:rPr>
          <w:spacing w:val="-1"/>
          <w:sz w:val="24"/>
          <w:szCs w:val="24"/>
        </w:rPr>
        <w:t>c</w:t>
      </w:r>
      <w:r>
        <w:rPr>
          <w:spacing w:val="5"/>
          <w:sz w:val="24"/>
          <w:szCs w:val="24"/>
        </w:rPr>
        <w:t>o</w:t>
      </w:r>
      <w:r>
        <w:rPr>
          <w:sz w:val="24"/>
          <w:szCs w:val="24"/>
        </w:rPr>
        <w:t>de</w:t>
      </w:r>
      <w:r>
        <w:rPr>
          <w:spacing w:val="11"/>
          <w:sz w:val="24"/>
          <w:szCs w:val="24"/>
        </w:rPr>
        <w:t xml:space="preserve"> </w:t>
      </w:r>
      <w:r>
        <w:rPr>
          <w:sz w:val="24"/>
          <w:szCs w:val="24"/>
        </w:rPr>
        <w:t>g</w:t>
      </w:r>
      <w:r>
        <w:rPr>
          <w:spacing w:val="4"/>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5"/>
          <w:sz w:val="24"/>
          <w:szCs w:val="24"/>
        </w:rPr>
        <w:t>t</w:t>
      </w:r>
      <w:r>
        <w:rPr>
          <w:sz w:val="24"/>
          <w:szCs w:val="24"/>
        </w:rPr>
        <w:t>o</w:t>
      </w:r>
      <w:r>
        <w:rPr>
          <w:spacing w:val="1"/>
          <w:sz w:val="24"/>
          <w:szCs w:val="24"/>
        </w:rPr>
        <w:t>r</w:t>
      </w:r>
      <w:r>
        <w:rPr>
          <w:sz w:val="24"/>
          <w:szCs w:val="24"/>
        </w:rPr>
        <w:t>,</w:t>
      </w:r>
      <w:r>
        <w:rPr>
          <w:spacing w:val="14"/>
          <w:sz w:val="24"/>
          <w:szCs w:val="24"/>
        </w:rPr>
        <w:t xml:space="preserve"> </w:t>
      </w:r>
      <w:r>
        <w:rPr>
          <w:sz w:val="24"/>
          <w:szCs w:val="24"/>
        </w:rPr>
        <w:t>wh</w:t>
      </w:r>
      <w:r>
        <w:rPr>
          <w:spacing w:val="-10"/>
          <w:sz w:val="24"/>
          <w:szCs w:val="24"/>
        </w:rPr>
        <w:t>i</w:t>
      </w:r>
      <w:r>
        <w:rPr>
          <w:spacing w:val="4"/>
          <w:sz w:val="24"/>
          <w:szCs w:val="24"/>
        </w:rPr>
        <w:t>c</w:t>
      </w:r>
      <w:r>
        <w:rPr>
          <w:sz w:val="24"/>
          <w:szCs w:val="24"/>
        </w:rPr>
        <w:t>h</w:t>
      </w:r>
      <w:r>
        <w:rPr>
          <w:spacing w:val="12"/>
          <w:sz w:val="24"/>
          <w:szCs w:val="24"/>
        </w:rPr>
        <w:t xml:space="preserve"> </w:t>
      </w:r>
      <w:r>
        <w:rPr>
          <w:sz w:val="24"/>
          <w:szCs w:val="24"/>
        </w:rPr>
        <w:t>g</w:t>
      </w:r>
      <w:r>
        <w:rPr>
          <w:spacing w:val="4"/>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5"/>
          <w:sz w:val="24"/>
          <w:szCs w:val="24"/>
        </w:rPr>
        <w:t>t</w:t>
      </w:r>
      <w:r>
        <w:rPr>
          <w:spacing w:val="-1"/>
          <w:sz w:val="24"/>
          <w:szCs w:val="24"/>
        </w:rPr>
        <w:t>e</w:t>
      </w:r>
      <w:r>
        <w:rPr>
          <w:sz w:val="24"/>
          <w:szCs w:val="24"/>
        </w:rPr>
        <w:t>s</w:t>
      </w:r>
      <w:r>
        <w:rPr>
          <w:spacing w:val="10"/>
          <w:sz w:val="24"/>
          <w:szCs w:val="24"/>
        </w:rPr>
        <w:t xml:space="preserve"> </w:t>
      </w:r>
      <w:r>
        <w:rPr>
          <w:spacing w:val="-1"/>
          <w:sz w:val="24"/>
          <w:szCs w:val="24"/>
        </w:rPr>
        <w:t>c</w:t>
      </w:r>
      <w:r>
        <w:rPr>
          <w:spacing w:val="5"/>
          <w:sz w:val="24"/>
          <w:szCs w:val="24"/>
        </w:rPr>
        <w:t>o</w:t>
      </w:r>
      <w:r>
        <w:rPr>
          <w:sz w:val="24"/>
          <w:szCs w:val="24"/>
        </w:rPr>
        <w:t>de</w:t>
      </w:r>
      <w:r>
        <w:rPr>
          <w:spacing w:val="16"/>
          <w:sz w:val="24"/>
          <w:szCs w:val="24"/>
        </w:rPr>
        <w:t xml:space="preserve"> </w:t>
      </w:r>
      <w:r>
        <w:rPr>
          <w:spacing w:val="-8"/>
          <w:sz w:val="24"/>
          <w:szCs w:val="24"/>
        </w:rPr>
        <w:t>f</w:t>
      </w:r>
      <w:r>
        <w:rPr>
          <w:spacing w:val="5"/>
          <w:sz w:val="24"/>
          <w:szCs w:val="24"/>
        </w:rPr>
        <w:t>o</w:t>
      </w:r>
      <w:r>
        <w:rPr>
          <w:sz w:val="24"/>
          <w:szCs w:val="24"/>
        </w:rPr>
        <w:t>r</w:t>
      </w:r>
      <w:r>
        <w:rPr>
          <w:spacing w:val="13"/>
          <w:sz w:val="24"/>
          <w:szCs w:val="24"/>
        </w:rPr>
        <w:t xml:space="preserve"> </w:t>
      </w:r>
      <w:r>
        <w:rPr>
          <w:spacing w:val="5"/>
          <w:sz w:val="24"/>
          <w:szCs w:val="24"/>
        </w:rPr>
        <w:t>t</w:t>
      </w:r>
      <w:r>
        <w:rPr>
          <w:spacing w:val="-5"/>
          <w:sz w:val="24"/>
          <w:szCs w:val="24"/>
        </w:rPr>
        <w:t>h</w:t>
      </w:r>
      <w:r>
        <w:rPr>
          <w:sz w:val="24"/>
          <w:szCs w:val="24"/>
        </w:rPr>
        <w:t xml:space="preserve">e </w:t>
      </w:r>
      <w:r>
        <w:rPr>
          <w:spacing w:val="5"/>
          <w:sz w:val="24"/>
          <w:szCs w:val="24"/>
        </w:rPr>
        <w:t>t</w:t>
      </w:r>
      <w:r>
        <w:rPr>
          <w:spacing w:val="-1"/>
          <w:sz w:val="24"/>
          <w:szCs w:val="24"/>
        </w:rPr>
        <w:t>a</w:t>
      </w:r>
      <w:r>
        <w:rPr>
          <w:spacing w:val="1"/>
          <w:sz w:val="24"/>
          <w:szCs w:val="24"/>
        </w:rPr>
        <w:t>r</w:t>
      </w:r>
      <w:r>
        <w:rPr>
          <w:sz w:val="24"/>
          <w:szCs w:val="24"/>
        </w:rPr>
        <w:t>g</w:t>
      </w:r>
      <w:r>
        <w:rPr>
          <w:spacing w:val="-6"/>
          <w:sz w:val="24"/>
          <w:szCs w:val="24"/>
        </w:rPr>
        <w:t>e</w:t>
      </w:r>
      <w:r>
        <w:rPr>
          <w:sz w:val="24"/>
          <w:szCs w:val="24"/>
        </w:rPr>
        <w:t>t</w:t>
      </w:r>
      <w:r>
        <w:rPr>
          <w:spacing w:val="3"/>
          <w:sz w:val="24"/>
          <w:szCs w:val="24"/>
        </w:rPr>
        <w:t xml:space="preserve"> </w:t>
      </w:r>
      <w:r>
        <w:rPr>
          <w:sz w:val="24"/>
          <w:szCs w:val="24"/>
        </w:rPr>
        <w:t>h</w:t>
      </w:r>
      <w:r>
        <w:rPr>
          <w:spacing w:val="-9"/>
          <w:sz w:val="24"/>
          <w:szCs w:val="24"/>
        </w:rPr>
        <w:t>i</w:t>
      </w:r>
      <w:r>
        <w:rPr>
          <w:spacing w:val="5"/>
          <w:sz w:val="24"/>
          <w:szCs w:val="24"/>
        </w:rPr>
        <w:t>g</w:t>
      </w:r>
      <w:r>
        <w:rPr>
          <w:spacing w:val="-4"/>
          <w:sz w:val="24"/>
          <w:szCs w:val="24"/>
        </w:rPr>
        <w:t>h</w:t>
      </w:r>
      <w:r>
        <w:rPr>
          <w:spacing w:val="6"/>
          <w:sz w:val="24"/>
          <w:szCs w:val="24"/>
        </w:rPr>
        <w:t>-</w:t>
      </w:r>
      <w:r>
        <w:rPr>
          <w:spacing w:val="-4"/>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2"/>
          <w:sz w:val="24"/>
          <w:szCs w:val="24"/>
        </w:rPr>
        <w:t xml:space="preserve"> </w:t>
      </w:r>
      <w:r>
        <w:rPr>
          <w:spacing w:val="-4"/>
          <w:sz w:val="24"/>
          <w:szCs w:val="24"/>
        </w:rPr>
        <w:t>l</w:t>
      </w:r>
      <w:r>
        <w:rPr>
          <w:spacing w:val="4"/>
          <w:sz w:val="24"/>
          <w:szCs w:val="24"/>
        </w:rPr>
        <w:t>a</w:t>
      </w:r>
      <w:r>
        <w:rPr>
          <w:sz w:val="24"/>
          <w:szCs w:val="24"/>
        </w:rPr>
        <w:t>ngu</w:t>
      </w:r>
      <w:r>
        <w:rPr>
          <w:spacing w:val="-1"/>
          <w:sz w:val="24"/>
          <w:szCs w:val="24"/>
        </w:rPr>
        <w:t>a</w:t>
      </w:r>
      <w:r>
        <w:rPr>
          <w:sz w:val="24"/>
          <w:szCs w:val="24"/>
        </w:rPr>
        <w:t>g</w:t>
      </w:r>
      <w:r>
        <w:rPr>
          <w:spacing w:val="-1"/>
          <w:sz w:val="24"/>
          <w:szCs w:val="24"/>
        </w:rPr>
        <w:t>e</w:t>
      </w:r>
      <w:r>
        <w:rPr>
          <w:sz w:val="24"/>
          <w:szCs w:val="24"/>
        </w:rPr>
        <w:t>.</w:t>
      </w:r>
    </w:p>
    <w:p w:rsidR="00A93F08" w:rsidRDefault="00A93F08">
      <w:pPr>
        <w:spacing w:before="10" w:line="120" w:lineRule="exact"/>
        <w:rPr>
          <w:sz w:val="12"/>
          <w:szCs w:val="12"/>
        </w:rPr>
      </w:pPr>
    </w:p>
    <w:p w:rsidR="00A93F08" w:rsidRDefault="006C643A" w:rsidP="006807A9">
      <w:pPr>
        <w:spacing w:line="359" w:lineRule="auto"/>
        <w:ind w:left="720" w:right="83" w:firstLine="720"/>
        <w:jc w:val="both"/>
        <w:rPr>
          <w:sz w:val="24"/>
          <w:szCs w:val="24"/>
        </w:rPr>
      </w:pPr>
      <w:r>
        <w:rPr>
          <w:spacing w:val="2"/>
          <w:sz w:val="24"/>
          <w:szCs w:val="24"/>
        </w:rPr>
        <w:t>T</w:t>
      </w:r>
      <w:r>
        <w:rPr>
          <w:spacing w:val="-5"/>
          <w:sz w:val="24"/>
          <w:szCs w:val="24"/>
        </w:rPr>
        <w:t>h</w:t>
      </w:r>
      <w:r>
        <w:rPr>
          <w:sz w:val="24"/>
          <w:szCs w:val="24"/>
        </w:rPr>
        <w:t>e</w:t>
      </w:r>
      <w:r>
        <w:rPr>
          <w:spacing w:val="1"/>
          <w:sz w:val="24"/>
          <w:szCs w:val="24"/>
        </w:rPr>
        <w:t xml:space="preserve"> </w:t>
      </w:r>
      <w:r>
        <w:rPr>
          <w:spacing w:val="-1"/>
          <w:sz w:val="24"/>
          <w:szCs w:val="24"/>
        </w:rPr>
        <w:t>c</w:t>
      </w:r>
      <w:r>
        <w:rPr>
          <w:spacing w:val="5"/>
          <w:sz w:val="24"/>
          <w:szCs w:val="24"/>
        </w:rPr>
        <w:t>o</w:t>
      </w:r>
      <w:r>
        <w:rPr>
          <w:sz w:val="24"/>
          <w:szCs w:val="24"/>
        </w:rPr>
        <w:t>de</w:t>
      </w:r>
      <w:r>
        <w:rPr>
          <w:spacing w:val="1"/>
          <w:sz w:val="24"/>
          <w:szCs w:val="24"/>
        </w:rPr>
        <w:t xml:space="preserve"> </w:t>
      </w:r>
      <w:r>
        <w:rPr>
          <w:sz w:val="24"/>
          <w:szCs w:val="24"/>
        </w:rPr>
        <w:t>g</w:t>
      </w:r>
      <w:r>
        <w:rPr>
          <w:spacing w:val="-1"/>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5"/>
          <w:sz w:val="24"/>
          <w:szCs w:val="24"/>
        </w:rPr>
        <w:t>to</w:t>
      </w:r>
      <w:r>
        <w:rPr>
          <w:sz w:val="24"/>
          <w:szCs w:val="24"/>
        </w:rPr>
        <w:t>r</w:t>
      </w:r>
      <w:r>
        <w:rPr>
          <w:spacing w:val="4"/>
          <w:sz w:val="24"/>
          <w:szCs w:val="24"/>
        </w:rPr>
        <w:t xml:space="preserve"> </w:t>
      </w:r>
      <w:r>
        <w:rPr>
          <w:sz w:val="24"/>
          <w:szCs w:val="24"/>
        </w:rPr>
        <w:t>g</w:t>
      </w:r>
      <w:r>
        <w:rPr>
          <w:spacing w:val="-1"/>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5"/>
          <w:sz w:val="24"/>
          <w:szCs w:val="24"/>
        </w:rPr>
        <w:t>t</w:t>
      </w:r>
      <w:r>
        <w:rPr>
          <w:spacing w:val="-1"/>
          <w:sz w:val="24"/>
          <w:szCs w:val="24"/>
        </w:rPr>
        <w:t>e</w:t>
      </w:r>
      <w:r>
        <w:rPr>
          <w:sz w:val="24"/>
          <w:szCs w:val="24"/>
        </w:rPr>
        <w:t xml:space="preserve">s </w:t>
      </w:r>
      <w:r>
        <w:rPr>
          <w:spacing w:val="-6"/>
          <w:sz w:val="24"/>
          <w:szCs w:val="24"/>
        </w:rPr>
        <w:t>c</w:t>
      </w:r>
      <w:r>
        <w:rPr>
          <w:spacing w:val="5"/>
          <w:sz w:val="24"/>
          <w:szCs w:val="24"/>
        </w:rPr>
        <w:t>o</w:t>
      </w:r>
      <w:r>
        <w:rPr>
          <w:sz w:val="24"/>
          <w:szCs w:val="24"/>
        </w:rPr>
        <w:t>de</w:t>
      </w:r>
      <w:r>
        <w:rPr>
          <w:spacing w:val="1"/>
          <w:sz w:val="24"/>
          <w:szCs w:val="24"/>
        </w:rPr>
        <w:t xml:space="preserve"> </w:t>
      </w:r>
      <w:r>
        <w:rPr>
          <w:spacing w:val="-8"/>
          <w:sz w:val="24"/>
          <w:szCs w:val="24"/>
        </w:rPr>
        <w:t>f</w:t>
      </w:r>
      <w:r>
        <w:rPr>
          <w:spacing w:val="5"/>
          <w:sz w:val="24"/>
          <w:szCs w:val="24"/>
        </w:rPr>
        <w:t>o</w:t>
      </w:r>
      <w:r>
        <w:rPr>
          <w:sz w:val="24"/>
          <w:szCs w:val="24"/>
        </w:rPr>
        <w:t>r</w:t>
      </w:r>
      <w:r>
        <w:rPr>
          <w:spacing w:val="4"/>
          <w:sz w:val="24"/>
          <w:szCs w:val="24"/>
        </w:rPr>
        <w:t xml:space="preserve"> </w:t>
      </w:r>
      <w:r>
        <w:rPr>
          <w:sz w:val="24"/>
          <w:szCs w:val="24"/>
        </w:rPr>
        <w:t>a</w:t>
      </w:r>
      <w:r>
        <w:rPr>
          <w:spacing w:val="1"/>
          <w:sz w:val="24"/>
          <w:szCs w:val="24"/>
        </w:rPr>
        <w:t xml:space="preserve"> </w:t>
      </w:r>
      <w:r>
        <w:rPr>
          <w:sz w:val="24"/>
          <w:szCs w:val="24"/>
        </w:rPr>
        <w:t>p</w:t>
      </w:r>
      <w:r>
        <w:rPr>
          <w:spacing w:val="1"/>
          <w:sz w:val="24"/>
          <w:szCs w:val="24"/>
        </w:rPr>
        <w:t>r</w:t>
      </w:r>
      <w:r>
        <w:rPr>
          <w:spacing w:val="-1"/>
          <w:sz w:val="24"/>
          <w:szCs w:val="24"/>
        </w:rPr>
        <w:t>e</w:t>
      </w:r>
      <w:r>
        <w:rPr>
          <w:sz w:val="24"/>
          <w:szCs w:val="24"/>
        </w:rPr>
        <w:t>d</w:t>
      </w:r>
      <w:r>
        <w:rPr>
          <w:spacing w:val="4"/>
          <w:sz w:val="24"/>
          <w:szCs w:val="24"/>
        </w:rPr>
        <w:t>e</w:t>
      </w:r>
      <w:r>
        <w:rPr>
          <w:spacing w:val="-3"/>
          <w:sz w:val="24"/>
          <w:szCs w:val="24"/>
        </w:rPr>
        <w:t>f</w:t>
      </w:r>
      <w:r>
        <w:rPr>
          <w:spacing w:val="-4"/>
          <w:sz w:val="24"/>
          <w:szCs w:val="24"/>
        </w:rPr>
        <w:t>i</w:t>
      </w:r>
      <w:r>
        <w:rPr>
          <w:sz w:val="24"/>
          <w:szCs w:val="24"/>
        </w:rPr>
        <w:t>n</w:t>
      </w:r>
      <w:r>
        <w:rPr>
          <w:spacing w:val="4"/>
          <w:sz w:val="24"/>
          <w:szCs w:val="24"/>
        </w:rPr>
        <w:t>e</w:t>
      </w:r>
      <w:r>
        <w:rPr>
          <w:sz w:val="24"/>
          <w:szCs w:val="24"/>
        </w:rPr>
        <w:t>d</w:t>
      </w:r>
      <w:r>
        <w:rPr>
          <w:spacing w:val="9"/>
          <w:sz w:val="24"/>
          <w:szCs w:val="24"/>
        </w:rPr>
        <w:t xml:space="preserve"> </w:t>
      </w:r>
      <w:r>
        <w:rPr>
          <w:spacing w:val="5"/>
          <w:sz w:val="24"/>
          <w:szCs w:val="24"/>
        </w:rPr>
        <w:t>t</w:t>
      </w:r>
      <w:r>
        <w:rPr>
          <w:spacing w:val="-1"/>
          <w:sz w:val="24"/>
          <w:szCs w:val="24"/>
        </w:rPr>
        <w:t>a</w:t>
      </w:r>
      <w:r>
        <w:rPr>
          <w:spacing w:val="1"/>
          <w:sz w:val="24"/>
          <w:szCs w:val="24"/>
        </w:rPr>
        <w:t>r</w:t>
      </w:r>
      <w:r>
        <w:rPr>
          <w:sz w:val="24"/>
          <w:szCs w:val="24"/>
        </w:rPr>
        <w:t>g</w:t>
      </w:r>
      <w:r>
        <w:rPr>
          <w:spacing w:val="-6"/>
          <w:sz w:val="24"/>
          <w:szCs w:val="24"/>
        </w:rPr>
        <w:t>e</w:t>
      </w:r>
      <w:r>
        <w:rPr>
          <w:sz w:val="24"/>
          <w:szCs w:val="24"/>
        </w:rPr>
        <w:t>t</w:t>
      </w:r>
      <w:r>
        <w:rPr>
          <w:spacing w:val="7"/>
          <w:sz w:val="24"/>
          <w:szCs w:val="24"/>
        </w:rPr>
        <w:t xml:space="preserve"> </w:t>
      </w:r>
      <w:r>
        <w:rPr>
          <w:sz w:val="24"/>
          <w:szCs w:val="24"/>
        </w:rPr>
        <w:t>h</w:t>
      </w:r>
      <w:r>
        <w:rPr>
          <w:spacing w:val="-9"/>
          <w:sz w:val="24"/>
          <w:szCs w:val="24"/>
        </w:rPr>
        <w:t>i</w:t>
      </w:r>
      <w:r>
        <w:rPr>
          <w:spacing w:val="5"/>
          <w:sz w:val="24"/>
          <w:szCs w:val="24"/>
        </w:rPr>
        <w:t>g</w:t>
      </w:r>
      <w:r>
        <w:rPr>
          <w:spacing w:val="-3"/>
          <w:sz w:val="24"/>
          <w:szCs w:val="24"/>
        </w:rPr>
        <w:t>h</w:t>
      </w:r>
      <w:r>
        <w:rPr>
          <w:spacing w:val="6"/>
          <w:sz w:val="24"/>
          <w:szCs w:val="24"/>
        </w:rPr>
        <w:t>-</w:t>
      </w:r>
      <w:r>
        <w:rPr>
          <w:spacing w:val="-9"/>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3"/>
          <w:sz w:val="24"/>
          <w:szCs w:val="24"/>
        </w:rPr>
        <w:t xml:space="preserve"> </w:t>
      </w:r>
      <w:r>
        <w:rPr>
          <w:spacing w:val="-4"/>
          <w:sz w:val="24"/>
          <w:szCs w:val="24"/>
        </w:rPr>
        <w:t>l</w:t>
      </w:r>
      <w:r>
        <w:rPr>
          <w:spacing w:val="4"/>
          <w:sz w:val="24"/>
          <w:szCs w:val="24"/>
        </w:rPr>
        <w:t>a</w:t>
      </w:r>
      <w:r>
        <w:rPr>
          <w:spacing w:val="-5"/>
          <w:sz w:val="24"/>
          <w:szCs w:val="24"/>
        </w:rPr>
        <w:t>n</w:t>
      </w:r>
      <w:r>
        <w:rPr>
          <w:sz w:val="24"/>
          <w:szCs w:val="24"/>
        </w:rPr>
        <w:t>gu</w:t>
      </w:r>
      <w:r>
        <w:rPr>
          <w:spacing w:val="-1"/>
          <w:sz w:val="24"/>
          <w:szCs w:val="24"/>
        </w:rPr>
        <w:t>a</w:t>
      </w:r>
      <w:r>
        <w:rPr>
          <w:spacing w:val="5"/>
          <w:sz w:val="24"/>
          <w:szCs w:val="24"/>
        </w:rPr>
        <w:t>g</w:t>
      </w:r>
      <w:r>
        <w:rPr>
          <w:spacing w:val="-1"/>
          <w:sz w:val="24"/>
          <w:szCs w:val="24"/>
        </w:rPr>
        <w:t>e</w:t>
      </w:r>
      <w:r>
        <w:rPr>
          <w:sz w:val="24"/>
          <w:szCs w:val="24"/>
        </w:rPr>
        <w:t>.</w:t>
      </w:r>
      <w:r>
        <w:rPr>
          <w:spacing w:val="4"/>
          <w:sz w:val="24"/>
          <w:szCs w:val="24"/>
        </w:rPr>
        <w:t xml:space="preserve"> </w:t>
      </w:r>
      <w:r>
        <w:rPr>
          <w:spacing w:val="2"/>
          <w:sz w:val="24"/>
          <w:szCs w:val="24"/>
        </w:rPr>
        <w:t>T</w:t>
      </w:r>
      <w:r>
        <w:rPr>
          <w:spacing w:val="-5"/>
          <w:sz w:val="24"/>
          <w:szCs w:val="24"/>
        </w:rPr>
        <w:t>h</w:t>
      </w:r>
      <w:r>
        <w:rPr>
          <w:sz w:val="24"/>
          <w:szCs w:val="24"/>
        </w:rPr>
        <w:t>e</w:t>
      </w:r>
      <w:r>
        <w:rPr>
          <w:spacing w:val="6"/>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pacing w:val="4"/>
          <w:sz w:val="24"/>
          <w:szCs w:val="24"/>
        </w:rPr>
        <w:t>w</w:t>
      </w:r>
      <w:r>
        <w:rPr>
          <w:spacing w:val="-4"/>
          <w:sz w:val="24"/>
          <w:szCs w:val="24"/>
        </w:rPr>
        <w:t>i</w:t>
      </w:r>
      <w:r>
        <w:rPr>
          <w:sz w:val="24"/>
          <w:szCs w:val="24"/>
        </w:rPr>
        <w:t xml:space="preserve">ng </w:t>
      </w:r>
      <w:r>
        <w:rPr>
          <w:spacing w:val="-1"/>
          <w:sz w:val="24"/>
          <w:szCs w:val="24"/>
        </w:rPr>
        <w:t>e</w:t>
      </w:r>
      <w:r>
        <w:rPr>
          <w:spacing w:val="-5"/>
          <w:sz w:val="24"/>
          <w:szCs w:val="24"/>
        </w:rPr>
        <w:t>x</w:t>
      </w:r>
      <w:r>
        <w:rPr>
          <w:spacing w:val="4"/>
          <w:sz w:val="24"/>
          <w:szCs w:val="24"/>
        </w:rPr>
        <w:t>a</w:t>
      </w:r>
      <w:r>
        <w:rPr>
          <w:spacing w:val="-4"/>
          <w:sz w:val="24"/>
          <w:szCs w:val="24"/>
        </w:rPr>
        <w:t>m</w:t>
      </w:r>
      <w:r>
        <w:rPr>
          <w:spacing w:val="5"/>
          <w:sz w:val="24"/>
          <w:szCs w:val="24"/>
        </w:rPr>
        <w:t>p</w:t>
      </w:r>
      <w:r>
        <w:rPr>
          <w:spacing w:val="-4"/>
          <w:sz w:val="24"/>
          <w:szCs w:val="24"/>
        </w:rPr>
        <w:t>l</w:t>
      </w:r>
      <w:r>
        <w:rPr>
          <w:spacing w:val="4"/>
          <w:sz w:val="24"/>
          <w:szCs w:val="24"/>
        </w:rPr>
        <w:t>e</w:t>
      </w:r>
      <w:r>
        <w:rPr>
          <w:sz w:val="24"/>
          <w:szCs w:val="24"/>
        </w:rPr>
        <w:t>s</w:t>
      </w:r>
      <w:r>
        <w:rPr>
          <w:spacing w:val="10"/>
          <w:sz w:val="24"/>
          <w:szCs w:val="24"/>
        </w:rPr>
        <w:t xml:space="preserve"> </w:t>
      </w:r>
      <w:r>
        <w:rPr>
          <w:spacing w:val="-4"/>
          <w:sz w:val="24"/>
          <w:szCs w:val="24"/>
        </w:rPr>
        <w:t>m</w:t>
      </w:r>
      <w:r>
        <w:rPr>
          <w:spacing w:val="-1"/>
          <w:sz w:val="24"/>
          <w:szCs w:val="24"/>
        </w:rPr>
        <w:t>a</w:t>
      </w:r>
      <w:r>
        <w:rPr>
          <w:sz w:val="24"/>
          <w:szCs w:val="24"/>
        </w:rPr>
        <w:t>ke</w:t>
      </w:r>
      <w:r>
        <w:rPr>
          <w:spacing w:val="7"/>
          <w:sz w:val="24"/>
          <w:szCs w:val="24"/>
        </w:rPr>
        <w:t xml:space="preserve"> </w:t>
      </w:r>
      <w:r>
        <w:rPr>
          <w:sz w:val="24"/>
          <w:szCs w:val="24"/>
        </w:rPr>
        <w:t>u</w:t>
      </w:r>
      <w:r>
        <w:rPr>
          <w:spacing w:val="-2"/>
          <w:sz w:val="24"/>
          <w:szCs w:val="24"/>
        </w:rPr>
        <w:t>s</w:t>
      </w:r>
      <w:r>
        <w:rPr>
          <w:sz w:val="24"/>
          <w:szCs w:val="24"/>
        </w:rPr>
        <w:t>e</w:t>
      </w:r>
      <w:r>
        <w:rPr>
          <w:spacing w:val="7"/>
          <w:sz w:val="24"/>
          <w:szCs w:val="24"/>
        </w:rPr>
        <w:t xml:space="preserve"> </w:t>
      </w:r>
      <w:r>
        <w:rPr>
          <w:spacing w:val="9"/>
          <w:sz w:val="24"/>
          <w:szCs w:val="24"/>
        </w:rPr>
        <w:t>o</w:t>
      </w:r>
      <w:r>
        <w:rPr>
          <w:sz w:val="24"/>
          <w:szCs w:val="24"/>
        </w:rPr>
        <w:t xml:space="preserve">f </w:t>
      </w:r>
      <w:r>
        <w:rPr>
          <w:spacing w:val="5"/>
          <w:sz w:val="24"/>
          <w:szCs w:val="24"/>
        </w:rPr>
        <w:t>t</w:t>
      </w:r>
      <w:r>
        <w:rPr>
          <w:spacing w:val="-5"/>
          <w:sz w:val="24"/>
          <w:szCs w:val="24"/>
        </w:rPr>
        <w:t>h</w:t>
      </w:r>
      <w:r>
        <w:rPr>
          <w:sz w:val="24"/>
          <w:szCs w:val="24"/>
        </w:rPr>
        <w:t>e</w:t>
      </w:r>
      <w:r>
        <w:rPr>
          <w:spacing w:val="7"/>
          <w:sz w:val="24"/>
          <w:szCs w:val="24"/>
        </w:rPr>
        <w:t xml:space="preserve"> </w:t>
      </w:r>
      <w:r>
        <w:rPr>
          <w:sz w:val="24"/>
          <w:szCs w:val="24"/>
        </w:rPr>
        <w:t>C</w:t>
      </w:r>
      <w:r>
        <w:rPr>
          <w:spacing w:val="11"/>
          <w:sz w:val="24"/>
          <w:szCs w:val="24"/>
        </w:rPr>
        <w:t xml:space="preserve"> </w:t>
      </w:r>
      <w:r>
        <w:rPr>
          <w:spacing w:val="-4"/>
          <w:sz w:val="24"/>
          <w:szCs w:val="24"/>
        </w:rPr>
        <w:t>l</w:t>
      </w:r>
      <w:r>
        <w:rPr>
          <w:spacing w:val="4"/>
          <w:sz w:val="24"/>
          <w:szCs w:val="24"/>
        </w:rPr>
        <w:t>a</w:t>
      </w:r>
      <w:r>
        <w:rPr>
          <w:spacing w:val="-5"/>
          <w:sz w:val="24"/>
          <w:szCs w:val="24"/>
        </w:rPr>
        <w:t>n</w:t>
      </w:r>
      <w:r>
        <w:rPr>
          <w:sz w:val="24"/>
          <w:szCs w:val="24"/>
        </w:rPr>
        <w:t>gu</w:t>
      </w:r>
      <w:r>
        <w:rPr>
          <w:spacing w:val="-1"/>
          <w:sz w:val="24"/>
          <w:szCs w:val="24"/>
        </w:rPr>
        <w:t>a</w:t>
      </w:r>
      <w:r>
        <w:rPr>
          <w:spacing w:val="5"/>
          <w:sz w:val="24"/>
          <w:szCs w:val="24"/>
        </w:rPr>
        <w:t>g</w:t>
      </w:r>
      <w:r>
        <w:rPr>
          <w:sz w:val="24"/>
          <w:szCs w:val="24"/>
        </w:rPr>
        <w:t>e</w:t>
      </w:r>
      <w:r>
        <w:rPr>
          <w:spacing w:val="7"/>
          <w:sz w:val="24"/>
          <w:szCs w:val="24"/>
        </w:rPr>
        <w:t xml:space="preserve"> </w:t>
      </w:r>
      <w:r>
        <w:rPr>
          <w:spacing w:val="-1"/>
          <w:sz w:val="24"/>
          <w:szCs w:val="24"/>
        </w:rPr>
        <w:t>a</w:t>
      </w:r>
      <w:r>
        <w:rPr>
          <w:sz w:val="24"/>
          <w:szCs w:val="24"/>
        </w:rPr>
        <w:t>s</w:t>
      </w:r>
      <w:r>
        <w:rPr>
          <w:spacing w:val="6"/>
          <w:sz w:val="24"/>
          <w:szCs w:val="24"/>
        </w:rPr>
        <w:t xml:space="preserve"> </w:t>
      </w:r>
      <w:r>
        <w:rPr>
          <w:spacing w:val="5"/>
          <w:sz w:val="24"/>
          <w:szCs w:val="24"/>
        </w:rPr>
        <w:t>t</w:t>
      </w:r>
      <w:r>
        <w:rPr>
          <w:spacing w:val="-1"/>
          <w:sz w:val="24"/>
          <w:szCs w:val="24"/>
        </w:rPr>
        <w:t>a</w:t>
      </w:r>
      <w:r>
        <w:rPr>
          <w:spacing w:val="1"/>
          <w:sz w:val="24"/>
          <w:szCs w:val="24"/>
        </w:rPr>
        <w:t>r</w:t>
      </w:r>
      <w:r>
        <w:rPr>
          <w:sz w:val="24"/>
          <w:szCs w:val="24"/>
        </w:rPr>
        <w:t>g</w:t>
      </w:r>
      <w:r>
        <w:rPr>
          <w:spacing w:val="-1"/>
          <w:sz w:val="24"/>
          <w:szCs w:val="24"/>
        </w:rPr>
        <w:t>e</w:t>
      </w:r>
      <w:r>
        <w:rPr>
          <w:sz w:val="24"/>
          <w:szCs w:val="24"/>
        </w:rPr>
        <w:t>t</w:t>
      </w:r>
      <w:r>
        <w:rPr>
          <w:spacing w:val="13"/>
          <w:sz w:val="24"/>
          <w:szCs w:val="24"/>
        </w:rPr>
        <w:t xml:space="preserve"> </w:t>
      </w:r>
      <w:r>
        <w:rPr>
          <w:spacing w:val="-9"/>
          <w:sz w:val="24"/>
          <w:szCs w:val="24"/>
        </w:rPr>
        <w:t>l</w:t>
      </w:r>
      <w:r>
        <w:rPr>
          <w:spacing w:val="4"/>
          <w:sz w:val="24"/>
          <w:szCs w:val="24"/>
        </w:rPr>
        <w:t>a</w:t>
      </w:r>
      <w:r>
        <w:rPr>
          <w:spacing w:val="-5"/>
          <w:sz w:val="24"/>
          <w:szCs w:val="24"/>
        </w:rPr>
        <w:t>n</w:t>
      </w:r>
      <w:r>
        <w:rPr>
          <w:sz w:val="24"/>
          <w:szCs w:val="24"/>
        </w:rPr>
        <w:t>gu</w:t>
      </w:r>
      <w:r>
        <w:rPr>
          <w:spacing w:val="-1"/>
          <w:sz w:val="24"/>
          <w:szCs w:val="24"/>
        </w:rPr>
        <w:t>a</w:t>
      </w:r>
      <w:r>
        <w:rPr>
          <w:sz w:val="24"/>
          <w:szCs w:val="24"/>
        </w:rPr>
        <w:t>g</w:t>
      </w:r>
      <w:r>
        <w:rPr>
          <w:spacing w:val="-1"/>
          <w:sz w:val="24"/>
          <w:szCs w:val="24"/>
        </w:rPr>
        <w:t>e</w:t>
      </w:r>
      <w:r>
        <w:rPr>
          <w:sz w:val="24"/>
          <w:szCs w:val="24"/>
        </w:rPr>
        <w:t>,</w:t>
      </w:r>
      <w:r>
        <w:rPr>
          <w:spacing w:val="10"/>
          <w:sz w:val="24"/>
          <w:szCs w:val="24"/>
        </w:rPr>
        <w:t xml:space="preserve"> </w:t>
      </w:r>
      <w:r>
        <w:rPr>
          <w:spacing w:val="4"/>
          <w:sz w:val="24"/>
          <w:szCs w:val="24"/>
        </w:rPr>
        <w:t>a</w:t>
      </w:r>
      <w:r>
        <w:rPr>
          <w:spacing w:val="-5"/>
          <w:sz w:val="24"/>
          <w:szCs w:val="24"/>
        </w:rPr>
        <w:t>n</w:t>
      </w:r>
      <w:r>
        <w:rPr>
          <w:sz w:val="24"/>
          <w:szCs w:val="24"/>
        </w:rPr>
        <w:t>d</w:t>
      </w:r>
      <w:r>
        <w:rPr>
          <w:spacing w:val="8"/>
          <w:sz w:val="24"/>
          <w:szCs w:val="24"/>
        </w:rPr>
        <w:t xml:space="preserve"> </w:t>
      </w:r>
      <w:r>
        <w:rPr>
          <w:spacing w:val="5"/>
          <w:sz w:val="24"/>
          <w:szCs w:val="24"/>
        </w:rPr>
        <w:t>t</w:t>
      </w:r>
      <w:r>
        <w:rPr>
          <w:spacing w:val="-5"/>
          <w:sz w:val="24"/>
          <w:szCs w:val="24"/>
        </w:rPr>
        <w:t>h</w:t>
      </w:r>
      <w:r>
        <w:rPr>
          <w:sz w:val="24"/>
          <w:szCs w:val="24"/>
        </w:rPr>
        <w:t>e</w:t>
      </w:r>
      <w:r>
        <w:rPr>
          <w:spacing w:val="7"/>
          <w:sz w:val="24"/>
          <w:szCs w:val="24"/>
        </w:rPr>
        <w:t xml:space="preserve"> </w:t>
      </w:r>
      <w:r>
        <w:rPr>
          <w:spacing w:val="4"/>
          <w:sz w:val="24"/>
          <w:szCs w:val="24"/>
        </w:rPr>
        <w:t>e</w:t>
      </w:r>
      <w:r>
        <w:rPr>
          <w:spacing w:val="-5"/>
          <w:sz w:val="24"/>
          <w:szCs w:val="24"/>
        </w:rPr>
        <w:t>x</w:t>
      </w:r>
      <w:r>
        <w:rPr>
          <w:spacing w:val="4"/>
          <w:sz w:val="24"/>
          <w:szCs w:val="24"/>
        </w:rPr>
        <w:t>a</w:t>
      </w:r>
      <w:r>
        <w:rPr>
          <w:spacing w:val="-4"/>
          <w:sz w:val="24"/>
          <w:szCs w:val="24"/>
        </w:rPr>
        <w:t>m</w:t>
      </w:r>
      <w:r>
        <w:rPr>
          <w:spacing w:val="5"/>
          <w:sz w:val="24"/>
          <w:szCs w:val="24"/>
        </w:rPr>
        <w:t>p</w:t>
      </w:r>
      <w:r>
        <w:rPr>
          <w:spacing w:val="-4"/>
          <w:sz w:val="24"/>
          <w:szCs w:val="24"/>
        </w:rPr>
        <w:t>l</w:t>
      </w:r>
      <w:r>
        <w:rPr>
          <w:spacing w:val="4"/>
          <w:sz w:val="24"/>
          <w:szCs w:val="24"/>
        </w:rPr>
        <w:t>e</w:t>
      </w:r>
      <w:r>
        <w:rPr>
          <w:sz w:val="24"/>
          <w:szCs w:val="24"/>
        </w:rPr>
        <w:t>s</w:t>
      </w:r>
      <w:r>
        <w:rPr>
          <w:spacing w:val="6"/>
          <w:sz w:val="24"/>
          <w:szCs w:val="24"/>
        </w:rPr>
        <w:t xml:space="preserve"> </w:t>
      </w:r>
      <w:r>
        <w:rPr>
          <w:spacing w:val="-1"/>
          <w:sz w:val="24"/>
          <w:szCs w:val="24"/>
        </w:rPr>
        <w:t>a</w:t>
      </w:r>
      <w:r>
        <w:rPr>
          <w:spacing w:val="1"/>
          <w:sz w:val="24"/>
          <w:szCs w:val="24"/>
        </w:rPr>
        <w:t>r</w:t>
      </w:r>
      <w:r>
        <w:rPr>
          <w:sz w:val="24"/>
          <w:szCs w:val="24"/>
        </w:rPr>
        <w:t>e</w:t>
      </w:r>
      <w:r>
        <w:rPr>
          <w:spacing w:val="7"/>
          <w:sz w:val="24"/>
          <w:szCs w:val="24"/>
        </w:rPr>
        <w:t xml:space="preserve"> </w:t>
      </w:r>
      <w:r>
        <w:rPr>
          <w:sz w:val="24"/>
          <w:szCs w:val="24"/>
        </w:rPr>
        <w:t>b</w:t>
      </w:r>
      <w:r>
        <w:rPr>
          <w:spacing w:val="-1"/>
          <w:sz w:val="24"/>
          <w:szCs w:val="24"/>
        </w:rPr>
        <w:t>a</w:t>
      </w:r>
      <w:r>
        <w:rPr>
          <w:spacing w:val="-2"/>
          <w:sz w:val="24"/>
          <w:szCs w:val="24"/>
        </w:rPr>
        <w:t>s</w:t>
      </w:r>
      <w:r>
        <w:rPr>
          <w:spacing w:val="-1"/>
          <w:sz w:val="24"/>
          <w:szCs w:val="24"/>
        </w:rPr>
        <w:t>e</w:t>
      </w:r>
      <w:r>
        <w:rPr>
          <w:sz w:val="24"/>
          <w:szCs w:val="24"/>
        </w:rPr>
        <w:t>d</w:t>
      </w:r>
      <w:r>
        <w:rPr>
          <w:spacing w:val="8"/>
          <w:sz w:val="24"/>
          <w:szCs w:val="24"/>
        </w:rPr>
        <w:t xml:space="preserve"> </w:t>
      </w:r>
      <w:r>
        <w:rPr>
          <w:spacing w:val="5"/>
          <w:sz w:val="24"/>
          <w:szCs w:val="24"/>
        </w:rPr>
        <w:t>o</w:t>
      </w:r>
      <w:r>
        <w:rPr>
          <w:sz w:val="24"/>
          <w:szCs w:val="24"/>
        </w:rPr>
        <w:t>n</w:t>
      </w:r>
      <w:r>
        <w:rPr>
          <w:spacing w:val="3"/>
          <w:sz w:val="24"/>
          <w:szCs w:val="24"/>
        </w:rPr>
        <w:t xml:space="preserve"> </w:t>
      </w:r>
      <w:r>
        <w:rPr>
          <w:spacing w:val="5"/>
          <w:sz w:val="24"/>
          <w:szCs w:val="24"/>
        </w:rPr>
        <w:t>t</w:t>
      </w:r>
      <w:r>
        <w:rPr>
          <w:spacing w:val="-5"/>
          <w:sz w:val="24"/>
          <w:szCs w:val="24"/>
        </w:rPr>
        <w:t>h</w:t>
      </w:r>
      <w:r>
        <w:rPr>
          <w:sz w:val="24"/>
          <w:szCs w:val="24"/>
        </w:rPr>
        <w:t xml:space="preserve">e </w:t>
      </w:r>
      <w:r>
        <w:rPr>
          <w:spacing w:val="-2"/>
          <w:sz w:val="24"/>
          <w:szCs w:val="24"/>
        </w:rPr>
        <w:t>s</w:t>
      </w:r>
      <w:r>
        <w:rPr>
          <w:spacing w:val="4"/>
          <w:sz w:val="24"/>
          <w:szCs w:val="24"/>
        </w:rPr>
        <w:t>a</w:t>
      </w:r>
      <w:r>
        <w:rPr>
          <w:spacing w:val="-4"/>
          <w:sz w:val="24"/>
          <w:szCs w:val="24"/>
        </w:rPr>
        <w:t>m</w:t>
      </w:r>
      <w:r>
        <w:rPr>
          <w:spacing w:val="5"/>
          <w:sz w:val="24"/>
          <w:szCs w:val="24"/>
        </w:rPr>
        <w:t>p</w:t>
      </w:r>
      <w:r>
        <w:rPr>
          <w:spacing w:val="-4"/>
          <w:sz w:val="24"/>
          <w:szCs w:val="24"/>
        </w:rPr>
        <w:t>l</w:t>
      </w:r>
      <w:r>
        <w:rPr>
          <w:sz w:val="24"/>
          <w:szCs w:val="24"/>
        </w:rPr>
        <w:t>e</w:t>
      </w:r>
      <w:r>
        <w:rPr>
          <w:spacing w:val="1"/>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l</w:t>
      </w:r>
      <w:r>
        <w:rPr>
          <w:spacing w:val="-2"/>
          <w:sz w:val="24"/>
          <w:szCs w:val="24"/>
        </w:rPr>
        <w:t xml:space="preserve"> </w:t>
      </w:r>
      <w:r>
        <w:rPr>
          <w:spacing w:val="-3"/>
          <w:sz w:val="24"/>
          <w:szCs w:val="24"/>
        </w:rPr>
        <w:t>f</w:t>
      </w:r>
      <w:r>
        <w:rPr>
          <w:spacing w:val="-9"/>
          <w:sz w:val="24"/>
          <w:szCs w:val="24"/>
        </w:rPr>
        <w:t>l</w:t>
      </w:r>
      <w:r>
        <w:rPr>
          <w:spacing w:val="5"/>
          <w:sz w:val="24"/>
          <w:szCs w:val="24"/>
        </w:rPr>
        <w:t>o</w:t>
      </w:r>
      <w:r>
        <w:rPr>
          <w:sz w:val="24"/>
          <w:szCs w:val="24"/>
        </w:rPr>
        <w:t>w</w:t>
      </w:r>
      <w:r>
        <w:rPr>
          <w:spacing w:val="2"/>
          <w:sz w:val="24"/>
          <w:szCs w:val="24"/>
        </w:rPr>
        <w:t xml:space="preserve"> </w:t>
      </w:r>
      <w:r>
        <w:rPr>
          <w:sz w:val="24"/>
          <w:szCs w:val="24"/>
        </w:rPr>
        <w:t>g</w:t>
      </w:r>
      <w:r>
        <w:rPr>
          <w:spacing w:val="1"/>
          <w:sz w:val="24"/>
          <w:szCs w:val="24"/>
        </w:rPr>
        <w:t>r</w:t>
      </w:r>
      <w:r>
        <w:rPr>
          <w:spacing w:val="-1"/>
          <w:sz w:val="24"/>
          <w:szCs w:val="24"/>
        </w:rPr>
        <w:t>a</w:t>
      </w:r>
      <w:r>
        <w:rPr>
          <w:sz w:val="24"/>
          <w:szCs w:val="24"/>
        </w:rPr>
        <w:t>ph</w:t>
      </w:r>
      <w:r>
        <w:rPr>
          <w:spacing w:val="-3"/>
          <w:sz w:val="24"/>
          <w:szCs w:val="24"/>
        </w:rPr>
        <w:t xml:space="preserve"> </w:t>
      </w:r>
      <w:r>
        <w:rPr>
          <w:spacing w:val="4"/>
          <w:sz w:val="24"/>
          <w:szCs w:val="24"/>
        </w:rPr>
        <w:t>a</w:t>
      </w:r>
      <w:r>
        <w:rPr>
          <w:spacing w:val="-8"/>
          <w:sz w:val="24"/>
          <w:szCs w:val="24"/>
        </w:rPr>
        <w:t>f</w:t>
      </w:r>
      <w:r>
        <w:rPr>
          <w:spacing w:val="5"/>
          <w:sz w:val="24"/>
          <w:szCs w:val="24"/>
        </w:rPr>
        <w:t>t</w:t>
      </w:r>
      <w:r>
        <w:rPr>
          <w:spacing w:val="-1"/>
          <w:sz w:val="24"/>
          <w:szCs w:val="24"/>
        </w:rPr>
        <w:t>e</w:t>
      </w:r>
      <w:r>
        <w:rPr>
          <w:sz w:val="24"/>
          <w:szCs w:val="24"/>
        </w:rPr>
        <w:t>r</w:t>
      </w:r>
      <w:r>
        <w:rPr>
          <w:spacing w:val="4"/>
          <w:sz w:val="24"/>
          <w:szCs w:val="24"/>
        </w:rPr>
        <w:t xml:space="preserve"> </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5"/>
          <w:sz w:val="24"/>
          <w:szCs w:val="24"/>
        </w:rPr>
        <w:t>u</w:t>
      </w:r>
      <w:r>
        <w:rPr>
          <w:spacing w:val="1"/>
          <w:sz w:val="24"/>
          <w:szCs w:val="24"/>
        </w:rPr>
        <w:t>r</w:t>
      </w:r>
      <w:r>
        <w:rPr>
          <w:spacing w:val="-4"/>
          <w:sz w:val="24"/>
          <w:szCs w:val="24"/>
        </w:rPr>
        <w:t>i</w:t>
      </w:r>
      <w:r>
        <w:rPr>
          <w:spacing w:val="-5"/>
          <w:sz w:val="24"/>
          <w:szCs w:val="24"/>
        </w:rPr>
        <w:t>n</w:t>
      </w:r>
      <w:r>
        <w:rPr>
          <w:sz w:val="24"/>
          <w:szCs w:val="24"/>
        </w:rPr>
        <w:t>g</w:t>
      </w:r>
      <w:r>
        <w:rPr>
          <w:spacing w:val="7"/>
          <w:sz w:val="24"/>
          <w:szCs w:val="24"/>
        </w:rPr>
        <w:t xml:space="preserve"> </w:t>
      </w:r>
      <w:r>
        <w:rPr>
          <w:spacing w:val="-4"/>
          <w:sz w:val="24"/>
          <w:szCs w:val="24"/>
        </w:rPr>
        <w:t>i</w:t>
      </w:r>
      <w:r>
        <w:rPr>
          <w:sz w:val="24"/>
          <w:szCs w:val="24"/>
        </w:rPr>
        <w:t>n</w:t>
      </w:r>
      <w:r>
        <w:rPr>
          <w:spacing w:val="-8"/>
          <w:sz w:val="24"/>
          <w:szCs w:val="24"/>
        </w:rPr>
        <w:t>f</w:t>
      </w:r>
      <w:r>
        <w:rPr>
          <w:spacing w:val="5"/>
          <w:sz w:val="24"/>
          <w:szCs w:val="24"/>
        </w:rPr>
        <w:t>o</w:t>
      </w:r>
      <w:r>
        <w:rPr>
          <w:spacing w:val="6"/>
          <w:sz w:val="24"/>
          <w:szCs w:val="24"/>
        </w:rPr>
        <w:t>r</w:t>
      </w:r>
      <w:r>
        <w:rPr>
          <w:sz w:val="24"/>
          <w:szCs w:val="24"/>
        </w:rPr>
        <w:t>ma</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z w:val="24"/>
          <w:szCs w:val="24"/>
        </w:rPr>
        <w:t>h</w:t>
      </w:r>
      <w:r>
        <w:rPr>
          <w:spacing w:val="-1"/>
          <w:sz w:val="24"/>
          <w:szCs w:val="24"/>
        </w:rPr>
        <w:t>a</w:t>
      </w:r>
      <w:r>
        <w:rPr>
          <w:sz w:val="24"/>
          <w:szCs w:val="24"/>
        </w:rPr>
        <w:t>s</w:t>
      </w:r>
      <w:r>
        <w:rPr>
          <w:spacing w:val="5"/>
          <w:sz w:val="24"/>
          <w:szCs w:val="24"/>
        </w:rPr>
        <w:t xml:space="preserve"> </w:t>
      </w:r>
      <w:r>
        <w:rPr>
          <w:spacing w:val="-5"/>
          <w:sz w:val="24"/>
          <w:szCs w:val="24"/>
        </w:rPr>
        <w:t>b</w:t>
      </w:r>
      <w:r>
        <w:rPr>
          <w:spacing w:val="-1"/>
          <w:sz w:val="24"/>
          <w:szCs w:val="24"/>
        </w:rPr>
        <w:t>e</w:t>
      </w:r>
      <w:r>
        <w:rPr>
          <w:spacing w:val="4"/>
          <w:sz w:val="24"/>
          <w:szCs w:val="24"/>
        </w:rPr>
        <w:t>e</w:t>
      </w:r>
      <w:r>
        <w:rPr>
          <w:sz w:val="24"/>
          <w:szCs w:val="24"/>
        </w:rPr>
        <w:t>n</w:t>
      </w:r>
      <w:r>
        <w:rPr>
          <w:spacing w:val="-3"/>
          <w:sz w:val="24"/>
          <w:szCs w:val="24"/>
        </w:rPr>
        <w:t xml:space="preserve"> </w:t>
      </w:r>
      <w:r>
        <w:rPr>
          <w:spacing w:val="-2"/>
          <w:sz w:val="24"/>
          <w:szCs w:val="24"/>
        </w:rPr>
        <w:t>s</w:t>
      </w:r>
      <w:r>
        <w:rPr>
          <w:spacing w:val="5"/>
          <w:sz w:val="24"/>
          <w:szCs w:val="24"/>
        </w:rPr>
        <w:t>u</w:t>
      </w:r>
      <w:r>
        <w:rPr>
          <w:sz w:val="24"/>
          <w:szCs w:val="24"/>
        </w:rPr>
        <w:t>m</w:t>
      </w:r>
      <w:r>
        <w:rPr>
          <w:spacing w:val="-4"/>
          <w:sz w:val="24"/>
          <w:szCs w:val="24"/>
        </w:rPr>
        <w:t>m</w:t>
      </w:r>
      <w:r>
        <w:rPr>
          <w:spacing w:val="-1"/>
          <w:sz w:val="24"/>
          <w:szCs w:val="24"/>
        </w:rPr>
        <w:t>a</w:t>
      </w:r>
      <w:r>
        <w:rPr>
          <w:spacing w:val="6"/>
          <w:sz w:val="24"/>
          <w:szCs w:val="24"/>
        </w:rPr>
        <w:t>r</w:t>
      </w:r>
      <w:r>
        <w:rPr>
          <w:spacing w:val="-4"/>
          <w:sz w:val="24"/>
          <w:szCs w:val="24"/>
        </w:rPr>
        <w:t>i</w:t>
      </w:r>
      <w:r>
        <w:rPr>
          <w:spacing w:val="-1"/>
          <w:sz w:val="24"/>
          <w:szCs w:val="24"/>
        </w:rPr>
        <w:t>ze</w:t>
      </w:r>
      <w:r>
        <w:rPr>
          <w:sz w:val="24"/>
          <w:szCs w:val="24"/>
        </w:rPr>
        <w:t>d</w:t>
      </w:r>
      <w:r>
        <w:rPr>
          <w:spacing w:val="2"/>
          <w:sz w:val="24"/>
          <w:szCs w:val="24"/>
        </w:rPr>
        <w:t xml:space="preserve"> </w:t>
      </w:r>
      <w:r>
        <w:rPr>
          <w:spacing w:val="5"/>
          <w:sz w:val="24"/>
          <w:szCs w:val="24"/>
        </w:rPr>
        <w:t>o</w:t>
      </w:r>
      <w:r>
        <w:rPr>
          <w:sz w:val="24"/>
          <w:szCs w:val="24"/>
        </w:rPr>
        <w:t>n</w:t>
      </w:r>
      <w:r>
        <w:rPr>
          <w:spacing w:val="-3"/>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g</w:t>
      </w:r>
      <w:r>
        <w:rPr>
          <w:spacing w:val="1"/>
          <w:sz w:val="24"/>
          <w:szCs w:val="24"/>
        </w:rPr>
        <w:t>r</w:t>
      </w:r>
      <w:r>
        <w:rPr>
          <w:spacing w:val="-1"/>
          <w:sz w:val="24"/>
          <w:szCs w:val="24"/>
        </w:rPr>
        <w:t>a</w:t>
      </w:r>
      <w:r>
        <w:rPr>
          <w:sz w:val="24"/>
          <w:szCs w:val="24"/>
        </w:rPr>
        <w:t>p</w:t>
      </w:r>
      <w:r>
        <w:rPr>
          <w:spacing w:val="-5"/>
          <w:sz w:val="24"/>
          <w:szCs w:val="24"/>
        </w:rPr>
        <w:t>h</w:t>
      </w:r>
      <w:r>
        <w:rPr>
          <w:sz w:val="24"/>
          <w:szCs w:val="24"/>
        </w:rPr>
        <w:t>.</w:t>
      </w:r>
    </w:p>
    <w:p w:rsidR="00A93F08" w:rsidRDefault="00A93F08">
      <w:pPr>
        <w:spacing w:before="8" w:line="120" w:lineRule="exact"/>
        <w:rPr>
          <w:sz w:val="12"/>
          <w:szCs w:val="12"/>
        </w:rPr>
      </w:pPr>
    </w:p>
    <w:p w:rsidR="00A93F08" w:rsidRPr="00954083" w:rsidRDefault="006C643A">
      <w:pPr>
        <w:ind w:left="701"/>
        <w:rPr>
          <w:sz w:val="28"/>
          <w:szCs w:val="32"/>
        </w:rPr>
      </w:pPr>
      <w:r w:rsidRPr="00954083">
        <w:rPr>
          <w:b/>
          <w:spacing w:val="2"/>
          <w:sz w:val="28"/>
          <w:szCs w:val="32"/>
        </w:rPr>
        <w:t>5</w:t>
      </w:r>
      <w:r w:rsidRPr="00954083">
        <w:rPr>
          <w:b/>
          <w:spacing w:val="-4"/>
          <w:sz w:val="28"/>
          <w:szCs w:val="32"/>
        </w:rPr>
        <w:t>.</w:t>
      </w:r>
      <w:r w:rsidRPr="00954083">
        <w:rPr>
          <w:b/>
          <w:sz w:val="28"/>
          <w:szCs w:val="32"/>
        </w:rPr>
        <w:t>1</w:t>
      </w:r>
      <w:r w:rsidRPr="00954083">
        <w:rPr>
          <w:b/>
          <w:spacing w:val="3"/>
          <w:sz w:val="28"/>
          <w:szCs w:val="32"/>
        </w:rPr>
        <w:t xml:space="preserve"> </w:t>
      </w:r>
      <w:r w:rsidRPr="00954083">
        <w:rPr>
          <w:b/>
          <w:spacing w:val="-5"/>
          <w:sz w:val="28"/>
          <w:szCs w:val="32"/>
        </w:rPr>
        <w:t>G</w:t>
      </w:r>
      <w:r w:rsidRPr="00954083">
        <w:rPr>
          <w:b/>
          <w:spacing w:val="1"/>
          <w:sz w:val="28"/>
          <w:szCs w:val="32"/>
        </w:rPr>
        <w:t>e</w:t>
      </w:r>
      <w:r w:rsidRPr="00954083">
        <w:rPr>
          <w:b/>
          <w:spacing w:val="-1"/>
          <w:sz w:val="28"/>
          <w:szCs w:val="32"/>
        </w:rPr>
        <w:t>n</w:t>
      </w:r>
      <w:r w:rsidRPr="00954083">
        <w:rPr>
          <w:b/>
          <w:spacing w:val="1"/>
          <w:sz w:val="28"/>
          <w:szCs w:val="32"/>
        </w:rPr>
        <w:t>e</w:t>
      </w:r>
      <w:r w:rsidRPr="00954083">
        <w:rPr>
          <w:b/>
          <w:spacing w:val="-4"/>
          <w:sz w:val="28"/>
          <w:szCs w:val="32"/>
        </w:rPr>
        <w:t>r</w:t>
      </w:r>
      <w:r w:rsidRPr="00954083">
        <w:rPr>
          <w:b/>
          <w:spacing w:val="2"/>
          <w:sz w:val="28"/>
          <w:szCs w:val="32"/>
        </w:rPr>
        <w:t>a</w:t>
      </w:r>
      <w:r w:rsidRPr="00954083">
        <w:rPr>
          <w:b/>
          <w:spacing w:val="-2"/>
          <w:sz w:val="28"/>
          <w:szCs w:val="32"/>
        </w:rPr>
        <w:t>t</w:t>
      </w:r>
      <w:r w:rsidRPr="00954083">
        <w:rPr>
          <w:b/>
          <w:spacing w:val="2"/>
          <w:sz w:val="28"/>
          <w:szCs w:val="32"/>
        </w:rPr>
        <w:t>i</w:t>
      </w:r>
      <w:r w:rsidRPr="00954083">
        <w:rPr>
          <w:b/>
          <w:spacing w:val="-6"/>
          <w:sz w:val="28"/>
          <w:szCs w:val="32"/>
        </w:rPr>
        <w:t>n</w:t>
      </w:r>
      <w:r w:rsidRPr="00954083">
        <w:rPr>
          <w:b/>
          <w:sz w:val="28"/>
          <w:szCs w:val="32"/>
        </w:rPr>
        <w:t>g</w:t>
      </w:r>
      <w:r w:rsidRPr="00954083">
        <w:rPr>
          <w:b/>
          <w:spacing w:val="3"/>
          <w:sz w:val="28"/>
          <w:szCs w:val="32"/>
        </w:rPr>
        <w:t xml:space="preserve"> </w:t>
      </w:r>
      <w:r w:rsidRPr="00954083">
        <w:rPr>
          <w:b/>
          <w:spacing w:val="-7"/>
          <w:sz w:val="28"/>
          <w:szCs w:val="32"/>
        </w:rPr>
        <w:t>C</w:t>
      </w:r>
      <w:r w:rsidRPr="00954083">
        <w:rPr>
          <w:b/>
          <w:spacing w:val="2"/>
          <w:sz w:val="28"/>
          <w:szCs w:val="32"/>
        </w:rPr>
        <w:t>o</w:t>
      </w:r>
      <w:r w:rsidRPr="00954083">
        <w:rPr>
          <w:b/>
          <w:spacing w:val="-1"/>
          <w:sz w:val="28"/>
          <w:szCs w:val="32"/>
        </w:rPr>
        <w:t>d</w:t>
      </w:r>
      <w:r w:rsidRPr="00954083">
        <w:rPr>
          <w:b/>
          <w:sz w:val="28"/>
          <w:szCs w:val="32"/>
        </w:rPr>
        <w:t>e</w:t>
      </w:r>
      <w:r w:rsidRPr="00954083">
        <w:rPr>
          <w:b/>
          <w:spacing w:val="-2"/>
          <w:sz w:val="28"/>
          <w:szCs w:val="32"/>
        </w:rPr>
        <w:t xml:space="preserve"> f</w:t>
      </w:r>
      <w:r w:rsidRPr="00954083">
        <w:rPr>
          <w:b/>
          <w:spacing w:val="2"/>
          <w:sz w:val="28"/>
          <w:szCs w:val="32"/>
        </w:rPr>
        <w:t>o</w:t>
      </w:r>
      <w:r w:rsidRPr="00954083">
        <w:rPr>
          <w:b/>
          <w:sz w:val="28"/>
          <w:szCs w:val="32"/>
        </w:rPr>
        <w:t>r</w:t>
      </w:r>
      <w:r w:rsidRPr="00954083">
        <w:rPr>
          <w:b/>
          <w:spacing w:val="-2"/>
          <w:sz w:val="28"/>
          <w:szCs w:val="32"/>
        </w:rPr>
        <w:t xml:space="preserve"> </w:t>
      </w:r>
      <w:r w:rsidRPr="00954083">
        <w:rPr>
          <w:b/>
          <w:sz w:val="28"/>
          <w:szCs w:val="32"/>
        </w:rPr>
        <w:t>a</w:t>
      </w:r>
      <w:r w:rsidRPr="00954083">
        <w:rPr>
          <w:b/>
          <w:spacing w:val="-1"/>
          <w:sz w:val="28"/>
          <w:szCs w:val="32"/>
        </w:rPr>
        <w:t xml:space="preserve"> </w:t>
      </w:r>
      <w:r w:rsidRPr="00954083">
        <w:rPr>
          <w:b/>
          <w:spacing w:val="-3"/>
          <w:sz w:val="28"/>
          <w:szCs w:val="32"/>
        </w:rPr>
        <w:t>B</w:t>
      </w:r>
      <w:r w:rsidRPr="00954083">
        <w:rPr>
          <w:b/>
          <w:spacing w:val="2"/>
          <w:sz w:val="28"/>
          <w:szCs w:val="32"/>
        </w:rPr>
        <w:t>a</w:t>
      </w:r>
      <w:r w:rsidRPr="00954083">
        <w:rPr>
          <w:b/>
          <w:sz w:val="28"/>
          <w:szCs w:val="32"/>
        </w:rPr>
        <w:t>s</w:t>
      </w:r>
      <w:r w:rsidRPr="00954083">
        <w:rPr>
          <w:b/>
          <w:spacing w:val="-3"/>
          <w:sz w:val="28"/>
          <w:szCs w:val="32"/>
        </w:rPr>
        <w:t>i</w:t>
      </w:r>
      <w:r w:rsidRPr="00954083">
        <w:rPr>
          <w:b/>
          <w:sz w:val="28"/>
          <w:szCs w:val="32"/>
        </w:rPr>
        <w:t>c</w:t>
      </w:r>
      <w:r w:rsidRPr="00954083">
        <w:rPr>
          <w:b/>
          <w:spacing w:val="5"/>
          <w:sz w:val="28"/>
          <w:szCs w:val="32"/>
        </w:rPr>
        <w:t xml:space="preserve"> </w:t>
      </w:r>
      <w:r w:rsidRPr="00954083">
        <w:rPr>
          <w:b/>
          <w:spacing w:val="-3"/>
          <w:sz w:val="28"/>
          <w:szCs w:val="32"/>
        </w:rPr>
        <w:t>B</w:t>
      </w:r>
      <w:r w:rsidRPr="00954083">
        <w:rPr>
          <w:b/>
          <w:spacing w:val="2"/>
          <w:sz w:val="28"/>
          <w:szCs w:val="32"/>
        </w:rPr>
        <w:t>l</w:t>
      </w:r>
      <w:r w:rsidRPr="00954083">
        <w:rPr>
          <w:b/>
          <w:spacing w:val="-2"/>
          <w:sz w:val="28"/>
          <w:szCs w:val="32"/>
        </w:rPr>
        <w:t>o</w:t>
      </w:r>
      <w:r w:rsidRPr="00954083">
        <w:rPr>
          <w:b/>
          <w:spacing w:val="6"/>
          <w:sz w:val="28"/>
          <w:szCs w:val="32"/>
        </w:rPr>
        <w:t>c</w:t>
      </w:r>
      <w:r w:rsidRPr="00954083">
        <w:rPr>
          <w:b/>
          <w:sz w:val="28"/>
          <w:szCs w:val="32"/>
        </w:rPr>
        <w:t>k</w:t>
      </w:r>
    </w:p>
    <w:p w:rsidR="00A93F08" w:rsidRDefault="00A93F08">
      <w:pPr>
        <w:spacing w:before="2" w:line="100" w:lineRule="exact"/>
        <w:rPr>
          <w:sz w:val="10"/>
          <w:szCs w:val="10"/>
        </w:rPr>
      </w:pPr>
    </w:p>
    <w:p w:rsidR="00A93F08" w:rsidRDefault="00A93F08">
      <w:pPr>
        <w:spacing w:line="200" w:lineRule="exact"/>
      </w:pPr>
    </w:p>
    <w:p w:rsidR="00A93F08" w:rsidRDefault="006C643A" w:rsidP="006807A9">
      <w:pPr>
        <w:spacing w:line="360" w:lineRule="auto"/>
        <w:ind w:left="720" w:right="80" w:firstLine="720"/>
        <w:rPr>
          <w:sz w:val="24"/>
          <w:szCs w:val="24"/>
        </w:rPr>
      </w:pPr>
      <w:r>
        <w:rPr>
          <w:sz w:val="24"/>
          <w:szCs w:val="24"/>
        </w:rPr>
        <w:t>A</w:t>
      </w:r>
      <w:r>
        <w:rPr>
          <w:spacing w:val="-8"/>
          <w:sz w:val="24"/>
          <w:szCs w:val="24"/>
        </w:rPr>
        <w:t>f</w:t>
      </w:r>
      <w:r>
        <w:rPr>
          <w:spacing w:val="5"/>
          <w:sz w:val="24"/>
          <w:szCs w:val="24"/>
        </w:rPr>
        <w:t>t</w:t>
      </w:r>
      <w:r>
        <w:rPr>
          <w:spacing w:val="-1"/>
          <w:sz w:val="24"/>
          <w:szCs w:val="24"/>
        </w:rPr>
        <w:t>e</w:t>
      </w:r>
      <w:r>
        <w:rPr>
          <w:sz w:val="24"/>
          <w:szCs w:val="24"/>
        </w:rPr>
        <w:t>r</w:t>
      </w:r>
      <w:r>
        <w:rPr>
          <w:spacing w:val="4"/>
          <w:sz w:val="24"/>
          <w:szCs w:val="24"/>
        </w:rPr>
        <w:t xml:space="preserve"> </w:t>
      </w:r>
      <w:r>
        <w:rPr>
          <w:sz w:val="24"/>
          <w:szCs w:val="24"/>
        </w:rPr>
        <w:t>d</w:t>
      </w:r>
      <w:r>
        <w:rPr>
          <w:spacing w:val="-6"/>
          <w:sz w:val="24"/>
          <w:szCs w:val="24"/>
        </w:rPr>
        <w:t>a</w:t>
      </w:r>
      <w:r>
        <w:rPr>
          <w:spacing w:val="5"/>
          <w:sz w:val="24"/>
          <w:szCs w:val="24"/>
        </w:rPr>
        <w:t>t</w:t>
      </w:r>
      <w:r>
        <w:rPr>
          <w:sz w:val="24"/>
          <w:szCs w:val="24"/>
        </w:rPr>
        <w:t>a</w:t>
      </w:r>
      <w:r>
        <w:rPr>
          <w:spacing w:val="1"/>
          <w:sz w:val="24"/>
          <w:szCs w:val="24"/>
        </w:rPr>
        <w:t xml:space="preserve"> </w:t>
      </w:r>
      <w:r>
        <w:rPr>
          <w:spacing w:val="-3"/>
          <w:sz w:val="24"/>
          <w:szCs w:val="24"/>
        </w:rPr>
        <w:t>f</w:t>
      </w:r>
      <w:r>
        <w:rPr>
          <w:spacing w:val="-9"/>
          <w:sz w:val="24"/>
          <w:szCs w:val="24"/>
        </w:rPr>
        <w:t>l</w:t>
      </w:r>
      <w:r>
        <w:rPr>
          <w:spacing w:val="5"/>
          <w:sz w:val="24"/>
          <w:szCs w:val="24"/>
        </w:rPr>
        <w:t>o</w:t>
      </w:r>
      <w:r>
        <w:rPr>
          <w:sz w:val="24"/>
          <w:szCs w:val="24"/>
        </w:rPr>
        <w:t>w</w:t>
      </w:r>
      <w:r>
        <w:rPr>
          <w:spacing w:val="2"/>
          <w:sz w:val="24"/>
          <w:szCs w:val="24"/>
        </w:rPr>
        <w:t xml:space="preserve"> </w:t>
      </w:r>
      <w:r>
        <w:rPr>
          <w:spacing w:val="-1"/>
          <w:sz w:val="24"/>
          <w:szCs w:val="24"/>
        </w:rPr>
        <w:t>a</w:t>
      </w:r>
      <w:r>
        <w:rPr>
          <w:spacing w:val="-5"/>
          <w:sz w:val="24"/>
          <w:szCs w:val="24"/>
        </w:rPr>
        <w:t>n</w:t>
      </w:r>
      <w:r>
        <w:rPr>
          <w:spacing w:val="4"/>
          <w:sz w:val="24"/>
          <w:szCs w:val="24"/>
        </w:rPr>
        <w:t>a</w:t>
      </w:r>
      <w:r>
        <w:rPr>
          <w:sz w:val="24"/>
          <w:szCs w:val="24"/>
        </w:rPr>
        <w:t>l</w:t>
      </w:r>
      <w:r>
        <w:rPr>
          <w:spacing w:val="-4"/>
          <w:sz w:val="24"/>
          <w:szCs w:val="24"/>
        </w:rPr>
        <w:t>y</w:t>
      </w:r>
      <w:r>
        <w:rPr>
          <w:spacing w:val="2"/>
          <w:sz w:val="24"/>
          <w:szCs w:val="24"/>
        </w:rPr>
        <w:t>s</w:t>
      </w:r>
      <w:r>
        <w:rPr>
          <w:spacing w:val="-4"/>
          <w:sz w:val="24"/>
          <w:szCs w:val="24"/>
        </w:rPr>
        <w:t>i</w:t>
      </w:r>
      <w:r>
        <w:rPr>
          <w:spacing w:val="-2"/>
          <w:sz w:val="24"/>
          <w:szCs w:val="24"/>
        </w:rPr>
        <w:t>s</w:t>
      </w:r>
      <w:r>
        <w:rPr>
          <w:sz w:val="24"/>
          <w:szCs w:val="24"/>
        </w:rPr>
        <w:t>,</w:t>
      </w:r>
      <w:r>
        <w:rPr>
          <w:spacing w:val="4"/>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9"/>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e</w:t>
      </w:r>
      <w:r>
        <w:rPr>
          <w:spacing w:val="6"/>
          <w:sz w:val="24"/>
          <w:szCs w:val="24"/>
        </w:rPr>
        <w:t xml:space="preserve"> </w:t>
      </w:r>
      <w:r>
        <w:rPr>
          <w:spacing w:val="-4"/>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s</w:t>
      </w:r>
      <w:r>
        <w:rPr>
          <w:spacing w:val="5"/>
          <w:sz w:val="24"/>
          <w:szCs w:val="24"/>
        </w:rPr>
        <w:t xml:space="preserve"> </w:t>
      </w:r>
      <w:r>
        <w:rPr>
          <w:spacing w:val="-4"/>
          <w:sz w:val="24"/>
          <w:szCs w:val="24"/>
        </w:rPr>
        <w:t>i</w:t>
      </w:r>
      <w:r>
        <w:rPr>
          <w:sz w:val="24"/>
          <w:szCs w:val="24"/>
        </w:rPr>
        <w:t>n</w:t>
      </w:r>
      <w:r>
        <w:rPr>
          <w:spacing w:val="-3"/>
          <w:sz w:val="24"/>
          <w:szCs w:val="24"/>
        </w:rPr>
        <w:t xml:space="preserve"> </w:t>
      </w:r>
      <w:r>
        <w:rPr>
          <w:sz w:val="24"/>
          <w:szCs w:val="24"/>
        </w:rPr>
        <w:t>a</w:t>
      </w:r>
      <w:r>
        <w:rPr>
          <w:spacing w:val="6"/>
          <w:sz w:val="24"/>
          <w:szCs w:val="24"/>
        </w:rPr>
        <w:t xml:space="preserve"> </w:t>
      </w:r>
      <w:r>
        <w:rPr>
          <w:spacing w:val="-5"/>
          <w:sz w:val="24"/>
          <w:szCs w:val="24"/>
        </w:rPr>
        <w:t>b</w:t>
      </w:r>
      <w:r>
        <w:rPr>
          <w:spacing w:val="-1"/>
          <w:sz w:val="24"/>
          <w:szCs w:val="24"/>
        </w:rPr>
        <w:t>a</w:t>
      </w:r>
      <w:r>
        <w:rPr>
          <w:spacing w:val="2"/>
          <w:sz w:val="24"/>
          <w:szCs w:val="24"/>
        </w:rPr>
        <w:t>s</w:t>
      </w:r>
      <w:r>
        <w:rPr>
          <w:spacing w:val="-4"/>
          <w:sz w:val="24"/>
          <w:szCs w:val="24"/>
        </w:rPr>
        <w:t>i</w:t>
      </w:r>
      <w:r>
        <w:rPr>
          <w:sz w:val="24"/>
          <w:szCs w:val="24"/>
        </w:rPr>
        <w:t>c</w:t>
      </w:r>
      <w:r>
        <w:rPr>
          <w:spacing w:val="6"/>
          <w:sz w:val="24"/>
          <w:szCs w:val="24"/>
        </w:rPr>
        <w:t xml:space="preserve"> </w:t>
      </w:r>
      <w:r>
        <w:rPr>
          <w:sz w:val="24"/>
          <w:szCs w:val="24"/>
        </w:rPr>
        <w:t>b</w:t>
      </w:r>
      <w:r>
        <w:rPr>
          <w:spacing w:val="-9"/>
          <w:sz w:val="24"/>
          <w:szCs w:val="24"/>
        </w:rPr>
        <w:t>l</w:t>
      </w:r>
      <w:r>
        <w:rPr>
          <w:spacing w:val="5"/>
          <w:sz w:val="24"/>
          <w:szCs w:val="24"/>
        </w:rPr>
        <w:t>o</w:t>
      </w:r>
      <w:r>
        <w:rPr>
          <w:spacing w:val="-1"/>
          <w:sz w:val="24"/>
          <w:szCs w:val="24"/>
        </w:rPr>
        <w:t>c</w:t>
      </w:r>
      <w:r>
        <w:rPr>
          <w:sz w:val="24"/>
          <w:szCs w:val="24"/>
        </w:rPr>
        <w:t>k</w:t>
      </w:r>
      <w:r>
        <w:rPr>
          <w:spacing w:val="2"/>
          <w:sz w:val="24"/>
          <w:szCs w:val="24"/>
        </w:rPr>
        <w:t xml:space="preserve"> </w:t>
      </w:r>
      <w:r>
        <w:rPr>
          <w:spacing w:val="-1"/>
          <w:sz w:val="24"/>
          <w:szCs w:val="24"/>
        </w:rPr>
        <w:t>a</w:t>
      </w:r>
      <w:r>
        <w:rPr>
          <w:spacing w:val="1"/>
          <w:sz w:val="24"/>
          <w:szCs w:val="24"/>
        </w:rPr>
        <w:t>r</w:t>
      </w:r>
      <w:r>
        <w:rPr>
          <w:sz w:val="24"/>
          <w:szCs w:val="24"/>
        </w:rPr>
        <w:t>e</w:t>
      </w:r>
      <w:r>
        <w:rPr>
          <w:spacing w:val="1"/>
          <w:sz w:val="24"/>
          <w:szCs w:val="24"/>
        </w:rPr>
        <w:t xml:space="preserve"> </w:t>
      </w:r>
      <w:r>
        <w:rPr>
          <w:spacing w:val="4"/>
          <w:sz w:val="24"/>
          <w:szCs w:val="24"/>
        </w:rPr>
        <w:t>a</w:t>
      </w:r>
      <w:r>
        <w:rPr>
          <w:spacing w:val="-4"/>
          <w:sz w:val="24"/>
          <w:szCs w:val="24"/>
        </w:rPr>
        <w:t>l</w:t>
      </w:r>
      <w:r>
        <w:rPr>
          <w:sz w:val="24"/>
          <w:szCs w:val="24"/>
        </w:rPr>
        <w:t>l</w:t>
      </w:r>
      <w:r>
        <w:rPr>
          <w:spacing w:val="-2"/>
          <w:sz w:val="24"/>
          <w:szCs w:val="24"/>
        </w:rPr>
        <w:t xml:space="preserve"> </w:t>
      </w:r>
      <w:r>
        <w:rPr>
          <w:sz w:val="24"/>
          <w:szCs w:val="24"/>
        </w:rPr>
        <w:t>h</w:t>
      </w:r>
      <w:r>
        <w:rPr>
          <w:spacing w:val="-4"/>
          <w:sz w:val="24"/>
          <w:szCs w:val="24"/>
        </w:rPr>
        <w:t>i</w:t>
      </w:r>
      <w:r>
        <w:rPr>
          <w:spacing w:val="5"/>
          <w:sz w:val="24"/>
          <w:szCs w:val="24"/>
        </w:rPr>
        <w:t>g</w:t>
      </w:r>
      <w:r>
        <w:rPr>
          <w:spacing w:val="7"/>
          <w:sz w:val="24"/>
          <w:szCs w:val="24"/>
        </w:rPr>
        <w:t>h</w:t>
      </w:r>
      <w:r>
        <w:rPr>
          <w:spacing w:val="6"/>
          <w:sz w:val="24"/>
          <w:szCs w:val="24"/>
        </w:rPr>
        <w:t>-</w:t>
      </w:r>
      <w:r>
        <w:rPr>
          <w:spacing w:val="-4"/>
          <w:sz w:val="24"/>
          <w:szCs w:val="24"/>
        </w:rPr>
        <w:t>l</w:t>
      </w:r>
      <w:r>
        <w:rPr>
          <w:spacing w:val="4"/>
          <w:sz w:val="24"/>
          <w:szCs w:val="24"/>
        </w:rPr>
        <w:t>e</w:t>
      </w:r>
      <w:r>
        <w:rPr>
          <w:spacing w:val="-5"/>
          <w:sz w:val="24"/>
          <w:szCs w:val="24"/>
        </w:rPr>
        <w:t>v</w:t>
      </w:r>
      <w:r>
        <w:rPr>
          <w:spacing w:val="4"/>
          <w:sz w:val="24"/>
          <w:szCs w:val="24"/>
        </w:rPr>
        <w:t>e</w:t>
      </w:r>
      <w:r>
        <w:rPr>
          <w:sz w:val="24"/>
          <w:szCs w:val="24"/>
        </w:rPr>
        <w:t xml:space="preserve">l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pacing w:val="2"/>
          <w:sz w:val="24"/>
          <w:szCs w:val="24"/>
        </w:rPr>
        <w:t>s</w:t>
      </w:r>
      <w:r>
        <w:rPr>
          <w:sz w:val="24"/>
          <w:szCs w:val="24"/>
        </w:rPr>
        <w:t>;</w:t>
      </w:r>
      <w:r>
        <w:rPr>
          <w:spacing w:val="-2"/>
          <w:sz w:val="24"/>
          <w:szCs w:val="24"/>
        </w:rPr>
        <w:t xml:space="preserve"> </w:t>
      </w:r>
      <w:r>
        <w:rPr>
          <w:sz w:val="24"/>
          <w:szCs w:val="24"/>
        </w:rPr>
        <w:t>p</w:t>
      </w:r>
      <w:r>
        <w:rPr>
          <w:spacing w:val="-2"/>
          <w:sz w:val="24"/>
          <w:szCs w:val="24"/>
        </w:rPr>
        <w:t>s</w:t>
      </w:r>
      <w:r>
        <w:rPr>
          <w:spacing w:val="-1"/>
          <w:sz w:val="24"/>
          <w:szCs w:val="24"/>
        </w:rPr>
        <w:t>e</w:t>
      </w:r>
      <w:r>
        <w:rPr>
          <w:sz w:val="24"/>
          <w:szCs w:val="24"/>
        </w:rPr>
        <w:t>udo</w:t>
      </w:r>
      <w:r>
        <w:rPr>
          <w:spacing w:val="7"/>
          <w:sz w:val="24"/>
          <w:szCs w:val="24"/>
        </w:rPr>
        <w:t xml:space="preserve"> </w:t>
      </w:r>
      <w:r>
        <w:rPr>
          <w:sz w:val="24"/>
          <w:szCs w:val="24"/>
        </w:rPr>
        <w:t>h</w:t>
      </w:r>
      <w:r>
        <w:rPr>
          <w:spacing w:val="-4"/>
          <w:sz w:val="24"/>
          <w:szCs w:val="24"/>
        </w:rPr>
        <w:t>i</w:t>
      </w:r>
      <w:r>
        <w:rPr>
          <w:spacing w:val="5"/>
          <w:sz w:val="24"/>
          <w:szCs w:val="24"/>
        </w:rPr>
        <w:t>g</w:t>
      </w:r>
      <w:r>
        <w:rPr>
          <w:spacing w:val="-2"/>
          <w:sz w:val="24"/>
          <w:szCs w:val="24"/>
        </w:rPr>
        <w:t>h</w:t>
      </w:r>
      <w:r>
        <w:rPr>
          <w:spacing w:val="6"/>
          <w:sz w:val="24"/>
          <w:szCs w:val="24"/>
        </w:rPr>
        <w:t>-</w:t>
      </w:r>
      <w:r>
        <w:rPr>
          <w:spacing w:val="-9"/>
          <w:sz w:val="24"/>
          <w:szCs w:val="24"/>
        </w:rPr>
        <w:t>l</w:t>
      </w:r>
      <w:r>
        <w:rPr>
          <w:spacing w:val="4"/>
          <w:sz w:val="24"/>
          <w:szCs w:val="24"/>
        </w:rPr>
        <w:t>e</w:t>
      </w:r>
      <w:r>
        <w:rPr>
          <w:sz w:val="24"/>
          <w:szCs w:val="24"/>
        </w:rPr>
        <w:t>v</w:t>
      </w:r>
      <w:r>
        <w:rPr>
          <w:spacing w:val="4"/>
          <w:sz w:val="24"/>
          <w:szCs w:val="24"/>
        </w:rPr>
        <w:t>e</w:t>
      </w:r>
      <w:r>
        <w:rPr>
          <w:sz w:val="24"/>
          <w:szCs w:val="24"/>
        </w:rPr>
        <w:t>l</w:t>
      </w:r>
      <w:r>
        <w:rPr>
          <w:spacing w:val="-2"/>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s</w:t>
      </w:r>
      <w:r>
        <w:rPr>
          <w:spacing w:val="5"/>
          <w:sz w:val="24"/>
          <w:szCs w:val="24"/>
        </w:rPr>
        <w:t xml:space="preserve"> </w:t>
      </w:r>
      <w:r>
        <w:rPr>
          <w:spacing w:val="-4"/>
          <w:sz w:val="24"/>
          <w:szCs w:val="24"/>
        </w:rPr>
        <w:t>m</w:t>
      </w:r>
      <w:r>
        <w:rPr>
          <w:sz w:val="24"/>
          <w:szCs w:val="24"/>
        </w:rPr>
        <w:t>u</w:t>
      </w:r>
      <w:r>
        <w:rPr>
          <w:spacing w:val="-2"/>
          <w:sz w:val="24"/>
          <w:szCs w:val="24"/>
        </w:rPr>
        <w:t>s</w:t>
      </w:r>
      <w:r>
        <w:rPr>
          <w:sz w:val="24"/>
          <w:szCs w:val="24"/>
        </w:rPr>
        <w:t>t</w:t>
      </w:r>
      <w:r>
        <w:rPr>
          <w:spacing w:val="7"/>
          <w:sz w:val="24"/>
          <w:szCs w:val="24"/>
        </w:rPr>
        <w:t xml:space="preserve"> </w:t>
      </w:r>
      <w:r>
        <w:rPr>
          <w:spacing w:val="-5"/>
          <w:sz w:val="24"/>
          <w:szCs w:val="24"/>
        </w:rPr>
        <w:t>h</w:t>
      </w:r>
      <w:r>
        <w:rPr>
          <w:spacing w:val="-1"/>
          <w:sz w:val="24"/>
          <w:szCs w:val="24"/>
        </w:rPr>
        <w:t>a</w:t>
      </w:r>
      <w:r>
        <w:rPr>
          <w:spacing w:val="-5"/>
          <w:sz w:val="24"/>
          <w:szCs w:val="24"/>
        </w:rPr>
        <w:t>v</w:t>
      </w:r>
      <w:r>
        <w:rPr>
          <w:sz w:val="24"/>
          <w:szCs w:val="24"/>
        </w:rPr>
        <w:t>e</w:t>
      </w:r>
      <w:r>
        <w:rPr>
          <w:spacing w:val="6"/>
          <w:sz w:val="24"/>
          <w:szCs w:val="24"/>
        </w:rPr>
        <w:t xml:space="preserve"> </w:t>
      </w:r>
      <w:r>
        <w:rPr>
          <w:spacing w:val="-5"/>
          <w:sz w:val="24"/>
          <w:szCs w:val="24"/>
        </w:rPr>
        <w:t>b</w:t>
      </w:r>
      <w:r>
        <w:rPr>
          <w:spacing w:val="-1"/>
          <w:sz w:val="24"/>
          <w:szCs w:val="24"/>
        </w:rPr>
        <w:t>e</w:t>
      </w:r>
      <w:r>
        <w:rPr>
          <w:spacing w:val="4"/>
          <w:sz w:val="24"/>
          <w:szCs w:val="24"/>
        </w:rPr>
        <w:t>e</w:t>
      </w:r>
      <w:r>
        <w:rPr>
          <w:sz w:val="24"/>
          <w:szCs w:val="24"/>
        </w:rPr>
        <w:t>n</w:t>
      </w:r>
      <w:r>
        <w:rPr>
          <w:spacing w:val="-3"/>
          <w:sz w:val="24"/>
          <w:szCs w:val="24"/>
        </w:rPr>
        <w:t xml:space="preserve"> </w:t>
      </w:r>
      <w:r>
        <w:rPr>
          <w:spacing w:val="4"/>
          <w:sz w:val="24"/>
          <w:szCs w:val="24"/>
        </w:rPr>
        <w:t>e</w:t>
      </w:r>
      <w:r>
        <w:rPr>
          <w:sz w:val="24"/>
          <w:szCs w:val="24"/>
        </w:rPr>
        <w:t>l</w:t>
      </w:r>
      <w:r>
        <w:rPr>
          <w:spacing w:val="1"/>
          <w:sz w:val="24"/>
          <w:szCs w:val="24"/>
        </w:rPr>
        <w:t>i</w:t>
      </w:r>
      <w:r>
        <w:rPr>
          <w:spacing w:val="-4"/>
          <w:sz w:val="24"/>
          <w:szCs w:val="24"/>
        </w:rPr>
        <w:t>mi</w:t>
      </w:r>
      <w:r>
        <w:rPr>
          <w:sz w:val="24"/>
          <w:szCs w:val="24"/>
        </w:rPr>
        <w:t>n</w:t>
      </w:r>
      <w:r>
        <w:rPr>
          <w:spacing w:val="-1"/>
          <w:sz w:val="24"/>
          <w:szCs w:val="24"/>
        </w:rPr>
        <w:t>a</w:t>
      </w:r>
      <w:r>
        <w:rPr>
          <w:spacing w:val="5"/>
          <w:sz w:val="24"/>
          <w:szCs w:val="24"/>
        </w:rPr>
        <w:t>t</w:t>
      </w:r>
      <w:r>
        <w:rPr>
          <w:spacing w:val="-1"/>
          <w:sz w:val="24"/>
          <w:szCs w:val="24"/>
        </w:rPr>
        <w:t>e</w:t>
      </w:r>
      <w:r>
        <w:rPr>
          <w:sz w:val="24"/>
          <w:szCs w:val="24"/>
        </w:rPr>
        <w:t>d</w:t>
      </w:r>
      <w:r>
        <w:rPr>
          <w:spacing w:val="7"/>
          <w:sz w:val="24"/>
          <w:szCs w:val="24"/>
        </w:rPr>
        <w:t xml:space="preserve"> </w:t>
      </w:r>
      <w:r>
        <w:rPr>
          <w:spacing w:val="-8"/>
          <w:sz w:val="24"/>
          <w:szCs w:val="24"/>
        </w:rPr>
        <w:t>f</w:t>
      </w:r>
      <w:r>
        <w:rPr>
          <w:spacing w:val="1"/>
          <w:sz w:val="24"/>
          <w:szCs w:val="24"/>
        </w:rPr>
        <w:t>r</w:t>
      </w:r>
      <w:r>
        <w:rPr>
          <w:spacing w:val="5"/>
          <w:sz w:val="24"/>
          <w:szCs w:val="24"/>
        </w:rPr>
        <w:t>o</w:t>
      </w:r>
      <w:r>
        <w:rPr>
          <w:sz w:val="24"/>
          <w:szCs w:val="24"/>
        </w:rPr>
        <w:t>m</w:t>
      </w:r>
      <w:r>
        <w:rPr>
          <w:spacing w:val="-7"/>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1"/>
          <w:sz w:val="24"/>
          <w:szCs w:val="24"/>
        </w:rPr>
        <w:t>c</w:t>
      </w:r>
      <w:r>
        <w:rPr>
          <w:spacing w:val="5"/>
          <w:sz w:val="24"/>
          <w:szCs w:val="24"/>
        </w:rPr>
        <w:t>o</w:t>
      </w:r>
      <w:r>
        <w:rPr>
          <w:sz w:val="24"/>
          <w:szCs w:val="24"/>
        </w:rPr>
        <w:t>de</w:t>
      </w:r>
      <w:r>
        <w:rPr>
          <w:spacing w:val="1"/>
          <w:sz w:val="24"/>
          <w:szCs w:val="24"/>
        </w:rPr>
        <w:t xml:space="preserve"> </w:t>
      </w:r>
      <w:r>
        <w:rPr>
          <w:spacing w:val="-5"/>
          <w:sz w:val="24"/>
          <w:szCs w:val="24"/>
        </w:rPr>
        <w:t>b</w:t>
      </w:r>
      <w:r>
        <w:rPr>
          <w:spacing w:val="4"/>
          <w:sz w:val="24"/>
          <w:szCs w:val="24"/>
        </w:rPr>
        <w:t>e</w:t>
      </w:r>
      <w:r>
        <w:rPr>
          <w:spacing w:val="-8"/>
          <w:sz w:val="24"/>
          <w:szCs w:val="24"/>
        </w:rPr>
        <w:t>f</w:t>
      </w:r>
      <w:r>
        <w:rPr>
          <w:spacing w:val="5"/>
          <w:sz w:val="24"/>
          <w:szCs w:val="24"/>
        </w:rPr>
        <w:t>o</w:t>
      </w:r>
      <w:r>
        <w:rPr>
          <w:spacing w:val="1"/>
          <w:sz w:val="24"/>
          <w:szCs w:val="24"/>
        </w:rPr>
        <w:t>r</w:t>
      </w:r>
      <w:r>
        <w:rPr>
          <w:sz w:val="24"/>
          <w:szCs w:val="24"/>
        </w:rPr>
        <w:t xml:space="preserve">e </w:t>
      </w:r>
      <w:r>
        <w:rPr>
          <w:spacing w:val="5"/>
          <w:sz w:val="24"/>
          <w:szCs w:val="24"/>
        </w:rPr>
        <w:t>t</w:t>
      </w:r>
      <w:r>
        <w:rPr>
          <w:sz w:val="24"/>
          <w:szCs w:val="24"/>
        </w:rPr>
        <w:t>h</w:t>
      </w:r>
      <w:r>
        <w:rPr>
          <w:spacing w:val="-9"/>
          <w:sz w:val="24"/>
          <w:szCs w:val="24"/>
        </w:rPr>
        <w:t>i</w:t>
      </w:r>
      <w:r>
        <w:rPr>
          <w:sz w:val="24"/>
          <w:szCs w:val="24"/>
        </w:rPr>
        <w:t>s p</w:t>
      </w:r>
      <w:r>
        <w:rPr>
          <w:spacing w:val="9"/>
          <w:sz w:val="24"/>
          <w:szCs w:val="24"/>
        </w:rPr>
        <w:t>o</w:t>
      </w:r>
      <w:r>
        <w:rPr>
          <w:spacing w:val="-4"/>
          <w:sz w:val="24"/>
          <w:szCs w:val="24"/>
        </w:rPr>
        <w:t>i</w:t>
      </w:r>
      <w:r>
        <w:rPr>
          <w:spacing w:val="-5"/>
          <w:sz w:val="24"/>
          <w:szCs w:val="24"/>
        </w:rPr>
        <w:t>n</w:t>
      </w:r>
      <w:r>
        <w:rPr>
          <w:spacing w:val="5"/>
          <w:sz w:val="24"/>
          <w:szCs w:val="24"/>
        </w:rPr>
        <w:t>t</w:t>
      </w:r>
      <w:r>
        <w:rPr>
          <w:sz w:val="24"/>
          <w:szCs w:val="24"/>
        </w:rPr>
        <w:t xml:space="preserve">. </w:t>
      </w:r>
      <w:r>
        <w:rPr>
          <w:spacing w:val="-4"/>
          <w:sz w:val="24"/>
          <w:szCs w:val="24"/>
        </w:rPr>
        <w:t>F</w:t>
      </w:r>
      <w:r>
        <w:rPr>
          <w:spacing w:val="5"/>
          <w:sz w:val="24"/>
          <w:szCs w:val="24"/>
        </w:rPr>
        <w:t>o</w:t>
      </w:r>
      <w:r>
        <w:rPr>
          <w:sz w:val="24"/>
          <w:szCs w:val="24"/>
        </w:rPr>
        <w:t>r</w:t>
      </w:r>
      <w:r>
        <w:rPr>
          <w:spacing w:val="-1"/>
          <w:sz w:val="24"/>
          <w:szCs w:val="24"/>
        </w:rPr>
        <w:t xml:space="preserve"> eac</w:t>
      </w:r>
      <w:r>
        <w:rPr>
          <w:sz w:val="24"/>
          <w:szCs w:val="24"/>
        </w:rPr>
        <w:t>h</w:t>
      </w:r>
      <w:r>
        <w:rPr>
          <w:spacing w:val="-3"/>
          <w:sz w:val="24"/>
          <w:szCs w:val="24"/>
        </w:rPr>
        <w:t xml:space="preserve"> </w:t>
      </w:r>
      <w:r>
        <w:rPr>
          <w:sz w:val="24"/>
          <w:szCs w:val="24"/>
        </w:rPr>
        <w:t>b</w:t>
      </w:r>
      <w:r>
        <w:rPr>
          <w:spacing w:val="-1"/>
          <w:sz w:val="24"/>
          <w:szCs w:val="24"/>
        </w:rPr>
        <w:t>a</w:t>
      </w:r>
      <w:r>
        <w:rPr>
          <w:spacing w:val="2"/>
          <w:sz w:val="24"/>
          <w:szCs w:val="24"/>
        </w:rPr>
        <w:t>s</w:t>
      </w:r>
      <w:r>
        <w:rPr>
          <w:spacing w:val="-4"/>
          <w:sz w:val="24"/>
          <w:szCs w:val="24"/>
        </w:rPr>
        <w:t>i</w:t>
      </w:r>
      <w:r>
        <w:rPr>
          <w:sz w:val="24"/>
          <w:szCs w:val="24"/>
        </w:rPr>
        <w:t>c</w:t>
      </w:r>
      <w:r>
        <w:rPr>
          <w:spacing w:val="6"/>
          <w:sz w:val="24"/>
          <w:szCs w:val="24"/>
        </w:rPr>
        <w:t xml:space="preserve"> </w:t>
      </w:r>
      <w:r>
        <w:rPr>
          <w:sz w:val="24"/>
          <w:szCs w:val="24"/>
        </w:rPr>
        <w:t>b</w:t>
      </w:r>
      <w:r>
        <w:rPr>
          <w:spacing w:val="-9"/>
          <w:sz w:val="24"/>
          <w:szCs w:val="24"/>
        </w:rPr>
        <w:t>l</w:t>
      </w:r>
      <w:r>
        <w:rPr>
          <w:spacing w:val="5"/>
          <w:sz w:val="24"/>
          <w:szCs w:val="24"/>
        </w:rPr>
        <w:t>o</w:t>
      </w:r>
      <w:r>
        <w:rPr>
          <w:spacing w:val="-1"/>
          <w:sz w:val="24"/>
          <w:szCs w:val="24"/>
        </w:rPr>
        <w:t>c</w:t>
      </w:r>
      <w:r>
        <w:rPr>
          <w:sz w:val="24"/>
          <w:szCs w:val="24"/>
        </w:rPr>
        <w:t>k,</w:t>
      </w:r>
      <w:r>
        <w:rPr>
          <w:spacing w:val="4"/>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9"/>
          <w:sz w:val="24"/>
          <w:szCs w:val="24"/>
        </w:rPr>
        <w:t>i</w:t>
      </w:r>
      <w:r>
        <w:rPr>
          <w:spacing w:val="5"/>
          <w:sz w:val="24"/>
          <w:szCs w:val="24"/>
        </w:rPr>
        <w:t>o</w:t>
      </w:r>
      <w:r>
        <w:rPr>
          <w:sz w:val="24"/>
          <w:szCs w:val="24"/>
        </w:rPr>
        <w:t>ns</w:t>
      </w:r>
      <w:r>
        <w:rPr>
          <w:spacing w:val="5"/>
          <w:sz w:val="24"/>
          <w:szCs w:val="24"/>
        </w:rPr>
        <w:t xml:space="preserve"> </w:t>
      </w:r>
      <w:r>
        <w:rPr>
          <w:spacing w:val="-4"/>
          <w:sz w:val="24"/>
          <w:szCs w:val="24"/>
        </w:rPr>
        <w:t>i</w:t>
      </w:r>
      <w:r>
        <w:rPr>
          <w:sz w:val="24"/>
          <w:szCs w:val="24"/>
        </w:rPr>
        <w:t>n</w:t>
      </w:r>
      <w:r>
        <w:rPr>
          <w:spacing w:val="2"/>
          <w:sz w:val="24"/>
          <w:szCs w:val="24"/>
        </w:rPr>
        <w:t xml:space="preserve"> </w:t>
      </w:r>
      <w:r>
        <w:rPr>
          <w:spacing w:val="12"/>
          <w:sz w:val="24"/>
          <w:szCs w:val="24"/>
        </w:rPr>
        <w:t>t</w:t>
      </w:r>
      <w:r>
        <w:rPr>
          <w:spacing w:val="-5"/>
          <w:sz w:val="24"/>
          <w:szCs w:val="24"/>
        </w:rPr>
        <w:t>h</w:t>
      </w:r>
      <w:r>
        <w:rPr>
          <w:sz w:val="24"/>
          <w:szCs w:val="24"/>
        </w:rPr>
        <w:t>e</w:t>
      </w:r>
      <w:r>
        <w:rPr>
          <w:spacing w:val="1"/>
          <w:sz w:val="24"/>
          <w:szCs w:val="24"/>
        </w:rPr>
        <w:t xml:space="preserve"> </w:t>
      </w:r>
      <w:r>
        <w:rPr>
          <w:spacing w:val="-5"/>
          <w:sz w:val="24"/>
          <w:szCs w:val="24"/>
        </w:rPr>
        <w:t>b</w:t>
      </w:r>
      <w:r>
        <w:rPr>
          <w:spacing w:val="-1"/>
          <w:sz w:val="24"/>
          <w:szCs w:val="24"/>
        </w:rPr>
        <w:t>a</w:t>
      </w:r>
      <w:r>
        <w:rPr>
          <w:spacing w:val="2"/>
          <w:sz w:val="24"/>
          <w:szCs w:val="24"/>
        </w:rPr>
        <w:t>s</w:t>
      </w:r>
      <w:r>
        <w:rPr>
          <w:spacing w:val="-4"/>
          <w:sz w:val="24"/>
          <w:szCs w:val="24"/>
        </w:rPr>
        <w:t>i</w:t>
      </w:r>
      <w:r>
        <w:rPr>
          <w:sz w:val="24"/>
          <w:szCs w:val="24"/>
        </w:rPr>
        <w:t>c</w:t>
      </w:r>
      <w:r>
        <w:rPr>
          <w:spacing w:val="6"/>
          <w:sz w:val="24"/>
          <w:szCs w:val="24"/>
        </w:rPr>
        <w:t xml:space="preserve"> </w:t>
      </w:r>
      <w:r>
        <w:rPr>
          <w:sz w:val="24"/>
          <w:szCs w:val="24"/>
        </w:rPr>
        <w:t>b</w:t>
      </w:r>
      <w:r>
        <w:rPr>
          <w:spacing w:val="-9"/>
          <w:sz w:val="24"/>
          <w:szCs w:val="24"/>
        </w:rPr>
        <w:t>l</w:t>
      </w:r>
      <w:r>
        <w:rPr>
          <w:spacing w:val="5"/>
          <w:sz w:val="24"/>
          <w:szCs w:val="24"/>
        </w:rPr>
        <w:t>o</w:t>
      </w:r>
      <w:r>
        <w:rPr>
          <w:spacing w:val="-1"/>
          <w:sz w:val="24"/>
          <w:szCs w:val="24"/>
        </w:rPr>
        <w:t>c</w:t>
      </w:r>
      <w:r>
        <w:rPr>
          <w:sz w:val="24"/>
          <w:szCs w:val="24"/>
        </w:rPr>
        <w:t>k</w:t>
      </w:r>
      <w:r>
        <w:rPr>
          <w:spacing w:val="2"/>
          <w:sz w:val="24"/>
          <w:szCs w:val="24"/>
        </w:rPr>
        <w:t xml:space="preserve"> </w:t>
      </w:r>
      <w:r>
        <w:rPr>
          <w:spacing w:val="-1"/>
          <w:sz w:val="24"/>
          <w:szCs w:val="24"/>
        </w:rPr>
        <w:t>a</w:t>
      </w:r>
      <w:r>
        <w:rPr>
          <w:spacing w:val="1"/>
          <w:sz w:val="24"/>
          <w:szCs w:val="24"/>
        </w:rPr>
        <w:t>r</w:t>
      </w:r>
      <w:r>
        <w:rPr>
          <w:sz w:val="24"/>
          <w:szCs w:val="24"/>
        </w:rPr>
        <w:t>e</w:t>
      </w:r>
      <w:r>
        <w:rPr>
          <w:spacing w:val="6"/>
          <w:sz w:val="24"/>
          <w:szCs w:val="24"/>
        </w:rPr>
        <w:t xml:space="preserve"> </w:t>
      </w:r>
      <w:r>
        <w:rPr>
          <w:spacing w:val="-9"/>
          <w:sz w:val="24"/>
          <w:szCs w:val="24"/>
        </w:rPr>
        <w:t>m</w:t>
      </w:r>
      <w:r>
        <w:rPr>
          <w:spacing w:val="-1"/>
          <w:sz w:val="24"/>
          <w:szCs w:val="24"/>
        </w:rPr>
        <w:t>a</w:t>
      </w:r>
      <w:r>
        <w:rPr>
          <w:sz w:val="24"/>
          <w:szCs w:val="24"/>
        </w:rPr>
        <w:t>pp</w:t>
      </w:r>
      <w:r>
        <w:rPr>
          <w:spacing w:val="-1"/>
          <w:sz w:val="24"/>
          <w:szCs w:val="24"/>
        </w:rPr>
        <w:t>e</w:t>
      </w:r>
      <w:r>
        <w:rPr>
          <w:sz w:val="24"/>
          <w:szCs w:val="24"/>
        </w:rPr>
        <w:t>d</w:t>
      </w:r>
      <w:r>
        <w:rPr>
          <w:spacing w:val="2"/>
          <w:sz w:val="24"/>
          <w:szCs w:val="24"/>
        </w:rPr>
        <w:t xml:space="preserve"> </w:t>
      </w:r>
      <w:r>
        <w:rPr>
          <w:spacing w:val="5"/>
          <w:sz w:val="24"/>
          <w:szCs w:val="24"/>
        </w:rPr>
        <w:t>t</w:t>
      </w:r>
      <w:r>
        <w:rPr>
          <w:sz w:val="24"/>
          <w:szCs w:val="24"/>
        </w:rPr>
        <w:t>o</w:t>
      </w:r>
      <w:r>
        <w:rPr>
          <w:spacing w:val="2"/>
          <w:sz w:val="24"/>
          <w:szCs w:val="24"/>
        </w:rPr>
        <w:t xml:space="preserve"> </w:t>
      </w:r>
      <w:r>
        <w:rPr>
          <w:spacing w:val="-1"/>
          <w:sz w:val="24"/>
          <w:szCs w:val="24"/>
        </w:rPr>
        <w:t>a</w:t>
      </w:r>
      <w:r>
        <w:rPr>
          <w:sz w:val="24"/>
          <w:szCs w:val="24"/>
        </w:rPr>
        <w:t xml:space="preserve">n </w:t>
      </w:r>
      <w:r>
        <w:rPr>
          <w:spacing w:val="-1"/>
          <w:sz w:val="24"/>
          <w:szCs w:val="24"/>
        </w:rPr>
        <w:t>e</w:t>
      </w:r>
      <w:r>
        <w:rPr>
          <w:sz w:val="24"/>
          <w:szCs w:val="24"/>
        </w:rPr>
        <w:t>q</w:t>
      </w:r>
      <w:r>
        <w:rPr>
          <w:spacing w:val="5"/>
          <w:sz w:val="24"/>
          <w:szCs w:val="24"/>
        </w:rPr>
        <w:t>u</w:t>
      </w:r>
      <w:r>
        <w:rPr>
          <w:spacing w:val="-4"/>
          <w:sz w:val="24"/>
          <w:szCs w:val="24"/>
        </w:rPr>
        <w:t>i</w:t>
      </w:r>
      <w:r>
        <w:rPr>
          <w:spacing w:val="-5"/>
          <w:sz w:val="24"/>
          <w:szCs w:val="24"/>
        </w:rPr>
        <w:t>v</w:t>
      </w:r>
      <w:r>
        <w:rPr>
          <w:spacing w:val="4"/>
          <w:sz w:val="24"/>
          <w:szCs w:val="24"/>
        </w:rPr>
        <w:t>a</w:t>
      </w:r>
      <w:r>
        <w:rPr>
          <w:spacing w:val="-4"/>
          <w:sz w:val="24"/>
          <w:szCs w:val="24"/>
        </w:rPr>
        <w:t>l</w:t>
      </w:r>
      <w:r>
        <w:rPr>
          <w:spacing w:val="4"/>
          <w:sz w:val="24"/>
          <w:szCs w:val="24"/>
        </w:rPr>
        <w:t>e</w:t>
      </w:r>
      <w:r>
        <w:rPr>
          <w:spacing w:val="-5"/>
          <w:sz w:val="24"/>
          <w:szCs w:val="24"/>
        </w:rPr>
        <w:t>n</w:t>
      </w:r>
      <w:r>
        <w:rPr>
          <w:sz w:val="24"/>
          <w:szCs w:val="24"/>
        </w:rPr>
        <w:t>t</w:t>
      </w:r>
      <w:r>
        <w:rPr>
          <w:spacing w:val="12"/>
          <w:sz w:val="24"/>
          <w:szCs w:val="24"/>
        </w:rPr>
        <w:t xml:space="preserve"> </w:t>
      </w:r>
      <w:r>
        <w:rPr>
          <w:spacing w:val="-4"/>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5"/>
          <w:sz w:val="24"/>
          <w:szCs w:val="24"/>
        </w:rPr>
        <w:t>o</w:t>
      </w:r>
      <w:r>
        <w:rPr>
          <w:sz w:val="24"/>
          <w:szCs w:val="24"/>
        </w:rPr>
        <w:t>f</w:t>
      </w:r>
      <w:r>
        <w:rPr>
          <w:spacing w:val="-6"/>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5"/>
          <w:sz w:val="24"/>
          <w:szCs w:val="24"/>
        </w:rPr>
        <w:t>t</w:t>
      </w:r>
      <w:r>
        <w:rPr>
          <w:spacing w:val="-6"/>
          <w:sz w:val="24"/>
          <w:szCs w:val="24"/>
        </w:rPr>
        <w:t>a</w:t>
      </w:r>
      <w:r>
        <w:rPr>
          <w:spacing w:val="1"/>
          <w:sz w:val="24"/>
          <w:szCs w:val="24"/>
        </w:rPr>
        <w:t>r</w:t>
      </w:r>
      <w:r>
        <w:rPr>
          <w:sz w:val="24"/>
          <w:szCs w:val="24"/>
        </w:rPr>
        <w:t>g</w:t>
      </w:r>
      <w:r>
        <w:rPr>
          <w:spacing w:val="-1"/>
          <w:sz w:val="24"/>
          <w:szCs w:val="24"/>
        </w:rPr>
        <w:t>e</w:t>
      </w:r>
      <w:r>
        <w:rPr>
          <w:sz w:val="24"/>
          <w:szCs w:val="24"/>
        </w:rPr>
        <w:t>t</w:t>
      </w:r>
      <w:r>
        <w:rPr>
          <w:spacing w:val="3"/>
          <w:sz w:val="24"/>
          <w:szCs w:val="24"/>
        </w:rPr>
        <w:t xml:space="preserve"> </w:t>
      </w:r>
      <w:r>
        <w:rPr>
          <w:spacing w:val="-9"/>
          <w:sz w:val="24"/>
          <w:szCs w:val="24"/>
        </w:rPr>
        <w:t>l</w:t>
      </w:r>
      <w:r>
        <w:rPr>
          <w:spacing w:val="4"/>
          <w:sz w:val="24"/>
          <w:szCs w:val="24"/>
        </w:rPr>
        <w:t>a</w:t>
      </w:r>
      <w:r>
        <w:rPr>
          <w:spacing w:val="-5"/>
          <w:sz w:val="24"/>
          <w:szCs w:val="24"/>
        </w:rPr>
        <w:t>n</w:t>
      </w:r>
      <w:r>
        <w:rPr>
          <w:sz w:val="24"/>
          <w:szCs w:val="24"/>
        </w:rPr>
        <w:t>gu</w:t>
      </w:r>
      <w:r>
        <w:rPr>
          <w:spacing w:val="-1"/>
          <w:sz w:val="24"/>
          <w:szCs w:val="24"/>
        </w:rPr>
        <w:t>a</w:t>
      </w:r>
      <w:r>
        <w:rPr>
          <w:spacing w:val="5"/>
          <w:sz w:val="24"/>
          <w:szCs w:val="24"/>
        </w:rPr>
        <w:t>g</w:t>
      </w:r>
      <w:r>
        <w:rPr>
          <w:spacing w:val="-1"/>
          <w:sz w:val="24"/>
          <w:szCs w:val="24"/>
        </w:rPr>
        <w:t>e</w:t>
      </w:r>
      <w:r>
        <w:rPr>
          <w:sz w:val="24"/>
          <w:szCs w:val="24"/>
        </w:rPr>
        <w:t>.</w:t>
      </w:r>
      <w:r>
        <w:rPr>
          <w:spacing w:val="4"/>
          <w:sz w:val="24"/>
          <w:szCs w:val="24"/>
        </w:rPr>
        <w:t xml:space="preserve"> </w:t>
      </w:r>
      <w:r>
        <w:rPr>
          <w:spacing w:val="2"/>
          <w:sz w:val="24"/>
          <w:szCs w:val="24"/>
        </w:rPr>
        <w:t>T</w:t>
      </w:r>
      <w:r>
        <w:rPr>
          <w:spacing w:val="1"/>
          <w:sz w:val="24"/>
          <w:szCs w:val="24"/>
        </w:rPr>
        <w:t>r</w:t>
      </w:r>
      <w:r>
        <w:rPr>
          <w:spacing w:val="-1"/>
          <w:sz w:val="24"/>
          <w:szCs w:val="24"/>
        </w:rPr>
        <w:t>a</w:t>
      </w:r>
      <w:r>
        <w:rPr>
          <w:spacing w:val="-5"/>
          <w:sz w:val="24"/>
          <w:szCs w:val="24"/>
        </w:rPr>
        <w:t>n</w:t>
      </w:r>
      <w:r>
        <w:rPr>
          <w:spacing w:val="-2"/>
          <w:sz w:val="24"/>
          <w:szCs w:val="24"/>
        </w:rPr>
        <w:t>s</w:t>
      </w:r>
      <w:r>
        <w:rPr>
          <w:spacing w:val="-3"/>
          <w:sz w:val="24"/>
          <w:szCs w:val="24"/>
        </w:rPr>
        <w:t>f</w:t>
      </w:r>
      <w:r>
        <w:rPr>
          <w:spacing w:val="-1"/>
          <w:sz w:val="24"/>
          <w:szCs w:val="24"/>
        </w:rPr>
        <w:t>e</w:t>
      </w:r>
      <w:r>
        <w:rPr>
          <w:sz w:val="24"/>
          <w:szCs w:val="24"/>
        </w:rPr>
        <w:t>r</w:t>
      </w:r>
      <w:r>
        <w:rPr>
          <w:spacing w:val="4"/>
          <w:sz w:val="24"/>
          <w:szCs w:val="24"/>
        </w:rPr>
        <w:t xml:space="preserve"> </w:t>
      </w:r>
      <w:r>
        <w:rPr>
          <w:spacing w:val="5"/>
          <w:sz w:val="24"/>
          <w:szCs w:val="24"/>
        </w:rPr>
        <w:t>o</w:t>
      </w:r>
      <w:r>
        <w:rPr>
          <w:sz w:val="24"/>
          <w:szCs w:val="24"/>
        </w:rPr>
        <w:t>f</w:t>
      </w:r>
      <w:r>
        <w:rPr>
          <w:spacing w:val="-6"/>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l</w:t>
      </w:r>
      <w:r>
        <w:rPr>
          <w:spacing w:val="-2"/>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9"/>
          <w:sz w:val="24"/>
          <w:szCs w:val="24"/>
        </w:rPr>
        <w:t>i</w:t>
      </w:r>
      <w:r>
        <w:rPr>
          <w:spacing w:val="5"/>
          <w:sz w:val="24"/>
          <w:szCs w:val="24"/>
        </w:rPr>
        <w:t>o</w:t>
      </w:r>
      <w:r>
        <w:rPr>
          <w:sz w:val="24"/>
          <w:szCs w:val="24"/>
        </w:rPr>
        <w:t xml:space="preserve">ns </w:t>
      </w:r>
      <w:r>
        <w:rPr>
          <w:spacing w:val="6"/>
          <w:sz w:val="24"/>
          <w:szCs w:val="24"/>
        </w:rPr>
        <w:t>(</w:t>
      </w:r>
      <w:r>
        <w:rPr>
          <w:spacing w:val="-9"/>
          <w:sz w:val="24"/>
          <w:szCs w:val="24"/>
        </w:rPr>
        <w:t>i</w:t>
      </w:r>
      <w:r>
        <w:rPr>
          <w:spacing w:val="2"/>
          <w:sz w:val="24"/>
          <w:szCs w:val="24"/>
        </w:rPr>
        <w:t>.</w:t>
      </w:r>
      <w:r>
        <w:rPr>
          <w:spacing w:val="-1"/>
          <w:sz w:val="24"/>
          <w:szCs w:val="24"/>
        </w:rPr>
        <w:t>e</w:t>
      </w:r>
      <w:r>
        <w:rPr>
          <w:sz w:val="24"/>
          <w:szCs w:val="24"/>
        </w:rPr>
        <w:t>.</w:t>
      </w:r>
      <w:r>
        <w:rPr>
          <w:spacing w:val="4"/>
          <w:sz w:val="24"/>
          <w:szCs w:val="24"/>
        </w:rPr>
        <w:t xml:space="preserve"> </w:t>
      </w:r>
      <w:r>
        <w:rPr>
          <w:spacing w:val="-9"/>
          <w:sz w:val="24"/>
          <w:szCs w:val="24"/>
        </w:rPr>
        <w:t>j</w:t>
      </w:r>
      <w:r>
        <w:rPr>
          <w:spacing w:val="-1"/>
          <w:sz w:val="24"/>
          <w:szCs w:val="24"/>
        </w:rPr>
        <w:t>c</w:t>
      </w:r>
      <w:r>
        <w:rPr>
          <w:spacing w:val="5"/>
          <w:sz w:val="24"/>
          <w:szCs w:val="24"/>
        </w:rPr>
        <w:t>o</w:t>
      </w:r>
      <w:r>
        <w:rPr>
          <w:spacing w:val="-5"/>
          <w:sz w:val="24"/>
          <w:szCs w:val="24"/>
        </w:rPr>
        <w:t>n</w:t>
      </w:r>
      <w:r>
        <w:rPr>
          <w:sz w:val="24"/>
          <w:szCs w:val="24"/>
        </w:rPr>
        <w:t>d</w:t>
      </w:r>
      <w:r>
        <w:rPr>
          <w:spacing w:val="2"/>
          <w:sz w:val="24"/>
          <w:szCs w:val="24"/>
        </w:rPr>
        <w:t xml:space="preserve"> </w:t>
      </w:r>
      <w:r>
        <w:rPr>
          <w:spacing w:val="4"/>
          <w:sz w:val="24"/>
          <w:szCs w:val="24"/>
        </w:rPr>
        <w:t>a</w:t>
      </w:r>
      <w:r>
        <w:rPr>
          <w:spacing w:val="-5"/>
          <w:sz w:val="24"/>
          <w:szCs w:val="24"/>
        </w:rPr>
        <w:t>n</w:t>
      </w:r>
      <w:r>
        <w:rPr>
          <w:sz w:val="24"/>
          <w:szCs w:val="24"/>
        </w:rPr>
        <w:t>d j</w:t>
      </w:r>
      <w:r>
        <w:rPr>
          <w:spacing w:val="-4"/>
          <w:sz w:val="24"/>
          <w:szCs w:val="24"/>
        </w:rPr>
        <w:t>m</w:t>
      </w:r>
      <w:r>
        <w:rPr>
          <w:sz w:val="24"/>
          <w:szCs w:val="24"/>
        </w:rPr>
        <w:t>p</w:t>
      </w:r>
      <w:r>
        <w:rPr>
          <w:spacing w:val="7"/>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2"/>
          <w:sz w:val="24"/>
          <w:szCs w:val="24"/>
        </w:rPr>
        <w:t>s</w:t>
      </w:r>
      <w:r>
        <w:rPr>
          <w:sz w:val="24"/>
          <w:szCs w:val="24"/>
        </w:rPr>
        <w:t>)</w:t>
      </w:r>
      <w:r>
        <w:rPr>
          <w:spacing w:val="8"/>
          <w:sz w:val="24"/>
          <w:szCs w:val="24"/>
        </w:rPr>
        <w:t xml:space="preserve"> </w:t>
      </w:r>
      <w:r>
        <w:rPr>
          <w:spacing w:val="-9"/>
          <w:sz w:val="24"/>
          <w:szCs w:val="24"/>
        </w:rPr>
        <w:t>i</w:t>
      </w:r>
      <w:r>
        <w:rPr>
          <w:sz w:val="24"/>
          <w:szCs w:val="24"/>
        </w:rPr>
        <w:t>s d</w:t>
      </w:r>
      <w:r>
        <w:rPr>
          <w:spacing w:val="-1"/>
          <w:sz w:val="24"/>
          <w:szCs w:val="24"/>
        </w:rPr>
        <w:t>e</w:t>
      </w:r>
      <w:r>
        <w:rPr>
          <w:sz w:val="24"/>
          <w:szCs w:val="24"/>
        </w:rPr>
        <w:t>p</w:t>
      </w:r>
      <w:r>
        <w:rPr>
          <w:spacing w:val="4"/>
          <w:sz w:val="24"/>
          <w:szCs w:val="24"/>
        </w:rPr>
        <w:t>e</w:t>
      </w:r>
      <w:r>
        <w:rPr>
          <w:spacing w:val="-5"/>
          <w:sz w:val="24"/>
          <w:szCs w:val="24"/>
        </w:rPr>
        <w:t>n</w:t>
      </w:r>
      <w:r>
        <w:rPr>
          <w:sz w:val="24"/>
          <w:szCs w:val="24"/>
        </w:rPr>
        <w:t>d</w:t>
      </w:r>
      <w:r>
        <w:rPr>
          <w:spacing w:val="4"/>
          <w:sz w:val="24"/>
          <w:szCs w:val="24"/>
        </w:rPr>
        <w:t>e</w:t>
      </w:r>
      <w:r>
        <w:rPr>
          <w:spacing w:val="-5"/>
          <w:sz w:val="24"/>
          <w:szCs w:val="24"/>
        </w:rPr>
        <w:t>n</w:t>
      </w:r>
      <w:r>
        <w:rPr>
          <w:sz w:val="24"/>
          <w:szCs w:val="24"/>
        </w:rPr>
        <w:t>t</w:t>
      </w:r>
      <w:r>
        <w:rPr>
          <w:spacing w:val="3"/>
          <w:sz w:val="24"/>
          <w:szCs w:val="24"/>
        </w:rPr>
        <w:t xml:space="preserve"> </w:t>
      </w:r>
      <w:r>
        <w:rPr>
          <w:spacing w:val="5"/>
          <w:sz w:val="24"/>
          <w:szCs w:val="24"/>
        </w:rPr>
        <w:t>o</w:t>
      </w:r>
      <w:r>
        <w:rPr>
          <w:sz w:val="24"/>
          <w:szCs w:val="24"/>
        </w:rPr>
        <w:t>n</w:t>
      </w:r>
      <w:r>
        <w:rPr>
          <w:spacing w:val="-3"/>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5"/>
          <w:sz w:val="24"/>
          <w:szCs w:val="24"/>
        </w:rPr>
        <w:t>u</w:t>
      </w:r>
      <w:r>
        <w:rPr>
          <w:spacing w:val="1"/>
          <w:sz w:val="24"/>
          <w:szCs w:val="24"/>
        </w:rPr>
        <w:t>r</w:t>
      </w:r>
      <w:r>
        <w:rPr>
          <w:sz w:val="24"/>
          <w:szCs w:val="24"/>
        </w:rPr>
        <w:t>e</w:t>
      </w:r>
      <w:r>
        <w:rPr>
          <w:spacing w:val="-3"/>
          <w:sz w:val="24"/>
          <w:szCs w:val="24"/>
        </w:rPr>
        <w:t xml:space="preserve"> </w:t>
      </w:r>
      <w:r>
        <w:rPr>
          <w:spacing w:val="5"/>
          <w:sz w:val="24"/>
          <w:szCs w:val="24"/>
        </w:rPr>
        <w:t>o</w:t>
      </w:r>
      <w:r>
        <w:rPr>
          <w:sz w:val="24"/>
          <w:szCs w:val="24"/>
        </w:rPr>
        <w:t>f</w:t>
      </w:r>
      <w:r>
        <w:rPr>
          <w:spacing w:val="-6"/>
          <w:sz w:val="24"/>
          <w:szCs w:val="24"/>
        </w:rPr>
        <w:t xml:space="preserve"> </w:t>
      </w:r>
      <w:r>
        <w:rPr>
          <w:sz w:val="24"/>
          <w:szCs w:val="24"/>
        </w:rPr>
        <w:t>t</w:t>
      </w:r>
      <w:r>
        <w:rPr>
          <w:spacing w:val="-4"/>
          <w:sz w:val="24"/>
          <w:szCs w:val="24"/>
        </w:rPr>
        <w:t>h</w:t>
      </w:r>
      <w:r>
        <w:rPr>
          <w:sz w:val="24"/>
          <w:szCs w:val="24"/>
        </w:rPr>
        <w:t>e</w:t>
      </w:r>
      <w:r>
        <w:rPr>
          <w:spacing w:val="1"/>
          <w:sz w:val="24"/>
          <w:szCs w:val="24"/>
        </w:rPr>
        <w:t xml:space="preserve"> </w:t>
      </w:r>
      <w:r>
        <w:rPr>
          <w:sz w:val="24"/>
          <w:szCs w:val="24"/>
        </w:rPr>
        <w:t>g</w:t>
      </w:r>
      <w:r>
        <w:rPr>
          <w:spacing w:val="1"/>
          <w:sz w:val="24"/>
          <w:szCs w:val="24"/>
        </w:rPr>
        <w:t>r</w:t>
      </w:r>
      <w:r>
        <w:rPr>
          <w:spacing w:val="-1"/>
          <w:sz w:val="24"/>
          <w:szCs w:val="24"/>
        </w:rPr>
        <w:t>a</w:t>
      </w:r>
      <w:r>
        <w:rPr>
          <w:spacing w:val="5"/>
          <w:sz w:val="24"/>
          <w:szCs w:val="24"/>
        </w:rPr>
        <w:t>p</w:t>
      </w:r>
      <w:r>
        <w:rPr>
          <w:sz w:val="24"/>
          <w:szCs w:val="24"/>
        </w:rPr>
        <w:t>h</w:t>
      </w:r>
      <w:r>
        <w:rPr>
          <w:spacing w:val="-3"/>
          <w:sz w:val="24"/>
          <w:szCs w:val="24"/>
        </w:rPr>
        <w:t xml:space="preserve"> </w:t>
      </w:r>
      <w:r>
        <w:rPr>
          <w:spacing w:val="6"/>
          <w:sz w:val="24"/>
          <w:szCs w:val="24"/>
        </w:rPr>
        <w:t>(</w:t>
      </w:r>
      <w:r>
        <w:rPr>
          <w:spacing w:val="-9"/>
          <w:sz w:val="24"/>
          <w:szCs w:val="24"/>
        </w:rPr>
        <w:t>i</w:t>
      </w:r>
      <w:r>
        <w:rPr>
          <w:spacing w:val="2"/>
          <w:sz w:val="24"/>
          <w:szCs w:val="24"/>
        </w:rPr>
        <w:t>.</w:t>
      </w:r>
      <w:r>
        <w:rPr>
          <w:spacing w:val="-1"/>
          <w:sz w:val="24"/>
          <w:szCs w:val="24"/>
        </w:rPr>
        <w:t>e</w:t>
      </w:r>
      <w:r>
        <w:rPr>
          <w:sz w:val="24"/>
          <w:szCs w:val="24"/>
        </w:rPr>
        <w:t xml:space="preserve">. </w:t>
      </w:r>
      <w:r>
        <w:rPr>
          <w:spacing w:val="5"/>
          <w:sz w:val="24"/>
          <w:szCs w:val="24"/>
        </w:rPr>
        <w:t>t</w:t>
      </w:r>
      <w:r>
        <w:rPr>
          <w:spacing w:val="-5"/>
          <w:sz w:val="24"/>
          <w:szCs w:val="24"/>
        </w:rPr>
        <w:t>h</w:t>
      </w:r>
      <w:r>
        <w:rPr>
          <w:spacing w:val="4"/>
          <w:sz w:val="24"/>
          <w:szCs w:val="24"/>
        </w:rPr>
        <w:t>e</w:t>
      </w:r>
      <w:r>
        <w:rPr>
          <w:sz w:val="24"/>
          <w:szCs w:val="24"/>
        </w:rPr>
        <w:t>y</w:t>
      </w:r>
      <w:r>
        <w:rPr>
          <w:spacing w:val="-3"/>
          <w:sz w:val="24"/>
          <w:szCs w:val="24"/>
        </w:rPr>
        <w:t xml:space="preserve"> </w:t>
      </w:r>
      <w:r>
        <w:rPr>
          <w:spacing w:val="-5"/>
          <w:sz w:val="24"/>
          <w:szCs w:val="24"/>
        </w:rPr>
        <w:t>b</w:t>
      </w:r>
      <w:r>
        <w:rPr>
          <w:spacing w:val="4"/>
          <w:sz w:val="24"/>
          <w:szCs w:val="24"/>
        </w:rPr>
        <w:t>e</w:t>
      </w:r>
      <w:r>
        <w:rPr>
          <w:spacing w:val="-9"/>
          <w:sz w:val="24"/>
          <w:szCs w:val="24"/>
        </w:rPr>
        <w:t>l</w:t>
      </w:r>
      <w:r>
        <w:rPr>
          <w:spacing w:val="9"/>
          <w:sz w:val="24"/>
          <w:szCs w:val="24"/>
        </w:rPr>
        <w:t>o</w:t>
      </w:r>
      <w:r>
        <w:rPr>
          <w:spacing w:val="-5"/>
          <w:sz w:val="24"/>
          <w:szCs w:val="24"/>
        </w:rPr>
        <w:t>n</w:t>
      </w:r>
      <w:r>
        <w:rPr>
          <w:sz w:val="24"/>
          <w:szCs w:val="24"/>
        </w:rPr>
        <w:t>g</w:t>
      </w:r>
      <w:r>
        <w:rPr>
          <w:spacing w:val="2"/>
          <w:sz w:val="24"/>
          <w:szCs w:val="24"/>
        </w:rPr>
        <w:t xml:space="preserve"> </w:t>
      </w:r>
      <w:r>
        <w:rPr>
          <w:sz w:val="24"/>
          <w:szCs w:val="24"/>
        </w:rPr>
        <w:t>to</w:t>
      </w:r>
      <w:r>
        <w:rPr>
          <w:spacing w:val="7"/>
          <w:sz w:val="24"/>
          <w:szCs w:val="24"/>
        </w:rPr>
        <w:t xml:space="preserve"> </w:t>
      </w:r>
      <w:r>
        <w:rPr>
          <w:sz w:val="24"/>
          <w:szCs w:val="24"/>
        </w:rPr>
        <w:t>a</w:t>
      </w:r>
      <w:r>
        <w:rPr>
          <w:spacing w:val="-4"/>
          <w:sz w:val="24"/>
          <w:szCs w:val="24"/>
        </w:rPr>
        <w:t xml:space="preserve"> </w:t>
      </w:r>
      <w:r>
        <w:rPr>
          <w:spacing w:val="-9"/>
          <w:sz w:val="24"/>
          <w:szCs w:val="24"/>
        </w:rPr>
        <w:t>l</w:t>
      </w:r>
      <w:r>
        <w:rPr>
          <w:spacing w:val="5"/>
          <w:sz w:val="24"/>
          <w:szCs w:val="24"/>
        </w:rPr>
        <w:t>oo</w:t>
      </w:r>
      <w:r>
        <w:rPr>
          <w:sz w:val="24"/>
          <w:szCs w:val="24"/>
        </w:rPr>
        <w:t>p</w:t>
      </w:r>
      <w:r>
        <w:rPr>
          <w:spacing w:val="-2"/>
          <w:sz w:val="24"/>
          <w:szCs w:val="24"/>
        </w:rPr>
        <w:t xml:space="preserve"> </w:t>
      </w:r>
      <w:r>
        <w:rPr>
          <w:sz w:val="24"/>
          <w:szCs w:val="24"/>
        </w:rPr>
        <w:t>or</w:t>
      </w:r>
      <w:r>
        <w:rPr>
          <w:spacing w:val="4"/>
          <w:sz w:val="24"/>
          <w:szCs w:val="24"/>
        </w:rPr>
        <w:t xml:space="preserve"> </w:t>
      </w:r>
      <w:r>
        <w:rPr>
          <w:sz w:val="24"/>
          <w:szCs w:val="24"/>
        </w:rPr>
        <w:t xml:space="preserve">a </w:t>
      </w:r>
      <w:r>
        <w:rPr>
          <w:spacing w:val="-1"/>
          <w:sz w:val="24"/>
          <w:szCs w:val="24"/>
        </w:rPr>
        <w:t>c</w:t>
      </w:r>
      <w:r>
        <w:rPr>
          <w:spacing w:val="5"/>
          <w:sz w:val="24"/>
          <w:szCs w:val="24"/>
        </w:rPr>
        <w:t>o</w:t>
      </w:r>
      <w:r>
        <w:rPr>
          <w:spacing w:val="-5"/>
          <w:sz w:val="24"/>
          <w:szCs w:val="24"/>
        </w:rPr>
        <w:t>n</w:t>
      </w:r>
      <w:r>
        <w:rPr>
          <w:spacing w:val="5"/>
          <w:sz w:val="24"/>
          <w:szCs w:val="24"/>
        </w:rPr>
        <w:t>d</w:t>
      </w:r>
      <w:r>
        <w:rPr>
          <w:spacing w:val="-9"/>
          <w:sz w:val="24"/>
          <w:szCs w:val="24"/>
        </w:rPr>
        <w:t>i</w:t>
      </w:r>
      <w:r>
        <w:rPr>
          <w:spacing w:val="10"/>
          <w:sz w:val="24"/>
          <w:szCs w:val="24"/>
        </w:rPr>
        <w:t>t</w:t>
      </w:r>
      <w:r>
        <w:rPr>
          <w:spacing w:val="-9"/>
          <w:sz w:val="24"/>
          <w:szCs w:val="24"/>
        </w:rPr>
        <w:t>i</w:t>
      </w:r>
      <w:r>
        <w:rPr>
          <w:spacing w:val="5"/>
          <w:sz w:val="24"/>
          <w:szCs w:val="24"/>
        </w:rPr>
        <w:t>o</w:t>
      </w:r>
      <w:r>
        <w:rPr>
          <w:spacing w:val="-5"/>
          <w:sz w:val="24"/>
          <w:szCs w:val="24"/>
        </w:rPr>
        <w:t>n</w:t>
      </w:r>
      <w:r>
        <w:rPr>
          <w:spacing w:val="4"/>
          <w:sz w:val="24"/>
          <w:szCs w:val="24"/>
        </w:rPr>
        <w:t>a</w:t>
      </w:r>
      <w:r>
        <w:rPr>
          <w:sz w:val="24"/>
          <w:szCs w:val="24"/>
        </w:rPr>
        <w:t>l</w:t>
      </w:r>
      <w:r>
        <w:rPr>
          <w:spacing w:val="-2"/>
          <w:sz w:val="24"/>
          <w:szCs w:val="24"/>
        </w:rPr>
        <w:t xml:space="preserve"> </w:t>
      </w:r>
      <w:r>
        <w:rPr>
          <w:spacing w:val="-4"/>
          <w:sz w:val="24"/>
          <w:szCs w:val="24"/>
        </w:rPr>
        <w:t>j</w:t>
      </w:r>
      <w:r>
        <w:rPr>
          <w:spacing w:val="5"/>
          <w:sz w:val="24"/>
          <w:szCs w:val="24"/>
        </w:rPr>
        <w:t>u</w:t>
      </w:r>
      <w:r>
        <w:rPr>
          <w:spacing w:val="-4"/>
          <w:sz w:val="24"/>
          <w:szCs w:val="24"/>
        </w:rPr>
        <w:t>m</w:t>
      </w:r>
      <w:r>
        <w:rPr>
          <w:sz w:val="24"/>
          <w:szCs w:val="24"/>
        </w:rPr>
        <w:t>p</w:t>
      </w:r>
      <w:r>
        <w:rPr>
          <w:spacing w:val="2"/>
          <w:sz w:val="24"/>
          <w:szCs w:val="24"/>
        </w:rPr>
        <w:t xml:space="preserve"> </w:t>
      </w:r>
      <w:r>
        <w:rPr>
          <w:spacing w:val="1"/>
          <w:sz w:val="24"/>
          <w:szCs w:val="24"/>
        </w:rPr>
        <w:t>(</w:t>
      </w:r>
      <w:r>
        <w:rPr>
          <w:sz w:val="24"/>
          <w:szCs w:val="24"/>
        </w:rPr>
        <w:t>2</w:t>
      </w:r>
      <w:r>
        <w:rPr>
          <w:spacing w:val="2"/>
          <w:sz w:val="24"/>
          <w:szCs w:val="24"/>
        </w:rPr>
        <w:t xml:space="preserve"> </w:t>
      </w:r>
      <w:r>
        <w:rPr>
          <w:spacing w:val="-1"/>
          <w:sz w:val="24"/>
          <w:szCs w:val="24"/>
        </w:rPr>
        <w:t>a</w:t>
      </w:r>
      <w:r>
        <w:rPr>
          <w:spacing w:val="-5"/>
          <w:sz w:val="24"/>
          <w:szCs w:val="24"/>
        </w:rPr>
        <w:t>n</w:t>
      </w:r>
      <w:r>
        <w:rPr>
          <w:sz w:val="24"/>
          <w:szCs w:val="24"/>
        </w:rPr>
        <w:t>d</w:t>
      </w:r>
      <w:r>
        <w:rPr>
          <w:spacing w:val="2"/>
          <w:sz w:val="24"/>
          <w:szCs w:val="24"/>
        </w:rPr>
        <w:t xml:space="preserve"> </w:t>
      </w:r>
      <w:r>
        <w:rPr>
          <w:sz w:val="24"/>
          <w:szCs w:val="24"/>
        </w:rPr>
        <w:t>n</w:t>
      </w:r>
      <w:r>
        <w:rPr>
          <w:spacing w:val="-3"/>
          <w:sz w:val="24"/>
          <w:szCs w:val="24"/>
        </w:rPr>
        <w:t xml:space="preserve"> </w:t>
      </w:r>
      <w:r>
        <w:rPr>
          <w:sz w:val="24"/>
          <w:szCs w:val="24"/>
        </w:rPr>
        <w:t>w</w:t>
      </w:r>
      <w:r>
        <w:rPr>
          <w:spacing w:val="3"/>
          <w:sz w:val="24"/>
          <w:szCs w:val="24"/>
        </w:rPr>
        <w:t>a</w:t>
      </w:r>
      <w:r>
        <w:rPr>
          <w:spacing w:val="-5"/>
          <w:sz w:val="24"/>
          <w:szCs w:val="24"/>
        </w:rPr>
        <w:t>y</w:t>
      </w:r>
      <w:r>
        <w:rPr>
          <w:spacing w:val="-2"/>
          <w:sz w:val="24"/>
          <w:szCs w:val="24"/>
        </w:rPr>
        <w:t>s</w:t>
      </w:r>
      <w:r>
        <w:rPr>
          <w:spacing w:val="1"/>
          <w:sz w:val="24"/>
          <w:szCs w:val="24"/>
        </w:rPr>
        <w:t>)</w:t>
      </w:r>
      <w:r>
        <w:rPr>
          <w:sz w:val="24"/>
          <w:szCs w:val="24"/>
        </w:rPr>
        <w:t>,</w:t>
      </w:r>
      <w:r>
        <w:rPr>
          <w:spacing w:val="4"/>
          <w:sz w:val="24"/>
          <w:szCs w:val="24"/>
        </w:rPr>
        <w:t xml:space="preserve"> </w:t>
      </w:r>
      <w:r>
        <w:rPr>
          <w:spacing w:val="10"/>
          <w:sz w:val="24"/>
          <w:szCs w:val="24"/>
        </w:rPr>
        <w:t>o</w:t>
      </w:r>
      <w:r>
        <w:rPr>
          <w:sz w:val="24"/>
          <w:szCs w:val="24"/>
        </w:rPr>
        <w:t>r</w:t>
      </w:r>
      <w:r>
        <w:rPr>
          <w:spacing w:val="4"/>
          <w:sz w:val="24"/>
          <w:szCs w:val="24"/>
        </w:rPr>
        <w:t xml:space="preserve"> </w:t>
      </w:r>
      <w:r>
        <w:rPr>
          <w:spacing w:val="-5"/>
          <w:sz w:val="24"/>
          <w:szCs w:val="24"/>
        </w:rPr>
        <w:t>b</w:t>
      </w:r>
      <w:r>
        <w:rPr>
          <w:sz w:val="24"/>
          <w:szCs w:val="24"/>
        </w:rPr>
        <w:t>e</w:t>
      </w:r>
      <w:r>
        <w:rPr>
          <w:spacing w:val="1"/>
          <w:sz w:val="24"/>
          <w:szCs w:val="24"/>
        </w:rPr>
        <w:t xml:space="preserve"> </w:t>
      </w:r>
      <w:r>
        <w:rPr>
          <w:spacing w:val="-1"/>
          <w:sz w:val="24"/>
          <w:szCs w:val="24"/>
        </w:rPr>
        <w:t>e</w:t>
      </w:r>
      <w:r>
        <w:rPr>
          <w:sz w:val="24"/>
          <w:szCs w:val="24"/>
        </w:rPr>
        <w:t>qu</w:t>
      </w:r>
      <w:r>
        <w:rPr>
          <w:spacing w:val="-4"/>
          <w:sz w:val="24"/>
          <w:szCs w:val="24"/>
        </w:rPr>
        <w:t>i</w:t>
      </w:r>
      <w:r>
        <w:rPr>
          <w:spacing w:val="-5"/>
          <w:sz w:val="24"/>
          <w:szCs w:val="24"/>
        </w:rPr>
        <w:t>v</w:t>
      </w:r>
      <w:r>
        <w:rPr>
          <w:spacing w:val="4"/>
          <w:sz w:val="24"/>
          <w:szCs w:val="24"/>
        </w:rPr>
        <w:t>a</w:t>
      </w:r>
      <w:r>
        <w:rPr>
          <w:spacing w:val="-4"/>
          <w:sz w:val="24"/>
          <w:szCs w:val="24"/>
        </w:rPr>
        <w:t>l</w:t>
      </w:r>
      <w:r>
        <w:rPr>
          <w:spacing w:val="4"/>
          <w:sz w:val="24"/>
          <w:szCs w:val="24"/>
        </w:rPr>
        <w:t>e</w:t>
      </w:r>
      <w:r>
        <w:rPr>
          <w:spacing w:val="-5"/>
          <w:sz w:val="24"/>
          <w:szCs w:val="24"/>
        </w:rPr>
        <w:t>n</w:t>
      </w:r>
      <w:r>
        <w:rPr>
          <w:sz w:val="24"/>
          <w:szCs w:val="24"/>
        </w:rPr>
        <w:t>t</w:t>
      </w:r>
      <w:r>
        <w:rPr>
          <w:spacing w:val="7"/>
          <w:sz w:val="24"/>
          <w:szCs w:val="24"/>
        </w:rPr>
        <w:t xml:space="preserve"> </w:t>
      </w:r>
      <w:r>
        <w:rPr>
          <w:sz w:val="24"/>
          <w:szCs w:val="24"/>
        </w:rPr>
        <w:t>to</w:t>
      </w:r>
      <w:r>
        <w:rPr>
          <w:spacing w:val="3"/>
          <w:sz w:val="24"/>
          <w:szCs w:val="24"/>
        </w:rPr>
        <w:t xml:space="preserve"> </w:t>
      </w:r>
      <w:r>
        <w:rPr>
          <w:sz w:val="24"/>
          <w:szCs w:val="24"/>
        </w:rPr>
        <w:t>a</w:t>
      </w:r>
      <w:r>
        <w:rPr>
          <w:spacing w:val="1"/>
          <w:sz w:val="24"/>
          <w:szCs w:val="24"/>
        </w:rPr>
        <w:t xml:space="preserve"> </w:t>
      </w:r>
      <w:r>
        <w:rPr>
          <w:spacing w:val="-5"/>
          <w:sz w:val="24"/>
          <w:szCs w:val="24"/>
        </w:rPr>
        <w:t>g</w:t>
      </w:r>
      <w:r>
        <w:rPr>
          <w:sz w:val="24"/>
          <w:szCs w:val="24"/>
        </w:rPr>
        <w:t>ot</w:t>
      </w:r>
      <w:r>
        <w:rPr>
          <w:spacing w:val="5"/>
          <w:sz w:val="24"/>
          <w:szCs w:val="24"/>
        </w:rPr>
        <w:t>o</w:t>
      </w:r>
      <w:r>
        <w:rPr>
          <w:spacing w:val="-3"/>
          <w:sz w:val="24"/>
          <w:szCs w:val="24"/>
        </w:rPr>
        <w:t>)</w:t>
      </w:r>
      <w:r>
        <w:rPr>
          <w:sz w:val="24"/>
          <w:szCs w:val="24"/>
        </w:rPr>
        <w:t>,</w:t>
      </w:r>
      <w:r>
        <w:rPr>
          <w:spacing w:val="4"/>
          <w:sz w:val="24"/>
          <w:szCs w:val="24"/>
        </w:rPr>
        <w:t xml:space="preserve"> </w:t>
      </w:r>
      <w:r>
        <w:rPr>
          <w:spacing w:val="-1"/>
          <w:sz w:val="24"/>
          <w:szCs w:val="24"/>
        </w:rPr>
        <w:t>a</w:t>
      </w:r>
      <w:r>
        <w:rPr>
          <w:spacing w:val="-5"/>
          <w:sz w:val="24"/>
          <w:szCs w:val="24"/>
        </w:rPr>
        <w:t>n</w:t>
      </w:r>
      <w:r>
        <w:rPr>
          <w:sz w:val="24"/>
          <w:szCs w:val="24"/>
        </w:rPr>
        <w:t>d</w:t>
      </w:r>
      <w:r>
        <w:rPr>
          <w:spacing w:val="2"/>
          <w:sz w:val="24"/>
          <w:szCs w:val="24"/>
        </w:rPr>
        <w:t xml:space="preserve"> </w:t>
      </w:r>
      <w:r>
        <w:rPr>
          <w:spacing w:val="-5"/>
          <w:sz w:val="24"/>
          <w:szCs w:val="24"/>
        </w:rPr>
        <w:t>h</w:t>
      </w:r>
      <w:r>
        <w:rPr>
          <w:spacing w:val="4"/>
          <w:sz w:val="24"/>
          <w:szCs w:val="24"/>
        </w:rPr>
        <w:t>e</w:t>
      </w:r>
      <w:r>
        <w:rPr>
          <w:spacing w:val="-5"/>
          <w:sz w:val="24"/>
          <w:szCs w:val="24"/>
        </w:rPr>
        <w:t>n</w:t>
      </w:r>
      <w:r>
        <w:rPr>
          <w:spacing w:val="-1"/>
          <w:sz w:val="24"/>
          <w:szCs w:val="24"/>
        </w:rPr>
        <w:t>ce</w:t>
      </w:r>
      <w:r>
        <w:rPr>
          <w:sz w:val="24"/>
          <w:szCs w:val="24"/>
        </w:rPr>
        <w:t>,</w:t>
      </w:r>
      <w:r>
        <w:rPr>
          <w:spacing w:val="4"/>
          <w:sz w:val="24"/>
          <w:szCs w:val="24"/>
        </w:rPr>
        <w:t xml:space="preserve"> </w:t>
      </w:r>
      <w:r>
        <w:rPr>
          <w:spacing w:val="-1"/>
          <w:sz w:val="24"/>
          <w:szCs w:val="24"/>
        </w:rPr>
        <w:t>c</w:t>
      </w:r>
      <w:r>
        <w:rPr>
          <w:spacing w:val="5"/>
          <w:sz w:val="24"/>
          <w:szCs w:val="24"/>
        </w:rPr>
        <w:t>o</w:t>
      </w:r>
      <w:r>
        <w:rPr>
          <w:sz w:val="24"/>
          <w:szCs w:val="24"/>
        </w:rPr>
        <w:t>de</w:t>
      </w:r>
      <w:r>
        <w:rPr>
          <w:spacing w:val="1"/>
          <w:sz w:val="24"/>
          <w:szCs w:val="24"/>
        </w:rPr>
        <w:t xml:space="preserve"> </w:t>
      </w:r>
      <w:r>
        <w:rPr>
          <w:spacing w:val="-9"/>
          <w:sz w:val="24"/>
          <w:szCs w:val="24"/>
        </w:rPr>
        <w:t>i</w:t>
      </w:r>
      <w:r>
        <w:rPr>
          <w:sz w:val="24"/>
          <w:szCs w:val="24"/>
        </w:rPr>
        <w:t>s g</w:t>
      </w:r>
      <w:r>
        <w:rPr>
          <w:spacing w:val="4"/>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5"/>
          <w:sz w:val="24"/>
          <w:szCs w:val="24"/>
        </w:rPr>
        <w:t>t</w:t>
      </w:r>
      <w:r>
        <w:rPr>
          <w:spacing w:val="-1"/>
          <w:sz w:val="24"/>
          <w:szCs w:val="24"/>
        </w:rPr>
        <w:t>e</w:t>
      </w:r>
      <w:r>
        <w:rPr>
          <w:sz w:val="24"/>
          <w:szCs w:val="24"/>
        </w:rPr>
        <w:t>d</w:t>
      </w:r>
      <w:r>
        <w:rPr>
          <w:spacing w:val="2"/>
          <w:sz w:val="24"/>
          <w:szCs w:val="24"/>
        </w:rPr>
        <w:t xml:space="preserve"> </w:t>
      </w:r>
      <w:r>
        <w:rPr>
          <w:spacing w:val="-8"/>
          <w:sz w:val="24"/>
          <w:szCs w:val="24"/>
        </w:rPr>
        <w:t>f</w:t>
      </w:r>
      <w:r>
        <w:rPr>
          <w:spacing w:val="5"/>
          <w:sz w:val="24"/>
          <w:szCs w:val="24"/>
        </w:rPr>
        <w:t>o</w:t>
      </w:r>
      <w:r>
        <w:rPr>
          <w:sz w:val="24"/>
          <w:szCs w:val="24"/>
        </w:rPr>
        <w:t xml:space="preserve">r </w:t>
      </w:r>
      <w:r>
        <w:rPr>
          <w:spacing w:val="5"/>
          <w:sz w:val="24"/>
          <w:szCs w:val="24"/>
        </w:rPr>
        <w:t>t</w:t>
      </w:r>
      <w:r>
        <w:rPr>
          <w:spacing w:val="-5"/>
          <w:sz w:val="24"/>
          <w:szCs w:val="24"/>
        </w:rPr>
        <w:t>h</w:t>
      </w:r>
      <w:r>
        <w:rPr>
          <w:spacing w:val="4"/>
          <w:sz w:val="24"/>
          <w:szCs w:val="24"/>
        </w:rPr>
        <w:t>e</w:t>
      </w:r>
      <w:r>
        <w:rPr>
          <w:sz w:val="24"/>
          <w:szCs w:val="24"/>
        </w:rPr>
        <w:t>m</w:t>
      </w:r>
      <w:r>
        <w:rPr>
          <w:spacing w:val="-7"/>
          <w:sz w:val="24"/>
          <w:szCs w:val="24"/>
        </w:rPr>
        <w:t xml:space="preserve"> </w:t>
      </w:r>
      <w:r>
        <w:rPr>
          <w:spacing w:val="-1"/>
          <w:sz w:val="24"/>
          <w:szCs w:val="24"/>
        </w:rPr>
        <w:t>acc</w:t>
      </w:r>
      <w:r>
        <w:rPr>
          <w:spacing w:val="5"/>
          <w:sz w:val="24"/>
          <w:szCs w:val="24"/>
        </w:rPr>
        <w:t>o</w:t>
      </w:r>
      <w:r>
        <w:rPr>
          <w:spacing w:val="1"/>
          <w:sz w:val="24"/>
          <w:szCs w:val="24"/>
        </w:rPr>
        <w:t>r</w:t>
      </w:r>
      <w:r>
        <w:rPr>
          <w:spacing w:val="5"/>
          <w:sz w:val="24"/>
          <w:szCs w:val="24"/>
        </w:rPr>
        <w:t>d</w:t>
      </w:r>
      <w:r>
        <w:rPr>
          <w:spacing w:val="-4"/>
          <w:sz w:val="24"/>
          <w:szCs w:val="24"/>
        </w:rPr>
        <w:t>i</w:t>
      </w:r>
      <w:r>
        <w:rPr>
          <w:spacing w:val="-5"/>
          <w:sz w:val="24"/>
          <w:szCs w:val="24"/>
        </w:rPr>
        <w:t>n</w:t>
      </w:r>
      <w:r>
        <w:rPr>
          <w:sz w:val="24"/>
          <w:szCs w:val="24"/>
        </w:rPr>
        <w:t>g</w:t>
      </w:r>
      <w:r>
        <w:rPr>
          <w:spacing w:val="2"/>
          <w:sz w:val="24"/>
          <w:szCs w:val="24"/>
        </w:rPr>
        <w:t xml:space="preserve"> </w:t>
      </w:r>
      <w:r>
        <w:rPr>
          <w:sz w:val="24"/>
          <w:szCs w:val="24"/>
        </w:rPr>
        <w:t>to</w:t>
      </w:r>
      <w:r>
        <w:rPr>
          <w:spacing w:val="-2"/>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l</w:t>
      </w:r>
      <w:r>
        <w:rPr>
          <w:spacing w:val="-2"/>
          <w:sz w:val="24"/>
          <w:szCs w:val="24"/>
        </w:rPr>
        <w:t xml:space="preserve"> </w:t>
      </w:r>
      <w:r>
        <w:rPr>
          <w:spacing w:val="-3"/>
          <w:sz w:val="24"/>
          <w:szCs w:val="24"/>
        </w:rPr>
        <w:t>f</w:t>
      </w:r>
      <w:r>
        <w:rPr>
          <w:spacing w:val="-9"/>
          <w:sz w:val="24"/>
          <w:szCs w:val="24"/>
        </w:rPr>
        <w:t>l</w:t>
      </w:r>
      <w:r>
        <w:rPr>
          <w:spacing w:val="5"/>
          <w:sz w:val="24"/>
          <w:szCs w:val="24"/>
        </w:rPr>
        <w:t>o</w:t>
      </w:r>
      <w:r>
        <w:rPr>
          <w:sz w:val="24"/>
          <w:szCs w:val="24"/>
        </w:rPr>
        <w:t>w</w:t>
      </w:r>
      <w:r>
        <w:rPr>
          <w:spacing w:val="6"/>
          <w:sz w:val="24"/>
          <w:szCs w:val="24"/>
        </w:rPr>
        <w:t xml:space="preserve"> </w:t>
      </w:r>
      <w:r>
        <w:rPr>
          <w:spacing w:val="-4"/>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9"/>
          <w:sz w:val="24"/>
          <w:szCs w:val="24"/>
        </w:rPr>
        <w:t>m</w:t>
      </w:r>
      <w:r>
        <w:rPr>
          <w:spacing w:val="-1"/>
          <w:sz w:val="24"/>
          <w:szCs w:val="24"/>
        </w:rPr>
        <w:t>a</w:t>
      </w:r>
      <w:r>
        <w:rPr>
          <w:spacing w:val="10"/>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4"/>
          <w:sz w:val="24"/>
          <w:szCs w:val="24"/>
        </w:rPr>
        <w:t xml:space="preserve"> </w:t>
      </w:r>
      <w:r>
        <w:rPr>
          <w:spacing w:val="2"/>
          <w:sz w:val="24"/>
          <w:szCs w:val="24"/>
        </w:rPr>
        <w:t>T</w:t>
      </w:r>
      <w:r>
        <w:rPr>
          <w:sz w:val="24"/>
          <w:szCs w:val="24"/>
        </w:rPr>
        <w:t>h</w:t>
      </w:r>
      <w:r>
        <w:rPr>
          <w:spacing w:val="-4"/>
          <w:sz w:val="24"/>
          <w:szCs w:val="24"/>
        </w:rPr>
        <w:t>i</w:t>
      </w:r>
      <w:r>
        <w:rPr>
          <w:sz w:val="24"/>
          <w:szCs w:val="24"/>
        </w:rPr>
        <w:t xml:space="preserve">s </w:t>
      </w:r>
      <w:r>
        <w:rPr>
          <w:spacing w:val="-2"/>
          <w:sz w:val="24"/>
          <w:szCs w:val="24"/>
        </w:rPr>
        <w:t>s</w:t>
      </w:r>
      <w:r>
        <w:rPr>
          <w:spacing w:val="4"/>
          <w:sz w:val="24"/>
          <w:szCs w:val="24"/>
        </w:rPr>
        <w:t>e</w:t>
      </w:r>
      <w:r>
        <w:rPr>
          <w:spacing w:val="-1"/>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z w:val="24"/>
          <w:szCs w:val="24"/>
        </w:rPr>
        <w:t>i</w:t>
      </w:r>
      <w:r>
        <w:rPr>
          <w:spacing w:val="1"/>
          <w:sz w:val="24"/>
          <w:szCs w:val="24"/>
        </w:rPr>
        <w:t>l</w:t>
      </w:r>
      <w:r>
        <w:rPr>
          <w:spacing w:val="-4"/>
          <w:sz w:val="24"/>
          <w:szCs w:val="24"/>
        </w:rPr>
        <w:t>l</w:t>
      </w:r>
      <w:r>
        <w:rPr>
          <w:sz w:val="24"/>
          <w:szCs w:val="24"/>
        </w:rPr>
        <w:t>u</w:t>
      </w:r>
      <w:r>
        <w:rPr>
          <w:spacing w:val="-2"/>
          <w:sz w:val="24"/>
          <w:szCs w:val="24"/>
        </w:rPr>
        <w:t>s</w:t>
      </w:r>
      <w:r>
        <w:rPr>
          <w:spacing w:val="5"/>
          <w:sz w:val="24"/>
          <w:szCs w:val="24"/>
        </w:rPr>
        <w:t>t</w:t>
      </w:r>
      <w:r>
        <w:rPr>
          <w:spacing w:val="1"/>
          <w:sz w:val="24"/>
          <w:szCs w:val="24"/>
        </w:rPr>
        <w:t>r</w:t>
      </w:r>
      <w:r>
        <w:rPr>
          <w:spacing w:val="-1"/>
          <w:sz w:val="24"/>
          <w:szCs w:val="24"/>
        </w:rPr>
        <w:t>a</w:t>
      </w:r>
      <w:r>
        <w:rPr>
          <w:spacing w:val="5"/>
          <w:sz w:val="24"/>
          <w:szCs w:val="24"/>
        </w:rPr>
        <w:t>t</w:t>
      </w:r>
      <w:r>
        <w:rPr>
          <w:spacing w:val="-1"/>
          <w:sz w:val="24"/>
          <w:szCs w:val="24"/>
        </w:rPr>
        <w:t>e</w:t>
      </w:r>
      <w:r>
        <w:rPr>
          <w:sz w:val="24"/>
          <w:szCs w:val="24"/>
        </w:rPr>
        <w:t xml:space="preserve">s </w:t>
      </w:r>
      <w:r>
        <w:rPr>
          <w:spacing w:val="-5"/>
          <w:sz w:val="24"/>
          <w:szCs w:val="24"/>
        </w:rPr>
        <w:t>h</w:t>
      </w:r>
      <w:r>
        <w:rPr>
          <w:spacing w:val="5"/>
          <w:sz w:val="24"/>
          <w:szCs w:val="24"/>
        </w:rPr>
        <w:t>o</w:t>
      </w:r>
      <w:r>
        <w:rPr>
          <w:sz w:val="24"/>
          <w:szCs w:val="24"/>
        </w:rPr>
        <w:t>w</w:t>
      </w:r>
      <w:r>
        <w:rPr>
          <w:spacing w:val="-3"/>
          <w:sz w:val="24"/>
          <w:szCs w:val="24"/>
        </w:rPr>
        <w:t xml:space="preserve"> </w:t>
      </w:r>
      <w:r>
        <w:rPr>
          <w:spacing w:val="-1"/>
          <w:sz w:val="24"/>
          <w:szCs w:val="24"/>
        </w:rPr>
        <w:t>c</w:t>
      </w:r>
      <w:r>
        <w:rPr>
          <w:spacing w:val="5"/>
          <w:sz w:val="24"/>
          <w:szCs w:val="24"/>
        </w:rPr>
        <w:t>o</w:t>
      </w:r>
      <w:r>
        <w:rPr>
          <w:sz w:val="24"/>
          <w:szCs w:val="24"/>
        </w:rPr>
        <w:t>de</w:t>
      </w:r>
      <w:r>
        <w:rPr>
          <w:spacing w:val="-4"/>
          <w:sz w:val="24"/>
          <w:szCs w:val="24"/>
        </w:rPr>
        <w:t xml:space="preserve"> i</w:t>
      </w:r>
      <w:r>
        <w:rPr>
          <w:sz w:val="24"/>
          <w:szCs w:val="24"/>
        </w:rPr>
        <w:t>s g</w:t>
      </w:r>
      <w:r>
        <w:rPr>
          <w:spacing w:val="-1"/>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5"/>
          <w:sz w:val="24"/>
          <w:szCs w:val="24"/>
        </w:rPr>
        <w:t>t</w:t>
      </w:r>
      <w:r>
        <w:rPr>
          <w:spacing w:val="-1"/>
          <w:sz w:val="24"/>
          <w:szCs w:val="24"/>
        </w:rPr>
        <w:t>e</w:t>
      </w:r>
      <w:r>
        <w:rPr>
          <w:sz w:val="24"/>
          <w:szCs w:val="24"/>
        </w:rPr>
        <w:t xml:space="preserve">d </w:t>
      </w:r>
      <w:r>
        <w:rPr>
          <w:spacing w:val="-8"/>
          <w:sz w:val="24"/>
          <w:szCs w:val="24"/>
        </w:rPr>
        <w:t>f</w:t>
      </w:r>
      <w:r>
        <w:rPr>
          <w:spacing w:val="5"/>
          <w:sz w:val="24"/>
          <w:szCs w:val="24"/>
        </w:rPr>
        <w:t>o</w:t>
      </w:r>
      <w:r>
        <w:rPr>
          <w:sz w:val="24"/>
          <w:szCs w:val="24"/>
        </w:rPr>
        <w:t>r</w:t>
      </w:r>
      <w:r>
        <w:rPr>
          <w:spacing w:val="4"/>
          <w:sz w:val="24"/>
          <w:szCs w:val="24"/>
        </w:rPr>
        <w:t xml:space="preserve"> a</w:t>
      </w:r>
      <w:r>
        <w:rPr>
          <w:spacing w:val="-4"/>
          <w:sz w:val="24"/>
          <w:szCs w:val="24"/>
        </w:rPr>
        <w:t>l</w:t>
      </w:r>
      <w:r>
        <w:rPr>
          <w:sz w:val="24"/>
          <w:szCs w:val="24"/>
        </w:rPr>
        <w:t>l</w:t>
      </w:r>
      <w:r>
        <w:rPr>
          <w:spacing w:val="-7"/>
          <w:sz w:val="24"/>
          <w:szCs w:val="24"/>
        </w:rPr>
        <w:t xml:space="preserve"> </w:t>
      </w:r>
      <w:r>
        <w:rPr>
          <w:spacing w:val="5"/>
          <w:sz w:val="24"/>
          <w:szCs w:val="24"/>
        </w:rPr>
        <w:t>ot</w:t>
      </w:r>
      <w:r>
        <w:rPr>
          <w:spacing w:val="-5"/>
          <w:sz w:val="24"/>
          <w:szCs w:val="24"/>
        </w:rPr>
        <w:t>h</w:t>
      </w:r>
      <w:r>
        <w:rPr>
          <w:spacing w:val="-1"/>
          <w:sz w:val="24"/>
          <w:szCs w:val="24"/>
        </w:rPr>
        <w:t>e</w:t>
      </w:r>
      <w:r>
        <w:rPr>
          <w:sz w:val="24"/>
          <w:szCs w:val="24"/>
        </w:rPr>
        <w:t>r</w:t>
      </w:r>
      <w:r>
        <w:rPr>
          <w:spacing w:val="4"/>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9"/>
          <w:sz w:val="24"/>
          <w:szCs w:val="24"/>
        </w:rPr>
        <w:t>i</w:t>
      </w:r>
      <w:r>
        <w:rPr>
          <w:spacing w:val="5"/>
          <w:sz w:val="24"/>
          <w:szCs w:val="24"/>
        </w:rPr>
        <w:t>o</w:t>
      </w:r>
      <w:r>
        <w:rPr>
          <w:sz w:val="24"/>
          <w:szCs w:val="24"/>
        </w:rPr>
        <w:t xml:space="preserve">ns </w:t>
      </w:r>
      <w:r>
        <w:rPr>
          <w:spacing w:val="5"/>
          <w:sz w:val="24"/>
          <w:szCs w:val="24"/>
        </w:rPr>
        <w:t>o</w:t>
      </w:r>
      <w:r>
        <w:rPr>
          <w:sz w:val="24"/>
          <w:szCs w:val="24"/>
        </w:rPr>
        <w:t>f</w:t>
      </w:r>
      <w:r>
        <w:rPr>
          <w:spacing w:val="-6"/>
          <w:sz w:val="24"/>
          <w:szCs w:val="24"/>
        </w:rPr>
        <w:t xml:space="preserve"> </w:t>
      </w:r>
      <w:r>
        <w:rPr>
          <w:sz w:val="24"/>
          <w:szCs w:val="24"/>
        </w:rPr>
        <w:t>a</w:t>
      </w:r>
      <w:r>
        <w:rPr>
          <w:spacing w:val="1"/>
          <w:sz w:val="24"/>
          <w:szCs w:val="24"/>
        </w:rPr>
        <w:t xml:space="preserve"> </w:t>
      </w:r>
      <w:r>
        <w:rPr>
          <w:spacing w:val="-5"/>
          <w:sz w:val="24"/>
          <w:szCs w:val="24"/>
        </w:rPr>
        <w:t>b</w:t>
      </w:r>
      <w:r>
        <w:rPr>
          <w:spacing w:val="4"/>
          <w:sz w:val="24"/>
          <w:szCs w:val="24"/>
        </w:rPr>
        <w:t>a</w:t>
      </w:r>
      <w:r>
        <w:rPr>
          <w:spacing w:val="2"/>
          <w:sz w:val="24"/>
          <w:szCs w:val="24"/>
        </w:rPr>
        <w:t>s</w:t>
      </w:r>
      <w:r>
        <w:rPr>
          <w:spacing w:val="-4"/>
          <w:sz w:val="24"/>
          <w:szCs w:val="24"/>
        </w:rPr>
        <w:t>i</w:t>
      </w:r>
      <w:r>
        <w:rPr>
          <w:sz w:val="24"/>
          <w:szCs w:val="24"/>
        </w:rPr>
        <w:t>c</w:t>
      </w:r>
      <w:r>
        <w:rPr>
          <w:spacing w:val="1"/>
          <w:sz w:val="24"/>
          <w:szCs w:val="24"/>
        </w:rPr>
        <w:t xml:space="preserve"> </w:t>
      </w:r>
      <w:r>
        <w:rPr>
          <w:sz w:val="24"/>
          <w:szCs w:val="24"/>
        </w:rPr>
        <w:t>b</w:t>
      </w:r>
      <w:r>
        <w:rPr>
          <w:spacing w:val="-9"/>
          <w:sz w:val="24"/>
          <w:szCs w:val="24"/>
        </w:rPr>
        <w:t>l</w:t>
      </w:r>
      <w:r>
        <w:rPr>
          <w:spacing w:val="5"/>
          <w:sz w:val="24"/>
          <w:szCs w:val="24"/>
        </w:rPr>
        <w:t>o</w:t>
      </w:r>
      <w:r>
        <w:rPr>
          <w:spacing w:val="-1"/>
          <w:sz w:val="24"/>
          <w:szCs w:val="24"/>
        </w:rPr>
        <w:t>c</w:t>
      </w:r>
      <w:r>
        <w:rPr>
          <w:sz w:val="24"/>
          <w:szCs w:val="24"/>
        </w:rPr>
        <w:t>k.</w:t>
      </w:r>
    </w:p>
    <w:p w:rsidR="00A93F08" w:rsidRDefault="00A93F08">
      <w:pPr>
        <w:spacing w:before="10" w:line="100" w:lineRule="exact"/>
        <w:rPr>
          <w:sz w:val="11"/>
          <w:szCs w:val="11"/>
        </w:rPr>
      </w:pPr>
    </w:p>
    <w:p w:rsidR="00A93F08" w:rsidRPr="006807A9" w:rsidRDefault="006C643A" w:rsidP="006F59DC">
      <w:pPr>
        <w:pStyle w:val="Heading6"/>
        <w:numPr>
          <w:ilvl w:val="0"/>
          <w:numId w:val="0"/>
        </w:numPr>
        <w:ind w:left="346" w:firstLine="720"/>
        <w:rPr>
          <w:sz w:val="24"/>
        </w:rPr>
      </w:pPr>
      <w:r w:rsidRPr="006807A9">
        <w:rPr>
          <w:sz w:val="24"/>
        </w:rPr>
        <w:t>G</w:t>
      </w:r>
      <w:r w:rsidRPr="006807A9">
        <w:rPr>
          <w:spacing w:val="1"/>
          <w:sz w:val="24"/>
        </w:rPr>
        <w:t>e</w:t>
      </w:r>
      <w:r w:rsidRPr="006807A9">
        <w:rPr>
          <w:spacing w:val="-5"/>
          <w:sz w:val="24"/>
        </w:rPr>
        <w:t>n</w:t>
      </w:r>
      <w:r w:rsidRPr="006807A9">
        <w:rPr>
          <w:spacing w:val="1"/>
          <w:sz w:val="24"/>
        </w:rPr>
        <w:t>e</w:t>
      </w:r>
      <w:r w:rsidRPr="006807A9">
        <w:rPr>
          <w:spacing w:val="-1"/>
          <w:sz w:val="24"/>
        </w:rPr>
        <w:t>r</w:t>
      </w:r>
      <w:r w:rsidRPr="006807A9">
        <w:rPr>
          <w:spacing w:val="1"/>
          <w:sz w:val="24"/>
        </w:rPr>
        <w:t>a</w:t>
      </w:r>
      <w:r w:rsidRPr="006807A9">
        <w:rPr>
          <w:spacing w:val="4"/>
          <w:sz w:val="24"/>
        </w:rPr>
        <w:t>t</w:t>
      </w:r>
      <w:r w:rsidRPr="006807A9">
        <w:rPr>
          <w:sz w:val="24"/>
        </w:rPr>
        <w:t>ing</w:t>
      </w:r>
      <w:r w:rsidRPr="006807A9">
        <w:rPr>
          <w:spacing w:val="-15"/>
          <w:sz w:val="24"/>
        </w:rPr>
        <w:t xml:space="preserve"> </w:t>
      </w:r>
      <w:r w:rsidRPr="006807A9">
        <w:rPr>
          <w:spacing w:val="1"/>
          <w:sz w:val="24"/>
        </w:rPr>
        <w:t>C</w:t>
      </w:r>
      <w:r w:rsidRPr="006807A9">
        <w:rPr>
          <w:sz w:val="24"/>
        </w:rPr>
        <w:t>ode</w:t>
      </w:r>
      <w:r w:rsidRPr="006807A9">
        <w:rPr>
          <w:spacing w:val="1"/>
          <w:sz w:val="24"/>
        </w:rPr>
        <w:t xml:space="preserve"> </w:t>
      </w:r>
      <w:r w:rsidRPr="006807A9">
        <w:rPr>
          <w:spacing w:val="-1"/>
          <w:sz w:val="24"/>
        </w:rPr>
        <w:t>f</w:t>
      </w:r>
      <w:r w:rsidRPr="006807A9">
        <w:rPr>
          <w:sz w:val="24"/>
        </w:rPr>
        <w:t>or</w:t>
      </w:r>
      <w:r w:rsidRPr="006807A9">
        <w:rPr>
          <w:spacing w:val="-3"/>
          <w:sz w:val="24"/>
        </w:rPr>
        <w:t xml:space="preserve"> </w:t>
      </w:r>
      <w:r w:rsidR="00552DC8" w:rsidRPr="006807A9">
        <w:rPr>
          <w:spacing w:val="-3"/>
          <w:sz w:val="24"/>
        </w:rPr>
        <w:t>a</w:t>
      </w:r>
      <w:r w:rsidRPr="006807A9">
        <w:rPr>
          <w:spacing w:val="2"/>
          <w:sz w:val="24"/>
        </w:rPr>
        <w:t>s</w:t>
      </w:r>
      <w:r w:rsidRPr="006807A9">
        <w:rPr>
          <w:sz w:val="24"/>
        </w:rPr>
        <w:t>gn</w:t>
      </w:r>
      <w:r w:rsidRPr="006807A9">
        <w:rPr>
          <w:spacing w:val="-8"/>
          <w:sz w:val="24"/>
        </w:rPr>
        <w:t xml:space="preserve"> </w:t>
      </w:r>
      <w:r w:rsidRPr="006807A9">
        <w:rPr>
          <w:spacing w:val="3"/>
          <w:sz w:val="24"/>
        </w:rPr>
        <w:t>I</w:t>
      </w:r>
      <w:r w:rsidRPr="006807A9">
        <w:rPr>
          <w:spacing w:val="-5"/>
          <w:sz w:val="24"/>
        </w:rPr>
        <w:t>n</w:t>
      </w:r>
      <w:r w:rsidRPr="006807A9">
        <w:rPr>
          <w:spacing w:val="7"/>
          <w:sz w:val="24"/>
        </w:rPr>
        <w:t>s</w:t>
      </w:r>
      <w:r w:rsidRPr="006807A9">
        <w:rPr>
          <w:sz w:val="24"/>
        </w:rPr>
        <w:t>t</w:t>
      </w:r>
      <w:r w:rsidRPr="006807A9">
        <w:rPr>
          <w:spacing w:val="3"/>
          <w:sz w:val="24"/>
        </w:rPr>
        <w:t>r</w:t>
      </w:r>
      <w:r w:rsidRPr="006807A9">
        <w:rPr>
          <w:spacing w:val="-5"/>
          <w:sz w:val="24"/>
        </w:rPr>
        <w:t>u</w:t>
      </w:r>
      <w:r w:rsidRPr="006807A9">
        <w:rPr>
          <w:spacing w:val="1"/>
          <w:sz w:val="24"/>
        </w:rPr>
        <w:t>c</w:t>
      </w:r>
      <w:r w:rsidRPr="006807A9">
        <w:rPr>
          <w:spacing w:val="4"/>
          <w:sz w:val="24"/>
        </w:rPr>
        <w:t>t</w:t>
      </w:r>
      <w:r w:rsidRPr="006807A9">
        <w:rPr>
          <w:sz w:val="24"/>
        </w:rPr>
        <w:t>i</w:t>
      </w:r>
      <w:r w:rsidRPr="006807A9">
        <w:rPr>
          <w:spacing w:val="4"/>
          <w:sz w:val="24"/>
        </w:rPr>
        <w:t>o</w:t>
      </w:r>
      <w:r w:rsidRPr="006807A9">
        <w:rPr>
          <w:spacing w:val="-5"/>
          <w:sz w:val="24"/>
        </w:rPr>
        <w:t>n</w:t>
      </w:r>
      <w:r w:rsidRPr="006807A9">
        <w:rPr>
          <w:sz w:val="24"/>
        </w:rPr>
        <w:t>s</w:t>
      </w:r>
    </w:p>
    <w:p w:rsidR="00A93F08" w:rsidRDefault="00A93F08">
      <w:pPr>
        <w:spacing w:before="7" w:line="280" w:lineRule="exact"/>
        <w:rPr>
          <w:sz w:val="28"/>
          <w:szCs w:val="28"/>
        </w:rPr>
      </w:pPr>
    </w:p>
    <w:p w:rsidR="00733118" w:rsidRPr="00733118" w:rsidRDefault="006C643A" w:rsidP="00552DC8">
      <w:pPr>
        <w:spacing w:line="359" w:lineRule="auto"/>
        <w:ind w:left="720" w:right="166" w:firstLine="720"/>
        <w:rPr>
          <w:sz w:val="24"/>
          <w:szCs w:val="24"/>
        </w:rPr>
      </w:pPr>
      <w:r>
        <w:rPr>
          <w:spacing w:val="2"/>
          <w:sz w:val="24"/>
          <w:szCs w:val="24"/>
        </w:rPr>
        <w:t>T</w:t>
      </w:r>
      <w:r>
        <w:rPr>
          <w:spacing w:val="-5"/>
          <w:sz w:val="24"/>
          <w:szCs w:val="24"/>
        </w:rPr>
        <w:t>h</w:t>
      </w:r>
      <w:r>
        <w:rPr>
          <w:sz w:val="24"/>
          <w:szCs w:val="24"/>
        </w:rPr>
        <w:t>e</w:t>
      </w:r>
      <w:r>
        <w:rPr>
          <w:spacing w:val="1"/>
          <w:sz w:val="24"/>
          <w:szCs w:val="24"/>
        </w:rPr>
        <w:t xml:space="preserve"> </w:t>
      </w:r>
      <w:r>
        <w:rPr>
          <w:spacing w:val="-1"/>
          <w:sz w:val="24"/>
          <w:szCs w:val="24"/>
        </w:rPr>
        <w:t>a</w:t>
      </w:r>
      <w:r>
        <w:rPr>
          <w:spacing w:val="-2"/>
          <w:sz w:val="24"/>
          <w:szCs w:val="24"/>
        </w:rPr>
        <w:t>s</w:t>
      </w:r>
      <w:r>
        <w:rPr>
          <w:spacing w:val="5"/>
          <w:sz w:val="24"/>
          <w:szCs w:val="24"/>
        </w:rPr>
        <w:t>g</w:t>
      </w:r>
      <w:r>
        <w:rPr>
          <w:sz w:val="24"/>
          <w:szCs w:val="24"/>
        </w:rPr>
        <w:t>n</w:t>
      </w:r>
      <w:r>
        <w:rPr>
          <w:spacing w:val="2"/>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4"/>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1"/>
          <w:sz w:val="24"/>
          <w:szCs w:val="24"/>
        </w:rPr>
        <w:t>a</w:t>
      </w:r>
      <w:r>
        <w:rPr>
          <w:spacing w:val="2"/>
          <w:sz w:val="24"/>
          <w:szCs w:val="24"/>
        </w:rPr>
        <w:t>ss</w:t>
      </w:r>
      <w:r>
        <w:rPr>
          <w:spacing w:val="-4"/>
          <w:sz w:val="24"/>
          <w:szCs w:val="24"/>
        </w:rPr>
        <w:t>i</w:t>
      </w:r>
      <w:r>
        <w:rPr>
          <w:spacing w:val="5"/>
          <w:sz w:val="24"/>
          <w:szCs w:val="24"/>
        </w:rPr>
        <w:t>g</w:t>
      </w:r>
      <w:r>
        <w:rPr>
          <w:spacing w:val="-5"/>
          <w:sz w:val="24"/>
          <w:szCs w:val="24"/>
        </w:rPr>
        <w:t>n</w:t>
      </w:r>
      <w:r>
        <w:rPr>
          <w:sz w:val="24"/>
          <w:szCs w:val="24"/>
        </w:rPr>
        <w:t xml:space="preserve">s </w:t>
      </w:r>
      <w:r>
        <w:rPr>
          <w:spacing w:val="5"/>
          <w:sz w:val="24"/>
          <w:szCs w:val="24"/>
        </w:rPr>
        <w:t>t</w:t>
      </w:r>
      <w:r>
        <w:rPr>
          <w:sz w:val="24"/>
          <w:szCs w:val="24"/>
        </w:rPr>
        <w:t>o</w:t>
      </w:r>
      <w:r>
        <w:rPr>
          <w:spacing w:val="2"/>
          <w:sz w:val="24"/>
          <w:szCs w:val="24"/>
        </w:rPr>
        <w:t xml:space="preserve"> </w:t>
      </w:r>
      <w:r>
        <w:rPr>
          <w:spacing w:val="-1"/>
          <w:sz w:val="24"/>
          <w:szCs w:val="24"/>
        </w:rPr>
        <w:t>a</w:t>
      </w:r>
      <w:r>
        <w:rPr>
          <w:sz w:val="24"/>
          <w:szCs w:val="24"/>
        </w:rPr>
        <w:t>n</w:t>
      </w:r>
      <w:r>
        <w:rPr>
          <w:spacing w:val="2"/>
          <w:sz w:val="24"/>
          <w:szCs w:val="24"/>
        </w:rPr>
        <w:t xml:space="preserve"> </w:t>
      </w:r>
      <w:r>
        <w:rPr>
          <w:spacing w:val="-9"/>
          <w:sz w:val="24"/>
          <w:szCs w:val="24"/>
        </w:rPr>
        <w:t>i</w:t>
      </w:r>
      <w:r>
        <w:rPr>
          <w:sz w:val="24"/>
          <w:szCs w:val="24"/>
        </w:rPr>
        <w:t>d</w:t>
      </w:r>
      <w:r>
        <w:rPr>
          <w:spacing w:val="4"/>
          <w:sz w:val="24"/>
          <w:szCs w:val="24"/>
        </w:rPr>
        <w:t>e</w:t>
      </w:r>
      <w:r>
        <w:rPr>
          <w:spacing w:val="-5"/>
          <w:sz w:val="24"/>
          <w:szCs w:val="24"/>
        </w:rPr>
        <w:t>n</w:t>
      </w:r>
      <w:r>
        <w:rPr>
          <w:spacing w:val="10"/>
          <w:sz w:val="24"/>
          <w:szCs w:val="24"/>
        </w:rPr>
        <w:t>t</w:t>
      </w:r>
      <w:r>
        <w:rPr>
          <w:spacing w:val="-4"/>
          <w:sz w:val="24"/>
          <w:szCs w:val="24"/>
        </w:rPr>
        <w:t>i</w:t>
      </w:r>
      <w:r>
        <w:rPr>
          <w:spacing w:val="-3"/>
          <w:sz w:val="24"/>
          <w:szCs w:val="24"/>
        </w:rPr>
        <w:t>f</w:t>
      </w:r>
      <w:r>
        <w:rPr>
          <w:spacing w:val="-4"/>
          <w:sz w:val="24"/>
          <w:szCs w:val="24"/>
        </w:rPr>
        <w:t>i</w:t>
      </w:r>
      <w:r>
        <w:rPr>
          <w:spacing w:val="-1"/>
          <w:sz w:val="24"/>
          <w:szCs w:val="24"/>
        </w:rPr>
        <w:t>e</w:t>
      </w:r>
      <w:r>
        <w:rPr>
          <w:sz w:val="24"/>
          <w:szCs w:val="24"/>
        </w:rPr>
        <w:t>r</w:t>
      </w:r>
      <w:r>
        <w:rPr>
          <w:spacing w:val="4"/>
          <w:sz w:val="24"/>
          <w:szCs w:val="24"/>
        </w:rPr>
        <w:t xml:space="preserve"> a</w:t>
      </w:r>
      <w:r>
        <w:rPr>
          <w:sz w:val="24"/>
          <w:szCs w:val="24"/>
        </w:rPr>
        <w:t>n</w:t>
      </w:r>
      <w:r>
        <w:rPr>
          <w:spacing w:val="-3"/>
          <w:sz w:val="24"/>
          <w:szCs w:val="24"/>
        </w:rPr>
        <w:t xml:space="preserve"> </w:t>
      </w:r>
      <w:r>
        <w:rPr>
          <w:spacing w:val="-1"/>
          <w:sz w:val="24"/>
          <w:szCs w:val="24"/>
        </w:rPr>
        <w:t>a</w:t>
      </w:r>
      <w:r>
        <w:rPr>
          <w:spacing w:val="6"/>
          <w:sz w:val="24"/>
          <w:szCs w:val="24"/>
        </w:rPr>
        <w:t>r</w:t>
      </w:r>
      <w:r>
        <w:rPr>
          <w:spacing w:val="-9"/>
          <w:sz w:val="24"/>
          <w:szCs w:val="24"/>
        </w:rPr>
        <w:t>i</w:t>
      </w:r>
      <w:r>
        <w:rPr>
          <w:spacing w:val="5"/>
          <w:sz w:val="24"/>
          <w:szCs w:val="24"/>
        </w:rPr>
        <w:t>t</w:t>
      </w:r>
      <w:r>
        <w:rPr>
          <w:sz w:val="24"/>
          <w:szCs w:val="24"/>
        </w:rPr>
        <w:t>h</w:t>
      </w:r>
      <w:r>
        <w:rPr>
          <w:spacing w:val="-4"/>
          <w:sz w:val="24"/>
          <w:szCs w:val="24"/>
        </w:rPr>
        <w:t>m</w:t>
      </w:r>
      <w:r>
        <w:rPr>
          <w:spacing w:val="-1"/>
          <w:sz w:val="24"/>
          <w:szCs w:val="24"/>
        </w:rPr>
        <w:t>e</w:t>
      </w:r>
      <w:r>
        <w:rPr>
          <w:spacing w:val="10"/>
          <w:sz w:val="24"/>
          <w:szCs w:val="24"/>
        </w:rPr>
        <w:t>t</w:t>
      </w:r>
      <w:r>
        <w:rPr>
          <w:spacing w:val="-9"/>
          <w:sz w:val="24"/>
          <w:szCs w:val="24"/>
        </w:rPr>
        <w:t>i</w:t>
      </w:r>
      <w:r>
        <w:rPr>
          <w:sz w:val="24"/>
          <w:szCs w:val="24"/>
        </w:rPr>
        <w:t>c</w:t>
      </w:r>
      <w:r>
        <w:rPr>
          <w:spacing w:val="1"/>
          <w:sz w:val="24"/>
          <w:szCs w:val="24"/>
        </w:rPr>
        <w:t xml:space="preserve"> </w:t>
      </w:r>
      <w:r>
        <w:rPr>
          <w:spacing w:val="4"/>
          <w:sz w:val="24"/>
          <w:szCs w:val="24"/>
        </w:rPr>
        <w:t>e</w:t>
      </w:r>
      <w:r>
        <w:rPr>
          <w:spacing w:val="-5"/>
          <w:sz w:val="24"/>
          <w:szCs w:val="24"/>
        </w:rPr>
        <w:t>x</w:t>
      </w:r>
      <w:r>
        <w:rPr>
          <w:sz w:val="24"/>
          <w:szCs w:val="24"/>
        </w:rPr>
        <w:t>p</w:t>
      </w:r>
      <w:r>
        <w:rPr>
          <w:spacing w:val="1"/>
          <w:sz w:val="24"/>
          <w:szCs w:val="24"/>
        </w:rPr>
        <w:t>r</w:t>
      </w:r>
      <w:r>
        <w:rPr>
          <w:spacing w:val="-1"/>
          <w:sz w:val="24"/>
          <w:szCs w:val="24"/>
        </w:rPr>
        <w:t>e</w:t>
      </w:r>
      <w:r>
        <w:rPr>
          <w:spacing w:val="-2"/>
          <w:sz w:val="24"/>
          <w:szCs w:val="24"/>
        </w:rPr>
        <w:t>s</w:t>
      </w:r>
      <w:r>
        <w:rPr>
          <w:spacing w:val="2"/>
          <w:sz w:val="24"/>
          <w:szCs w:val="24"/>
        </w:rPr>
        <w:t>s</w:t>
      </w:r>
      <w:r>
        <w:rPr>
          <w:spacing w:val="-9"/>
          <w:sz w:val="24"/>
          <w:szCs w:val="24"/>
        </w:rPr>
        <w:t>i</w:t>
      </w:r>
      <w:r>
        <w:rPr>
          <w:spacing w:val="9"/>
          <w:sz w:val="24"/>
          <w:szCs w:val="24"/>
        </w:rPr>
        <w:t>o</w:t>
      </w:r>
      <w:r>
        <w:rPr>
          <w:sz w:val="24"/>
          <w:szCs w:val="24"/>
        </w:rPr>
        <w:t>n</w:t>
      </w:r>
      <w:r>
        <w:rPr>
          <w:spacing w:val="-3"/>
          <w:sz w:val="24"/>
          <w:szCs w:val="24"/>
        </w:rPr>
        <w:t xml:space="preserve"> </w:t>
      </w:r>
      <w:r>
        <w:rPr>
          <w:spacing w:val="5"/>
          <w:sz w:val="24"/>
          <w:szCs w:val="24"/>
        </w:rPr>
        <w:t>o</w:t>
      </w:r>
      <w:r>
        <w:rPr>
          <w:sz w:val="24"/>
          <w:szCs w:val="24"/>
        </w:rPr>
        <w:t>r</w:t>
      </w:r>
      <w:r>
        <w:rPr>
          <w:spacing w:val="4"/>
          <w:sz w:val="24"/>
          <w:szCs w:val="24"/>
        </w:rPr>
        <w:t xml:space="preserve"> </w:t>
      </w:r>
      <w:r>
        <w:rPr>
          <w:spacing w:val="-1"/>
          <w:sz w:val="24"/>
          <w:szCs w:val="24"/>
        </w:rPr>
        <w:t>a</w:t>
      </w:r>
      <w:r>
        <w:rPr>
          <w:spacing w:val="-5"/>
          <w:sz w:val="24"/>
          <w:szCs w:val="24"/>
        </w:rPr>
        <w:t>n</w:t>
      </w:r>
      <w:r>
        <w:rPr>
          <w:sz w:val="24"/>
          <w:szCs w:val="24"/>
        </w:rPr>
        <w:t>o</w:t>
      </w:r>
      <w:r>
        <w:rPr>
          <w:spacing w:val="5"/>
          <w:sz w:val="24"/>
          <w:szCs w:val="24"/>
        </w:rPr>
        <w:t>t</w:t>
      </w:r>
      <w:r>
        <w:rPr>
          <w:spacing w:val="-5"/>
          <w:sz w:val="24"/>
          <w:szCs w:val="24"/>
        </w:rPr>
        <w:t>h</w:t>
      </w:r>
      <w:r>
        <w:rPr>
          <w:spacing w:val="-1"/>
          <w:sz w:val="24"/>
          <w:szCs w:val="24"/>
        </w:rPr>
        <w:t>e</w:t>
      </w:r>
      <w:r>
        <w:rPr>
          <w:sz w:val="24"/>
          <w:szCs w:val="24"/>
        </w:rPr>
        <w:t>r</w:t>
      </w:r>
      <w:r>
        <w:rPr>
          <w:spacing w:val="4"/>
          <w:sz w:val="24"/>
          <w:szCs w:val="24"/>
        </w:rPr>
        <w:t xml:space="preserve"> </w:t>
      </w:r>
      <w:r>
        <w:rPr>
          <w:spacing w:val="-9"/>
          <w:sz w:val="24"/>
          <w:szCs w:val="24"/>
        </w:rPr>
        <w:t>i</w:t>
      </w:r>
      <w:r>
        <w:rPr>
          <w:sz w:val="24"/>
          <w:szCs w:val="24"/>
        </w:rPr>
        <w:t>d</w:t>
      </w:r>
      <w:r>
        <w:rPr>
          <w:spacing w:val="4"/>
          <w:sz w:val="24"/>
          <w:szCs w:val="24"/>
        </w:rPr>
        <w:t>e</w:t>
      </w:r>
      <w:r>
        <w:rPr>
          <w:spacing w:val="-5"/>
          <w:sz w:val="24"/>
          <w:szCs w:val="24"/>
        </w:rPr>
        <w:t>n</w:t>
      </w:r>
      <w:r>
        <w:rPr>
          <w:spacing w:val="10"/>
          <w:sz w:val="24"/>
          <w:szCs w:val="24"/>
        </w:rPr>
        <w:t>t</w:t>
      </w:r>
      <w:r>
        <w:rPr>
          <w:spacing w:val="-4"/>
          <w:sz w:val="24"/>
          <w:szCs w:val="24"/>
        </w:rPr>
        <w:t>i</w:t>
      </w:r>
      <w:r>
        <w:rPr>
          <w:spacing w:val="1"/>
          <w:sz w:val="24"/>
          <w:szCs w:val="24"/>
        </w:rPr>
        <w:t>f</w:t>
      </w:r>
      <w:r>
        <w:rPr>
          <w:spacing w:val="-4"/>
          <w:sz w:val="24"/>
          <w:szCs w:val="24"/>
        </w:rPr>
        <w:t>i</w:t>
      </w:r>
      <w:r>
        <w:rPr>
          <w:spacing w:val="-1"/>
          <w:sz w:val="24"/>
          <w:szCs w:val="24"/>
        </w:rPr>
        <w:t>e</w:t>
      </w:r>
      <w:r>
        <w:rPr>
          <w:spacing w:val="1"/>
          <w:sz w:val="24"/>
          <w:szCs w:val="24"/>
        </w:rPr>
        <w:t>r</w:t>
      </w:r>
      <w:r w:rsidR="007638A0">
        <w:rPr>
          <w:sz w:val="24"/>
          <w:szCs w:val="24"/>
        </w:rPr>
        <w:t>.</w:t>
      </w:r>
      <w:r>
        <w:rPr>
          <w:spacing w:val="2"/>
          <w:sz w:val="24"/>
          <w:szCs w:val="24"/>
        </w:rPr>
        <w:t>T</w:t>
      </w:r>
      <w:r>
        <w:rPr>
          <w:spacing w:val="-5"/>
          <w:sz w:val="24"/>
          <w:szCs w:val="24"/>
        </w:rPr>
        <w:t>h</w:t>
      </w:r>
      <w:r>
        <w:rPr>
          <w:sz w:val="24"/>
          <w:szCs w:val="24"/>
        </w:rPr>
        <w:t>e</w:t>
      </w:r>
      <w:r>
        <w:rPr>
          <w:spacing w:val="1"/>
          <w:sz w:val="24"/>
          <w:szCs w:val="24"/>
        </w:rPr>
        <w:t xml:space="preserve"> </w:t>
      </w:r>
      <w:r>
        <w:rPr>
          <w:sz w:val="24"/>
          <w:szCs w:val="24"/>
        </w:rPr>
        <w:t>d</w:t>
      </w:r>
      <w:r>
        <w:rPr>
          <w:spacing w:val="-1"/>
          <w:sz w:val="24"/>
          <w:szCs w:val="24"/>
        </w:rPr>
        <w:t>ec</w:t>
      </w:r>
      <w:r>
        <w:rPr>
          <w:spacing w:val="5"/>
          <w:sz w:val="24"/>
          <w:szCs w:val="24"/>
        </w:rPr>
        <w:t>o</w:t>
      </w:r>
      <w:r>
        <w:rPr>
          <w:spacing w:val="-9"/>
          <w:sz w:val="24"/>
          <w:szCs w:val="24"/>
        </w:rPr>
        <w:t>m</w:t>
      </w:r>
      <w:r>
        <w:rPr>
          <w:spacing w:val="5"/>
          <w:sz w:val="24"/>
          <w:szCs w:val="24"/>
        </w:rPr>
        <w:t>p</w:t>
      </w:r>
      <w:r>
        <w:rPr>
          <w:sz w:val="24"/>
          <w:szCs w:val="24"/>
        </w:rPr>
        <w:t>i</w:t>
      </w:r>
      <w:r>
        <w:rPr>
          <w:spacing w:val="-4"/>
          <w:sz w:val="24"/>
          <w:szCs w:val="24"/>
        </w:rPr>
        <w:t>l</w:t>
      </w:r>
      <w:r>
        <w:rPr>
          <w:spacing w:val="-1"/>
          <w:sz w:val="24"/>
          <w:szCs w:val="24"/>
        </w:rPr>
        <w:t>e</w:t>
      </w:r>
      <w:r>
        <w:rPr>
          <w:sz w:val="24"/>
          <w:szCs w:val="24"/>
        </w:rPr>
        <w:t>r</w:t>
      </w:r>
      <w:r>
        <w:rPr>
          <w:spacing w:val="8"/>
          <w:sz w:val="24"/>
          <w:szCs w:val="24"/>
        </w:rPr>
        <w:t xml:space="preserve"> </w:t>
      </w:r>
      <w:r>
        <w:rPr>
          <w:spacing w:val="-4"/>
          <w:sz w:val="24"/>
          <w:szCs w:val="24"/>
        </w:rPr>
        <w:t>i</w:t>
      </w:r>
      <w:r>
        <w:rPr>
          <w:sz w:val="24"/>
          <w:szCs w:val="24"/>
        </w:rPr>
        <w:t>n</w:t>
      </w:r>
      <w:r>
        <w:rPr>
          <w:spacing w:val="-3"/>
          <w:sz w:val="24"/>
          <w:szCs w:val="24"/>
        </w:rPr>
        <w:t xml:space="preserve"> </w:t>
      </w:r>
      <w:r>
        <w:rPr>
          <w:spacing w:val="4"/>
          <w:sz w:val="24"/>
          <w:szCs w:val="24"/>
        </w:rPr>
        <w:t>a</w:t>
      </w:r>
      <w:r>
        <w:rPr>
          <w:sz w:val="24"/>
          <w:szCs w:val="24"/>
        </w:rPr>
        <w:t>b</w:t>
      </w:r>
      <w:r>
        <w:rPr>
          <w:spacing w:val="-2"/>
          <w:sz w:val="24"/>
          <w:szCs w:val="24"/>
        </w:rPr>
        <w:t>s</w:t>
      </w:r>
      <w:r>
        <w:rPr>
          <w:spacing w:val="5"/>
          <w:sz w:val="24"/>
          <w:szCs w:val="24"/>
        </w:rPr>
        <w:t>t</w:t>
      </w:r>
      <w:r>
        <w:rPr>
          <w:spacing w:val="1"/>
          <w:sz w:val="24"/>
          <w:szCs w:val="24"/>
        </w:rPr>
        <w:t>r</w:t>
      </w:r>
      <w:r>
        <w:rPr>
          <w:spacing w:val="-1"/>
          <w:sz w:val="24"/>
          <w:szCs w:val="24"/>
        </w:rPr>
        <w:t>a</w:t>
      </w:r>
      <w:r>
        <w:rPr>
          <w:spacing w:val="-6"/>
          <w:sz w:val="24"/>
          <w:szCs w:val="24"/>
        </w:rPr>
        <w:t>c</w:t>
      </w:r>
      <w:r>
        <w:rPr>
          <w:sz w:val="24"/>
          <w:szCs w:val="24"/>
        </w:rPr>
        <w:t>t</w:t>
      </w:r>
      <w:r>
        <w:rPr>
          <w:spacing w:val="7"/>
          <w:sz w:val="24"/>
          <w:szCs w:val="24"/>
        </w:rPr>
        <w:t xml:space="preserve"> </w:t>
      </w:r>
      <w:r>
        <w:rPr>
          <w:spacing w:val="-2"/>
          <w:sz w:val="24"/>
          <w:szCs w:val="24"/>
        </w:rPr>
        <w:t>s</w:t>
      </w:r>
      <w:r>
        <w:rPr>
          <w:spacing w:val="-5"/>
          <w:sz w:val="24"/>
          <w:szCs w:val="24"/>
        </w:rPr>
        <w:t>yn</w:t>
      </w:r>
      <w:r>
        <w:rPr>
          <w:spacing w:val="5"/>
          <w:sz w:val="24"/>
          <w:szCs w:val="24"/>
        </w:rPr>
        <w:t>t</w:t>
      </w:r>
      <w:r>
        <w:rPr>
          <w:spacing w:val="-1"/>
          <w:sz w:val="24"/>
          <w:szCs w:val="24"/>
        </w:rPr>
        <w:t>a</w:t>
      </w:r>
      <w:r>
        <w:rPr>
          <w:sz w:val="24"/>
          <w:szCs w:val="24"/>
        </w:rPr>
        <w:t>x</w:t>
      </w:r>
      <w:r>
        <w:rPr>
          <w:spacing w:val="-3"/>
          <w:sz w:val="24"/>
          <w:szCs w:val="24"/>
        </w:rPr>
        <w:t xml:space="preserve"> </w:t>
      </w:r>
      <w:r>
        <w:rPr>
          <w:spacing w:val="5"/>
          <w:sz w:val="24"/>
          <w:szCs w:val="24"/>
        </w:rPr>
        <w:t>t</w:t>
      </w:r>
      <w:r>
        <w:rPr>
          <w:spacing w:val="1"/>
          <w:sz w:val="24"/>
          <w:szCs w:val="24"/>
        </w:rPr>
        <w:t>r</w:t>
      </w:r>
      <w:r>
        <w:rPr>
          <w:spacing w:val="-1"/>
          <w:sz w:val="24"/>
          <w:szCs w:val="24"/>
        </w:rPr>
        <w:t>ee</w:t>
      </w:r>
      <w:r>
        <w:rPr>
          <w:sz w:val="24"/>
          <w:szCs w:val="24"/>
        </w:rPr>
        <w:t xml:space="preserve">s </w:t>
      </w:r>
      <w:r>
        <w:rPr>
          <w:spacing w:val="-2"/>
          <w:sz w:val="24"/>
          <w:szCs w:val="24"/>
        </w:rPr>
        <w:t>s</w:t>
      </w:r>
      <w:r>
        <w:rPr>
          <w:sz w:val="24"/>
          <w:szCs w:val="24"/>
        </w:rPr>
        <w:t>t</w:t>
      </w:r>
      <w:r>
        <w:rPr>
          <w:spacing w:val="5"/>
          <w:sz w:val="24"/>
          <w:szCs w:val="24"/>
        </w:rPr>
        <w:t>o</w:t>
      </w:r>
      <w:r>
        <w:rPr>
          <w:spacing w:val="1"/>
          <w:sz w:val="24"/>
          <w:szCs w:val="24"/>
        </w:rPr>
        <w:t>r</w:t>
      </w:r>
      <w:r>
        <w:rPr>
          <w:spacing w:val="-1"/>
          <w:sz w:val="24"/>
          <w:szCs w:val="24"/>
        </w:rPr>
        <w:t>e</w:t>
      </w:r>
      <w:r>
        <w:rPr>
          <w:sz w:val="24"/>
          <w:szCs w:val="24"/>
        </w:rPr>
        <w:t xml:space="preserve">s </w:t>
      </w:r>
      <w:r>
        <w:rPr>
          <w:spacing w:val="-1"/>
          <w:sz w:val="24"/>
          <w:szCs w:val="24"/>
        </w:rPr>
        <w:t>e</w:t>
      </w:r>
      <w:r>
        <w:rPr>
          <w:spacing w:val="-5"/>
          <w:sz w:val="24"/>
          <w:szCs w:val="24"/>
        </w:rPr>
        <w:t>x</w:t>
      </w:r>
      <w:r>
        <w:rPr>
          <w:sz w:val="24"/>
          <w:szCs w:val="24"/>
        </w:rPr>
        <w:t>p</w:t>
      </w:r>
      <w:r>
        <w:rPr>
          <w:spacing w:val="1"/>
          <w:sz w:val="24"/>
          <w:szCs w:val="24"/>
        </w:rPr>
        <w:t>r</w:t>
      </w:r>
      <w:r>
        <w:rPr>
          <w:spacing w:val="-1"/>
          <w:sz w:val="24"/>
          <w:szCs w:val="24"/>
        </w:rPr>
        <w:t>e</w:t>
      </w:r>
      <w:r>
        <w:rPr>
          <w:spacing w:val="-2"/>
          <w:sz w:val="24"/>
          <w:szCs w:val="24"/>
        </w:rPr>
        <w:t>s</w:t>
      </w:r>
      <w:r>
        <w:rPr>
          <w:spacing w:val="2"/>
          <w:sz w:val="24"/>
          <w:szCs w:val="24"/>
        </w:rPr>
        <w:t>s</w:t>
      </w:r>
      <w:r>
        <w:rPr>
          <w:spacing w:val="-9"/>
          <w:sz w:val="24"/>
          <w:szCs w:val="24"/>
        </w:rPr>
        <w:t>i</w:t>
      </w:r>
      <w:r>
        <w:rPr>
          <w:spacing w:val="9"/>
          <w:sz w:val="24"/>
          <w:szCs w:val="24"/>
        </w:rPr>
        <w:t>o</w:t>
      </w:r>
      <w:r>
        <w:rPr>
          <w:spacing w:val="-5"/>
          <w:sz w:val="24"/>
          <w:szCs w:val="24"/>
        </w:rPr>
        <w:t>n</w:t>
      </w:r>
      <w:r>
        <w:rPr>
          <w:spacing w:val="2"/>
          <w:sz w:val="24"/>
          <w:szCs w:val="24"/>
        </w:rPr>
        <w:t>s</w:t>
      </w:r>
      <w:r>
        <w:rPr>
          <w:sz w:val="24"/>
          <w:szCs w:val="24"/>
        </w:rPr>
        <w:t>;</w:t>
      </w:r>
      <w:r>
        <w:rPr>
          <w:spacing w:val="-2"/>
          <w:sz w:val="24"/>
          <w:szCs w:val="24"/>
        </w:rPr>
        <w:t xml:space="preserve"> </w:t>
      </w:r>
      <w:r>
        <w:rPr>
          <w:spacing w:val="5"/>
          <w:sz w:val="24"/>
          <w:szCs w:val="24"/>
        </w:rPr>
        <w:t>t</w:t>
      </w:r>
      <w:r>
        <w:rPr>
          <w:spacing w:val="-5"/>
          <w:sz w:val="24"/>
          <w:szCs w:val="24"/>
        </w:rPr>
        <w:t>h</w:t>
      </w:r>
      <w:r>
        <w:rPr>
          <w:spacing w:val="-1"/>
          <w:sz w:val="24"/>
          <w:szCs w:val="24"/>
        </w:rPr>
        <w:t>e</w:t>
      </w:r>
      <w:r>
        <w:rPr>
          <w:spacing w:val="1"/>
          <w:sz w:val="24"/>
          <w:szCs w:val="24"/>
        </w:rPr>
        <w:t>r</w:t>
      </w:r>
      <w:r>
        <w:rPr>
          <w:spacing w:val="4"/>
          <w:sz w:val="24"/>
          <w:szCs w:val="24"/>
        </w:rPr>
        <w:t>e</w:t>
      </w:r>
      <w:r>
        <w:rPr>
          <w:spacing w:val="-8"/>
          <w:sz w:val="24"/>
          <w:szCs w:val="24"/>
        </w:rPr>
        <w:t>f</w:t>
      </w:r>
      <w:r>
        <w:rPr>
          <w:spacing w:val="5"/>
          <w:sz w:val="24"/>
          <w:szCs w:val="24"/>
        </w:rPr>
        <w:t>o</w:t>
      </w:r>
      <w:r>
        <w:rPr>
          <w:spacing w:val="1"/>
          <w:sz w:val="24"/>
          <w:szCs w:val="24"/>
        </w:rPr>
        <w:t>r</w:t>
      </w:r>
      <w:r>
        <w:rPr>
          <w:spacing w:val="-1"/>
          <w:sz w:val="24"/>
          <w:szCs w:val="24"/>
        </w:rPr>
        <w:t>e</w:t>
      </w:r>
      <w:r>
        <w:rPr>
          <w:sz w:val="24"/>
          <w:szCs w:val="24"/>
        </w:rPr>
        <w:t>,</w:t>
      </w:r>
      <w:r>
        <w:rPr>
          <w:spacing w:val="4"/>
          <w:sz w:val="24"/>
          <w:szCs w:val="24"/>
        </w:rPr>
        <w:t xml:space="preserve"> </w:t>
      </w:r>
      <w:r>
        <w:rPr>
          <w:sz w:val="24"/>
          <w:szCs w:val="24"/>
        </w:rPr>
        <w:t>a</w:t>
      </w:r>
      <w:r>
        <w:rPr>
          <w:spacing w:val="-3"/>
          <w:sz w:val="24"/>
          <w:szCs w:val="24"/>
        </w:rPr>
        <w:t xml:space="preserve"> </w:t>
      </w:r>
      <w:r>
        <w:rPr>
          <w:sz w:val="24"/>
          <w:szCs w:val="24"/>
        </w:rPr>
        <w:t>t</w:t>
      </w:r>
      <w:r>
        <w:rPr>
          <w:spacing w:val="2"/>
          <w:sz w:val="24"/>
          <w:szCs w:val="24"/>
        </w:rPr>
        <w:t>r</w:t>
      </w:r>
      <w:r>
        <w:rPr>
          <w:spacing w:val="-1"/>
          <w:sz w:val="24"/>
          <w:szCs w:val="24"/>
        </w:rPr>
        <w:t>e</w:t>
      </w:r>
      <w:r>
        <w:rPr>
          <w:sz w:val="24"/>
          <w:szCs w:val="24"/>
        </w:rPr>
        <w:t>e</w:t>
      </w:r>
      <w:r>
        <w:rPr>
          <w:spacing w:val="1"/>
          <w:sz w:val="24"/>
          <w:szCs w:val="24"/>
        </w:rPr>
        <w:t xml:space="preserve"> </w:t>
      </w:r>
      <w:r>
        <w:rPr>
          <w:sz w:val="24"/>
          <w:szCs w:val="24"/>
        </w:rPr>
        <w:t>w</w:t>
      </w:r>
      <w:r>
        <w:rPr>
          <w:spacing w:val="-1"/>
          <w:sz w:val="24"/>
          <w:szCs w:val="24"/>
        </w:rPr>
        <w:t>a</w:t>
      </w:r>
      <w:r>
        <w:rPr>
          <w:spacing w:val="-9"/>
          <w:sz w:val="24"/>
          <w:szCs w:val="24"/>
        </w:rPr>
        <w:t>l</w:t>
      </w:r>
      <w:r>
        <w:rPr>
          <w:spacing w:val="5"/>
          <w:sz w:val="24"/>
          <w:szCs w:val="24"/>
        </w:rPr>
        <w:t>k</w:t>
      </w:r>
      <w:r>
        <w:rPr>
          <w:spacing w:val="-1"/>
          <w:sz w:val="24"/>
          <w:szCs w:val="24"/>
        </w:rPr>
        <w:t>e</w:t>
      </w:r>
      <w:r>
        <w:rPr>
          <w:sz w:val="24"/>
          <w:szCs w:val="24"/>
        </w:rPr>
        <w:t>r</w:t>
      </w:r>
      <w:r>
        <w:rPr>
          <w:spacing w:val="8"/>
          <w:sz w:val="24"/>
          <w:szCs w:val="24"/>
        </w:rPr>
        <w:t xml:space="preserve"> </w:t>
      </w:r>
      <w:r>
        <w:rPr>
          <w:spacing w:val="-9"/>
          <w:sz w:val="24"/>
          <w:szCs w:val="24"/>
        </w:rPr>
        <w:t>i</w:t>
      </w:r>
      <w:r>
        <w:rPr>
          <w:sz w:val="24"/>
          <w:szCs w:val="24"/>
        </w:rPr>
        <w:t>s u</w:t>
      </w:r>
      <w:r>
        <w:rPr>
          <w:spacing w:val="-2"/>
          <w:sz w:val="24"/>
          <w:szCs w:val="24"/>
        </w:rPr>
        <w:t>s</w:t>
      </w:r>
      <w:r>
        <w:rPr>
          <w:spacing w:val="-1"/>
          <w:sz w:val="24"/>
          <w:szCs w:val="24"/>
        </w:rPr>
        <w:t>e</w:t>
      </w:r>
      <w:r>
        <w:rPr>
          <w:sz w:val="24"/>
          <w:szCs w:val="24"/>
        </w:rPr>
        <w:t>d</w:t>
      </w:r>
      <w:r>
        <w:rPr>
          <w:spacing w:val="2"/>
          <w:sz w:val="24"/>
          <w:szCs w:val="24"/>
        </w:rPr>
        <w:t xml:space="preserve"> </w:t>
      </w:r>
      <w:r>
        <w:rPr>
          <w:spacing w:val="5"/>
          <w:sz w:val="24"/>
          <w:szCs w:val="24"/>
        </w:rPr>
        <w:t>t</w:t>
      </w:r>
      <w:r>
        <w:rPr>
          <w:sz w:val="24"/>
          <w:szCs w:val="24"/>
        </w:rPr>
        <w:t>o g</w:t>
      </w:r>
      <w:r>
        <w:rPr>
          <w:spacing w:val="-1"/>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5"/>
          <w:sz w:val="24"/>
          <w:szCs w:val="24"/>
        </w:rPr>
        <w:t>t</w:t>
      </w:r>
      <w:r>
        <w:rPr>
          <w:sz w:val="24"/>
          <w:szCs w:val="24"/>
        </w:rPr>
        <w:t>e</w:t>
      </w:r>
      <w:r>
        <w:rPr>
          <w:spacing w:val="1"/>
          <w:sz w:val="24"/>
          <w:szCs w:val="24"/>
        </w:rPr>
        <w:t xml:space="preserve"> </w:t>
      </w:r>
      <w:r>
        <w:rPr>
          <w:spacing w:val="-1"/>
          <w:sz w:val="24"/>
          <w:szCs w:val="24"/>
        </w:rPr>
        <w:t>c</w:t>
      </w:r>
      <w:r>
        <w:rPr>
          <w:spacing w:val="5"/>
          <w:sz w:val="24"/>
          <w:szCs w:val="24"/>
        </w:rPr>
        <w:t>o</w:t>
      </w:r>
      <w:r>
        <w:rPr>
          <w:sz w:val="24"/>
          <w:szCs w:val="24"/>
        </w:rPr>
        <w:t>de</w:t>
      </w:r>
      <w:r>
        <w:rPr>
          <w:spacing w:val="1"/>
          <w:sz w:val="24"/>
          <w:szCs w:val="24"/>
        </w:rPr>
        <w:t xml:space="preserve"> </w:t>
      </w:r>
      <w:r>
        <w:rPr>
          <w:spacing w:val="-8"/>
          <w:sz w:val="24"/>
          <w:szCs w:val="24"/>
        </w:rPr>
        <w:t>f</w:t>
      </w:r>
      <w:r>
        <w:rPr>
          <w:spacing w:val="5"/>
          <w:sz w:val="24"/>
          <w:szCs w:val="24"/>
        </w:rPr>
        <w:t>o</w:t>
      </w:r>
      <w:r>
        <w:rPr>
          <w:sz w:val="24"/>
          <w:szCs w:val="24"/>
        </w:rPr>
        <w:t>r</w:t>
      </w:r>
      <w:r>
        <w:rPr>
          <w:spacing w:val="-6"/>
          <w:sz w:val="24"/>
          <w:szCs w:val="24"/>
        </w:rPr>
        <w:t xml:space="preserve"> </w:t>
      </w:r>
      <w:r>
        <w:rPr>
          <w:spacing w:val="5"/>
          <w:sz w:val="24"/>
          <w:szCs w:val="24"/>
        </w:rPr>
        <w:t>t</w:t>
      </w:r>
      <w:r>
        <w:rPr>
          <w:spacing w:val="-5"/>
          <w:sz w:val="24"/>
          <w:szCs w:val="24"/>
        </w:rPr>
        <w:t>h</w:t>
      </w:r>
      <w:r>
        <w:rPr>
          <w:spacing w:val="4"/>
          <w:sz w:val="24"/>
          <w:szCs w:val="24"/>
        </w:rPr>
        <w:t>e</w:t>
      </w:r>
      <w:r>
        <w:rPr>
          <w:spacing w:val="-9"/>
          <w:sz w:val="24"/>
          <w:szCs w:val="24"/>
        </w:rPr>
        <w:t>m</w:t>
      </w:r>
      <w:r>
        <w:rPr>
          <w:sz w:val="24"/>
          <w:szCs w:val="24"/>
        </w:rPr>
        <w:t>.</w:t>
      </w:r>
      <w:r>
        <w:rPr>
          <w:spacing w:val="4"/>
          <w:sz w:val="24"/>
          <w:szCs w:val="24"/>
        </w:rPr>
        <w:t xml:space="preserve"> </w:t>
      </w:r>
      <w:r>
        <w:rPr>
          <w:spacing w:val="-2"/>
          <w:sz w:val="24"/>
          <w:szCs w:val="24"/>
        </w:rPr>
        <w:t>C</w:t>
      </w:r>
      <w:r>
        <w:rPr>
          <w:spacing w:val="5"/>
          <w:sz w:val="24"/>
          <w:szCs w:val="24"/>
        </w:rPr>
        <w:t>o</w:t>
      </w:r>
      <w:r>
        <w:rPr>
          <w:spacing w:val="-5"/>
          <w:sz w:val="24"/>
          <w:szCs w:val="24"/>
        </w:rPr>
        <w:t>n</w:t>
      </w:r>
      <w:r>
        <w:rPr>
          <w:spacing w:val="2"/>
          <w:sz w:val="24"/>
          <w:szCs w:val="24"/>
        </w:rPr>
        <w:t>s</w:t>
      </w:r>
      <w:r>
        <w:rPr>
          <w:spacing w:val="-4"/>
          <w:sz w:val="24"/>
          <w:szCs w:val="24"/>
        </w:rPr>
        <w:t>i</w:t>
      </w:r>
      <w:r>
        <w:rPr>
          <w:sz w:val="24"/>
          <w:szCs w:val="24"/>
        </w:rPr>
        <w:t>d</w:t>
      </w:r>
      <w:r>
        <w:rPr>
          <w:spacing w:val="-1"/>
          <w:sz w:val="24"/>
          <w:szCs w:val="24"/>
        </w:rPr>
        <w:t>e</w:t>
      </w:r>
      <w:r>
        <w:rPr>
          <w:sz w:val="24"/>
          <w:szCs w:val="24"/>
        </w:rPr>
        <w:t>r</w:t>
      </w:r>
      <w:r>
        <w:rPr>
          <w:spacing w:val="4"/>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4"/>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sidR="007638A0">
        <w:rPr>
          <w:spacing w:val="-3"/>
          <w:sz w:val="24"/>
          <w:szCs w:val="24"/>
        </w:rPr>
        <w:t>“</w:t>
      </w:r>
      <w:r>
        <w:rPr>
          <w:spacing w:val="-1"/>
          <w:sz w:val="24"/>
          <w:szCs w:val="24"/>
        </w:rPr>
        <w:t>a</w:t>
      </w:r>
      <w:r>
        <w:rPr>
          <w:spacing w:val="2"/>
          <w:sz w:val="24"/>
          <w:szCs w:val="24"/>
        </w:rPr>
        <w:t>s</w:t>
      </w:r>
      <w:r>
        <w:rPr>
          <w:sz w:val="24"/>
          <w:szCs w:val="24"/>
        </w:rPr>
        <w:t>gn</w:t>
      </w:r>
      <w:r>
        <w:rPr>
          <w:spacing w:val="2"/>
          <w:sz w:val="24"/>
          <w:szCs w:val="24"/>
        </w:rPr>
        <w:t xml:space="preserve"> </w:t>
      </w:r>
      <w:r>
        <w:rPr>
          <w:spacing w:val="-9"/>
          <w:sz w:val="24"/>
          <w:szCs w:val="24"/>
        </w:rPr>
        <w:t>l</w:t>
      </w:r>
      <w:r>
        <w:rPr>
          <w:spacing w:val="5"/>
          <w:sz w:val="24"/>
          <w:szCs w:val="24"/>
        </w:rPr>
        <w:t>o</w:t>
      </w:r>
      <w:r>
        <w:rPr>
          <w:spacing w:val="-1"/>
          <w:sz w:val="24"/>
          <w:szCs w:val="24"/>
        </w:rPr>
        <w:t>c</w:t>
      </w:r>
      <w:r>
        <w:rPr>
          <w:sz w:val="24"/>
          <w:szCs w:val="24"/>
        </w:rPr>
        <w:t>3,</w:t>
      </w:r>
      <w:r>
        <w:rPr>
          <w:spacing w:val="4"/>
          <w:sz w:val="24"/>
          <w:szCs w:val="24"/>
        </w:rPr>
        <w:t xml:space="preserve"> </w:t>
      </w:r>
      <w:r>
        <w:rPr>
          <w:sz w:val="24"/>
          <w:szCs w:val="24"/>
        </w:rPr>
        <w:t>5</w:t>
      </w:r>
      <w:r w:rsidR="007638A0">
        <w:rPr>
          <w:sz w:val="24"/>
          <w:szCs w:val="24"/>
        </w:rPr>
        <w:t>”.</w:t>
      </w:r>
      <w:r>
        <w:rPr>
          <w:spacing w:val="2"/>
          <w:sz w:val="24"/>
          <w:szCs w:val="24"/>
        </w:rPr>
        <w:t>T</w:t>
      </w:r>
      <w:r>
        <w:rPr>
          <w:spacing w:val="-5"/>
          <w:sz w:val="24"/>
          <w:szCs w:val="24"/>
        </w:rPr>
        <w:t>h</w:t>
      </w:r>
      <w:r>
        <w:rPr>
          <w:sz w:val="24"/>
          <w:szCs w:val="24"/>
        </w:rPr>
        <w:t>e</w:t>
      </w:r>
      <w:r>
        <w:rPr>
          <w:spacing w:val="6"/>
          <w:sz w:val="24"/>
          <w:szCs w:val="24"/>
        </w:rPr>
        <w:t xml:space="preserve"> </w:t>
      </w:r>
      <w:r>
        <w:rPr>
          <w:spacing w:val="-9"/>
          <w:sz w:val="24"/>
          <w:szCs w:val="24"/>
        </w:rPr>
        <w:t>l</w:t>
      </w:r>
      <w:r>
        <w:rPr>
          <w:spacing w:val="4"/>
          <w:sz w:val="24"/>
          <w:szCs w:val="24"/>
        </w:rPr>
        <w:t>e</w:t>
      </w:r>
      <w:r>
        <w:rPr>
          <w:spacing w:val="-8"/>
          <w:sz w:val="24"/>
          <w:szCs w:val="24"/>
        </w:rPr>
        <w:t>f</w:t>
      </w:r>
      <w:r>
        <w:rPr>
          <w:sz w:val="24"/>
          <w:szCs w:val="24"/>
        </w:rPr>
        <w:t>t</w:t>
      </w:r>
      <w:r>
        <w:rPr>
          <w:spacing w:val="7"/>
          <w:sz w:val="24"/>
          <w:szCs w:val="24"/>
        </w:rPr>
        <w:t xml:space="preserve"> </w:t>
      </w:r>
      <w:r>
        <w:rPr>
          <w:sz w:val="24"/>
          <w:szCs w:val="24"/>
        </w:rPr>
        <w:t>h</w:t>
      </w:r>
      <w:r>
        <w:rPr>
          <w:spacing w:val="4"/>
          <w:sz w:val="24"/>
          <w:szCs w:val="24"/>
        </w:rPr>
        <w:t>a</w:t>
      </w:r>
      <w:r>
        <w:rPr>
          <w:spacing w:val="-5"/>
          <w:sz w:val="24"/>
          <w:szCs w:val="24"/>
        </w:rPr>
        <w:t>n</w:t>
      </w:r>
      <w:r>
        <w:rPr>
          <w:sz w:val="24"/>
          <w:szCs w:val="24"/>
        </w:rPr>
        <w:t>d</w:t>
      </w:r>
      <w:r>
        <w:rPr>
          <w:spacing w:val="2"/>
          <w:sz w:val="24"/>
          <w:szCs w:val="24"/>
        </w:rPr>
        <w:t xml:space="preserve"> s</w:t>
      </w:r>
      <w:r>
        <w:rPr>
          <w:spacing w:val="-9"/>
          <w:sz w:val="24"/>
          <w:szCs w:val="24"/>
        </w:rPr>
        <w:t>i</w:t>
      </w:r>
      <w:r>
        <w:rPr>
          <w:spacing w:val="5"/>
          <w:sz w:val="24"/>
          <w:szCs w:val="24"/>
        </w:rPr>
        <w:t>d</w:t>
      </w:r>
      <w:r>
        <w:rPr>
          <w:sz w:val="24"/>
          <w:szCs w:val="24"/>
        </w:rPr>
        <w:t>e</w:t>
      </w:r>
      <w:r>
        <w:rPr>
          <w:spacing w:val="6"/>
          <w:sz w:val="24"/>
          <w:szCs w:val="24"/>
        </w:rPr>
        <w:t xml:space="preserve"> </w:t>
      </w:r>
      <w:r>
        <w:rPr>
          <w:spacing w:val="-6"/>
          <w:sz w:val="24"/>
          <w:szCs w:val="24"/>
        </w:rPr>
        <w:t>i</w:t>
      </w:r>
      <w:r>
        <w:rPr>
          <w:sz w:val="24"/>
          <w:szCs w:val="24"/>
        </w:rPr>
        <w:t xml:space="preserve">s </w:t>
      </w:r>
      <w:r>
        <w:rPr>
          <w:spacing w:val="5"/>
          <w:sz w:val="24"/>
          <w:szCs w:val="24"/>
        </w:rPr>
        <w:t>t</w:t>
      </w:r>
      <w:r>
        <w:rPr>
          <w:spacing w:val="-5"/>
          <w:sz w:val="24"/>
          <w:szCs w:val="24"/>
        </w:rPr>
        <w:t>h</w:t>
      </w:r>
      <w:r>
        <w:rPr>
          <w:sz w:val="24"/>
          <w:szCs w:val="24"/>
        </w:rPr>
        <w:t>e</w:t>
      </w:r>
      <w:r>
        <w:rPr>
          <w:spacing w:val="6"/>
          <w:sz w:val="24"/>
          <w:szCs w:val="24"/>
        </w:rPr>
        <w:t xml:space="preserve"> </w:t>
      </w:r>
      <w:r>
        <w:rPr>
          <w:spacing w:val="-9"/>
          <w:sz w:val="24"/>
          <w:szCs w:val="24"/>
        </w:rPr>
        <w:t>l</w:t>
      </w:r>
      <w:r>
        <w:rPr>
          <w:spacing w:val="5"/>
          <w:sz w:val="24"/>
          <w:szCs w:val="24"/>
        </w:rPr>
        <w:t>o</w:t>
      </w:r>
      <w:r>
        <w:rPr>
          <w:spacing w:val="-1"/>
          <w:sz w:val="24"/>
          <w:szCs w:val="24"/>
        </w:rPr>
        <w:t>c</w:t>
      </w:r>
      <w:r>
        <w:rPr>
          <w:spacing w:val="4"/>
          <w:sz w:val="24"/>
          <w:szCs w:val="24"/>
        </w:rPr>
        <w:t>a</w:t>
      </w:r>
      <w:r>
        <w:rPr>
          <w:sz w:val="24"/>
          <w:szCs w:val="24"/>
        </w:rPr>
        <w:t>l</w:t>
      </w:r>
      <w:r>
        <w:rPr>
          <w:spacing w:val="-2"/>
          <w:sz w:val="24"/>
          <w:szCs w:val="24"/>
        </w:rPr>
        <w:t xml:space="preserve"> </w:t>
      </w:r>
      <w:r>
        <w:rPr>
          <w:spacing w:val="-4"/>
          <w:sz w:val="24"/>
          <w:szCs w:val="24"/>
        </w:rPr>
        <w:t>i</w:t>
      </w:r>
      <w:r>
        <w:rPr>
          <w:sz w:val="24"/>
          <w:szCs w:val="24"/>
        </w:rPr>
        <w:t>d</w:t>
      </w:r>
      <w:r>
        <w:rPr>
          <w:spacing w:val="4"/>
          <w:sz w:val="24"/>
          <w:szCs w:val="24"/>
        </w:rPr>
        <w:t>e</w:t>
      </w:r>
      <w:r>
        <w:rPr>
          <w:spacing w:val="-5"/>
          <w:sz w:val="24"/>
          <w:szCs w:val="24"/>
        </w:rPr>
        <w:t>n</w:t>
      </w:r>
      <w:r>
        <w:rPr>
          <w:spacing w:val="10"/>
          <w:sz w:val="24"/>
          <w:szCs w:val="24"/>
        </w:rPr>
        <w:t>t</w:t>
      </w:r>
      <w:r>
        <w:rPr>
          <w:spacing w:val="-4"/>
          <w:sz w:val="24"/>
          <w:szCs w:val="24"/>
        </w:rPr>
        <w:t>i</w:t>
      </w:r>
      <w:r>
        <w:rPr>
          <w:spacing w:val="-3"/>
          <w:sz w:val="24"/>
          <w:szCs w:val="24"/>
        </w:rPr>
        <w:t>f</w:t>
      </w:r>
      <w:r>
        <w:rPr>
          <w:spacing w:val="-4"/>
          <w:sz w:val="24"/>
          <w:szCs w:val="24"/>
        </w:rPr>
        <w:t>i</w:t>
      </w:r>
      <w:r>
        <w:rPr>
          <w:spacing w:val="-1"/>
          <w:sz w:val="24"/>
          <w:szCs w:val="24"/>
        </w:rPr>
        <w:t>e</w:t>
      </w:r>
      <w:r>
        <w:rPr>
          <w:sz w:val="24"/>
          <w:szCs w:val="24"/>
        </w:rPr>
        <w:t>r</w:t>
      </w:r>
      <w:r>
        <w:rPr>
          <w:spacing w:val="8"/>
          <w:sz w:val="24"/>
          <w:szCs w:val="24"/>
        </w:rPr>
        <w:t xml:space="preserve"> </w:t>
      </w:r>
      <w:r>
        <w:rPr>
          <w:spacing w:val="-9"/>
          <w:sz w:val="24"/>
          <w:szCs w:val="24"/>
        </w:rPr>
        <w:t>l</w:t>
      </w:r>
      <w:r>
        <w:rPr>
          <w:spacing w:val="5"/>
          <w:sz w:val="24"/>
          <w:szCs w:val="24"/>
        </w:rPr>
        <w:t>o</w:t>
      </w:r>
      <w:r>
        <w:rPr>
          <w:spacing w:val="-1"/>
          <w:sz w:val="24"/>
          <w:szCs w:val="24"/>
        </w:rPr>
        <w:t>c</w:t>
      </w:r>
      <w:r>
        <w:rPr>
          <w:sz w:val="24"/>
          <w:szCs w:val="24"/>
        </w:rPr>
        <w:t>3</w:t>
      </w:r>
      <w:r>
        <w:rPr>
          <w:spacing w:val="2"/>
          <w:sz w:val="24"/>
          <w:szCs w:val="24"/>
        </w:rPr>
        <w:t xml:space="preserve"> </w:t>
      </w:r>
      <w:r>
        <w:rPr>
          <w:spacing w:val="4"/>
          <w:sz w:val="24"/>
          <w:szCs w:val="24"/>
        </w:rPr>
        <w:t>a</w:t>
      </w:r>
      <w:r>
        <w:rPr>
          <w:spacing w:val="-5"/>
          <w:sz w:val="24"/>
          <w:szCs w:val="24"/>
        </w:rPr>
        <w:t>n</w:t>
      </w:r>
      <w:r>
        <w:rPr>
          <w:sz w:val="24"/>
          <w:szCs w:val="24"/>
        </w:rPr>
        <w:t>d</w:t>
      </w:r>
      <w:r>
        <w:rPr>
          <w:spacing w:val="2"/>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r</w:t>
      </w:r>
      <w:r>
        <w:rPr>
          <w:spacing w:val="-9"/>
          <w:sz w:val="24"/>
          <w:szCs w:val="24"/>
        </w:rPr>
        <w:t>i</w:t>
      </w:r>
      <w:r>
        <w:rPr>
          <w:spacing w:val="5"/>
          <w:sz w:val="24"/>
          <w:szCs w:val="24"/>
        </w:rPr>
        <w:t>g</w:t>
      </w:r>
      <w:r>
        <w:rPr>
          <w:spacing w:val="-5"/>
          <w:sz w:val="24"/>
          <w:szCs w:val="24"/>
        </w:rPr>
        <w:t>h</w:t>
      </w:r>
      <w:r>
        <w:rPr>
          <w:sz w:val="24"/>
          <w:szCs w:val="24"/>
        </w:rPr>
        <w:t>t</w:t>
      </w:r>
      <w:r>
        <w:rPr>
          <w:spacing w:val="7"/>
          <w:sz w:val="24"/>
          <w:szCs w:val="24"/>
        </w:rPr>
        <w:t xml:space="preserve"> </w:t>
      </w:r>
      <w:r>
        <w:rPr>
          <w:spacing w:val="-5"/>
          <w:sz w:val="24"/>
          <w:szCs w:val="24"/>
        </w:rPr>
        <w:t>h</w:t>
      </w:r>
      <w:r>
        <w:rPr>
          <w:spacing w:val="4"/>
          <w:sz w:val="24"/>
          <w:szCs w:val="24"/>
        </w:rPr>
        <w:t>a</w:t>
      </w:r>
      <w:r>
        <w:rPr>
          <w:spacing w:val="-5"/>
          <w:sz w:val="24"/>
          <w:szCs w:val="24"/>
        </w:rPr>
        <w:t>n</w:t>
      </w:r>
      <w:r>
        <w:rPr>
          <w:sz w:val="24"/>
          <w:szCs w:val="24"/>
        </w:rPr>
        <w:t>d</w:t>
      </w:r>
      <w:r>
        <w:rPr>
          <w:spacing w:val="2"/>
          <w:sz w:val="24"/>
          <w:szCs w:val="24"/>
        </w:rPr>
        <w:t xml:space="preserve"> s</w:t>
      </w:r>
      <w:r>
        <w:rPr>
          <w:spacing w:val="-4"/>
          <w:sz w:val="24"/>
          <w:szCs w:val="24"/>
        </w:rPr>
        <w:t>i</w:t>
      </w:r>
      <w:r>
        <w:rPr>
          <w:sz w:val="24"/>
          <w:szCs w:val="24"/>
        </w:rPr>
        <w:t>de</w:t>
      </w:r>
      <w:r>
        <w:rPr>
          <w:spacing w:val="6"/>
          <w:sz w:val="24"/>
          <w:szCs w:val="24"/>
        </w:rPr>
        <w:t xml:space="preserve"> </w:t>
      </w:r>
      <w:r>
        <w:rPr>
          <w:spacing w:val="-4"/>
          <w:sz w:val="24"/>
          <w:szCs w:val="24"/>
        </w:rPr>
        <w:t>i</w:t>
      </w:r>
      <w:r>
        <w:rPr>
          <w:sz w:val="24"/>
          <w:szCs w:val="24"/>
        </w:rPr>
        <w:t xml:space="preserve">s </w:t>
      </w:r>
      <w:r>
        <w:rPr>
          <w:spacing w:val="5"/>
          <w:sz w:val="24"/>
          <w:szCs w:val="24"/>
        </w:rPr>
        <w:t>t</w:t>
      </w:r>
      <w:r>
        <w:rPr>
          <w:spacing w:val="-5"/>
          <w:sz w:val="24"/>
          <w:szCs w:val="24"/>
        </w:rPr>
        <w:t>h</w:t>
      </w:r>
      <w:r>
        <w:rPr>
          <w:sz w:val="24"/>
          <w:szCs w:val="24"/>
        </w:rPr>
        <w:t>e</w:t>
      </w:r>
      <w:r>
        <w:rPr>
          <w:spacing w:val="1"/>
          <w:sz w:val="24"/>
          <w:szCs w:val="24"/>
        </w:rPr>
        <w:t xml:space="preserve"> </w:t>
      </w:r>
      <w:r>
        <w:rPr>
          <w:spacing w:val="-1"/>
          <w:sz w:val="24"/>
          <w:szCs w:val="24"/>
        </w:rPr>
        <w:t>c</w:t>
      </w:r>
      <w:r>
        <w:rPr>
          <w:spacing w:val="5"/>
          <w:sz w:val="24"/>
          <w:szCs w:val="24"/>
        </w:rPr>
        <w:t>o</w:t>
      </w:r>
      <w:r>
        <w:rPr>
          <w:spacing w:val="-5"/>
          <w:sz w:val="24"/>
          <w:szCs w:val="24"/>
        </w:rPr>
        <w:t>n</w:t>
      </w:r>
      <w:r>
        <w:rPr>
          <w:spacing w:val="-2"/>
          <w:sz w:val="24"/>
          <w:szCs w:val="24"/>
        </w:rPr>
        <w:t>s</w:t>
      </w:r>
      <w:r>
        <w:rPr>
          <w:spacing w:val="5"/>
          <w:sz w:val="24"/>
          <w:szCs w:val="24"/>
        </w:rPr>
        <w:t>t</w:t>
      </w:r>
      <w:r>
        <w:rPr>
          <w:spacing w:val="-1"/>
          <w:sz w:val="24"/>
          <w:szCs w:val="24"/>
        </w:rPr>
        <w:t>a</w:t>
      </w:r>
      <w:r>
        <w:rPr>
          <w:spacing w:val="-5"/>
          <w:sz w:val="24"/>
          <w:szCs w:val="24"/>
        </w:rPr>
        <w:t>n</w:t>
      </w:r>
      <w:r>
        <w:rPr>
          <w:sz w:val="24"/>
          <w:szCs w:val="24"/>
        </w:rPr>
        <w:t>t</w:t>
      </w:r>
      <w:r>
        <w:rPr>
          <w:spacing w:val="7"/>
          <w:sz w:val="24"/>
          <w:szCs w:val="24"/>
        </w:rPr>
        <w:t xml:space="preserve"> </w:t>
      </w:r>
      <w:r>
        <w:rPr>
          <w:spacing w:val="-9"/>
          <w:sz w:val="24"/>
          <w:szCs w:val="24"/>
        </w:rPr>
        <w:t>i</w:t>
      </w:r>
      <w:r>
        <w:rPr>
          <w:sz w:val="24"/>
          <w:szCs w:val="24"/>
        </w:rPr>
        <w:t>d</w:t>
      </w:r>
      <w:r>
        <w:rPr>
          <w:spacing w:val="4"/>
          <w:sz w:val="24"/>
          <w:szCs w:val="24"/>
        </w:rPr>
        <w:t>e</w:t>
      </w:r>
      <w:r>
        <w:rPr>
          <w:spacing w:val="-5"/>
          <w:sz w:val="24"/>
          <w:szCs w:val="24"/>
        </w:rPr>
        <w:t>n</w:t>
      </w:r>
      <w:r>
        <w:rPr>
          <w:spacing w:val="10"/>
          <w:sz w:val="24"/>
          <w:szCs w:val="24"/>
        </w:rPr>
        <w:t>t</w:t>
      </w:r>
      <w:r>
        <w:rPr>
          <w:spacing w:val="-4"/>
          <w:sz w:val="24"/>
          <w:szCs w:val="24"/>
        </w:rPr>
        <w:t>i</w:t>
      </w:r>
      <w:r>
        <w:rPr>
          <w:spacing w:val="-3"/>
          <w:sz w:val="24"/>
          <w:szCs w:val="24"/>
        </w:rPr>
        <w:t>f</w:t>
      </w:r>
      <w:r>
        <w:rPr>
          <w:spacing w:val="-4"/>
          <w:sz w:val="24"/>
          <w:szCs w:val="24"/>
        </w:rPr>
        <w:t>i</w:t>
      </w:r>
      <w:r>
        <w:rPr>
          <w:spacing w:val="-1"/>
          <w:sz w:val="24"/>
          <w:szCs w:val="24"/>
        </w:rPr>
        <w:t>e</w:t>
      </w:r>
      <w:r>
        <w:rPr>
          <w:sz w:val="24"/>
          <w:szCs w:val="24"/>
        </w:rPr>
        <w:t>r</w:t>
      </w:r>
      <w:r w:rsidR="00733118">
        <w:rPr>
          <w:sz w:val="24"/>
          <w:szCs w:val="24"/>
        </w:rPr>
        <w:t xml:space="preserve"> </w:t>
      </w:r>
      <w:r>
        <w:rPr>
          <w:sz w:val="24"/>
          <w:szCs w:val="24"/>
        </w:rPr>
        <w:t>5.</w:t>
      </w:r>
      <w:r>
        <w:rPr>
          <w:spacing w:val="4"/>
          <w:sz w:val="24"/>
          <w:szCs w:val="24"/>
        </w:rPr>
        <w:t xml:space="preserve"> </w:t>
      </w:r>
    </w:p>
    <w:p w:rsidR="00A93F08" w:rsidRDefault="0018485E" w:rsidP="0018485E">
      <w:pPr>
        <w:ind w:right="1987"/>
        <w:rPr>
          <w:sz w:val="24"/>
          <w:szCs w:val="24"/>
        </w:rPr>
      </w:pPr>
      <w:r>
        <w:rPr>
          <w:spacing w:val="1"/>
          <w:sz w:val="24"/>
          <w:szCs w:val="24"/>
        </w:rPr>
        <w:t xml:space="preserve">            </w:t>
      </w:r>
      <w:r w:rsidR="006C643A">
        <w:rPr>
          <w:spacing w:val="1"/>
          <w:sz w:val="24"/>
          <w:szCs w:val="24"/>
        </w:rPr>
        <w:t>S</w:t>
      </w:r>
      <w:r w:rsidR="006C643A">
        <w:rPr>
          <w:spacing w:val="-4"/>
          <w:sz w:val="24"/>
          <w:szCs w:val="24"/>
        </w:rPr>
        <w:t>i</w:t>
      </w:r>
      <w:r w:rsidR="006C643A">
        <w:rPr>
          <w:spacing w:val="-5"/>
          <w:sz w:val="24"/>
          <w:szCs w:val="24"/>
        </w:rPr>
        <w:t>n</w:t>
      </w:r>
      <w:r w:rsidR="006C643A">
        <w:rPr>
          <w:spacing w:val="-1"/>
          <w:sz w:val="24"/>
          <w:szCs w:val="24"/>
        </w:rPr>
        <w:t>c</w:t>
      </w:r>
      <w:r w:rsidR="006C643A">
        <w:rPr>
          <w:sz w:val="24"/>
          <w:szCs w:val="24"/>
        </w:rPr>
        <w:t>e</w:t>
      </w:r>
      <w:r w:rsidR="006C643A">
        <w:rPr>
          <w:spacing w:val="6"/>
          <w:sz w:val="24"/>
          <w:szCs w:val="24"/>
        </w:rPr>
        <w:t xml:space="preserve"> </w:t>
      </w:r>
      <w:r w:rsidR="006C643A">
        <w:rPr>
          <w:spacing w:val="-5"/>
          <w:sz w:val="24"/>
          <w:szCs w:val="24"/>
        </w:rPr>
        <w:t>b</w:t>
      </w:r>
      <w:r w:rsidR="006C643A">
        <w:rPr>
          <w:sz w:val="24"/>
          <w:szCs w:val="24"/>
        </w:rPr>
        <w:t>o</w:t>
      </w:r>
      <w:r w:rsidR="006C643A">
        <w:rPr>
          <w:spacing w:val="5"/>
          <w:sz w:val="24"/>
          <w:szCs w:val="24"/>
        </w:rPr>
        <w:t>t</w:t>
      </w:r>
      <w:r w:rsidR="006C643A">
        <w:rPr>
          <w:sz w:val="24"/>
          <w:szCs w:val="24"/>
        </w:rPr>
        <w:t>h</w:t>
      </w:r>
      <w:r w:rsidR="006C643A">
        <w:rPr>
          <w:spacing w:val="-3"/>
          <w:sz w:val="24"/>
          <w:szCs w:val="24"/>
        </w:rPr>
        <w:t xml:space="preserve"> </w:t>
      </w:r>
      <w:r w:rsidR="006C643A">
        <w:rPr>
          <w:spacing w:val="-1"/>
          <w:sz w:val="24"/>
          <w:szCs w:val="24"/>
        </w:rPr>
        <w:t>e</w:t>
      </w:r>
      <w:r w:rsidR="006C643A">
        <w:rPr>
          <w:spacing w:val="-5"/>
          <w:sz w:val="24"/>
          <w:szCs w:val="24"/>
        </w:rPr>
        <w:t>x</w:t>
      </w:r>
      <w:r w:rsidR="006C643A">
        <w:rPr>
          <w:sz w:val="24"/>
          <w:szCs w:val="24"/>
        </w:rPr>
        <w:t>p</w:t>
      </w:r>
      <w:r w:rsidR="006C643A">
        <w:rPr>
          <w:spacing w:val="1"/>
          <w:sz w:val="24"/>
          <w:szCs w:val="24"/>
        </w:rPr>
        <w:t>r</w:t>
      </w:r>
      <w:r w:rsidR="006C643A">
        <w:rPr>
          <w:spacing w:val="-1"/>
          <w:sz w:val="24"/>
          <w:szCs w:val="24"/>
        </w:rPr>
        <w:t>e</w:t>
      </w:r>
      <w:r w:rsidR="006C643A">
        <w:rPr>
          <w:spacing w:val="2"/>
          <w:sz w:val="24"/>
          <w:szCs w:val="24"/>
        </w:rPr>
        <w:t>ss</w:t>
      </w:r>
      <w:r w:rsidR="006C643A">
        <w:rPr>
          <w:spacing w:val="-9"/>
          <w:sz w:val="24"/>
          <w:szCs w:val="24"/>
        </w:rPr>
        <w:t>i</w:t>
      </w:r>
      <w:r w:rsidR="006C643A">
        <w:rPr>
          <w:spacing w:val="9"/>
          <w:sz w:val="24"/>
          <w:szCs w:val="24"/>
        </w:rPr>
        <w:t>o</w:t>
      </w:r>
      <w:r w:rsidR="006C643A">
        <w:rPr>
          <w:spacing w:val="-5"/>
          <w:sz w:val="24"/>
          <w:szCs w:val="24"/>
        </w:rPr>
        <w:t>n</w:t>
      </w:r>
      <w:r w:rsidR="006C643A">
        <w:rPr>
          <w:sz w:val="24"/>
          <w:szCs w:val="24"/>
        </w:rPr>
        <w:t xml:space="preserve">s </w:t>
      </w:r>
      <w:r w:rsidR="006C643A">
        <w:rPr>
          <w:spacing w:val="-1"/>
          <w:sz w:val="24"/>
          <w:szCs w:val="24"/>
        </w:rPr>
        <w:t>a</w:t>
      </w:r>
      <w:r w:rsidR="006C643A">
        <w:rPr>
          <w:spacing w:val="1"/>
          <w:sz w:val="24"/>
          <w:szCs w:val="24"/>
        </w:rPr>
        <w:t>r</w:t>
      </w:r>
      <w:r w:rsidR="006C643A">
        <w:rPr>
          <w:sz w:val="24"/>
          <w:szCs w:val="24"/>
        </w:rPr>
        <w:t>e</w:t>
      </w:r>
      <w:r w:rsidR="006C643A">
        <w:rPr>
          <w:spacing w:val="6"/>
          <w:sz w:val="24"/>
          <w:szCs w:val="24"/>
        </w:rPr>
        <w:t xml:space="preserve"> </w:t>
      </w:r>
      <w:r w:rsidR="006C643A">
        <w:rPr>
          <w:spacing w:val="-9"/>
          <w:sz w:val="24"/>
          <w:szCs w:val="24"/>
        </w:rPr>
        <w:t>i</w:t>
      </w:r>
      <w:r w:rsidR="006C643A">
        <w:rPr>
          <w:sz w:val="24"/>
          <w:szCs w:val="24"/>
        </w:rPr>
        <w:t>d</w:t>
      </w:r>
      <w:r w:rsidR="006C643A">
        <w:rPr>
          <w:spacing w:val="4"/>
          <w:sz w:val="24"/>
          <w:szCs w:val="24"/>
        </w:rPr>
        <w:t>e</w:t>
      </w:r>
      <w:r w:rsidR="006C643A">
        <w:rPr>
          <w:spacing w:val="-5"/>
          <w:sz w:val="24"/>
          <w:szCs w:val="24"/>
        </w:rPr>
        <w:t>n</w:t>
      </w:r>
      <w:r w:rsidR="006C643A">
        <w:rPr>
          <w:spacing w:val="10"/>
          <w:sz w:val="24"/>
          <w:szCs w:val="24"/>
        </w:rPr>
        <w:t>t</w:t>
      </w:r>
      <w:r w:rsidR="006C643A">
        <w:rPr>
          <w:spacing w:val="-4"/>
          <w:sz w:val="24"/>
          <w:szCs w:val="24"/>
        </w:rPr>
        <w:t>i</w:t>
      </w:r>
      <w:r w:rsidR="006C643A">
        <w:rPr>
          <w:spacing w:val="1"/>
          <w:sz w:val="24"/>
          <w:szCs w:val="24"/>
        </w:rPr>
        <w:t>f</w:t>
      </w:r>
      <w:r w:rsidR="006C643A">
        <w:rPr>
          <w:spacing w:val="-4"/>
          <w:sz w:val="24"/>
          <w:szCs w:val="24"/>
        </w:rPr>
        <w:t>i</w:t>
      </w:r>
      <w:r w:rsidR="006C643A">
        <w:rPr>
          <w:spacing w:val="-1"/>
          <w:sz w:val="24"/>
          <w:szCs w:val="24"/>
        </w:rPr>
        <w:t>e</w:t>
      </w:r>
      <w:r w:rsidR="006C643A">
        <w:rPr>
          <w:spacing w:val="1"/>
          <w:sz w:val="24"/>
          <w:szCs w:val="24"/>
        </w:rPr>
        <w:t>r</w:t>
      </w:r>
      <w:r w:rsidR="006C643A">
        <w:rPr>
          <w:spacing w:val="-2"/>
          <w:sz w:val="24"/>
          <w:szCs w:val="24"/>
        </w:rPr>
        <w:t>s</w:t>
      </w:r>
      <w:r w:rsidR="006C643A">
        <w:rPr>
          <w:sz w:val="24"/>
          <w:szCs w:val="24"/>
        </w:rPr>
        <w:t>,</w:t>
      </w:r>
      <w:r w:rsidR="006C643A">
        <w:rPr>
          <w:spacing w:val="4"/>
          <w:sz w:val="24"/>
          <w:szCs w:val="24"/>
        </w:rPr>
        <w:t xml:space="preserve"> </w:t>
      </w:r>
      <w:r w:rsidR="006C643A">
        <w:rPr>
          <w:spacing w:val="5"/>
          <w:sz w:val="24"/>
          <w:szCs w:val="24"/>
        </w:rPr>
        <w:t>t</w:t>
      </w:r>
      <w:r w:rsidR="006C643A">
        <w:rPr>
          <w:spacing w:val="-5"/>
          <w:sz w:val="24"/>
          <w:szCs w:val="24"/>
        </w:rPr>
        <w:t>h</w:t>
      </w:r>
      <w:r w:rsidR="006C643A">
        <w:rPr>
          <w:sz w:val="24"/>
          <w:szCs w:val="24"/>
        </w:rPr>
        <w:t>e</w:t>
      </w:r>
      <w:r w:rsidR="006C643A">
        <w:rPr>
          <w:spacing w:val="1"/>
          <w:sz w:val="24"/>
          <w:szCs w:val="24"/>
        </w:rPr>
        <w:t xml:space="preserve"> </w:t>
      </w:r>
      <w:r w:rsidR="006C643A">
        <w:rPr>
          <w:spacing w:val="-1"/>
          <w:sz w:val="24"/>
          <w:szCs w:val="24"/>
        </w:rPr>
        <w:t>c</w:t>
      </w:r>
      <w:r w:rsidR="006C643A">
        <w:rPr>
          <w:spacing w:val="5"/>
          <w:sz w:val="24"/>
          <w:szCs w:val="24"/>
        </w:rPr>
        <w:t>o</w:t>
      </w:r>
      <w:r w:rsidR="006C643A">
        <w:rPr>
          <w:sz w:val="24"/>
          <w:szCs w:val="24"/>
        </w:rPr>
        <w:t>de</w:t>
      </w:r>
      <w:r w:rsidR="006C643A">
        <w:rPr>
          <w:spacing w:val="-4"/>
          <w:sz w:val="24"/>
          <w:szCs w:val="24"/>
        </w:rPr>
        <w:t xml:space="preserve"> i</w:t>
      </w:r>
      <w:r w:rsidR="006C643A">
        <w:rPr>
          <w:sz w:val="24"/>
          <w:szCs w:val="24"/>
        </w:rPr>
        <w:t>s t</w:t>
      </w:r>
      <w:r w:rsidR="006C643A">
        <w:rPr>
          <w:spacing w:val="2"/>
          <w:sz w:val="24"/>
          <w:szCs w:val="24"/>
        </w:rPr>
        <w:t>r</w:t>
      </w:r>
      <w:r w:rsidR="006C643A">
        <w:rPr>
          <w:spacing w:val="-4"/>
          <w:sz w:val="24"/>
          <w:szCs w:val="24"/>
        </w:rPr>
        <w:t>i</w:t>
      </w:r>
      <w:r w:rsidR="006C643A">
        <w:rPr>
          <w:sz w:val="24"/>
          <w:szCs w:val="24"/>
        </w:rPr>
        <w:t>v</w:t>
      </w:r>
      <w:r w:rsidR="006C643A">
        <w:rPr>
          <w:spacing w:val="-4"/>
          <w:sz w:val="24"/>
          <w:szCs w:val="24"/>
        </w:rPr>
        <w:t>i</w:t>
      </w:r>
      <w:r w:rsidR="006C643A">
        <w:rPr>
          <w:spacing w:val="4"/>
          <w:sz w:val="24"/>
          <w:szCs w:val="24"/>
        </w:rPr>
        <w:t>a</w:t>
      </w:r>
      <w:r w:rsidR="006C643A">
        <w:rPr>
          <w:sz w:val="24"/>
          <w:szCs w:val="24"/>
        </w:rPr>
        <w:t>l</w:t>
      </w:r>
      <w:r w:rsidR="006C643A">
        <w:rPr>
          <w:spacing w:val="1"/>
          <w:sz w:val="24"/>
          <w:szCs w:val="24"/>
        </w:rPr>
        <w:t>l</w:t>
      </w:r>
      <w:r w:rsidR="006C643A">
        <w:rPr>
          <w:sz w:val="24"/>
          <w:szCs w:val="24"/>
        </w:rPr>
        <w:t>y</w:t>
      </w:r>
      <w:r w:rsidR="006C643A">
        <w:rPr>
          <w:spacing w:val="-3"/>
          <w:sz w:val="24"/>
          <w:szCs w:val="24"/>
        </w:rPr>
        <w:t xml:space="preserve"> </w:t>
      </w:r>
      <w:r w:rsidR="006C643A">
        <w:rPr>
          <w:spacing w:val="5"/>
          <w:sz w:val="24"/>
          <w:szCs w:val="24"/>
        </w:rPr>
        <w:t>t</w:t>
      </w:r>
      <w:r w:rsidR="006C643A">
        <w:rPr>
          <w:spacing w:val="1"/>
          <w:sz w:val="24"/>
          <w:szCs w:val="24"/>
        </w:rPr>
        <w:t>r</w:t>
      </w:r>
      <w:r w:rsidR="006C643A">
        <w:rPr>
          <w:spacing w:val="-1"/>
          <w:sz w:val="24"/>
          <w:szCs w:val="24"/>
        </w:rPr>
        <w:t>a</w:t>
      </w:r>
      <w:r w:rsidR="006C643A">
        <w:rPr>
          <w:spacing w:val="-5"/>
          <w:sz w:val="24"/>
          <w:szCs w:val="24"/>
        </w:rPr>
        <w:t>n</w:t>
      </w:r>
      <w:r w:rsidR="006C643A">
        <w:rPr>
          <w:spacing w:val="2"/>
          <w:sz w:val="24"/>
          <w:szCs w:val="24"/>
        </w:rPr>
        <w:t>s</w:t>
      </w:r>
      <w:r w:rsidR="006C643A">
        <w:rPr>
          <w:spacing w:val="-4"/>
          <w:sz w:val="24"/>
          <w:szCs w:val="24"/>
        </w:rPr>
        <w:t>l</w:t>
      </w:r>
      <w:r w:rsidR="006C643A">
        <w:rPr>
          <w:spacing w:val="-1"/>
          <w:sz w:val="24"/>
          <w:szCs w:val="24"/>
        </w:rPr>
        <w:t>a</w:t>
      </w:r>
      <w:r w:rsidR="006C643A">
        <w:rPr>
          <w:spacing w:val="5"/>
          <w:sz w:val="24"/>
          <w:szCs w:val="24"/>
        </w:rPr>
        <w:t>t</w:t>
      </w:r>
      <w:r w:rsidR="006C643A">
        <w:rPr>
          <w:spacing w:val="-1"/>
          <w:sz w:val="24"/>
          <w:szCs w:val="24"/>
        </w:rPr>
        <w:t>e</w:t>
      </w:r>
      <w:r w:rsidR="006C643A">
        <w:rPr>
          <w:sz w:val="24"/>
          <w:szCs w:val="24"/>
        </w:rPr>
        <w:t>d</w:t>
      </w:r>
      <w:r w:rsidR="006C643A">
        <w:rPr>
          <w:spacing w:val="-2"/>
          <w:sz w:val="24"/>
          <w:szCs w:val="24"/>
        </w:rPr>
        <w:t xml:space="preserve"> </w:t>
      </w:r>
      <w:r w:rsidR="006C643A">
        <w:rPr>
          <w:sz w:val="24"/>
          <w:szCs w:val="24"/>
        </w:rPr>
        <w:t>t</w:t>
      </w:r>
      <w:r w:rsidR="006C643A">
        <w:rPr>
          <w:spacing w:val="5"/>
          <w:sz w:val="24"/>
          <w:szCs w:val="24"/>
        </w:rPr>
        <w:t>o</w:t>
      </w:r>
      <w:r w:rsidR="006C643A">
        <w:rPr>
          <w:sz w:val="24"/>
          <w:szCs w:val="24"/>
        </w:rPr>
        <w:t>:</w:t>
      </w:r>
    </w:p>
    <w:p w:rsidR="00A93F08" w:rsidRDefault="006C643A">
      <w:pPr>
        <w:ind w:left="4528" w:right="4189"/>
        <w:jc w:val="center"/>
        <w:rPr>
          <w:sz w:val="24"/>
          <w:szCs w:val="24"/>
        </w:rPr>
      </w:pPr>
      <w:r>
        <w:rPr>
          <w:spacing w:val="-9"/>
          <w:sz w:val="24"/>
          <w:szCs w:val="24"/>
        </w:rPr>
        <w:t>l</w:t>
      </w:r>
      <w:r>
        <w:rPr>
          <w:spacing w:val="5"/>
          <w:sz w:val="24"/>
          <w:szCs w:val="24"/>
        </w:rPr>
        <w:t>o</w:t>
      </w:r>
      <w:r>
        <w:rPr>
          <w:spacing w:val="-1"/>
          <w:sz w:val="24"/>
          <w:szCs w:val="24"/>
        </w:rPr>
        <w:t>c</w:t>
      </w:r>
      <w:r>
        <w:rPr>
          <w:sz w:val="24"/>
          <w:szCs w:val="24"/>
        </w:rPr>
        <w:t>3</w:t>
      </w:r>
      <w:r>
        <w:rPr>
          <w:spacing w:val="2"/>
          <w:sz w:val="24"/>
          <w:szCs w:val="24"/>
        </w:rPr>
        <w:t xml:space="preserve"> </w:t>
      </w:r>
      <w:r>
        <w:rPr>
          <w:sz w:val="24"/>
          <w:szCs w:val="24"/>
        </w:rPr>
        <w:t>=</w:t>
      </w:r>
      <w:r>
        <w:rPr>
          <w:spacing w:val="1"/>
          <w:sz w:val="24"/>
          <w:szCs w:val="24"/>
        </w:rPr>
        <w:t xml:space="preserve"> </w:t>
      </w:r>
      <w:r>
        <w:rPr>
          <w:sz w:val="24"/>
          <w:szCs w:val="24"/>
        </w:rPr>
        <w:t>5</w:t>
      </w:r>
    </w:p>
    <w:p w:rsidR="00A93F08" w:rsidRDefault="00A93F08">
      <w:pPr>
        <w:spacing w:before="17" w:line="240" w:lineRule="exact"/>
        <w:rPr>
          <w:sz w:val="24"/>
          <w:szCs w:val="24"/>
        </w:rPr>
      </w:pPr>
    </w:p>
    <w:p w:rsidR="00A93F08" w:rsidRDefault="006C643A" w:rsidP="006807A9">
      <w:pPr>
        <w:ind w:left="720" w:right="2706" w:firstLine="720"/>
        <w:jc w:val="both"/>
        <w:rPr>
          <w:sz w:val="24"/>
          <w:szCs w:val="24"/>
        </w:rPr>
      </w:pPr>
      <w:r>
        <w:rPr>
          <w:spacing w:val="2"/>
          <w:sz w:val="24"/>
          <w:szCs w:val="24"/>
        </w:rPr>
        <w:lastRenderedPageBreak/>
        <w:t>T</w:t>
      </w:r>
      <w:r>
        <w:rPr>
          <w:spacing w:val="-5"/>
          <w:sz w:val="24"/>
          <w:szCs w:val="24"/>
        </w:rPr>
        <w:t>h</w:t>
      </w:r>
      <w:r>
        <w:rPr>
          <w:sz w:val="24"/>
          <w:szCs w:val="24"/>
        </w:rPr>
        <w:t>e</w:t>
      </w:r>
      <w:r>
        <w:rPr>
          <w:spacing w:val="6"/>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pacing w:val="4"/>
          <w:sz w:val="24"/>
          <w:szCs w:val="24"/>
        </w:rPr>
        <w:t>w</w:t>
      </w:r>
      <w:r>
        <w:rPr>
          <w:spacing w:val="-4"/>
          <w:sz w:val="24"/>
          <w:szCs w:val="24"/>
        </w:rPr>
        <w:t>i</w:t>
      </w:r>
      <w:r>
        <w:rPr>
          <w:sz w:val="24"/>
          <w:szCs w:val="24"/>
        </w:rPr>
        <w:t>ng</w:t>
      </w:r>
      <w:r>
        <w:rPr>
          <w:spacing w:val="7"/>
          <w:sz w:val="24"/>
          <w:szCs w:val="24"/>
        </w:rPr>
        <w:t xml:space="preserve"> </w:t>
      </w:r>
      <w:r>
        <w:rPr>
          <w:spacing w:val="-4"/>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z w:val="24"/>
          <w:szCs w:val="24"/>
        </w:rPr>
        <w:t>u</w:t>
      </w:r>
      <w:r>
        <w:rPr>
          <w:spacing w:val="-2"/>
          <w:sz w:val="24"/>
          <w:szCs w:val="24"/>
        </w:rPr>
        <w:t>s</w:t>
      </w:r>
      <w:r>
        <w:rPr>
          <w:spacing w:val="4"/>
          <w:sz w:val="24"/>
          <w:szCs w:val="24"/>
        </w:rPr>
        <w:t>e</w:t>
      </w:r>
      <w:r>
        <w:rPr>
          <w:sz w:val="24"/>
          <w:szCs w:val="24"/>
        </w:rPr>
        <w:t xml:space="preserve">s </w:t>
      </w:r>
      <w:r>
        <w:rPr>
          <w:spacing w:val="-1"/>
          <w:sz w:val="24"/>
          <w:szCs w:val="24"/>
        </w:rPr>
        <w:t>a</w:t>
      </w:r>
      <w:r>
        <w:rPr>
          <w:sz w:val="24"/>
          <w:szCs w:val="24"/>
        </w:rPr>
        <w:t>n</w:t>
      </w:r>
      <w:r>
        <w:rPr>
          <w:spacing w:val="-3"/>
          <w:sz w:val="24"/>
          <w:szCs w:val="24"/>
        </w:rPr>
        <w:t xml:space="preserve"> </w:t>
      </w:r>
      <w:r>
        <w:rPr>
          <w:spacing w:val="4"/>
          <w:sz w:val="24"/>
          <w:szCs w:val="24"/>
        </w:rPr>
        <w:t>e</w:t>
      </w:r>
      <w:r>
        <w:rPr>
          <w:spacing w:val="-5"/>
          <w:sz w:val="24"/>
          <w:szCs w:val="24"/>
        </w:rPr>
        <w:t>x</w:t>
      </w:r>
      <w:r>
        <w:rPr>
          <w:sz w:val="24"/>
          <w:szCs w:val="24"/>
        </w:rPr>
        <w:t>p</w:t>
      </w:r>
      <w:r>
        <w:rPr>
          <w:spacing w:val="1"/>
          <w:sz w:val="24"/>
          <w:szCs w:val="24"/>
        </w:rPr>
        <w:t>r</w:t>
      </w:r>
      <w:r>
        <w:rPr>
          <w:spacing w:val="-1"/>
          <w:sz w:val="24"/>
          <w:szCs w:val="24"/>
        </w:rPr>
        <w:t>e</w:t>
      </w:r>
      <w:r>
        <w:rPr>
          <w:spacing w:val="2"/>
          <w:sz w:val="24"/>
          <w:szCs w:val="24"/>
        </w:rPr>
        <w:t>ss</w:t>
      </w:r>
      <w:r>
        <w:rPr>
          <w:spacing w:val="-9"/>
          <w:sz w:val="24"/>
          <w:szCs w:val="24"/>
        </w:rPr>
        <w:t>i</w:t>
      </w:r>
      <w:r>
        <w:rPr>
          <w:spacing w:val="9"/>
          <w:sz w:val="24"/>
          <w:szCs w:val="24"/>
        </w:rPr>
        <w:t>o</w:t>
      </w:r>
      <w:r>
        <w:rPr>
          <w:sz w:val="24"/>
          <w:szCs w:val="24"/>
        </w:rPr>
        <w:t>n</w:t>
      </w:r>
      <w:r>
        <w:rPr>
          <w:spacing w:val="2"/>
          <w:sz w:val="24"/>
          <w:szCs w:val="24"/>
        </w:rPr>
        <w:t xml:space="preserve"> </w:t>
      </w:r>
      <w:r>
        <w:rPr>
          <w:spacing w:val="-4"/>
          <w:sz w:val="24"/>
          <w:szCs w:val="24"/>
        </w:rPr>
        <w:t>i</w:t>
      </w:r>
      <w:r>
        <w:rPr>
          <w:sz w:val="24"/>
          <w:szCs w:val="24"/>
        </w:rPr>
        <w:t>n</w:t>
      </w:r>
      <w:r w:rsidR="007638A0">
        <w:rPr>
          <w:spacing w:val="2"/>
          <w:sz w:val="24"/>
          <w:szCs w:val="24"/>
        </w:rPr>
        <w:t xml:space="preserve"> </w:t>
      </w:r>
      <w:r>
        <w:rPr>
          <w:spacing w:val="-9"/>
          <w:sz w:val="24"/>
          <w:szCs w:val="24"/>
        </w:rPr>
        <w:t>i</w:t>
      </w:r>
      <w:r>
        <w:rPr>
          <w:spacing w:val="5"/>
          <w:sz w:val="24"/>
          <w:szCs w:val="24"/>
        </w:rPr>
        <w:t>t</w:t>
      </w:r>
      <w:r>
        <w:rPr>
          <w:sz w:val="24"/>
          <w:szCs w:val="24"/>
        </w:rPr>
        <w:t xml:space="preserve">s </w:t>
      </w:r>
      <w:r>
        <w:rPr>
          <w:spacing w:val="6"/>
          <w:sz w:val="24"/>
          <w:szCs w:val="24"/>
        </w:rPr>
        <w:t>r</w:t>
      </w:r>
      <w:r>
        <w:rPr>
          <w:spacing w:val="-9"/>
          <w:sz w:val="24"/>
          <w:szCs w:val="24"/>
        </w:rPr>
        <w:t>i</w:t>
      </w:r>
      <w:r>
        <w:rPr>
          <w:spacing w:val="5"/>
          <w:sz w:val="24"/>
          <w:szCs w:val="24"/>
        </w:rPr>
        <w:t>g</w:t>
      </w:r>
      <w:r>
        <w:rPr>
          <w:spacing w:val="-5"/>
          <w:sz w:val="24"/>
          <w:szCs w:val="24"/>
        </w:rPr>
        <w:t>h</w:t>
      </w:r>
      <w:r>
        <w:rPr>
          <w:sz w:val="24"/>
          <w:szCs w:val="24"/>
        </w:rPr>
        <w:t>t</w:t>
      </w:r>
      <w:r>
        <w:rPr>
          <w:spacing w:val="7"/>
          <w:sz w:val="24"/>
          <w:szCs w:val="24"/>
        </w:rPr>
        <w:t xml:space="preserve"> </w:t>
      </w:r>
      <w:r>
        <w:rPr>
          <w:spacing w:val="-5"/>
          <w:sz w:val="24"/>
          <w:szCs w:val="24"/>
        </w:rPr>
        <w:t>h</w:t>
      </w:r>
      <w:r>
        <w:rPr>
          <w:spacing w:val="-1"/>
          <w:sz w:val="24"/>
          <w:szCs w:val="24"/>
        </w:rPr>
        <w:t>a</w:t>
      </w:r>
      <w:r>
        <w:rPr>
          <w:spacing w:val="-5"/>
          <w:sz w:val="24"/>
          <w:szCs w:val="24"/>
        </w:rPr>
        <w:t>n</w:t>
      </w:r>
      <w:r>
        <w:rPr>
          <w:sz w:val="24"/>
          <w:szCs w:val="24"/>
        </w:rPr>
        <w:t>d</w:t>
      </w:r>
    </w:p>
    <w:p w:rsidR="00A93F08" w:rsidRDefault="00A93F08">
      <w:pPr>
        <w:spacing w:before="2" w:line="260" w:lineRule="exact"/>
        <w:rPr>
          <w:sz w:val="26"/>
          <w:szCs w:val="26"/>
        </w:rPr>
      </w:pPr>
    </w:p>
    <w:p w:rsidR="00A93F08" w:rsidRDefault="006C643A">
      <w:pPr>
        <w:spacing w:line="260" w:lineRule="exact"/>
        <w:ind w:left="3568" w:right="3218"/>
        <w:jc w:val="center"/>
        <w:rPr>
          <w:sz w:val="24"/>
          <w:szCs w:val="24"/>
        </w:rPr>
      </w:pPr>
      <w:r>
        <w:rPr>
          <w:spacing w:val="-1"/>
          <w:position w:val="-1"/>
          <w:sz w:val="24"/>
          <w:szCs w:val="24"/>
        </w:rPr>
        <w:t>a</w:t>
      </w:r>
      <w:r>
        <w:rPr>
          <w:spacing w:val="-2"/>
          <w:position w:val="-1"/>
          <w:sz w:val="24"/>
          <w:szCs w:val="24"/>
        </w:rPr>
        <w:t>s</w:t>
      </w:r>
      <w:r>
        <w:rPr>
          <w:spacing w:val="5"/>
          <w:position w:val="-1"/>
          <w:sz w:val="24"/>
          <w:szCs w:val="24"/>
        </w:rPr>
        <w:t>g</w:t>
      </w:r>
      <w:r>
        <w:rPr>
          <w:position w:val="-1"/>
          <w:sz w:val="24"/>
          <w:szCs w:val="24"/>
        </w:rPr>
        <w:t>n</w:t>
      </w:r>
      <w:r>
        <w:rPr>
          <w:spacing w:val="2"/>
          <w:position w:val="-1"/>
          <w:sz w:val="24"/>
          <w:szCs w:val="24"/>
        </w:rPr>
        <w:t xml:space="preserve"> </w:t>
      </w:r>
      <w:r>
        <w:rPr>
          <w:spacing w:val="-9"/>
          <w:position w:val="-1"/>
          <w:sz w:val="24"/>
          <w:szCs w:val="24"/>
        </w:rPr>
        <w:t>l</w:t>
      </w:r>
      <w:r>
        <w:rPr>
          <w:spacing w:val="5"/>
          <w:position w:val="-1"/>
          <w:sz w:val="24"/>
          <w:szCs w:val="24"/>
        </w:rPr>
        <w:t>o</w:t>
      </w:r>
      <w:r>
        <w:rPr>
          <w:spacing w:val="-1"/>
          <w:position w:val="-1"/>
          <w:sz w:val="24"/>
          <w:szCs w:val="24"/>
        </w:rPr>
        <w:t>c</w:t>
      </w:r>
      <w:r>
        <w:rPr>
          <w:position w:val="-1"/>
          <w:sz w:val="24"/>
          <w:szCs w:val="24"/>
        </w:rPr>
        <w:t>3,</w:t>
      </w:r>
      <w:r>
        <w:rPr>
          <w:spacing w:val="4"/>
          <w:position w:val="-1"/>
          <w:sz w:val="24"/>
          <w:szCs w:val="24"/>
        </w:rPr>
        <w:t xml:space="preserve"> </w:t>
      </w:r>
      <w:r>
        <w:rPr>
          <w:spacing w:val="1"/>
          <w:position w:val="-1"/>
          <w:sz w:val="24"/>
          <w:szCs w:val="24"/>
        </w:rPr>
        <w:t>(</w:t>
      </w:r>
      <w:r>
        <w:rPr>
          <w:spacing w:val="-9"/>
          <w:position w:val="-1"/>
          <w:sz w:val="24"/>
          <w:szCs w:val="24"/>
        </w:rPr>
        <w:t>l</w:t>
      </w:r>
      <w:r>
        <w:rPr>
          <w:spacing w:val="5"/>
          <w:position w:val="-1"/>
          <w:sz w:val="24"/>
          <w:szCs w:val="24"/>
        </w:rPr>
        <w:t>o</w:t>
      </w:r>
      <w:r>
        <w:rPr>
          <w:spacing w:val="-1"/>
          <w:position w:val="-1"/>
          <w:sz w:val="24"/>
          <w:szCs w:val="24"/>
        </w:rPr>
        <w:t>c</w:t>
      </w:r>
      <w:r>
        <w:rPr>
          <w:position w:val="-1"/>
          <w:sz w:val="24"/>
          <w:szCs w:val="24"/>
        </w:rPr>
        <w:t>3</w:t>
      </w:r>
      <w:r>
        <w:rPr>
          <w:spacing w:val="2"/>
          <w:position w:val="-1"/>
          <w:sz w:val="24"/>
          <w:szCs w:val="24"/>
        </w:rPr>
        <w:t xml:space="preserve"> </w:t>
      </w:r>
      <w:r>
        <w:rPr>
          <w:position w:val="-1"/>
          <w:sz w:val="24"/>
          <w:szCs w:val="24"/>
        </w:rPr>
        <w:t>+</w:t>
      </w:r>
      <w:r>
        <w:rPr>
          <w:spacing w:val="4"/>
          <w:position w:val="-1"/>
          <w:sz w:val="24"/>
          <w:szCs w:val="24"/>
        </w:rPr>
        <w:t xml:space="preserve"> </w:t>
      </w:r>
      <w:r>
        <w:rPr>
          <w:spacing w:val="-9"/>
          <w:position w:val="-1"/>
          <w:sz w:val="24"/>
          <w:szCs w:val="24"/>
        </w:rPr>
        <w:t>l</w:t>
      </w:r>
      <w:r>
        <w:rPr>
          <w:spacing w:val="5"/>
          <w:position w:val="-1"/>
          <w:sz w:val="24"/>
          <w:szCs w:val="24"/>
        </w:rPr>
        <w:t>o</w:t>
      </w:r>
      <w:r>
        <w:rPr>
          <w:spacing w:val="-1"/>
          <w:position w:val="-1"/>
          <w:sz w:val="24"/>
          <w:szCs w:val="24"/>
        </w:rPr>
        <w:t>c</w:t>
      </w:r>
      <w:r>
        <w:rPr>
          <w:position w:val="-1"/>
          <w:sz w:val="24"/>
          <w:szCs w:val="24"/>
        </w:rPr>
        <w:t>4)</w:t>
      </w:r>
      <w:r>
        <w:rPr>
          <w:spacing w:val="4"/>
          <w:position w:val="-1"/>
          <w:sz w:val="24"/>
          <w:szCs w:val="24"/>
        </w:rPr>
        <w:t xml:space="preserve"> </w:t>
      </w:r>
      <w:r>
        <w:rPr>
          <w:position w:val="-1"/>
          <w:sz w:val="24"/>
          <w:szCs w:val="24"/>
        </w:rPr>
        <w:t>-</w:t>
      </w:r>
      <w:r>
        <w:rPr>
          <w:spacing w:val="-1"/>
          <w:position w:val="-1"/>
          <w:sz w:val="24"/>
          <w:szCs w:val="24"/>
        </w:rPr>
        <w:t xml:space="preserve"> </w:t>
      </w:r>
      <w:r>
        <w:rPr>
          <w:position w:val="-1"/>
          <w:sz w:val="24"/>
          <w:szCs w:val="24"/>
        </w:rPr>
        <w:t>10</w:t>
      </w:r>
    </w:p>
    <w:p w:rsidR="00A93F08" w:rsidRDefault="00A93F08">
      <w:pPr>
        <w:spacing w:before="9" w:line="200" w:lineRule="exact"/>
      </w:pPr>
    </w:p>
    <w:p w:rsidR="00A93F08" w:rsidRDefault="006C643A" w:rsidP="006807A9">
      <w:pPr>
        <w:spacing w:before="72" w:line="359" w:lineRule="auto"/>
        <w:ind w:left="720" w:right="183" w:firstLine="619"/>
        <w:jc w:val="both"/>
        <w:rPr>
          <w:sz w:val="24"/>
          <w:szCs w:val="24"/>
        </w:rPr>
      </w:pPr>
      <w:r>
        <w:rPr>
          <w:spacing w:val="2"/>
          <w:sz w:val="24"/>
          <w:szCs w:val="24"/>
        </w:rPr>
        <w:t>T</w:t>
      </w:r>
      <w:r>
        <w:rPr>
          <w:spacing w:val="-5"/>
          <w:sz w:val="24"/>
          <w:szCs w:val="24"/>
        </w:rPr>
        <w:t>h</w:t>
      </w:r>
      <w:r>
        <w:rPr>
          <w:sz w:val="24"/>
          <w:szCs w:val="24"/>
        </w:rPr>
        <w:t>e</w:t>
      </w:r>
      <w:r>
        <w:rPr>
          <w:spacing w:val="1"/>
          <w:sz w:val="24"/>
          <w:szCs w:val="24"/>
        </w:rPr>
        <w:t xml:space="preserve"> </w:t>
      </w:r>
      <w:r>
        <w:rPr>
          <w:spacing w:val="-1"/>
          <w:sz w:val="24"/>
          <w:szCs w:val="24"/>
        </w:rPr>
        <w:t>a</w:t>
      </w:r>
      <w:r>
        <w:rPr>
          <w:sz w:val="24"/>
          <w:szCs w:val="24"/>
        </w:rPr>
        <w:t>b</w:t>
      </w:r>
      <w:r>
        <w:rPr>
          <w:spacing w:val="-2"/>
          <w:sz w:val="24"/>
          <w:szCs w:val="24"/>
        </w:rPr>
        <w:t>s</w:t>
      </w:r>
      <w:r>
        <w:rPr>
          <w:spacing w:val="5"/>
          <w:sz w:val="24"/>
          <w:szCs w:val="24"/>
        </w:rPr>
        <w:t>t</w:t>
      </w:r>
      <w:r>
        <w:rPr>
          <w:spacing w:val="1"/>
          <w:sz w:val="24"/>
          <w:szCs w:val="24"/>
        </w:rPr>
        <w:t>r</w:t>
      </w:r>
      <w:r>
        <w:rPr>
          <w:spacing w:val="-1"/>
          <w:sz w:val="24"/>
          <w:szCs w:val="24"/>
        </w:rPr>
        <w:t>ac</w:t>
      </w:r>
      <w:r>
        <w:rPr>
          <w:sz w:val="24"/>
          <w:szCs w:val="24"/>
        </w:rPr>
        <w:t>t</w:t>
      </w:r>
      <w:r>
        <w:rPr>
          <w:spacing w:val="3"/>
          <w:sz w:val="24"/>
          <w:szCs w:val="24"/>
        </w:rPr>
        <w:t xml:space="preserve"> </w:t>
      </w:r>
      <w:r>
        <w:rPr>
          <w:spacing w:val="2"/>
          <w:sz w:val="24"/>
          <w:szCs w:val="24"/>
        </w:rPr>
        <w:t>s</w:t>
      </w:r>
      <w:r>
        <w:rPr>
          <w:spacing w:val="-5"/>
          <w:sz w:val="24"/>
          <w:szCs w:val="24"/>
        </w:rPr>
        <w:t>yn</w:t>
      </w:r>
      <w:r>
        <w:rPr>
          <w:spacing w:val="5"/>
          <w:sz w:val="24"/>
          <w:szCs w:val="24"/>
        </w:rPr>
        <w:t>t</w:t>
      </w:r>
      <w:r>
        <w:rPr>
          <w:spacing w:val="-1"/>
          <w:sz w:val="24"/>
          <w:szCs w:val="24"/>
        </w:rPr>
        <w:t>a</w:t>
      </w:r>
      <w:r>
        <w:rPr>
          <w:sz w:val="24"/>
          <w:szCs w:val="24"/>
        </w:rPr>
        <w:t>x</w:t>
      </w:r>
      <w:r>
        <w:rPr>
          <w:spacing w:val="-3"/>
          <w:sz w:val="24"/>
          <w:szCs w:val="24"/>
        </w:rPr>
        <w:t xml:space="preserve"> </w:t>
      </w:r>
      <w:r>
        <w:rPr>
          <w:spacing w:val="5"/>
          <w:sz w:val="24"/>
          <w:szCs w:val="24"/>
        </w:rPr>
        <w:t>t</w:t>
      </w:r>
      <w:r>
        <w:rPr>
          <w:spacing w:val="1"/>
          <w:sz w:val="24"/>
          <w:szCs w:val="24"/>
        </w:rPr>
        <w:t>r</w:t>
      </w:r>
      <w:r>
        <w:rPr>
          <w:spacing w:val="-1"/>
          <w:sz w:val="24"/>
          <w:szCs w:val="24"/>
        </w:rPr>
        <w:t>e</w:t>
      </w:r>
      <w:r>
        <w:rPr>
          <w:sz w:val="24"/>
          <w:szCs w:val="24"/>
        </w:rPr>
        <w:t>e</w:t>
      </w:r>
      <w:r>
        <w:rPr>
          <w:spacing w:val="-3"/>
          <w:sz w:val="24"/>
          <w:szCs w:val="24"/>
        </w:rPr>
        <w:t xml:space="preserve"> </w:t>
      </w:r>
      <w:r>
        <w:rPr>
          <w:spacing w:val="1"/>
          <w:sz w:val="24"/>
          <w:szCs w:val="24"/>
        </w:rPr>
        <w:t>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1"/>
          <w:sz w:val="24"/>
          <w:szCs w:val="24"/>
        </w:rPr>
        <w:t>e</w:t>
      </w:r>
      <w:r>
        <w:rPr>
          <w:spacing w:val="-5"/>
          <w:sz w:val="24"/>
          <w:szCs w:val="24"/>
        </w:rPr>
        <w:t>n</w:t>
      </w:r>
      <w:r>
        <w:rPr>
          <w:spacing w:val="5"/>
          <w:sz w:val="24"/>
          <w:szCs w:val="24"/>
        </w:rPr>
        <w:t>t</w:t>
      </w:r>
      <w:r>
        <w:rPr>
          <w:sz w:val="24"/>
          <w:szCs w:val="24"/>
        </w:rPr>
        <w:t xml:space="preserve">s </w:t>
      </w:r>
      <w:r>
        <w:rPr>
          <w:spacing w:val="5"/>
          <w:sz w:val="24"/>
          <w:szCs w:val="24"/>
        </w:rPr>
        <w:t>t</w:t>
      </w:r>
      <w:r>
        <w:rPr>
          <w:sz w:val="24"/>
          <w:szCs w:val="24"/>
        </w:rPr>
        <w:t>h</w:t>
      </w:r>
      <w:r>
        <w:rPr>
          <w:spacing w:val="-9"/>
          <w:sz w:val="24"/>
          <w:szCs w:val="24"/>
        </w:rPr>
        <w:t>i</w:t>
      </w:r>
      <w:r>
        <w:rPr>
          <w:sz w:val="24"/>
          <w:szCs w:val="24"/>
        </w:rPr>
        <w:t>s</w:t>
      </w:r>
      <w:r>
        <w:rPr>
          <w:spacing w:val="5"/>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pacing w:val="5"/>
          <w:sz w:val="24"/>
          <w:szCs w:val="24"/>
        </w:rPr>
        <w:t>o</w:t>
      </w:r>
      <w:r>
        <w:rPr>
          <w:sz w:val="24"/>
          <w:szCs w:val="24"/>
        </w:rPr>
        <w:t>n</w:t>
      </w:r>
      <w:r>
        <w:rPr>
          <w:spacing w:val="-4"/>
          <w:sz w:val="24"/>
          <w:szCs w:val="24"/>
        </w:rPr>
        <w:t>l</w:t>
      </w:r>
      <w:r>
        <w:rPr>
          <w:sz w:val="24"/>
          <w:szCs w:val="24"/>
        </w:rPr>
        <w:t>y</w:t>
      </w:r>
      <w:r>
        <w:rPr>
          <w:spacing w:val="-3"/>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6"/>
          <w:sz w:val="24"/>
          <w:szCs w:val="24"/>
        </w:rPr>
        <w:t>r</w:t>
      </w:r>
      <w:r>
        <w:rPr>
          <w:spacing w:val="-9"/>
          <w:sz w:val="24"/>
          <w:szCs w:val="24"/>
        </w:rPr>
        <w:t>i</w:t>
      </w:r>
      <w:r>
        <w:rPr>
          <w:spacing w:val="5"/>
          <w:sz w:val="24"/>
          <w:szCs w:val="24"/>
        </w:rPr>
        <w:t>g</w:t>
      </w:r>
      <w:r>
        <w:rPr>
          <w:spacing w:val="-5"/>
          <w:sz w:val="24"/>
          <w:szCs w:val="24"/>
        </w:rPr>
        <w:t>h</w:t>
      </w:r>
      <w:r>
        <w:rPr>
          <w:sz w:val="24"/>
          <w:szCs w:val="24"/>
        </w:rPr>
        <w:t>t</w:t>
      </w:r>
      <w:r>
        <w:rPr>
          <w:spacing w:val="7"/>
          <w:sz w:val="24"/>
          <w:szCs w:val="24"/>
        </w:rPr>
        <w:t xml:space="preserve"> </w:t>
      </w:r>
      <w:r>
        <w:rPr>
          <w:spacing w:val="-5"/>
          <w:sz w:val="24"/>
          <w:szCs w:val="24"/>
        </w:rPr>
        <w:t>h</w:t>
      </w:r>
      <w:r>
        <w:rPr>
          <w:spacing w:val="4"/>
          <w:sz w:val="24"/>
          <w:szCs w:val="24"/>
        </w:rPr>
        <w:t>a</w:t>
      </w:r>
      <w:r>
        <w:rPr>
          <w:spacing w:val="-5"/>
          <w:sz w:val="24"/>
          <w:szCs w:val="24"/>
        </w:rPr>
        <w:t>n</w:t>
      </w:r>
      <w:r>
        <w:rPr>
          <w:sz w:val="24"/>
          <w:szCs w:val="24"/>
        </w:rPr>
        <w:t>d</w:t>
      </w:r>
      <w:r>
        <w:rPr>
          <w:spacing w:val="2"/>
          <w:sz w:val="24"/>
          <w:szCs w:val="24"/>
        </w:rPr>
        <w:t xml:space="preserve"> s</w:t>
      </w:r>
      <w:r>
        <w:rPr>
          <w:spacing w:val="-9"/>
          <w:sz w:val="24"/>
          <w:szCs w:val="24"/>
        </w:rPr>
        <w:t>i</w:t>
      </w:r>
      <w:r>
        <w:rPr>
          <w:spacing w:val="5"/>
          <w:sz w:val="24"/>
          <w:szCs w:val="24"/>
        </w:rPr>
        <w:t>d</w:t>
      </w:r>
      <w:r>
        <w:rPr>
          <w:sz w:val="24"/>
          <w:szCs w:val="24"/>
        </w:rPr>
        <w:t>e</w:t>
      </w:r>
      <w:r>
        <w:rPr>
          <w:spacing w:val="1"/>
          <w:sz w:val="24"/>
          <w:szCs w:val="24"/>
        </w:rPr>
        <w:t xml:space="preserve"> </w:t>
      </w:r>
      <w:r>
        <w:rPr>
          <w:spacing w:val="5"/>
          <w:sz w:val="24"/>
          <w:szCs w:val="24"/>
        </w:rPr>
        <w:t>o</w:t>
      </w:r>
      <w:r>
        <w:rPr>
          <w:sz w:val="24"/>
          <w:szCs w:val="24"/>
        </w:rPr>
        <w:t>f</w:t>
      </w:r>
      <w:r>
        <w:rPr>
          <w:spacing w:val="-6"/>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4"/>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z w:val="24"/>
          <w:szCs w:val="24"/>
        </w:rPr>
        <w:t xml:space="preserve">n </w:t>
      </w:r>
      <w:r>
        <w:rPr>
          <w:spacing w:val="-4"/>
          <w:sz w:val="24"/>
          <w:szCs w:val="24"/>
        </w:rPr>
        <w:t>i</w:t>
      </w:r>
      <w:r>
        <w:rPr>
          <w:sz w:val="24"/>
          <w:szCs w:val="24"/>
        </w:rPr>
        <w:t xml:space="preserve">s </w:t>
      </w:r>
      <w:r>
        <w:rPr>
          <w:spacing w:val="-2"/>
          <w:sz w:val="24"/>
          <w:szCs w:val="24"/>
        </w:rPr>
        <w:t>s</w:t>
      </w:r>
      <w:r>
        <w:rPr>
          <w:spacing w:val="5"/>
          <w:sz w:val="24"/>
          <w:szCs w:val="24"/>
        </w:rPr>
        <w:t>to</w:t>
      </w:r>
      <w:r>
        <w:rPr>
          <w:spacing w:val="1"/>
          <w:sz w:val="24"/>
          <w:szCs w:val="24"/>
        </w:rPr>
        <w:t>r</w:t>
      </w:r>
      <w:r>
        <w:rPr>
          <w:spacing w:val="-1"/>
          <w:sz w:val="24"/>
          <w:szCs w:val="24"/>
        </w:rPr>
        <w:t>e</w:t>
      </w:r>
      <w:r>
        <w:rPr>
          <w:sz w:val="24"/>
          <w:szCs w:val="24"/>
        </w:rPr>
        <w:t>d</w:t>
      </w:r>
      <w:r>
        <w:rPr>
          <w:spacing w:val="2"/>
          <w:sz w:val="24"/>
          <w:szCs w:val="24"/>
        </w:rPr>
        <w:t xml:space="preserve"> </w:t>
      </w:r>
      <w:r>
        <w:rPr>
          <w:spacing w:val="-9"/>
          <w:sz w:val="24"/>
          <w:szCs w:val="24"/>
        </w:rPr>
        <w:t>i</w:t>
      </w:r>
      <w:r>
        <w:rPr>
          <w:sz w:val="24"/>
          <w:szCs w:val="24"/>
        </w:rPr>
        <w:t>n</w:t>
      </w:r>
      <w:r>
        <w:rPr>
          <w:spacing w:val="-3"/>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4"/>
          <w:sz w:val="24"/>
          <w:szCs w:val="24"/>
        </w:rPr>
        <w:t>a</w:t>
      </w:r>
      <w:r>
        <w:rPr>
          <w:spacing w:val="-5"/>
          <w:sz w:val="24"/>
          <w:szCs w:val="24"/>
        </w:rPr>
        <w:t>b</w:t>
      </w:r>
      <w:r>
        <w:rPr>
          <w:spacing w:val="-2"/>
          <w:sz w:val="24"/>
          <w:szCs w:val="24"/>
        </w:rPr>
        <w:t>s</w:t>
      </w:r>
      <w:r>
        <w:rPr>
          <w:spacing w:val="5"/>
          <w:sz w:val="24"/>
          <w:szCs w:val="24"/>
        </w:rPr>
        <w:t>t</w:t>
      </w:r>
      <w:r>
        <w:rPr>
          <w:spacing w:val="1"/>
          <w:sz w:val="24"/>
          <w:szCs w:val="24"/>
        </w:rPr>
        <w:t>r</w:t>
      </w:r>
      <w:r>
        <w:rPr>
          <w:spacing w:val="-1"/>
          <w:sz w:val="24"/>
          <w:szCs w:val="24"/>
        </w:rPr>
        <w:t>ac</w:t>
      </w:r>
      <w:r>
        <w:rPr>
          <w:sz w:val="24"/>
          <w:szCs w:val="24"/>
        </w:rPr>
        <w:t>t</w:t>
      </w:r>
      <w:r>
        <w:rPr>
          <w:spacing w:val="3"/>
          <w:sz w:val="24"/>
          <w:szCs w:val="24"/>
        </w:rPr>
        <w:t xml:space="preserve"> </w:t>
      </w:r>
      <w:r>
        <w:rPr>
          <w:spacing w:val="2"/>
          <w:sz w:val="24"/>
          <w:szCs w:val="24"/>
        </w:rPr>
        <w:t>s</w:t>
      </w:r>
      <w:r>
        <w:rPr>
          <w:spacing w:val="-5"/>
          <w:sz w:val="24"/>
          <w:szCs w:val="24"/>
        </w:rPr>
        <w:t>yn</w:t>
      </w:r>
      <w:r>
        <w:rPr>
          <w:spacing w:val="5"/>
          <w:sz w:val="24"/>
          <w:szCs w:val="24"/>
        </w:rPr>
        <w:t>t</w:t>
      </w:r>
      <w:r>
        <w:rPr>
          <w:spacing w:val="-1"/>
          <w:sz w:val="24"/>
          <w:szCs w:val="24"/>
        </w:rPr>
        <w:t>a</w:t>
      </w:r>
      <w:r>
        <w:rPr>
          <w:sz w:val="24"/>
          <w:szCs w:val="24"/>
        </w:rPr>
        <w:t>x</w:t>
      </w:r>
      <w:r>
        <w:rPr>
          <w:spacing w:val="-3"/>
          <w:sz w:val="24"/>
          <w:szCs w:val="24"/>
        </w:rPr>
        <w:t xml:space="preserve"> </w:t>
      </w:r>
      <w:r>
        <w:rPr>
          <w:spacing w:val="5"/>
          <w:sz w:val="24"/>
          <w:szCs w:val="24"/>
        </w:rPr>
        <w:t>t</w:t>
      </w:r>
      <w:r>
        <w:rPr>
          <w:spacing w:val="1"/>
          <w:sz w:val="24"/>
          <w:szCs w:val="24"/>
        </w:rPr>
        <w:t>r</w:t>
      </w:r>
      <w:r>
        <w:rPr>
          <w:spacing w:val="-1"/>
          <w:sz w:val="24"/>
          <w:szCs w:val="24"/>
        </w:rPr>
        <w:t>e</w:t>
      </w:r>
      <w:r>
        <w:rPr>
          <w:sz w:val="24"/>
          <w:szCs w:val="24"/>
        </w:rPr>
        <w:t>e</w:t>
      </w:r>
      <w:r>
        <w:rPr>
          <w:spacing w:val="1"/>
          <w:sz w:val="24"/>
          <w:szCs w:val="24"/>
        </w:rPr>
        <w:t xml:space="preserve"> </w:t>
      </w:r>
      <w:r>
        <w:rPr>
          <w:spacing w:val="-8"/>
          <w:sz w:val="24"/>
          <w:szCs w:val="24"/>
        </w:rPr>
        <w:t>f</w:t>
      </w:r>
      <w:r>
        <w:rPr>
          <w:spacing w:val="5"/>
          <w:sz w:val="24"/>
          <w:szCs w:val="24"/>
        </w:rPr>
        <w:t>o</w:t>
      </w:r>
      <w:r>
        <w:rPr>
          <w:spacing w:val="1"/>
          <w:sz w:val="24"/>
          <w:szCs w:val="24"/>
        </w:rPr>
        <w:t>r</w:t>
      </w:r>
      <w:r>
        <w:rPr>
          <w:spacing w:val="-9"/>
          <w:sz w:val="24"/>
          <w:szCs w:val="24"/>
        </w:rPr>
        <w:t>m</w:t>
      </w:r>
      <w:r>
        <w:rPr>
          <w:spacing w:val="-1"/>
          <w:sz w:val="24"/>
          <w:szCs w:val="24"/>
        </w:rPr>
        <w:t>a</w:t>
      </w:r>
      <w:r>
        <w:rPr>
          <w:sz w:val="24"/>
          <w:szCs w:val="24"/>
        </w:rPr>
        <w:t>t</w:t>
      </w:r>
      <w:r>
        <w:rPr>
          <w:spacing w:val="7"/>
          <w:sz w:val="24"/>
          <w:szCs w:val="24"/>
        </w:rPr>
        <w:t xml:space="preserve"> </w:t>
      </w:r>
      <w:r>
        <w:rPr>
          <w:spacing w:val="1"/>
          <w:sz w:val="24"/>
          <w:szCs w:val="24"/>
        </w:rPr>
        <w:t>(</w:t>
      </w:r>
      <w:r>
        <w:rPr>
          <w:spacing w:val="-3"/>
          <w:sz w:val="24"/>
          <w:szCs w:val="24"/>
        </w:rPr>
        <w:t>f</w:t>
      </w:r>
      <w:r>
        <w:rPr>
          <w:spacing w:val="-4"/>
          <w:sz w:val="24"/>
          <w:szCs w:val="24"/>
        </w:rPr>
        <w:t>i</w:t>
      </w:r>
      <w:r>
        <w:rPr>
          <w:spacing w:val="4"/>
          <w:sz w:val="24"/>
          <w:szCs w:val="24"/>
        </w:rPr>
        <w:t>e</w:t>
      </w:r>
      <w:r>
        <w:rPr>
          <w:spacing w:val="-4"/>
          <w:sz w:val="24"/>
          <w:szCs w:val="24"/>
        </w:rPr>
        <w:t>l</w:t>
      </w:r>
      <w:r>
        <w:rPr>
          <w:sz w:val="24"/>
          <w:szCs w:val="24"/>
        </w:rPr>
        <w:t>d</w:t>
      </w:r>
      <w:r>
        <w:rPr>
          <w:spacing w:val="2"/>
          <w:sz w:val="24"/>
          <w:szCs w:val="24"/>
        </w:rPr>
        <w:t xml:space="preserve"> </w:t>
      </w:r>
      <w:r>
        <w:rPr>
          <w:spacing w:val="-1"/>
          <w:sz w:val="24"/>
          <w:szCs w:val="24"/>
        </w:rPr>
        <w:t>a</w:t>
      </w:r>
      <w:r>
        <w:rPr>
          <w:spacing w:val="1"/>
          <w:sz w:val="24"/>
          <w:szCs w:val="24"/>
        </w:rPr>
        <w:t>r</w:t>
      </w:r>
      <w:r>
        <w:rPr>
          <w:sz w:val="24"/>
          <w:szCs w:val="24"/>
        </w:rPr>
        <w:t>g</w:t>
      </w:r>
      <w:r>
        <w:rPr>
          <w:spacing w:val="-2"/>
          <w:sz w:val="24"/>
          <w:szCs w:val="24"/>
        </w:rPr>
        <w:t xml:space="preserve"> </w:t>
      </w:r>
      <w:r>
        <w:rPr>
          <w:spacing w:val="5"/>
          <w:sz w:val="24"/>
          <w:szCs w:val="24"/>
        </w:rPr>
        <w:t>o</w:t>
      </w:r>
      <w:r>
        <w:rPr>
          <w:sz w:val="24"/>
          <w:szCs w:val="24"/>
        </w:rPr>
        <w:t>f</w:t>
      </w:r>
      <w:r>
        <w:rPr>
          <w:spacing w:val="-6"/>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9"/>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e</w:t>
      </w:r>
      <w:r>
        <w:rPr>
          <w:spacing w:val="-3"/>
          <w:sz w:val="24"/>
          <w:szCs w:val="24"/>
        </w:rPr>
        <w:t xml:space="preserve"> </w:t>
      </w:r>
      <w:r>
        <w:rPr>
          <w:spacing w:val="5"/>
          <w:sz w:val="24"/>
          <w:szCs w:val="24"/>
        </w:rPr>
        <w:t>t</w:t>
      </w:r>
      <w:r>
        <w:rPr>
          <w:spacing w:val="1"/>
          <w:sz w:val="24"/>
          <w:szCs w:val="24"/>
        </w:rPr>
        <w:t>r</w:t>
      </w:r>
      <w:r>
        <w:rPr>
          <w:spacing w:val="-9"/>
          <w:sz w:val="24"/>
          <w:szCs w:val="24"/>
        </w:rPr>
        <w:t>i</w:t>
      </w:r>
      <w:r>
        <w:rPr>
          <w:spacing w:val="5"/>
          <w:sz w:val="24"/>
          <w:szCs w:val="24"/>
        </w:rPr>
        <w:t>p</w:t>
      </w:r>
      <w:r>
        <w:rPr>
          <w:spacing w:val="-4"/>
          <w:sz w:val="24"/>
          <w:szCs w:val="24"/>
        </w:rPr>
        <w:t>l</w:t>
      </w:r>
      <w:r>
        <w:rPr>
          <w:spacing w:val="-1"/>
          <w:sz w:val="24"/>
          <w:szCs w:val="24"/>
        </w:rPr>
        <w:t>e</w:t>
      </w:r>
      <w:r>
        <w:rPr>
          <w:spacing w:val="5"/>
          <w:sz w:val="24"/>
          <w:szCs w:val="24"/>
        </w:rPr>
        <w:t>t</w:t>
      </w:r>
      <w:r>
        <w:rPr>
          <w:spacing w:val="1"/>
          <w:sz w:val="24"/>
          <w:szCs w:val="24"/>
        </w:rPr>
        <w:t>)</w:t>
      </w:r>
      <w:r>
        <w:rPr>
          <w:sz w:val="24"/>
          <w:szCs w:val="24"/>
        </w:rPr>
        <w:t>.</w:t>
      </w:r>
    </w:p>
    <w:p w:rsidR="00A93F08" w:rsidRDefault="00A93F08">
      <w:pPr>
        <w:spacing w:before="6" w:line="120" w:lineRule="exact"/>
        <w:rPr>
          <w:sz w:val="12"/>
          <w:szCs w:val="12"/>
        </w:rPr>
      </w:pPr>
    </w:p>
    <w:p w:rsidR="00A93F08" w:rsidRDefault="006C643A" w:rsidP="006807A9">
      <w:pPr>
        <w:ind w:left="720" w:right="2923" w:firstLine="619"/>
        <w:jc w:val="both"/>
        <w:rPr>
          <w:sz w:val="24"/>
          <w:szCs w:val="24"/>
        </w:rPr>
      </w:pPr>
      <w:r>
        <w:rPr>
          <w:spacing w:val="-4"/>
          <w:sz w:val="24"/>
          <w:szCs w:val="24"/>
        </w:rPr>
        <w:t>F</w:t>
      </w:r>
      <w:r>
        <w:rPr>
          <w:spacing w:val="1"/>
          <w:sz w:val="24"/>
          <w:szCs w:val="24"/>
        </w:rPr>
        <w:t>r</w:t>
      </w:r>
      <w:r>
        <w:rPr>
          <w:spacing w:val="5"/>
          <w:sz w:val="24"/>
          <w:szCs w:val="24"/>
        </w:rPr>
        <w:t>o</w:t>
      </w:r>
      <w:r>
        <w:rPr>
          <w:sz w:val="24"/>
          <w:szCs w:val="24"/>
        </w:rPr>
        <w:t>m</w:t>
      </w:r>
      <w:r>
        <w:rPr>
          <w:spacing w:val="-7"/>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5"/>
          <w:sz w:val="24"/>
          <w:szCs w:val="24"/>
        </w:rPr>
        <w:t>t</w:t>
      </w:r>
      <w:r>
        <w:rPr>
          <w:spacing w:val="1"/>
          <w:sz w:val="24"/>
          <w:szCs w:val="24"/>
        </w:rPr>
        <w:t>r</w:t>
      </w:r>
      <w:r>
        <w:rPr>
          <w:spacing w:val="-1"/>
          <w:sz w:val="24"/>
          <w:szCs w:val="24"/>
        </w:rPr>
        <w:t>ee</w:t>
      </w:r>
      <w:r>
        <w:rPr>
          <w:sz w:val="24"/>
          <w:szCs w:val="24"/>
        </w:rPr>
        <w:t>,</w:t>
      </w:r>
      <w:r>
        <w:rPr>
          <w:spacing w:val="-5"/>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r</w:t>
      </w:r>
      <w:r>
        <w:rPr>
          <w:spacing w:val="-9"/>
          <w:sz w:val="24"/>
          <w:szCs w:val="24"/>
        </w:rPr>
        <w:t>i</w:t>
      </w:r>
      <w:r>
        <w:rPr>
          <w:spacing w:val="5"/>
          <w:sz w:val="24"/>
          <w:szCs w:val="24"/>
        </w:rPr>
        <w:t>g</w:t>
      </w:r>
      <w:r>
        <w:rPr>
          <w:spacing w:val="-5"/>
          <w:sz w:val="24"/>
          <w:szCs w:val="24"/>
        </w:rPr>
        <w:t>h</w:t>
      </w:r>
      <w:r>
        <w:rPr>
          <w:sz w:val="24"/>
          <w:szCs w:val="24"/>
        </w:rPr>
        <w:t>t</w:t>
      </w:r>
      <w:r>
        <w:rPr>
          <w:spacing w:val="7"/>
          <w:sz w:val="24"/>
          <w:szCs w:val="24"/>
        </w:rPr>
        <w:t xml:space="preserve"> </w:t>
      </w:r>
      <w:r>
        <w:rPr>
          <w:spacing w:val="-5"/>
          <w:sz w:val="24"/>
          <w:szCs w:val="24"/>
        </w:rPr>
        <w:t>h</w:t>
      </w:r>
      <w:r>
        <w:rPr>
          <w:spacing w:val="4"/>
          <w:sz w:val="24"/>
          <w:szCs w:val="24"/>
        </w:rPr>
        <w:t>a</w:t>
      </w:r>
      <w:r>
        <w:rPr>
          <w:spacing w:val="-5"/>
          <w:sz w:val="24"/>
          <w:szCs w:val="24"/>
        </w:rPr>
        <w:t>n</w:t>
      </w:r>
      <w:r>
        <w:rPr>
          <w:sz w:val="24"/>
          <w:szCs w:val="24"/>
        </w:rPr>
        <w:t>d</w:t>
      </w:r>
      <w:r>
        <w:rPr>
          <w:spacing w:val="2"/>
          <w:sz w:val="24"/>
          <w:szCs w:val="24"/>
        </w:rPr>
        <w:t xml:space="preserve"> s</w:t>
      </w:r>
      <w:r>
        <w:rPr>
          <w:spacing w:val="-4"/>
          <w:sz w:val="24"/>
          <w:szCs w:val="24"/>
        </w:rPr>
        <w:t>i</w:t>
      </w:r>
      <w:r>
        <w:rPr>
          <w:sz w:val="24"/>
          <w:szCs w:val="24"/>
        </w:rPr>
        <w:t>de</w:t>
      </w:r>
      <w:r>
        <w:rPr>
          <w:spacing w:val="6"/>
          <w:sz w:val="24"/>
          <w:szCs w:val="24"/>
        </w:rPr>
        <w:t xml:space="preserve"> </w:t>
      </w:r>
      <w:r>
        <w:rPr>
          <w:spacing w:val="-4"/>
          <w:sz w:val="24"/>
          <w:szCs w:val="24"/>
        </w:rPr>
        <w:t>i</w:t>
      </w:r>
      <w:r>
        <w:rPr>
          <w:sz w:val="24"/>
          <w:szCs w:val="24"/>
        </w:rPr>
        <w:t xml:space="preserve">s </w:t>
      </w:r>
      <w:r>
        <w:rPr>
          <w:spacing w:val="-1"/>
          <w:sz w:val="24"/>
          <w:szCs w:val="24"/>
        </w:rPr>
        <w:t>e</w:t>
      </w:r>
      <w:r>
        <w:rPr>
          <w:sz w:val="24"/>
          <w:szCs w:val="24"/>
        </w:rPr>
        <w:t>q</w:t>
      </w:r>
      <w:r>
        <w:rPr>
          <w:spacing w:val="5"/>
          <w:sz w:val="24"/>
          <w:szCs w:val="24"/>
        </w:rPr>
        <w:t>u</w:t>
      </w:r>
      <w:r>
        <w:rPr>
          <w:spacing w:val="-4"/>
          <w:sz w:val="24"/>
          <w:szCs w:val="24"/>
        </w:rPr>
        <w:t>i</w:t>
      </w:r>
      <w:r>
        <w:rPr>
          <w:sz w:val="24"/>
          <w:szCs w:val="24"/>
        </w:rPr>
        <w:t>v</w:t>
      </w:r>
      <w:r>
        <w:rPr>
          <w:spacing w:val="4"/>
          <w:sz w:val="24"/>
          <w:szCs w:val="24"/>
        </w:rPr>
        <w:t>a</w:t>
      </w:r>
      <w:r>
        <w:rPr>
          <w:spacing w:val="-4"/>
          <w:sz w:val="24"/>
          <w:szCs w:val="24"/>
        </w:rPr>
        <w:t>l</w:t>
      </w:r>
      <w:r>
        <w:rPr>
          <w:spacing w:val="4"/>
          <w:sz w:val="24"/>
          <w:szCs w:val="24"/>
        </w:rPr>
        <w:t>e</w:t>
      </w:r>
      <w:r>
        <w:rPr>
          <w:spacing w:val="-5"/>
          <w:sz w:val="24"/>
          <w:szCs w:val="24"/>
        </w:rPr>
        <w:t>n</w:t>
      </w:r>
      <w:r>
        <w:rPr>
          <w:sz w:val="24"/>
          <w:szCs w:val="24"/>
        </w:rPr>
        <w:t>t</w:t>
      </w:r>
      <w:r>
        <w:rPr>
          <w:spacing w:val="3"/>
          <w:sz w:val="24"/>
          <w:szCs w:val="24"/>
        </w:rPr>
        <w:t xml:space="preserve"> </w:t>
      </w:r>
      <w:r>
        <w:rPr>
          <w:sz w:val="24"/>
          <w:szCs w:val="24"/>
        </w:rPr>
        <w:t>to</w:t>
      </w:r>
      <w:r>
        <w:rPr>
          <w:spacing w:val="-2"/>
          <w:sz w:val="24"/>
          <w:szCs w:val="24"/>
        </w:rPr>
        <w:t xml:space="preserve"> </w:t>
      </w:r>
      <w:r>
        <w:rPr>
          <w:sz w:val="24"/>
          <w:szCs w:val="24"/>
        </w:rPr>
        <w:t>t</w:t>
      </w:r>
      <w:r>
        <w:rPr>
          <w:spacing w:val="-4"/>
          <w:sz w:val="24"/>
          <w:szCs w:val="24"/>
        </w:rPr>
        <w:t>h</w:t>
      </w:r>
      <w:r>
        <w:rPr>
          <w:sz w:val="24"/>
          <w:szCs w:val="24"/>
        </w:rPr>
        <w:t>e</w:t>
      </w:r>
      <w:r>
        <w:rPr>
          <w:spacing w:val="1"/>
          <w:sz w:val="24"/>
          <w:szCs w:val="24"/>
        </w:rPr>
        <w:t xml:space="preserve"> </w:t>
      </w:r>
      <w:r>
        <w:rPr>
          <w:spacing w:val="4"/>
          <w:sz w:val="24"/>
          <w:szCs w:val="24"/>
        </w:rPr>
        <w:t>e</w:t>
      </w:r>
      <w:r>
        <w:rPr>
          <w:spacing w:val="-5"/>
          <w:sz w:val="24"/>
          <w:szCs w:val="24"/>
        </w:rPr>
        <w:t>x</w:t>
      </w:r>
      <w:r>
        <w:rPr>
          <w:sz w:val="24"/>
          <w:szCs w:val="24"/>
        </w:rPr>
        <w:t>p</w:t>
      </w:r>
      <w:r>
        <w:rPr>
          <w:spacing w:val="9"/>
          <w:sz w:val="24"/>
          <w:szCs w:val="24"/>
        </w:rPr>
        <w:t>r</w:t>
      </w:r>
      <w:r>
        <w:rPr>
          <w:spacing w:val="-1"/>
          <w:sz w:val="24"/>
          <w:szCs w:val="24"/>
        </w:rPr>
        <w:t>e</w:t>
      </w:r>
      <w:r>
        <w:rPr>
          <w:spacing w:val="2"/>
          <w:sz w:val="24"/>
          <w:szCs w:val="24"/>
        </w:rPr>
        <w:t>ss</w:t>
      </w:r>
      <w:r>
        <w:rPr>
          <w:spacing w:val="-9"/>
          <w:sz w:val="24"/>
          <w:szCs w:val="24"/>
        </w:rPr>
        <w:t>i</w:t>
      </w:r>
      <w:r>
        <w:rPr>
          <w:spacing w:val="5"/>
          <w:sz w:val="24"/>
          <w:szCs w:val="24"/>
        </w:rPr>
        <w:t>o</w:t>
      </w:r>
      <w:r>
        <w:rPr>
          <w:sz w:val="24"/>
          <w:szCs w:val="24"/>
        </w:rPr>
        <w:t>n</w:t>
      </w:r>
    </w:p>
    <w:p w:rsidR="00A93F08" w:rsidRDefault="00A93F08">
      <w:pPr>
        <w:spacing w:before="2" w:line="260" w:lineRule="exact"/>
        <w:rPr>
          <w:sz w:val="26"/>
          <w:szCs w:val="26"/>
        </w:rPr>
      </w:pPr>
    </w:p>
    <w:p w:rsidR="00D77D90" w:rsidRDefault="006C643A">
      <w:pPr>
        <w:spacing w:line="463" w:lineRule="auto"/>
        <w:ind w:left="101" w:right="3702" w:firstLine="3630"/>
        <w:rPr>
          <w:sz w:val="24"/>
          <w:szCs w:val="24"/>
        </w:rPr>
      </w:pPr>
      <w:r>
        <w:rPr>
          <w:spacing w:val="6"/>
          <w:sz w:val="24"/>
          <w:szCs w:val="24"/>
        </w:rPr>
        <w:t>(</w:t>
      </w:r>
      <w:r>
        <w:rPr>
          <w:spacing w:val="-9"/>
          <w:sz w:val="24"/>
          <w:szCs w:val="24"/>
        </w:rPr>
        <w:t>l</w:t>
      </w:r>
      <w:r>
        <w:rPr>
          <w:spacing w:val="5"/>
          <w:sz w:val="24"/>
          <w:szCs w:val="24"/>
        </w:rPr>
        <w:t>o</w:t>
      </w:r>
      <w:r>
        <w:rPr>
          <w:spacing w:val="-1"/>
          <w:sz w:val="24"/>
          <w:szCs w:val="24"/>
        </w:rPr>
        <w:t>c</w:t>
      </w:r>
      <w:r>
        <w:rPr>
          <w:sz w:val="24"/>
          <w:szCs w:val="24"/>
        </w:rPr>
        <w:t>3</w:t>
      </w:r>
      <w:r>
        <w:rPr>
          <w:spacing w:val="2"/>
          <w:sz w:val="24"/>
          <w:szCs w:val="24"/>
        </w:rPr>
        <w:t xml:space="preserve"> </w:t>
      </w:r>
      <w:r>
        <w:rPr>
          <w:sz w:val="24"/>
          <w:szCs w:val="24"/>
        </w:rPr>
        <w:t>+</w:t>
      </w:r>
      <w:r>
        <w:rPr>
          <w:spacing w:val="1"/>
          <w:sz w:val="24"/>
          <w:szCs w:val="24"/>
        </w:rPr>
        <w:t xml:space="preserve"> </w:t>
      </w:r>
      <w:r>
        <w:rPr>
          <w:spacing w:val="-9"/>
          <w:sz w:val="24"/>
          <w:szCs w:val="24"/>
        </w:rPr>
        <w:t>l</w:t>
      </w:r>
      <w:r>
        <w:rPr>
          <w:spacing w:val="5"/>
          <w:sz w:val="24"/>
          <w:szCs w:val="24"/>
        </w:rPr>
        <w:t>o</w:t>
      </w:r>
      <w:r>
        <w:rPr>
          <w:spacing w:val="-1"/>
          <w:sz w:val="24"/>
          <w:szCs w:val="24"/>
        </w:rPr>
        <w:t>c</w:t>
      </w:r>
      <w:r>
        <w:rPr>
          <w:sz w:val="24"/>
          <w:szCs w:val="24"/>
        </w:rPr>
        <w:t>4)</w:t>
      </w:r>
      <w:r>
        <w:rPr>
          <w:spacing w:val="6"/>
          <w:sz w:val="24"/>
          <w:szCs w:val="24"/>
        </w:rPr>
        <w:t xml:space="preserve"> </w:t>
      </w:r>
      <w:r>
        <w:rPr>
          <w:sz w:val="24"/>
          <w:szCs w:val="24"/>
        </w:rPr>
        <w:t>-</w:t>
      </w:r>
      <w:r>
        <w:rPr>
          <w:spacing w:val="-1"/>
          <w:sz w:val="24"/>
          <w:szCs w:val="24"/>
        </w:rPr>
        <w:t xml:space="preserve"> </w:t>
      </w:r>
      <w:r>
        <w:rPr>
          <w:sz w:val="24"/>
          <w:szCs w:val="24"/>
        </w:rPr>
        <w:t xml:space="preserve">10, </w:t>
      </w:r>
    </w:p>
    <w:p w:rsidR="00D77D90" w:rsidRDefault="00D77D90" w:rsidP="006807A9">
      <w:pPr>
        <w:spacing w:line="463" w:lineRule="auto"/>
        <w:ind w:left="821" w:right="3702" w:firstLine="619"/>
        <w:jc w:val="both"/>
        <w:rPr>
          <w:sz w:val="24"/>
          <w:szCs w:val="24"/>
        </w:rPr>
      </w:pPr>
      <w:r>
        <w:rPr>
          <w:spacing w:val="-1"/>
          <w:sz w:val="24"/>
          <w:szCs w:val="24"/>
        </w:rPr>
        <w:t>a</w:t>
      </w:r>
      <w:r>
        <w:rPr>
          <w:spacing w:val="-5"/>
          <w:sz w:val="24"/>
          <w:szCs w:val="24"/>
        </w:rPr>
        <w:t>n</w:t>
      </w:r>
      <w:r>
        <w:rPr>
          <w:sz w:val="24"/>
          <w:szCs w:val="24"/>
        </w:rPr>
        <w:t>d</w:t>
      </w:r>
      <w:r>
        <w:rPr>
          <w:spacing w:val="2"/>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 xml:space="preserve">C </w:t>
      </w:r>
      <w:r>
        <w:rPr>
          <w:spacing w:val="-1"/>
          <w:sz w:val="24"/>
          <w:szCs w:val="24"/>
        </w:rPr>
        <w:t>c</w:t>
      </w:r>
      <w:r>
        <w:rPr>
          <w:spacing w:val="5"/>
          <w:sz w:val="24"/>
          <w:szCs w:val="24"/>
        </w:rPr>
        <w:t>o</w:t>
      </w:r>
      <w:r>
        <w:rPr>
          <w:sz w:val="24"/>
          <w:szCs w:val="24"/>
        </w:rPr>
        <w:t xml:space="preserve">de </w:t>
      </w:r>
      <w:r>
        <w:rPr>
          <w:spacing w:val="-8"/>
          <w:sz w:val="24"/>
          <w:szCs w:val="24"/>
        </w:rPr>
        <w:t>f</w:t>
      </w:r>
      <w:r>
        <w:rPr>
          <w:spacing w:val="5"/>
          <w:sz w:val="24"/>
          <w:szCs w:val="24"/>
        </w:rPr>
        <w:t>o</w:t>
      </w:r>
      <w:r>
        <w:rPr>
          <w:sz w:val="24"/>
          <w:szCs w:val="24"/>
        </w:rPr>
        <w:t xml:space="preserve">r </w:t>
      </w:r>
      <w:r>
        <w:rPr>
          <w:spacing w:val="5"/>
          <w:sz w:val="24"/>
          <w:szCs w:val="24"/>
        </w:rPr>
        <w:t>t</w:t>
      </w:r>
      <w:r>
        <w:rPr>
          <w:sz w:val="24"/>
          <w:szCs w:val="24"/>
        </w:rPr>
        <w:t>h</w:t>
      </w:r>
      <w:r>
        <w:rPr>
          <w:spacing w:val="-9"/>
          <w:sz w:val="24"/>
          <w:szCs w:val="24"/>
        </w:rPr>
        <w:t>i</w:t>
      </w:r>
      <w:r>
        <w:rPr>
          <w:sz w:val="24"/>
          <w:szCs w:val="24"/>
        </w:rPr>
        <w:t xml:space="preserve">s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pacing w:val="-4"/>
          <w:sz w:val="24"/>
          <w:szCs w:val="24"/>
        </w:rPr>
        <w:t>i</w:t>
      </w:r>
      <w:r>
        <w:rPr>
          <w:spacing w:val="-2"/>
          <w:sz w:val="24"/>
          <w:szCs w:val="24"/>
        </w:rPr>
        <w:t>s</w:t>
      </w:r>
      <w:r>
        <w:rPr>
          <w:sz w:val="24"/>
          <w:szCs w:val="24"/>
        </w:rPr>
        <w:t>:</w:t>
      </w:r>
    </w:p>
    <w:p w:rsidR="00A93F08" w:rsidRDefault="006C643A">
      <w:pPr>
        <w:spacing w:before="9"/>
        <w:ind w:left="3357" w:right="3363"/>
        <w:jc w:val="center"/>
        <w:rPr>
          <w:sz w:val="24"/>
          <w:szCs w:val="24"/>
        </w:rPr>
      </w:pPr>
      <w:r>
        <w:rPr>
          <w:spacing w:val="-9"/>
          <w:sz w:val="24"/>
          <w:szCs w:val="24"/>
        </w:rPr>
        <w:t>l</w:t>
      </w:r>
      <w:r>
        <w:rPr>
          <w:spacing w:val="5"/>
          <w:sz w:val="24"/>
          <w:szCs w:val="24"/>
        </w:rPr>
        <w:t>o</w:t>
      </w:r>
      <w:r>
        <w:rPr>
          <w:spacing w:val="-1"/>
          <w:sz w:val="24"/>
          <w:szCs w:val="24"/>
        </w:rPr>
        <w:t>c</w:t>
      </w:r>
      <w:r>
        <w:rPr>
          <w:sz w:val="24"/>
          <w:szCs w:val="24"/>
        </w:rPr>
        <w:t>3</w:t>
      </w:r>
      <w:r>
        <w:rPr>
          <w:spacing w:val="2"/>
          <w:sz w:val="24"/>
          <w:szCs w:val="24"/>
        </w:rPr>
        <w:t xml:space="preserve"> </w:t>
      </w:r>
      <w:r>
        <w:rPr>
          <w:sz w:val="24"/>
          <w:szCs w:val="24"/>
        </w:rPr>
        <w:t>=</w:t>
      </w:r>
      <w:r>
        <w:rPr>
          <w:spacing w:val="1"/>
          <w:sz w:val="24"/>
          <w:szCs w:val="24"/>
        </w:rPr>
        <w:t xml:space="preserve"> </w:t>
      </w:r>
      <w:r>
        <w:rPr>
          <w:spacing w:val="6"/>
          <w:sz w:val="24"/>
          <w:szCs w:val="24"/>
        </w:rPr>
        <w:t>(</w:t>
      </w:r>
      <w:r>
        <w:rPr>
          <w:spacing w:val="-9"/>
          <w:sz w:val="24"/>
          <w:szCs w:val="24"/>
        </w:rPr>
        <w:t>l</w:t>
      </w:r>
      <w:r>
        <w:rPr>
          <w:spacing w:val="5"/>
          <w:sz w:val="24"/>
          <w:szCs w:val="24"/>
        </w:rPr>
        <w:t>o</w:t>
      </w:r>
      <w:r>
        <w:rPr>
          <w:spacing w:val="-1"/>
          <w:sz w:val="24"/>
          <w:szCs w:val="24"/>
        </w:rPr>
        <w:t>c</w:t>
      </w:r>
      <w:r>
        <w:rPr>
          <w:sz w:val="24"/>
          <w:szCs w:val="24"/>
        </w:rPr>
        <w:t>3</w:t>
      </w:r>
      <w:r>
        <w:rPr>
          <w:spacing w:val="2"/>
          <w:sz w:val="24"/>
          <w:szCs w:val="24"/>
        </w:rPr>
        <w:t xml:space="preserve"> </w:t>
      </w:r>
      <w:r>
        <w:rPr>
          <w:sz w:val="24"/>
          <w:szCs w:val="24"/>
        </w:rPr>
        <w:t>+</w:t>
      </w:r>
      <w:r>
        <w:rPr>
          <w:spacing w:val="1"/>
          <w:sz w:val="24"/>
          <w:szCs w:val="24"/>
        </w:rPr>
        <w:t xml:space="preserve"> </w:t>
      </w:r>
      <w:r>
        <w:rPr>
          <w:spacing w:val="-9"/>
          <w:sz w:val="24"/>
          <w:szCs w:val="24"/>
        </w:rPr>
        <w:t>l</w:t>
      </w:r>
      <w:r>
        <w:rPr>
          <w:spacing w:val="5"/>
          <w:sz w:val="24"/>
          <w:szCs w:val="24"/>
        </w:rPr>
        <w:t>o</w:t>
      </w:r>
      <w:r>
        <w:rPr>
          <w:spacing w:val="-1"/>
          <w:sz w:val="24"/>
          <w:szCs w:val="24"/>
        </w:rPr>
        <w:t>c</w:t>
      </w:r>
      <w:r>
        <w:rPr>
          <w:sz w:val="24"/>
          <w:szCs w:val="24"/>
        </w:rPr>
        <w:t>4)</w:t>
      </w:r>
      <w:r>
        <w:rPr>
          <w:spacing w:val="7"/>
          <w:sz w:val="24"/>
          <w:szCs w:val="24"/>
        </w:rPr>
        <w:t xml:space="preserve"> </w:t>
      </w:r>
      <w:r>
        <w:rPr>
          <w:sz w:val="24"/>
          <w:szCs w:val="24"/>
        </w:rPr>
        <w:t>-</w:t>
      </w:r>
      <w:r>
        <w:rPr>
          <w:spacing w:val="4"/>
          <w:sz w:val="24"/>
          <w:szCs w:val="24"/>
        </w:rPr>
        <w:t xml:space="preserve"> </w:t>
      </w:r>
      <w:r>
        <w:rPr>
          <w:sz w:val="24"/>
          <w:szCs w:val="24"/>
        </w:rPr>
        <w:t>10;</w:t>
      </w:r>
    </w:p>
    <w:p w:rsidR="00A93F08" w:rsidRDefault="00A93F08">
      <w:pPr>
        <w:spacing w:before="17" w:line="240" w:lineRule="exact"/>
        <w:rPr>
          <w:sz w:val="24"/>
          <w:szCs w:val="24"/>
        </w:rPr>
      </w:pPr>
    </w:p>
    <w:p w:rsidR="00A93F08" w:rsidRDefault="006C643A" w:rsidP="006807A9">
      <w:pPr>
        <w:spacing w:line="360" w:lineRule="auto"/>
        <w:ind w:left="720" w:right="86" w:firstLine="619"/>
        <w:jc w:val="both"/>
        <w:rPr>
          <w:sz w:val="24"/>
          <w:szCs w:val="24"/>
        </w:rPr>
      </w:pPr>
      <w:r>
        <w:rPr>
          <w:sz w:val="24"/>
          <w:szCs w:val="24"/>
        </w:rPr>
        <w:t>G</w:t>
      </w:r>
      <w:r>
        <w:rPr>
          <w:spacing w:val="-1"/>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10"/>
          <w:sz w:val="24"/>
          <w:szCs w:val="24"/>
        </w:rPr>
        <w:t>t</w:t>
      </w:r>
      <w:r>
        <w:rPr>
          <w:spacing w:val="-4"/>
          <w:sz w:val="24"/>
          <w:szCs w:val="24"/>
        </w:rPr>
        <w:t>i</w:t>
      </w:r>
      <w:r>
        <w:rPr>
          <w:spacing w:val="-5"/>
          <w:sz w:val="24"/>
          <w:szCs w:val="24"/>
        </w:rPr>
        <w:t>n</w:t>
      </w:r>
      <w:r>
        <w:rPr>
          <w:sz w:val="24"/>
          <w:szCs w:val="24"/>
        </w:rPr>
        <w:t>g</w:t>
      </w:r>
      <w:r>
        <w:rPr>
          <w:spacing w:val="26"/>
          <w:sz w:val="24"/>
          <w:szCs w:val="24"/>
        </w:rPr>
        <w:t xml:space="preserve"> </w:t>
      </w:r>
      <w:r>
        <w:rPr>
          <w:spacing w:val="-1"/>
          <w:sz w:val="24"/>
          <w:szCs w:val="24"/>
        </w:rPr>
        <w:t>c</w:t>
      </w:r>
      <w:r>
        <w:rPr>
          <w:spacing w:val="5"/>
          <w:sz w:val="24"/>
          <w:szCs w:val="24"/>
        </w:rPr>
        <w:t>o</w:t>
      </w:r>
      <w:r>
        <w:rPr>
          <w:sz w:val="24"/>
          <w:szCs w:val="24"/>
        </w:rPr>
        <w:t>de</w:t>
      </w:r>
      <w:r>
        <w:rPr>
          <w:spacing w:val="25"/>
          <w:sz w:val="24"/>
          <w:szCs w:val="24"/>
        </w:rPr>
        <w:t xml:space="preserve"> </w:t>
      </w:r>
      <w:r>
        <w:rPr>
          <w:spacing w:val="-8"/>
          <w:sz w:val="24"/>
          <w:szCs w:val="24"/>
        </w:rPr>
        <w:t>f</w:t>
      </w:r>
      <w:r>
        <w:rPr>
          <w:spacing w:val="1"/>
          <w:sz w:val="24"/>
          <w:szCs w:val="24"/>
        </w:rPr>
        <w:t>r</w:t>
      </w:r>
      <w:r>
        <w:rPr>
          <w:spacing w:val="9"/>
          <w:sz w:val="24"/>
          <w:szCs w:val="24"/>
        </w:rPr>
        <w:t>o</w:t>
      </w:r>
      <w:r>
        <w:rPr>
          <w:sz w:val="24"/>
          <w:szCs w:val="24"/>
        </w:rPr>
        <w:t>m</w:t>
      </w:r>
      <w:r>
        <w:rPr>
          <w:spacing w:val="17"/>
          <w:sz w:val="24"/>
          <w:szCs w:val="24"/>
        </w:rPr>
        <w:t xml:space="preserve"> </w:t>
      </w:r>
      <w:r>
        <w:rPr>
          <w:spacing w:val="4"/>
          <w:sz w:val="24"/>
          <w:szCs w:val="24"/>
        </w:rPr>
        <w:t>a</w:t>
      </w:r>
      <w:r>
        <w:rPr>
          <w:sz w:val="24"/>
          <w:szCs w:val="24"/>
        </w:rPr>
        <w:t>n</w:t>
      </w:r>
      <w:r>
        <w:rPr>
          <w:spacing w:val="21"/>
          <w:sz w:val="24"/>
          <w:szCs w:val="24"/>
        </w:rPr>
        <w:t xml:space="preserve"> </w:t>
      </w:r>
      <w:r>
        <w:rPr>
          <w:spacing w:val="4"/>
          <w:sz w:val="24"/>
          <w:szCs w:val="24"/>
        </w:rPr>
        <w:t>a</w:t>
      </w:r>
      <w:r>
        <w:rPr>
          <w:spacing w:val="-5"/>
          <w:sz w:val="24"/>
          <w:szCs w:val="24"/>
        </w:rPr>
        <w:t>b</w:t>
      </w:r>
      <w:r>
        <w:rPr>
          <w:spacing w:val="-2"/>
          <w:sz w:val="24"/>
          <w:szCs w:val="24"/>
        </w:rPr>
        <w:t>s</w:t>
      </w:r>
      <w:r>
        <w:rPr>
          <w:spacing w:val="5"/>
          <w:sz w:val="24"/>
          <w:szCs w:val="24"/>
        </w:rPr>
        <w:t>t</w:t>
      </w:r>
      <w:r>
        <w:rPr>
          <w:spacing w:val="1"/>
          <w:sz w:val="24"/>
          <w:szCs w:val="24"/>
        </w:rPr>
        <w:t>r</w:t>
      </w:r>
      <w:r>
        <w:rPr>
          <w:spacing w:val="-1"/>
          <w:sz w:val="24"/>
          <w:szCs w:val="24"/>
        </w:rPr>
        <w:t>ac</w:t>
      </w:r>
      <w:r>
        <w:rPr>
          <w:sz w:val="24"/>
          <w:szCs w:val="24"/>
        </w:rPr>
        <w:t>t</w:t>
      </w:r>
      <w:r>
        <w:rPr>
          <w:spacing w:val="27"/>
          <w:sz w:val="24"/>
          <w:szCs w:val="24"/>
        </w:rPr>
        <w:t xml:space="preserve"> </w:t>
      </w:r>
      <w:r>
        <w:rPr>
          <w:spacing w:val="2"/>
          <w:sz w:val="24"/>
          <w:szCs w:val="24"/>
        </w:rPr>
        <w:t>s</w:t>
      </w:r>
      <w:r>
        <w:rPr>
          <w:spacing w:val="-5"/>
          <w:sz w:val="24"/>
          <w:szCs w:val="24"/>
        </w:rPr>
        <w:t>yn</w:t>
      </w:r>
      <w:r>
        <w:rPr>
          <w:spacing w:val="5"/>
          <w:sz w:val="24"/>
          <w:szCs w:val="24"/>
        </w:rPr>
        <w:t>t</w:t>
      </w:r>
      <w:r>
        <w:rPr>
          <w:spacing w:val="-1"/>
          <w:sz w:val="24"/>
          <w:szCs w:val="24"/>
        </w:rPr>
        <w:t>a</w:t>
      </w:r>
      <w:r>
        <w:rPr>
          <w:sz w:val="24"/>
          <w:szCs w:val="24"/>
        </w:rPr>
        <w:t>x</w:t>
      </w:r>
      <w:r>
        <w:rPr>
          <w:spacing w:val="21"/>
          <w:sz w:val="24"/>
          <w:szCs w:val="24"/>
        </w:rPr>
        <w:t xml:space="preserve"> </w:t>
      </w:r>
      <w:r>
        <w:rPr>
          <w:spacing w:val="5"/>
          <w:sz w:val="24"/>
          <w:szCs w:val="24"/>
        </w:rPr>
        <w:t>t</w:t>
      </w:r>
      <w:r>
        <w:rPr>
          <w:spacing w:val="1"/>
          <w:sz w:val="24"/>
          <w:szCs w:val="24"/>
        </w:rPr>
        <w:t>r</w:t>
      </w:r>
      <w:r>
        <w:rPr>
          <w:spacing w:val="-1"/>
          <w:sz w:val="24"/>
          <w:szCs w:val="24"/>
        </w:rPr>
        <w:t>e</w:t>
      </w:r>
      <w:r>
        <w:rPr>
          <w:sz w:val="24"/>
          <w:szCs w:val="24"/>
        </w:rPr>
        <w:t>e</w:t>
      </w:r>
      <w:r>
        <w:rPr>
          <w:spacing w:val="25"/>
          <w:sz w:val="24"/>
          <w:szCs w:val="24"/>
        </w:rPr>
        <w:t xml:space="preserve"> </w:t>
      </w:r>
      <w:r>
        <w:rPr>
          <w:spacing w:val="-9"/>
          <w:sz w:val="24"/>
          <w:szCs w:val="24"/>
        </w:rPr>
        <w:t>i</w:t>
      </w:r>
      <w:r>
        <w:rPr>
          <w:sz w:val="24"/>
          <w:szCs w:val="24"/>
        </w:rPr>
        <w:t>s</w:t>
      </w:r>
      <w:r>
        <w:rPr>
          <w:spacing w:val="29"/>
          <w:sz w:val="24"/>
          <w:szCs w:val="24"/>
        </w:rPr>
        <w:t xml:space="preserve"> </w:t>
      </w:r>
      <w:r>
        <w:rPr>
          <w:spacing w:val="2"/>
          <w:sz w:val="24"/>
          <w:szCs w:val="24"/>
        </w:rPr>
        <w:t>s</w:t>
      </w:r>
      <w:r>
        <w:rPr>
          <w:spacing w:val="5"/>
          <w:sz w:val="24"/>
          <w:szCs w:val="24"/>
        </w:rPr>
        <w:t>o</w:t>
      </w:r>
      <w:r>
        <w:rPr>
          <w:spacing w:val="-4"/>
          <w:sz w:val="24"/>
          <w:szCs w:val="24"/>
        </w:rPr>
        <w:t>l</w:t>
      </w:r>
      <w:r>
        <w:rPr>
          <w:spacing w:val="-5"/>
          <w:sz w:val="24"/>
          <w:szCs w:val="24"/>
        </w:rPr>
        <w:t>v</w:t>
      </w:r>
      <w:r>
        <w:rPr>
          <w:spacing w:val="-1"/>
          <w:sz w:val="24"/>
          <w:szCs w:val="24"/>
        </w:rPr>
        <w:t>e</w:t>
      </w:r>
      <w:r>
        <w:rPr>
          <w:sz w:val="24"/>
          <w:szCs w:val="24"/>
        </w:rPr>
        <w:t>d</w:t>
      </w:r>
      <w:r>
        <w:rPr>
          <w:spacing w:val="31"/>
          <w:sz w:val="24"/>
          <w:szCs w:val="24"/>
        </w:rPr>
        <w:t xml:space="preserve"> </w:t>
      </w:r>
      <w:r>
        <w:rPr>
          <w:spacing w:val="-4"/>
          <w:sz w:val="24"/>
          <w:szCs w:val="24"/>
        </w:rPr>
        <w:t>i</w:t>
      </w:r>
      <w:r>
        <w:rPr>
          <w:sz w:val="24"/>
          <w:szCs w:val="24"/>
        </w:rPr>
        <w:t>n</w:t>
      </w:r>
      <w:r>
        <w:rPr>
          <w:spacing w:val="21"/>
          <w:sz w:val="24"/>
          <w:szCs w:val="24"/>
        </w:rPr>
        <w:t xml:space="preserve"> </w:t>
      </w:r>
      <w:r>
        <w:rPr>
          <w:sz w:val="24"/>
          <w:szCs w:val="24"/>
        </w:rPr>
        <w:t>a</w:t>
      </w:r>
      <w:r>
        <w:rPr>
          <w:spacing w:val="25"/>
          <w:sz w:val="24"/>
          <w:szCs w:val="24"/>
        </w:rPr>
        <w:t xml:space="preserve"> </w:t>
      </w:r>
      <w:r>
        <w:rPr>
          <w:spacing w:val="1"/>
          <w:sz w:val="24"/>
          <w:szCs w:val="24"/>
        </w:rPr>
        <w:t>r</w:t>
      </w:r>
      <w:r>
        <w:rPr>
          <w:spacing w:val="-1"/>
          <w:sz w:val="24"/>
          <w:szCs w:val="24"/>
        </w:rPr>
        <w:t>ec</w:t>
      </w:r>
      <w:r>
        <w:rPr>
          <w:sz w:val="24"/>
          <w:szCs w:val="24"/>
        </w:rPr>
        <w:t>u</w:t>
      </w:r>
      <w:r>
        <w:rPr>
          <w:spacing w:val="1"/>
          <w:sz w:val="24"/>
          <w:szCs w:val="24"/>
        </w:rPr>
        <w:t>r</w:t>
      </w:r>
      <w:r>
        <w:rPr>
          <w:spacing w:val="2"/>
          <w:sz w:val="24"/>
          <w:szCs w:val="24"/>
        </w:rPr>
        <w:t>s</w:t>
      </w:r>
      <w:r>
        <w:rPr>
          <w:spacing w:val="-4"/>
          <w:sz w:val="24"/>
          <w:szCs w:val="24"/>
        </w:rPr>
        <w:t>i</w:t>
      </w:r>
      <w:r>
        <w:rPr>
          <w:sz w:val="24"/>
          <w:szCs w:val="24"/>
        </w:rPr>
        <w:t>ve</w:t>
      </w:r>
      <w:r>
        <w:rPr>
          <w:spacing w:val="25"/>
          <w:sz w:val="24"/>
          <w:szCs w:val="24"/>
        </w:rPr>
        <w:t xml:space="preserve"> </w:t>
      </w:r>
      <w:r>
        <w:rPr>
          <w:sz w:val="24"/>
          <w:szCs w:val="24"/>
        </w:rPr>
        <w:t>w</w:t>
      </w:r>
      <w:r>
        <w:rPr>
          <w:spacing w:val="3"/>
          <w:sz w:val="24"/>
          <w:szCs w:val="24"/>
        </w:rPr>
        <w:t>a</w:t>
      </w:r>
      <w:r>
        <w:rPr>
          <w:sz w:val="24"/>
          <w:szCs w:val="24"/>
        </w:rPr>
        <w:t>y</w:t>
      </w:r>
      <w:r>
        <w:rPr>
          <w:spacing w:val="21"/>
          <w:sz w:val="24"/>
          <w:szCs w:val="24"/>
        </w:rPr>
        <w:t xml:space="preserve"> </w:t>
      </w:r>
      <w:r>
        <w:rPr>
          <w:spacing w:val="-1"/>
          <w:sz w:val="24"/>
          <w:szCs w:val="24"/>
        </w:rPr>
        <w:t>acc</w:t>
      </w:r>
      <w:r>
        <w:rPr>
          <w:spacing w:val="5"/>
          <w:sz w:val="24"/>
          <w:szCs w:val="24"/>
        </w:rPr>
        <w:t>o</w:t>
      </w:r>
      <w:r>
        <w:rPr>
          <w:spacing w:val="1"/>
          <w:sz w:val="24"/>
          <w:szCs w:val="24"/>
        </w:rPr>
        <w:t>r</w:t>
      </w:r>
      <w:r>
        <w:rPr>
          <w:spacing w:val="5"/>
          <w:sz w:val="24"/>
          <w:szCs w:val="24"/>
        </w:rPr>
        <w:t>d</w:t>
      </w:r>
      <w:r>
        <w:rPr>
          <w:spacing w:val="-4"/>
          <w:sz w:val="24"/>
          <w:szCs w:val="24"/>
        </w:rPr>
        <w:t>i</w:t>
      </w:r>
      <w:r>
        <w:rPr>
          <w:spacing w:val="-5"/>
          <w:sz w:val="24"/>
          <w:szCs w:val="24"/>
        </w:rPr>
        <w:t>n</w:t>
      </w:r>
      <w:r>
        <w:rPr>
          <w:sz w:val="24"/>
          <w:szCs w:val="24"/>
        </w:rPr>
        <w:t>g</w:t>
      </w:r>
      <w:r>
        <w:rPr>
          <w:spacing w:val="26"/>
          <w:sz w:val="24"/>
          <w:szCs w:val="24"/>
        </w:rPr>
        <w:t xml:space="preserve"> </w:t>
      </w:r>
      <w:r>
        <w:rPr>
          <w:sz w:val="24"/>
          <w:szCs w:val="24"/>
        </w:rPr>
        <w:t>to</w:t>
      </w:r>
      <w:r>
        <w:rPr>
          <w:spacing w:val="26"/>
          <w:sz w:val="24"/>
          <w:szCs w:val="24"/>
        </w:rPr>
        <w:t xml:space="preserve"> </w:t>
      </w:r>
      <w:r>
        <w:rPr>
          <w:spacing w:val="5"/>
          <w:sz w:val="24"/>
          <w:szCs w:val="24"/>
        </w:rPr>
        <w:t>t</w:t>
      </w:r>
      <w:r>
        <w:rPr>
          <w:spacing w:val="-5"/>
          <w:sz w:val="24"/>
          <w:szCs w:val="24"/>
        </w:rPr>
        <w:t>h</w:t>
      </w:r>
      <w:r>
        <w:rPr>
          <w:sz w:val="24"/>
          <w:szCs w:val="24"/>
        </w:rPr>
        <w:t xml:space="preserve">e </w:t>
      </w:r>
      <w:r>
        <w:rPr>
          <w:spacing w:val="5"/>
          <w:sz w:val="24"/>
          <w:szCs w:val="24"/>
        </w:rPr>
        <w:t>t</w:t>
      </w:r>
      <w:r>
        <w:rPr>
          <w:spacing w:val="-10"/>
          <w:sz w:val="24"/>
          <w:szCs w:val="24"/>
        </w:rPr>
        <w:t>y</w:t>
      </w:r>
      <w:r>
        <w:rPr>
          <w:sz w:val="24"/>
          <w:szCs w:val="24"/>
        </w:rPr>
        <w:t>pe</w:t>
      </w:r>
      <w:r>
        <w:rPr>
          <w:spacing w:val="1"/>
          <w:sz w:val="24"/>
          <w:szCs w:val="24"/>
        </w:rPr>
        <w:t xml:space="preserve"> </w:t>
      </w:r>
      <w:r>
        <w:rPr>
          <w:spacing w:val="9"/>
          <w:sz w:val="24"/>
          <w:szCs w:val="24"/>
        </w:rPr>
        <w:t>o</w:t>
      </w:r>
      <w:r>
        <w:rPr>
          <w:sz w:val="24"/>
          <w:szCs w:val="24"/>
        </w:rPr>
        <w:t>f</w:t>
      </w:r>
      <w:r>
        <w:rPr>
          <w:spacing w:val="-6"/>
          <w:sz w:val="24"/>
          <w:szCs w:val="24"/>
        </w:rPr>
        <w:t xml:space="preserve"> </w:t>
      </w:r>
      <w:r>
        <w:rPr>
          <w:spacing w:val="5"/>
          <w:sz w:val="24"/>
          <w:szCs w:val="24"/>
        </w:rPr>
        <w:t>o</w:t>
      </w:r>
      <w:r>
        <w:rPr>
          <w:sz w:val="24"/>
          <w:szCs w:val="24"/>
        </w:rPr>
        <w:t>p</w:t>
      </w:r>
      <w:r>
        <w:rPr>
          <w:spacing w:val="-1"/>
          <w:sz w:val="24"/>
          <w:szCs w:val="24"/>
        </w:rPr>
        <w:t>e</w:t>
      </w:r>
      <w:r>
        <w:rPr>
          <w:spacing w:val="1"/>
          <w:sz w:val="24"/>
          <w:szCs w:val="24"/>
        </w:rPr>
        <w:t>r</w:t>
      </w:r>
      <w:r>
        <w:rPr>
          <w:spacing w:val="-6"/>
          <w:sz w:val="24"/>
          <w:szCs w:val="24"/>
        </w:rPr>
        <w:t>a</w:t>
      </w:r>
      <w:r>
        <w:rPr>
          <w:sz w:val="24"/>
          <w:szCs w:val="24"/>
        </w:rPr>
        <w:t>t</w:t>
      </w:r>
      <w:r>
        <w:rPr>
          <w:spacing w:val="5"/>
          <w:sz w:val="24"/>
          <w:szCs w:val="24"/>
        </w:rPr>
        <w:t>o</w:t>
      </w:r>
      <w:r>
        <w:rPr>
          <w:spacing w:val="1"/>
          <w:sz w:val="24"/>
          <w:szCs w:val="24"/>
        </w:rPr>
        <w:t>r</w:t>
      </w:r>
      <w:r>
        <w:rPr>
          <w:sz w:val="24"/>
          <w:szCs w:val="24"/>
        </w:rPr>
        <w:t>;</w:t>
      </w:r>
      <w:r>
        <w:rPr>
          <w:spacing w:val="-2"/>
          <w:sz w:val="24"/>
          <w:szCs w:val="24"/>
        </w:rPr>
        <w:t xml:space="preserve"> </w:t>
      </w:r>
      <w:r>
        <w:rPr>
          <w:sz w:val="24"/>
          <w:szCs w:val="24"/>
        </w:rPr>
        <w:t>b</w:t>
      </w:r>
      <w:r>
        <w:rPr>
          <w:spacing w:val="-4"/>
          <w:sz w:val="24"/>
          <w:szCs w:val="24"/>
        </w:rPr>
        <w:t>i</w:t>
      </w:r>
      <w:r>
        <w:rPr>
          <w:sz w:val="24"/>
          <w:szCs w:val="24"/>
        </w:rPr>
        <w:t>n</w:t>
      </w:r>
      <w:r>
        <w:rPr>
          <w:spacing w:val="-1"/>
          <w:sz w:val="24"/>
          <w:szCs w:val="24"/>
        </w:rPr>
        <w:t>a</w:t>
      </w:r>
      <w:r>
        <w:rPr>
          <w:spacing w:val="6"/>
          <w:sz w:val="24"/>
          <w:szCs w:val="24"/>
        </w:rPr>
        <w:t>r</w:t>
      </w:r>
      <w:r>
        <w:rPr>
          <w:sz w:val="24"/>
          <w:szCs w:val="24"/>
        </w:rPr>
        <w:t>y</w:t>
      </w:r>
      <w:r>
        <w:rPr>
          <w:spacing w:val="-7"/>
          <w:sz w:val="24"/>
          <w:szCs w:val="24"/>
        </w:rPr>
        <w:t xml:space="preserve"> </w:t>
      </w:r>
      <w:r>
        <w:rPr>
          <w:spacing w:val="5"/>
          <w:sz w:val="24"/>
          <w:szCs w:val="24"/>
        </w:rPr>
        <w:t>o</w:t>
      </w:r>
      <w:r>
        <w:rPr>
          <w:sz w:val="24"/>
          <w:szCs w:val="24"/>
        </w:rPr>
        <w:t>r</w:t>
      </w:r>
      <w:r>
        <w:rPr>
          <w:spacing w:val="4"/>
          <w:sz w:val="24"/>
          <w:szCs w:val="24"/>
        </w:rPr>
        <w:t xml:space="preserve"> </w:t>
      </w:r>
      <w:r>
        <w:rPr>
          <w:sz w:val="24"/>
          <w:szCs w:val="24"/>
        </w:rPr>
        <w:t>u</w:t>
      </w:r>
      <w:r>
        <w:rPr>
          <w:spacing w:val="-5"/>
          <w:sz w:val="24"/>
          <w:szCs w:val="24"/>
        </w:rPr>
        <w:t>n</w:t>
      </w:r>
      <w:r>
        <w:rPr>
          <w:spacing w:val="-1"/>
          <w:sz w:val="24"/>
          <w:szCs w:val="24"/>
        </w:rPr>
        <w:t>a</w:t>
      </w:r>
      <w:r>
        <w:rPr>
          <w:spacing w:val="6"/>
          <w:sz w:val="24"/>
          <w:szCs w:val="24"/>
        </w:rPr>
        <w:t>r</w:t>
      </w:r>
      <w:r>
        <w:rPr>
          <w:spacing w:val="-10"/>
          <w:sz w:val="24"/>
          <w:szCs w:val="24"/>
        </w:rPr>
        <w:t>y</w:t>
      </w:r>
      <w:r>
        <w:rPr>
          <w:sz w:val="24"/>
          <w:szCs w:val="24"/>
        </w:rPr>
        <w:t>.</w:t>
      </w:r>
      <w:r>
        <w:rPr>
          <w:spacing w:val="4"/>
          <w:sz w:val="24"/>
          <w:szCs w:val="24"/>
        </w:rPr>
        <w:t xml:space="preserve"> </w:t>
      </w:r>
      <w:r>
        <w:rPr>
          <w:spacing w:val="-4"/>
          <w:sz w:val="24"/>
          <w:szCs w:val="24"/>
        </w:rPr>
        <w:t>F</w:t>
      </w:r>
      <w:r>
        <w:rPr>
          <w:spacing w:val="5"/>
          <w:sz w:val="24"/>
          <w:szCs w:val="24"/>
        </w:rPr>
        <w:t>o</w:t>
      </w:r>
      <w:r>
        <w:rPr>
          <w:sz w:val="24"/>
          <w:szCs w:val="24"/>
        </w:rPr>
        <w:t>r</w:t>
      </w:r>
      <w:r>
        <w:rPr>
          <w:spacing w:val="4"/>
          <w:sz w:val="24"/>
          <w:szCs w:val="24"/>
        </w:rPr>
        <w:t xml:space="preserve"> </w:t>
      </w:r>
      <w:r>
        <w:rPr>
          <w:sz w:val="24"/>
          <w:szCs w:val="24"/>
        </w:rPr>
        <w:t>b</w:t>
      </w:r>
      <w:r>
        <w:rPr>
          <w:spacing w:val="-4"/>
          <w:sz w:val="24"/>
          <w:szCs w:val="24"/>
        </w:rPr>
        <w:t>i</w:t>
      </w:r>
      <w:r>
        <w:rPr>
          <w:sz w:val="24"/>
          <w:szCs w:val="24"/>
        </w:rPr>
        <w:t>n</w:t>
      </w:r>
      <w:r>
        <w:rPr>
          <w:spacing w:val="-1"/>
          <w:sz w:val="24"/>
          <w:szCs w:val="24"/>
        </w:rPr>
        <w:t>a</w:t>
      </w:r>
      <w:r>
        <w:rPr>
          <w:spacing w:val="6"/>
          <w:sz w:val="24"/>
          <w:szCs w:val="24"/>
        </w:rPr>
        <w:t>r</w:t>
      </w:r>
      <w:r>
        <w:rPr>
          <w:sz w:val="24"/>
          <w:szCs w:val="24"/>
        </w:rPr>
        <w:t>y</w:t>
      </w:r>
      <w:r>
        <w:rPr>
          <w:spacing w:val="-7"/>
          <w:sz w:val="24"/>
          <w:szCs w:val="24"/>
        </w:rPr>
        <w:t xml:space="preserve"> </w:t>
      </w:r>
      <w:r>
        <w:rPr>
          <w:spacing w:val="5"/>
          <w:sz w:val="24"/>
          <w:szCs w:val="24"/>
        </w:rPr>
        <w:t>o</w:t>
      </w:r>
      <w:r>
        <w:rPr>
          <w:sz w:val="24"/>
          <w:szCs w:val="24"/>
        </w:rPr>
        <w:t>p</w:t>
      </w:r>
      <w:r>
        <w:rPr>
          <w:spacing w:val="-1"/>
          <w:sz w:val="24"/>
          <w:szCs w:val="24"/>
        </w:rPr>
        <w:t>e</w:t>
      </w:r>
      <w:r>
        <w:rPr>
          <w:spacing w:val="1"/>
          <w:sz w:val="24"/>
          <w:szCs w:val="24"/>
        </w:rPr>
        <w:t>r</w:t>
      </w:r>
      <w:r>
        <w:rPr>
          <w:spacing w:val="-1"/>
          <w:sz w:val="24"/>
          <w:szCs w:val="24"/>
        </w:rPr>
        <w:t>a</w:t>
      </w:r>
      <w:r>
        <w:rPr>
          <w:sz w:val="24"/>
          <w:szCs w:val="24"/>
        </w:rPr>
        <w:t>t</w:t>
      </w:r>
      <w:r>
        <w:rPr>
          <w:spacing w:val="5"/>
          <w:sz w:val="24"/>
          <w:szCs w:val="24"/>
        </w:rPr>
        <w:t>o</w:t>
      </w:r>
      <w:r>
        <w:rPr>
          <w:spacing w:val="1"/>
          <w:sz w:val="24"/>
          <w:szCs w:val="24"/>
        </w:rPr>
        <w:t>r</w:t>
      </w:r>
      <w:r>
        <w:rPr>
          <w:spacing w:val="-7"/>
          <w:sz w:val="24"/>
          <w:szCs w:val="24"/>
        </w:rPr>
        <w:t>s</w:t>
      </w:r>
      <w:r>
        <w:rPr>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9"/>
          <w:sz w:val="24"/>
          <w:szCs w:val="24"/>
        </w:rPr>
        <w:t>l</w:t>
      </w:r>
      <w:r>
        <w:rPr>
          <w:spacing w:val="4"/>
          <w:sz w:val="24"/>
          <w:szCs w:val="24"/>
        </w:rPr>
        <w:t>e</w:t>
      </w:r>
      <w:r>
        <w:rPr>
          <w:spacing w:val="-8"/>
          <w:sz w:val="24"/>
          <w:szCs w:val="24"/>
        </w:rPr>
        <w:t>f</w:t>
      </w:r>
      <w:r>
        <w:rPr>
          <w:sz w:val="24"/>
          <w:szCs w:val="24"/>
        </w:rPr>
        <w:t>t</w:t>
      </w:r>
      <w:r>
        <w:rPr>
          <w:spacing w:val="12"/>
          <w:sz w:val="24"/>
          <w:szCs w:val="24"/>
        </w:rPr>
        <w:t xml:space="preserve"> </w:t>
      </w:r>
      <w:r>
        <w:rPr>
          <w:spacing w:val="-5"/>
          <w:sz w:val="24"/>
          <w:szCs w:val="24"/>
        </w:rPr>
        <w:t>b</w:t>
      </w:r>
      <w:r>
        <w:rPr>
          <w:spacing w:val="1"/>
          <w:sz w:val="24"/>
          <w:szCs w:val="24"/>
        </w:rPr>
        <w:t>r</w:t>
      </w:r>
      <w:r>
        <w:rPr>
          <w:spacing w:val="-1"/>
          <w:sz w:val="24"/>
          <w:szCs w:val="24"/>
        </w:rPr>
        <w:t>a</w:t>
      </w:r>
      <w:r>
        <w:rPr>
          <w:spacing w:val="10"/>
          <w:sz w:val="24"/>
          <w:szCs w:val="24"/>
        </w:rPr>
        <w:t>n</w:t>
      </w:r>
      <w:r>
        <w:rPr>
          <w:spacing w:val="4"/>
          <w:sz w:val="24"/>
          <w:szCs w:val="24"/>
        </w:rPr>
        <w:t>c</w:t>
      </w:r>
      <w:r>
        <w:rPr>
          <w:sz w:val="24"/>
          <w:szCs w:val="24"/>
        </w:rPr>
        <w:t>h</w:t>
      </w:r>
      <w:r>
        <w:rPr>
          <w:spacing w:val="-3"/>
          <w:sz w:val="24"/>
          <w:szCs w:val="24"/>
        </w:rPr>
        <w:t xml:space="preserve"> </w:t>
      </w:r>
      <w:r>
        <w:rPr>
          <w:spacing w:val="5"/>
          <w:sz w:val="24"/>
          <w:szCs w:val="24"/>
        </w:rPr>
        <w:t>o</w:t>
      </w:r>
      <w:r>
        <w:rPr>
          <w:sz w:val="24"/>
          <w:szCs w:val="24"/>
        </w:rPr>
        <w:t>f</w:t>
      </w:r>
      <w:r>
        <w:rPr>
          <w:spacing w:val="-6"/>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5"/>
          <w:sz w:val="24"/>
          <w:szCs w:val="24"/>
        </w:rPr>
        <w:t>t</w:t>
      </w:r>
      <w:r>
        <w:rPr>
          <w:spacing w:val="1"/>
          <w:sz w:val="24"/>
          <w:szCs w:val="24"/>
        </w:rPr>
        <w:t>r</w:t>
      </w:r>
      <w:r>
        <w:rPr>
          <w:spacing w:val="-1"/>
          <w:sz w:val="24"/>
          <w:szCs w:val="24"/>
        </w:rPr>
        <w:t>e</w:t>
      </w:r>
      <w:r>
        <w:rPr>
          <w:sz w:val="24"/>
          <w:szCs w:val="24"/>
        </w:rPr>
        <w:t>e</w:t>
      </w:r>
      <w:r>
        <w:rPr>
          <w:spacing w:val="1"/>
          <w:sz w:val="24"/>
          <w:szCs w:val="24"/>
        </w:rPr>
        <w:t xml:space="preserve"> </w:t>
      </w:r>
      <w:r>
        <w:rPr>
          <w:spacing w:val="-4"/>
          <w:sz w:val="24"/>
          <w:szCs w:val="24"/>
        </w:rPr>
        <w:t>i</w:t>
      </w:r>
      <w:r>
        <w:rPr>
          <w:sz w:val="24"/>
          <w:szCs w:val="24"/>
        </w:rPr>
        <w:t xml:space="preserve">s </w:t>
      </w:r>
      <w:r>
        <w:rPr>
          <w:spacing w:val="5"/>
          <w:sz w:val="24"/>
          <w:szCs w:val="24"/>
        </w:rPr>
        <w:t>t</w:t>
      </w:r>
      <w:r>
        <w:rPr>
          <w:spacing w:val="1"/>
          <w:sz w:val="24"/>
          <w:szCs w:val="24"/>
        </w:rPr>
        <w:t>r</w:t>
      </w:r>
      <w:r>
        <w:rPr>
          <w:spacing w:val="-1"/>
          <w:sz w:val="24"/>
          <w:szCs w:val="24"/>
        </w:rPr>
        <w:t>a</w:t>
      </w:r>
      <w:r>
        <w:rPr>
          <w:spacing w:val="-5"/>
          <w:sz w:val="24"/>
          <w:szCs w:val="24"/>
        </w:rPr>
        <w:t>v</w:t>
      </w:r>
      <w:r>
        <w:rPr>
          <w:spacing w:val="-1"/>
          <w:sz w:val="24"/>
          <w:szCs w:val="24"/>
        </w:rPr>
        <w:t>e</w:t>
      </w:r>
      <w:r>
        <w:rPr>
          <w:spacing w:val="1"/>
          <w:sz w:val="24"/>
          <w:szCs w:val="24"/>
        </w:rPr>
        <w:t>r</w:t>
      </w:r>
      <w:r>
        <w:rPr>
          <w:spacing w:val="-2"/>
          <w:sz w:val="24"/>
          <w:szCs w:val="24"/>
        </w:rPr>
        <w:t>s</w:t>
      </w:r>
      <w:r>
        <w:rPr>
          <w:spacing w:val="-1"/>
          <w:sz w:val="24"/>
          <w:szCs w:val="24"/>
        </w:rPr>
        <w:t>e</w:t>
      </w:r>
      <w:r>
        <w:rPr>
          <w:sz w:val="24"/>
          <w:szCs w:val="24"/>
        </w:rPr>
        <w:t xml:space="preserve">d, </w:t>
      </w:r>
      <w:r>
        <w:rPr>
          <w:spacing w:val="-8"/>
          <w:sz w:val="24"/>
          <w:szCs w:val="24"/>
        </w:rPr>
        <w:t>f</w:t>
      </w:r>
      <w:r>
        <w:rPr>
          <w:spacing w:val="9"/>
          <w:sz w:val="24"/>
          <w:szCs w:val="24"/>
        </w:rPr>
        <w:t>o</w:t>
      </w:r>
      <w:r>
        <w:rPr>
          <w:spacing w:val="-4"/>
          <w:sz w:val="24"/>
          <w:szCs w:val="24"/>
        </w:rPr>
        <w:t>l</w:t>
      </w:r>
      <w:r>
        <w:rPr>
          <w:spacing w:val="-9"/>
          <w:sz w:val="24"/>
          <w:szCs w:val="24"/>
        </w:rPr>
        <w:t>l</w:t>
      </w:r>
      <w:r>
        <w:rPr>
          <w:spacing w:val="9"/>
          <w:sz w:val="24"/>
          <w:szCs w:val="24"/>
        </w:rPr>
        <w:t>o</w:t>
      </w:r>
      <w:r>
        <w:rPr>
          <w:sz w:val="24"/>
          <w:szCs w:val="24"/>
        </w:rPr>
        <w:t>w</w:t>
      </w:r>
      <w:r>
        <w:rPr>
          <w:spacing w:val="-1"/>
          <w:sz w:val="24"/>
          <w:szCs w:val="24"/>
        </w:rPr>
        <w:t>e</w:t>
      </w:r>
      <w:r>
        <w:rPr>
          <w:sz w:val="24"/>
          <w:szCs w:val="24"/>
        </w:rPr>
        <w:t>d</w:t>
      </w:r>
      <w:r>
        <w:rPr>
          <w:spacing w:val="9"/>
          <w:sz w:val="24"/>
          <w:szCs w:val="24"/>
        </w:rPr>
        <w:t xml:space="preserve"> </w:t>
      </w:r>
      <w:r>
        <w:rPr>
          <w:sz w:val="24"/>
          <w:szCs w:val="24"/>
        </w:rPr>
        <w:t xml:space="preserve">by </w:t>
      </w:r>
      <w:r>
        <w:rPr>
          <w:spacing w:val="5"/>
          <w:sz w:val="24"/>
          <w:szCs w:val="24"/>
        </w:rPr>
        <w:t>t</w:t>
      </w:r>
      <w:r>
        <w:rPr>
          <w:spacing w:val="-5"/>
          <w:sz w:val="24"/>
          <w:szCs w:val="24"/>
        </w:rPr>
        <w:t>h</w:t>
      </w:r>
      <w:r>
        <w:rPr>
          <w:sz w:val="24"/>
          <w:szCs w:val="24"/>
        </w:rPr>
        <w:t>e</w:t>
      </w:r>
      <w:r>
        <w:rPr>
          <w:spacing w:val="8"/>
          <w:sz w:val="24"/>
          <w:szCs w:val="24"/>
        </w:rPr>
        <w:t xml:space="preserve"> </w:t>
      </w:r>
      <w:r>
        <w:rPr>
          <w:spacing w:val="5"/>
          <w:sz w:val="24"/>
          <w:szCs w:val="24"/>
        </w:rPr>
        <w:t>o</w:t>
      </w:r>
      <w:r>
        <w:rPr>
          <w:sz w:val="24"/>
          <w:szCs w:val="24"/>
        </w:rPr>
        <w:t>p</w:t>
      </w:r>
      <w:r>
        <w:rPr>
          <w:spacing w:val="-1"/>
          <w:sz w:val="24"/>
          <w:szCs w:val="24"/>
        </w:rPr>
        <w:t>e</w:t>
      </w:r>
      <w:r>
        <w:rPr>
          <w:spacing w:val="1"/>
          <w:sz w:val="24"/>
          <w:szCs w:val="24"/>
        </w:rPr>
        <w:t>r</w:t>
      </w:r>
      <w:r>
        <w:rPr>
          <w:spacing w:val="-1"/>
          <w:sz w:val="24"/>
          <w:szCs w:val="24"/>
        </w:rPr>
        <w:t>a</w:t>
      </w:r>
      <w:r>
        <w:rPr>
          <w:sz w:val="24"/>
          <w:szCs w:val="24"/>
        </w:rPr>
        <w:t>to</w:t>
      </w:r>
      <w:r>
        <w:rPr>
          <w:spacing w:val="2"/>
          <w:sz w:val="24"/>
          <w:szCs w:val="24"/>
        </w:rPr>
        <w:t>r</w:t>
      </w:r>
      <w:r>
        <w:rPr>
          <w:sz w:val="24"/>
          <w:szCs w:val="24"/>
        </w:rPr>
        <w:t>,</w:t>
      </w:r>
      <w:r>
        <w:rPr>
          <w:spacing w:val="7"/>
          <w:sz w:val="24"/>
          <w:szCs w:val="24"/>
        </w:rPr>
        <w:t xml:space="preserve"> </w:t>
      </w:r>
      <w:r>
        <w:rPr>
          <w:spacing w:val="-1"/>
          <w:sz w:val="24"/>
          <w:szCs w:val="24"/>
        </w:rPr>
        <w:t>a</w:t>
      </w:r>
      <w:r>
        <w:rPr>
          <w:spacing w:val="-5"/>
          <w:sz w:val="24"/>
          <w:szCs w:val="24"/>
        </w:rPr>
        <w:t>n</w:t>
      </w:r>
      <w:r>
        <w:rPr>
          <w:sz w:val="24"/>
          <w:szCs w:val="24"/>
        </w:rPr>
        <w:t>d</w:t>
      </w:r>
      <w:r>
        <w:rPr>
          <w:spacing w:val="4"/>
          <w:sz w:val="24"/>
          <w:szCs w:val="24"/>
        </w:rPr>
        <w:t xml:space="preserve"> </w:t>
      </w:r>
      <w:r>
        <w:rPr>
          <w:spacing w:val="5"/>
          <w:sz w:val="24"/>
          <w:szCs w:val="24"/>
        </w:rPr>
        <w:t>t</w:t>
      </w:r>
      <w:r>
        <w:rPr>
          <w:spacing w:val="-5"/>
          <w:sz w:val="24"/>
          <w:szCs w:val="24"/>
        </w:rPr>
        <w:t>h</w:t>
      </w:r>
      <w:r>
        <w:rPr>
          <w:sz w:val="24"/>
          <w:szCs w:val="24"/>
        </w:rPr>
        <w:t>e</w:t>
      </w:r>
      <w:r>
        <w:rPr>
          <w:spacing w:val="3"/>
          <w:sz w:val="24"/>
          <w:szCs w:val="24"/>
        </w:rPr>
        <w:t xml:space="preserve"> </w:t>
      </w:r>
      <w:r>
        <w:rPr>
          <w:spacing w:val="5"/>
          <w:sz w:val="24"/>
          <w:szCs w:val="24"/>
        </w:rPr>
        <w:t>t</w:t>
      </w:r>
      <w:r>
        <w:rPr>
          <w:spacing w:val="1"/>
          <w:sz w:val="24"/>
          <w:szCs w:val="24"/>
        </w:rPr>
        <w:t>r</w:t>
      </w:r>
      <w:r>
        <w:rPr>
          <w:spacing w:val="-1"/>
          <w:sz w:val="24"/>
          <w:szCs w:val="24"/>
        </w:rPr>
        <w:t>a</w:t>
      </w:r>
      <w:r>
        <w:rPr>
          <w:spacing w:val="-5"/>
          <w:sz w:val="24"/>
          <w:szCs w:val="24"/>
        </w:rPr>
        <w:t>v</w:t>
      </w:r>
      <w:r>
        <w:rPr>
          <w:spacing w:val="-1"/>
          <w:sz w:val="24"/>
          <w:szCs w:val="24"/>
        </w:rPr>
        <w:t>e</w:t>
      </w:r>
      <w:r>
        <w:rPr>
          <w:spacing w:val="1"/>
          <w:sz w:val="24"/>
          <w:szCs w:val="24"/>
        </w:rPr>
        <w:t>r</w:t>
      </w:r>
      <w:r>
        <w:rPr>
          <w:spacing w:val="-2"/>
          <w:sz w:val="24"/>
          <w:szCs w:val="24"/>
        </w:rPr>
        <w:t>s</w:t>
      </w:r>
      <w:r>
        <w:rPr>
          <w:spacing w:val="4"/>
          <w:sz w:val="24"/>
          <w:szCs w:val="24"/>
        </w:rPr>
        <w:t>a</w:t>
      </w:r>
      <w:r>
        <w:rPr>
          <w:sz w:val="24"/>
          <w:szCs w:val="24"/>
        </w:rPr>
        <w:t xml:space="preserve">l </w:t>
      </w:r>
      <w:r>
        <w:rPr>
          <w:spacing w:val="9"/>
          <w:sz w:val="24"/>
          <w:szCs w:val="24"/>
        </w:rPr>
        <w:t>o</w:t>
      </w:r>
      <w:r>
        <w:rPr>
          <w:sz w:val="24"/>
          <w:szCs w:val="24"/>
        </w:rPr>
        <w:t>f</w:t>
      </w:r>
      <w:r>
        <w:rPr>
          <w:spacing w:val="1"/>
          <w:sz w:val="24"/>
          <w:szCs w:val="24"/>
        </w:rPr>
        <w:t xml:space="preserve"> </w:t>
      </w:r>
      <w:r>
        <w:rPr>
          <w:spacing w:val="5"/>
          <w:sz w:val="24"/>
          <w:szCs w:val="24"/>
        </w:rPr>
        <w:t>t</w:t>
      </w:r>
      <w:r>
        <w:rPr>
          <w:spacing w:val="-5"/>
          <w:sz w:val="24"/>
          <w:szCs w:val="24"/>
        </w:rPr>
        <w:t>h</w:t>
      </w:r>
      <w:r>
        <w:rPr>
          <w:sz w:val="24"/>
          <w:szCs w:val="24"/>
        </w:rPr>
        <w:t>e</w:t>
      </w:r>
      <w:r>
        <w:rPr>
          <w:spacing w:val="8"/>
          <w:sz w:val="24"/>
          <w:szCs w:val="24"/>
        </w:rPr>
        <w:t xml:space="preserve"> </w:t>
      </w:r>
      <w:r>
        <w:rPr>
          <w:spacing w:val="6"/>
          <w:sz w:val="24"/>
          <w:szCs w:val="24"/>
        </w:rPr>
        <w:t>r</w:t>
      </w:r>
      <w:r>
        <w:rPr>
          <w:spacing w:val="-9"/>
          <w:sz w:val="24"/>
          <w:szCs w:val="24"/>
        </w:rPr>
        <w:t>i</w:t>
      </w:r>
      <w:r>
        <w:rPr>
          <w:spacing w:val="5"/>
          <w:sz w:val="24"/>
          <w:szCs w:val="24"/>
        </w:rPr>
        <w:t>g</w:t>
      </w:r>
      <w:r>
        <w:rPr>
          <w:spacing w:val="-5"/>
          <w:sz w:val="24"/>
          <w:szCs w:val="24"/>
        </w:rPr>
        <w:t>h</w:t>
      </w:r>
      <w:r>
        <w:rPr>
          <w:sz w:val="24"/>
          <w:szCs w:val="24"/>
        </w:rPr>
        <w:t>t</w:t>
      </w:r>
      <w:r>
        <w:rPr>
          <w:spacing w:val="9"/>
          <w:sz w:val="24"/>
          <w:szCs w:val="24"/>
        </w:rPr>
        <w:t xml:space="preserve"> </w:t>
      </w:r>
      <w:r>
        <w:rPr>
          <w:spacing w:val="-5"/>
          <w:sz w:val="24"/>
          <w:szCs w:val="24"/>
        </w:rPr>
        <w:t>b</w:t>
      </w:r>
      <w:r>
        <w:rPr>
          <w:spacing w:val="1"/>
          <w:sz w:val="24"/>
          <w:szCs w:val="24"/>
        </w:rPr>
        <w:t>r</w:t>
      </w:r>
      <w:r>
        <w:rPr>
          <w:spacing w:val="4"/>
          <w:sz w:val="24"/>
          <w:szCs w:val="24"/>
        </w:rPr>
        <w:t>a</w:t>
      </w:r>
      <w:r>
        <w:rPr>
          <w:spacing w:val="-5"/>
          <w:sz w:val="24"/>
          <w:szCs w:val="24"/>
        </w:rPr>
        <w:t>n</w:t>
      </w:r>
      <w:r>
        <w:rPr>
          <w:spacing w:val="4"/>
          <w:sz w:val="24"/>
          <w:szCs w:val="24"/>
        </w:rPr>
        <w:t>c</w:t>
      </w:r>
      <w:r>
        <w:rPr>
          <w:spacing w:val="-5"/>
          <w:sz w:val="24"/>
          <w:szCs w:val="24"/>
        </w:rPr>
        <w:t>h</w:t>
      </w:r>
      <w:r>
        <w:rPr>
          <w:sz w:val="24"/>
          <w:szCs w:val="24"/>
        </w:rPr>
        <w:t>.</w:t>
      </w:r>
      <w:r>
        <w:rPr>
          <w:spacing w:val="11"/>
          <w:sz w:val="24"/>
          <w:szCs w:val="24"/>
        </w:rPr>
        <w:t xml:space="preserve"> </w:t>
      </w:r>
      <w:r>
        <w:rPr>
          <w:spacing w:val="-4"/>
          <w:sz w:val="24"/>
          <w:szCs w:val="24"/>
        </w:rPr>
        <w:t>F</w:t>
      </w:r>
      <w:r>
        <w:rPr>
          <w:spacing w:val="5"/>
          <w:sz w:val="24"/>
          <w:szCs w:val="24"/>
        </w:rPr>
        <w:t>o</w:t>
      </w:r>
      <w:r>
        <w:rPr>
          <w:sz w:val="24"/>
          <w:szCs w:val="24"/>
        </w:rPr>
        <w:t>r</w:t>
      </w:r>
      <w:r>
        <w:rPr>
          <w:spacing w:val="6"/>
          <w:sz w:val="24"/>
          <w:szCs w:val="24"/>
        </w:rPr>
        <w:t xml:space="preserve"> </w:t>
      </w:r>
      <w:r>
        <w:rPr>
          <w:sz w:val="24"/>
          <w:szCs w:val="24"/>
        </w:rPr>
        <w:t>u</w:t>
      </w:r>
      <w:r>
        <w:rPr>
          <w:spacing w:val="-5"/>
          <w:sz w:val="24"/>
          <w:szCs w:val="24"/>
        </w:rPr>
        <w:t>n</w:t>
      </w:r>
      <w:r>
        <w:rPr>
          <w:spacing w:val="-1"/>
          <w:sz w:val="24"/>
          <w:szCs w:val="24"/>
        </w:rPr>
        <w:t>a</w:t>
      </w:r>
      <w:r>
        <w:rPr>
          <w:spacing w:val="6"/>
          <w:sz w:val="24"/>
          <w:szCs w:val="24"/>
        </w:rPr>
        <w:t>r</w:t>
      </w:r>
      <w:r>
        <w:rPr>
          <w:sz w:val="24"/>
          <w:szCs w:val="24"/>
        </w:rPr>
        <w:t xml:space="preserve">y </w:t>
      </w:r>
      <w:r>
        <w:rPr>
          <w:spacing w:val="5"/>
          <w:sz w:val="24"/>
          <w:szCs w:val="24"/>
        </w:rPr>
        <w:t>o</w:t>
      </w:r>
      <w:r>
        <w:rPr>
          <w:sz w:val="24"/>
          <w:szCs w:val="24"/>
        </w:rPr>
        <w:t>p</w:t>
      </w:r>
      <w:r>
        <w:rPr>
          <w:spacing w:val="-1"/>
          <w:sz w:val="24"/>
          <w:szCs w:val="24"/>
        </w:rPr>
        <w:t>e</w:t>
      </w:r>
      <w:r>
        <w:rPr>
          <w:spacing w:val="1"/>
          <w:sz w:val="24"/>
          <w:szCs w:val="24"/>
        </w:rPr>
        <w:t>r</w:t>
      </w:r>
      <w:r>
        <w:rPr>
          <w:spacing w:val="-1"/>
          <w:sz w:val="24"/>
          <w:szCs w:val="24"/>
        </w:rPr>
        <w:t>a</w:t>
      </w:r>
      <w:r>
        <w:rPr>
          <w:sz w:val="24"/>
          <w:szCs w:val="24"/>
        </w:rPr>
        <w:t>t</w:t>
      </w:r>
      <w:r>
        <w:rPr>
          <w:spacing w:val="5"/>
          <w:sz w:val="24"/>
          <w:szCs w:val="24"/>
        </w:rPr>
        <w:t>o</w:t>
      </w:r>
      <w:r>
        <w:rPr>
          <w:spacing w:val="1"/>
          <w:sz w:val="24"/>
          <w:szCs w:val="24"/>
        </w:rPr>
        <w:t>r</w:t>
      </w:r>
      <w:r>
        <w:rPr>
          <w:spacing w:val="-2"/>
          <w:sz w:val="24"/>
          <w:szCs w:val="24"/>
        </w:rPr>
        <w:t>s</w:t>
      </w:r>
      <w:r>
        <w:rPr>
          <w:sz w:val="24"/>
          <w:szCs w:val="24"/>
        </w:rPr>
        <w:t>,</w:t>
      </w:r>
      <w:r>
        <w:rPr>
          <w:spacing w:val="2"/>
          <w:sz w:val="24"/>
          <w:szCs w:val="24"/>
        </w:rPr>
        <w:t xml:space="preserve"> </w:t>
      </w:r>
      <w:r>
        <w:rPr>
          <w:spacing w:val="5"/>
          <w:sz w:val="24"/>
          <w:szCs w:val="24"/>
        </w:rPr>
        <w:t>t</w:t>
      </w:r>
      <w:r>
        <w:rPr>
          <w:spacing w:val="-5"/>
          <w:sz w:val="24"/>
          <w:szCs w:val="24"/>
        </w:rPr>
        <w:t>h</w:t>
      </w:r>
      <w:r>
        <w:rPr>
          <w:sz w:val="24"/>
          <w:szCs w:val="24"/>
        </w:rPr>
        <w:t xml:space="preserve">e </w:t>
      </w:r>
      <w:r>
        <w:rPr>
          <w:spacing w:val="5"/>
          <w:sz w:val="24"/>
          <w:szCs w:val="24"/>
        </w:rPr>
        <w:t>o</w:t>
      </w:r>
      <w:r>
        <w:rPr>
          <w:sz w:val="24"/>
          <w:szCs w:val="24"/>
        </w:rPr>
        <w:t>p</w:t>
      </w:r>
      <w:r>
        <w:rPr>
          <w:spacing w:val="-1"/>
          <w:sz w:val="24"/>
          <w:szCs w:val="24"/>
        </w:rPr>
        <w:t>e</w:t>
      </w:r>
      <w:r>
        <w:rPr>
          <w:spacing w:val="1"/>
          <w:sz w:val="24"/>
          <w:szCs w:val="24"/>
        </w:rPr>
        <w:t>r</w:t>
      </w:r>
      <w:r>
        <w:rPr>
          <w:spacing w:val="-6"/>
          <w:sz w:val="24"/>
          <w:szCs w:val="24"/>
        </w:rPr>
        <w:t>a</w:t>
      </w:r>
      <w:r>
        <w:rPr>
          <w:sz w:val="24"/>
          <w:szCs w:val="24"/>
        </w:rPr>
        <w:t>t</w:t>
      </w:r>
      <w:r>
        <w:rPr>
          <w:spacing w:val="5"/>
          <w:sz w:val="24"/>
          <w:szCs w:val="24"/>
        </w:rPr>
        <w:t>o</w:t>
      </w:r>
      <w:r>
        <w:rPr>
          <w:sz w:val="24"/>
          <w:szCs w:val="24"/>
        </w:rPr>
        <w:t>r</w:t>
      </w:r>
      <w:r>
        <w:rPr>
          <w:spacing w:val="2"/>
          <w:sz w:val="24"/>
          <w:szCs w:val="24"/>
        </w:rPr>
        <w:t xml:space="preserve"> </w:t>
      </w:r>
      <w:r>
        <w:rPr>
          <w:spacing w:val="-4"/>
          <w:sz w:val="24"/>
          <w:szCs w:val="24"/>
        </w:rPr>
        <w:t>i</w:t>
      </w:r>
      <w:r>
        <w:rPr>
          <w:sz w:val="24"/>
          <w:szCs w:val="24"/>
        </w:rPr>
        <w:t>s</w:t>
      </w:r>
      <w:r>
        <w:rPr>
          <w:spacing w:val="8"/>
          <w:sz w:val="24"/>
          <w:szCs w:val="24"/>
        </w:rPr>
        <w:t xml:space="preserve"> </w:t>
      </w:r>
      <w:r>
        <w:rPr>
          <w:spacing w:val="-3"/>
          <w:sz w:val="24"/>
          <w:szCs w:val="24"/>
        </w:rPr>
        <w:t>f</w:t>
      </w:r>
      <w:r>
        <w:rPr>
          <w:spacing w:val="-4"/>
          <w:sz w:val="24"/>
          <w:szCs w:val="24"/>
        </w:rPr>
        <w:t>i</w:t>
      </w:r>
      <w:r>
        <w:rPr>
          <w:spacing w:val="1"/>
          <w:sz w:val="24"/>
          <w:szCs w:val="24"/>
        </w:rPr>
        <w:t>r</w:t>
      </w:r>
      <w:r>
        <w:rPr>
          <w:spacing w:val="-2"/>
          <w:sz w:val="24"/>
          <w:szCs w:val="24"/>
        </w:rPr>
        <w:t>s</w:t>
      </w:r>
      <w:r>
        <w:rPr>
          <w:sz w:val="24"/>
          <w:szCs w:val="24"/>
        </w:rPr>
        <w:t>t</w:t>
      </w:r>
      <w:r>
        <w:rPr>
          <w:spacing w:val="10"/>
          <w:sz w:val="24"/>
          <w:szCs w:val="24"/>
        </w:rPr>
        <w:t xml:space="preserve"> </w:t>
      </w:r>
      <w:r>
        <w:rPr>
          <w:spacing w:val="5"/>
          <w:sz w:val="24"/>
          <w:szCs w:val="24"/>
        </w:rPr>
        <w:t>d</w:t>
      </w:r>
      <w:r>
        <w:rPr>
          <w:spacing w:val="-9"/>
          <w:sz w:val="24"/>
          <w:szCs w:val="24"/>
        </w:rPr>
        <w:t>i</w:t>
      </w:r>
      <w:r>
        <w:rPr>
          <w:spacing w:val="-2"/>
          <w:sz w:val="24"/>
          <w:szCs w:val="24"/>
        </w:rPr>
        <w:t>s</w:t>
      </w:r>
      <w:r>
        <w:rPr>
          <w:spacing w:val="5"/>
          <w:sz w:val="24"/>
          <w:szCs w:val="24"/>
        </w:rPr>
        <w:t>p</w:t>
      </w:r>
      <w:r>
        <w:rPr>
          <w:spacing w:val="-4"/>
          <w:sz w:val="24"/>
          <w:szCs w:val="24"/>
        </w:rPr>
        <w:t>l</w:t>
      </w:r>
      <w:r>
        <w:rPr>
          <w:spacing w:val="4"/>
          <w:sz w:val="24"/>
          <w:szCs w:val="24"/>
        </w:rPr>
        <w:t>a</w:t>
      </w:r>
      <w:r>
        <w:rPr>
          <w:spacing w:val="-5"/>
          <w:sz w:val="24"/>
          <w:szCs w:val="24"/>
        </w:rPr>
        <w:t>y</w:t>
      </w:r>
      <w:r>
        <w:rPr>
          <w:spacing w:val="-1"/>
          <w:sz w:val="24"/>
          <w:szCs w:val="24"/>
        </w:rPr>
        <w:t>e</w:t>
      </w:r>
      <w:r>
        <w:rPr>
          <w:sz w:val="24"/>
          <w:szCs w:val="24"/>
        </w:rPr>
        <w:t>d,</w:t>
      </w:r>
      <w:r>
        <w:rPr>
          <w:spacing w:val="12"/>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z w:val="24"/>
          <w:szCs w:val="24"/>
        </w:rPr>
        <w:t>w</w:t>
      </w:r>
      <w:r>
        <w:rPr>
          <w:spacing w:val="-1"/>
          <w:sz w:val="24"/>
          <w:szCs w:val="24"/>
        </w:rPr>
        <w:t>e</w:t>
      </w:r>
      <w:r>
        <w:rPr>
          <w:sz w:val="24"/>
          <w:szCs w:val="24"/>
        </w:rPr>
        <w:t>d</w:t>
      </w:r>
      <w:r>
        <w:rPr>
          <w:spacing w:val="10"/>
          <w:sz w:val="24"/>
          <w:szCs w:val="24"/>
        </w:rPr>
        <w:t xml:space="preserve"> </w:t>
      </w:r>
      <w:r>
        <w:rPr>
          <w:sz w:val="24"/>
          <w:szCs w:val="24"/>
        </w:rPr>
        <w:t>by</w:t>
      </w:r>
      <w:r>
        <w:rPr>
          <w:spacing w:val="5"/>
          <w:sz w:val="24"/>
          <w:szCs w:val="24"/>
        </w:rPr>
        <w:t xml:space="preserve"> </w:t>
      </w:r>
      <w:r>
        <w:rPr>
          <w:spacing w:val="-9"/>
          <w:sz w:val="24"/>
          <w:szCs w:val="24"/>
        </w:rPr>
        <w:t>i</w:t>
      </w:r>
      <w:r>
        <w:rPr>
          <w:spacing w:val="5"/>
          <w:sz w:val="24"/>
          <w:szCs w:val="24"/>
        </w:rPr>
        <w:t>t</w:t>
      </w:r>
      <w:r>
        <w:rPr>
          <w:sz w:val="24"/>
          <w:szCs w:val="24"/>
        </w:rPr>
        <w:t>s</w:t>
      </w:r>
      <w:r>
        <w:rPr>
          <w:spacing w:val="3"/>
          <w:sz w:val="24"/>
          <w:szCs w:val="24"/>
        </w:rPr>
        <w:t xml:space="preserve"> </w:t>
      </w:r>
      <w:r>
        <w:rPr>
          <w:spacing w:val="-2"/>
          <w:sz w:val="24"/>
          <w:szCs w:val="24"/>
        </w:rPr>
        <w:t>s</w:t>
      </w:r>
      <w:r>
        <w:rPr>
          <w:spacing w:val="5"/>
          <w:sz w:val="24"/>
          <w:szCs w:val="24"/>
        </w:rPr>
        <w:t>u</w:t>
      </w:r>
      <w:r>
        <w:rPr>
          <w:sz w:val="24"/>
          <w:szCs w:val="24"/>
        </w:rPr>
        <w:t xml:space="preserve">b </w:t>
      </w:r>
      <w:r>
        <w:rPr>
          <w:spacing w:val="5"/>
          <w:sz w:val="24"/>
          <w:szCs w:val="24"/>
        </w:rPr>
        <w:t>t</w:t>
      </w:r>
      <w:r>
        <w:rPr>
          <w:spacing w:val="1"/>
          <w:sz w:val="24"/>
          <w:szCs w:val="24"/>
        </w:rPr>
        <w:t>r</w:t>
      </w:r>
      <w:r>
        <w:rPr>
          <w:spacing w:val="-1"/>
          <w:sz w:val="24"/>
          <w:szCs w:val="24"/>
        </w:rPr>
        <w:t>e</w:t>
      </w:r>
      <w:r>
        <w:rPr>
          <w:sz w:val="24"/>
          <w:szCs w:val="24"/>
        </w:rPr>
        <w:t>e</w:t>
      </w:r>
      <w:r>
        <w:rPr>
          <w:spacing w:val="4"/>
          <w:sz w:val="24"/>
          <w:szCs w:val="24"/>
        </w:rPr>
        <w:t xml:space="preserve"> </w:t>
      </w:r>
      <w:r>
        <w:rPr>
          <w:spacing w:val="-1"/>
          <w:sz w:val="24"/>
          <w:szCs w:val="24"/>
        </w:rPr>
        <w:t>e</w:t>
      </w:r>
      <w:r>
        <w:rPr>
          <w:spacing w:val="-5"/>
          <w:sz w:val="24"/>
          <w:szCs w:val="24"/>
        </w:rPr>
        <w:t>x</w:t>
      </w:r>
      <w:r>
        <w:rPr>
          <w:sz w:val="24"/>
          <w:szCs w:val="24"/>
        </w:rPr>
        <w:t>p</w:t>
      </w:r>
      <w:r>
        <w:rPr>
          <w:spacing w:val="1"/>
          <w:sz w:val="24"/>
          <w:szCs w:val="24"/>
        </w:rPr>
        <w:t>r</w:t>
      </w:r>
      <w:r>
        <w:rPr>
          <w:spacing w:val="4"/>
          <w:sz w:val="24"/>
          <w:szCs w:val="24"/>
        </w:rPr>
        <w:t>e</w:t>
      </w:r>
      <w:r>
        <w:rPr>
          <w:spacing w:val="-2"/>
          <w:sz w:val="24"/>
          <w:szCs w:val="24"/>
        </w:rPr>
        <w:t>s</w:t>
      </w:r>
      <w:r>
        <w:rPr>
          <w:spacing w:val="2"/>
          <w:sz w:val="24"/>
          <w:szCs w:val="24"/>
        </w:rPr>
        <w:t>s</w:t>
      </w:r>
      <w:r>
        <w:rPr>
          <w:spacing w:val="-9"/>
          <w:sz w:val="24"/>
          <w:szCs w:val="24"/>
        </w:rPr>
        <w:t>i</w:t>
      </w:r>
      <w:r>
        <w:rPr>
          <w:spacing w:val="9"/>
          <w:sz w:val="24"/>
          <w:szCs w:val="24"/>
        </w:rPr>
        <w:t>o</w:t>
      </w:r>
      <w:r>
        <w:rPr>
          <w:spacing w:val="-5"/>
          <w:sz w:val="24"/>
          <w:szCs w:val="24"/>
        </w:rPr>
        <w:t>n</w:t>
      </w:r>
      <w:r>
        <w:rPr>
          <w:sz w:val="24"/>
          <w:szCs w:val="24"/>
        </w:rPr>
        <w:t>.</w:t>
      </w:r>
      <w:r>
        <w:rPr>
          <w:spacing w:val="7"/>
          <w:sz w:val="24"/>
          <w:szCs w:val="24"/>
        </w:rPr>
        <w:t xml:space="preserve"> </w:t>
      </w:r>
      <w:r>
        <w:rPr>
          <w:spacing w:val="1"/>
          <w:sz w:val="24"/>
          <w:szCs w:val="24"/>
        </w:rPr>
        <w:t>I</w:t>
      </w:r>
      <w:r>
        <w:rPr>
          <w:sz w:val="24"/>
          <w:szCs w:val="24"/>
        </w:rPr>
        <w:t>n</w:t>
      </w:r>
      <w:r>
        <w:rPr>
          <w:spacing w:val="5"/>
          <w:sz w:val="24"/>
          <w:szCs w:val="24"/>
        </w:rPr>
        <w:t xml:space="preserve"> </w:t>
      </w:r>
      <w:r>
        <w:rPr>
          <w:spacing w:val="-5"/>
          <w:sz w:val="24"/>
          <w:szCs w:val="24"/>
        </w:rPr>
        <w:t>b</w:t>
      </w:r>
      <w:r>
        <w:rPr>
          <w:spacing w:val="5"/>
          <w:sz w:val="24"/>
          <w:szCs w:val="24"/>
        </w:rPr>
        <w:t>ot</w:t>
      </w:r>
      <w:r>
        <w:rPr>
          <w:sz w:val="24"/>
          <w:szCs w:val="24"/>
        </w:rPr>
        <w:t xml:space="preserve">h </w:t>
      </w:r>
      <w:r>
        <w:rPr>
          <w:spacing w:val="-1"/>
          <w:sz w:val="24"/>
          <w:szCs w:val="24"/>
        </w:rPr>
        <w:t>ca</w:t>
      </w:r>
      <w:r>
        <w:rPr>
          <w:spacing w:val="-2"/>
          <w:sz w:val="24"/>
          <w:szCs w:val="24"/>
        </w:rPr>
        <w:t>s</w:t>
      </w:r>
      <w:r>
        <w:rPr>
          <w:spacing w:val="-1"/>
          <w:sz w:val="24"/>
          <w:szCs w:val="24"/>
        </w:rPr>
        <w:t>e</w:t>
      </w:r>
      <w:r>
        <w:rPr>
          <w:spacing w:val="-2"/>
          <w:sz w:val="24"/>
          <w:szCs w:val="24"/>
        </w:rPr>
        <w:t>s</w:t>
      </w:r>
      <w:r>
        <w:rPr>
          <w:sz w:val="24"/>
          <w:szCs w:val="24"/>
        </w:rPr>
        <w:t>,</w:t>
      </w:r>
      <w:r>
        <w:rPr>
          <w:spacing w:val="7"/>
          <w:sz w:val="24"/>
          <w:szCs w:val="24"/>
        </w:rPr>
        <w:t xml:space="preserve"> </w:t>
      </w:r>
      <w:r>
        <w:rPr>
          <w:spacing w:val="5"/>
          <w:sz w:val="24"/>
          <w:szCs w:val="24"/>
        </w:rPr>
        <w:t>t</w:t>
      </w:r>
      <w:r>
        <w:rPr>
          <w:spacing w:val="-5"/>
          <w:sz w:val="24"/>
          <w:szCs w:val="24"/>
        </w:rPr>
        <w:t>h</w:t>
      </w:r>
      <w:r>
        <w:rPr>
          <w:sz w:val="24"/>
          <w:szCs w:val="24"/>
        </w:rPr>
        <w:t>e</w:t>
      </w:r>
      <w:r>
        <w:rPr>
          <w:spacing w:val="4"/>
          <w:sz w:val="24"/>
          <w:szCs w:val="24"/>
        </w:rPr>
        <w:t xml:space="preserve"> </w:t>
      </w:r>
      <w:r>
        <w:rPr>
          <w:spacing w:val="1"/>
          <w:sz w:val="24"/>
          <w:szCs w:val="24"/>
        </w:rPr>
        <w:t>r</w:t>
      </w:r>
      <w:r>
        <w:rPr>
          <w:spacing w:val="-1"/>
          <w:sz w:val="24"/>
          <w:szCs w:val="24"/>
        </w:rPr>
        <w:t>ec</w:t>
      </w:r>
      <w:r>
        <w:rPr>
          <w:sz w:val="24"/>
          <w:szCs w:val="24"/>
        </w:rPr>
        <w:t>u</w:t>
      </w:r>
      <w:r>
        <w:rPr>
          <w:spacing w:val="1"/>
          <w:sz w:val="24"/>
          <w:szCs w:val="24"/>
        </w:rPr>
        <w:t>r</w:t>
      </w:r>
      <w:r>
        <w:rPr>
          <w:spacing w:val="2"/>
          <w:sz w:val="24"/>
          <w:szCs w:val="24"/>
        </w:rPr>
        <w:t>s</w:t>
      </w:r>
      <w:r>
        <w:rPr>
          <w:spacing w:val="-9"/>
          <w:sz w:val="24"/>
          <w:szCs w:val="24"/>
        </w:rPr>
        <w:t>i</w:t>
      </w:r>
      <w:r>
        <w:rPr>
          <w:spacing w:val="5"/>
          <w:sz w:val="24"/>
          <w:szCs w:val="24"/>
        </w:rPr>
        <w:t>o</w:t>
      </w:r>
      <w:r>
        <w:rPr>
          <w:sz w:val="24"/>
          <w:szCs w:val="24"/>
        </w:rPr>
        <w:t xml:space="preserve">n </w:t>
      </w:r>
      <w:r>
        <w:rPr>
          <w:spacing w:val="-1"/>
          <w:sz w:val="24"/>
          <w:szCs w:val="24"/>
        </w:rPr>
        <w:t>e</w:t>
      </w:r>
      <w:r>
        <w:rPr>
          <w:spacing w:val="-5"/>
          <w:sz w:val="24"/>
          <w:szCs w:val="24"/>
        </w:rPr>
        <w:t>n</w:t>
      </w:r>
      <w:r>
        <w:rPr>
          <w:spacing w:val="5"/>
          <w:sz w:val="24"/>
          <w:szCs w:val="24"/>
        </w:rPr>
        <w:t>d</w:t>
      </w:r>
      <w:r>
        <w:rPr>
          <w:sz w:val="24"/>
          <w:szCs w:val="24"/>
        </w:rPr>
        <w:t>s w</w:t>
      </w:r>
      <w:r>
        <w:rPr>
          <w:spacing w:val="-5"/>
          <w:sz w:val="24"/>
          <w:szCs w:val="24"/>
        </w:rPr>
        <w:t>h</w:t>
      </w:r>
      <w:r>
        <w:rPr>
          <w:spacing w:val="4"/>
          <w:sz w:val="24"/>
          <w:szCs w:val="24"/>
        </w:rPr>
        <w:t>e</w:t>
      </w:r>
      <w:r>
        <w:rPr>
          <w:sz w:val="24"/>
          <w:szCs w:val="24"/>
        </w:rPr>
        <w:t>n</w:t>
      </w:r>
      <w:r>
        <w:rPr>
          <w:spacing w:val="-3"/>
          <w:sz w:val="24"/>
          <w:szCs w:val="24"/>
        </w:rPr>
        <w:t xml:space="preserve"> </w:t>
      </w:r>
      <w:r>
        <w:rPr>
          <w:spacing w:val="4"/>
          <w:sz w:val="24"/>
          <w:szCs w:val="24"/>
        </w:rPr>
        <w:t>a</w:t>
      </w:r>
      <w:r>
        <w:rPr>
          <w:sz w:val="24"/>
          <w:szCs w:val="24"/>
        </w:rPr>
        <w:t>n</w:t>
      </w:r>
      <w:r>
        <w:rPr>
          <w:spacing w:val="2"/>
          <w:sz w:val="24"/>
          <w:szCs w:val="24"/>
        </w:rPr>
        <w:t xml:space="preserve"> </w:t>
      </w:r>
      <w:r>
        <w:rPr>
          <w:spacing w:val="-9"/>
          <w:sz w:val="24"/>
          <w:szCs w:val="24"/>
        </w:rPr>
        <w:t>i</w:t>
      </w:r>
      <w:r>
        <w:rPr>
          <w:spacing w:val="5"/>
          <w:sz w:val="24"/>
          <w:szCs w:val="24"/>
        </w:rPr>
        <w:t>d</w:t>
      </w:r>
      <w:r>
        <w:rPr>
          <w:spacing w:val="4"/>
          <w:sz w:val="24"/>
          <w:szCs w:val="24"/>
        </w:rPr>
        <w:t>e</w:t>
      </w:r>
      <w:r>
        <w:rPr>
          <w:spacing w:val="-5"/>
          <w:sz w:val="24"/>
          <w:szCs w:val="24"/>
        </w:rPr>
        <w:t>n</w:t>
      </w:r>
      <w:r>
        <w:rPr>
          <w:spacing w:val="5"/>
          <w:sz w:val="24"/>
          <w:szCs w:val="24"/>
        </w:rPr>
        <w:t>t</w:t>
      </w:r>
      <w:r>
        <w:rPr>
          <w:spacing w:val="-4"/>
          <w:sz w:val="24"/>
          <w:szCs w:val="24"/>
        </w:rPr>
        <w:t>i</w:t>
      </w:r>
      <w:r>
        <w:rPr>
          <w:spacing w:val="1"/>
          <w:sz w:val="24"/>
          <w:szCs w:val="24"/>
        </w:rPr>
        <w:t>f</w:t>
      </w:r>
      <w:r>
        <w:rPr>
          <w:spacing w:val="-4"/>
          <w:sz w:val="24"/>
          <w:szCs w:val="24"/>
        </w:rPr>
        <w:t>i</w:t>
      </w:r>
      <w:r>
        <w:rPr>
          <w:spacing w:val="-1"/>
          <w:sz w:val="24"/>
          <w:szCs w:val="24"/>
        </w:rPr>
        <w:t>e</w:t>
      </w:r>
      <w:r>
        <w:rPr>
          <w:sz w:val="24"/>
          <w:szCs w:val="24"/>
        </w:rPr>
        <w:t>r</w:t>
      </w:r>
      <w:r>
        <w:rPr>
          <w:spacing w:val="8"/>
          <w:sz w:val="24"/>
          <w:szCs w:val="24"/>
        </w:rPr>
        <w:t xml:space="preserve"> </w:t>
      </w:r>
      <w:r>
        <w:rPr>
          <w:spacing w:val="-4"/>
          <w:sz w:val="24"/>
          <w:szCs w:val="24"/>
        </w:rPr>
        <w:t>i</w:t>
      </w:r>
      <w:r>
        <w:rPr>
          <w:sz w:val="24"/>
          <w:szCs w:val="24"/>
        </w:rPr>
        <w:t>s</w:t>
      </w:r>
      <w:r>
        <w:rPr>
          <w:spacing w:val="5"/>
          <w:sz w:val="24"/>
          <w:szCs w:val="24"/>
        </w:rPr>
        <w:t xml:space="preserve"> </w:t>
      </w:r>
      <w:r>
        <w:rPr>
          <w:spacing w:val="-9"/>
          <w:sz w:val="24"/>
          <w:szCs w:val="24"/>
        </w:rPr>
        <w:t>m</w:t>
      </w:r>
      <w:r>
        <w:rPr>
          <w:spacing w:val="-1"/>
          <w:sz w:val="24"/>
          <w:szCs w:val="24"/>
        </w:rPr>
        <w:t>e</w:t>
      </w:r>
      <w:r>
        <w:rPr>
          <w:sz w:val="24"/>
          <w:szCs w:val="24"/>
        </w:rPr>
        <w:t>t</w:t>
      </w:r>
      <w:r>
        <w:rPr>
          <w:spacing w:val="7"/>
          <w:sz w:val="24"/>
          <w:szCs w:val="24"/>
        </w:rPr>
        <w:t xml:space="preserve"> </w:t>
      </w:r>
      <w:r>
        <w:rPr>
          <w:spacing w:val="1"/>
          <w:sz w:val="24"/>
          <w:szCs w:val="24"/>
        </w:rPr>
        <w:t>(</w:t>
      </w:r>
      <w:r>
        <w:rPr>
          <w:spacing w:val="-9"/>
          <w:sz w:val="24"/>
          <w:szCs w:val="24"/>
        </w:rPr>
        <w:t>i</w:t>
      </w:r>
      <w:r>
        <w:rPr>
          <w:spacing w:val="2"/>
          <w:sz w:val="24"/>
          <w:szCs w:val="24"/>
        </w:rPr>
        <w:t>.</w:t>
      </w:r>
      <w:r>
        <w:rPr>
          <w:spacing w:val="-1"/>
          <w:sz w:val="24"/>
          <w:szCs w:val="24"/>
        </w:rPr>
        <w:t>e</w:t>
      </w:r>
      <w:r>
        <w:rPr>
          <w:sz w:val="24"/>
          <w:szCs w:val="24"/>
        </w:rPr>
        <w:t>.</w:t>
      </w:r>
      <w:r>
        <w:rPr>
          <w:spacing w:val="4"/>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3"/>
          <w:sz w:val="24"/>
          <w:szCs w:val="24"/>
        </w:rPr>
        <w:t>l</w:t>
      </w:r>
      <w:r>
        <w:rPr>
          <w:spacing w:val="4"/>
          <w:sz w:val="24"/>
          <w:szCs w:val="24"/>
        </w:rPr>
        <w:t>ea</w:t>
      </w:r>
      <w:r>
        <w:rPr>
          <w:spacing w:val="-5"/>
          <w:sz w:val="24"/>
          <w:szCs w:val="24"/>
        </w:rPr>
        <w:t>v</w:t>
      </w:r>
      <w:r>
        <w:rPr>
          <w:spacing w:val="-1"/>
          <w:sz w:val="24"/>
          <w:szCs w:val="24"/>
        </w:rPr>
        <w:t>e</w:t>
      </w:r>
      <w:r>
        <w:rPr>
          <w:sz w:val="24"/>
          <w:szCs w:val="24"/>
        </w:rPr>
        <w:t xml:space="preserve">s </w:t>
      </w:r>
      <w:r>
        <w:rPr>
          <w:spacing w:val="5"/>
          <w:sz w:val="24"/>
          <w:szCs w:val="24"/>
        </w:rPr>
        <w:t>o</w:t>
      </w:r>
      <w:r>
        <w:rPr>
          <w:sz w:val="24"/>
          <w:szCs w:val="24"/>
        </w:rPr>
        <w:t>f</w:t>
      </w:r>
      <w:r>
        <w:rPr>
          <w:spacing w:val="-6"/>
          <w:sz w:val="24"/>
          <w:szCs w:val="24"/>
        </w:rPr>
        <w:t xml:space="preserve"> </w:t>
      </w:r>
      <w:r>
        <w:rPr>
          <w:spacing w:val="5"/>
          <w:sz w:val="24"/>
          <w:szCs w:val="24"/>
        </w:rPr>
        <w:t>t</w:t>
      </w:r>
      <w:r>
        <w:rPr>
          <w:sz w:val="24"/>
          <w:szCs w:val="24"/>
        </w:rPr>
        <w:t>he</w:t>
      </w:r>
      <w:r>
        <w:rPr>
          <w:spacing w:val="1"/>
          <w:sz w:val="24"/>
          <w:szCs w:val="24"/>
        </w:rPr>
        <w:t xml:space="preserve"> </w:t>
      </w:r>
      <w:r>
        <w:rPr>
          <w:sz w:val="24"/>
          <w:szCs w:val="24"/>
        </w:rPr>
        <w:t>t</w:t>
      </w:r>
      <w:r>
        <w:rPr>
          <w:spacing w:val="2"/>
          <w:sz w:val="24"/>
          <w:szCs w:val="24"/>
        </w:rPr>
        <w:t>r</w:t>
      </w:r>
      <w:r>
        <w:rPr>
          <w:spacing w:val="-1"/>
          <w:sz w:val="24"/>
          <w:szCs w:val="24"/>
        </w:rPr>
        <w:t>ee</w:t>
      </w:r>
      <w:r>
        <w:rPr>
          <w:spacing w:val="1"/>
          <w:sz w:val="24"/>
          <w:szCs w:val="24"/>
        </w:rPr>
        <w:t>)</w:t>
      </w:r>
      <w:r>
        <w:rPr>
          <w:sz w:val="24"/>
          <w:szCs w:val="24"/>
        </w:rPr>
        <w:t>.</w:t>
      </w:r>
    </w:p>
    <w:p w:rsidR="00A93F08" w:rsidRPr="006807A9" w:rsidRDefault="006C643A" w:rsidP="00956188">
      <w:pPr>
        <w:pStyle w:val="Heading6"/>
        <w:numPr>
          <w:ilvl w:val="0"/>
          <w:numId w:val="0"/>
        </w:numPr>
        <w:ind w:firstLine="720"/>
        <w:rPr>
          <w:sz w:val="24"/>
        </w:rPr>
      </w:pPr>
      <w:r w:rsidRPr="006807A9">
        <w:rPr>
          <w:sz w:val="24"/>
        </w:rPr>
        <w:t>G</w:t>
      </w:r>
      <w:r w:rsidRPr="006807A9">
        <w:rPr>
          <w:spacing w:val="1"/>
          <w:sz w:val="24"/>
        </w:rPr>
        <w:t>e</w:t>
      </w:r>
      <w:r w:rsidRPr="006807A9">
        <w:rPr>
          <w:spacing w:val="-5"/>
          <w:sz w:val="24"/>
        </w:rPr>
        <w:t>n</w:t>
      </w:r>
      <w:r w:rsidRPr="006807A9">
        <w:rPr>
          <w:spacing w:val="1"/>
          <w:sz w:val="24"/>
        </w:rPr>
        <w:t>e</w:t>
      </w:r>
      <w:r w:rsidRPr="006807A9">
        <w:rPr>
          <w:spacing w:val="-1"/>
          <w:sz w:val="24"/>
        </w:rPr>
        <w:t>r</w:t>
      </w:r>
      <w:r w:rsidRPr="006807A9">
        <w:rPr>
          <w:spacing w:val="1"/>
          <w:sz w:val="24"/>
        </w:rPr>
        <w:t>a</w:t>
      </w:r>
      <w:r w:rsidRPr="006807A9">
        <w:rPr>
          <w:spacing w:val="4"/>
          <w:sz w:val="24"/>
        </w:rPr>
        <w:t>t</w:t>
      </w:r>
      <w:r w:rsidRPr="006807A9">
        <w:rPr>
          <w:sz w:val="24"/>
        </w:rPr>
        <w:t>ing</w:t>
      </w:r>
      <w:r w:rsidRPr="006807A9">
        <w:rPr>
          <w:spacing w:val="-15"/>
          <w:sz w:val="24"/>
        </w:rPr>
        <w:t xml:space="preserve"> </w:t>
      </w:r>
      <w:r w:rsidRPr="006807A9">
        <w:rPr>
          <w:spacing w:val="1"/>
          <w:sz w:val="24"/>
        </w:rPr>
        <w:t>C</w:t>
      </w:r>
      <w:r w:rsidRPr="006807A9">
        <w:rPr>
          <w:sz w:val="24"/>
        </w:rPr>
        <w:t>ode</w:t>
      </w:r>
      <w:r w:rsidRPr="006807A9">
        <w:rPr>
          <w:spacing w:val="1"/>
          <w:sz w:val="24"/>
        </w:rPr>
        <w:t xml:space="preserve"> </w:t>
      </w:r>
      <w:r w:rsidRPr="006807A9">
        <w:rPr>
          <w:spacing w:val="-1"/>
          <w:sz w:val="24"/>
        </w:rPr>
        <w:t>f</w:t>
      </w:r>
      <w:r w:rsidRPr="006807A9">
        <w:rPr>
          <w:sz w:val="24"/>
        </w:rPr>
        <w:t>or</w:t>
      </w:r>
      <w:r w:rsidRPr="006807A9">
        <w:rPr>
          <w:spacing w:val="-3"/>
          <w:sz w:val="24"/>
        </w:rPr>
        <w:t xml:space="preserve"> </w:t>
      </w:r>
      <w:r w:rsidRPr="006807A9">
        <w:rPr>
          <w:spacing w:val="1"/>
          <w:sz w:val="24"/>
        </w:rPr>
        <w:t>c</w:t>
      </w:r>
      <w:r w:rsidRPr="006807A9">
        <w:rPr>
          <w:spacing w:val="6"/>
          <w:sz w:val="24"/>
        </w:rPr>
        <w:t>a</w:t>
      </w:r>
      <w:r w:rsidRPr="006807A9">
        <w:rPr>
          <w:sz w:val="24"/>
        </w:rPr>
        <w:t>ll</w:t>
      </w:r>
      <w:r w:rsidRPr="006807A9">
        <w:rPr>
          <w:spacing w:val="-8"/>
          <w:sz w:val="24"/>
        </w:rPr>
        <w:t xml:space="preserve"> </w:t>
      </w:r>
      <w:r w:rsidRPr="006807A9">
        <w:rPr>
          <w:spacing w:val="3"/>
          <w:sz w:val="24"/>
        </w:rPr>
        <w:t>I</w:t>
      </w:r>
      <w:r w:rsidRPr="006807A9">
        <w:rPr>
          <w:spacing w:val="-5"/>
          <w:sz w:val="24"/>
        </w:rPr>
        <w:t>n</w:t>
      </w:r>
      <w:r w:rsidRPr="006807A9">
        <w:rPr>
          <w:spacing w:val="2"/>
          <w:sz w:val="24"/>
        </w:rPr>
        <w:t>s</w:t>
      </w:r>
      <w:r w:rsidRPr="006807A9">
        <w:rPr>
          <w:sz w:val="24"/>
        </w:rPr>
        <w:t>t</w:t>
      </w:r>
      <w:r w:rsidRPr="006807A9">
        <w:rPr>
          <w:spacing w:val="3"/>
          <w:sz w:val="24"/>
        </w:rPr>
        <w:t>r</w:t>
      </w:r>
      <w:r w:rsidRPr="006807A9">
        <w:rPr>
          <w:spacing w:val="-5"/>
          <w:sz w:val="24"/>
        </w:rPr>
        <w:t>u</w:t>
      </w:r>
      <w:r w:rsidRPr="006807A9">
        <w:rPr>
          <w:spacing w:val="1"/>
          <w:sz w:val="24"/>
        </w:rPr>
        <w:t>c</w:t>
      </w:r>
      <w:r w:rsidRPr="006807A9">
        <w:rPr>
          <w:spacing w:val="4"/>
          <w:sz w:val="24"/>
        </w:rPr>
        <w:t>t</w:t>
      </w:r>
      <w:r w:rsidRPr="006807A9">
        <w:rPr>
          <w:sz w:val="24"/>
        </w:rPr>
        <w:t>i</w:t>
      </w:r>
      <w:r w:rsidRPr="006807A9">
        <w:rPr>
          <w:spacing w:val="4"/>
          <w:sz w:val="24"/>
        </w:rPr>
        <w:t>o</w:t>
      </w:r>
      <w:r w:rsidRPr="006807A9">
        <w:rPr>
          <w:spacing w:val="-5"/>
          <w:sz w:val="24"/>
        </w:rPr>
        <w:t>n</w:t>
      </w:r>
      <w:r w:rsidRPr="006807A9">
        <w:rPr>
          <w:sz w:val="24"/>
        </w:rPr>
        <w:t>s</w:t>
      </w:r>
    </w:p>
    <w:p w:rsidR="00A93F08" w:rsidRPr="006807A9" w:rsidRDefault="00A93F08">
      <w:pPr>
        <w:spacing w:before="2" w:line="280" w:lineRule="exact"/>
        <w:rPr>
          <w:sz w:val="24"/>
          <w:szCs w:val="28"/>
        </w:rPr>
      </w:pPr>
    </w:p>
    <w:p w:rsidR="00A93F08" w:rsidRDefault="006C643A" w:rsidP="00956188">
      <w:pPr>
        <w:spacing w:line="360" w:lineRule="auto"/>
        <w:ind w:left="581" w:right="82" w:firstLine="619"/>
        <w:jc w:val="both"/>
        <w:rPr>
          <w:sz w:val="24"/>
          <w:szCs w:val="24"/>
        </w:rPr>
      </w:pPr>
      <w:r>
        <w:rPr>
          <w:spacing w:val="2"/>
          <w:sz w:val="24"/>
          <w:szCs w:val="24"/>
        </w:rPr>
        <w:t>T</w:t>
      </w:r>
      <w:r>
        <w:rPr>
          <w:spacing w:val="-5"/>
          <w:sz w:val="24"/>
          <w:szCs w:val="24"/>
        </w:rPr>
        <w:t>h</w:t>
      </w:r>
      <w:r>
        <w:rPr>
          <w:sz w:val="24"/>
          <w:szCs w:val="24"/>
        </w:rPr>
        <w:t>e</w:t>
      </w:r>
      <w:r>
        <w:rPr>
          <w:spacing w:val="16"/>
          <w:sz w:val="24"/>
          <w:szCs w:val="24"/>
        </w:rPr>
        <w:t xml:space="preserve"> </w:t>
      </w:r>
      <w:r>
        <w:rPr>
          <w:spacing w:val="-1"/>
          <w:sz w:val="24"/>
          <w:szCs w:val="24"/>
        </w:rPr>
        <w:t>c</w:t>
      </w:r>
      <w:r>
        <w:rPr>
          <w:spacing w:val="4"/>
          <w:sz w:val="24"/>
          <w:szCs w:val="24"/>
        </w:rPr>
        <w:t>a</w:t>
      </w:r>
      <w:r>
        <w:rPr>
          <w:sz w:val="24"/>
          <w:szCs w:val="24"/>
        </w:rPr>
        <w:t>ll</w:t>
      </w:r>
      <w:r>
        <w:rPr>
          <w:spacing w:val="13"/>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17"/>
          <w:sz w:val="24"/>
          <w:szCs w:val="24"/>
        </w:rPr>
        <w:t xml:space="preserve"> </w:t>
      </w:r>
      <w:r>
        <w:rPr>
          <w:spacing w:val="-4"/>
          <w:sz w:val="24"/>
          <w:szCs w:val="24"/>
        </w:rPr>
        <w:t>i</w:t>
      </w:r>
      <w:r>
        <w:rPr>
          <w:sz w:val="24"/>
          <w:szCs w:val="24"/>
        </w:rPr>
        <w:t>n</w:t>
      </w:r>
      <w:r>
        <w:rPr>
          <w:spacing w:val="-5"/>
          <w:sz w:val="24"/>
          <w:szCs w:val="24"/>
        </w:rPr>
        <w:t>v</w:t>
      </w:r>
      <w:r>
        <w:rPr>
          <w:spacing w:val="5"/>
          <w:sz w:val="24"/>
          <w:szCs w:val="24"/>
        </w:rPr>
        <w:t>o</w:t>
      </w:r>
      <w:r>
        <w:rPr>
          <w:sz w:val="24"/>
          <w:szCs w:val="24"/>
        </w:rPr>
        <w:t>k</w:t>
      </w:r>
      <w:r>
        <w:rPr>
          <w:spacing w:val="-1"/>
          <w:sz w:val="24"/>
          <w:szCs w:val="24"/>
        </w:rPr>
        <w:t>e</w:t>
      </w:r>
      <w:r>
        <w:rPr>
          <w:sz w:val="24"/>
          <w:szCs w:val="24"/>
        </w:rPr>
        <w:t>s</w:t>
      </w:r>
      <w:r>
        <w:rPr>
          <w:spacing w:val="14"/>
          <w:sz w:val="24"/>
          <w:szCs w:val="24"/>
        </w:rPr>
        <w:t xml:space="preserve"> </w:t>
      </w:r>
      <w:r>
        <w:rPr>
          <w:sz w:val="24"/>
          <w:szCs w:val="24"/>
        </w:rPr>
        <w:t>a</w:t>
      </w:r>
      <w:r>
        <w:rPr>
          <w:spacing w:val="16"/>
          <w:sz w:val="24"/>
          <w:szCs w:val="24"/>
        </w:rPr>
        <w:t xml:space="preserve"> </w:t>
      </w:r>
      <w:r>
        <w:rPr>
          <w:sz w:val="24"/>
          <w:szCs w:val="24"/>
        </w:rPr>
        <w:t>p</w:t>
      </w:r>
      <w:r>
        <w:rPr>
          <w:spacing w:val="1"/>
          <w:sz w:val="24"/>
          <w:szCs w:val="24"/>
        </w:rPr>
        <w:t>r</w:t>
      </w:r>
      <w:r>
        <w:rPr>
          <w:spacing w:val="5"/>
          <w:sz w:val="24"/>
          <w:szCs w:val="24"/>
        </w:rPr>
        <w:t>o</w:t>
      </w:r>
      <w:r>
        <w:rPr>
          <w:spacing w:val="-1"/>
          <w:sz w:val="24"/>
          <w:szCs w:val="24"/>
        </w:rPr>
        <w:t>ce</w:t>
      </w:r>
      <w:r>
        <w:rPr>
          <w:sz w:val="24"/>
          <w:szCs w:val="24"/>
        </w:rPr>
        <w:t>du</w:t>
      </w:r>
      <w:r>
        <w:rPr>
          <w:spacing w:val="1"/>
          <w:sz w:val="24"/>
          <w:szCs w:val="24"/>
        </w:rPr>
        <w:t>r</w:t>
      </w:r>
      <w:r>
        <w:rPr>
          <w:sz w:val="24"/>
          <w:szCs w:val="24"/>
        </w:rPr>
        <w:t>e</w:t>
      </w:r>
      <w:r>
        <w:rPr>
          <w:spacing w:val="16"/>
          <w:sz w:val="24"/>
          <w:szCs w:val="24"/>
        </w:rPr>
        <w:t xml:space="preserve"> </w:t>
      </w:r>
      <w:r>
        <w:rPr>
          <w:sz w:val="24"/>
          <w:szCs w:val="24"/>
        </w:rPr>
        <w:t>w</w:t>
      </w:r>
      <w:r>
        <w:rPr>
          <w:spacing w:val="-10"/>
          <w:sz w:val="24"/>
          <w:szCs w:val="24"/>
        </w:rPr>
        <w:t>i</w:t>
      </w:r>
      <w:r>
        <w:rPr>
          <w:spacing w:val="5"/>
          <w:sz w:val="24"/>
          <w:szCs w:val="24"/>
        </w:rPr>
        <w:t>t</w:t>
      </w:r>
      <w:r>
        <w:rPr>
          <w:sz w:val="24"/>
          <w:szCs w:val="24"/>
        </w:rPr>
        <w:t>h</w:t>
      </w:r>
      <w:r>
        <w:rPr>
          <w:spacing w:val="12"/>
          <w:sz w:val="24"/>
          <w:szCs w:val="24"/>
        </w:rPr>
        <w:t xml:space="preserve"> </w:t>
      </w:r>
      <w:r>
        <w:rPr>
          <w:spacing w:val="5"/>
          <w:sz w:val="24"/>
          <w:szCs w:val="24"/>
        </w:rPr>
        <w:t>t</w:t>
      </w:r>
      <w:r>
        <w:rPr>
          <w:spacing w:val="-5"/>
          <w:sz w:val="24"/>
          <w:szCs w:val="24"/>
        </w:rPr>
        <w:t>h</w:t>
      </w:r>
      <w:r>
        <w:rPr>
          <w:sz w:val="24"/>
          <w:szCs w:val="24"/>
        </w:rPr>
        <w:t>e</w:t>
      </w:r>
      <w:r>
        <w:rPr>
          <w:spacing w:val="20"/>
          <w:sz w:val="24"/>
          <w:szCs w:val="24"/>
        </w:rPr>
        <w:t xml:space="preserve"> </w:t>
      </w:r>
      <w:r>
        <w:rPr>
          <w:sz w:val="24"/>
          <w:szCs w:val="24"/>
        </w:rPr>
        <w:t>l</w:t>
      </w:r>
      <w:r>
        <w:rPr>
          <w:spacing w:val="-4"/>
          <w:sz w:val="24"/>
          <w:szCs w:val="24"/>
        </w:rPr>
        <w:t>i</w:t>
      </w:r>
      <w:r>
        <w:rPr>
          <w:spacing w:val="-2"/>
          <w:sz w:val="24"/>
          <w:szCs w:val="24"/>
        </w:rPr>
        <w:t>s</w:t>
      </w:r>
      <w:r>
        <w:rPr>
          <w:sz w:val="24"/>
          <w:szCs w:val="24"/>
        </w:rPr>
        <w:t>t</w:t>
      </w:r>
      <w:r>
        <w:rPr>
          <w:spacing w:val="22"/>
          <w:sz w:val="24"/>
          <w:szCs w:val="24"/>
        </w:rPr>
        <w:t xml:space="preserve"> </w:t>
      </w:r>
      <w:r>
        <w:rPr>
          <w:spacing w:val="5"/>
          <w:sz w:val="24"/>
          <w:szCs w:val="24"/>
        </w:rPr>
        <w:t>o</w:t>
      </w:r>
      <w:r>
        <w:rPr>
          <w:sz w:val="24"/>
          <w:szCs w:val="24"/>
        </w:rPr>
        <w:t>f</w:t>
      </w:r>
      <w:r>
        <w:rPr>
          <w:spacing w:val="9"/>
          <w:sz w:val="24"/>
          <w:szCs w:val="24"/>
        </w:rPr>
        <w:t xml:space="preserve"> </w:t>
      </w:r>
      <w:r>
        <w:rPr>
          <w:spacing w:val="-1"/>
          <w:sz w:val="24"/>
          <w:szCs w:val="24"/>
        </w:rPr>
        <w:t>ac</w:t>
      </w:r>
      <w:r>
        <w:rPr>
          <w:spacing w:val="5"/>
          <w:sz w:val="24"/>
          <w:szCs w:val="24"/>
        </w:rPr>
        <w:t>t</w:t>
      </w:r>
      <w:r>
        <w:rPr>
          <w:sz w:val="24"/>
          <w:szCs w:val="24"/>
        </w:rPr>
        <w:t>u</w:t>
      </w:r>
      <w:r>
        <w:rPr>
          <w:spacing w:val="-1"/>
          <w:sz w:val="24"/>
          <w:szCs w:val="24"/>
        </w:rPr>
        <w:t>a</w:t>
      </w:r>
      <w:r>
        <w:rPr>
          <w:sz w:val="24"/>
          <w:szCs w:val="24"/>
        </w:rPr>
        <w:t>l</w:t>
      </w:r>
      <w:r>
        <w:rPr>
          <w:spacing w:val="7"/>
          <w:sz w:val="24"/>
          <w:szCs w:val="24"/>
        </w:rPr>
        <w:t xml:space="preserve"> </w:t>
      </w:r>
      <w:r>
        <w:rPr>
          <w:spacing w:val="-1"/>
          <w:sz w:val="24"/>
          <w:szCs w:val="24"/>
        </w:rPr>
        <w:t>a</w:t>
      </w:r>
      <w:r>
        <w:rPr>
          <w:spacing w:val="1"/>
          <w:sz w:val="24"/>
          <w:szCs w:val="24"/>
        </w:rPr>
        <w:t>r</w:t>
      </w:r>
      <w:r>
        <w:rPr>
          <w:sz w:val="24"/>
          <w:szCs w:val="24"/>
        </w:rPr>
        <w:t>g</w:t>
      </w:r>
      <w:r>
        <w:rPr>
          <w:spacing w:val="5"/>
          <w:sz w:val="24"/>
          <w:szCs w:val="24"/>
        </w:rPr>
        <w:t>u</w:t>
      </w:r>
      <w:r>
        <w:rPr>
          <w:spacing w:val="-4"/>
          <w:sz w:val="24"/>
          <w:szCs w:val="24"/>
        </w:rPr>
        <w:t>m</w:t>
      </w:r>
      <w:r>
        <w:rPr>
          <w:spacing w:val="4"/>
          <w:sz w:val="24"/>
          <w:szCs w:val="24"/>
        </w:rPr>
        <w:t>e</w:t>
      </w:r>
      <w:r>
        <w:rPr>
          <w:spacing w:val="-5"/>
          <w:sz w:val="24"/>
          <w:szCs w:val="24"/>
        </w:rPr>
        <w:t>n</w:t>
      </w:r>
      <w:r>
        <w:rPr>
          <w:spacing w:val="5"/>
          <w:sz w:val="24"/>
          <w:szCs w:val="24"/>
        </w:rPr>
        <w:t>t</w:t>
      </w:r>
      <w:r>
        <w:rPr>
          <w:spacing w:val="-2"/>
          <w:sz w:val="24"/>
          <w:szCs w:val="24"/>
        </w:rPr>
        <w:t>s</w:t>
      </w:r>
      <w:r>
        <w:rPr>
          <w:sz w:val="24"/>
          <w:szCs w:val="24"/>
        </w:rPr>
        <w:t>.</w:t>
      </w:r>
      <w:r>
        <w:rPr>
          <w:spacing w:val="19"/>
          <w:sz w:val="24"/>
          <w:szCs w:val="24"/>
        </w:rPr>
        <w:t xml:space="preserve"> </w:t>
      </w:r>
      <w:r>
        <w:rPr>
          <w:spacing w:val="2"/>
          <w:sz w:val="24"/>
          <w:szCs w:val="24"/>
        </w:rPr>
        <w:t>T</w:t>
      </w:r>
      <w:r>
        <w:rPr>
          <w:sz w:val="24"/>
          <w:szCs w:val="24"/>
        </w:rPr>
        <w:t>h</w:t>
      </w:r>
      <w:r>
        <w:rPr>
          <w:spacing w:val="-9"/>
          <w:sz w:val="24"/>
          <w:szCs w:val="24"/>
        </w:rPr>
        <w:t>i</w:t>
      </w:r>
      <w:r>
        <w:rPr>
          <w:sz w:val="24"/>
          <w:szCs w:val="24"/>
        </w:rPr>
        <w:t>s</w:t>
      </w:r>
      <w:r>
        <w:rPr>
          <w:spacing w:val="19"/>
          <w:sz w:val="24"/>
          <w:szCs w:val="24"/>
        </w:rPr>
        <w:t xml:space="preserve"> </w:t>
      </w:r>
      <w:r>
        <w:rPr>
          <w:sz w:val="24"/>
          <w:szCs w:val="24"/>
        </w:rPr>
        <w:t>l</w:t>
      </w:r>
      <w:r>
        <w:rPr>
          <w:spacing w:val="-4"/>
          <w:sz w:val="24"/>
          <w:szCs w:val="24"/>
        </w:rPr>
        <w:t>i</w:t>
      </w:r>
      <w:r>
        <w:rPr>
          <w:spacing w:val="-2"/>
          <w:sz w:val="24"/>
          <w:szCs w:val="24"/>
        </w:rPr>
        <w:t>s</w:t>
      </w:r>
      <w:r>
        <w:rPr>
          <w:sz w:val="24"/>
          <w:szCs w:val="24"/>
        </w:rPr>
        <w:t>t</w:t>
      </w:r>
      <w:r>
        <w:rPr>
          <w:spacing w:val="26"/>
          <w:sz w:val="24"/>
          <w:szCs w:val="24"/>
        </w:rPr>
        <w:t xml:space="preserve"> </w:t>
      </w:r>
      <w:r>
        <w:rPr>
          <w:spacing w:val="-9"/>
          <w:sz w:val="24"/>
          <w:szCs w:val="24"/>
        </w:rPr>
        <w:t>i</w:t>
      </w:r>
      <w:r>
        <w:rPr>
          <w:sz w:val="24"/>
          <w:szCs w:val="24"/>
        </w:rPr>
        <w:t>s</w:t>
      </w:r>
      <w:r>
        <w:rPr>
          <w:spacing w:val="14"/>
          <w:sz w:val="24"/>
          <w:szCs w:val="24"/>
        </w:rPr>
        <w:t xml:space="preserve"> </w:t>
      </w:r>
      <w:r>
        <w:rPr>
          <w:spacing w:val="-2"/>
          <w:sz w:val="24"/>
          <w:szCs w:val="24"/>
        </w:rPr>
        <w:t>s</w:t>
      </w:r>
      <w:r>
        <w:rPr>
          <w:spacing w:val="5"/>
          <w:sz w:val="24"/>
          <w:szCs w:val="24"/>
        </w:rPr>
        <w:t>to</w:t>
      </w:r>
      <w:r>
        <w:rPr>
          <w:spacing w:val="1"/>
          <w:sz w:val="24"/>
          <w:szCs w:val="24"/>
        </w:rPr>
        <w:t>r</w:t>
      </w:r>
      <w:r>
        <w:rPr>
          <w:spacing w:val="-1"/>
          <w:sz w:val="24"/>
          <w:szCs w:val="24"/>
        </w:rPr>
        <w:t>e</w:t>
      </w:r>
      <w:r>
        <w:rPr>
          <w:sz w:val="24"/>
          <w:szCs w:val="24"/>
        </w:rPr>
        <w:t xml:space="preserve">d </w:t>
      </w:r>
      <w:r>
        <w:rPr>
          <w:spacing w:val="-4"/>
          <w:sz w:val="24"/>
          <w:szCs w:val="24"/>
        </w:rPr>
        <w:t>i</w:t>
      </w:r>
      <w:r>
        <w:rPr>
          <w:sz w:val="24"/>
          <w:szCs w:val="24"/>
        </w:rPr>
        <w:t>n</w:t>
      </w:r>
      <w:r>
        <w:rPr>
          <w:spacing w:val="8"/>
          <w:sz w:val="24"/>
          <w:szCs w:val="24"/>
        </w:rPr>
        <w:t xml:space="preserve"> </w:t>
      </w:r>
      <w:r>
        <w:rPr>
          <w:spacing w:val="5"/>
          <w:sz w:val="24"/>
          <w:szCs w:val="24"/>
        </w:rPr>
        <w:t>t</w:t>
      </w:r>
      <w:r>
        <w:rPr>
          <w:spacing w:val="-5"/>
          <w:sz w:val="24"/>
          <w:szCs w:val="24"/>
        </w:rPr>
        <w:t>h</w:t>
      </w:r>
      <w:r>
        <w:rPr>
          <w:sz w:val="24"/>
          <w:szCs w:val="24"/>
        </w:rPr>
        <w:t>e</w:t>
      </w:r>
      <w:r>
        <w:rPr>
          <w:spacing w:val="12"/>
          <w:sz w:val="24"/>
          <w:szCs w:val="24"/>
        </w:rPr>
        <w:t xml:space="preserve"> </w:t>
      </w:r>
      <w:r>
        <w:rPr>
          <w:spacing w:val="-1"/>
          <w:sz w:val="24"/>
          <w:szCs w:val="24"/>
        </w:rPr>
        <w:t>a</w:t>
      </w:r>
      <w:r>
        <w:rPr>
          <w:spacing w:val="1"/>
          <w:sz w:val="24"/>
          <w:szCs w:val="24"/>
        </w:rPr>
        <w:t>r</w:t>
      </w:r>
      <w:r>
        <w:rPr>
          <w:sz w:val="24"/>
          <w:szCs w:val="24"/>
        </w:rPr>
        <w:t>g</w:t>
      </w:r>
      <w:r>
        <w:rPr>
          <w:spacing w:val="13"/>
          <w:sz w:val="24"/>
          <w:szCs w:val="24"/>
        </w:rPr>
        <w:t xml:space="preserve"> </w:t>
      </w:r>
      <w:r>
        <w:rPr>
          <w:spacing w:val="-3"/>
          <w:sz w:val="24"/>
          <w:szCs w:val="24"/>
        </w:rPr>
        <w:t>f</w:t>
      </w:r>
      <w:r>
        <w:rPr>
          <w:spacing w:val="-4"/>
          <w:sz w:val="24"/>
          <w:szCs w:val="24"/>
        </w:rPr>
        <w:t>i</w:t>
      </w:r>
      <w:r>
        <w:rPr>
          <w:spacing w:val="4"/>
          <w:sz w:val="24"/>
          <w:szCs w:val="24"/>
        </w:rPr>
        <w:t>e</w:t>
      </w:r>
      <w:r>
        <w:rPr>
          <w:spacing w:val="-4"/>
          <w:sz w:val="24"/>
          <w:szCs w:val="24"/>
        </w:rPr>
        <w:t>l</w:t>
      </w:r>
      <w:r>
        <w:rPr>
          <w:sz w:val="24"/>
          <w:szCs w:val="24"/>
        </w:rPr>
        <w:t>d</w:t>
      </w:r>
      <w:r>
        <w:rPr>
          <w:spacing w:val="13"/>
          <w:sz w:val="24"/>
          <w:szCs w:val="24"/>
        </w:rPr>
        <w:t xml:space="preserve"> </w:t>
      </w:r>
      <w:r>
        <w:rPr>
          <w:spacing w:val="4"/>
          <w:sz w:val="24"/>
          <w:szCs w:val="24"/>
        </w:rPr>
        <w:t>a</w:t>
      </w:r>
      <w:r>
        <w:rPr>
          <w:spacing w:val="-5"/>
          <w:sz w:val="24"/>
          <w:szCs w:val="24"/>
        </w:rPr>
        <w:t>n</w:t>
      </w:r>
      <w:r>
        <w:rPr>
          <w:sz w:val="24"/>
          <w:szCs w:val="24"/>
        </w:rPr>
        <w:t>d</w:t>
      </w:r>
      <w:r>
        <w:rPr>
          <w:spacing w:val="13"/>
          <w:sz w:val="24"/>
          <w:szCs w:val="24"/>
        </w:rPr>
        <w:t xml:space="preserve"> </w:t>
      </w:r>
      <w:r>
        <w:rPr>
          <w:spacing w:val="-4"/>
          <w:sz w:val="24"/>
          <w:szCs w:val="24"/>
        </w:rPr>
        <w:t>i</w:t>
      </w:r>
      <w:r>
        <w:rPr>
          <w:sz w:val="24"/>
          <w:szCs w:val="24"/>
        </w:rPr>
        <w:t>s</w:t>
      </w:r>
      <w:r>
        <w:rPr>
          <w:spacing w:val="11"/>
          <w:sz w:val="24"/>
          <w:szCs w:val="24"/>
        </w:rPr>
        <w:t xml:space="preserve"> </w:t>
      </w:r>
      <w:r>
        <w:rPr>
          <w:sz w:val="24"/>
          <w:szCs w:val="24"/>
        </w:rPr>
        <w:t>a</w:t>
      </w:r>
      <w:r>
        <w:rPr>
          <w:spacing w:val="7"/>
          <w:sz w:val="24"/>
          <w:szCs w:val="24"/>
        </w:rPr>
        <w:t xml:space="preserve"> </w:t>
      </w:r>
      <w:r>
        <w:rPr>
          <w:spacing w:val="2"/>
          <w:sz w:val="24"/>
          <w:szCs w:val="24"/>
        </w:rPr>
        <w:t>s</w:t>
      </w:r>
      <w:r>
        <w:rPr>
          <w:spacing w:val="-1"/>
          <w:sz w:val="24"/>
          <w:szCs w:val="24"/>
        </w:rPr>
        <w:t>e</w:t>
      </w:r>
      <w:r>
        <w:rPr>
          <w:sz w:val="24"/>
          <w:szCs w:val="24"/>
        </w:rPr>
        <w:t>qu</w:t>
      </w:r>
      <w:r>
        <w:rPr>
          <w:spacing w:val="4"/>
          <w:sz w:val="24"/>
          <w:szCs w:val="24"/>
        </w:rPr>
        <w:t>e</w:t>
      </w:r>
      <w:r>
        <w:rPr>
          <w:spacing w:val="-5"/>
          <w:sz w:val="24"/>
          <w:szCs w:val="24"/>
        </w:rPr>
        <w:t>n</w:t>
      </w:r>
      <w:r>
        <w:rPr>
          <w:spacing w:val="5"/>
          <w:sz w:val="24"/>
          <w:szCs w:val="24"/>
        </w:rPr>
        <w:t>t</w:t>
      </w:r>
      <w:r>
        <w:rPr>
          <w:spacing w:val="-4"/>
          <w:sz w:val="24"/>
          <w:szCs w:val="24"/>
        </w:rPr>
        <w:t>i</w:t>
      </w:r>
      <w:r>
        <w:rPr>
          <w:spacing w:val="4"/>
          <w:sz w:val="24"/>
          <w:szCs w:val="24"/>
        </w:rPr>
        <w:t>a</w:t>
      </w:r>
      <w:r>
        <w:rPr>
          <w:sz w:val="24"/>
          <w:szCs w:val="24"/>
        </w:rPr>
        <w:t>l</w:t>
      </w:r>
      <w:r>
        <w:rPr>
          <w:spacing w:val="9"/>
          <w:sz w:val="24"/>
          <w:szCs w:val="24"/>
        </w:rPr>
        <w:t xml:space="preserve"> </w:t>
      </w:r>
      <w:r>
        <w:rPr>
          <w:sz w:val="24"/>
          <w:szCs w:val="24"/>
        </w:rPr>
        <w:t>l</w:t>
      </w:r>
      <w:r>
        <w:rPr>
          <w:spacing w:val="-4"/>
          <w:sz w:val="24"/>
          <w:szCs w:val="24"/>
        </w:rPr>
        <w:t>i</w:t>
      </w:r>
      <w:r>
        <w:rPr>
          <w:spacing w:val="-2"/>
          <w:sz w:val="24"/>
          <w:szCs w:val="24"/>
        </w:rPr>
        <w:t>s</w:t>
      </w:r>
      <w:r>
        <w:rPr>
          <w:sz w:val="24"/>
          <w:szCs w:val="24"/>
        </w:rPr>
        <w:t>t</w:t>
      </w:r>
      <w:r>
        <w:rPr>
          <w:spacing w:val="13"/>
          <w:sz w:val="24"/>
          <w:szCs w:val="24"/>
        </w:rPr>
        <w:t xml:space="preserve"> </w:t>
      </w:r>
      <w:r>
        <w:rPr>
          <w:spacing w:val="5"/>
          <w:sz w:val="24"/>
          <w:szCs w:val="24"/>
        </w:rPr>
        <w:t>o</w:t>
      </w:r>
      <w:r>
        <w:rPr>
          <w:sz w:val="24"/>
          <w:szCs w:val="24"/>
        </w:rPr>
        <w:t xml:space="preserve">f </w:t>
      </w:r>
      <w:r>
        <w:rPr>
          <w:spacing w:val="4"/>
          <w:sz w:val="24"/>
          <w:szCs w:val="24"/>
        </w:rPr>
        <w:t>e</w:t>
      </w:r>
      <w:r>
        <w:rPr>
          <w:spacing w:val="-5"/>
          <w:sz w:val="24"/>
          <w:szCs w:val="24"/>
        </w:rPr>
        <w:t>x</w:t>
      </w:r>
      <w:r>
        <w:rPr>
          <w:sz w:val="24"/>
          <w:szCs w:val="24"/>
        </w:rPr>
        <w:t>p</w:t>
      </w:r>
      <w:r>
        <w:rPr>
          <w:spacing w:val="1"/>
          <w:sz w:val="24"/>
          <w:szCs w:val="24"/>
        </w:rPr>
        <w:t>r</w:t>
      </w:r>
      <w:r>
        <w:rPr>
          <w:spacing w:val="4"/>
          <w:sz w:val="24"/>
          <w:szCs w:val="24"/>
        </w:rPr>
        <w:t>e</w:t>
      </w:r>
      <w:r>
        <w:rPr>
          <w:spacing w:val="-2"/>
          <w:sz w:val="24"/>
          <w:szCs w:val="24"/>
        </w:rPr>
        <w:t>s</w:t>
      </w:r>
      <w:r>
        <w:rPr>
          <w:spacing w:val="2"/>
          <w:sz w:val="24"/>
          <w:szCs w:val="24"/>
        </w:rPr>
        <w:t>s</w:t>
      </w:r>
      <w:r>
        <w:rPr>
          <w:spacing w:val="-9"/>
          <w:sz w:val="24"/>
          <w:szCs w:val="24"/>
        </w:rPr>
        <w:t>i</w:t>
      </w:r>
      <w:r>
        <w:rPr>
          <w:spacing w:val="9"/>
          <w:sz w:val="24"/>
          <w:szCs w:val="24"/>
        </w:rPr>
        <w:t>o</w:t>
      </w:r>
      <w:r>
        <w:rPr>
          <w:spacing w:val="-5"/>
          <w:sz w:val="24"/>
          <w:szCs w:val="24"/>
        </w:rPr>
        <w:t>n</w:t>
      </w:r>
      <w:r>
        <w:rPr>
          <w:sz w:val="24"/>
          <w:szCs w:val="24"/>
        </w:rPr>
        <w:t>s</w:t>
      </w:r>
      <w:r>
        <w:rPr>
          <w:spacing w:val="6"/>
          <w:sz w:val="24"/>
          <w:szCs w:val="24"/>
        </w:rPr>
        <w:t xml:space="preserve"> (</w:t>
      </w:r>
      <w:r>
        <w:rPr>
          <w:spacing w:val="-4"/>
          <w:sz w:val="24"/>
          <w:szCs w:val="24"/>
        </w:rPr>
        <w:t>i</w:t>
      </w:r>
      <w:r>
        <w:rPr>
          <w:spacing w:val="2"/>
          <w:sz w:val="24"/>
          <w:szCs w:val="24"/>
        </w:rPr>
        <w:t>.</w:t>
      </w:r>
      <w:r>
        <w:rPr>
          <w:spacing w:val="-1"/>
          <w:sz w:val="24"/>
          <w:szCs w:val="24"/>
        </w:rPr>
        <w:t>e</w:t>
      </w:r>
      <w:r>
        <w:rPr>
          <w:sz w:val="24"/>
          <w:szCs w:val="24"/>
        </w:rPr>
        <w:t>.</w:t>
      </w:r>
      <w:r>
        <w:rPr>
          <w:spacing w:val="11"/>
          <w:sz w:val="24"/>
          <w:szCs w:val="24"/>
        </w:rPr>
        <w:t xml:space="preserve"> </w:t>
      </w:r>
      <w:r>
        <w:rPr>
          <w:spacing w:val="-1"/>
          <w:sz w:val="24"/>
          <w:szCs w:val="24"/>
        </w:rPr>
        <w:t>a</w:t>
      </w:r>
      <w:r>
        <w:rPr>
          <w:spacing w:val="6"/>
          <w:sz w:val="24"/>
          <w:szCs w:val="24"/>
        </w:rPr>
        <w:t>r</w:t>
      </w:r>
      <w:r>
        <w:rPr>
          <w:spacing w:val="-9"/>
          <w:sz w:val="24"/>
          <w:szCs w:val="24"/>
        </w:rPr>
        <w:t>i</w:t>
      </w:r>
      <w:r>
        <w:rPr>
          <w:spacing w:val="5"/>
          <w:sz w:val="24"/>
          <w:szCs w:val="24"/>
        </w:rPr>
        <w:t>t</w:t>
      </w:r>
      <w:r>
        <w:rPr>
          <w:sz w:val="24"/>
          <w:szCs w:val="24"/>
        </w:rPr>
        <w:t>h</w:t>
      </w:r>
      <w:r>
        <w:rPr>
          <w:spacing w:val="-4"/>
          <w:sz w:val="24"/>
          <w:szCs w:val="24"/>
        </w:rPr>
        <w:t>m</w:t>
      </w:r>
      <w:r>
        <w:rPr>
          <w:spacing w:val="-1"/>
          <w:sz w:val="24"/>
          <w:szCs w:val="24"/>
        </w:rPr>
        <w:t>e</w:t>
      </w:r>
      <w:r>
        <w:rPr>
          <w:spacing w:val="10"/>
          <w:sz w:val="24"/>
          <w:szCs w:val="24"/>
        </w:rPr>
        <w:t>t</w:t>
      </w:r>
      <w:r>
        <w:rPr>
          <w:spacing w:val="-9"/>
          <w:sz w:val="24"/>
          <w:szCs w:val="24"/>
        </w:rPr>
        <w:t>i</w:t>
      </w:r>
      <w:r>
        <w:rPr>
          <w:sz w:val="24"/>
          <w:szCs w:val="24"/>
        </w:rPr>
        <w:t>c</w:t>
      </w:r>
      <w:r>
        <w:rPr>
          <w:spacing w:val="12"/>
          <w:sz w:val="24"/>
          <w:szCs w:val="24"/>
        </w:rPr>
        <w:t xml:space="preserve"> </w:t>
      </w:r>
      <w:r>
        <w:rPr>
          <w:spacing w:val="4"/>
          <w:sz w:val="24"/>
          <w:szCs w:val="24"/>
        </w:rPr>
        <w:t>e</w:t>
      </w:r>
      <w:r>
        <w:rPr>
          <w:spacing w:val="-5"/>
          <w:sz w:val="24"/>
          <w:szCs w:val="24"/>
        </w:rPr>
        <w:t>x</w:t>
      </w:r>
      <w:r>
        <w:rPr>
          <w:sz w:val="24"/>
          <w:szCs w:val="24"/>
        </w:rPr>
        <w:t>p</w:t>
      </w:r>
      <w:r>
        <w:rPr>
          <w:spacing w:val="1"/>
          <w:sz w:val="24"/>
          <w:szCs w:val="24"/>
        </w:rPr>
        <w:t>r</w:t>
      </w:r>
      <w:r>
        <w:rPr>
          <w:spacing w:val="-1"/>
          <w:sz w:val="24"/>
          <w:szCs w:val="24"/>
        </w:rPr>
        <w:t>e</w:t>
      </w:r>
      <w:r>
        <w:rPr>
          <w:spacing w:val="-2"/>
          <w:sz w:val="24"/>
          <w:szCs w:val="24"/>
        </w:rPr>
        <w:t>s</w:t>
      </w:r>
      <w:r>
        <w:rPr>
          <w:spacing w:val="2"/>
          <w:sz w:val="24"/>
          <w:szCs w:val="24"/>
        </w:rPr>
        <w:t>s</w:t>
      </w:r>
      <w:r>
        <w:rPr>
          <w:spacing w:val="-9"/>
          <w:sz w:val="24"/>
          <w:szCs w:val="24"/>
        </w:rPr>
        <w:t>i</w:t>
      </w:r>
      <w:r>
        <w:rPr>
          <w:spacing w:val="9"/>
          <w:sz w:val="24"/>
          <w:szCs w:val="24"/>
        </w:rPr>
        <w:t>o</w:t>
      </w:r>
      <w:r>
        <w:rPr>
          <w:sz w:val="24"/>
          <w:szCs w:val="24"/>
        </w:rPr>
        <w:t>ns</w:t>
      </w:r>
      <w:r>
        <w:rPr>
          <w:spacing w:val="6"/>
          <w:sz w:val="24"/>
          <w:szCs w:val="24"/>
        </w:rPr>
        <w:t xml:space="preserve"> </w:t>
      </w:r>
      <w:r>
        <w:rPr>
          <w:spacing w:val="4"/>
          <w:sz w:val="24"/>
          <w:szCs w:val="24"/>
        </w:rPr>
        <w:t>a</w:t>
      </w:r>
      <w:r>
        <w:rPr>
          <w:spacing w:val="-5"/>
          <w:sz w:val="24"/>
          <w:szCs w:val="24"/>
        </w:rPr>
        <w:t>n</w:t>
      </w:r>
      <w:r>
        <w:rPr>
          <w:sz w:val="24"/>
          <w:szCs w:val="24"/>
        </w:rPr>
        <w:t>d/</w:t>
      </w:r>
      <w:r>
        <w:rPr>
          <w:spacing w:val="5"/>
          <w:sz w:val="24"/>
          <w:szCs w:val="24"/>
        </w:rPr>
        <w:t>o</w:t>
      </w:r>
      <w:r>
        <w:rPr>
          <w:sz w:val="24"/>
          <w:szCs w:val="24"/>
        </w:rPr>
        <w:t xml:space="preserve">r </w:t>
      </w:r>
      <w:r>
        <w:rPr>
          <w:spacing w:val="-4"/>
          <w:sz w:val="24"/>
          <w:szCs w:val="24"/>
        </w:rPr>
        <w:t>i</w:t>
      </w:r>
      <w:r>
        <w:rPr>
          <w:sz w:val="24"/>
          <w:szCs w:val="24"/>
        </w:rPr>
        <w:t>d</w:t>
      </w:r>
      <w:r>
        <w:rPr>
          <w:spacing w:val="4"/>
          <w:sz w:val="24"/>
          <w:szCs w:val="24"/>
        </w:rPr>
        <w:t>e</w:t>
      </w:r>
      <w:r>
        <w:rPr>
          <w:spacing w:val="-5"/>
          <w:sz w:val="24"/>
          <w:szCs w:val="24"/>
        </w:rPr>
        <w:t>n</w:t>
      </w:r>
      <w:r>
        <w:rPr>
          <w:spacing w:val="10"/>
          <w:sz w:val="24"/>
          <w:szCs w:val="24"/>
        </w:rPr>
        <w:t>t</w:t>
      </w:r>
      <w:r>
        <w:rPr>
          <w:spacing w:val="-4"/>
          <w:sz w:val="24"/>
          <w:szCs w:val="24"/>
        </w:rPr>
        <w:t>i</w:t>
      </w:r>
      <w:r>
        <w:rPr>
          <w:spacing w:val="-3"/>
          <w:sz w:val="24"/>
          <w:szCs w:val="24"/>
        </w:rPr>
        <w:t>f</w:t>
      </w:r>
      <w:r>
        <w:rPr>
          <w:spacing w:val="-4"/>
          <w:sz w:val="24"/>
          <w:szCs w:val="24"/>
        </w:rPr>
        <w:t>i</w:t>
      </w:r>
      <w:r>
        <w:rPr>
          <w:spacing w:val="-1"/>
          <w:sz w:val="24"/>
          <w:szCs w:val="24"/>
        </w:rPr>
        <w:t>e</w:t>
      </w:r>
      <w:r>
        <w:rPr>
          <w:spacing w:val="6"/>
          <w:sz w:val="24"/>
          <w:szCs w:val="24"/>
        </w:rPr>
        <w:t>r</w:t>
      </w:r>
      <w:r>
        <w:rPr>
          <w:spacing w:val="-2"/>
          <w:sz w:val="24"/>
          <w:szCs w:val="24"/>
        </w:rPr>
        <w:t>s</w:t>
      </w:r>
      <w:r>
        <w:rPr>
          <w:spacing w:val="1"/>
          <w:sz w:val="24"/>
          <w:szCs w:val="24"/>
        </w:rPr>
        <w:t>)</w:t>
      </w:r>
      <w:r>
        <w:rPr>
          <w:sz w:val="24"/>
          <w:szCs w:val="24"/>
        </w:rPr>
        <w:t>.</w:t>
      </w:r>
      <w:r>
        <w:rPr>
          <w:spacing w:val="9"/>
          <w:sz w:val="24"/>
          <w:szCs w:val="24"/>
        </w:rPr>
        <w:t xml:space="preserve"> </w:t>
      </w:r>
      <w:r>
        <w:rPr>
          <w:spacing w:val="2"/>
          <w:sz w:val="24"/>
          <w:szCs w:val="24"/>
        </w:rPr>
        <w:t>T</w:t>
      </w:r>
      <w:r>
        <w:rPr>
          <w:spacing w:val="-5"/>
          <w:sz w:val="24"/>
          <w:szCs w:val="24"/>
        </w:rPr>
        <w:t>h</w:t>
      </w:r>
      <w:r>
        <w:rPr>
          <w:sz w:val="24"/>
          <w:szCs w:val="24"/>
        </w:rPr>
        <w:t>e</w:t>
      </w:r>
      <w:r>
        <w:rPr>
          <w:spacing w:val="6"/>
          <w:sz w:val="24"/>
          <w:szCs w:val="24"/>
        </w:rPr>
        <w:t xml:space="preserve"> </w:t>
      </w:r>
      <w:r>
        <w:rPr>
          <w:spacing w:val="-5"/>
          <w:sz w:val="24"/>
          <w:szCs w:val="24"/>
        </w:rPr>
        <w:t>n</w:t>
      </w:r>
      <w:r>
        <w:rPr>
          <w:spacing w:val="4"/>
          <w:sz w:val="24"/>
          <w:szCs w:val="24"/>
        </w:rPr>
        <w:t>a</w:t>
      </w:r>
      <w:r>
        <w:rPr>
          <w:spacing w:val="-4"/>
          <w:sz w:val="24"/>
          <w:szCs w:val="24"/>
        </w:rPr>
        <w:t>m</w:t>
      </w:r>
      <w:r>
        <w:rPr>
          <w:sz w:val="24"/>
          <w:szCs w:val="24"/>
        </w:rPr>
        <w:t>e</w:t>
      </w:r>
      <w:r>
        <w:rPr>
          <w:spacing w:val="6"/>
          <w:sz w:val="24"/>
          <w:szCs w:val="24"/>
        </w:rPr>
        <w:t xml:space="preserve"> </w:t>
      </w:r>
      <w:r>
        <w:rPr>
          <w:spacing w:val="9"/>
          <w:sz w:val="24"/>
          <w:szCs w:val="24"/>
        </w:rPr>
        <w:t>o</w:t>
      </w:r>
      <w:r>
        <w:rPr>
          <w:sz w:val="24"/>
          <w:szCs w:val="24"/>
        </w:rPr>
        <w:t>f</w:t>
      </w:r>
      <w:r>
        <w:rPr>
          <w:spacing w:val="-1"/>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z w:val="24"/>
          <w:szCs w:val="24"/>
        </w:rPr>
        <w:t>p</w:t>
      </w:r>
      <w:r>
        <w:rPr>
          <w:spacing w:val="1"/>
          <w:sz w:val="24"/>
          <w:szCs w:val="24"/>
        </w:rPr>
        <w:t>r</w:t>
      </w:r>
      <w:r>
        <w:rPr>
          <w:spacing w:val="5"/>
          <w:sz w:val="24"/>
          <w:szCs w:val="24"/>
        </w:rPr>
        <w:t>o</w:t>
      </w:r>
      <w:r>
        <w:rPr>
          <w:spacing w:val="-1"/>
          <w:sz w:val="24"/>
          <w:szCs w:val="24"/>
        </w:rPr>
        <w:t>ce</w:t>
      </w:r>
      <w:r>
        <w:rPr>
          <w:sz w:val="24"/>
          <w:szCs w:val="24"/>
        </w:rPr>
        <w:t>du</w:t>
      </w:r>
      <w:r>
        <w:rPr>
          <w:spacing w:val="1"/>
          <w:sz w:val="24"/>
          <w:szCs w:val="24"/>
        </w:rPr>
        <w:t>r</w:t>
      </w:r>
      <w:r>
        <w:rPr>
          <w:sz w:val="24"/>
          <w:szCs w:val="24"/>
        </w:rPr>
        <w:t>e</w:t>
      </w:r>
      <w:r>
        <w:rPr>
          <w:spacing w:val="6"/>
          <w:sz w:val="24"/>
          <w:szCs w:val="24"/>
        </w:rPr>
        <w:t xml:space="preserve"> </w:t>
      </w:r>
      <w:r>
        <w:rPr>
          <w:spacing w:val="-9"/>
          <w:sz w:val="24"/>
          <w:szCs w:val="24"/>
        </w:rPr>
        <w:t>i</w:t>
      </w:r>
      <w:r>
        <w:rPr>
          <w:sz w:val="24"/>
          <w:szCs w:val="24"/>
        </w:rPr>
        <w:t>s</w:t>
      </w:r>
      <w:r>
        <w:rPr>
          <w:spacing w:val="5"/>
          <w:sz w:val="24"/>
          <w:szCs w:val="24"/>
        </w:rPr>
        <w:t xml:space="preserve"> d</w:t>
      </w:r>
      <w:r>
        <w:rPr>
          <w:spacing w:val="-4"/>
          <w:sz w:val="24"/>
          <w:szCs w:val="24"/>
        </w:rPr>
        <w:t>i</w:t>
      </w:r>
      <w:r>
        <w:rPr>
          <w:spacing w:val="-2"/>
          <w:sz w:val="24"/>
          <w:szCs w:val="24"/>
        </w:rPr>
        <w:t>s</w:t>
      </w:r>
      <w:r>
        <w:rPr>
          <w:spacing w:val="5"/>
          <w:sz w:val="24"/>
          <w:szCs w:val="24"/>
        </w:rPr>
        <w:t>p</w:t>
      </w:r>
      <w:r>
        <w:rPr>
          <w:spacing w:val="-4"/>
          <w:sz w:val="24"/>
          <w:szCs w:val="24"/>
        </w:rPr>
        <w:t>l</w:t>
      </w:r>
      <w:r>
        <w:rPr>
          <w:spacing w:val="4"/>
          <w:sz w:val="24"/>
          <w:szCs w:val="24"/>
        </w:rPr>
        <w:t>a</w:t>
      </w:r>
      <w:r>
        <w:rPr>
          <w:spacing w:val="-5"/>
          <w:sz w:val="24"/>
          <w:szCs w:val="24"/>
        </w:rPr>
        <w:t>y</w:t>
      </w:r>
      <w:r>
        <w:rPr>
          <w:spacing w:val="4"/>
          <w:sz w:val="24"/>
          <w:szCs w:val="24"/>
        </w:rPr>
        <w:t>e</w:t>
      </w:r>
      <w:r>
        <w:rPr>
          <w:sz w:val="24"/>
          <w:szCs w:val="24"/>
        </w:rPr>
        <w:t>d</w:t>
      </w:r>
      <w:r>
        <w:rPr>
          <w:spacing w:val="7"/>
          <w:sz w:val="24"/>
          <w:szCs w:val="24"/>
        </w:rPr>
        <w:t xml:space="preserve"> </w:t>
      </w:r>
      <w:r>
        <w:rPr>
          <w:spacing w:val="-8"/>
          <w:sz w:val="24"/>
          <w:szCs w:val="24"/>
        </w:rPr>
        <w:t>f</w:t>
      </w:r>
      <w:r>
        <w:rPr>
          <w:spacing w:val="9"/>
          <w:sz w:val="24"/>
          <w:szCs w:val="24"/>
        </w:rPr>
        <w:t>o</w:t>
      </w:r>
      <w:r>
        <w:rPr>
          <w:spacing w:val="-4"/>
          <w:sz w:val="24"/>
          <w:szCs w:val="24"/>
        </w:rPr>
        <w:t>l</w:t>
      </w:r>
      <w:r>
        <w:rPr>
          <w:spacing w:val="-9"/>
          <w:sz w:val="24"/>
          <w:szCs w:val="24"/>
        </w:rPr>
        <w:t>l</w:t>
      </w:r>
      <w:r>
        <w:rPr>
          <w:spacing w:val="5"/>
          <w:sz w:val="24"/>
          <w:szCs w:val="24"/>
        </w:rPr>
        <w:t>o</w:t>
      </w:r>
      <w:r>
        <w:rPr>
          <w:sz w:val="24"/>
          <w:szCs w:val="24"/>
        </w:rPr>
        <w:t>w</w:t>
      </w:r>
      <w:r>
        <w:rPr>
          <w:spacing w:val="-1"/>
          <w:sz w:val="24"/>
          <w:szCs w:val="24"/>
        </w:rPr>
        <w:t>e</w:t>
      </w:r>
      <w:r>
        <w:rPr>
          <w:sz w:val="24"/>
          <w:szCs w:val="24"/>
        </w:rPr>
        <w:t>d</w:t>
      </w:r>
      <w:r>
        <w:rPr>
          <w:spacing w:val="12"/>
          <w:sz w:val="24"/>
          <w:szCs w:val="24"/>
        </w:rPr>
        <w:t xml:space="preserve"> </w:t>
      </w:r>
      <w:r>
        <w:rPr>
          <w:sz w:val="24"/>
          <w:szCs w:val="24"/>
        </w:rPr>
        <w:t>by</w:t>
      </w:r>
      <w:r>
        <w:rPr>
          <w:spacing w:val="2"/>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1"/>
          <w:sz w:val="24"/>
          <w:szCs w:val="24"/>
        </w:rPr>
        <w:t>ac</w:t>
      </w:r>
      <w:r>
        <w:rPr>
          <w:spacing w:val="5"/>
          <w:sz w:val="24"/>
          <w:szCs w:val="24"/>
        </w:rPr>
        <w:t>t</w:t>
      </w:r>
      <w:r>
        <w:rPr>
          <w:sz w:val="24"/>
          <w:szCs w:val="24"/>
        </w:rPr>
        <w:t>u</w:t>
      </w:r>
      <w:r>
        <w:rPr>
          <w:spacing w:val="4"/>
          <w:sz w:val="24"/>
          <w:szCs w:val="24"/>
        </w:rPr>
        <w:t>a</w:t>
      </w:r>
      <w:r>
        <w:rPr>
          <w:sz w:val="24"/>
          <w:szCs w:val="24"/>
        </w:rPr>
        <w:t>l</w:t>
      </w:r>
      <w:r>
        <w:rPr>
          <w:spacing w:val="-2"/>
          <w:sz w:val="24"/>
          <w:szCs w:val="24"/>
        </w:rPr>
        <w:t xml:space="preserve"> </w:t>
      </w:r>
      <w:r>
        <w:rPr>
          <w:spacing w:val="-1"/>
          <w:sz w:val="24"/>
          <w:szCs w:val="24"/>
        </w:rPr>
        <w:t>a</w:t>
      </w:r>
      <w:r>
        <w:rPr>
          <w:spacing w:val="1"/>
          <w:sz w:val="24"/>
          <w:szCs w:val="24"/>
        </w:rPr>
        <w:t>r</w:t>
      </w:r>
      <w:r>
        <w:rPr>
          <w:sz w:val="24"/>
          <w:szCs w:val="24"/>
        </w:rPr>
        <w:t>g</w:t>
      </w:r>
      <w:r>
        <w:rPr>
          <w:spacing w:val="5"/>
          <w:sz w:val="24"/>
          <w:szCs w:val="24"/>
        </w:rPr>
        <w:t>u</w:t>
      </w:r>
      <w:r>
        <w:rPr>
          <w:spacing w:val="-4"/>
          <w:sz w:val="24"/>
          <w:szCs w:val="24"/>
        </w:rPr>
        <w:t>m</w:t>
      </w:r>
      <w:r>
        <w:rPr>
          <w:spacing w:val="4"/>
          <w:sz w:val="24"/>
          <w:szCs w:val="24"/>
        </w:rPr>
        <w:t>e</w:t>
      </w:r>
      <w:r>
        <w:rPr>
          <w:spacing w:val="-5"/>
          <w:sz w:val="24"/>
          <w:szCs w:val="24"/>
        </w:rPr>
        <w:t>n</w:t>
      </w:r>
      <w:r>
        <w:rPr>
          <w:spacing w:val="5"/>
          <w:sz w:val="24"/>
          <w:szCs w:val="24"/>
        </w:rPr>
        <w:t>t</w:t>
      </w:r>
      <w:r>
        <w:rPr>
          <w:spacing w:val="-2"/>
          <w:sz w:val="24"/>
          <w:szCs w:val="24"/>
        </w:rPr>
        <w:t>s</w:t>
      </w:r>
      <w:r>
        <w:rPr>
          <w:sz w:val="24"/>
          <w:szCs w:val="24"/>
        </w:rPr>
        <w:t>,</w:t>
      </w:r>
      <w:r>
        <w:rPr>
          <w:spacing w:val="9"/>
          <w:sz w:val="24"/>
          <w:szCs w:val="24"/>
        </w:rPr>
        <w:t xml:space="preserve"> </w:t>
      </w:r>
      <w:r>
        <w:rPr>
          <w:sz w:val="24"/>
          <w:szCs w:val="24"/>
        </w:rPr>
        <w:t>wh</w:t>
      </w:r>
      <w:r>
        <w:rPr>
          <w:spacing w:val="-10"/>
          <w:sz w:val="24"/>
          <w:szCs w:val="24"/>
        </w:rPr>
        <w:t>i</w:t>
      </w:r>
      <w:r>
        <w:rPr>
          <w:spacing w:val="8"/>
          <w:sz w:val="24"/>
          <w:szCs w:val="24"/>
        </w:rPr>
        <w:t>c</w:t>
      </w:r>
      <w:r>
        <w:rPr>
          <w:sz w:val="24"/>
          <w:szCs w:val="24"/>
        </w:rPr>
        <w:t xml:space="preserve">h </w:t>
      </w:r>
      <w:r>
        <w:rPr>
          <w:spacing w:val="-1"/>
          <w:sz w:val="24"/>
          <w:szCs w:val="24"/>
        </w:rPr>
        <w:t>a</w:t>
      </w:r>
      <w:r>
        <w:rPr>
          <w:spacing w:val="1"/>
          <w:sz w:val="24"/>
          <w:szCs w:val="24"/>
        </w:rPr>
        <w:t>r</w:t>
      </w:r>
      <w:r>
        <w:rPr>
          <w:sz w:val="24"/>
          <w:szCs w:val="24"/>
        </w:rPr>
        <w:t>e</w:t>
      </w:r>
      <w:r>
        <w:rPr>
          <w:spacing w:val="1"/>
          <w:sz w:val="24"/>
          <w:szCs w:val="24"/>
        </w:rPr>
        <w:t xml:space="preserve"> </w:t>
      </w:r>
      <w:r>
        <w:rPr>
          <w:sz w:val="24"/>
          <w:szCs w:val="24"/>
        </w:rPr>
        <w:t>d</w:t>
      </w:r>
      <w:r>
        <w:rPr>
          <w:spacing w:val="-4"/>
          <w:sz w:val="24"/>
          <w:szCs w:val="24"/>
        </w:rPr>
        <w:t>i</w:t>
      </w:r>
      <w:r>
        <w:rPr>
          <w:spacing w:val="-2"/>
          <w:sz w:val="24"/>
          <w:szCs w:val="24"/>
        </w:rPr>
        <w:t>s</w:t>
      </w:r>
      <w:r>
        <w:rPr>
          <w:spacing w:val="5"/>
          <w:sz w:val="24"/>
          <w:szCs w:val="24"/>
        </w:rPr>
        <w:t>p</w:t>
      </w:r>
      <w:r>
        <w:rPr>
          <w:spacing w:val="-4"/>
          <w:sz w:val="24"/>
          <w:szCs w:val="24"/>
        </w:rPr>
        <w:t>l</w:t>
      </w:r>
      <w:r>
        <w:rPr>
          <w:spacing w:val="4"/>
          <w:sz w:val="24"/>
          <w:szCs w:val="24"/>
        </w:rPr>
        <w:t>a</w:t>
      </w:r>
      <w:r>
        <w:rPr>
          <w:spacing w:val="-5"/>
          <w:sz w:val="24"/>
          <w:szCs w:val="24"/>
        </w:rPr>
        <w:t>y</w:t>
      </w:r>
      <w:r>
        <w:rPr>
          <w:spacing w:val="-1"/>
          <w:sz w:val="24"/>
          <w:szCs w:val="24"/>
        </w:rPr>
        <w:t>e</w:t>
      </w:r>
      <w:r>
        <w:rPr>
          <w:sz w:val="24"/>
          <w:szCs w:val="24"/>
        </w:rPr>
        <w:t>d</w:t>
      </w:r>
      <w:r>
        <w:rPr>
          <w:spacing w:val="2"/>
          <w:sz w:val="24"/>
          <w:szCs w:val="24"/>
        </w:rPr>
        <w:t xml:space="preserve"> </w:t>
      </w:r>
      <w:r>
        <w:rPr>
          <w:sz w:val="24"/>
          <w:szCs w:val="24"/>
        </w:rPr>
        <w:t>u</w:t>
      </w:r>
      <w:r>
        <w:rPr>
          <w:spacing w:val="2"/>
          <w:sz w:val="24"/>
          <w:szCs w:val="24"/>
        </w:rPr>
        <w:t>s</w:t>
      </w:r>
      <w:r>
        <w:rPr>
          <w:spacing w:val="-4"/>
          <w:sz w:val="24"/>
          <w:szCs w:val="24"/>
        </w:rPr>
        <w:t>i</w:t>
      </w:r>
      <w:r>
        <w:rPr>
          <w:sz w:val="24"/>
          <w:szCs w:val="24"/>
        </w:rPr>
        <w:t>ng</w:t>
      </w:r>
      <w:r>
        <w:rPr>
          <w:spacing w:val="2"/>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5"/>
          <w:sz w:val="24"/>
          <w:szCs w:val="24"/>
        </w:rPr>
        <w:t>t</w:t>
      </w:r>
      <w:r>
        <w:rPr>
          <w:spacing w:val="1"/>
          <w:sz w:val="24"/>
          <w:szCs w:val="24"/>
        </w:rPr>
        <w:t>r</w:t>
      </w:r>
      <w:r>
        <w:rPr>
          <w:spacing w:val="-1"/>
          <w:sz w:val="24"/>
          <w:szCs w:val="24"/>
        </w:rPr>
        <w:t>e</w:t>
      </w:r>
      <w:r>
        <w:rPr>
          <w:sz w:val="24"/>
          <w:szCs w:val="24"/>
        </w:rPr>
        <w:t>e</w:t>
      </w:r>
      <w:r>
        <w:rPr>
          <w:spacing w:val="-4"/>
          <w:sz w:val="24"/>
          <w:szCs w:val="24"/>
        </w:rPr>
        <w:t xml:space="preserve"> </w:t>
      </w:r>
      <w:r>
        <w:rPr>
          <w:sz w:val="24"/>
          <w:szCs w:val="24"/>
        </w:rPr>
        <w:t>w</w:t>
      </w:r>
      <w:r>
        <w:rPr>
          <w:spacing w:val="3"/>
          <w:sz w:val="24"/>
          <w:szCs w:val="24"/>
        </w:rPr>
        <w:t>a</w:t>
      </w:r>
      <w:r>
        <w:rPr>
          <w:spacing w:val="-9"/>
          <w:sz w:val="24"/>
          <w:szCs w:val="24"/>
        </w:rPr>
        <w:t>l</w:t>
      </w:r>
      <w:r>
        <w:rPr>
          <w:sz w:val="24"/>
          <w:szCs w:val="24"/>
        </w:rPr>
        <w:t>k</w:t>
      </w:r>
      <w:r>
        <w:rPr>
          <w:spacing w:val="-1"/>
          <w:sz w:val="24"/>
          <w:szCs w:val="24"/>
        </w:rPr>
        <w:t>e</w:t>
      </w:r>
      <w:r>
        <w:rPr>
          <w:sz w:val="24"/>
          <w:szCs w:val="24"/>
        </w:rPr>
        <w:t>r</w:t>
      </w:r>
      <w:r>
        <w:rPr>
          <w:spacing w:val="4"/>
          <w:sz w:val="24"/>
          <w:szCs w:val="24"/>
        </w:rPr>
        <w:t xml:space="preserve"> a</w:t>
      </w:r>
      <w:r>
        <w:rPr>
          <w:spacing w:val="-9"/>
          <w:sz w:val="24"/>
          <w:szCs w:val="24"/>
        </w:rPr>
        <w:t>l</w:t>
      </w:r>
      <w:r>
        <w:rPr>
          <w:sz w:val="24"/>
          <w:szCs w:val="24"/>
        </w:rPr>
        <w:t>g</w:t>
      </w:r>
      <w:r>
        <w:rPr>
          <w:spacing w:val="5"/>
          <w:sz w:val="24"/>
          <w:szCs w:val="24"/>
        </w:rPr>
        <w:t>o</w:t>
      </w:r>
      <w:r>
        <w:rPr>
          <w:spacing w:val="6"/>
          <w:sz w:val="24"/>
          <w:szCs w:val="24"/>
        </w:rPr>
        <w:t>r</w:t>
      </w:r>
      <w:r>
        <w:rPr>
          <w:spacing w:val="-9"/>
          <w:sz w:val="24"/>
          <w:szCs w:val="24"/>
        </w:rPr>
        <w:t>i</w:t>
      </w:r>
      <w:r>
        <w:rPr>
          <w:spacing w:val="5"/>
          <w:sz w:val="24"/>
          <w:szCs w:val="24"/>
        </w:rPr>
        <w:t>t</w:t>
      </w:r>
      <w:r>
        <w:rPr>
          <w:sz w:val="24"/>
          <w:szCs w:val="24"/>
        </w:rPr>
        <w:t>hm</w:t>
      </w:r>
      <w:r w:rsidR="009D36D8">
        <w:rPr>
          <w:spacing w:val="-7"/>
          <w:sz w:val="24"/>
          <w:szCs w:val="24"/>
        </w:rPr>
        <w:t>.</w:t>
      </w:r>
    </w:p>
    <w:p w:rsidR="00A93F08" w:rsidRDefault="00A93F08">
      <w:pPr>
        <w:spacing w:line="120" w:lineRule="exact"/>
        <w:rPr>
          <w:sz w:val="12"/>
          <w:szCs w:val="12"/>
        </w:rPr>
      </w:pPr>
    </w:p>
    <w:p w:rsidR="00A93F08" w:rsidRPr="006807A9" w:rsidRDefault="006C643A" w:rsidP="00956188">
      <w:pPr>
        <w:pStyle w:val="Heading6"/>
        <w:numPr>
          <w:ilvl w:val="0"/>
          <w:numId w:val="0"/>
        </w:numPr>
        <w:ind w:firstLine="581"/>
        <w:rPr>
          <w:sz w:val="24"/>
        </w:rPr>
      </w:pPr>
      <w:r w:rsidRPr="006807A9">
        <w:rPr>
          <w:sz w:val="24"/>
        </w:rPr>
        <w:t>G</w:t>
      </w:r>
      <w:r w:rsidRPr="006807A9">
        <w:rPr>
          <w:spacing w:val="1"/>
          <w:sz w:val="24"/>
        </w:rPr>
        <w:t>e</w:t>
      </w:r>
      <w:r w:rsidRPr="006807A9">
        <w:rPr>
          <w:spacing w:val="-5"/>
          <w:sz w:val="24"/>
        </w:rPr>
        <w:t>n</w:t>
      </w:r>
      <w:r w:rsidRPr="006807A9">
        <w:rPr>
          <w:spacing w:val="1"/>
          <w:sz w:val="24"/>
        </w:rPr>
        <w:t>e</w:t>
      </w:r>
      <w:r w:rsidRPr="006807A9">
        <w:rPr>
          <w:spacing w:val="-1"/>
          <w:sz w:val="24"/>
        </w:rPr>
        <w:t>r</w:t>
      </w:r>
      <w:r w:rsidRPr="006807A9">
        <w:rPr>
          <w:spacing w:val="1"/>
          <w:sz w:val="24"/>
        </w:rPr>
        <w:t>a</w:t>
      </w:r>
      <w:r w:rsidRPr="006807A9">
        <w:rPr>
          <w:spacing w:val="4"/>
          <w:sz w:val="24"/>
        </w:rPr>
        <w:t>t</w:t>
      </w:r>
      <w:r w:rsidRPr="006807A9">
        <w:rPr>
          <w:sz w:val="24"/>
        </w:rPr>
        <w:t>ing</w:t>
      </w:r>
      <w:r w:rsidRPr="006807A9">
        <w:rPr>
          <w:spacing w:val="-15"/>
          <w:sz w:val="24"/>
        </w:rPr>
        <w:t xml:space="preserve"> </w:t>
      </w:r>
      <w:r w:rsidRPr="006807A9">
        <w:rPr>
          <w:spacing w:val="1"/>
          <w:sz w:val="24"/>
        </w:rPr>
        <w:t>C</w:t>
      </w:r>
      <w:r w:rsidRPr="006807A9">
        <w:rPr>
          <w:sz w:val="24"/>
        </w:rPr>
        <w:t>ode</w:t>
      </w:r>
      <w:r w:rsidRPr="006807A9">
        <w:rPr>
          <w:spacing w:val="1"/>
          <w:sz w:val="24"/>
        </w:rPr>
        <w:t xml:space="preserve"> </w:t>
      </w:r>
      <w:r w:rsidRPr="006807A9">
        <w:rPr>
          <w:spacing w:val="-1"/>
          <w:sz w:val="24"/>
        </w:rPr>
        <w:t>f</w:t>
      </w:r>
      <w:r w:rsidRPr="006807A9">
        <w:rPr>
          <w:sz w:val="24"/>
        </w:rPr>
        <w:t>or</w:t>
      </w:r>
      <w:r w:rsidRPr="006807A9">
        <w:rPr>
          <w:spacing w:val="-3"/>
          <w:sz w:val="24"/>
        </w:rPr>
        <w:t xml:space="preserve"> </w:t>
      </w:r>
      <w:r w:rsidRPr="006807A9">
        <w:rPr>
          <w:spacing w:val="-1"/>
          <w:sz w:val="24"/>
        </w:rPr>
        <w:t>r</w:t>
      </w:r>
      <w:r w:rsidRPr="006807A9">
        <w:rPr>
          <w:spacing w:val="1"/>
          <w:sz w:val="24"/>
        </w:rPr>
        <w:t>e</w:t>
      </w:r>
      <w:r w:rsidRPr="006807A9">
        <w:rPr>
          <w:sz w:val="24"/>
        </w:rPr>
        <w:t>t</w:t>
      </w:r>
      <w:r w:rsidRPr="006807A9">
        <w:rPr>
          <w:spacing w:val="-2"/>
          <w:sz w:val="24"/>
        </w:rPr>
        <w:t xml:space="preserve"> </w:t>
      </w:r>
      <w:r w:rsidRPr="006807A9">
        <w:rPr>
          <w:spacing w:val="3"/>
          <w:sz w:val="24"/>
        </w:rPr>
        <w:t>I</w:t>
      </w:r>
      <w:r w:rsidRPr="006807A9">
        <w:rPr>
          <w:spacing w:val="-5"/>
          <w:sz w:val="24"/>
        </w:rPr>
        <w:t>n</w:t>
      </w:r>
      <w:r w:rsidRPr="006807A9">
        <w:rPr>
          <w:spacing w:val="2"/>
          <w:sz w:val="24"/>
        </w:rPr>
        <w:t>s</w:t>
      </w:r>
      <w:r w:rsidRPr="006807A9">
        <w:rPr>
          <w:spacing w:val="4"/>
          <w:sz w:val="24"/>
        </w:rPr>
        <w:t>t</w:t>
      </w:r>
      <w:r w:rsidRPr="006807A9">
        <w:rPr>
          <w:spacing w:val="3"/>
          <w:sz w:val="24"/>
        </w:rPr>
        <w:t>r</w:t>
      </w:r>
      <w:r w:rsidRPr="006807A9">
        <w:rPr>
          <w:spacing w:val="-5"/>
          <w:sz w:val="24"/>
        </w:rPr>
        <w:t>u</w:t>
      </w:r>
      <w:r w:rsidRPr="006807A9">
        <w:rPr>
          <w:spacing w:val="1"/>
          <w:sz w:val="24"/>
        </w:rPr>
        <w:t>c</w:t>
      </w:r>
      <w:r w:rsidRPr="006807A9">
        <w:rPr>
          <w:spacing w:val="4"/>
          <w:sz w:val="24"/>
        </w:rPr>
        <w:t>t</w:t>
      </w:r>
      <w:r w:rsidRPr="006807A9">
        <w:rPr>
          <w:spacing w:val="-5"/>
          <w:sz w:val="24"/>
        </w:rPr>
        <w:t>i</w:t>
      </w:r>
      <w:r w:rsidRPr="006807A9">
        <w:rPr>
          <w:spacing w:val="4"/>
          <w:sz w:val="24"/>
        </w:rPr>
        <w:t>o</w:t>
      </w:r>
      <w:r w:rsidRPr="006807A9">
        <w:rPr>
          <w:spacing w:val="-5"/>
          <w:sz w:val="24"/>
        </w:rPr>
        <w:t>n</w:t>
      </w:r>
      <w:r w:rsidRPr="006807A9">
        <w:rPr>
          <w:sz w:val="24"/>
        </w:rPr>
        <w:t>s</w:t>
      </w:r>
    </w:p>
    <w:p w:rsidR="00A93F08" w:rsidRDefault="00A93F08">
      <w:pPr>
        <w:spacing w:before="7" w:line="280" w:lineRule="exact"/>
        <w:rPr>
          <w:sz w:val="28"/>
          <w:szCs w:val="28"/>
        </w:rPr>
      </w:pPr>
    </w:p>
    <w:p w:rsidR="00A93F08" w:rsidRDefault="006C643A" w:rsidP="00956188">
      <w:pPr>
        <w:spacing w:line="359" w:lineRule="auto"/>
        <w:ind w:left="581" w:right="82" w:firstLine="619"/>
        <w:jc w:val="both"/>
        <w:rPr>
          <w:sz w:val="24"/>
          <w:szCs w:val="24"/>
        </w:rPr>
      </w:pPr>
      <w:r>
        <w:rPr>
          <w:spacing w:val="2"/>
          <w:sz w:val="24"/>
          <w:szCs w:val="24"/>
        </w:rPr>
        <w:t>T</w:t>
      </w:r>
      <w:r>
        <w:rPr>
          <w:spacing w:val="-5"/>
          <w:sz w:val="24"/>
          <w:szCs w:val="24"/>
        </w:rPr>
        <w:t>h</w:t>
      </w:r>
      <w:r>
        <w:rPr>
          <w:sz w:val="24"/>
          <w:szCs w:val="24"/>
        </w:rPr>
        <w:t>e</w:t>
      </w:r>
      <w:r>
        <w:rPr>
          <w:spacing w:val="1"/>
          <w:sz w:val="24"/>
          <w:szCs w:val="24"/>
        </w:rPr>
        <w:t xml:space="preserve"> r</w:t>
      </w:r>
      <w:r>
        <w:rPr>
          <w:spacing w:val="-1"/>
          <w:sz w:val="24"/>
          <w:szCs w:val="24"/>
        </w:rPr>
        <w:t>e</w:t>
      </w:r>
      <w:r>
        <w:rPr>
          <w:sz w:val="24"/>
          <w:szCs w:val="24"/>
        </w:rPr>
        <w:t>t</w:t>
      </w:r>
      <w:r>
        <w:rPr>
          <w:spacing w:val="12"/>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1"/>
          <w:sz w:val="24"/>
          <w:szCs w:val="24"/>
        </w:rPr>
        <w:t>r</w:t>
      </w:r>
      <w:r>
        <w:rPr>
          <w:spacing w:val="-1"/>
          <w:sz w:val="24"/>
          <w:szCs w:val="24"/>
        </w:rPr>
        <w:t>e</w:t>
      </w:r>
      <w:r>
        <w:rPr>
          <w:spacing w:val="5"/>
          <w:sz w:val="24"/>
          <w:szCs w:val="24"/>
        </w:rPr>
        <w:t>t</w:t>
      </w:r>
      <w:r>
        <w:rPr>
          <w:sz w:val="24"/>
          <w:szCs w:val="24"/>
        </w:rPr>
        <w:t>u</w:t>
      </w:r>
      <w:r>
        <w:rPr>
          <w:spacing w:val="1"/>
          <w:sz w:val="24"/>
          <w:szCs w:val="24"/>
        </w:rPr>
        <w:t>r</w:t>
      </w:r>
      <w:r>
        <w:rPr>
          <w:spacing w:val="-5"/>
          <w:sz w:val="24"/>
          <w:szCs w:val="24"/>
        </w:rPr>
        <w:t>n</w:t>
      </w:r>
      <w:r>
        <w:rPr>
          <w:sz w:val="24"/>
          <w:szCs w:val="24"/>
        </w:rPr>
        <w:t>s</w:t>
      </w:r>
      <w:r>
        <w:rPr>
          <w:spacing w:val="5"/>
          <w:sz w:val="24"/>
          <w:szCs w:val="24"/>
        </w:rPr>
        <w:t xml:space="preserve"> </w:t>
      </w:r>
      <w:r>
        <w:rPr>
          <w:spacing w:val="4"/>
          <w:sz w:val="24"/>
          <w:szCs w:val="24"/>
        </w:rPr>
        <w:t>a</w:t>
      </w:r>
      <w:r>
        <w:rPr>
          <w:sz w:val="24"/>
          <w:szCs w:val="24"/>
        </w:rPr>
        <w:t>n</w:t>
      </w:r>
      <w:r>
        <w:rPr>
          <w:spacing w:val="-3"/>
          <w:sz w:val="24"/>
          <w:szCs w:val="24"/>
        </w:rPr>
        <w:t xml:space="preserve"> </w:t>
      </w:r>
      <w:r>
        <w:rPr>
          <w:spacing w:val="4"/>
          <w:sz w:val="24"/>
          <w:szCs w:val="24"/>
        </w:rPr>
        <w:t>e</w:t>
      </w:r>
      <w:r>
        <w:rPr>
          <w:spacing w:val="-5"/>
          <w:sz w:val="24"/>
          <w:szCs w:val="24"/>
        </w:rPr>
        <w:t>x</w:t>
      </w:r>
      <w:r>
        <w:rPr>
          <w:sz w:val="24"/>
          <w:szCs w:val="24"/>
        </w:rPr>
        <w:t>p</w:t>
      </w:r>
      <w:r>
        <w:rPr>
          <w:spacing w:val="1"/>
          <w:sz w:val="24"/>
          <w:szCs w:val="24"/>
        </w:rPr>
        <w:t>r</w:t>
      </w:r>
      <w:r>
        <w:rPr>
          <w:spacing w:val="4"/>
          <w:sz w:val="24"/>
          <w:szCs w:val="24"/>
        </w:rPr>
        <w:t>e</w:t>
      </w:r>
      <w:r>
        <w:rPr>
          <w:spacing w:val="-2"/>
          <w:sz w:val="24"/>
          <w:szCs w:val="24"/>
        </w:rPr>
        <w:t>s</w:t>
      </w:r>
      <w:r>
        <w:rPr>
          <w:spacing w:val="2"/>
          <w:sz w:val="24"/>
          <w:szCs w:val="24"/>
        </w:rPr>
        <w:t>s</w:t>
      </w:r>
      <w:r>
        <w:rPr>
          <w:spacing w:val="-9"/>
          <w:sz w:val="24"/>
          <w:szCs w:val="24"/>
        </w:rPr>
        <w:t>i</w:t>
      </w:r>
      <w:r>
        <w:rPr>
          <w:spacing w:val="9"/>
          <w:sz w:val="24"/>
          <w:szCs w:val="24"/>
        </w:rPr>
        <w:t>o</w:t>
      </w:r>
      <w:r>
        <w:rPr>
          <w:spacing w:val="-5"/>
          <w:sz w:val="24"/>
          <w:szCs w:val="24"/>
        </w:rPr>
        <w:t>n</w:t>
      </w:r>
      <w:r>
        <w:rPr>
          <w:spacing w:val="5"/>
          <w:sz w:val="24"/>
          <w:szCs w:val="24"/>
        </w:rPr>
        <w:t>/</w:t>
      </w:r>
      <w:r>
        <w:rPr>
          <w:spacing w:val="-4"/>
          <w:sz w:val="24"/>
          <w:szCs w:val="24"/>
        </w:rPr>
        <w:t>i</w:t>
      </w:r>
      <w:r>
        <w:rPr>
          <w:sz w:val="24"/>
          <w:szCs w:val="24"/>
        </w:rPr>
        <w:t>d</w:t>
      </w:r>
      <w:r>
        <w:rPr>
          <w:spacing w:val="4"/>
          <w:sz w:val="24"/>
          <w:szCs w:val="24"/>
        </w:rPr>
        <w:t>e</w:t>
      </w:r>
      <w:r>
        <w:rPr>
          <w:spacing w:val="-5"/>
          <w:sz w:val="24"/>
          <w:szCs w:val="24"/>
        </w:rPr>
        <w:t>n</w:t>
      </w:r>
      <w:r>
        <w:rPr>
          <w:spacing w:val="10"/>
          <w:sz w:val="24"/>
          <w:szCs w:val="24"/>
        </w:rPr>
        <w:t>t</w:t>
      </w:r>
      <w:r>
        <w:rPr>
          <w:spacing w:val="-4"/>
          <w:sz w:val="24"/>
          <w:szCs w:val="24"/>
        </w:rPr>
        <w:t>i</w:t>
      </w:r>
      <w:r>
        <w:rPr>
          <w:spacing w:val="-3"/>
          <w:sz w:val="24"/>
          <w:szCs w:val="24"/>
        </w:rPr>
        <w:t>f</w:t>
      </w:r>
      <w:r>
        <w:rPr>
          <w:spacing w:val="-4"/>
          <w:sz w:val="24"/>
          <w:szCs w:val="24"/>
        </w:rPr>
        <w:t>i</w:t>
      </w:r>
      <w:r>
        <w:rPr>
          <w:spacing w:val="-1"/>
          <w:sz w:val="24"/>
          <w:szCs w:val="24"/>
        </w:rPr>
        <w:t>e</w:t>
      </w:r>
      <w:r>
        <w:rPr>
          <w:sz w:val="24"/>
          <w:szCs w:val="24"/>
        </w:rPr>
        <w:t>r</w:t>
      </w:r>
      <w:r>
        <w:rPr>
          <w:spacing w:val="13"/>
          <w:sz w:val="24"/>
          <w:szCs w:val="24"/>
        </w:rPr>
        <w:t xml:space="preserve"> </w:t>
      </w:r>
      <w:r>
        <w:rPr>
          <w:spacing w:val="-4"/>
          <w:sz w:val="24"/>
          <w:szCs w:val="24"/>
        </w:rPr>
        <w:t>i</w:t>
      </w:r>
      <w:r>
        <w:rPr>
          <w:sz w:val="24"/>
          <w:szCs w:val="24"/>
        </w:rPr>
        <w:t>n</w:t>
      </w:r>
      <w:r>
        <w:rPr>
          <w:spacing w:val="2"/>
          <w:sz w:val="24"/>
          <w:szCs w:val="24"/>
        </w:rPr>
        <w:t xml:space="preserve"> </w:t>
      </w:r>
      <w:r>
        <w:rPr>
          <w:sz w:val="24"/>
          <w:szCs w:val="24"/>
        </w:rPr>
        <w:t>a</w:t>
      </w:r>
      <w:r>
        <w:rPr>
          <w:spacing w:val="11"/>
          <w:sz w:val="24"/>
          <w:szCs w:val="24"/>
        </w:rPr>
        <w:t xml:space="preserve"> </w:t>
      </w:r>
      <w:r>
        <w:rPr>
          <w:spacing w:val="-3"/>
          <w:sz w:val="24"/>
          <w:szCs w:val="24"/>
        </w:rPr>
        <w:t>f</w:t>
      </w:r>
      <w:r>
        <w:rPr>
          <w:spacing w:val="5"/>
          <w:sz w:val="24"/>
          <w:szCs w:val="24"/>
        </w:rPr>
        <w:t>u</w:t>
      </w:r>
      <w:r>
        <w:rPr>
          <w:spacing w:val="-5"/>
          <w:sz w:val="24"/>
          <w:szCs w:val="24"/>
        </w:rPr>
        <w:t>n</w:t>
      </w:r>
      <w:r>
        <w:rPr>
          <w:spacing w:val="-1"/>
          <w:sz w:val="24"/>
          <w:szCs w:val="24"/>
        </w:rPr>
        <w:t>c</w:t>
      </w:r>
      <w:r>
        <w:rPr>
          <w:spacing w:val="5"/>
          <w:sz w:val="24"/>
          <w:szCs w:val="24"/>
        </w:rPr>
        <w:t>t</w:t>
      </w:r>
      <w:r>
        <w:rPr>
          <w:spacing w:val="-9"/>
          <w:sz w:val="24"/>
          <w:szCs w:val="24"/>
        </w:rPr>
        <w:t>i</w:t>
      </w:r>
      <w:r>
        <w:rPr>
          <w:spacing w:val="5"/>
          <w:sz w:val="24"/>
          <w:szCs w:val="24"/>
        </w:rPr>
        <w:t>o</w:t>
      </w:r>
      <w:r>
        <w:rPr>
          <w:spacing w:val="6"/>
          <w:sz w:val="24"/>
          <w:szCs w:val="24"/>
        </w:rPr>
        <w:t>n</w:t>
      </w:r>
      <w:r>
        <w:rPr>
          <w:sz w:val="24"/>
          <w:szCs w:val="24"/>
        </w:rPr>
        <w:t>.</w:t>
      </w:r>
      <w:r>
        <w:rPr>
          <w:spacing w:val="4"/>
          <w:sz w:val="24"/>
          <w:szCs w:val="24"/>
        </w:rPr>
        <w:t xml:space="preserve"> </w:t>
      </w:r>
      <w:r>
        <w:rPr>
          <w:spacing w:val="6"/>
          <w:sz w:val="24"/>
          <w:szCs w:val="24"/>
        </w:rPr>
        <w:t>I</w:t>
      </w:r>
      <w:r>
        <w:rPr>
          <w:sz w:val="24"/>
          <w:szCs w:val="24"/>
        </w:rPr>
        <w:t>f</w:t>
      </w:r>
      <w:r>
        <w:rPr>
          <w:spacing w:val="-1"/>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1"/>
          <w:sz w:val="24"/>
          <w:szCs w:val="24"/>
        </w:rPr>
        <w:t>r</w:t>
      </w:r>
      <w:r>
        <w:rPr>
          <w:spacing w:val="-1"/>
          <w:sz w:val="24"/>
          <w:szCs w:val="24"/>
        </w:rPr>
        <w:t>e</w:t>
      </w:r>
      <w:r>
        <w:rPr>
          <w:spacing w:val="5"/>
          <w:sz w:val="24"/>
          <w:szCs w:val="24"/>
        </w:rPr>
        <w:t>t</w:t>
      </w:r>
      <w:r>
        <w:rPr>
          <w:sz w:val="24"/>
          <w:szCs w:val="24"/>
        </w:rPr>
        <w:t>u</w:t>
      </w:r>
      <w:r>
        <w:rPr>
          <w:spacing w:val="1"/>
          <w:sz w:val="24"/>
          <w:szCs w:val="24"/>
        </w:rPr>
        <w:t>r</w:t>
      </w:r>
      <w:r>
        <w:rPr>
          <w:sz w:val="24"/>
          <w:szCs w:val="24"/>
        </w:rPr>
        <w:t>n</w:t>
      </w:r>
      <w:r>
        <w:rPr>
          <w:spacing w:val="2"/>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z w:val="24"/>
          <w:szCs w:val="24"/>
        </w:rPr>
        <w:t>d</w:t>
      </w:r>
      <w:r>
        <w:rPr>
          <w:spacing w:val="5"/>
          <w:sz w:val="24"/>
          <w:szCs w:val="24"/>
        </w:rPr>
        <w:t>o</w:t>
      </w:r>
      <w:r>
        <w:rPr>
          <w:spacing w:val="-1"/>
          <w:sz w:val="24"/>
          <w:szCs w:val="24"/>
        </w:rPr>
        <w:t>e</w:t>
      </w:r>
      <w:r>
        <w:rPr>
          <w:sz w:val="24"/>
          <w:szCs w:val="24"/>
        </w:rPr>
        <w:t xml:space="preserve">s </w:t>
      </w:r>
      <w:r>
        <w:rPr>
          <w:spacing w:val="-5"/>
          <w:sz w:val="24"/>
          <w:szCs w:val="24"/>
        </w:rPr>
        <w:t>n</w:t>
      </w:r>
      <w:r>
        <w:rPr>
          <w:spacing w:val="5"/>
          <w:sz w:val="24"/>
          <w:szCs w:val="24"/>
        </w:rPr>
        <w:t>o</w:t>
      </w:r>
      <w:r>
        <w:rPr>
          <w:sz w:val="24"/>
          <w:szCs w:val="24"/>
        </w:rPr>
        <w:t xml:space="preserve">t </w:t>
      </w:r>
      <w:r>
        <w:rPr>
          <w:spacing w:val="9"/>
          <w:sz w:val="24"/>
          <w:szCs w:val="24"/>
        </w:rPr>
        <w:t xml:space="preserve"> </w:t>
      </w:r>
      <w:r>
        <w:rPr>
          <w:spacing w:val="5"/>
          <w:sz w:val="24"/>
          <w:szCs w:val="24"/>
        </w:rPr>
        <w:t>t</w:t>
      </w:r>
      <w:r>
        <w:rPr>
          <w:spacing w:val="-1"/>
          <w:sz w:val="24"/>
          <w:szCs w:val="24"/>
        </w:rPr>
        <w:t>a</w:t>
      </w:r>
      <w:r>
        <w:rPr>
          <w:sz w:val="24"/>
          <w:szCs w:val="24"/>
        </w:rPr>
        <w:t xml:space="preserve">ke </w:t>
      </w:r>
      <w:r>
        <w:rPr>
          <w:spacing w:val="7"/>
          <w:sz w:val="24"/>
          <w:szCs w:val="24"/>
        </w:rPr>
        <w:t xml:space="preserve"> </w:t>
      </w:r>
      <w:r>
        <w:rPr>
          <w:spacing w:val="-1"/>
          <w:sz w:val="24"/>
          <w:szCs w:val="24"/>
        </w:rPr>
        <w:t>a</w:t>
      </w:r>
      <w:r>
        <w:rPr>
          <w:sz w:val="24"/>
          <w:szCs w:val="24"/>
        </w:rPr>
        <w:t xml:space="preserve">ny </w:t>
      </w:r>
      <w:r>
        <w:rPr>
          <w:spacing w:val="4"/>
          <w:sz w:val="24"/>
          <w:szCs w:val="24"/>
        </w:rPr>
        <w:t xml:space="preserve"> </w:t>
      </w:r>
      <w:r>
        <w:rPr>
          <w:spacing w:val="-1"/>
          <w:sz w:val="24"/>
          <w:szCs w:val="24"/>
        </w:rPr>
        <w:t>a</w:t>
      </w:r>
      <w:r>
        <w:rPr>
          <w:spacing w:val="1"/>
          <w:sz w:val="24"/>
          <w:szCs w:val="24"/>
        </w:rPr>
        <w:t>r</w:t>
      </w:r>
      <w:r>
        <w:rPr>
          <w:sz w:val="24"/>
          <w:szCs w:val="24"/>
        </w:rPr>
        <w:t>g</w:t>
      </w:r>
      <w:r>
        <w:rPr>
          <w:spacing w:val="5"/>
          <w:sz w:val="24"/>
          <w:szCs w:val="24"/>
        </w:rPr>
        <w:t>u</w:t>
      </w:r>
      <w:r>
        <w:rPr>
          <w:spacing w:val="-9"/>
          <w:sz w:val="24"/>
          <w:szCs w:val="24"/>
        </w:rPr>
        <w:t>m</w:t>
      </w:r>
      <w:r>
        <w:rPr>
          <w:spacing w:val="4"/>
          <w:sz w:val="24"/>
          <w:szCs w:val="24"/>
        </w:rPr>
        <w:t>e</w:t>
      </w:r>
      <w:r>
        <w:rPr>
          <w:spacing w:val="-5"/>
          <w:sz w:val="24"/>
          <w:szCs w:val="24"/>
        </w:rPr>
        <w:t>n</w:t>
      </w:r>
      <w:r>
        <w:rPr>
          <w:spacing w:val="5"/>
          <w:sz w:val="24"/>
          <w:szCs w:val="24"/>
        </w:rPr>
        <w:t>t</w:t>
      </w:r>
      <w:r>
        <w:rPr>
          <w:spacing w:val="-2"/>
          <w:sz w:val="24"/>
          <w:szCs w:val="24"/>
        </w:rPr>
        <w:t>s</w:t>
      </w:r>
      <w:r>
        <w:rPr>
          <w:sz w:val="24"/>
          <w:szCs w:val="24"/>
        </w:rPr>
        <w:t xml:space="preserve">, </w:t>
      </w:r>
      <w:r>
        <w:rPr>
          <w:spacing w:val="11"/>
          <w:sz w:val="24"/>
          <w:szCs w:val="24"/>
        </w:rPr>
        <w:t xml:space="preserve"> </w:t>
      </w:r>
      <w:r>
        <w:rPr>
          <w:spacing w:val="5"/>
          <w:sz w:val="24"/>
          <w:szCs w:val="24"/>
        </w:rPr>
        <w:t>t</w:t>
      </w:r>
      <w:r>
        <w:rPr>
          <w:spacing w:val="-5"/>
          <w:sz w:val="24"/>
          <w:szCs w:val="24"/>
        </w:rPr>
        <w:t>h</w:t>
      </w:r>
      <w:r>
        <w:rPr>
          <w:sz w:val="24"/>
          <w:szCs w:val="24"/>
        </w:rPr>
        <w:t xml:space="preserve">e </w:t>
      </w:r>
      <w:r>
        <w:rPr>
          <w:spacing w:val="7"/>
          <w:sz w:val="24"/>
          <w:szCs w:val="24"/>
        </w:rPr>
        <w:t xml:space="preserve"> </w:t>
      </w:r>
      <w:r>
        <w:rPr>
          <w:sz w:val="24"/>
          <w:szCs w:val="24"/>
        </w:rPr>
        <w:t>p</w:t>
      </w:r>
      <w:r>
        <w:rPr>
          <w:spacing w:val="1"/>
          <w:sz w:val="24"/>
          <w:szCs w:val="24"/>
        </w:rPr>
        <w:t>r</w:t>
      </w:r>
      <w:r>
        <w:rPr>
          <w:spacing w:val="5"/>
          <w:sz w:val="24"/>
          <w:szCs w:val="24"/>
        </w:rPr>
        <w:t>o</w:t>
      </w:r>
      <w:r>
        <w:rPr>
          <w:spacing w:val="-1"/>
          <w:sz w:val="24"/>
          <w:szCs w:val="24"/>
        </w:rPr>
        <w:t>ce</w:t>
      </w:r>
      <w:r>
        <w:rPr>
          <w:sz w:val="24"/>
          <w:szCs w:val="24"/>
        </w:rPr>
        <w:t>du</w:t>
      </w:r>
      <w:r>
        <w:rPr>
          <w:spacing w:val="1"/>
          <w:sz w:val="24"/>
          <w:szCs w:val="24"/>
        </w:rPr>
        <w:t>r</w:t>
      </w:r>
      <w:r>
        <w:rPr>
          <w:sz w:val="24"/>
          <w:szCs w:val="24"/>
        </w:rPr>
        <w:t xml:space="preserve">e </w:t>
      </w:r>
      <w:r>
        <w:rPr>
          <w:spacing w:val="7"/>
          <w:sz w:val="24"/>
          <w:szCs w:val="24"/>
        </w:rPr>
        <w:t xml:space="preserve"> </w:t>
      </w:r>
      <w:r>
        <w:rPr>
          <w:spacing w:val="-9"/>
          <w:sz w:val="24"/>
          <w:szCs w:val="24"/>
        </w:rPr>
        <w:t>i</w:t>
      </w:r>
      <w:r>
        <w:rPr>
          <w:sz w:val="24"/>
          <w:szCs w:val="24"/>
        </w:rPr>
        <w:t xml:space="preserve">s </w:t>
      </w:r>
      <w:r>
        <w:rPr>
          <w:spacing w:val="11"/>
          <w:sz w:val="24"/>
          <w:szCs w:val="24"/>
        </w:rPr>
        <w:t xml:space="preserve"> </w:t>
      </w:r>
      <w:r>
        <w:rPr>
          <w:spacing w:val="1"/>
          <w:sz w:val="24"/>
          <w:szCs w:val="24"/>
        </w:rPr>
        <w:t>f</w:t>
      </w:r>
      <w:r>
        <w:rPr>
          <w:spacing w:val="-4"/>
          <w:sz w:val="24"/>
          <w:szCs w:val="24"/>
        </w:rPr>
        <w:t>i</w:t>
      </w:r>
      <w:r>
        <w:rPr>
          <w:spacing w:val="5"/>
          <w:sz w:val="24"/>
          <w:szCs w:val="24"/>
        </w:rPr>
        <w:t>n</w:t>
      </w:r>
      <w:r>
        <w:rPr>
          <w:spacing w:val="-4"/>
          <w:sz w:val="24"/>
          <w:szCs w:val="24"/>
        </w:rPr>
        <w:t>i</w:t>
      </w:r>
      <w:r>
        <w:rPr>
          <w:spacing w:val="2"/>
          <w:sz w:val="24"/>
          <w:szCs w:val="24"/>
        </w:rPr>
        <w:t>s</w:t>
      </w:r>
      <w:r>
        <w:rPr>
          <w:spacing w:val="-5"/>
          <w:sz w:val="24"/>
          <w:szCs w:val="24"/>
        </w:rPr>
        <w:t>h</w:t>
      </w:r>
      <w:r>
        <w:rPr>
          <w:spacing w:val="-1"/>
          <w:sz w:val="24"/>
          <w:szCs w:val="24"/>
        </w:rPr>
        <w:t>e</w:t>
      </w:r>
      <w:r>
        <w:rPr>
          <w:sz w:val="24"/>
          <w:szCs w:val="24"/>
        </w:rPr>
        <w:t xml:space="preserve">d </w:t>
      </w:r>
      <w:r>
        <w:rPr>
          <w:spacing w:val="8"/>
          <w:sz w:val="24"/>
          <w:szCs w:val="24"/>
        </w:rPr>
        <w:t xml:space="preserve"> </w:t>
      </w:r>
      <w:r>
        <w:rPr>
          <w:spacing w:val="-1"/>
          <w:sz w:val="24"/>
          <w:szCs w:val="24"/>
        </w:rPr>
        <w:t>a</w:t>
      </w:r>
      <w:r>
        <w:rPr>
          <w:sz w:val="24"/>
          <w:szCs w:val="24"/>
        </w:rPr>
        <w:t xml:space="preserve">t </w:t>
      </w:r>
      <w:r>
        <w:rPr>
          <w:spacing w:val="13"/>
          <w:sz w:val="24"/>
          <w:szCs w:val="24"/>
        </w:rPr>
        <w:t xml:space="preserve"> </w:t>
      </w:r>
      <w:r>
        <w:rPr>
          <w:spacing w:val="5"/>
          <w:sz w:val="24"/>
          <w:szCs w:val="24"/>
        </w:rPr>
        <w:t>t</w:t>
      </w:r>
      <w:r>
        <w:rPr>
          <w:spacing w:val="-5"/>
          <w:sz w:val="24"/>
          <w:szCs w:val="24"/>
        </w:rPr>
        <w:t>h</w:t>
      </w:r>
      <w:r>
        <w:rPr>
          <w:spacing w:val="-1"/>
          <w:sz w:val="24"/>
          <w:szCs w:val="24"/>
        </w:rPr>
        <w:t>a</w:t>
      </w:r>
      <w:r>
        <w:rPr>
          <w:sz w:val="24"/>
          <w:szCs w:val="24"/>
        </w:rPr>
        <w:t xml:space="preserve">t </w:t>
      </w:r>
      <w:r>
        <w:rPr>
          <w:spacing w:val="13"/>
          <w:sz w:val="24"/>
          <w:szCs w:val="24"/>
        </w:rPr>
        <w:t xml:space="preserve"> </w:t>
      </w:r>
      <w:r>
        <w:rPr>
          <w:spacing w:val="-2"/>
          <w:sz w:val="24"/>
          <w:szCs w:val="24"/>
        </w:rPr>
        <w:t>s</w:t>
      </w:r>
      <w:r>
        <w:rPr>
          <w:spacing w:val="5"/>
          <w:sz w:val="24"/>
          <w:szCs w:val="24"/>
        </w:rPr>
        <w:t>t</w:t>
      </w:r>
      <w:r>
        <w:rPr>
          <w:spacing w:val="-6"/>
          <w:sz w:val="24"/>
          <w:szCs w:val="24"/>
        </w:rPr>
        <w:t>a</w:t>
      </w:r>
      <w:r>
        <w:rPr>
          <w:spacing w:val="5"/>
          <w:sz w:val="24"/>
          <w:szCs w:val="24"/>
        </w:rPr>
        <w:t>t</w:t>
      </w:r>
      <w:r>
        <w:rPr>
          <w:spacing w:val="-1"/>
          <w:sz w:val="24"/>
          <w:szCs w:val="24"/>
        </w:rPr>
        <w:t>e</w:t>
      </w:r>
      <w:r>
        <w:rPr>
          <w:spacing w:val="-9"/>
          <w:sz w:val="24"/>
          <w:szCs w:val="24"/>
        </w:rPr>
        <w:t>m</w:t>
      </w:r>
      <w:r>
        <w:rPr>
          <w:spacing w:val="4"/>
          <w:sz w:val="24"/>
          <w:szCs w:val="24"/>
        </w:rPr>
        <w:t>e</w:t>
      </w:r>
      <w:r>
        <w:rPr>
          <w:spacing w:val="-5"/>
          <w:sz w:val="24"/>
          <w:szCs w:val="24"/>
        </w:rPr>
        <w:t>n</w:t>
      </w:r>
      <w:r>
        <w:rPr>
          <w:spacing w:val="5"/>
          <w:sz w:val="24"/>
          <w:szCs w:val="24"/>
        </w:rPr>
        <w:t>t</w:t>
      </w:r>
      <w:r>
        <w:rPr>
          <w:sz w:val="24"/>
          <w:szCs w:val="24"/>
        </w:rPr>
        <w:t xml:space="preserve">. </w:t>
      </w:r>
      <w:r>
        <w:rPr>
          <w:spacing w:val="11"/>
          <w:sz w:val="24"/>
          <w:szCs w:val="24"/>
        </w:rPr>
        <w:t xml:space="preserve"> </w:t>
      </w:r>
      <w:r>
        <w:rPr>
          <w:spacing w:val="2"/>
          <w:sz w:val="24"/>
          <w:szCs w:val="24"/>
        </w:rPr>
        <w:t>T</w:t>
      </w:r>
      <w:r>
        <w:rPr>
          <w:spacing w:val="-5"/>
          <w:sz w:val="24"/>
          <w:szCs w:val="24"/>
        </w:rPr>
        <w:t>h</w:t>
      </w:r>
      <w:r>
        <w:rPr>
          <w:sz w:val="24"/>
          <w:szCs w:val="24"/>
        </w:rPr>
        <w:t xml:space="preserve">e </w:t>
      </w:r>
      <w:r>
        <w:rPr>
          <w:spacing w:val="7"/>
          <w:sz w:val="24"/>
          <w:szCs w:val="24"/>
        </w:rPr>
        <w:t xml:space="preserve"> </w:t>
      </w:r>
      <w:r>
        <w:rPr>
          <w:spacing w:val="1"/>
          <w:sz w:val="24"/>
          <w:szCs w:val="24"/>
        </w:rPr>
        <w:t>r</w:t>
      </w:r>
      <w:r>
        <w:rPr>
          <w:spacing w:val="-1"/>
          <w:sz w:val="24"/>
          <w:szCs w:val="24"/>
        </w:rPr>
        <w:t>e</w:t>
      </w:r>
      <w:r>
        <w:rPr>
          <w:spacing w:val="5"/>
          <w:sz w:val="24"/>
          <w:szCs w:val="24"/>
        </w:rPr>
        <w:t>t</w:t>
      </w:r>
      <w:r>
        <w:rPr>
          <w:spacing w:val="-5"/>
          <w:sz w:val="24"/>
          <w:szCs w:val="24"/>
        </w:rPr>
        <w:t>u</w:t>
      </w:r>
      <w:r>
        <w:rPr>
          <w:spacing w:val="1"/>
          <w:sz w:val="24"/>
          <w:szCs w:val="24"/>
        </w:rPr>
        <w:t>r</w:t>
      </w:r>
      <w:r>
        <w:rPr>
          <w:sz w:val="24"/>
          <w:szCs w:val="24"/>
        </w:rPr>
        <w:t xml:space="preserve">n </w:t>
      </w:r>
      <w:r>
        <w:rPr>
          <w:spacing w:val="4"/>
          <w:sz w:val="24"/>
          <w:szCs w:val="24"/>
        </w:rPr>
        <w:t xml:space="preserve"> </w:t>
      </w:r>
      <w:r>
        <w:rPr>
          <w:spacing w:val="5"/>
          <w:sz w:val="24"/>
          <w:szCs w:val="24"/>
        </w:rPr>
        <w:t>o</w:t>
      </w:r>
      <w:r>
        <w:rPr>
          <w:sz w:val="24"/>
          <w:szCs w:val="24"/>
        </w:rPr>
        <w:t xml:space="preserve">f  </w:t>
      </w:r>
      <w:r>
        <w:rPr>
          <w:spacing w:val="8"/>
          <w:sz w:val="24"/>
          <w:szCs w:val="24"/>
        </w:rPr>
        <w:t>a</w:t>
      </w:r>
      <w:r>
        <w:rPr>
          <w:sz w:val="24"/>
          <w:szCs w:val="24"/>
        </w:rPr>
        <w:t xml:space="preserve">n </w:t>
      </w:r>
      <w:r>
        <w:rPr>
          <w:spacing w:val="-1"/>
          <w:sz w:val="24"/>
          <w:szCs w:val="24"/>
        </w:rPr>
        <w:t>e</w:t>
      </w:r>
      <w:r>
        <w:rPr>
          <w:spacing w:val="-5"/>
          <w:sz w:val="24"/>
          <w:szCs w:val="24"/>
        </w:rPr>
        <w:t>x</w:t>
      </w:r>
      <w:r>
        <w:rPr>
          <w:sz w:val="24"/>
          <w:szCs w:val="24"/>
        </w:rPr>
        <w:t>p</w:t>
      </w:r>
      <w:r>
        <w:rPr>
          <w:spacing w:val="1"/>
          <w:sz w:val="24"/>
          <w:szCs w:val="24"/>
        </w:rPr>
        <w:t>r</w:t>
      </w:r>
      <w:r>
        <w:rPr>
          <w:spacing w:val="-1"/>
          <w:sz w:val="24"/>
          <w:szCs w:val="24"/>
        </w:rPr>
        <w:t>e</w:t>
      </w:r>
      <w:r>
        <w:rPr>
          <w:spacing w:val="2"/>
          <w:sz w:val="24"/>
          <w:szCs w:val="24"/>
        </w:rPr>
        <w:t>ss</w:t>
      </w:r>
      <w:r>
        <w:rPr>
          <w:spacing w:val="-9"/>
          <w:sz w:val="24"/>
          <w:szCs w:val="24"/>
        </w:rPr>
        <w:t>i</w:t>
      </w:r>
      <w:r>
        <w:rPr>
          <w:spacing w:val="9"/>
          <w:sz w:val="24"/>
          <w:szCs w:val="24"/>
        </w:rPr>
        <w:t>o</w:t>
      </w:r>
      <w:r>
        <w:rPr>
          <w:sz w:val="24"/>
          <w:szCs w:val="24"/>
        </w:rPr>
        <w:t>n</w:t>
      </w:r>
      <w:r>
        <w:rPr>
          <w:spacing w:val="2"/>
          <w:sz w:val="24"/>
          <w:szCs w:val="24"/>
        </w:rPr>
        <w:t xml:space="preserve"> </w:t>
      </w:r>
      <w:r>
        <w:rPr>
          <w:spacing w:val="-4"/>
          <w:sz w:val="24"/>
          <w:szCs w:val="24"/>
        </w:rPr>
        <w:t>i</w:t>
      </w:r>
      <w:r>
        <w:rPr>
          <w:sz w:val="24"/>
          <w:szCs w:val="24"/>
        </w:rPr>
        <w:t xml:space="preserve">s </w:t>
      </w:r>
      <w:r>
        <w:rPr>
          <w:spacing w:val="5"/>
          <w:sz w:val="24"/>
          <w:szCs w:val="24"/>
        </w:rPr>
        <w:t>o</w:t>
      </w:r>
      <w:r>
        <w:rPr>
          <w:spacing w:val="-5"/>
          <w:sz w:val="24"/>
          <w:szCs w:val="24"/>
        </w:rPr>
        <w:t>p</w:t>
      </w:r>
      <w:r>
        <w:rPr>
          <w:spacing w:val="5"/>
          <w:sz w:val="24"/>
          <w:szCs w:val="24"/>
        </w:rPr>
        <w:t>t</w:t>
      </w:r>
      <w:r>
        <w:rPr>
          <w:spacing w:val="-9"/>
          <w:sz w:val="24"/>
          <w:szCs w:val="24"/>
        </w:rPr>
        <w:t>i</w:t>
      </w:r>
      <w:r>
        <w:rPr>
          <w:spacing w:val="5"/>
          <w:sz w:val="24"/>
          <w:szCs w:val="24"/>
        </w:rPr>
        <w:t>o</w:t>
      </w:r>
      <w:r>
        <w:rPr>
          <w:spacing w:val="-5"/>
          <w:sz w:val="24"/>
          <w:szCs w:val="24"/>
        </w:rPr>
        <w:t>n</w:t>
      </w:r>
      <w:r>
        <w:rPr>
          <w:spacing w:val="4"/>
          <w:sz w:val="24"/>
          <w:szCs w:val="24"/>
        </w:rPr>
        <w:t>a</w:t>
      </w:r>
      <w:r>
        <w:rPr>
          <w:spacing w:val="-9"/>
          <w:sz w:val="24"/>
          <w:szCs w:val="24"/>
        </w:rPr>
        <w:t>l</w:t>
      </w:r>
      <w:r>
        <w:rPr>
          <w:sz w:val="24"/>
          <w:szCs w:val="24"/>
        </w:rPr>
        <w:t>.</w:t>
      </w:r>
    </w:p>
    <w:p w:rsidR="00A93F08" w:rsidRDefault="00A93F08">
      <w:pPr>
        <w:spacing w:before="3" w:line="120" w:lineRule="exact"/>
        <w:rPr>
          <w:sz w:val="13"/>
          <w:szCs w:val="13"/>
        </w:rPr>
      </w:pPr>
    </w:p>
    <w:p w:rsidR="006807A9" w:rsidRDefault="006807A9">
      <w:pPr>
        <w:ind w:left="581"/>
        <w:rPr>
          <w:b/>
          <w:spacing w:val="2"/>
          <w:sz w:val="28"/>
          <w:szCs w:val="32"/>
        </w:rPr>
      </w:pPr>
    </w:p>
    <w:p w:rsidR="006807A9" w:rsidRDefault="006807A9">
      <w:pPr>
        <w:ind w:left="581"/>
        <w:rPr>
          <w:b/>
          <w:spacing w:val="2"/>
          <w:sz w:val="28"/>
          <w:szCs w:val="32"/>
        </w:rPr>
      </w:pPr>
    </w:p>
    <w:p w:rsidR="006807A9" w:rsidRDefault="006807A9">
      <w:pPr>
        <w:ind w:left="581"/>
        <w:rPr>
          <w:b/>
          <w:spacing w:val="2"/>
          <w:sz w:val="28"/>
          <w:szCs w:val="32"/>
        </w:rPr>
      </w:pPr>
    </w:p>
    <w:p w:rsidR="006807A9" w:rsidRDefault="006807A9">
      <w:pPr>
        <w:ind w:left="581"/>
        <w:rPr>
          <w:b/>
          <w:spacing w:val="2"/>
          <w:sz w:val="28"/>
          <w:szCs w:val="32"/>
        </w:rPr>
      </w:pPr>
    </w:p>
    <w:p w:rsidR="00A93F08" w:rsidRPr="00954083" w:rsidRDefault="006C643A">
      <w:pPr>
        <w:ind w:left="581"/>
        <w:rPr>
          <w:sz w:val="28"/>
          <w:szCs w:val="32"/>
        </w:rPr>
      </w:pPr>
      <w:r w:rsidRPr="00954083">
        <w:rPr>
          <w:b/>
          <w:spacing w:val="2"/>
          <w:sz w:val="28"/>
          <w:szCs w:val="32"/>
        </w:rPr>
        <w:lastRenderedPageBreak/>
        <w:t>5</w:t>
      </w:r>
      <w:r w:rsidRPr="00954083">
        <w:rPr>
          <w:b/>
          <w:spacing w:val="-4"/>
          <w:sz w:val="28"/>
          <w:szCs w:val="32"/>
        </w:rPr>
        <w:t>.</w:t>
      </w:r>
      <w:r w:rsidRPr="00954083">
        <w:rPr>
          <w:b/>
          <w:sz w:val="28"/>
          <w:szCs w:val="32"/>
        </w:rPr>
        <w:t>2</w:t>
      </w:r>
      <w:r w:rsidRPr="00954083">
        <w:rPr>
          <w:b/>
          <w:spacing w:val="3"/>
          <w:sz w:val="28"/>
          <w:szCs w:val="32"/>
        </w:rPr>
        <w:t xml:space="preserve"> </w:t>
      </w:r>
      <w:r w:rsidRPr="00954083">
        <w:rPr>
          <w:b/>
          <w:spacing w:val="-5"/>
          <w:sz w:val="28"/>
          <w:szCs w:val="32"/>
        </w:rPr>
        <w:t>G</w:t>
      </w:r>
      <w:r w:rsidRPr="00954083">
        <w:rPr>
          <w:b/>
          <w:spacing w:val="1"/>
          <w:sz w:val="28"/>
          <w:szCs w:val="32"/>
        </w:rPr>
        <w:t>e</w:t>
      </w:r>
      <w:r w:rsidRPr="00954083">
        <w:rPr>
          <w:b/>
          <w:spacing w:val="-1"/>
          <w:sz w:val="28"/>
          <w:szCs w:val="32"/>
        </w:rPr>
        <w:t>n</w:t>
      </w:r>
      <w:r w:rsidRPr="00954083">
        <w:rPr>
          <w:b/>
          <w:spacing w:val="1"/>
          <w:sz w:val="28"/>
          <w:szCs w:val="32"/>
        </w:rPr>
        <w:t>e</w:t>
      </w:r>
      <w:r w:rsidRPr="00954083">
        <w:rPr>
          <w:b/>
          <w:spacing w:val="-4"/>
          <w:sz w:val="28"/>
          <w:szCs w:val="32"/>
        </w:rPr>
        <w:t>r</w:t>
      </w:r>
      <w:r w:rsidRPr="00954083">
        <w:rPr>
          <w:b/>
          <w:spacing w:val="2"/>
          <w:sz w:val="28"/>
          <w:szCs w:val="32"/>
        </w:rPr>
        <w:t>a</w:t>
      </w:r>
      <w:r w:rsidRPr="00954083">
        <w:rPr>
          <w:b/>
          <w:spacing w:val="-2"/>
          <w:sz w:val="28"/>
          <w:szCs w:val="32"/>
        </w:rPr>
        <w:t>t</w:t>
      </w:r>
      <w:r w:rsidRPr="00954083">
        <w:rPr>
          <w:b/>
          <w:spacing w:val="2"/>
          <w:sz w:val="28"/>
          <w:szCs w:val="32"/>
        </w:rPr>
        <w:t>i</w:t>
      </w:r>
      <w:r w:rsidRPr="00954083">
        <w:rPr>
          <w:b/>
          <w:spacing w:val="-6"/>
          <w:sz w:val="28"/>
          <w:szCs w:val="32"/>
        </w:rPr>
        <w:t>n</w:t>
      </w:r>
      <w:r w:rsidRPr="00954083">
        <w:rPr>
          <w:b/>
          <w:sz w:val="28"/>
          <w:szCs w:val="32"/>
        </w:rPr>
        <w:t>g</w:t>
      </w:r>
      <w:r w:rsidRPr="00954083">
        <w:rPr>
          <w:b/>
          <w:spacing w:val="3"/>
          <w:sz w:val="28"/>
          <w:szCs w:val="32"/>
        </w:rPr>
        <w:t xml:space="preserve"> </w:t>
      </w:r>
      <w:r w:rsidRPr="00954083">
        <w:rPr>
          <w:b/>
          <w:spacing w:val="-7"/>
          <w:sz w:val="28"/>
          <w:szCs w:val="32"/>
        </w:rPr>
        <w:t>C</w:t>
      </w:r>
      <w:r w:rsidRPr="00954083">
        <w:rPr>
          <w:b/>
          <w:spacing w:val="2"/>
          <w:sz w:val="28"/>
          <w:szCs w:val="32"/>
        </w:rPr>
        <w:t>o</w:t>
      </w:r>
      <w:r w:rsidRPr="00954083">
        <w:rPr>
          <w:b/>
          <w:spacing w:val="-1"/>
          <w:sz w:val="28"/>
          <w:szCs w:val="32"/>
        </w:rPr>
        <w:t>d</w:t>
      </w:r>
      <w:r w:rsidRPr="00954083">
        <w:rPr>
          <w:b/>
          <w:sz w:val="28"/>
          <w:szCs w:val="32"/>
        </w:rPr>
        <w:t>e</w:t>
      </w:r>
      <w:r w:rsidRPr="00954083">
        <w:rPr>
          <w:b/>
          <w:spacing w:val="-2"/>
          <w:sz w:val="28"/>
          <w:szCs w:val="32"/>
        </w:rPr>
        <w:t xml:space="preserve"> f</w:t>
      </w:r>
      <w:r w:rsidRPr="00954083">
        <w:rPr>
          <w:b/>
          <w:spacing w:val="1"/>
          <w:sz w:val="28"/>
          <w:szCs w:val="32"/>
        </w:rPr>
        <w:t>r</w:t>
      </w:r>
      <w:r w:rsidRPr="00954083">
        <w:rPr>
          <w:b/>
          <w:spacing w:val="2"/>
          <w:sz w:val="28"/>
          <w:szCs w:val="32"/>
        </w:rPr>
        <w:t>o</w:t>
      </w:r>
      <w:r w:rsidRPr="00954083">
        <w:rPr>
          <w:b/>
          <w:sz w:val="28"/>
          <w:szCs w:val="32"/>
        </w:rPr>
        <w:t>m</w:t>
      </w:r>
      <w:r w:rsidRPr="00954083">
        <w:rPr>
          <w:b/>
          <w:spacing w:val="-7"/>
          <w:sz w:val="28"/>
          <w:szCs w:val="32"/>
        </w:rPr>
        <w:t xml:space="preserve"> </w:t>
      </w:r>
      <w:r w:rsidRPr="00954083">
        <w:rPr>
          <w:b/>
          <w:spacing w:val="-2"/>
          <w:sz w:val="28"/>
          <w:szCs w:val="32"/>
        </w:rPr>
        <w:t>C</w:t>
      </w:r>
      <w:r w:rsidRPr="00954083">
        <w:rPr>
          <w:b/>
          <w:spacing w:val="2"/>
          <w:sz w:val="28"/>
          <w:szCs w:val="32"/>
        </w:rPr>
        <w:t>o</w:t>
      </w:r>
      <w:r w:rsidRPr="00954083">
        <w:rPr>
          <w:b/>
          <w:spacing w:val="-1"/>
          <w:sz w:val="28"/>
          <w:szCs w:val="32"/>
        </w:rPr>
        <w:t>n</w:t>
      </w:r>
      <w:r w:rsidRPr="00954083">
        <w:rPr>
          <w:b/>
          <w:spacing w:val="-2"/>
          <w:sz w:val="28"/>
          <w:szCs w:val="32"/>
        </w:rPr>
        <w:t>t</w:t>
      </w:r>
      <w:r w:rsidRPr="00954083">
        <w:rPr>
          <w:b/>
          <w:spacing w:val="1"/>
          <w:sz w:val="28"/>
          <w:szCs w:val="32"/>
        </w:rPr>
        <w:t>r</w:t>
      </w:r>
      <w:r w:rsidRPr="00954083">
        <w:rPr>
          <w:b/>
          <w:spacing w:val="-2"/>
          <w:sz w:val="28"/>
          <w:szCs w:val="32"/>
        </w:rPr>
        <w:t>o</w:t>
      </w:r>
      <w:r w:rsidRPr="00954083">
        <w:rPr>
          <w:b/>
          <w:sz w:val="28"/>
          <w:szCs w:val="32"/>
        </w:rPr>
        <w:t>l</w:t>
      </w:r>
      <w:r w:rsidRPr="00954083">
        <w:rPr>
          <w:b/>
          <w:spacing w:val="3"/>
          <w:sz w:val="28"/>
          <w:szCs w:val="32"/>
        </w:rPr>
        <w:t xml:space="preserve"> </w:t>
      </w:r>
      <w:r w:rsidRPr="00954083">
        <w:rPr>
          <w:b/>
          <w:spacing w:val="-5"/>
          <w:sz w:val="28"/>
          <w:szCs w:val="32"/>
        </w:rPr>
        <w:t>F</w:t>
      </w:r>
      <w:r w:rsidRPr="00954083">
        <w:rPr>
          <w:b/>
          <w:spacing w:val="2"/>
          <w:sz w:val="28"/>
          <w:szCs w:val="32"/>
        </w:rPr>
        <w:t>l</w:t>
      </w:r>
      <w:r w:rsidRPr="00954083">
        <w:rPr>
          <w:b/>
          <w:spacing w:val="-2"/>
          <w:sz w:val="28"/>
          <w:szCs w:val="32"/>
        </w:rPr>
        <w:t>o</w:t>
      </w:r>
      <w:r w:rsidRPr="00954083">
        <w:rPr>
          <w:b/>
          <w:sz w:val="28"/>
          <w:szCs w:val="32"/>
        </w:rPr>
        <w:t>w G</w:t>
      </w:r>
      <w:r w:rsidRPr="00954083">
        <w:rPr>
          <w:b/>
          <w:spacing w:val="-4"/>
          <w:sz w:val="28"/>
          <w:szCs w:val="32"/>
        </w:rPr>
        <w:t>r</w:t>
      </w:r>
      <w:r w:rsidRPr="00954083">
        <w:rPr>
          <w:b/>
          <w:spacing w:val="2"/>
          <w:sz w:val="28"/>
          <w:szCs w:val="32"/>
        </w:rPr>
        <w:t>a</w:t>
      </w:r>
      <w:r w:rsidRPr="00954083">
        <w:rPr>
          <w:b/>
          <w:spacing w:val="-1"/>
          <w:sz w:val="28"/>
          <w:szCs w:val="32"/>
        </w:rPr>
        <w:t>ph</w:t>
      </w:r>
      <w:r w:rsidRPr="00954083">
        <w:rPr>
          <w:b/>
          <w:sz w:val="28"/>
          <w:szCs w:val="32"/>
        </w:rPr>
        <w:t>s</w:t>
      </w:r>
    </w:p>
    <w:p w:rsidR="00A93F08" w:rsidRDefault="00A93F08">
      <w:pPr>
        <w:spacing w:before="2" w:line="100" w:lineRule="exact"/>
        <w:rPr>
          <w:sz w:val="10"/>
          <w:szCs w:val="10"/>
        </w:rPr>
      </w:pPr>
    </w:p>
    <w:p w:rsidR="00A93F08" w:rsidRDefault="00A93F08">
      <w:pPr>
        <w:spacing w:line="200" w:lineRule="exact"/>
      </w:pPr>
    </w:p>
    <w:p w:rsidR="00A93F08" w:rsidRPr="00EE7EDC" w:rsidRDefault="006C643A" w:rsidP="00EE7EDC">
      <w:pPr>
        <w:spacing w:line="360" w:lineRule="auto"/>
        <w:ind w:left="576" w:right="77" w:firstLine="619"/>
        <w:jc w:val="both"/>
        <w:rPr>
          <w:sz w:val="24"/>
          <w:szCs w:val="24"/>
        </w:rPr>
      </w:pPr>
      <w:r>
        <w:rPr>
          <w:spacing w:val="7"/>
          <w:sz w:val="24"/>
          <w:szCs w:val="24"/>
        </w:rPr>
        <w:t>T</w:t>
      </w:r>
      <w:r>
        <w:rPr>
          <w:spacing w:val="-5"/>
          <w:sz w:val="24"/>
          <w:szCs w:val="24"/>
        </w:rPr>
        <w:t>h</w:t>
      </w:r>
      <w:r>
        <w:rPr>
          <w:sz w:val="24"/>
          <w:szCs w:val="24"/>
        </w:rPr>
        <w:t>e</w:t>
      </w:r>
      <w:r>
        <w:rPr>
          <w:spacing w:val="12"/>
          <w:sz w:val="24"/>
          <w:szCs w:val="24"/>
        </w:rPr>
        <w:t xml:space="preserve"> </w:t>
      </w:r>
      <w:r>
        <w:rPr>
          <w:spacing w:val="-4"/>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4"/>
          <w:sz w:val="24"/>
          <w:szCs w:val="24"/>
        </w:rPr>
        <w:t>m</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4"/>
          <w:sz w:val="24"/>
          <w:szCs w:val="24"/>
        </w:rPr>
        <w:t xml:space="preserve"> </w:t>
      </w:r>
      <w:r>
        <w:rPr>
          <w:spacing w:val="-1"/>
          <w:sz w:val="24"/>
          <w:szCs w:val="24"/>
        </w:rPr>
        <w:t>c</w:t>
      </w:r>
      <w:r>
        <w:rPr>
          <w:spacing w:val="9"/>
          <w:sz w:val="24"/>
          <w:szCs w:val="24"/>
        </w:rPr>
        <w:t>o</w:t>
      </w:r>
      <w:r>
        <w:rPr>
          <w:spacing w:val="-4"/>
          <w:sz w:val="24"/>
          <w:szCs w:val="24"/>
        </w:rPr>
        <w:t>ll</w:t>
      </w:r>
      <w:r>
        <w:rPr>
          <w:spacing w:val="-1"/>
          <w:sz w:val="24"/>
          <w:szCs w:val="24"/>
        </w:rPr>
        <w:t>ec</w:t>
      </w:r>
      <w:r>
        <w:rPr>
          <w:spacing w:val="5"/>
          <w:sz w:val="24"/>
          <w:szCs w:val="24"/>
        </w:rPr>
        <w:t>t</w:t>
      </w:r>
      <w:r>
        <w:rPr>
          <w:spacing w:val="-1"/>
          <w:sz w:val="24"/>
          <w:szCs w:val="24"/>
        </w:rPr>
        <w:t>e</w:t>
      </w:r>
      <w:r>
        <w:rPr>
          <w:sz w:val="24"/>
          <w:szCs w:val="24"/>
        </w:rPr>
        <w:t>d</w:t>
      </w:r>
      <w:r>
        <w:rPr>
          <w:spacing w:val="8"/>
          <w:sz w:val="24"/>
          <w:szCs w:val="24"/>
        </w:rPr>
        <w:t xml:space="preserve"> </w:t>
      </w:r>
      <w:r>
        <w:rPr>
          <w:sz w:val="24"/>
          <w:szCs w:val="24"/>
        </w:rPr>
        <w:t>du</w:t>
      </w:r>
      <w:r>
        <w:rPr>
          <w:spacing w:val="6"/>
          <w:sz w:val="24"/>
          <w:szCs w:val="24"/>
        </w:rPr>
        <w:t>r</w:t>
      </w:r>
      <w:r>
        <w:rPr>
          <w:spacing w:val="-4"/>
          <w:sz w:val="24"/>
          <w:szCs w:val="24"/>
        </w:rPr>
        <w:t>i</w:t>
      </w:r>
      <w:r>
        <w:rPr>
          <w:spacing w:val="-5"/>
          <w:sz w:val="24"/>
          <w:szCs w:val="24"/>
        </w:rPr>
        <w:t>n</w:t>
      </w:r>
      <w:r>
        <w:rPr>
          <w:sz w:val="24"/>
          <w:szCs w:val="24"/>
        </w:rPr>
        <w:t>g</w:t>
      </w:r>
      <w:r>
        <w:rPr>
          <w:spacing w:val="8"/>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w:t>
      </w:r>
      <w:r>
        <w:rPr>
          <w:spacing w:val="-3"/>
          <w:sz w:val="24"/>
          <w:szCs w:val="24"/>
        </w:rPr>
        <w:t>r</w:t>
      </w:r>
      <w:r>
        <w:rPr>
          <w:spacing w:val="5"/>
          <w:sz w:val="24"/>
          <w:szCs w:val="24"/>
        </w:rPr>
        <w:t>o</w:t>
      </w:r>
      <w:r>
        <w:rPr>
          <w:sz w:val="24"/>
          <w:szCs w:val="24"/>
        </w:rPr>
        <w:t>l</w:t>
      </w:r>
      <w:r>
        <w:rPr>
          <w:spacing w:val="4"/>
          <w:sz w:val="24"/>
          <w:szCs w:val="24"/>
        </w:rPr>
        <w:t xml:space="preserve"> </w:t>
      </w:r>
      <w:r>
        <w:rPr>
          <w:spacing w:val="-3"/>
          <w:sz w:val="24"/>
          <w:szCs w:val="24"/>
        </w:rPr>
        <w:t>f</w:t>
      </w:r>
      <w:r>
        <w:rPr>
          <w:sz w:val="24"/>
          <w:szCs w:val="24"/>
        </w:rPr>
        <w:t>l</w:t>
      </w:r>
      <w:r>
        <w:rPr>
          <w:spacing w:val="5"/>
          <w:sz w:val="24"/>
          <w:szCs w:val="24"/>
        </w:rPr>
        <w:t>o</w:t>
      </w:r>
      <w:r>
        <w:rPr>
          <w:sz w:val="24"/>
          <w:szCs w:val="24"/>
        </w:rPr>
        <w:t>w</w:t>
      </w:r>
      <w:r>
        <w:rPr>
          <w:spacing w:val="8"/>
          <w:sz w:val="24"/>
          <w:szCs w:val="24"/>
        </w:rPr>
        <w:t xml:space="preserve"> </w:t>
      </w:r>
      <w:r>
        <w:rPr>
          <w:spacing w:val="-1"/>
          <w:sz w:val="24"/>
          <w:szCs w:val="24"/>
        </w:rPr>
        <w:t>a</w:t>
      </w:r>
      <w:r>
        <w:rPr>
          <w:spacing w:val="-5"/>
          <w:sz w:val="24"/>
          <w:szCs w:val="24"/>
        </w:rPr>
        <w:t>n</w:t>
      </w:r>
      <w:r>
        <w:rPr>
          <w:spacing w:val="4"/>
          <w:sz w:val="24"/>
          <w:szCs w:val="24"/>
        </w:rPr>
        <w:t>a</w:t>
      </w:r>
      <w:r>
        <w:rPr>
          <w:spacing w:val="-4"/>
          <w:sz w:val="24"/>
          <w:szCs w:val="24"/>
        </w:rPr>
        <w:t>l</w:t>
      </w:r>
      <w:r>
        <w:rPr>
          <w:spacing w:val="-5"/>
          <w:sz w:val="24"/>
          <w:szCs w:val="24"/>
        </w:rPr>
        <w:t>y</w:t>
      </w:r>
      <w:r>
        <w:rPr>
          <w:spacing w:val="9"/>
          <w:sz w:val="24"/>
          <w:szCs w:val="24"/>
        </w:rPr>
        <w:t>s</w:t>
      </w:r>
      <w:r>
        <w:rPr>
          <w:spacing w:val="-4"/>
          <w:sz w:val="24"/>
          <w:szCs w:val="24"/>
        </w:rPr>
        <w:t>i</w:t>
      </w:r>
      <w:r>
        <w:rPr>
          <w:sz w:val="24"/>
          <w:szCs w:val="24"/>
        </w:rPr>
        <w:t>s</w:t>
      </w:r>
      <w:r>
        <w:rPr>
          <w:spacing w:val="6"/>
          <w:sz w:val="24"/>
          <w:szCs w:val="24"/>
        </w:rPr>
        <w:t xml:space="preserve"> </w:t>
      </w:r>
      <w:r>
        <w:rPr>
          <w:spacing w:val="9"/>
          <w:sz w:val="24"/>
          <w:szCs w:val="24"/>
        </w:rPr>
        <w:t>o</w:t>
      </w:r>
      <w:r>
        <w:rPr>
          <w:sz w:val="24"/>
          <w:szCs w:val="24"/>
        </w:rPr>
        <w:t xml:space="preserve">f </w:t>
      </w:r>
      <w:r>
        <w:rPr>
          <w:spacing w:val="5"/>
          <w:sz w:val="24"/>
          <w:szCs w:val="24"/>
        </w:rPr>
        <w:t>t</w:t>
      </w:r>
      <w:r>
        <w:rPr>
          <w:spacing w:val="-5"/>
          <w:sz w:val="24"/>
          <w:szCs w:val="24"/>
        </w:rPr>
        <w:t>h</w:t>
      </w:r>
      <w:r>
        <w:rPr>
          <w:sz w:val="24"/>
          <w:szCs w:val="24"/>
        </w:rPr>
        <w:t>e</w:t>
      </w:r>
      <w:r>
        <w:rPr>
          <w:spacing w:val="7"/>
          <w:sz w:val="24"/>
          <w:szCs w:val="24"/>
        </w:rPr>
        <w:t xml:space="preserve"> </w:t>
      </w:r>
      <w:r>
        <w:rPr>
          <w:sz w:val="24"/>
          <w:szCs w:val="24"/>
        </w:rPr>
        <w:t>g</w:t>
      </w:r>
      <w:r>
        <w:rPr>
          <w:spacing w:val="1"/>
          <w:sz w:val="24"/>
          <w:szCs w:val="24"/>
        </w:rPr>
        <w:t>r</w:t>
      </w:r>
      <w:r>
        <w:rPr>
          <w:spacing w:val="-1"/>
          <w:sz w:val="24"/>
          <w:szCs w:val="24"/>
        </w:rPr>
        <w:t>a</w:t>
      </w:r>
      <w:r>
        <w:rPr>
          <w:sz w:val="24"/>
          <w:szCs w:val="24"/>
        </w:rPr>
        <w:t>ph</w:t>
      </w:r>
      <w:r>
        <w:rPr>
          <w:spacing w:val="8"/>
          <w:sz w:val="24"/>
          <w:szCs w:val="24"/>
        </w:rPr>
        <w:t xml:space="preserve"> </w:t>
      </w:r>
      <w:r>
        <w:rPr>
          <w:spacing w:val="-4"/>
          <w:sz w:val="24"/>
          <w:szCs w:val="24"/>
        </w:rPr>
        <w:t>i</w:t>
      </w:r>
      <w:r>
        <w:rPr>
          <w:sz w:val="24"/>
          <w:szCs w:val="24"/>
        </w:rPr>
        <w:t>s</w:t>
      </w:r>
      <w:r>
        <w:rPr>
          <w:spacing w:val="6"/>
          <w:sz w:val="24"/>
          <w:szCs w:val="24"/>
        </w:rPr>
        <w:t xml:space="preserve"> </w:t>
      </w:r>
      <w:r>
        <w:rPr>
          <w:sz w:val="24"/>
          <w:szCs w:val="24"/>
        </w:rPr>
        <w:t>u</w:t>
      </w:r>
      <w:r>
        <w:rPr>
          <w:spacing w:val="-2"/>
          <w:sz w:val="24"/>
          <w:szCs w:val="24"/>
        </w:rPr>
        <w:t>s</w:t>
      </w:r>
      <w:r>
        <w:rPr>
          <w:spacing w:val="-1"/>
          <w:sz w:val="24"/>
          <w:szCs w:val="24"/>
        </w:rPr>
        <w:t>e</w:t>
      </w:r>
      <w:r>
        <w:rPr>
          <w:sz w:val="24"/>
          <w:szCs w:val="24"/>
        </w:rPr>
        <w:t>d</w:t>
      </w:r>
      <w:r>
        <w:rPr>
          <w:spacing w:val="13"/>
          <w:sz w:val="24"/>
          <w:szCs w:val="24"/>
        </w:rPr>
        <w:t xml:space="preserve"> </w:t>
      </w:r>
      <w:r>
        <w:rPr>
          <w:spacing w:val="-4"/>
          <w:sz w:val="24"/>
          <w:szCs w:val="24"/>
        </w:rPr>
        <w:t>i</w:t>
      </w:r>
      <w:r>
        <w:rPr>
          <w:sz w:val="24"/>
          <w:szCs w:val="24"/>
        </w:rPr>
        <w:t>n</w:t>
      </w:r>
      <w:r>
        <w:rPr>
          <w:spacing w:val="8"/>
          <w:sz w:val="24"/>
          <w:szCs w:val="24"/>
        </w:rPr>
        <w:t xml:space="preserve"> </w:t>
      </w:r>
      <w:r>
        <w:rPr>
          <w:spacing w:val="-1"/>
          <w:sz w:val="24"/>
          <w:szCs w:val="24"/>
        </w:rPr>
        <w:t>c</w:t>
      </w:r>
      <w:r>
        <w:rPr>
          <w:spacing w:val="5"/>
          <w:sz w:val="24"/>
          <w:szCs w:val="24"/>
        </w:rPr>
        <w:t>o</w:t>
      </w:r>
      <w:r>
        <w:rPr>
          <w:sz w:val="24"/>
          <w:szCs w:val="24"/>
        </w:rPr>
        <w:t>de g</w:t>
      </w:r>
      <w:r>
        <w:rPr>
          <w:spacing w:val="-1"/>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 xml:space="preserve">n </w:t>
      </w:r>
      <w:r>
        <w:rPr>
          <w:spacing w:val="5"/>
          <w:sz w:val="24"/>
          <w:szCs w:val="24"/>
        </w:rPr>
        <w:t>t</w:t>
      </w:r>
      <w:r>
        <w:rPr>
          <w:sz w:val="24"/>
          <w:szCs w:val="24"/>
        </w:rPr>
        <w:t>o</w:t>
      </w:r>
      <w:r>
        <w:rPr>
          <w:spacing w:val="4"/>
          <w:sz w:val="24"/>
          <w:szCs w:val="24"/>
        </w:rPr>
        <w:t xml:space="preserve"> </w:t>
      </w:r>
      <w:r>
        <w:rPr>
          <w:sz w:val="24"/>
          <w:szCs w:val="24"/>
        </w:rPr>
        <w:t>d</w:t>
      </w:r>
      <w:r>
        <w:rPr>
          <w:spacing w:val="-6"/>
          <w:sz w:val="24"/>
          <w:szCs w:val="24"/>
        </w:rPr>
        <w:t>e</w:t>
      </w:r>
      <w:r>
        <w:rPr>
          <w:spacing w:val="5"/>
          <w:sz w:val="24"/>
          <w:szCs w:val="24"/>
        </w:rPr>
        <w:t>t</w:t>
      </w:r>
      <w:r>
        <w:rPr>
          <w:spacing w:val="-1"/>
          <w:sz w:val="24"/>
          <w:szCs w:val="24"/>
        </w:rPr>
        <w:t>e</w:t>
      </w:r>
      <w:r>
        <w:rPr>
          <w:spacing w:val="1"/>
          <w:sz w:val="24"/>
          <w:szCs w:val="24"/>
        </w:rPr>
        <w:t>r</w:t>
      </w:r>
      <w:r>
        <w:rPr>
          <w:spacing w:val="-4"/>
          <w:sz w:val="24"/>
          <w:szCs w:val="24"/>
        </w:rPr>
        <w:t>mi</w:t>
      </w:r>
      <w:r>
        <w:rPr>
          <w:sz w:val="24"/>
          <w:szCs w:val="24"/>
        </w:rPr>
        <w:t>ne</w:t>
      </w:r>
      <w:r>
        <w:rPr>
          <w:spacing w:val="3"/>
          <w:sz w:val="24"/>
          <w:szCs w:val="24"/>
        </w:rPr>
        <w:t xml:space="preserve"> </w:t>
      </w:r>
      <w:r>
        <w:rPr>
          <w:spacing w:val="5"/>
          <w:sz w:val="24"/>
          <w:szCs w:val="24"/>
        </w:rPr>
        <w:t>t</w:t>
      </w:r>
      <w:r>
        <w:rPr>
          <w:spacing w:val="-5"/>
          <w:sz w:val="24"/>
          <w:szCs w:val="24"/>
        </w:rPr>
        <w:t>h</w:t>
      </w:r>
      <w:r>
        <w:rPr>
          <w:sz w:val="24"/>
          <w:szCs w:val="24"/>
        </w:rPr>
        <w:t>e</w:t>
      </w:r>
      <w:r>
        <w:rPr>
          <w:spacing w:val="3"/>
          <w:sz w:val="24"/>
          <w:szCs w:val="24"/>
        </w:rPr>
        <w:t xml:space="preserve"> </w:t>
      </w:r>
      <w:r>
        <w:rPr>
          <w:spacing w:val="5"/>
          <w:sz w:val="24"/>
          <w:szCs w:val="24"/>
        </w:rPr>
        <w:t>o</w:t>
      </w:r>
      <w:r>
        <w:rPr>
          <w:spacing w:val="1"/>
          <w:sz w:val="24"/>
          <w:szCs w:val="24"/>
        </w:rPr>
        <w:t>r</w:t>
      </w:r>
      <w:r>
        <w:rPr>
          <w:sz w:val="24"/>
          <w:szCs w:val="24"/>
        </w:rPr>
        <w:t>d</w:t>
      </w:r>
      <w:r>
        <w:rPr>
          <w:spacing w:val="-1"/>
          <w:sz w:val="24"/>
          <w:szCs w:val="24"/>
        </w:rPr>
        <w:t>e</w:t>
      </w:r>
      <w:r>
        <w:rPr>
          <w:sz w:val="24"/>
          <w:szCs w:val="24"/>
        </w:rPr>
        <w:t>r</w:t>
      </w:r>
      <w:r>
        <w:rPr>
          <w:spacing w:val="6"/>
          <w:sz w:val="24"/>
          <w:szCs w:val="24"/>
        </w:rPr>
        <w:t xml:space="preserve"> </w:t>
      </w:r>
      <w:r>
        <w:rPr>
          <w:spacing w:val="-4"/>
          <w:sz w:val="24"/>
          <w:szCs w:val="24"/>
        </w:rPr>
        <w:t>i</w:t>
      </w:r>
      <w:r>
        <w:rPr>
          <w:sz w:val="24"/>
          <w:szCs w:val="24"/>
        </w:rPr>
        <w:t xml:space="preserve">n </w:t>
      </w:r>
      <w:r>
        <w:rPr>
          <w:spacing w:val="4"/>
          <w:sz w:val="24"/>
          <w:szCs w:val="24"/>
        </w:rPr>
        <w:t>w</w:t>
      </w:r>
      <w:r>
        <w:rPr>
          <w:sz w:val="24"/>
          <w:szCs w:val="24"/>
        </w:rPr>
        <w:t>h</w:t>
      </w:r>
      <w:r>
        <w:rPr>
          <w:spacing w:val="-4"/>
          <w:sz w:val="24"/>
          <w:szCs w:val="24"/>
        </w:rPr>
        <w:t>i</w:t>
      </w:r>
      <w:r>
        <w:rPr>
          <w:spacing w:val="4"/>
          <w:sz w:val="24"/>
          <w:szCs w:val="24"/>
        </w:rPr>
        <w:t>c</w:t>
      </w:r>
      <w:r>
        <w:rPr>
          <w:sz w:val="24"/>
          <w:szCs w:val="24"/>
        </w:rPr>
        <w:t xml:space="preserve">h </w:t>
      </w:r>
      <w:r>
        <w:rPr>
          <w:spacing w:val="-1"/>
          <w:sz w:val="24"/>
          <w:szCs w:val="24"/>
        </w:rPr>
        <w:t>c</w:t>
      </w:r>
      <w:r>
        <w:rPr>
          <w:spacing w:val="5"/>
          <w:sz w:val="24"/>
          <w:szCs w:val="24"/>
        </w:rPr>
        <w:t>o</w:t>
      </w:r>
      <w:r>
        <w:rPr>
          <w:sz w:val="24"/>
          <w:szCs w:val="24"/>
        </w:rPr>
        <w:t>de</w:t>
      </w:r>
      <w:r>
        <w:rPr>
          <w:spacing w:val="3"/>
          <w:sz w:val="24"/>
          <w:szCs w:val="24"/>
        </w:rPr>
        <w:t xml:space="preserve"> </w:t>
      </w:r>
      <w:r>
        <w:rPr>
          <w:spacing w:val="-2"/>
          <w:sz w:val="24"/>
          <w:szCs w:val="24"/>
        </w:rPr>
        <w:t>s</w:t>
      </w:r>
      <w:r>
        <w:rPr>
          <w:spacing w:val="-5"/>
          <w:sz w:val="24"/>
          <w:szCs w:val="24"/>
        </w:rPr>
        <w:t>h</w:t>
      </w:r>
      <w:r>
        <w:rPr>
          <w:spacing w:val="5"/>
          <w:sz w:val="24"/>
          <w:szCs w:val="24"/>
        </w:rPr>
        <w:t>ou</w:t>
      </w:r>
      <w:r>
        <w:rPr>
          <w:spacing w:val="-9"/>
          <w:sz w:val="24"/>
          <w:szCs w:val="24"/>
        </w:rPr>
        <w:t>l</w:t>
      </w:r>
      <w:r>
        <w:rPr>
          <w:sz w:val="24"/>
          <w:szCs w:val="24"/>
        </w:rPr>
        <w:t>d</w:t>
      </w:r>
      <w:r>
        <w:rPr>
          <w:spacing w:val="9"/>
          <w:sz w:val="24"/>
          <w:szCs w:val="24"/>
        </w:rPr>
        <w:t xml:space="preserve"> </w:t>
      </w:r>
      <w:r>
        <w:rPr>
          <w:spacing w:val="-5"/>
          <w:sz w:val="24"/>
          <w:szCs w:val="24"/>
        </w:rPr>
        <w:t>b</w:t>
      </w:r>
      <w:r>
        <w:rPr>
          <w:sz w:val="24"/>
          <w:szCs w:val="24"/>
        </w:rPr>
        <w:t>e</w:t>
      </w:r>
      <w:r>
        <w:rPr>
          <w:spacing w:val="3"/>
          <w:sz w:val="24"/>
          <w:szCs w:val="24"/>
        </w:rPr>
        <w:t xml:space="preserve"> </w:t>
      </w:r>
      <w:r>
        <w:rPr>
          <w:sz w:val="24"/>
          <w:szCs w:val="24"/>
        </w:rPr>
        <w:t>g</w:t>
      </w:r>
      <w:r>
        <w:rPr>
          <w:spacing w:val="4"/>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5"/>
          <w:sz w:val="24"/>
          <w:szCs w:val="24"/>
        </w:rPr>
        <w:t>t</w:t>
      </w:r>
      <w:r>
        <w:rPr>
          <w:spacing w:val="-1"/>
          <w:sz w:val="24"/>
          <w:szCs w:val="24"/>
        </w:rPr>
        <w:t>e</w:t>
      </w:r>
      <w:r>
        <w:rPr>
          <w:sz w:val="24"/>
          <w:szCs w:val="24"/>
        </w:rPr>
        <w:t>d</w:t>
      </w:r>
      <w:r>
        <w:rPr>
          <w:spacing w:val="9"/>
          <w:sz w:val="24"/>
          <w:szCs w:val="24"/>
        </w:rPr>
        <w:t xml:space="preserve"> </w:t>
      </w:r>
      <w:r>
        <w:rPr>
          <w:spacing w:val="-8"/>
          <w:sz w:val="24"/>
          <w:szCs w:val="24"/>
        </w:rPr>
        <w:t>f</w:t>
      </w:r>
      <w:r>
        <w:rPr>
          <w:spacing w:val="5"/>
          <w:sz w:val="24"/>
          <w:szCs w:val="24"/>
        </w:rPr>
        <w:t>o</w:t>
      </w:r>
      <w:r>
        <w:rPr>
          <w:sz w:val="24"/>
          <w:szCs w:val="24"/>
        </w:rPr>
        <w:t>r</w:t>
      </w:r>
      <w:r>
        <w:rPr>
          <w:spacing w:val="1"/>
          <w:sz w:val="24"/>
          <w:szCs w:val="24"/>
        </w:rPr>
        <w:t xml:space="preserve"> </w:t>
      </w:r>
      <w:r>
        <w:rPr>
          <w:spacing w:val="5"/>
          <w:sz w:val="24"/>
          <w:szCs w:val="24"/>
        </w:rPr>
        <w:t>t</w:t>
      </w:r>
      <w:r>
        <w:rPr>
          <w:spacing w:val="-5"/>
          <w:sz w:val="24"/>
          <w:szCs w:val="24"/>
        </w:rPr>
        <w:t>h</w:t>
      </w:r>
      <w:r>
        <w:rPr>
          <w:sz w:val="24"/>
          <w:szCs w:val="24"/>
        </w:rPr>
        <w:t>e</w:t>
      </w:r>
      <w:r>
        <w:rPr>
          <w:spacing w:val="3"/>
          <w:sz w:val="24"/>
          <w:szCs w:val="24"/>
        </w:rPr>
        <w:t xml:space="preserve"> </w:t>
      </w:r>
      <w:r>
        <w:rPr>
          <w:sz w:val="24"/>
          <w:szCs w:val="24"/>
        </w:rPr>
        <w:t>g</w:t>
      </w:r>
      <w:r>
        <w:rPr>
          <w:spacing w:val="1"/>
          <w:sz w:val="24"/>
          <w:szCs w:val="24"/>
        </w:rPr>
        <w:t>r</w:t>
      </w:r>
      <w:r>
        <w:rPr>
          <w:spacing w:val="-1"/>
          <w:sz w:val="24"/>
          <w:szCs w:val="24"/>
        </w:rPr>
        <w:t>a</w:t>
      </w:r>
      <w:r>
        <w:rPr>
          <w:sz w:val="24"/>
          <w:szCs w:val="24"/>
        </w:rPr>
        <w:t>p</w:t>
      </w:r>
      <w:r>
        <w:rPr>
          <w:spacing w:val="-5"/>
          <w:sz w:val="24"/>
          <w:szCs w:val="24"/>
        </w:rPr>
        <w:t>h</w:t>
      </w:r>
      <w:r>
        <w:rPr>
          <w:sz w:val="24"/>
          <w:szCs w:val="24"/>
        </w:rPr>
        <w:t>.</w:t>
      </w:r>
      <w:r>
        <w:rPr>
          <w:spacing w:val="7"/>
          <w:sz w:val="24"/>
          <w:szCs w:val="24"/>
        </w:rPr>
        <w:t xml:space="preserve"> </w:t>
      </w:r>
      <w:r>
        <w:rPr>
          <w:spacing w:val="2"/>
          <w:sz w:val="24"/>
          <w:szCs w:val="24"/>
        </w:rPr>
        <w:t>T</w:t>
      </w:r>
      <w:r>
        <w:rPr>
          <w:spacing w:val="-5"/>
          <w:sz w:val="24"/>
          <w:szCs w:val="24"/>
        </w:rPr>
        <w:t>h</w:t>
      </w:r>
      <w:r>
        <w:rPr>
          <w:sz w:val="24"/>
          <w:szCs w:val="24"/>
        </w:rPr>
        <w:t>e g</w:t>
      </w:r>
      <w:r>
        <w:rPr>
          <w:spacing w:val="-1"/>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5"/>
          <w:sz w:val="24"/>
          <w:szCs w:val="24"/>
        </w:rPr>
        <w:t>o</w:t>
      </w:r>
      <w:r>
        <w:rPr>
          <w:sz w:val="24"/>
          <w:szCs w:val="24"/>
        </w:rPr>
        <w:t>f</w:t>
      </w:r>
      <w:r>
        <w:rPr>
          <w:spacing w:val="-6"/>
          <w:sz w:val="24"/>
          <w:szCs w:val="24"/>
        </w:rPr>
        <w:t xml:space="preserve"> </w:t>
      </w:r>
      <w:r>
        <w:rPr>
          <w:spacing w:val="-1"/>
          <w:sz w:val="24"/>
          <w:szCs w:val="24"/>
        </w:rPr>
        <w:t>c</w:t>
      </w:r>
      <w:r>
        <w:rPr>
          <w:spacing w:val="5"/>
          <w:sz w:val="24"/>
          <w:szCs w:val="24"/>
        </w:rPr>
        <w:t>o</w:t>
      </w:r>
      <w:r>
        <w:rPr>
          <w:sz w:val="24"/>
          <w:szCs w:val="24"/>
        </w:rPr>
        <w:t>de</w:t>
      </w:r>
      <w:r>
        <w:rPr>
          <w:spacing w:val="6"/>
          <w:sz w:val="24"/>
          <w:szCs w:val="24"/>
        </w:rPr>
        <w:t xml:space="preserve"> </w:t>
      </w:r>
      <w:r>
        <w:rPr>
          <w:spacing w:val="-8"/>
          <w:sz w:val="24"/>
          <w:szCs w:val="24"/>
        </w:rPr>
        <w:t>f</w:t>
      </w:r>
      <w:r>
        <w:rPr>
          <w:spacing w:val="1"/>
          <w:sz w:val="24"/>
          <w:szCs w:val="24"/>
        </w:rPr>
        <w:t>r</w:t>
      </w:r>
      <w:r>
        <w:rPr>
          <w:spacing w:val="9"/>
          <w:sz w:val="24"/>
          <w:szCs w:val="24"/>
        </w:rPr>
        <w:t>o</w:t>
      </w:r>
      <w:r>
        <w:rPr>
          <w:sz w:val="24"/>
          <w:szCs w:val="24"/>
        </w:rPr>
        <w:t>m</w:t>
      </w:r>
      <w:r>
        <w:rPr>
          <w:spacing w:val="-7"/>
          <w:sz w:val="24"/>
          <w:szCs w:val="24"/>
        </w:rPr>
        <w:t xml:space="preserve"> </w:t>
      </w:r>
      <w:r>
        <w:rPr>
          <w:sz w:val="24"/>
          <w:szCs w:val="24"/>
        </w:rPr>
        <w:t>a</w:t>
      </w:r>
      <w:r>
        <w:rPr>
          <w:spacing w:val="1"/>
          <w:sz w:val="24"/>
          <w:szCs w:val="24"/>
        </w:rPr>
        <w:t xml:space="preserve"> </w:t>
      </w:r>
      <w:r>
        <w:rPr>
          <w:sz w:val="24"/>
          <w:szCs w:val="24"/>
        </w:rPr>
        <w:t>g</w:t>
      </w:r>
      <w:r>
        <w:rPr>
          <w:spacing w:val="1"/>
          <w:sz w:val="24"/>
          <w:szCs w:val="24"/>
        </w:rPr>
        <w:t>r</w:t>
      </w:r>
      <w:r>
        <w:rPr>
          <w:spacing w:val="-1"/>
          <w:sz w:val="24"/>
          <w:szCs w:val="24"/>
        </w:rPr>
        <w:t>a</w:t>
      </w:r>
      <w:r>
        <w:rPr>
          <w:sz w:val="24"/>
          <w:szCs w:val="24"/>
        </w:rPr>
        <w:t>ph</w:t>
      </w:r>
      <w:r>
        <w:rPr>
          <w:spacing w:val="-3"/>
          <w:sz w:val="24"/>
          <w:szCs w:val="24"/>
        </w:rPr>
        <w:t xml:space="preserve"> </w:t>
      </w:r>
      <w:r>
        <w:rPr>
          <w:spacing w:val="-1"/>
          <w:sz w:val="24"/>
          <w:szCs w:val="24"/>
        </w:rPr>
        <w:t>c</w:t>
      </w:r>
      <w:r>
        <w:rPr>
          <w:spacing w:val="4"/>
          <w:sz w:val="24"/>
          <w:szCs w:val="24"/>
        </w:rPr>
        <w:t>a</w:t>
      </w:r>
      <w:r>
        <w:rPr>
          <w:sz w:val="24"/>
          <w:szCs w:val="24"/>
        </w:rPr>
        <w:t>n</w:t>
      </w:r>
      <w:r>
        <w:rPr>
          <w:spacing w:val="2"/>
          <w:sz w:val="24"/>
          <w:szCs w:val="24"/>
        </w:rPr>
        <w:t xml:space="preserve"> </w:t>
      </w:r>
      <w:r>
        <w:rPr>
          <w:spacing w:val="-5"/>
          <w:sz w:val="24"/>
          <w:szCs w:val="24"/>
        </w:rPr>
        <w:t>b</w:t>
      </w:r>
      <w:r>
        <w:rPr>
          <w:sz w:val="24"/>
          <w:szCs w:val="24"/>
        </w:rPr>
        <w:t>e</w:t>
      </w:r>
      <w:r>
        <w:rPr>
          <w:spacing w:val="6"/>
          <w:sz w:val="24"/>
          <w:szCs w:val="24"/>
        </w:rPr>
        <w:t xml:space="preserve"> </w:t>
      </w:r>
      <w:r>
        <w:rPr>
          <w:sz w:val="24"/>
          <w:szCs w:val="24"/>
        </w:rPr>
        <w:t>v</w:t>
      </w:r>
      <w:r>
        <w:rPr>
          <w:spacing w:val="-4"/>
          <w:sz w:val="24"/>
          <w:szCs w:val="24"/>
        </w:rPr>
        <w:t>i</w:t>
      </w:r>
      <w:r>
        <w:rPr>
          <w:spacing w:val="-1"/>
          <w:sz w:val="24"/>
          <w:szCs w:val="24"/>
        </w:rPr>
        <w:t>e</w:t>
      </w:r>
      <w:r>
        <w:rPr>
          <w:sz w:val="24"/>
          <w:szCs w:val="24"/>
        </w:rPr>
        <w:t>w</w:t>
      </w:r>
      <w:r>
        <w:rPr>
          <w:spacing w:val="-1"/>
          <w:sz w:val="24"/>
          <w:szCs w:val="24"/>
        </w:rPr>
        <w:t>e</w:t>
      </w:r>
      <w:r>
        <w:rPr>
          <w:sz w:val="24"/>
          <w:szCs w:val="24"/>
        </w:rPr>
        <w:t>d</w:t>
      </w:r>
      <w:r>
        <w:rPr>
          <w:spacing w:val="2"/>
          <w:sz w:val="24"/>
          <w:szCs w:val="24"/>
        </w:rPr>
        <w:t xml:space="preserve"> </w:t>
      </w:r>
      <w:r>
        <w:rPr>
          <w:spacing w:val="4"/>
          <w:sz w:val="24"/>
          <w:szCs w:val="24"/>
        </w:rPr>
        <w:t>a</w:t>
      </w:r>
      <w:r>
        <w:rPr>
          <w:sz w:val="24"/>
          <w:szCs w:val="24"/>
        </w:rPr>
        <w:t>s</w:t>
      </w:r>
      <w:r>
        <w:rPr>
          <w:spacing w:val="5"/>
          <w:sz w:val="24"/>
          <w:szCs w:val="24"/>
        </w:rPr>
        <w:t xml:space="preserve"> t</w:t>
      </w:r>
      <w:r>
        <w:rPr>
          <w:spacing w:val="-5"/>
          <w:sz w:val="24"/>
          <w:szCs w:val="24"/>
        </w:rPr>
        <w:t>h</w:t>
      </w:r>
      <w:r>
        <w:rPr>
          <w:sz w:val="24"/>
          <w:szCs w:val="24"/>
        </w:rPr>
        <w:t>e</w:t>
      </w:r>
      <w:r>
        <w:rPr>
          <w:spacing w:val="1"/>
          <w:sz w:val="24"/>
          <w:szCs w:val="24"/>
        </w:rPr>
        <w:t xml:space="preserve"> </w:t>
      </w:r>
      <w:r>
        <w:rPr>
          <w:sz w:val="24"/>
          <w:szCs w:val="24"/>
        </w:rPr>
        <w:t>p</w:t>
      </w:r>
      <w:r>
        <w:rPr>
          <w:spacing w:val="1"/>
          <w:sz w:val="24"/>
          <w:szCs w:val="24"/>
        </w:rPr>
        <w:t>r</w:t>
      </w:r>
      <w:r>
        <w:rPr>
          <w:spacing w:val="5"/>
          <w:sz w:val="24"/>
          <w:szCs w:val="24"/>
        </w:rPr>
        <w:t>o</w:t>
      </w:r>
      <w:r>
        <w:rPr>
          <w:spacing w:val="-5"/>
          <w:sz w:val="24"/>
          <w:szCs w:val="24"/>
        </w:rPr>
        <w:t>b</w:t>
      </w:r>
      <w:r>
        <w:rPr>
          <w:spacing w:val="-4"/>
          <w:sz w:val="24"/>
          <w:szCs w:val="24"/>
        </w:rPr>
        <w:t>l</w:t>
      </w:r>
      <w:r>
        <w:rPr>
          <w:spacing w:val="4"/>
          <w:sz w:val="24"/>
          <w:szCs w:val="24"/>
        </w:rPr>
        <w:t>e</w:t>
      </w:r>
      <w:r>
        <w:rPr>
          <w:sz w:val="24"/>
          <w:szCs w:val="24"/>
        </w:rPr>
        <w:t>m</w:t>
      </w:r>
      <w:r>
        <w:rPr>
          <w:spacing w:val="-7"/>
          <w:sz w:val="24"/>
          <w:szCs w:val="24"/>
        </w:rPr>
        <w:t xml:space="preserve"> </w:t>
      </w:r>
      <w:r>
        <w:rPr>
          <w:spacing w:val="9"/>
          <w:sz w:val="24"/>
          <w:szCs w:val="24"/>
        </w:rPr>
        <w:t>o</w:t>
      </w:r>
      <w:r>
        <w:rPr>
          <w:sz w:val="24"/>
          <w:szCs w:val="24"/>
        </w:rPr>
        <w:t>f</w:t>
      </w:r>
      <w:r>
        <w:rPr>
          <w:spacing w:val="-6"/>
          <w:sz w:val="24"/>
          <w:szCs w:val="24"/>
        </w:rPr>
        <w:t xml:space="preserve"> </w:t>
      </w:r>
      <w:r>
        <w:rPr>
          <w:sz w:val="24"/>
          <w:szCs w:val="24"/>
        </w:rPr>
        <w:t>g</w:t>
      </w:r>
      <w:r>
        <w:rPr>
          <w:spacing w:val="4"/>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w:t>
      </w:r>
      <w:r>
        <w:rPr>
          <w:spacing w:val="-1"/>
          <w:sz w:val="24"/>
          <w:szCs w:val="24"/>
        </w:rPr>
        <w:t>c</w:t>
      </w:r>
      <w:r>
        <w:rPr>
          <w:spacing w:val="5"/>
          <w:sz w:val="24"/>
          <w:szCs w:val="24"/>
        </w:rPr>
        <w:t>o</w:t>
      </w:r>
      <w:r>
        <w:rPr>
          <w:sz w:val="24"/>
          <w:szCs w:val="24"/>
        </w:rPr>
        <w:t>de</w:t>
      </w:r>
      <w:r>
        <w:rPr>
          <w:spacing w:val="1"/>
          <w:sz w:val="24"/>
          <w:szCs w:val="24"/>
        </w:rPr>
        <w:t xml:space="preserve"> </w:t>
      </w:r>
      <w:r>
        <w:rPr>
          <w:spacing w:val="-8"/>
          <w:sz w:val="24"/>
          <w:szCs w:val="24"/>
        </w:rPr>
        <w:t>f</w:t>
      </w:r>
      <w:r>
        <w:rPr>
          <w:spacing w:val="5"/>
          <w:sz w:val="24"/>
          <w:szCs w:val="24"/>
        </w:rPr>
        <w:t>o</w:t>
      </w:r>
      <w:r>
        <w:rPr>
          <w:sz w:val="24"/>
          <w:szCs w:val="24"/>
        </w:rPr>
        <w:t>r</w:t>
      </w:r>
      <w:r>
        <w:rPr>
          <w:spacing w:val="4"/>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3"/>
          <w:sz w:val="24"/>
          <w:szCs w:val="24"/>
        </w:rPr>
        <w:t>r</w:t>
      </w:r>
      <w:r>
        <w:rPr>
          <w:sz w:val="24"/>
          <w:szCs w:val="24"/>
        </w:rPr>
        <w:t xml:space="preserve">oot </w:t>
      </w:r>
      <w:r>
        <w:rPr>
          <w:spacing w:val="-5"/>
          <w:sz w:val="24"/>
          <w:szCs w:val="24"/>
        </w:rPr>
        <w:t>n</w:t>
      </w:r>
      <w:r>
        <w:rPr>
          <w:spacing w:val="5"/>
          <w:sz w:val="24"/>
          <w:szCs w:val="24"/>
        </w:rPr>
        <w:t>o</w:t>
      </w:r>
      <w:r>
        <w:rPr>
          <w:sz w:val="24"/>
          <w:szCs w:val="24"/>
        </w:rPr>
        <w:t>d</w:t>
      </w:r>
      <w:r>
        <w:rPr>
          <w:spacing w:val="-1"/>
          <w:sz w:val="24"/>
          <w:szCs w:val="24"/>
        </w:rPr>
        <w:t>e</w:t>
      </w:r>
      <w:r>
        <w:rPr>
          <w:sz w:val="24"/>
          <w:szCs w:val="24"/>
        </w:rPr>
        <w:t>,</w:t>
      </w:r>
      <w:r>
        <w:rPr>
          <w:spacing w:val="9"/>
          <w:sz w:val="24"/>
          <w:szCs w:val="24"/>
        </w:rPr>
        <w:t xml:space="preserve"> </w:t>
      </w:r>
      <w:r>
        <w:rPr>
          <w:spacing w:val="1"/>
          <w:sz w:val="24"/>
          <w:szCs w:val="24"/>
        </w:rPr>
        <w:t>r</w:t>
      </w:r>
      <w:r>
        <w:rPr>
          <w:spacing w:val="-1"/>
          <w:sz w:val="24"/>
          <w:szCs w:val="24"/>
        </w:rPr>
        <w:t>ec</w:t>
      </w:r>
      <w:r>
        <w:rPr>
          <w:sz w:val="24"/>
          <w:szCs w:val="24"/>
        </w:rPr>
        <w:t>u</w:t>
      </w:r>
      <w:r>
        <w:rPr>
          <w:spacing w:val="1"/>
          <w:sz w:val="24"/>
          <w:szCs w:val="24"/>
        </w:rPr>
        <w:t>rr</w:t>
      </w:r>
      <w:r>
        <w:rPr>
          <w:spacing w:val="-4"/>
          <w:sz w:val="24"/>
          <w:szCs w:val="24"/>
        </w:rPr>
        <w:t>i</w:t>
      </w:r>
      <w:r>
        <w:rPr>
          <w:spacing w:val="-5"/>
          <w:sz w:val="24"/>
          <w:szCs w:val="24"/>
        </w:rPr>
        <w:t>n</w:t>
      </w:r>
      <w:r>
        <w:rPr>
          <w:sz w:val="24"/>
          <w:szCs w:val="24"/>
        </w:rPr>
        <w:t>g</w:t>
      </w:r>
      <w:r>
        <w:rPr>
          <w:spacing w:val="7"/>
          <w:sz w:val="24"/>
          <w:szCs w:val="24"/>
        </w:rPr>
        <w:t xml:space="preserve"> </w:t>
      </w:r>
      <w:r>
        <w:rPr>
          <w:spacing w:val="5"/>
          <w:sz w:val="24"/>
          <w:szCs w:val="24"/>
        </w:rPr>
        <w:t>o</w:t>
      </w:r>
      <w:r>
        <w:rPr>
          <w:sz w:val="24"/>
          <w:szCs w:val="24"/>
        </w:rPr>
        <w:t>n</w:t>
      </w:r>
      <w:r>
        <w:rPr>
          <w:spacing w:val="2"/>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2"/>
          <w:sz w:val="24"/>
          <w:szCs w:val="24"/>
        </w:rPr>
        <w:t>s</w:t>
      </w:r>
      <w:r>
        <w:rPr>
          <w:sz w:val="24"/>
          <w:szCs w:val="24"/>
        </w:rPr>
        <w:t>u</w:t>
      </w:r>
      <w:r>
        <w:rPr>
          <w:spacing w:val="-1"/>
          <w:sz w:val="24"/>
          <w:szCs w:val="24"/>
        </w:rPr>
        <w:t>cce</w:t>
      </w:r>
      <w:r>
        <w:rPr>
          <w:spacing w:val="2"/>
          <w:sz w:val="24"/>
          <w:szCs w:val="24"/>
        </w:rPr>
        <w:t>s</w:t>
      </w:r>
      <w:r>
        <w:rPr>
          <w:spacing w:val="-2"/>
          <w:sz w:val="24"/>
          <w:szCs w:val="24"/>
        </w:rPr>
        <w:t>s</w:t>
      </w:r>
      <w:r>
        <w:rPr>
          <w:spacing w:val="5"/>
          <w:sz w:val="24"/>
          <w:szCs w:val="24"/>
        </w:rPr>
        <w:t>o</w:t>
      </w:r>
      <w:r>
        <w:rPr>
          <w:sz w:val="24"/>
          <w:szCs w:val="24"/>
        </w:rPr>
        <w:t>r</w:t>
      </w:r>
      <w:r>
        <w:rPr>
          <w:spacing w:val="9"/>
          <w:sz w:val="24"/>
          <w:szCs w:val="24"/>
        </w:rPr>
        <w:t xml:space="preserve"> </w:t>
      </w:r>
      <w:r>
        <w:rPr>
          <w:spacing w:val="-5"/>
          <w:sz w:val="24"/>
          <w:szCs w:val="24"/>
        </w:rPr>
        <w:t>n</w:t>
      </w:r>
      <w:r>
        <w:rPr>
          <w:spacing w:val="5"/>
          <w:sz w:val="24"/>
          <w:szCs w:val="24"/>
        </w:rPr>
        <w:t>o</w:t>
      </w:r>
      <w:r>
        <w:rPr>
          <w:sz w:val="24"/>
          <w:szCs w:val="24"/>
        </w:rPr>
        <w:t>d</w:t>
      </w:r>
      <w:r>
        <w:rPr>
          <w:spacing w:val="-1"/>
          <w:sz w:val="24"/>
          <w:szCs w:val="24"/>
        </w:rPr>
        <w:t>e</w:t>
      </w:r>
      <w:r>
        <w:rPr>
          <w:sz w:val="24"/>
          <w:szCs w:val="24"/>
        </w:rPr>
        <w:t xml:space="preserve">s </w:t>
      </w:r>
      <w:r>
        <w:rPr>
          <w:spacing w:val="5"/>
          <w:sz w:val="24"/>
          <w:szCs w:val="24"/>
        </w:rPr>
        <w:t>t</w:t>
      </w:r>
      <w:r>
        <w:rPr>
          <w:spacing w:val="-5"/>
          <w:sz w:val="24"/>
          <w:szCs w:val="24"/>
        </w:rPr>
        <w:t>h</w:t>
      </w:r>
      <w:r>
        <w:rPr>
          <w:spacing w:val="-1"/>
          <w:sz w:val="24"/>
          <w:szCs w:val="24"/>
        </w:rPr>
        <w:t>a</w:t>
      </w:r>
      <w:r>
        <w:rPr>
          <w:sz w:val="24"/>
          <w:szCs w:val="24"/>
        </w:rPr>
        <w:t>t</w:t>
      </w:r>
      <w:r>
        <w:rPr>
          <w:spacing w:val="18"/>
          <w:sz w:val="24"/>
          <w:szCs w:val="24"/>
        </w:rPr>
        <w:t xml:space="preserve"> </w:t>
      </w:r>
      <w:r>
        <w:rPr>
          <w:spacing w:val="-5"/>
          <w:sz w:val="24"/>
          <w:szCs w:val="24"/>
        </w:rPr>
        <w:t>b</w:t>
      </w:r>
      <w:r>
        <w:rPr>
          <w:spacing w:val="4"/>
          <w:sz w:val="24"/>
          <w:szCs w:val="24"/>
        </w:rPr>
        <w:t>e</w:t>
      </w:r>
      <w:r>
        <w:rPr>
          <w:spacing w:val="-9"/>
          <w:sz w:val="24"/>
          <w:szCs w:val="24"/>
        </w:rPr>
        <w:t>l</w:t>
      </w:r>
      <w:r>
        <w:rPr>
          <w:spacing w:val="5"/>
          <w:sz w:val="24"/>
          <w:szCs w:val="24"/>
        </w:rPr>
        <w:t>o</w:t>
      </w:r>
      <w:r>
        <w:rPr>
          <w:sz w:val="24"/>
          <w:szCs w:val="24"/>
        </w:rPr>
        <w:t>ng</w:t>
      </w:r>
      <w:r>
        <w:rPr>
          <w:spacing w:val="7"/>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2"/>
          <w:sz w:val="24"/>
          <w:szCs w:val="24"/>
        </w:rPr>
        <w:t>s</w:t>
      </w:r>
      <w:r>
        <w:rPr>
          <w:spacing w:val="5"/>
          <w:sz w:val="24"/>
          <w:szCs w:val="24"/>
        </w:rPr>
        <w:t>t</w:t>
      </w:r>
      <w:r>
        <w:rPr>
          <w:spacing w:val="-3"/>
          <w:sz w:val="24"/>
          <w:szCs w:val="24"/>
        </w:rPr>
        <w:t>r</w:t>
      </w:r>
      <w:r>
        <w:rPr>
          <w:sz w:val="24"/>
          <w:szCs w:val="24"/>
        </w:rPr>
        <w:t>u</w:t>
      </w:r>
      <w:r>
        <w:rPr>
          <w:spacing w:val="-1"/>
          <w:sz w:val="24"/>
          <w:szCs w:val="24"/>
        </w:rPr>
        <w:t>c</w:t>
      </w:r>
      <w:r>
        <w:rPr>
          <w:spacing w:val="5"/>
          <w:sz w:val="24"/>
          <w:szCs w:val="24"/>
        </w:rPr>
        <w:t>t</w:t>
      </w:r>
      <w:r>
        <w:rPr>
          <w:spacing w:val="-5"/>
          <w:sz w:val="24"/>
          <w:szCs w:val="24"/>
        </w:rPr>
        <w:t>u</w:t>
      </w:r>
      <w:r>
        <w:rPr>
          <w:spacing w:val="1"/>
          <w:sz w:val="24"/>
          <w:szCs w:val="24"/>
        </w:rPr>
        <w:t>r</w:t>
      </w:r>
      <w:r>
        <w:rPr>
          <w:sz w:val="24"/>
          <w:szCs w:val="24"/>
        </w:rPr>
        <w:t>e</w:t>
      </w:r>
      <w:r>
        <w:rPr>
          <w:spacing w:val="6"/>
          <w:sz w:val="24"/>
          <w:szCs w:val="24"/>
        </w:rPr>
        <w:t xml:space="preserve"> </w:t>
      </w:r>
      <w:r>
        <w:rPr>
          <w:spacing w:val="-3"/>
          <w:sz w:val="24"/>
          <w:szCs w:val="24"/>
        </w:rPr>
        <w:t>r</w:t>
      </w:r>
      <w:r>
        <w:rPr>
          <w:sz w:val="24"/>
          <w:szCs w:val="24"/>
        </w:rPr>
        <w:t>oo</w:t>
      </w:r>
      <w:r>
        <w:rPr>
          <w:spacing w:val="5"/>
          <w:sz w:val="24"/>
          <w:szCs w:val="24"/>
        </w:rPr>
        <w:t>t</w:t>
      </w:r>
      <w:r>
        <w:rPr>
          <w:spacing w:val="-1"/>
          <w:sz w:val="24"/>
          <w:szCs w:val="24"/>
        </w:rPr>
        <w:t>e</w:t>
      </w:r>
      <w:r>
        <w:rPr>
          <w:sz w:val="24"/>
          <w:szCs w:val="24"/>
        </w:rPr>
        <w:t>d</w:t>
      </w:r>
      <w:r>
        <w:rPr>
          <w:spacing w:val="7"/>
          <w:sz w:val="24"/>
          <w:szCs w:val="24"/>
        </w:rPr>
        <w:t xml:space="preserve"> </w:t>
      </w:r>
      <w:r>
        <w:rPr>
          <w:spacing w:val="-6"/>
          <w:sz w:val="24"/>
          <w:szCs w:val="24"/>
        </w:rPr>
        <w:t>a</w:t>
      </w:r>
      <w:r>
        <w:rPr>
          <w:sz w:val="24"/>
          <w:szCs w:val="24"/>
        </w:rPr>
        <w:t>t</w:t>
      </w:r>
      <w:r>
        <w:rPr>
          <w:spacing w:val="3"/>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1"/>
          <w:sz w:val="24"/>
          <w:szCs w:val="24"/>
        </w:rPr>
        <w:t>r</w:t>
      </w:r>
      <w:r>
        <w:rPr>
          <w:sz w:val="24"/>
          <w:szCs w:val="24"/>
        </w:rPr>
        <w:t>oot</w:t>
      </w:r>
      <w:r>
        <w:rPr>
          <w:spacing w:val="8"/>
          <w:sz w:val="24"/>
          <w:szCs w:val="24"/>
        </w:rPr>
        <w:t xml:space="preserve"> </w:t>
      </w:r>
      <w:r>
        <w:rPr>
          <w:spacing w:val="-5"/>
          <w:sz w:val="24"/>
          <w:szCs w:val="24"/>
        </w:rPr>
        <w:t>n</w:t>
      </w:r>
      <w:r>
        <w:rPr>
          <w:spacing w:val="5"/>
          <w:sz w:val="24"/>
          <w:szCs w:val="24"/>
        </w:rPr>
        <w:t>o</w:t>
      </w:r>
      <w:r>
        <w:rPr>
          <w:sz w:val="24"/>
          <w:szCs w:val="24"/>
        </w:rPr>
        <w:t>de</w:t>
      </w:r>
      <w:r>
        <w:rPr>
          <w:spacing w:val="6"/>
          <w:sz w:val="24"/>
          <w:szCs w:val="24"/>
        </w:rPr>
        <w:t xml:space="preserve"> </w:t>
      </w:r>
      <w:r>
        <w:rPr>
          <w:spacing w:val="1"/>
          <w:sz w:val="24"/>
          <w:szCs w:val="24"/>
        </w:rPr>
        <w:t>(</w:t>
      </w:r>
      <w:r>
        <w:rPr>
          <w:sz w:val="24"/>
          <w:szCs w:val="24"/>
        </w:rPr>
        <w:t xml:space="preserve">if </w:t>
      </w:r>
      <w:r>
        <w:rPr>
          <w:spacing w:val="-1"/>
          <w:sz w:val="24"/>
          <w:szCs w:val="24"/>
        </w:rPr>
        <w:t>a</w:t>
      </w:r>
      <w:r>
        <w:rPr>
          <w:sz w:val="24"/>
          <w:szCs w:val="24"/>
        </w:rPr>
        <w:t>n</w:t>
      </w:r>
      <w:r>
        <w:rPr>
          <w:spacing w:val="-5"/>
          <w:sz w:val="24"/>
          <w:szCs w:val="24"/>
        </w:rPr>
        <w:t>y</w:t>
      </w:r>
      <w:r>
        <w:rPr>
          <w:spacing w:val="1"/>
          <w:sz w:val="24"/>
          <w:szCs w:val="24"/>
        </w:rPr>
        <w:t>)</w:t>
      </w:r>
      <w:r>
        <w:rPr>
          <w:sz w:val="24"/>
          <w:szCs w:val="24"/>
        </w:rPr>
        <w:t>,</w:t>
      </w:r>
      <w:r>
        <w:rPr>
          <w:spacing w:val="9"/>
          <w:sz w:val="24"/>
          <w:szCs w:val="24"/>
        </w:rPr>
        <w:t xml:space="preserve"> </w:t>
      </w:r>
      <w:r>
        <w:rPr>
          <w:spacing w:val="4"/>
          <w:sz w:val="24"/>
          <w:szCs w:val="24"/>
        </w:rPr>
        <w:t>a</w:t>
      </w:r>
      <w:r>
        <w:rPr>
          <w:spacing w:val="-5"/>
          <w:sz w:val="24"/>
          <w:szCs w:val="24"/>
        </w:rPr>
        <w:t>n</w:t>
      </w:r>
      <w:r>
        <w:rPr>
          <w:sz w:val="24"/>
          <w:szCs w:val="24"/>
        </w:rPr>
        <w:t>d</w:t>
      </w:r>
      <w:r>
        <w:rPr>
          <w:spacing w:val="12"/>
          <w:sz w:val="24"/>
          <w:szCs w:val="24"/>
        </w:rPr>
        <w:t xml:space="preserve"> </w:t>
      </w:r>
      <w:r>
        <w:rPr>
          <w:spacing w:val="-1"/>
          <w:sz w:val="24"/>
          <w:szCs w:val="24"/>
        </w:rPr>
        <w:t>c</w:t>
      </w:r>
      <w:r>
        <w:rPr>
          <w:spacing w:val="5"/>
          <w:sz w:val="24"/>
          <w:szCs w:val="24"/>
        </w:rPr>
        <w:t>o</w:t>
      </w:r>
      <w:r>
        <w:rPr>
          <w:spacing w:val="-5"/>
          <w:sz w:val="24"/>
          <w:szCs w:val="24"/>
        </w:rPr>
        <w:t>n</w:t>
      </w:r>
      <w:r>
        <w:rPr>
          <w:spacing w:val="5"/>
          <w:sz w:val="24"/>
          <w:szCs w:val="24"/>
        </w:rPr>
        <w:t>t</w:t>
      </w:r>
      <w:r>
        <w:rPr>
          <w:spacing w:val="-4"/>
          <w:sz w:val="24"/>
          <w:szCs w:val="24"/>
        </w:rPr>
        <w:t>i</w:t>
      </w:r>
      <w:r>
        <w:rPr>
          <w:spacing w:val="-5"/>
          <w:sz w:val="24"/>
          <w:szCs w:val="24"/>
        </w:rPr>
        <w:t>n</w:t>
      </w:r>
      <w:r>
        <w:rPr>
          <w:spacing w:val="5"/>
          <w:sz w:val="24"/>
          <w:szCs w:val="24"/>
        </w:rPr>
        <w:t>u</w:t>
      </w:r>
      <w:r>
        <w:rPr>
          <w:sz w:val="24"/>
          <w:szCs w:val="24"/>
        </w:rPr>
        <w:t>e</w:t>
      </w:r>
      <w:r>
        <w:rPr>
          <w:spacing w:val="6"/>
          <w:sz w:val="24"/>
          <w:szCs w:val="24"/>
        </w:rPr>
        <w:t xml:space="preserve"> </w:t>
      </w:r>
      <w:r>
        <w:rPr>
          <w:spacing w:val="-1"/>
          <w:sz w:val="24"/>
          <w:szCs w:val="24"/>
        </w:rPr>
        <w:t>c</w:t>
      </w:r>
      <w:r>
        <w:rPr>
          <w:spacing w:val="5"/>
          <w:sz w:val="24"/>
          <w:szCs w:val="24"/>
        </w:rPr>
        <w:t>o</w:t>
      </w:r>
      <w:r>
        <w:rPr>
          <w:sz w:val="24"/>
          <w:szCs w:val="24"/>
        </w:rPr>
        <w:t>de</w:t>
      </w:r>
      <w:r>
        <w:rPr>
          <w:spacing w:val="6"/>
          <w:sz w:val="24"/>
          <w:szCs w:val="24"/>
        </w:rPr>
        <w:t xml:space="preserve"> </w:t>
      </w:r>
      <w:r>
        <w:rPr>
          <w:sz w:val="24"/>
          <w:szCs w:val="24"/>
        </w:rPr>
        <w:t>g</w:t>
      </w:r>
      <w:r>
        <w:rPr>
          <w:spacing w:val="4"/>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pacing w:val="4"/>
          <w:sz w:val="24"/>
          <w:szCs w:val="24"/>
        </w:rPr>
        <w:t>w</w:t>
      </w:r>
      <w:r>
        <w:rPr>
          <w:spacing w:val="-9"/>
          <w:sz w:val="24"/>
          <w:szCs w:val="24"/>
        </w:rPr>
        <w:t>i</w:t>
      </w:r>
      <w:r>
        <w:rPr>
          <w:spacing w:val="10"/>
          <w:sz w:val="24"/>
          <w:szCs w:val="24"/>
        </w:rPr>
        <w:t>t</w:t>
      </w:r>
      <w:r>
        <w:rPr>
          <w:sz w:val="24"/>
          <w:szCs w:val="24"/>
        </w:rPr>
        <w:t>h</w:t>
      </w:r>
      <w:r>
        <w:rPr>
          <w:spacing w:val="7"/>
          <w:sz w:val="24"/>
          <w:szCs w:val="24"/>
        </w:rPr>
        <w:t xml:space="preserve"> </w:t>
      </w:r>
      <w:r>
        <w:rPr>
          <w:spacing w:val="5"/>
          <w:sz w:val="24"/>
          <w:szCs w:val="24"/>
        </w:rPr>
        <w:t>t</w:t>
      </w:r>
      <w:r>
        <w:rPr>
          <w:spacing w:val="-5"/>
          <w:sz w:val="24"/>
          <w:szCs w:val="24"/>
        </w:rPr>
        <w:t>h</w:t>
      </w:r>
      <w:r>
        <w:rPr>
          <w:sz w:val="24"/>
          <w:szCs w:val="24"/>
        </w:rPr>
        <w:t>e</w:t>
      </w:r>
      <w:r>
        <w:rPr>
          <w:spacing w:val="11"/>
          <w:sz w:val="24"/>
          <w:szCs w:val="24"/>
        </w:rPr>
        <w:t xml:space="preserve"> </w:t>
      </w:r>
      <w:r>
        <w:rPr>
          <w:spacing w:val="-8"/>
          <w:sz w:val="24"/>
          <w:szCs w:val="24"/>
        </w:rPr>
        <w:t>f</w:t>
      </w:r>
      <w:r>
        <w:rPr>
          <w:spacing w:val="9"/>
          <w:sz w:val="24"/>
          <w:szCs w:val="24"/>
        </w:rPr>
        <w:t>o</w:t>
      </w:r>
      <w:r>
        <w:rPr>
          <w:sz w:val="24"/>
          <w:szCs w:val="24"/>
        </w:rPr>
        <w:t>l</w:t>
      </w:r>
      <w:r>
        <w:rPr>
          <w:spacing w:val="-9"/>
          <w:sz w:val="24"/>
          <w:szCs w:val="24"/>
        </w:rPr>
        <w:t>l</w:t>
      </w:r>
      <w:r>
        <w:rPr>
          <w:spacing w:val="9"/>
          <w:sz w:val="24"/>
          <w:szCs w:val="24"/>
        </w:rPr>
        <w:t>o</w:t>
      </w:r>
      <w:r>
        <w:rPr>
          <w:sz w:val="24"/>
          <w:szCs w:val="24"/>
        </w:rPr>
        <w:t>w</w:t>
      </w:r>
      <w:r>
        <w:rPr>
          <w:spacing w:val="11"/>
          <w:sz w:val="24"/>
          <w:szCs w:val="24"/>
        </w:rPr>
        <w:t xml:space="preserve"> </w:t>
      </w:r>
      <w:r>
        <w:rPr>
          <w:spacing w:val="-5"/>
          <w:sz w:val="24"/>
          <w:szCs w:val="24"/>
        </w:rPr>
        <w:t>n</w:t>
      </w:r>
      <w:r>
        <w:rPr>
          <w:spacing w:val="5"/>
          <w:sz w:val="24"/>
          <w:szCs w:val="24"/>
        </w:rPr>
        <w:t>o</w:t>
      </w:r>
      <w:r>
        <w:rPr>
          <w:sz w:val="24"/>
          <w:szCs w:val="24"/>
        </w:rPr>
        <w:t>de</w:t>
      </w:r>
      <w:r>
        <w:rPr>
          <w:spacing w:val="6"/>
          <w:sz w:val="24"/>
          <w:szCs w:val="24"/>
        </w:rPr>
        <w:t xml:space="preserve"> </w:t>
      </w:r>
      <w:r>
        <w:rPr>
          <w:spacing w:val="5"/>
          <w:sz w:val="24"/>
          <w:szCs w:val="24"/>
        </w:rPr>
        <w:t>o</w:t>
      </w:r>
      <w:r>
        <w:rPr>
          <w:sz w:val="24"/>
          <w:szCs w:val="24"/>
        </w:rPr>
        <w:t>f</w:t>
      </w:r>
      <w:r>
        <w:rPr>
          <w:spacing w:val="-1"/>
          <w:sz w:val="24"/>
          <w:szCs w:val="24"/>
        </w:rPr>
        <w:t xml:space="preserve"> </w:t>
      </w:r>
      <w:r>
        <w:rPr>
          <w:spacing w:val="5"/>
          <w:sz w:val="24"/>
          <w:szCs w:val="24"/>
        </w:rPr>
        <w:t>t</w:t>
      </w:r>
      <w:r>
        <w:rPr>
          <w:spacing w:val="-5"/>
          <w:sz w:val="24"/>
          <w:szCs w:val="24"/>
        </w:rPr>
        <w:t>h</w:t>
      </w:r>
      <w:r>
        <w:rPr>
          <w:sz w:val="24"/>
          <w:szCs w:val="24"/>
        </w:rPr>
        <w:t>e</w:t>
      </w:r>
      <w:r>
        <w:rPr>
          <w:spacing w:val="11"/>
          <w:sz w:val="24"/>
          <w:szCs w:val="24"/>
        </w:rPr>
        <w:t xml:space="preserve"> </w:t>
      </w:r>
      <w:r>
        <w:rPr>
          <w:spacing w:val="-2"/>
          <w:sz w:val="24"/>
          <w:szCs w:val="24"/>
        </w:rPr>
        <w:t>s</w:t>
      </w:r>
      <w:r>
        <w:rPr>
          <w:spacing w:val="5"/>
          <w:sz w:val="24"/>
          <w:szCs w:val="24"/>
        </w:rPr>
        <w:t>t</w:t>
      </w:r>
      <w:r>
        <w:rPr>
          <w:spacing w:val="1"/>
          <w:sz w:val="24"/>
          <w:szCs w:val="24"/>
        </w:rPr>
        <w:t>r</w:t>
      </w:r>
      <w:r>
        <w:rPr>
          <w:sz w:val="24"/>
          <w:szCs w:val="24"/>
        </w:rPr>
        <w:t>u</w:t>
      </w:r>
      <w:r>
        <w:rPr>
          <w:spacing w:val="-1"/>
          <w:sz w:val="24"/>
          <w:szCs w:val="24"/>
        </w:rPr>
        <w:t>c</w:t>
      </w:r>
      <w:r>
        <w:rPr>
          <w:spacing w:val="5"/>
          <w:sz w:val="24"/>
          <w:szCs w:val="24"/>
        </w:rPr>
        <w:t>t</w:t>
      </w:r>
      <w:r>
        <w:rPr>
          <w:sz w:val="24"/>
          <w:szCs w:val="24"/>
        </w:rPr>
        <w:t>u</w:t>
      </w:r>
      <w:r>
        <w:rPr>
          <w:spacing w:val="1"/>
          <w:sz w:val="24"/>
          <w:szCs w:val="24"/>
        </w:rPr>
        <w:t>r</w:t>
      </w:r>
      <w:r>
        <w:rPr>
          <w:spacing w:val="-6"/>
          <w:sz w:val="24"/>
          <w:szCs w:val="24"/>
        </w:rPr>
        <w:t>e</w:t>
      </w:r>
      <w:r>
        <w:rPr>
          <w:sz w:val="24"/>
          <w:szCs w:val="24"/>
        </w:rPr>
        <w:t>.</w:t>
      </w:r>
    </w:p>
    <w:p w:rsidR="00A93F08" w:rsidRDefault="00A93F08">
      <w:pPr>
        <w:spacing w:line="200" w:lineRule="exact"/>
      </w:pPr>
    </w:p>
    <w:p w:rsidR="00A93F08" w:rsidRDefault="00A93F08">
      <w:pPr>
        <w:spacing w:line="200" w:lineRule="exact"/>
      </w:pPr>
    </w:p>
    <w:p w:rsidR="00A93F08" w:rsidRDefault="00A93F08">
      <w:pPr>
        <w:spacing w:before="12" w:line="220" w:lineRule="exact"/>
        <w:rPr>
          <w:sz w:val="22"/>
          <w:szCs w:val="22"/>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6807A9" w:rsidRDefault="006807A9" w:rsidP="001136B2">
      <w:pPr>
        <w:ind w:left="100"/>
        <w:jc w:val="center"/>
        <w:rPr>
          <w:b/>
          <w:sz w:val="32"/>
          <w:szCs w:val="36"/>
        </w:rPr>
      </w:pPr>
    </w:p>
    <w:p w:rsidR="00A93F08" w:rsidRPr="00954083" w:rsidRDefault="006C643A" w:rsidP="001136B2">
      <w:pPr>
        <w:ind w:left="100"/>
        <w:jc w:val="center"/>
        <w:rPr>
          <w:sz w:val="32"/>
          <w:szCs w:val="36"/>
        </w:rPr>
      </w:pPr>
      <w:r w:rsidRPr="00954083">
        <w:rPr>
          <w:b/>
          <w:sz w:val="32"/>
          <w:szCs w:val="36"/>
        </w:rPr>
        <w:lastRenderedPageBreak/>
        <w:t>6</w:t>
      </w:r>
      <w:r w:rsidRPr="00954083">
        <w:rPr>
          <w:b/>
          <w:spacing w:val="3"/>
          <w:sz w:val="32"/>
          <w:szCs w:val="36"/>
        </w:rPr>
        <w:t xml:space="preserve"> </w:t>
      </w:r>
      <w:r w:rsidRPr="00954083">
        <w:rPr>
          <w:b/>
          <w:sz w:val="32"/>
          <w:szCs w:val="36"/>
        </w:rPr>
        <w:t>C</w:t>
      </w:r>
      <w:r w:rsidRPr="00954083">
        <w:rPr>
          <w:b/>
          <w:spacing w:val="-4"/>
          <w:sz w:val="32"/>
          <w:szCs w:val="36"/>
        </w:rPr>
        <w:t>h</w:t>
      </w:r>
      <w:r w:rsidRPr="00954083">
        <w:rPr>
          <w:b/>
          <w:spacing w:val="-3"/>
          <w:sz w:val="32"/>
          <w:szCs w:val="36"/>
        </w:rPr>
        <w:t>a</w:t>
      </w:r>
      <w:r w:rsidRPr="00954083">
        <w:rPr>
          <w:b/>
          <w:sz w:val="32"/>
          <w:szCs w:val="36"/>
        </w:rPr>
        <w:t>l</w:t>
      </w:r>
      <w:r w:rsidRPr="00954083">
        <w:rPr>
          <w:b/>
          <w:spacing w:val="1"/>
          <w:sz w:val="32"/>
          <w:szCs w:val="36"/>
        </w:rPr>
        <w:t>l</w:t>
      </w:r>
      <w:r w:rsidRPr="00954083">
        <w:rPr>
          <w:b/>
          <w:spacing w:val="-1"/>
          <w:sz w:val="32"/>
          <w:szCs w:val="36"/>
        </w:rPr>
        <w:t>e</w:t>
      </w:r>
      <w:r w:rsidRPr="00954083">
        <w:rPr>
          <w:b/>
          <w:spacing w:val="-3"/>
          <w:sz w:val="32"/>
          <w:szCs w:val="36"/>
        </w:rPr>
        <w:t>n</w:t>
      </w:r>
      <w:r w:rsidRPr="00954083">
        <w:rPr>
          <w:b/>
          <w:spacing w:val="2"/>
          <w:sz w:val="32"/>
          <w:szCs w:val="36"/>
        </w:rPr>
        <w:t>g</w:t>
      </w:r>
      <w:r w:rsidRPr="00954083">
        <w:rPr>
          <w:b/>
          <w:spacing w:val="-1"/>
          <w:sz w:val="32"/>
          <w:szCs w:val="36"/>
        </w:rPr>
        <w:t>e</w:t>
      </w:r>
      <w:r w:rsidRPr="00954083">
        <w:rPr>
          <w:b/>
          <w:sz w:val="32"/>
          <w:szCs w:val="36"/>
        </w:rPr>
        <w:t>s</w:t>
      </w:r>
    </w:p>
    <w:p w:rsidR="00A93F08" w:rsidRDefault="00A93F08">
      <w:pPr>
        <w:spacing w:before="8" w:line="100" w:lineRule="exact"/>
        <w:rPr>
          <w:sz w:val="11"/>
          <w:szCs w:val="11"/>
        </w:rPr>
      </w:pPr>
    </w:p>
    <w:p w:rsidR="00A93F08" w:rsidRDefault="00A93F08">
      <w:pPr>
        <w:spacing w:line="200" w:lineRule="exact"/>
      </w:pPr>
    </w:p>
    <w:p w:rsidR="00A93F08" w:rsidRDefault="00C54132" w:rsidP="007639AD">
      <w:pPr>
        <w:spacing w:line="360" w:lineRule="auto"/>
        <w:ind w:left="1181" w:right="156" w:hanging="360"/>
        <w:jc w:val="both"/>
        <w:rPr>
          <w:sz w:val="24"/>
          <w:szCs w:val="24"/>
        </w:rPr>
      </w:pPr>
      <w:r w:rsidRPr="00C54132">
        <w:rPr>
          <w:sz w:val="24"/>
          <w:szCs w:val="24"/>
        </w:rPr>
        <w:t>1</w:t>
      </w:r>
      <w:r w:rsidR="006C643A">
        <w:rPr>
          <w:b/>
          <w:sz w:val="24"/>
          <w:szCs w:val="24"/>
        </w:rPr>
        <w:t xml:space="preserve">.   </w:t>
      </w:r>
      <w:r w:rsidR="006C643A">
        <w:rPr>
          <w:spacing w:val="2"/>
          <w:sz w:val="24"/>
          <w:szCs w:val="24"/>
        </w:rPr>
        <w:t>T</w:t>
      </w:r>
      <w:r w:rsidR="006C643A">
        <w:rPr>
          <w:spacing w:val="-5"/>
          <w:sz w:val="24"/>
          <w:szCs w:val="24"/>
        </w:rPr>
        <w:t>h</w:t>
      </w:r>
      <w:r w:rsidR="006C643A">
        <w:rPr>
          <w:sz w:val="24"/>
          <w:szCs w:val="24"/>
        </w:rPr>
        <w:t>e</w:t>
      </w:r>
      <w:r w:rsidR="006C643A">
        <w:rPr>
          <w:spacing w:val="6"/>
          <w:sz w:val="24"/>
          <w:szCs w:val="24"/>
        </w:rPr>
        <w:t xml:space="preserve"> </w:t>
      </w:r>
      <w:r w:rsidR="006C643A">
        <w:rPr>
          <w:spacing w:val="-9"/>
          <w:sz w:val="24"/>
          <w:szCs w:val="24"/>
        </w:rPr>
        <w:t>m</w:t>
      </w:r>
      <w:r w:rsidR="006C643A">
        <w:rPr>
          <w:spacing w:val="4"/>
          <w:sz w:val="24"/>
          <w:szCs w:val="24"/>
        </w:rPr>
        <w:t>a</w:t>
      </w:r>
      <w:r w:rsidR="006C643A">
        <w:rPr>
          <w:spacing w:val="-4"/>
          <w:sz w:val="24"/>
          <w:szCs w:val="24"/>
        </w:rPr>
        <w:t>i</w:t>
      </w:r>
      <w:r w:rsidR="006C643A">
        <w:rPr>
          <w:sz w:val="24"/>
          <w:szCs w:val="24"/>
        </w:rPr>
        <w:t>n</w:t>
      </w:r>
      <w:r w:rsidR="006C643A">
        <w:rPr>
          <w:spacing w:val="2"/>
          <w:sz w:val="24"/>
          <w:szCs w:val="24"/>
        </w:rPr>
        <w:t xml:space="preserve"> </w:t>
      </w:r>
      <w:r w:rsidR="006C643A">
        <w:rPr>
          <w:spacing w:val="5"/>
          <w:sz w:val="24"/>
          <w:szCs w:val="24"/>
        </w:rPr>
        <w:t>d</w:t>
      </w:r>
      <w:r w:rsidR="006C643A">
        <w:rPr>
          <w:spacing w:val="-4"/>
          <w:sz w:val="24"/>
          <w:szCs w:val="24"/>
        </w:rPr>
        <w:t>i</w:t>
      </w:r>
      <w:r w:rsidR="006C643A">
        <w:rPr>
          <w:spacing w:val="1"/>
          <w:sz w:val="24"/>
          <w:szCs w:val="24"/>
        </w:rPr>
        <w:t>ff</w:t>
      </w:r>
      <w:r w:rsidR="006C643A">
        <w:rPr>
          <w:spacing w:val="-4"/>
          <w:sz w:val="24"/>
          <w:szCs w:val="24"/>
        </w:rPr>
        <w:t>i</w:t>
      </w:r>
      <w:r w:rsidR="006C643A">
        <w:rPr>
          <w:spacing w:val="-1"/>
          <w:sz w:val="24"/>
          <w:szCs w:val="24"/>
        </w:rPr>
        <w:t>c</w:t>
      </w:r>
      <w:r w:rsidR="006C643A">
        <w:rPr>
          <w:spacing w:val="5"/>
          <w:sz w:val="24"/>
          <w:szCs w:val="24"/>
        </w:rPr>
        <w:t>u</w:t>
      </w:r>
      <w:r w:rsidR="006C643A">
        <w:rPr>
          <w:spacing w:val="-9"/>
          <w:sz w:val="24"/>
          <w:szCs w:val="24"/>
        </w:rPr>
        <w:t>l</w:t>
      </w:r>
      <w:r w:rsidR="006C643A">
        <w:rPr>
          <w:spacing w:val="10"/>
          <w:sz w:val="24"/>
          <w:szCs w:val="24"/>
        </w:rPr>
        <w:t>t</w:t>
      </w:r>
      <w:r w:rsidR="006C643A">
        <w:rPr>
          <w:sz w:val="24"/>
          <w:szCs w:val="24"/>
        </w:rPr>
        <w:t>y</w:t>
      </w:r>
      <w:r w:rsidR="006C643A">
        <w:rPr>
          <w:spacing w:val="-7"/>
          <w:sz w:val="24"/>
          <w:szCs w:val="24"/>
        </w:rPr>
        <w:t xml:space="preserve"> </w:t>
      </w:r>
      <w:r w:rsidR="006C643A">
        <w:rPr>
          <w:spacing w:val="9"/>
          <w:sz w:val="24"/>
          <w:szCs w:val="24"/>
        </w:rPr>
        <w:t>o</w:t>
      </w:r>
      <w:r w:rsidR="006C643A">
        <w:rPr>
          <w:sz w:val="24"/>
          <w:szCs w:val="24"/>
        </w:rPr>
        <w:t>f</w:t>
      </w:r>
      <w:r w:rsidR="006C643A">
        <w:rPr>
          <w:spacing w:val="-6"/>
          <w:sz w:val="24"/>
          <w:szCs w:val="24"/>
        </w:rPr>
        <w:t xml:space="preserve"> </w:t>
      </w:r>
      <w:r w:rsidR="006C643A">
        <w:rPr>
          <w:sz w:val="24"/>
          <w:szCs w:val="24"/>
        </w:rPr>
        <w:t>a</w:t>
      </w:r>
      <w:r w:rsidR="006C643A">
        <w:rPr>
          <w:spacing w:val="1"/>
          <w:sz w:val="24"/>
          <w:szCs w:val="24"/>
        </w:rPr>
        <w:t xml:space="preserve"> </w:t>
      </w:r>
      <w:r w:rsidR="006C643A">
        <w:rPr>
          <w:sz w:val="24"/>
          <w:szCs w:val="24"/>
        </w:rPr>
        <w:t>d</w:t>
      </w:r>
      <w:r w:rsidR="006C643A">
        <w:rPr>
          <w:spacing w:val="-1"/>
          <w:sz w:val="24"/>
          <w:szCs w:val="24"/>
        </w:rPr>
        <w:t>ec</w:t>
      </w:r>
      <w:r w:rsidR="006C643A">
        <w:rPr>
          <w:spacing w:val="5"/>
          <w:sz w:val="24"/>
          <w:szCs w:val="24"/>
        </w:rPr>
        <w:t>o</w:t>
      </w:r>
      <w:r w:rsidR="006C643A">
        <w:rPr>
          <w:spacing w:val="-9"/>
          <w:sz w:val="24"/>
          <w:szCs w:val="24"/>
        </w:rPr>
        <w:t>m</w:t>
      </w:r>
      <w:r w:rsidR="006C643A">
        <w:rPr>
          <w:spacing w:val="5"/>
          <w:sz w:val="24"/>
          <w:szCs w:val="24"/>
        </w:rPr>
        <w:t>p</w:t>
      </w:r>
      <w:r w:rsidR="006C643A">
        <w:rPr>
          <w:sz w:val="24"/>
          <w:szCs w:val="24"/>
        </w:rPr>
        <w:t>i</w:t>
      </w:r>
      <w:r w:rsidR="006C643A">
        <w:rPr>
          <w:spacing w:val="-4"/>
          <w:sz w:val="24"/>
          <w:szCs w:val="24"/>
        </w:rPr>
        <w:t>l</w:t>
      </w:r>
      <w:r w:rsidR="006C643A">
        <w:rPr>
          <w:spacing w:val="-1"/>
          <w:sz w:val="24"/>
          <w:szCs w:val="24"/>
        </w:rPr>
        <w:t>e</w:t>
      </w:r>
      <w:r w:rsidR="006C643A">
        <w:rPr>
          <w:sz w:val="24"/>
          <w:szCs w:val="24"/>
        </w:rPr>
        <w:t>r</w:t>
      </w:r>
      <w:r w:rsidR="006C643A">
        <w:rPr>
          <w:spacing w:val="4"/>
          <w:sz w:val="24"/>
          <w:szCs w:val="24"/>
        </w:rPr>
        <w:t xml:space="preserve"> </w:t>
      </w:r>
      <w:r w:rsidR="006C643A">
        <w:rPr>
          <w:sz w:val="24"/>
          <w:szCs w:val="24"/>
        </w:rPr>
        <w:t>p</w:t>
      </w:r>
      <w:r w:rsidR="006C643A">
        <w:rPr>
          <w:spacing w:val="-1"/>
          <w:sz w:val="24"/>
          <w:szCs w:val="24"/>
        </w:rPr>
        <w:t>a</w:t>
      </w:r>
      <w:r w:rsidR="006C643A">
        <w:rPr>
          <w:spacing w:val="1"/>
          <w:sz w:val="24"/>
          <w:szCs w:val="24"/>
        </w:rPr>
        <w:t>r</w:t>
      </w:r>
      <w:r w:rsidR="006C643A">
        <w:rPr>
          <w:spacing w:val="-2"/>
          <w:sz w:val="24"/>
          <w:szCs w:val="24"/>
        </w:rPr>
        <w:t>s</w:t>
      </w:r>
      <w:r w:rsidR="006C643A">
        <w:rPr>
          <w:spacing w:val="-1"/>
          <w:sz w:val="24"/>
          <w:szCs w:val="24"/>
        </w:rPr>
        <w:t>e</w:t>
      </w:r>
      <w:r w:rsidR="006C643A">
        <w:rPr>
          <w:sz w:val="24"/>
          <w:szCs w:val="24"/>
        </w:rPr>
        <w:t>r</w:t>
      </w:r>
      <w:r w:rsidR="006C643A">
        <w:rPr>
          <w:spacing w:val="8"/>
          <w:sz w:val="24"/>
          <w:szCs w:val="24"/>
        </w:rPr>
        <w:t xml:space="preserve"> </w:t>
      </w:r>
      <w:r w:rsidR="006C643A">
        <w:rPr>
          <w:spacing w:val="-9"/>
          <w:sz w:val="24"/>
          <w:szCs w:val="24"/>
        </w:rPr>
        <w:t>i</w:t>
      </w:r>
      <w:r w:rsidR="006C643A">
        <w:rPr>
          <w:sz w:val="24"/>
          <w:szCs w:val="24"/>
        </w:rPr>
        <w:t xml:space="preserve">s </w:t>
      </w:r>
      <w:r w:rsidR="006C643A">
        <w:rPr>
          <w:spacing w:val="5"/>
          <w:sz w:val="24"/>
          <w:szCs w:val="24"/>
        </w:rPr>
        <w:t>t</w:t>
      </w:r>
      <w:r w:rsidR="006C643A">
        <w:rPr>
          <w:spacing w:val="-5"/>
          <w:sz w:val="24"/>
          <w:szCs w:val="24"/>
        </w:rPr>
        <w:t>h</w:t>
      </w:r>
      <w:r w:rsidR="006C643A">
        <w:rPr>
          <w:sz w:val="24"/>
          <w:szCs w:val="24"/>
        </w:rPr>
        <w:t>e</w:t>
      </w:r>
      <w:r w:rsidR="006C643A">
        <w:rPr>
          <w:spacing w:val="1"/>
          <w:sz w:val="24"/>
          <w:szCs w:val="24"/>
        </w:rPr>
        <w:t xml:space="preserve"> </w:t>
      </w:r>
      <w:r w:rsidR="006C643A">
        <w:rPr>
          <w:spacing w:val="-2"/>
          <w:sz w:val="24"/>
          <w:szCs w:val="24"/>
        </w:rPr>
        <w:t>s</w:t>
      </w:r>
      <w:r w:rsidR="006C643A">
        <w:rPr>
          <w:spacing w:val="4"/>
          <w:sz w:val="24"/>
          <w:szCs w:val="24"/>
        </w:rPr>
        <w:t>e</w:t>
      </w:r>
      <w:r w:rsidR="006C643A">
        <w:rPr>
          <w:sz w:val="24"/>
          <w:szCs w:val="24"/>
        </w:rPr>
        <w:t>p</w:t>
      </w:r>
      <w:r w:rsidR="006C643A">
        <w:rPr>
          <w:spacing w:val="-1"/>
          <w:sz w:val="24"/>
          <w:szCs w:val="24"/>
        </w:rPr>
        <w:t>a</w:t>
      </w:r>
      <w:r w:rsidR="006C643A">
        <w:rPr>
          <w:spacing w:val="1"/>
          <w:sz w:val="24"/>
          <w:szCs w:val="24"/>
        </w:rPr>
        <w:t>r</w:t>
      </w:r>
      <w:r w:rsidR="006C643A">
        <w:rPr>
          <w:spacing w:val="-1"/>
          <w:sz w:val="24"/>
          <w:szCs w:val="24"/>
        </w:rPr>
        <w:t>a</w:t>
      </w:r>
      <w:r w:rsidR="006C643A">
        <w:rPr>
          <w:spacing w:val="5"/>
          <w:sz w:val="24"/>
          <w:szCs w:val="24"/>
        </w:rPr>
        <w:t>t</w:t>
      </w:r>
      <w:r w:rsidR="006C643A">
        <w:rPr>
          <w:spacing w:val="-9"/>
          <w:sz w:val="24"/>
          <w:szCs w:val="24"/>
        </w:rPr>
        <w:t>i</w:t>
      </w:r>
      <w:r w:rsidR="006C643A">
        <w:rPr>
          <w:spacing w:val="5"/>
          <w:sz w:val="24"/>
          <w:szCs w:val="24"/>
        </w:rPr>
        <w:t>o</w:t>
      </w:r>
      <w:r w:rsidR="006C643A">
        <w:rPr>
          <w:sz w:val="24"/>
          <w:szCs w:val="24"/>
        </w:rPr>
        <w:t>n</w:t>
      </w:r>
      <w:r w:rsidR="006C643A">
        <w:rPr>
          <w:spacing w:val="-3"/>
          <w:sz w:val="24"/>
          <w:szCs w:val="24"/>
        </w:rPr>
        <w:t xml:space="preserve"> </w:t>
      </w:r>
      <w:r w:rsidR="006C643A">
        <w:rPr>
          <w:spacing w:val="5"/>
          <w:sz w:val="24"/>
          <w:szCs w:val="24"/>
        </w:rPr>
        <w:t>o</w:t>
      </w:r>
      <w:r w:rsidR="006C643A">
        <w:rPr>
          <w:sz w:val="24"/>
          <w:szCs w:val="24"/>
        </w:rPr>
        <w:t>f</w:t>
      </w:r>
      <w:r w:rsidR="006C643A">
        <w:rPr>
          <w:spacing w:val="-6"/>
          <w:sz w:val="24"/>
          <w:szCs w:val="24"/>
        </w:rPr>
        <w:t xml:space="preserve"> </w:t>
      </w:r>
      <w:r w:rsidR="006C643A">
        <w:rPr>
          <w:spacing w:val="-1"/>
          <w:sz w:val="24"/>
          <w:szCs w:val="24"/>
        </w:rPr>
        <w:t>c</w:t>
      </w:r>
      <w:r w:rsidR="006C643A">
        <w:rPr>
          <w:spacing w:val="5"/>
          <w:sz w:val="24"/>
          <w:szCs w:val="24"/>
        </w:rPr>
        <w:t>o</w:t>
      </w:r>
      <w:r w:rsidR="006C643A">
        <w:rPr>
          <w:sz w:val="24"/>
          <w:szCs w:val="24"/>
        </w:rPr>
        <w:t>de</w:t>
      </w:r>
      <w:r w:rsidR="006C643A">
        <w:rPr>
          <w:spacing w:val="1"/>
          <w:sz w:val="24"/>
          <w:szCs w:val="24"/>
        </w:rPr>
        <w:t xml:space="preserve"> </w:t>
      </w:r>
      <w:r w:rsidR="006C643A">
        <w:rPr>
          <w:spacing w:val="-8"/>
          <w:sz w:val="24"/>
          <w:szCs w:val="24"/>
        </w:rPr>
        <w:t>f</w:t>
      </w:r>
      <w:r w:rsidR="006C643A">
        <w:rPr>
          <w:spacing w:val="1"/>
          <w:sz w:val="24"/>
          <w:szCs w:val="24"/>
        </w:rPr>
        <w:t>r</w:t>
      </w:r>
      <w:r w:rsidR="006C643A">
        <w:rPr>
          <w:spacing w:val="5"/>
          <w:sz w:val="24"/>
          <w:szCs w:val="24"/>
        </w:rPr>
        <w:t>o</w:t>
      </w:r>
      <w:r w:rsidR="006C643A">
        <w:rPr>
          <w:sz w:val="24"/>
          <w:szCs w:val="24"/>
        </w:rPr>
        <w:t>m</w:t>
      </w:r>
      <w:r w:rsidR="006C643A">
        <w:rPr>
          <w:spacing w:val="-7"/>
          <w:sz w:val="24"/>
          <w:szCs w:val="24"/>
        </w:rPr>
        <w:t xml:space="preserve"> </w:t>
      </w:r>
      <w:r w:rsidR="006C643A">
        <w:rPr>
          <w:sz w:val="24"/>
          <w:szCs w:val="24"/>
        </w:rPr>
        <w:t>d</w:t>
      </w:r>
      <w:r w:rsidR="006C643A">
        <w:rPr>
          <w:spacing w:val="-1"/>
          <w:sz w:val="24"/>
          <w:szCs w:val="24"/>
        </w:rPr>
        <w:t>a</w:t>
      </w:r>
      <w:r w:rsidR="006C643A">
        <w:rPr>
          <w:spacing w:val="5"/>
          <w:sz w:val="24"/>
          <w:szCs w:val="24"/>
        </w:rPr>
        <w:t>t</w:t>
      </w:r>
      <w:r w:rsidR="006C643A">
        <w:rPr>
          <w:spacing w:val="-1"/>
          <w:sz w:val="24"/>
          <w:szCs w:val="24"/>
        </w:rPr>
        <w:t>a</w:t>
      </w:r>
      <w:r w:rsidR="006C643A">
        <w:rPr>
          <w:sz w:val="24"/>
          <w:szCs w:val="24"/>
        </w:rPr>
        <w:t xml:space="preserve">, </w:t>
      </w:r>
      <w:r w:rsidR="006C643A">
        <w:rPr>
          <w:spacing w:val="5"/>
          <w:sz w:val="24"/>
          <w:szCs w:val="24"/>
        </w:rPr>
        <w:t>t</w:t>
      </w:r>
      <w:r w:rsidR="006C643A">
        <w:rPr>
          <w:spacing w:val="-5"/>
          <w:sz w:val="24"/>
          <w:szCs w:val="24"/>
        </w:rPr>
        <w:t>h</w:t>
      </w:r>
      <w:r w:rsidR="006C643A">
        <w:rPr>
          <w:spacing w:val="-1"/>
          <w:sz w:val="24"/>
          <w:szCs w:val="24"/>
        </w:rPr>
        <w:t>a</w:t>
      </w:r>
      <w:r w:rsidR="006C643A">
        <w:rPr>
          <w:sz w:val="24"/>
          <w:szCs w:val="24"/>
        </w:rPr>
        <w:t>t</w:t>
      </w:r>
      <w:r w:rsidR="006C643A">
        <w:rPr>
          <w:spacing w:val="7"/>
          <w:sz w:val="24"/>
          <w:szCs w:val="24"/>
        </w:rPr>
        <w:t xml:space="preserve"> </w:t>
      </w:r>
      <w:r w:rsidR="006C643A">
        <w:rPr>
          <w:spacing w:val="-9"/>
          <w:sz w:val="24"/>
          <w:szCs w:val="24"/>
        </w:rPr>
        <w:t>i</w:t>
      </w:r>
      <w:r w:rsidR="006C643A">
        <w:rPr>
          <w:spacing w:val="-2"/>
          <w:sz w:val="24"/>
          <w:szCs w:val="24"/>
        </w:rPr>
        <w:t>s</w:t>
      </w:r>
      <w:r w:rsidR="006C643A">
        <w:rPr>
          <w:sz w:val="24"/>
          <w:szCs w:val="24"/>
        </w:rPr>
        <w:t xml:space="preserve">, </w:t>
      </w:r>
      <w:r w:rsidR="006C643A">
        <w:rPr>
          <w:spacing w:val="5"/>
          <w:sz w:val="24"/>
          <w:szCs w:val="24"/>
        </w:rPr>
        <w:t>t</w:t>
      </w:r>
      <w:r w:rsidR="006C643A">
        <w:rPr>
          <w:spacing w:val="-5"/>
          <w:sz w:val="24"/>
          <w:szCs w:val="24"/>
        </w:rPr>
        <w:t>h</w:t>
      </w:r>
      <w:r w:rsidR="006C643A">
        <w:rPr>
          <w:sz w:val="24"/>
          <w:szCs w:val="24"/>
        </w:rPr>
        <w:t>e</w:t>
      </w:r>
      <w:r w:rsidR="006C643A">
        <w:rPr>
          <w:spacing w:val="2"/>
          <w:sz w:val="24"/>
          <w:szCs w:val="24"/>
        </w:rPr>
        <w:t xml:space="preserve"> </w:t>
      </w:r>
      <w:r w:rsidR="006C643A">
        <w:rPr>
          <w:sz w:val="24"/>
          <w:szCs w:val="24"/>
        </w:rPr>
        <w:t>d</w:t>
      </w:r>
      <w:r w:rsidR="006C643A">
        <w:rPr>
          <w:spacing w:val="-1"/>
          <w:sz w:val="24"/>
          <w:szCs w:val="24"/>
        </w:rPr>
        <w:t>e</w:t>
      </w:r>
      <w:r w:rsidR="006C643A">
        <w:rPr>
          <w:spacing w:val="5"/>
          <w:sz w:val="24"/>
          <w:szCs w:val="24"/>
        </w:rPr>
        <w:t>t</w:t>
      </w:r>
      <w:r w:rsidR="006C643A">
        <w:rPr>
          <w:spacing w:val="-6"/>
          <w:sz w:val="24"/>
          <w:szCs w:val="24"/>
        </w:rPr>
        <w:t>e</w:t>
      </w:r>
      <w:r w:rsidR="006C643A">
        <w:rPr>
          <w:spacing w:val="1"/>
          <w:sz w:val="24"/>
          <w:szCs w:val="24"/>
        </w:rPr>
        <w:t>r</w:t>
      </w:r>
      <w:r w:rsidR="006C643A">
        <w:rPr>
          <w:spacing w:val="-4"/>
          <w:sz w:val="24"/>
          <w:szCs w:val="24"/>
        </w:rPr>
        <w:t>mi</w:t>
      </w:r>
      <w:r w:rsidR="006C643A">
        <w:rPr>
          <w:sz w:val="24"/>
          <w:szCs w:val="24"/>
        </w:rPr>
        <w:t>n</w:t>
      </w:r>
      <w:r w:rsidR="006C643A">
        <w:rPr>
          <w:spacing w:val="-1"/>
          <w:sz w:val="24"/>
          <w:szCs w:val="24"/>
        </w:rPr>
        <w:t>a</w:t>
      </w:r>
      <w:r w:rsidR="006C643A">
        <w:rPr>
          <w:spacing w:val="10"/>
          <w:sz w:val="24"/>
          <w:szCs w:val="24"/>
        </w:rPr>
        <w:t>t</w:t>
      </w:r>
      <w:r w:rsidR="006C643A">
        <w:rPr>
          <w:spacing w:val="-9"/>
          <w:sz w:val="24"/>
          <w:szCs w:val="24"/>
        </w:rPr>
        <w:t>i</w:t>
      </w:r>
      <w:r w:rsidR="006C643A">
        <w:rPr>
          <w:spacing w:val="5"/>
          <w:sz w:val="24"/>
          <w:szCs w:val="24"/>
        </w:rPr>
        <w:t>o</w:t>
      </w:r>
      <w:r w:rsidR="006C643A">
        <w:rPr>
          <w:sz w:val="24"/>
          <w:szCs w:val="24"/>
        </w:rPr>
        <w:t>n</w:t>
      </w:r>
      <w:r w:rsidR="006C643A">
        <w:rPr>
          <w:spacing w:val="-3"/>
          <w:sz w:val="24"/>
          <w:szCs w:val="24"/>
        </w:rPr>
        <w:t xml:space="preserve"> </w:t>
      </w:r>
      <w:r w:rsidR="006C643A">
        <w:rPr>
          <w:spacing w:val="5"/>
          <w:sz w:val="24"/>
          <w:szCs w:val="24"/>
        </w:rPr>
        <w:t>o</w:t>
      </w:r>
      <w:r w:rsidR="006C643A">
        <w:rPr>
          <w:sz w:val="24"/>
          <w:szCs w:val="24"/>
        </w:rPr>
        <w:t>f</w:t>
      </w:r>
      <w:r w:rsidR="006C643A">
        <w:rPr>
          <w:spacing w:val="-6"/>
          <w:sz w:val="24"/>
          <w:szCs w:val="24"/>
        </w:rPr>
        <w:t xml:space="preserve"> </w:t>
      </w:r>
      <w:r w:rsidR="006C643A">
        <w:rPr>
          <w:spacing w:val="4"/>
          <w:sz w:val="24"/>
          <w:szCs w:val="24"/>
        </w:rPr>
        <w:t>w</w:t>
      </w:r>
      <w:r w:rsidR="006C643A">
        <w:rPr>
          <w:sz w:val="24"/>
          <w:szCs w:val="24"/>
        </w:rPr>
        <w:t>h</w:t>
      </w:r>
      <w:r w:rsidR="006C643A">
        <w:rPr>
          <w:spacing w:val="-4"/>
          <w:sz w:val="24"/>
          <w:szCs w:val="24"/>
        </w:rPr>
        <w:t>i</w:t>
      </w:r>
      <w:r w:rsidR="006C643A">
        <w:rPr>
          <w:spacing w:val="4"/>
          <w:sz w:val="24"/>
          <w:szCs w:val="24"/>
        </w:rPr>
        <w:t>c</w:t>
      </w:r>
      <w:r w:rsidR="006C643A">
        <w:rPr>
          <w:sz w:val="24"/>
          <w:szCs w:val="24"/>
        </w:rPr>
        <w:t>h</w:t>
      </w:r>
      <w:r w:rsidR="006C643A">
        <w:rPr>
          <w:spacing w:val="2"/>
          <w:sz w:val="24"/>
          <w:szCs w:val="24"/>
        </w:rPr>
        <w:t xml:space="preserve"> </w:t>
      </w:r>
      <w:r w:rsidR="006C643A">
        <w:rPr>
          <w:sz w:val="24"/>
          <w:szCs w:val="24"/>
        </w:rPr>
        <w:t>b</w:t>
      </w:r>
      <w:r w:rsidR="006C643A">
        <w:rPr>
          <w:spacing w:val="-10"/>
          <w:sz w:val="24"/>
          <w:szCs w:val="24"/>
        </w:rPr>
        <w:t>y</w:t>
      </w:r>
      <w:r w:rsidR="006C643A">
        <w:rPr>
          <w:spacing w:val="5"/>
          <w:sz w:val="24"/>
          <w:szCs w:val="24"/>
        </w:rPr>
        <w:t>t</w:t>
      </w:r>
      <w:r w:rsidR="006C643A">
        <w:rPr>
          <w:spacing w:val="-1"/>
          <w:sz w:val="24"/>
          <w:szCs w:val="24"/>
        </w:rPr>
        <w:t>e</w:t>
      </w:r>
      <w:r w:rsidR="006C643A">
        <w:rPr>
          <w:sz w:val="24"/>
          <w:szCs w:val="24"/>
        </w:rPr>
        <w:t>s</w:t>
      </w:r>
      <w:r w:rsidR="006C643A">
        <w:rPr>
          <w:spacing w:val="5"/>
          <w:sz w:val="24"/>
          <w:szCs w:val="24"/>
        </w:rPr>
        <w:t xml:space="preserve"> </w:t>
      </w:r>
      <w:r w:rsidR="006C643A">
        <w:rPr>
          <w:spacing w:val="-4"/>
          <w:sz w:val="24"/>
          <w:szCs w:val="24"/>
        </w:rPr>
        <w:t>i</w:t>
      </w:r>
      <w:r w:rsidR="006C643A">
        <w:rPr>
          <w:sz w:val="24"/>
          <w:szCs w:val="24"/>
        </w:rPr>
        <w:t>n</w:t>
      </w:r>
      <w:r w:rsidR="006C643A">
        <w:rPr>
          <w:spacing w:val="2"/>
          <w:sz w:val="24"/>
          <w:szCs w:val="24"/>
        </w:rPr>
        <w:t xml:space="preserve"> </w:t>
      </w:r>
      <w:r w:rsidR="006C643A">
        <w:rPr>
          <w:spacing w:val="-4"/>
          <w:sz w:val="24"/>
          <w:szCs w:val="24"/>
        </w:rPr>
        <w:t>m</w:t>
      </w:r>
      <w:r w:rsidR="006C643A">
        <w:rPr>
          <w:spacing w:val="4"/>
          <w:sz w:val="24"/>
          <w:szCs w:val="24"/>
        </w:rPr>
        <w:t>e</w:t>
      </w:r>
      <w:r w:rsidR="006C643A">
        <w:rPr>
          <w:spacing w:val="-9"/>
          <w:sz w:val="24"/>
          <w:szCs w:val="24"/>
        </w:rPr>
        <w:t>m</w:t>
      </w:r>
      <w:r w:rsidR="006C643A">
        <w:rPr>
          <w:spacing w:val="5"/>
          <w:sz w:val="24"/>
          <w:szCs w:val="24"/>
        </w:rPr>
        <w:t>o</w:t>
      </w:r>
      <w:r w:rsidR="006C643A">
        <w:rPr>
          <w:spacing w:val="6"/>
          <w:sz w:val="24"/>
          <w:szCs w:val="24"/>
        </w:rPr>
        <w:t>r</w:t>
      </w:r>
      <w:r w:rsidR="006C643A">
        <w:rPr>
          <w:sz w:val="24"/>
          <w:szCs w:val="24"/>
        </w:rPr>
        <w:t>y</w:t>
      </w:r>
      <w:r w:rsidR="006C643A">
        <w:rPr>
          <w:spacing w:val="-7"/>
          <w:sz w:val="24"/>
          <w:szCs w:val="24"/>
        </w:rPr>
        <w:t xml:space="preserve"> </w:t>
      </w:r>
      <w:r w:rsidR="006C643A">
        <w:rPr>
          <w:spacing w:val="1"/>
          <w:sz w:val="24"/>
          <w:szCs w:val="24"/>
        </w:rPr>
        <w:t>r</w:t>
      </w:r>
      <w:r w:rsidR="006C643A">
        <w:rPr>
          <w:spacing w:val="-1"/>
          <w:sz w:val="24"/>
          <w:szCs w:val="24"/>
        </w:rPr>
        <w:t>e</w:t>
      </w:r>
      <w:r w:rsidR="006C643A">
        <w:rPr>
          <w:sz w:val="24"/>
          <w:szCs w:val="24"/>
        </w:rPr>
        <w:t>p</w:t>
      </w:r>
      <w:r w:rsidR="006C643A">
        <w:rPr>
          <w:spacing w:val="1"/>
          <w:sz w:val="24"/>
          <w:szCs w:val="24"/>
        </w:rPr>
        <w:t>r</w:t>
      </w:r>
      <w:r w:rsidR="006C643A">
        <w:rPr>
          <w:spacing w:val="-1"/>
          <w:sz w:val="24"/>
          <w:szCs w:val="24"/>
        </w:rPr>
        <w:t>e</w:t>
      </w:r>
      <w:r w:rsidR="006C643A">
        <w:rPr>
          <w:spacing w:val="2"/>
          <w:sz w:val="24"/>
          <w:szCs w:val="24"/>
        </w:rPr>
        <w:t>s</w:t>
      </w:r>
      <w:r w:rsidR="006C643A">
        <w:rPr>
          <w:spacing w:val="-1"/>
          <w:sz w:val="24"/>
          <w:szCs w:val="24"/>
        </w:rPr>
        <w:t>e</w:t>
      </w:r>
      <w:r w:rsidR="006C643A">
        <w:rPr>
          <w:spacing w:val="2"/>
          <w:sz w:val="24"/>
          <w:szCs w:val="24"/>
        </w:rPr>
        <w:t>n</w:t>
      </w:r>
      <w:r w:rsidR="006C643A">
        <w:rPr>
          <w:sz w:val="24"/>
          <w:szCs w:val="24"/>
        </w:rPr>
        <w:t>t</w:t>
      </w:r>
      <w:r w:rsidR="006C643A">
        <w:rPr>
          <w:spacing w:val="7"/>
          <w:sz w:val="24"/>
          <w:szCs w:val="24"/>
        </w:rPr>
        <w:t xml:space="preserve"> </w:t>
      </w:r>
      <w:r w:rsidR="006C643A">
        <w:rPr>
          <w:spacing w:val="-1"/>
          <w:sz w:val="24"/>
          <w:szCs w:val="24"/>
        </w:rPr>
        <w:t>c</w:t>
      </w:r>
      <w:r w:rsidR="006C643A">
        <w:rPr>
          <w:spacing w:val="5"/>
          <w:sz w:val="24"/>
          <w:szCs w:val="24"/>
        </w:rPr>
        <w:t>o</w:t>
      </w:r>
      <w:r w:rsidR="006C643A">
        <w:rPr>
          <w:sz w:val="24"/>
          <w:szCs w:val="24"/>
        </w:rPr>
        <w:t>de</w:t>
      </w:r>
      <w:r w:rsidR="006C643A">
        <w:rPr>
          <w:spacing w:val="-4"/>
          <w:sz w:val="24"/>
          <w:szCs w:val="24"/>
        </w:rPr>
        <w:t xml:space="preserve"> </w:t>
      </w:r>
      <w:r w:rsidR="006C643A">
        <w:rPr>
          <w:spacing w:val="-1"/>
          <w:sz w:val="24"/>
          <w:szCs w:val="24"/>
        </w:rPr>
        <w:t>a</w:t>
      </w:r>
      <w:r w:rsidR="006C643A">
        <w:rPr>
          <w:spacing w:val="-5"/>
          <w:sz w:val="24"/>
          <w:szCs w:val="24"/>
        </w:rPr>
        <w:t>n</w:t>
      </w:r>
      <w:r w:rsidR="006C643A">
        <w:rPr>
          <w:sz w:val="24"/>
          <w:szCs w:val="24"/>
        </w:rPr>
        <w:t>d</w:t>
      </w:r>
      <w:r w:rsidR="006C643A">
        <w:rPr>
          <w:spacing w:val="2"/>
          <w:sz w:val="24"/>
          <w:szCs w:val="24"/>
        </w:rPr>
        <w:t xml:space="preserve"> </w:t>
      </w:r>
      <w:r w:rsidR="006C643A">
        <w:rPr>
          <w:sz w:val="24"/>
          <w:szCs w:val="24"/>
        </w:rPr>
        <w:t>wh</w:t>
      </w:r>
      <w:r w:rsidR="006C643A">
        <w:rPr>
          <w:spacing w:val="-5"/>
          <w:sz w:val="24"/>
          <w:szCs w:val="24"/>
        </w:rPr>
        <w:t>i</w:t>
      </w:r>
      <w:r w:rsidR="006C643A">
        <w:rPr>
          <w:spacing w:val="4"/>
          <w:sz w:val="24"/>
          <w:szCs w:val="24"/>
        </w:rPr>
        <w:t>c</w:t>
      </w:r>
      <w:r w:rsidR="006C643A">
        <w:rPr>
          <w:sz w:val="24"/>
          <w:szCs w:val="24"/>
        </w:rPr>
        <w:t>h</w:t>
      </w:r>
      <w:r w:rsidR="006C643A">
        <w:rPr>
          <w:spacing w:val="-3"/>
          <w:sz w:val="24"/>
          <w:szCs w:val="24"/>
        </w:rPr>
        <w:t xml:space="preserve"> </w:t>
      </w:r>
      <w:r w:rsidR="006C643A">
        <w:rPr>
          <w:spacing w:val="5"/>
          <w:sz w:val="24"/>
          <w:szCs w:val="24"/>
        </w:rPr>
        <w:t>o</w:t>
      </w:r>
      <w:r w:rsidR="006C643A">
        <w:rPr>
          <w:spacing w:val="-5"/>
          <w:sz w:val="24"/>
          <w:szCs w:val="24"/>
        </w:rPr>
        <w:t>n</w:t>
      </w:r>
      <w:r w:rsidR="006C643A">
        <w:rPr>
          <w:spacing w:val="-1"/>
          <w:sz w:val="24"/>
          <w:szCs w:val="24"/>
        </w:rPr>
        <w:t>e</w:t>
      </w:r>
      <w:r w:rsidR="006C643A">
        <w:rPr>
          <w:sz w:val="24"/>
          <w:szCs w:val="24"/>
        </w:rPr>
        <w:t xml:space="preserve">s </w:t>
      </w:r>
      <w:r w:rsidR="006C643A">
        <w:rPr>
          <w:spacing w:val="1"/>
          <w:sz w:val="24"/>
          <w:szCs w:val="24"/>
        </w:rPr>
        <w:t>r</w:t>
      </w:r>
      <w:r w:rsidR="006C643A">
        <w:rPr>
          <w:spacing w:val="-1"/>
          <w:sz w:val="24"/>
          <w:szCs w:val="24"/>
        </w:rPr>
        <w:t>e</w:t>
      </w:r>
      <w:r w:rsidR="006C643A">
        <w:rPr>
          <w:sz w:val="24"/>
          <w:szCs w:val="24"/>
        </w:rPr>
        <w:t>p</w:t>
      </w:r>
      <w:r w:rsidR="006C643A">
        <w:rPr>
          <w:spacing w:val="1"/>
          <w:sz w:val="24"/>
          <w:szCs w:val="24"/>
        </w:rPr>
        <w:t>r</w:t>
      </w:r>
      <w:r w:rsidR="006C643A">
        <w:rPr>
          <w:spacing w:val="-1"/>
          <w:sz w:val="24"/>
          <w:szCs w:val="24"/>
        </w:rPr>
        <w:t>e</w:t>
      </w:r>
      <w:r w:rsidR="006C643A">
        <w:rPr>
          <w:spacing w:val="-2"/>
          <w:sz w:val="24"/>
          <w:szCs w:val="24"/>
        </w:rPr>
        <w:t>s</w:t>
      </w:r>
      <w:r w:rsidR="006C643A">
        <w:rPr>
          <w:spacing w:val="4"/>
          <w:sz w:val="24"/>
          <w:szCs w:val="24"/>
        </w:rPr>
        <w:t>e</w:t>
      </w:r>
      <w:r w:rsidR="006C643A">
        <w:rPr>
          <w:spacing w:val="-5"/>
          <w:sz w:val="24"/>
          <w:szCs w:val="24"/>
        </w:rPr>
        <w:t>n</w:t>
      </w:r>
      <w:r w:rsidR="006C643A">
        <w:rPr>
          <w:sz w:val="24"/>
          <w:szCs w:val="24"/>
        </w:rPr>
        <w:t>t d</w:t>
      </w:r>
      <w:r w:rsidR="006C643A">
        <w:rPr>
          <w:spacing w:val="-1"/>
          <w:sz w:val="24"/>
          <w:szCs w:val="24"/>
        </w:rPr>
        <w:t>a</w:t>
      </w:r>
      <w:r w:rsidR="006C643A">
        <w:rPr>
          <w:spacing w:val="5"/>
          <w:sz w:val="24"/>
          <w:szCs w:val="24"/>
        </w:rPr>
        <w:t>t</w:t>
      </w:r>
      <w:r w:rsidR="006C643A">
        <w:rPr>
          <w:spacing w:val="-1"/>
          <w:sz w:val="24"/>
          <w:szCs w:val="24"/>
        </w:rPr>
        <w:t>a</w:t>
      </w:r>
      <w:r w:rsidR="006C643A">
        <w:rPr>
          <w:sz w:val="24"/>
          <w:szCs w:val="24"/>
        </w:rPr>
        <w:t>.</w:t>
      </w:r>
    </w:p>
    <w:p w:rsidR="00A93F08" w:rsidRDefault="00A93F08" w:rsidP="007639AD">
      <w:pPr>
        <w:spacing w:before="3" w:line="360" w:lineRule="auto"/>
        <w:rPr>
          <w:sz w:val="12"/>
          <w:szCs w:val="12"/>
        </w:rPr>
      </w:pPr>
    </w:p>
    <w:p w:rsidR="00A93F08" w:rsidRDefault="006C643A" w:rsidP="007639AD">
      <w:pPr>
        <w:spacing w:line="360" w:lineRule="auto"/>
        <w:ind w:left="821"/>
        <w:rPr>
          <w:sz w:val="24"/>
          <w:szCs w:val="24"/>
        </w:rPr>
      </w:pPr>
      <w:r>
        <w:rPr>
          <w:sz w:val="24"/>
          <w:szCs w:val="24"/>
        </w:rPr>
        <w:t xml:space="preserve">2.   </w:t>
      </w:r>
      <w:r>
        <w:rPr>
          <w:spacing w:val="-3"/>
          <w:sz w:val="24"/>
          <w:szCs w:val="24"/>
        </w:rPr>
        <w:t>L</w:t>
      </w:r>
      <w:r>
        <w:rPr>
          <w:spacing w:val="-1"/>
          <w:sz w:val="24"/>
          <w:szCs w:val="24"/>
        </w:rPr>
        <w:t>e</w:t>
      </w:r>
      <w:r>
        <w:rPr>
          <w:spacing w:val="2"/>
          <w:sz w:val="24"/>
          <w:szCs w:val="24"/>
        </w:rPr>
        <w:t>s</w:t>
      </w:r>
      <w:r>
        <w:rPr>
          <w:sz w:val="24"/>
          <w:szCs w:val="24"/>
        </w:rPr>
        <w:t>s</w:t>
      </w:r>
      <w:r>
        <w:rPr>
          <w:spacing w:val="5"/>
          <w:sz w:val="24"/>
          <w:szCs w:val="24"/>
        </w:rPr>
        <w:t xml:space="preserve"> </w:t>
      </w:r>
      <w:r>
        <w:rPr>
          <w:spacing w:val="-9"/>
          <w:sz w:val="24"/>
          <w:szCs w:val="24"/>
        </w:rPr>
        <w:t>m</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e</w:t>
      </w:r>
      <w:r>
        <w:rPr>
          <w:sz w:val="24"/>
          <w:szCs w:val="24"/>
        </w:rPr>
        <w:t>.</w:t>
      </w:r>
      <w:r>
        <w:rPr>
          <w:spacing w:val="4"/>
          <w:sz w:val="24"/>
          <w:szCs w:val="24"/>
        </w:rPr>
        <w:t xml:space="preserve"> </w:t>
      </w:r>
      <w:r>
        <w:rPr>
          <w:spacing w:val="1"/>
          <w:sz w:val="24"/>
          <w:szCs w:val="24"/>
        </w:rPr>
        <w:t>S</w:t>
      </w:r>
      <w:r>
        <w:rPr>
          <w:sz w:val="24"/>
          <w:szCs w:val="24"/>
        </w:rPr>
        <w:t>k</w:t>
      </w:r>
      <w:r>
        <w:rPr>
          <w:spacing w:val="-4"/>
          <w:sz w:val="24"/>
          <w:szCs w:val="24"/>
        </w:rPr>
        <w:t>ill</w:t>
      </w:r>
      <w:r>
        <w:rPr>
          <w:spacing w:val="4"/>
          <w:sz w:val="24"/>
          <w:szCs w:val="24"/>
        </w:rPr>
        <w:t>e</w:t>
      </w:r>
      <w:r>
        <w:rPr>
          <w:sz w:val="24"/>
          <w:szCs w:val="24"/>
        </w:rPr>
        <w:t>d</w:t>
      </w:r>
      <w:r>
        <w:rPr>
          <w:spacing w:val="2"/>
          <w:sz w:val="24"/>
          <w:szCs w:val="24"/>
        </w:rPr>
        <w:t xml:space="preserve"> </w:t>
      </w:r>
      <w:r>
        <w:rPr>
          <w:spacing w:val="-2"/>
          <w:sz w:val="24"/>
          <w:szCs w:val="24"/>
        </w:rPr>
        <w:t>s</w:t>
      </w:r>
      <w:r>
        <w:rPr>
          <w:spacing w:val="5"/>
          <w:sz w:val="24"/>
          <w:szCs w:val="24"/>
        </w:rPr>
        <w:t>t</w:t>
      </w:r>
      <w:r>
        <w:rPr>
          <w:spacing w:val="-1"/>
          <w:sz w:val="24"/>
          <w:szCs w:val="24"/>
        </w:rPr>
        <w:t>a</w:t>
      </w:r>
      <w:r>
        <w:rPr>
          <w:spacing w:val="-3"/>
          <w:sz w:val="24"/>
          <w:szCs w:val="24"/>
        </w:rPr>
        <w:t>f</w:t>
      </w:r>
      <w:r>
        <w:rPr>
          <w:sz w:val="24"/>
          <w:szCs w:val="24"/>
        </w:rPr>
        <w:t>f</w:t>
      </w:r>
      <w:r>
        <w:rPr>
          <w:spacing w:val="56"/>
          <w:sz w:val="24"/>
          <w:szCs w:val="24"/>
        </w:rPr>
        <w:t xml:space="preserve"> </w:t>
      </w:r>
      <w:r>
        <w:rPr>
          <w:spacing w:val="-2"/>
          <w:sz w:val="24"/>
          <w:szCs w:val="24"/>
        </w:rPr>
        <w:t>s</w:t>
      </w:r>
      <w:r>
        <w:rPr>
          <w:spacing w:val="5"/>
          <w:sz w:val="24"/>
          <w:szCs w:val="24"/>
        </w:rPr>
        <w:t>p</w:t>
      </w:r>
      <w:r>
        <w:rPr>
          <w:spacing w:val="-1"/>
          <w:sz w:val="24"/>
          <w:szCs w:val="24"/>
        </w:rPr>
        <w:t>a</w:t>
      </w:r>
      <w:r>
        <w:rPr>
          <w:spacing w:val="1"/>
          <w:sz w:val="24"/>
          <w:szCs w:val="24"/>
        </w:rPr>
        <w:t>r</w:t>
      </w:r>
      <w:r>
        <w:rPr>
          <w:spacing w:val="-2"/>
          <w:sz w:val="24"/>
          <w:szCs w:val="24"/>
        </w:rPr>
        <w:t>s</w:t>
      </w:r>
      <w:r>
        <w:rPr>
          <w:spacing w:val="-1"/>
          <w:sz w:val="24"/>
          <w:szCs w:val="24"/>
        </w:rPr>
        <w:t>e</w:t>
      </w:r>
      <w:r>
        <w:rPr>
          <w:sz w:val="24"/>
          <w:szCs w:val="24"/>
        </w:rPr>
        <w:t>.</w:t>
      </w:r>
    </w:p>
    <w:p w:rsidR="00A93F08" w:rsidRDefault="00A93F08" w:rsidP="007639AD">
      <w:pPr>
        <w:spacing w:before="17" w:line="360" w:lineRule="auto"/>
        <w:rPr>
          <w:sz w:val="24"/>
          <w:szCs w:val="24"/>
        </w:rPr>
      </w:pPr>
    </w:p>
    <w:p w:rsidR="00A93F08" w:rsidRDefault="006C643A" w:rsidP="007639AD">
      <w:pPr>
        <w:spacing w:line="360" w:lineRule="auto"/>
        <w:ind w:left="821"/>
        <w:rPr>
          <w:sz w:val="24"/>
          <w:szCs w:val="24"/>
        </w:rPr>
      </w:pPr>
      <w:r>
        <w:rPr>
          <w:sz w:val="24"/>
          <w:szCs w:val="24"/>
        </w:rPr>
        <w:t xml:space="preserve">3.   </w:t>
      </w:r>
      <w:r>
        <w:rPr>
          <w:spacing w:val="2"/>
          <w:sz w:val="24"/>
          <w:szCs w:val="24"/>
        </w:rPr>
        <w:t>T</w:t>
      </w:r>
      <w:r>
        <w:rPr>
          <w:spacing w:val="-5"/>
          <w:sz w:val="24"/>
          <w:szCs w:val="24"/>
        </w:rPr>
        <w:t>h</w:t>
      </w:r>
      <w:r>
        <w:rPr>
          <w:sz w:val="24"/>
          <w:szCs w:val="24"/>
        </w:rPr>
        <w:t>e</w:t>
      </w:r>
      <w:r>
        <w:rPr>
          <w:spacing w:val="6"/>
          <w:sz w:val="24"/>
          <w:szCs w:val="24"/>
        </w:rPr>
        <w:t xml:space="preserve"> </w:t>
      </w:r>
      <w:r>
        <w:rPr>
          <w:spacing w:val="-9"/>
          <w:sz w:val="24"/>
          <w:szCs w:val="24"/>
        </w:rPr>
        <w:t>m</w:t>
      </w:r>
      <w:r>
        <w:rPr>
          <w:spacing w:val="5"/>
          <w:sz w:val="24"/>
          <w:szCs w:val="24"/>
        </w:rPr>
        <w:t>o</w:t>
      </w:r>
      <w:r>
        <w:rPr>
          <w:sz w:val="24"/>
          <w:szCs w:val="24"/>
        </w:rPr>
        <w:t>d</w:t>
      </w:r>
      <w:r>
        <w:rPr>
          <w:spacing w:val="4"/>
          <w:sz w:val="24"/>
          <w:szCs w:val="24"/>
        </w:rPr>
        <w:t>e</w:t>
      </w:r>
      <w:r>
        <w:rPr>
          <w:sz w:val="24"/>
          <w:szCs w:val="24"/>
        </w:rPr>
        <w:t>l</w:t>
      </w:r>
      <w:r>
        <w:rPr>
          <w:spacing w:val="-7"/>
          <w:sz w:val="24"/>
          <w:szCs w:val="24"/>
        </w:rPr>
        <w:t xml:space="preserve"> </w:t>
      </w:r>
      <w:r>
        <w:rPr>
          <w:spacing w:val="-1"/>
          <w:sz w:val="24"/>
          <w:szCs w:val="24"/>
        </w:rPr>
        <w:t>c</w:t>
      </w:r>
      <w:r>
        <w:rPr>
          <w:spacing w:val="4"/>
          <w:sz w:val="24"/>
          <w:szCs w:val="24"/>
        </w:rPr>
        <w:t>a</w:t>
      </w:r>
      <w:r>
        <w:rPr>
          <w:sz w:val="24"/>
          <w:szCs w:val="24"/>
        </w:rPr>
        <w:t>n</w:t>
      </w:r>
      <w:r>
        <w:rPr>
          <w:spacing w:val="2"/>
          <w:sz w:val="24"/>
          <w:szCs w:val="24"/>
        </w:rPr>
        <w:t xml:space="preserve"> </w:t>
      </w:r>
      <w:r>
        <w:rPr>
          <w:spacing w:val="-5"/>
          <w:sz w:val="24"/>
          <w:szCs w:val="24"/>
        </w:rPr>
        <w:t>b</w:t>
      </w:r>
      <w:r>
        <w:rPr>
          <w:sz w:val="24"/>
          <w:szCs w:val="24"/>
        </w:rPr>
        <w:t>e</w:t>
      </w:r>
      <w:r>
        <w:rPr>
          <w:spacing w:val="6"/>
          <w:sz w:val="24"/>
          <w:szCs w:val="24"/>
        </w:rPr>
        <w:t xml:space="preserve"> </w:t>
      </w:r>
      <w:r>
        <w:rPr>
          <w:spacing w:val="-4"/>
          <w:sz w:val="24"/>
          <w:szCs w:val="24"/>
        </w:rPr>
        <w:t>im</w:t>
      </w:r>
      <w:r>
        <w:rPr>
          <w:spacing w:val="3"/>
          <w:sz w:val="24"/>
          <w:szCs w:val="24"/>
        </w:rPr>
        <w:t>p</w:t>
      </w:r>
      <w:r>
        <w:rPr>
          <w:spacing w:val="-1"/>
          <w:sz w:val="24"/>
          <w:szCs w:val="24"/>
        </w:rPr>
        <w:t>e</w:t>
      </w:r>
      <w:r>
        <w:rPr>
          <w:spacing w:val="6"/>
          <w:sz w:val="24"/>
          <w:szCs w:val="24"/>
        </w:rPr>
        <w:t>r</w:t>
      </w:r>
      <w:r>
        <w:rPr>
          <w:spacing w:val="-3"/>
          <w:sz w:val="24"/>
          <w:szCs w:val="24"/>
        </w:rPr>
        <w:t>f</w:t>
      </w:r>
      <w:r>
        <w:rPr>
          <w:spacing w:val="-1"/>
          <w:sz w:val="24"/>
          <w:szCs w:val="24"/>
        </w:rPr>
        <w:t>ec</w:t>
      </w:r>
      <w:r>
        <w:rPr>
          <w:spacing w:val="5"/>
          <w:sz w:val="24"/>
          <w:szCs w:val="24"/>
        </w:rPr>
        <w:t>t</w:t>
      </w:r>
      <w:r>
        <w:rPr>
          <w:sz w:val="24"/>
          <w:szCs w:val="24"/>
        </w:rPr>
        <w:t>.</w:t>
      </w:r>
      <w:r>
        <w:rPr>
          <w:spacing w:val="4"/>
          <w:sz w:val="24"/>
          <w:szCs w:val="24"/>
        </w:rPr>
        <w:t xml:space="preserve"> </w:t>
      </w:r>
      <w:r>
        <w:rPr>
          <w:spacing w:val="1"/>
          <w:sz w:val="24"/>
          <w:szCs w:val="24"/>
        </w:rPr>
        <w:t>S</w:t>
      </w:r>
      <w:r>
        <w:rPr>
          <w:spacing w:val="-1"/>
          <w:sz w:val="24"/>
          <w:szCs w:val="24"/>
        </w:rPr>
        <w:t>a</w:t>
      </w:r>
      <w:r>
        <w:rPr>
          <w:spacing w:val="-4"/>
          <w:sz w:val="24"/>
          <w:szCs w:val="24"/>
        </w:rPr>
        <w:t>l</w:t>
      </w:r>
      <w:r>
        <w:rPr>
          <w:spacing w:val="-5"/>
          <w:sz w:val="24"/>
          <w:szCs w:val="24"/>
        </w:rPr>
        <w:t>v</w:t>
      </w:r>
      <w:r>
        <w:rPr>
          <w:spacing w:val="-1"/>
          <w:sz w:val="24"/>
          <w:szCs w:val="24"/>
        </w:rPr>
        <w:t>a</w:t>
      </w:r>
      <w:r>
        <w:rPr>
          <w:spacing w:val="5"/>
          <w:sz w:val="24"/>
          <w:szCs w:val="24"/>
        </w:rPr>
        <w:t>g</w:t>
      </w:r>
      <w:r>
        <w:rPr>
          <w:spacing w:val="-4"/>
          <w:sz w:val="24"/>
          <w:szCs w:val="24"/>
        </w:rPr>
        <w:t>i</w:t>
      </w:r>
      <w:r>
        <w:rPr>
          <w:sz w:val="24"/>
          <w:szCs w:val="24"/>
        </w:rPr>
        <w:t>ng</w:t>
      </w:r>
      <w:r>
        <w:rPr>
          <w:spacing w:val="2"/>
          <w:sz w:val="24"/>
          <w:szCs w:val="24"/>
        </w:rPr>
        <w:t xml:space="preserve"> </w:t>
      </w:r>
      <w:r>
        <w:rPr>
          <w:sz w:val="24"/>
          <w:szCs w:val="24"/>
        </w:rPr>
        <w:t>p</w:t>
      </w:r>
      <w:r>
        <w:rPr>
          <w:spacing w:val="-1"/>
          <w:sz w:val="24"/>
          <w:szCs w:val="24"/>
        </w:rPr>
        <w:t>a</w:t>
      </w:r>
      <w:r>
        <w:rPr>
          <w:spacing w:val="1"/>
          <w:sz w:val="24"/>
          <w:szCs w:val="24"/>
        </w:rPr>
        <w:t>r</w:t>
      </w:r>
      <w:r>
        <w:rPr>
          <w:spacing w:val="5"/>
          <w:sz w:val="24"/>
          <w:szCs w:val="24"/>
        </w:rPr>
        <w:t>t</w:t>
      </w:r>
      <w:r>
        <w:rPr>
          <w:spacing w:val="-9"/>
          <w:sz w:val="24"/>
          <w:szCs w:val="24"/>
        </w:rPr>
        <w:t>i</w:t>
      </w:r>
      <w:r>
        <w:rPr>
          <w:spacing w:val="4"/>
          <w:sz w:val="24"/>
          <w:szCs w:val="24"/>
        </w:rPr>
        <w:t>a</w:t>
      </w:r>
      <w:r>
        <w:rPr>
          <w:sz w:val="24"/>
          <w:szCs w:val="24"/>
        </w:rPr>
        <w:t>l</w:t>
      </w:r>
      <w:r>
        <w:rPr>
          <w:spacing w:val="-2"/>
          <w:sz w:val="24"/>
          <w:szCs w:val="24"/>
        </w:rPr>
        <w:t xml:space="preserve"> </w:t>
      </w:r>
      <w:r>
        <w:rPr>
          <w:spacing w:val="-4"/>
          <w:sz w:val="24"/>
          <w:szCs w:val="24"/>
        </w:rPr>
        <w:t>i</w:t>
      </w:r>
      <w:r>
        <w:rPr>
          <w:spacing w:val="5"/>
          <w:sz w:val="24"/>
          <w:szCs w:val="24"/>
        </w:rPr>
        <w:t>n</w:t>
      </w:r>
      <w:r>
        <w:rPr>
          <w:spacing w:val="-8"/>
          <w:sz w:val="24"/>
          <w:szCs w:val="24"/>
        </w:rPr>
        <w:t>f</w:t>
      </w:r>
      <w:r>
        <w:rPr>
          <w:spacing w:val="9"/>
          <w:sz w:val="24"/>
          <w:szCs w:val="24"/>
        </w:rPr>
        <w:t>o</w:t>
      </w:r>
      <w:r>
        <w:rPr>
          <w:spacing w:val="6"/>
          <w:sz w:val="24"/>
          <w:szCs w:val="24"/>
        </w:rPr>
        <w:t>r</w:t>
      </w:r>
      <w:r>
        <w:rPr>
          <w:spacing w:val="-9"/>
          <w:sz w:val="24"/>
          <w:szCs w:val="24"/>
        </w:rPr>
        <w:t>m</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pacing w:val="-9"/>
          <w:sz w:val="24"/>
          <w:szCs w:val="24"/>
        </w:rPr>
        <w:t>i</w:t>
      </w:r>
      <w:r>
        <w:rPr>
          <w:sz w:val="24"/>
          <w:szCs w:val="24"/>
        </w:rPr>
        <w:t xml:space="preserve">s </w:t>
      </w:r>
      <w:r>
        <w:rPr>
          <w:spacing w:val="-2"/>
          <w:sz w:val="24"/>
          <w:szCs w:val="24"/>
        </w:rPr>
        <w:t>s</w:t>
      </w:r>
      <w:r>
        <w:rPr>
          <w:spacing w:val="10"/>
          <w:sz w:val="24"/>
          <w:szCs w:val="24"/>
        </w:rPr>
        <w:t>t</w:t>
      </w:r>
      <w:r>
        <w:rPr>
          <w:spacing w:val="-4"/>
          <w:sz w:val="24"/>
          <w:szCs w:val="24"/>
        </w:rPr>
        <w:t>i</w:t>
      </w:r>
      <w:r>
        <w:rPr>
          <w:sz w:val="24"/>
          <w:szCs w:val="24"/>
        </w:rPr>
        <w:t>ll</w:t>
      </w:r>
      <w:r>
        <w:rPr>
          <w:spacing w:val="-6"/>
          <w:sz w:val="24"/>
          <w:szCs w:val="24"/>
        </w:rPr>
        <w:t xml:space="preserve"> </w:t>
      </w:r>
      <w:r>
        <w:rPr>
          <w:spacing w:val="5"/>
          <w:sz w:val="24"/>
          <w:szCs w:val="24"/>
        </w:rPr>
        <w:t>u</w:t>
      </w:r>
      <w:r>
        <w:rPr>
          <w:spacing w:val="-2"/>
          <w:sz w:val="24"/>
          <w:szCs w:val="24"/>
        </w:rPr>
        <w:t>s</w:t>
      </w:r>
      <w:r>
        <w:rPr>
          <w:spacing w:val="4"/>
          <w:sz w:val="24"/>
          <w:szCs w:val="24"/>
        </w:rPr>
        <w:t>e</w:t>
      </w:r>
      <w:r>
        <w:rPr>
          <w:spacing w:val="-3"/>
          <w:sz w:val="24"/>
          <w:szCs w:val="24"/>
        </w:rPr>
        <w:t>f</w:t>
      </w:r>
      <w:r>
        <w:rPr>
          <w:spacing w:val="5"/>
          <w:sz w:val="24"/>
          <w:szCs w:val="24"/>
        </w:rPr>
        <w:t>u</w:t>
      </w:r>
      <w:r>
        <w:rPr>
          <w:spacing w:val="-9"/>
          <w:sz w:val="24"/>
          <w:szCs w:val="24"/>
        </w:rPr>
        <w:t>l</w:t>
      </w:r>
      <w:r>
        <w:rPr>
          <w:sz w:val="24"/>
          <w:szCs w:val="24"/>
        </w:rPr>
        <w:t>.</w:t>
      </w:r>
    </w:p>
    <w:p w:rsidR="00A93F08" w:rsidRDefault="00A93F08" w:rsidP="007639AD">
      <w:pPr>
        <w:spacing w:before="17" w:line="360" w:lineRule="auto"/>
        <w:rPr>
          <w:sz w:val="24"/>
          <w:szCs w:val="24"/>
        </w:rPr>
      </w:pPr>
    </w:p>
    <w:p w:rsidR="00A93F08" w:rsidRDefault="006C643A" w:rsidP="007639AD">
      <w:pPr>
        <w:spacing w:line="360" w:lineRule="auto"/>
        <w:ind w:left="821"/>
        <w:rPr>
          <w:sz w:val="24"/>
          <w:szCs w:val="24"/>
        </w:rPr>
      </w:pPr>
      <w:r>
        <w:rPr>
          <w:sz w:val="24"/>
          <w:szCs w:val="24"/>
        </w:rPr>
        <w:t xml:space="preserve">4.   </w:t>
      </w:r>
      <w:r>
        <w:rPr>
          <w:spacing w:val="-3"/>
          <w:sz w:val="24"/>
          <w:szCs w:val="24"/>
        </w:rPr>
        <w:t>L</w:t>
      </w:r>
      <w:r>
        <w:rPr>
          <w:spacing w:val="-1"/>
          <w:sz w:val="24"/>
          <w:szCs w:val="24"/>
        </w:rPr>
        <w:t>e</w:t>
      </w:r>
      <w:r>
        <w:rPr>
          <w:spacing w:val="2"/>
          <w:sz w:val="24"/>
          <w:szCs w:val="24"/>
        </w:rPr>
        <w:t>s</w:t>
      </w:r>
      <w:r>
        <w:rPr>
          <w:sz w:val="24"/>
          <w:szCs w:val="24"/>
        </w:rPr>
        <w:t xml:space="preserve">s </w:t>
      </w:r>
      <w:r>
        <w:rPr>
          <w:spacing w:val="-1"/>
          <w:sz w:val="24"/>
          <w:szCs w:val="24"/>
        </w:rPr>
        <w:t>ce</w:t>
      </w:r>
      <w:r>
        <w:rPr>
          <w:spacing w:val="1"/>
          <w:sz w:val="24"/>
          <w:szCs w:val="24"/>
        </w:rPr>
        <w:t>r</w:t>
      </w:r>
      <w:r>
        <w:rPr>
          <w:spacing w:val="5"/>
          <w:sz w:val="24"/>
          <w:szCs w:val="24"/>
        </w:rPr>
        <w:t>t</w:t>
      </w:r>
      <w:r>
        <w:rPr>
          <w:spacing w:val="-1"/>
          <w:sz w:val="24"/>
          <w:szCs w:val="24"/>
        </w:rPr>
        <w:t>a</w:t>
      </w:r>
      <w:r>
        <w:rPr>
          <w:spacing w:val="-4"/>
          <w:sz w:val="24"/>
          <w:szCs w:val="24"/>
        </w:rPr>
        <w:t>i</w:t>
      </w:r>
      <w:r>
        <w:rPr>
          <w:spacing w:val="-5"/>
          <w:sz w:val="24"/>
          <w:szCs w:val="24"/>
        </w:rPr>
        <w:t>n</w:t>
      </w:r>
      <w:r>
        <w:rPr>
          <w:sz w:val="24"/>
          <w:szCs w:val="24"/>
        </w:rPr>
        <w:t>.</w:t>
      </w:r>
      <w:r>
        <w:rPr>
          <w:spacing w:val="4"/>
          <w:sz w:val="24"/>
          <w:szCs w:val="24"/>
        </w:rPr>
        <w:t xml:space="preserve"> </w:t>
      </w:r>
      <w:r>
        <w:rPr>
          <w:sz w:val="24"/>
          <w:szCs w:val="24"/>
        </w:rPr>
        <w:t>An</w:t>
      </w:r>
      <w:r>
        <w:rPr>
          <w:spacing w:val="2"/>
          <w:sz w:val="24"/>
          <w:szCs w:val="24"/>
        </w:rPr>
        <w:t xml:space="preserve"> </w:t>
      </w:r>
      <w:r>
        <w:rPr>
          <w:spacing w:val="-4"/>
          <w:sz w:val="24"/>
          <w:szCs w:val="24"/>
        </w:rPr>
        <w:t>im</w:t>
      </w:r>
      <w:r>
        <w:rPr>
          <w:spacing w:val="5"/>
          <w:sz w:val="24"/>
          <w:szCs w:val="24"/>
        </w:rPr>
        <w:t>p</w:t>
      </w:r>
      <w:r>
        <w:rPr>
          <w:spacing w:val="-4"/>
          <w:sz w:val="24"/>
          <w:szCs w:val="24"/>
        </w:rPr>
        <w:t>l</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3"/>
          <w:sz w:val="24"/>
          <w:szCs w:val="24"/>
        </w:rPr>
        <w:t xml:space="preserve"> </w:t>
      </w:r>
      <w:r>
        <w:rPr>
          <w:spacing w:val="-1"/>
          <w:sz w:val="24"/>
          <w:szCs w:val="24"/>
        </w:rPr>
        <w:t>c</w:t>
      </w:r>
      <w:r>
        <w:rPr>
          <w:spacing w:val="4"/>
          <w:sz w:val="24"/>
          <w:szCs w:val="24"/>
        </w:rPr>
        <w:t>a</w:t>
      </w:r>
      <w:r>
        <w:rPr>
          <w:sz w:val="24"/>
          <w:szCs w:val="24"/>
        </w:rPr>
        <w:t>n</w:t>
      </w:r>
      <w:r>
        <w:rPr>
          <w:spacing w:val="2"/>
          <w:sz w:val="24"/>
          <w:szCs w:val="24"/>
        </w:rPr>
        <w:t xml:space="preserve"> </w:t>
      </w:r>
      <w:r>
        <w:rPr>
          <w:sz w:val="24"/>
          <w:szCs w:val="24"/>
        </w:rPr>
        <w:t>y</w:t>
      </w:r>
      <w:r>
        <w:rPr>
          <w:spacing w:val="-4"/>
          <w:sz w:val="24"/>
          <w:szCs w:val="24"/>
        </w:rPr>
        <w:t>i</w:t>
      </w:r>
      <w:r>
        <w:rPr>
          <w:spacing w:val="4"/>
          <w:sz w:val="24"/>
          <w:szCs w:val="24"/>
        </w:rPr>
        <w:t>e</w:t>
      </w:r>
      <w:r>
        <w:rPr>
          <w:spacing w:val="-4"/>
          <w:sz w:val="24"/>
          <w:szCs w:val="24"/>
        </w:rPr>
        <w:t>l</w:t>
      </w:r>
      <w:r>
        <w:rPr>
          <w:sz w:val="24"/>
          <w:szCs w:val="24"/>
        </w:rPr>
        <w:t>d</w:t>
      </w:r>
      <w:r>
        <w:rPr>
          <w:spacing w:val="2"/>
          <w:sz w:val="24"/>
          <w:szCs w:val="24"/>
        </w:rPr>
        <w:t xml:space="preserve"> </w:t>
      </w:r>
      <w:r>
        <w:rPr>
          <w:spacing w:val="5"/>
          <w:sz w:val="24"/>
          <w:szCs w:val="24"/>
        </w:rPr>
        <w:t>d</w:t>
      </w:r>
      <w:r>
        <w:rPr>
          <w:spacing w:val="-4"/>
          <w:sz w:val="24"/>
          <w:szCs w:val="24"/>
        </w:rPr>
        <w:t>i</w:t>
      </w:r>
      <w:r>
        <w:rPr>
          <w:spacing w:val="-3"/>
          <w:sz w:val="24"/>
          <w:szCs w:val="24"/>
        </w:rPr>
        <w:t>ff</w:t>
      </w:r>
      <w:r>
        <w:rPr>
          <w:spacing w:val="-1"/>
          <w:sz w:val="24"/>
          <w:szCs w:val="24"/>
        </w:rPr>
        <w:t>e</w:t>
      </w:r>
      <w:r>
        <w:rPr>
          <w:spacing w:val="6"/>
          <w:sz w:val="24"/>
          <w:szCs w:val="24"/>
        </w:rPr>
        <w:t>r</w:t>
      </w:r>
      <w:r>
        <w:rPr>
          <w:spacing w:val="4"/>
          <w:sz w:val="24"/>
          <w:szCs w:val="24"/>
        </w:rPr>
        <w:t>e</w:t>
      </w:r>
      <w:r>
        <w:rPr>
          <w:sz w:val="24"/>
          <w:szCs w:val="24"/>
        </w:rPr>
        <w:t>nt</w:t>
      </w:r>
      <w:r>
        <w:rPr>
          <w:spacing w:val="3"/>
          <w:sz w:val="24"/>
          <w:szCs w:val="24"/>
        </w:rPr>
        <w:t xml:space="preserve"> </w:t>
      </w:r>
      <w:r>
        <w:rPr>
          <w:spacing w:val="1"/>
          <w:sz w:val="24"/>
          <w:szCs w:val="24"/>
        </w:rPr>
        <w:t>r</w:t>
      </w:r>
      <w:r>
        <w:rPr>
          <w:spacing w:val="-1"/>
          <w:sz w:val="24"/>
          <w:szCs w:val="24"/>
        </w:rPr>
        <w:t>e</w:t>
      </w:r>
      <w:r>
        <w:rPr>
          <w:sz w:val="24"/>
          <w:szCs w:val="24"/>
        </w:rPr>
        <w:t>qu</w:t>
      </w:r>
      <w:r>
        <w:rPr>
          <w:spacing w:val="-9"/>
          <w:sz w:val="24"/>
          <w:szCs w:val="24"/>
        </w:rPr>
        <w:t>i</w:t>
      </w:r>
      <w:r>
        <w:rPr>
          <w:spacing w:val="1"/>
          <w:sz w:val="24"/>
          <w:szCs w:val="24"/>
        </w:rPr>
        <w:t>r</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2"/>
          <w:sz w:val="24"/>
          <w:szCs w:val="24"/>
        </w:rPr>
        <w:t>s</w:t>
      </w:r>
      <w:r>
        <w:rPr>
          <w:sz w:val="24"/>
          <w:szCs w:val="24"/>
        </w:rPr>
        <w:t>,</w:t>
      </w:r>
      <w:r>
        <w:rPr>
          <w:spacing w:val="4"/>
          <w:sz w:val="24"/>
          <w:szCs w:val="24"/>
        </w:rPr>
        <w:t xml:space="preserve"> </w:t>
      </w:r>
      <w:r>
        <w:rPr>
          <w:sz w:val="24"/>
          <w:szCs w:val="24"/>
        </w:rPr>
        <w:t>d</w:t>
      </w:r>
      <w:r>
        <w:rPr>
          <w:spacing w:val="-1"/>
          <w:sz w:val="24"/>
          <w:szCs w:val="24"/>
        </w:rPr>
        <w:t>e</w:t>
      </w:r>
      <w:r>
        <w:rPr>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z w:val="24"/>
          <w:szCs w:val="24"/>
        </w:rPr>
        <w:t>ng</w:t>
      </w:r>
      <w:r>
        <w:rPr>
          <w:spacing w:val="2"/>
          <w:sz w:val="24"/>
          <w:szCs w:val="24"/>
        </w:rPr>
        <w:t xml:space="preserve"> </w:t>
      </w:r>
      <w:r>
        <w:rPr>
          <w:spacing w:val="5"/>
          <w:sz w:val="24"/>
          <w:szCs w:val="24"/>
        </w:rPr>
        <w:t>o</w:t>
      </w:r>
      <w:r>
        <w:rPr>
          <w:sz w:val="24"/>
          <w:szCs w:val="24"/>
        </w:rPr>
        <w:t>n</w:t>
      </w:r>
      <w:r>
        <w:rPr>
          <w:spacing w:val="-7"/>
          <w:sz w:val="24"/>
          <w:szCs w:val="24"/>
        </w:rPr>
        <w:t xml:space="preserve"> </w:t>
      </w:r>
      <w:r>
        <w:rPr>
          <w:spacing w:val="5"/>
          <w:sz w:val="24"/>
          <w:szCs w:val="24"/>
        </w:rPr>
        <w:t>t</w:t>
      </w:r>
      <w:r>
        <w:rPr>
          <w:spacing w:val="-5"/>
          <w:sz w:val="24"/>
          <w:szCs w:val="24"/>
        </w:rPr>
        <w:t>h</w:t>
      </w:r>
      <w:r>
        <w:rPr>
          <w:sz w:val="24"/>
          <w:szCs w:val="24"/>
        </w:rPr>
        <w:t>e</w:t>
      </w:r>
    </w:p>
    <w:p w:rsidR="00A93F08" w:rsidRDefault="00A93F08" w:rsidP="007639AD">
      <w:pPr>
        <w:spacing w:before="2" w:line="360" w:lineRule="auto"/>
        <w:rPr>
          <w:sz w:val="14"/>
          <w:szCs w:val="14"/>
        </w:rPr>
      </w:pPr>
    </w:p>
    <w:p w:rsidR="00A93F08" w:rsidRDefault="006C643A" w:rsidP="007639AD">
      <w:pPr>
        <w:spacing w:line="360" w:lineRule="auto"/>
        <w:ind w:left="1181"/>
        <w:rPr>
          <w:sz w:val="24"/>
          <w:szCs w:val="24"/>
        </w:rPr>
      </w:pPr>
      <w:r>
        <w:rPr>
          <w:spacing w:val="1"/>
          <w:sz w:val="24"/>
          <w:szCs w:val="24"/>
        </w:rPr>
        <w:t>r</w:t>
      </w:r>
      <w:r>
        <w:rPr>
          <w:spacing w:val="-1"/>
          <w:sz w:val="24"/>
          <w:szCs w:val="24"/>
        </w:rPr>
        <w:t>e</w:t>
      </w:r>
      <w:r>
        <w:rPr>
          <w:spacing w:val="-5"/>
          <w:sz w:val="24"/>
          <w:szCs w:val="24"/>
        </w:rPr>
        <w:t>v</w:t>
      </w:r>
      <w:r>
        <w:rPr>
          <w:spacing w:val="-1"/>
          <w:sz w:val="24"/>
          <w:szCs w:val="24"/>
        </w:rPr>
        <w:t>e</w:t>
      </w:r>
      <w:r>
        <w:rPr>
          <w:spacing w:val="1"/>
          <w:sz w:val="24"/>
          <w:szCs w:val="24"/>
        </w:rPr>
        <w:t>r</w:t>
      </w:r>
      <w:r>
        <w:rPr>
          <w:spacing w:val="-2"/>
          <w:sz w:val="24"/>
          <w:szCs w:val="24"/>
        </w:rPr>
        <w:t>s</w:t>
      </w:r>
      <w:r>
        <w:rPr>
          <w:sz w:val="24"/>
          <w:szCs w:val="24"/>
        </w:rPr>
        <w:t>e</w:t>
      </w:r>
      <w:r>
        <w:rPr>
          <w:spacing w:val="1"/>
          <w:sz w:val="24"/>
          <w:szCs w:val="24"/>
        </w:rPr>
        <w:t xml:space="preserve"> </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n</w:t>
      </w:r>
      <w:r>
        <w:rPr>
          <w:spacing w:val="-1"/>
          <w:sz w:val="24"/>
          <w:szCs w:val="24"/>
        </w:rPr>
        <w:t>ee</w:t>
      </w:r>
      <w:r>
        <w:rPr>
          <w:spacing w:val="6"/>
          <w:sz w:val="24"/>
          <w:szCs w:val="24"/>
        </w:rPr>
        <w:t>r</w:t>
      </w:r>
      <w:r>
        <w:rPr>
          <w:spacing w:val="-3"/>
          <w:sz w:val="24"/>
          <w:szCs w:val="24"/>
        </w:rPr>
        <w:t>’</w:t>
      </w:r>
      <w:r>
        <w:rPr>
          <w:sz w:val="24"/>
          <w:szCs w:val="24"/>
        </w:rPr>
        <w:t>s</w:t>
      </w:r>
      <w:r>
        <w:rPr>
          <w:spacing w:val="7"/>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1"/>
          <w:sz w:val="24"/>
          <w:szCs w:val="24"/>
        </w:rPr>
        <w:t>r</w:t>
      </w:r>
      <w:r>
        <w:rPr>
          <w:sz w:val="24"/>
          <w:szCs w:val="24"/>
        </w:rPr>
        <w:t>p</w:t>
      </w:r>
      <w:r>
        <w:rPr>
          <w:spacing w:val="1"/>
          <w:sz w:val="24"/>
          <w:szCs w:val="24"/>
        </w:rPr>
        <w:t>r</w:t>
      </w:r>
      <w:r>
        <w:rPr>
          <w:spacing w:val="-1"/>
          <w:sz w:val="24"/>
          <w:szCs w:val="24"/>
        </w:rPr>
        <w:t>e</w:t>
      </w:r>
      <w:r>
        <w:rPr>
          <w:spacing w:val="5"/>
          <w:sz w:val="24"/>
          <w:szCs w:val="24"/>
        </w:rPr>
        <w:t>t</w:t>
      </w:r>
      <w:r>
        <w:rPr>
          <w:spacing w:val="-6"/>
          <w:sz w:val="24"/>
          <w:szCs w:val="24"/>
        </w:rPr>
        <w:t>a</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w:t>
      </w:r>
    </w:p>
    <w:p w:rsidR="00A93F08" w:rsidRDefault="00A93F08" w:rsidP="007639AD">
      <w:pPr>
        <w:spacing w:before="17" w:line="360" w:lineRule="auto"/>
        <w:rPr>
          <w:sz w:val="24"/>
          <w:szCs w:val="24"/>
        </w:rPr>
      </w:pPr>
    </w:p>
    <w:p w:rsidR="00A93F08" w:rsidRDefault="006C643A" w:rsidP="007639AD">
      <w:pPr>
        <w:spacing w:line="360" w:lineRule="auto"/>
        <w:ind w:left="821"/>
        <w:rPr>
          <w:position w:val="-1"/>
          <w:sz w:val="24"/>
          <w:szCs w:val="24"/>
        </w:rPr>
      </w:pPr>
      <w:r>
        <w:rPr>
          <w:position w:val="-1"/>
          <w:sz w:val="24"/>
          <w:szCs w:val="24"/>
        </w:rPr>
        <w:t xml:space="preserve">5.   </w:t>
      </w:r>
      <w:r>
        <w:rPr>
          <w:spacing w:val="2"/>
          <w:position w:val="-1"/>
          <w:sz w:val="24"/>
          <w:szCs w:val="24"/>
        </w:rPr>
        <w:t>T</w:t>
      </w:r>
      <w:r>
        <w:rPr>
          <w:spacing w:val="-5"/>
          <w:position w:val="-1"/>
          <w:sz w:val="24"/>
          <w:szCs w:val="24"/>
        </w:rPr>
        <w:t>h</w:t>
      </w:r>
      <w:r>
        <w:rPr>
          <w:position w:val="-1"/>
          <w:sz w:val="24"/>
          <w:szCs w:val="24"/>
        </w:rPr>
        <w:t>e</w:t>
      </w:r>
      <w:r>
        <w:rPr>
          <w:spacing w:val="1"/>
          <w:position w:val="-1"/>
          <w:sz w:val="24"/>
          <w:szCs w:val="24"/>
        </w:rPr>
        <w:t xml:space="preserve"> </w:t>
      </w:r>
      <w:r>
        <w:rPr>
          <w:position w:val="-1"/>
          <w:sz w:val="24"/>
          <w:szCs w:val="24"/>
        </w:rPr>
        <w:t>d</w:t>
      </w:r>
      <w:r>
        <w:rPr>
          <w:spacing w:val="-1"/>
          <w:position w:val="-1"/>
          <w:sz w:val="24"/>
          <w:szCs w:val="24"/>
        </w:rPr>
        <w:t>e</w:t>
      </w:r>
      <w:r>
        <w:rPr>
          <w:spacing w:val="5"/>
          <w:position w:val="-1"/>
          <w:sz w:val="24"/>
          <w:szCs w:val="24"/>
        </w:rPr>
        <w:t>t</w:t>
      </w:r>
      <w:r>
        <w:rPr>
          <w:spacing w:val="-1"/>
          <w:position w:val="-1"/>
          <w:sz w:val="24"/>
          <w:szCs w:val="24"/>
        </w:rPr>
        <w:t>e</w:t>
      </w:r>
      <w:r>
        <w:rPr>
          <w:spacing w:val="1"/>
          <w:position w:val="-1"/>
          <w:sz w:val="24"/>
          <w:szCs w:val="24"/>
        </w:rPr>
        <w:t>r</w:t>
      </w:r>
      <w:r>
        <w:rPr>
          <w:spacing w:val="-4"/>
          <w:position w:val="-1"/>
          <w:sz w:val="24"/>
          <w:szCs w:val="24"/>
        </w:rPr>
        <w:t>mi</w:t>
      </w:r>
      <w:r>
        <w:rPr>
          <w:position w:val="-1"/>
          <w:sz w:val="24"/>
          <w:szCs w:val="24"/>
        </w:rPr>
        <w:t>n</w:t>
      </w:r>
      <w:r>
        <w:rPr>
          <w:spacing w:val="-1"/>
          <w:position w:val="-1"/>
          <w:sz w:val="24"/>
          <w:szCs w:val="24"/>
        </w:rPr>
        <w:t>a</w:t>
      </w:r>
      <w:r>
        <w:rPr>
          <w:spacing w:val="10"/>
          <w:position w:val="-1"/>
          <w:sz w:val="24"/>
          <w:szCs w:val="24"/>
        </w:rPr>
        <w:t>t</w:t>
      </w:r>
      <w:r>
        <w:rPr>
          <w:spacing w:val="-9"/>
          <w:position w:val="-1"/>
          <w:sz w:val="24"/>
          <w:szCs w:val="24"/>
        </w:rPr>
        <w:t>i</w:t>
      </w:r>
      <w:r>
        <w:rPr>
          <w:spacing w:val="5"/>
          <w:position w:val="-1"/>
          <w:sz w:val="24"/>
          <w:szCs w:val="24"/>
        </w:rPr>
        <w:t>o</w:t>
      </w:r>
      <w:r>
        <w:rPr>
          <w:position w:val="-1"/>
          <w:sz w:val="24"/>
          <w:szCs w:val="24"/>
        </w:rPr>
        <w:t>n</w:t>
      </w:r>
      <w:r>
        <w:rPr>
          <w:spacing w:val="-3"/>
          <w:position w:val="-1"/>
          <w:sz w:val="24"/>
          <w:szCs w:val="24"/>
        </w:rPr>
        <w:t xml:space="preserve"> </w:t>
      </w:r>
      <w:r>
        <w:rPr>
          <w:spacing w:val="5"/>
          <w:position w:val="-1"/>
          <w:sz w:val="24"/>
          <w:szCs w:val="24"/>
        </w:rPr>
        <w:t>o</w:t>
      </w:r>
      <w:r>
        <w:rPr>
          <w:position w:val="-1"/>
          <w:sz w:val="24"/>
          <w:szCs w:val="24"/>
        </w:rPr>
        <w:t>f</w:t>
      </w:r>
      <w:r>
        <w:rPr>
          <w:spacing w:val="-6"/>
          <w:position w:val="-1"/>
          <w:sz w:val="24"/>
          <w:szCs w:val="24"/>
        </w:rPr>
        <w:t xml:space="preserve"> </w:t>
      </w:r>
      <w:r>
        <w:rPr>
          <w:position w:val="-1"/>
          <w:sz w:val="24"/>
          <w:szCs w:val="24"/>
        </w:rPr>
        <w:t>d</w:t>
      </w:r>
      <w:r>
        <w:rPr>
          <w:spacing w:val="-1"/>
          <w:position w:val="-1"/>
          <w:sz w:val="24"/>
          <w:szCs w:val="24"/>
        </w:rPr>
        <w:t>a</w:t>
      </w:r>
      <w:r>
        <w:rPr>
          <w:spacing w:val="5"/>
          <w:position w:val="-1"/>
          <w:sz w:val="24"/>
          <w:szCs w:val="24"/>
        </w:rPr>
        <w:t>t</w:t>
      </w:r>
      <w:r>
        <w:rPr>
          <w:position w:val="-1"/>
          <w:sz w:val="24"/>
          <w:szCs w:val="24"/>
        </w:rPr>
        <w:t>a</w:t>
      </w:r>
      <w:r>
        <w:rPr>
          <w:spacing w:val="-3"/>
          <w:position w:val="-1"/>
          <w:sz w:val="24"/>
          <w:szCs w:val="24"/>
        </w:rPr>
        <w:t xml:space="preserve"> </w:t>
      </w:r>
      <w:r>
        <w:rPr>
          <w:spacing w:val="5"/>
          <w:position w:val="-1"/>
          <w:sz w:val="24"/>
          <w:szCs w:val="24"/>
        </w:rPr>
        <w:t>t</w:t>
      </w:r>
      <w:r>
        <w:rPr>
          <w:spacing w:val="-10"/>
          <w:position w:val="-1"/>
          <w:sz w:val="24"/>
          <w:szCs w:val="24"/>
        </w:rPr>
        <w:t>y</w:t>
      </w:r>
      <w:r>
        <w:rPr>
          <w:position w:val="-1"/>
          <w:sz w:val="24"/>
          <w:szCs w:val="24"/>
        </w:rPr>
        <w:t>p</w:t>
      </w:r>
      <w:r>
        <w:rPr>
          <w:spacing w:val="4"/>
          <w:position w:val="-1"/>
          <w:sz w:val="24"/>
          <w:szCs w:val="24"/>
        </w:rPr>
        <w:t>e</w:t>
      </w:r>
      <w:r>
        <w:rPr>
          <w:position w:val="-1"/>
          <w:sz w:val="24"/>
          <w:szCs w:val="24"/>
        </w:rPr>
        <w:t xml:space="preserve">s </w:t>
      </w:r>
      <w:r>
        <w:rPr>
          <w:spacing w:val="-2"/>
          <w:position w:val="-1"/>
          <w:sz w:val="24"/>
          <w:szCs w:val="24"/>
        </w:rPr>
        <w:t>s</w:t>
      </w:r>
      <w:r>
        <w:rPr>
          <w:position w:val="-1"/>
          <w:sz w:val="24"/>
          <w:szCs w:val="24"/>
        </w:rPr>
        <w:t>u</w:t>
      </w:r>
      <w:r>
        <w:rPr>
          <w:spacing w:val="4"/>
          <w:position w:val="-1"/>
          <w:sz w:val="24"/>
          <w:szCs w:val="24"/>
        </w:rPr>
        <w:t>c</w:t>
      </w:r>
      <w:r>
        <w:rPr>
          <w:position w:val="-1"/>
          <w:sz w:val="24"/>
          <w:szCs w:val="24"/>
        </w:rPr>
        <w:t>h</w:t>
      </w:r>
      <w:r>
        <w:rPr>
          <w:spacing w:val="-3"/>
          <w:position w:val="-1"/>
          <w:sz w:val="24"/>
          <w:szCs w:val="24"/>
        </w:rPr>
        <w:t xml:space="preserve"> </w:t>
      </w:r>
      <w:r>
        <w:rPr>
          <w:spacing w:val="-1"/>
          <w:position w:val="-1"/>
          <w:sz w:val="24"/>
          <w:szCs w:val="24"/>
        </w:rPr>
        <w:t>a</w:t>
      </w:r>
      <w:r>
        <w:rPr>
          <w:position w:val="-1"/>
          <w:sz w:val="24"/>
          <w:szCs w:val="24"/>
        </w:rPr>
        <w:t xml:space="preserve">s </w:t>
      </w:r>
      <w:r>
        <w:rPr>
          <w:spacing w:val="-1"/>
          <w:position w:val="-1"/>
          <w:sz w:val="24"/>
          <w:szCs w:val="24"/>
        </w:rPr>
        <w:t>a</w:t>
      </w:r>
      <w:r>
        <w:rPr>
          <w:spacing w:val="1"/>
          <w:position w:val="-1"/>
          <w:sz w:val="24"/>
          <w:szCs w:val="24"/>
        </w:rPr>
        <w:t>rr</w:t>
      </w:r>
      <w:r>
        <w:rPr>
          <w:spacing w:val="4"/>
          <w:position w:val="-1"/>
          <w:sz w:val="24"/>
          <w:szCs w:val="24"/>
        </w:rPr>
        <w:t>a</w:t>
      </w:r>
      <w:r>
        <w:rPr>
          <w:spacing w:val="-5"/>
          <w:position w:val="-1"/>
          <w:sz w:val="24"/>
          <w:szCs w:val="24"/>
        </w:rPr>
        <w:t>y</w:t>
      </w:r>
      <w:r>
        <w:rPr>
          <w:spacing w:val="-2"/>
          <w:position w:val="-1"/>
          <w:sz w:val="24"/>
          <w:szCs w:val="24"/>
        </w:rPr>
        <w:t>s</w:t>
      </w:r>
      <w:r>
        <w:rPr>
          <w:position w:val="-1"/>
          <w:sz w:val="24"/>
          <w:szCs w:val="24"/>
        </w:rPr>
        <w:t>,</w:t>
      </w:r>
      <w:r>
        <w:rPr>
          <w:spacing w:val="4"/>
          <w:position w:val="-1"/>
          <w:sz w:val="24"/>
          <w:szCs w:val="24"/>
        </w:rPr>
        <w:t xml:space="preserve"> </w:t>
      </w:r>
      <w:r>
        <w:rPr>
          <w:spacing w:val="1"/>
          <w:position w:val="-1"/>
          <w:sz w:val="24"/>
          <w:szCs w:val="24"/>
        </w:rPr>
        <w:t>r</w:t>
      </w:r>
      <w:r>
        <w:rPr>
          <w:spacing w:val="-1"/>
          <w:position w:val="-1"/>
          <w:sz w:val="24"/>
          <w:szCs w:val="24"/>
        </w:rPr>
        <w:t>ec</w:t>
      </w:r>
      <w:r>
        <w:rPr>
          <w:spacing w:val="5"/>
          <w:position w:val="-1"/>
          <w:sz w:val="24"/>
          <w:szCs w:val="24"/>
        </w:rPr>
        <w:t>o</w:t>
      </w:r>
      <w:r>
        <w:rPr>
          <w:spacing w:val="1"/>
          <w:position w:val="-1"/>
          <w:sz w:val="24"/>
          <w:szCs w:val="24"/>
        </w:rPr>
        <w:t>r</w:t>
      </w:r>
      <w:r>
        <w:rPr>
          <w:position w:val="-1"/>
          <w:sz w:val="24"/>
          <w:szCs w:val="24"/>
        </w:rPr>
        <w:t>d</w:t>
      </w:r>
      <w:r>
        <w:rPr>
          <w:spacing w:val="-2"/>
          <w:position w:val="-1"/>
          <w:sz w:val="24"/>
          <w:szCs w:val="24"/>
        </w:rPr>
        <w:t>s</w:t>
      </w:r>
      <w:r>
        <w:rPr>
          <w:position w:val="-1"/>
          <w:sz w:val="24"/>
          <w:szCs w:val="24"/>
        </w:rPr>
        <w:t xml:space="preserve">, </w:t>
      </w:r>
      <w:r>
        <w:rPr>
          <w:spacing w:val="-1"/>
          <w:position w:val="-1"/>
          <w:sz w:val="24"/>
          <w:szCs w:val="24"/>
        </w:rPr>
        <w:t>a</w:t>
      </w:r>
      <w:r>
        <w:rPr>
          <w:spacing w:val="-5"/>
          <w:position w:val="-1"/>
          <w:sz w:val="24"/>
          <w:szCs w:val="24"/>
        </w:rPr>
        <w:t>n</w:t>
      </w:r>
      <w:r>
        <w:rPr>
          <w:position w:val="-1"/>
          <w:sz w:val="24"/>
          <w:szCs w:val="24"/>
        </w:rPr>
        <w:t>d</w:t>
      </w:r>
      <w:r>
        <w:rPr>
          <w:spacing w:val="2"/>
          <w:position w:val="-1"/>
          <w:sz w:val="24"/>
          <w:szCs w:val="24"/>
        </w:rPr>
        <w:t xml:space="preserve"> </w:t>
      </w:r>
      <w:r>
        <w:rPr>
          <w:position w:val="-1"/>
          <w:sz w:val="24"/>
          <w:szCs w:val="24"/>
        </w:rPr>
        <w:t>p</w:t>
      </w:r>
      <w:r>
        <w:rPr>
          <w:spacing w:val="5"/>
          <w:position w:val="-1"/>
          <w:sz w:val="24"/>
          <w:szCs w:val="24"/>
        </w:rPr>
        <w:t>o</w:t>
      </w:r>
      <w:r>
        <w:rPr>
          <w:spacing w:val="-4"/>
          <w:position w:val="-1"/>
          <w:sz w:val="24"/>
          <w:szCs w:val="24"/>
        </w:rPr>
        <w:t>i</w:t>
      </w:r>
      <w:r>
        <w:rPr>
          <w:spacing w:val="-5"/>
          <w:position w:val="-1"/>
          <w:sz w:val="24"/>
          <w:szCs w:val="24"/>
        </w:rPr>
        <w:t>n</w:t>
      </w:r>
      <w:r>
        <w:rPr>
          <w:spacing w:val="5"/>
          <w:position w:val="-1"/>
          <w:sz w:val="24"/>
          <w:szCs w:val="24"/>
        </w:rPr>
        <w:t>t</w:t>
      </w:r>
      <w:r>
        <w:rPr>
          <w:spacing w:val="-1"/>
          <w:position w:val="-1"/>
          <w:sz w:val="24"/>
          <w:szCs w:val="24"/>
        </w:rPr>
        <w:t>e</w:t>
      </w:r>
      <w:r>
        <w:rPr>
          <w:spacing w:val="1"/>
          <w:position w:val="-1"/>
          <w:sz w:val="24"/>
          <w:szCs w:val="24"/>
        </w:rPr>
        <w:t>r</w:t>
      </w:r>
      <w:r>
        <w:rPr>
          <w:spacing w:val="-2"/>
          <w:position w:val="-1"/>
          <w:sz w:val="24"/>
          <w:szCs w:val="24"/>
        </w:rPr>
        <w:t>s</w:t>
      </w:r>
      <w:r>
        <w:rPr>
          <w:position w:val="-1"/>
          <w:sz w:val="24"/>
          <w:szCs w:val="24"/>
        </w:rPr>
        <w:t>.</w:t>
      </w:r>
    </w:p>
    <w:p w:rsidR="00381B4D" w:rsidRDefault="00381B4D" w:rsidP="007639AD">
      <w:pPr>
        <w:spacing w:line="360" w:lineRule="auto"/>
        <w:ind w:left="821"/>
        <w:rPr>
          <w:position w:val="-1"/>
          <w:sz w:val="24"/>
          <w:szCs w:val="24"/>
        </w:rPr>
      </w:pPr>
    </w:p>
    <w:p w:rsidR="00381B4D" w:rsidRDefault="00381B4D" w:rsidP="007639AD">
      <w:pPr>
        <w:spacing w:line="360" w:lineRule="auto"/>
        <w:ind w:left="821"/>
        <w:rPr>
          <w:position w:val="-1"/>
          <w:sz w:val="24"/>
          <w:szCs w:val="24"/>
        </w:rPr>
      </w:pPr>
      <w:r>
        <w:rPr>
          <w:position w:val="-1"/>
          <w:sz w:val="24"/>
          <w:szCs w:val="24"/>
        </w:rPr>
        <w:t>6.   Sometimes the programs are more difficult to extract the algorithm.</w:t>
      </w:r>
    </w:p>
    <w:p w:rsidR="00381B4D" w:rsidRDefault="00381B4D" w:rsidP="007639AD">
      <w:pPr>
        <w:spacing w:line="360" w:lineRule="auto"/>
        <w:ind w:left="821"/>
        <w:rPr>
          <w:position w:val="-1"/>
          <w:sz w:val="24"/>
          <w:szCs w:val="24"/>
        </w:rPr>
      </w:pPr>
    </w:p>
    <w:p w:rsidR="00381B4D" w:rsidRDefault="00381B4D" w:rsidP="007639AD">
      <w:pPr>
        <w:spacing w:line="360" w:lineRule="auto"/>
        <w:ind w:left="821"/>
        <w:rPr>
          <w:position w:val="-1"/>
          <w:sz w:val="24"/>
          <w:szCs w:val="24"/>
        </w:rPr>
      </w:pPr>
      <w:r>
        <w:rPr>
          <w:position w:val="-1"/>
          <w:sz w:val="24"/>
          <w:szCs w:val="24"/>
        </w:rPr>
        <w:t xml:space="preserve">7.   Now-a-days the Programmers are obfuscating the main code so that it becomes more </w:t>
      </w:r>
    </w:p>
    <w:p w:rsidR="00381B4D" w:rsidRDefault="00381B4D" w:rsidP="007639AD">
      <w:pPr>
        <w:spacing w:line="360" w:lineRule="auto"/>
        <w:ind w:left="821"/>
        <w:rPr>
          <w:sz w:val="24"/>
          <w:szCs w:val="24"/>
        </w:rPr>
      </w:pPr>
      <w:r>
        <w:rPr>
          <w:position w:val="-1"/>
          <w:sz w:val="24"/>
          <w:szCs w:val="24"/>
        </w:rPr>
        <w:t xml:space="preserve">      complex to dissemble the source code by using above tools and procedures.</w:t>
      </w:r>
    </w:p>
    <w:p w:rsidR="00A93F08" w:rsidRDefault="00A93F08" w:rsidP="007639AD">
      <w:pPr>
        <w:spacing w:line="360" w:lineRule="auto"/>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before="3" w:line="220" w:lineRule="exact"/>
        <w:rPr>
          <w:sz w:val="22"/>
          <w:szCs w:val="22"/>
        </w:rPr>
      </w:pPr>
    </w:p>
    <w:p w:rsidR="00BA3AD8" w:rsidRDefault="00BA3AD8">
      <w:pPr>
        <w:spacing w:before="3" w:line="220" w:lineRule="exact"/>
        <w:rPr>
          <w:sz w:val="22"/>
          <w:szCs w:val="22"/>
        </w:rPr>
      </w:pPr>
    </w:p>
    <w:p w:rsidR="00BA3AD8" w:rsidRDefault="00BA3AD8">
      <w:pPr>
        <w:spacing w:before="3" w:line="220" w:lineRule="exact"/>
        <w:rPr>
          <w:sz w:val="22"/>
          <w:szCs w:val="22"/>
        </w:rPr>
      </w:pPr>
    </w:p>
    <w:p w:rsidR="00BA3AD8" w:rsidRDefault="00BA3AD8">
      <w:pPr>
        <w:spacing w:before="3" w:line="220" w:lineRule="exact"/>
        <w:rPr>
          <w:sz w:val="22"/>
          <w:szCs w:val="22"/>
        </w:rPr>
      </w:pPr>
    </w:p>
    <w:p w:rsidR="00BA3AD8" w:rsidRDefault="00BA3AD8">
      <w:pPr>
        <w:spacing w:before="3" w:line="220" w:lineRule="exact"/>
        <w:rPr>
          <w:sz w:val="22"/>
          <w:szCs w:val="22"/>
        </w:rPr>
      </w:pPr>
    </w:p>
    <w:p w:rsidR="00BA3AD8" w:rsidRDefault="00BA3AD8">
      <w:pPr>
        <w:spacing w:before="3" w:line="220" w:lineRule="exact"/>
        <w:rPr>
          <w:sz w:val="22"/>
          <w:szCs w:val="22"/>
        </w:rPr>
      </w:pPr>
    </w:p>
    <w:p w:rsidR="00BA3AD8" w:rsidRDefault="00BA3AD8">
      <w:pPr>
        <w:spacing w:before="3" w:line="220" w:lineRule="exact"/>
        <w:rPr>
          <w:sz w:val="22"/>
          <w:szCs w:val="22"/>
        </w:rPr>
      </w:pPr>
    </w:p>
    <w:p w:rsidR="00BA3AD8" w:rsidRDefault="00BA3AD8">
      <w:pPr>
        <w:spacing w:before="3" w:line="220" w:lineRule="exact"/>
        <w:rPr>
          <w:sz w:val="22"/>
          <w:szCs w:val="22"/>
        </w:rPr>
      </w:pPr>
    </w:p>
    <w:p w:rsidR="00BA3AD8" w:rsidRDefault="00BA3AD8">
      <w:pPr>
        <w:spacing w:before="3" w:line="220" w:lineRule="exact"/>
        <w:rPr>
          <w:sz w:val="22"/>
          <w:szCs w:val="22"/>
        </w:rPr>
      </w:pPr>
    </w:p>
    <w:p w:rsidR="00A93F08" w:rsidRDefault="00A93F08">
      <w:pPr>
        <w:spacing w:before="10" w:line="160" w:lineRule="exact"/>
        <w:rPr>
          <w:sz w:val="16"/>
          <w:szCs w:val="16"/>
        </w:rPr>
      </w:pPr>
    </w:p>
    <w:p w:rsidR="006807A9" w:rsidRDefault="006807A9" w:rsidP="001136B2">
      <w:pPr>
        <w:spacing w:before="13"/>
        <w:jc w:val="center"/>
        <w:rPr>
          <w:b/>
          <w:sz w:val="32"/>
          <w:szCs w:val="36"/>
        </w:rPr>
      </w:pPr>
    </w:p>
    <w:p w:rsidR="006807A9" w:rsidRDefault="006807A9" w:rsidP="001136B2">
      <w:pPr>
        <w:spacing w:before="13"/>
        <w:jc w:val="center"/>
        <w:rPr>
          <w:b/>
          <w:sz w:val="32"/>
          <w:szCs w:val="36"/>
        </w:rPr>
      </w:pPr>
    </w:p>
    <w:p w:rsidR="00A93F08" w:rsidRPr="00954083" w:rsidRDefault="006C643A" w:rsidP="001136B2">
      <w:pPr>
        <w:spacing w:before="13"/>
        <w:jc w:val="center"/>
        <w:rPr>
          <w:sz w:val="32"/>
          <w:szCs w:val="36"/>
        </w:rPr>
      </w:pPr>
      <w:r w:rsidRPr="00954083">
        <w:rPr>
          <w:b/>
          <w:sz w:val="32"/>
          <w:szCs w:val="36"/>
        </w:rPr>
        <w:lastRenderedPageBreak/>
        <w:t>7</w:t>
      </w:r>
      <w:r w:rsidRPr="00954083">
        <w:rPr>
          <w:b/>
          <w:spacing w:val="4"/>
          <w:sz w:val="32"/>
          <w:szCs w:val="36"/>
        </w:rPr>
        <w:t xml:space="preserve"> </w:t>
      </w:r>
      <w:r w:rsidRPr="00954083">
        <w:rPr>
          <w:b/>
          <w:sz w:val="32"/>
          <w:szCs w:val="36"/>
        </w:rPr>
        <w:t>C</w:t>
      </w:r>
      <w:r w:rsidRPr="00954083">
        <w:rPr>
          <w:b/>
          <w:spacing w:val="-3"/>
          <w:sz w:val="32"/>
          <w:szCs w:val="36"/>
        </w:rPr>
        <w:t>on</w:t>
      </w:r>
      <w:r w:rsidRPr="00954083">
        <w:rPr>
          <w:b/>
          <w:spacing w:val="-1"/>
          <w:sz w:val="32"/>
          <w:szCs w:val="36"/>
        </w:rPr>
        <w:t>c</w:t>
      </w:r>
      <w:r w:rsidRPr="00954083">
        <w:rPr>
          <w:b/>
          <w:sz w:val="32"/>
          <w:szCs w:val="36"/>
        </w:rPr>
        <w:t>l</w:t>
      </w:r>
      <w:r w:rsidRPr="00954083">
        <w:rPr>
          <w:b/>
          <w:spacing w:val="2"/>
          <w:sz w:val="32"/>
          <w:szCs w:val="36"/>
        </w:rPr>
        <w:t>u</w:t>
      </w:r>
      <w:r w:rsidRPr="00954083">
        <w:rPr>
          <w:b/>
          <w:sz w:val="32"/>
          <w:szCs w:val="36"/>
        </w:rPr>
        <w:t>si</w:t>
      </w:r>
      <w:r w:rsidRPr="00954083">
        <w:rPr>
          <w:b/>
          <w:spacing w:val="2"/>
          <w:sz w:val="32"/>
          <w:szCs w:val="36"/>
        </w:rPr>
        <w:t>o</w:t>
      </w:r>
      <w:r w:rsidRPr="00954083">
        <w:rPr>
          <w:b/>
          <w:sz w:val="32"/>
          <w:szCs w:val="36"/>
        </w:rPr>
        <w:t>n</w:t>
      </w:r>
    </w:p>
    <w:p w:rsidR="00A93F08" w:rsidRDefault="00A93F08">
      <w:pPr>
        <w:spacing w:before="8" w:line="100" w:lineRule="exact"/>
        <w:rPr>
          <w:sz w:val="11"/>
          <w:szCs w:val="11"/>
        </w:rPr>
      </w:pPr>
    </w:p>
    <w:p w:rsidR="00A93F08" w:rsidRDefault="00A93F08">
      <w:pPr>
        <w:spacing w:line="200" w:lineRule="exact"/>
      </w:pPr>
    </w:p>
    <w:p w:rsidR="00A93F08" w:rsidRDefault="006C643A">
      <w:pPr>
        <w:spacing w:line="360" w:lineRule="auto"/>
        <w:ind w:left="461" w:right="75" w:firstLine="595"/>
        <w:jc w:val="both"/>
        <w:rPr>
          <w:sz w:val="24"/>
          <w:szCs w:val="24"/>
        </w:rPr>
      </w:pPr>
      <w:r>
        <w:rPr>
          <w:spacing w:val="7"/>
          <w:sz w:val="24"/>
          <w:szCs w:val="24"/>
        </w:rPr>
        <w:t>T</w:t>
      </w:r>
      <w:r>
        <w:rPr>
          <w:sz w:val="24"/>
          <w:szCs w:val="24"/>
        </w:rPr>
        <w:t>h</w:t>
      </w:r>
      <w:r>
        <w:rPr>
          <w:spacing w:val="-4"/>
          <w:sz w:val="24"/>
          <w:szCs w:val="24"/>
        </w:rPr>
        <w:t>i</w:t>
      </w:r>
      <w:r>
        <w:rPr>
          <w:sz w:val="24"/>
          <w:szCs w:val="24"/>
        </w:rPr>
        <w:t>s</w:t>
      </w:r>
      <w:r>
        <w:rPr>
          <w:spacing w:val="2"/>
          <w:sz w:val="24"/>
          <w:szCs w:val="24"/>
        </w:rPr>
        <w:t xml:space="preserve"> </w:t>
      </w:r>
      <w:r>
        <w:rPr>
          <w:spacing w:val="-2"/>
          <w:sz w:val="24"/>
          <w:szCs w:val="24"/>
        </w:rPr>
        <w:t>s</w:t>
      </w:r>
      <w:r>
        <w:rPr>
          <w:spacing w:val="4"/>
          <w:sz w:val="24"/>
          <w:szCs w:val="24"/>
        </w:rPr>
        <w:t>e</w:t>
      </w:r>
      <w:r>
        <w:rPr>
          <w:sz w:val="24"/>
          <w:szCs w:val="24"/>
        </w:rPr>
        <w:t>m</w:t>
      </w:r>
      <w:r>
        <w:rPr>
          <w:spacing w:val="-4"/>
          <w:sz w:val="24"/>
          <w:szCs w:val="24"/>
        </w:rPr>
        <w:t>i</w:t>
      </w:r>
      <w:r>
        <w:rPr>
          <w:sz w:val="24"/>
          <w:szCs w:val="24"/>
        </w:rPr>
        <w:t>n</w:t>
      </w:r>
      <w:r>
        <w:rPr>
          <w:spacing w:val="-1"/>
          <w:sz w:val="24"/>
          <w:szCs w:val="24"/>
        </w:rPr>
        <w:t>a</w:t>
      </w:r>
      <w:r>
        <w:rPr>
          <w:sz w:val="24"/>
          <w:szCs w:val="24"/>
        </w:rPr>
        <w:t>r</w:t>
      </w:r>
      <w:r>
        <w:rPr>
          <w:spacing w:val="6"/>
          <w:sz w:val="24"/>
          <w:szCs w:val="24"/>
        </w:rPr>
        <w:t xml:space="preserve"> </w:t>
      </w:r>
      <w:r>
        <w:rPr>
          <w:spacing w:val="1"/>
          <w:sz w:val="24"/>
          <w:szCs w:val="24"/>
        </w:rPr>
        <w:t>r</w:t>
      </w:r>
      <w:r>
        <w:rPr>
          <w:spacing w:val="-1"/>
          <w:sz w:val="24"/>
          <w:szCs w:val="24"/>
        </w:rPr>
        <w:t>e</w:t>
      </w:r>
      <w:r>
        <w:rPr>
          <w:sz w:val="24"/>
          <w:szCs w:val="24"/>
        </w:rPr>
        <w:t>p</w:t>
      </w:r>
      <w:r>
        <w:rPr>
          <w:spacing w:val="5"/>
          <w:sz w:val="24"/>
          <w:szCs w:val="24"/>
        </w:rPr>
        <w:t>o</w:t>
      </w:r>
      <w:r>
        <w:rPr>
          <w:spacing w:val="-3"/>
          <w:sz w:val="24"/>
          <w:szCs w:val="24"/>
        </w:rPr>
        <w:t>r</w:t>
      </w:r>
      <w:r>
        <w:rPr>
          <w:sz w:val="24"/>
          <w:szCs w:val="24"/>
        </w:rPr>
        <w:t>t</w:t>
      </w:r>
      <w:r>
        <w:rPr>
          <w:spacing w:val="9"/>
          <w:sz w:val="24"/>
          <w:szCs w:val="24"/>
        </w:rPr>
        <w:t xml:space="preserve"> </w:t>
      </w:r>
      <w:r>
        <w:rPr>
          <w:spacing w:val="-5"/>
          <w:sz w:val="24"/>
          <w:szCs w:val="24"/>
        </w:rPr>
        <w:t>h</w:t>
      </w:r>
      <w:r>
        <w:rPr>
          <w:spacing w:val="-1"/>
          <w:sz w:val="24"/>
          <w:szCs w:val="24"/>
        </w:rPr>
        <w:t>a</w:t>
      </w:r>
      <w:r>
        <w:rPr>
          <w:sz w:val="24"/>
          <w:szCs w:val="24"/>
        </w:rPr>
        <w:t>s</w:t>
      </w:r>
      <w:r>
        <w:rPr>
          <w:spacing w:val="2"/>
          <w:sz w:val="24"/>
          <w:szCs w:val="24"/>
        </w:rPr>
        <w:t xml:space="preserve"> </w:t>
      </w:r>
      <w:r>
        <w:rPr>
          <w:sz w:val="24"/>
          <w:szCs w:val="24"/>
        </w:rPr>
        <w:t>p</w:t>
      </w:r>
      <w:r>
        <w:rPr>
          <w:spacing w:val="1"/>
          <w:sz w:val="24"/>
          <w:szCs w:val="24"/>
        </w:rPr>
        <w:t>r</w:t>
      </w:r>
      <w:r>
        <w:rPr>
          <w:spacing w:val="-1"/>
          <w:sz w:val="24"/>
          <w:szCs w:val="24"/>
        </w:rPr>
        <w:t>e</w:t>
      </w:r>
      <w:r>
        <w:rPr>
          <w:spacing w:val="-2"/>
          <w:sz w:val="24"/>
          <w:szCs w:val="24"/>
        </w:rPr>
        <w:t>s</w:t>
      </w:r>
      <w:r>
        <w:rPr>
          <w:spacing w:val="-1"/>
          <w:sz w:val="24"/>
          <w:szCs w:val="24"/>
        </w:rPr>
        <w:t>e</w:t>
      </w:r>
      <w:r>
        <w:rPr>
          <w:spacing w:val="-5"/>
          <w:sz w:val="24"/>
          <w:szCs w:val="24"/>
        </w:rPr>
        <w:t>n</w:t>
      </w:r>
      <w:r>
        <w:rPr>
          <w:spacing w:val="5"/>
          <w:sz w:val="24"/>
          <w:szCs w:val="24"/>
        </w:rPr>
        <w:t>t</w:t>
      </w:r>
      <w:r>
        <w:rPr>
          <w:spacing w:val="-1"/>
          <w:sz w:val="24"/>
          <w:szCs w:val="24"/>
        </w:rPr>
        <w:t>e</w:t>
      </w:r>
      <w:r>
        <w:rPr>
          <w:sz w:val="24"/>
          <w:szCs w:val="24"/>
        </w:rPr>
        <w:t>d</w:t>
      </w:r>
      <w:r>
        <w:rPr>
          <w:spacing w:val="4"/>
          <w:sz w:val="24"/>
          <w:szCs w:val="24"/>
        </w:rPr>
        <w:t xml:space="preserve"> </w:t>
      </w:r>
      <w:r>
        <w:rPr>
          <w:spacing w:val="5"/>
          <w:sz w:val="24"/>
          <w:szCs w:val="24"/>
        </w:rPr>
        <w:t>t</w:t>
      </w:r>
      <w:r>
        <w:rPr>
          <w:spacing w:val="-1"/>
          <w:sz w:val="24"/>
          <w:szCs w:val="24"/>
        </w:rPr>
        <w:t>ec</w:t>
      </w:r>
      <w:r>
        <w:rPr>
          <w:spacing w:val="-5"/>
          <w:sz w:val="24"/>
          <w:szCs w:val="24"/>
        </w:rPr>
        <w:t>h</w:t>
      </w:r>
      <w:r>
        <w:rPr>
          <w:sz w:val="24"/>
          <w:szCs w:val="24"/>
        </w:rPr>
        <w:t>n</w:t>
      </w:r>
      <w:r>
        <w:rPr>
          <w:spacing w:val="-4"/>
          <w:sz w:val="24"/>
          <w:szCs w:val="24"/>
        </w:rPr>
        <w:t>i</w:t>
      </w:r>
      <w:r>
        <w:rPr>
          <w:sz w:val="24"/>
          <w:szCs w:val="24"/>
        </w:rPr>
        <w:t>qu</w:t>
      </w:r>
      <w:r>
        <w:rPr>
          <w:spacing w:val="4"/>
          <w:sz w:val="24"/>
          <w:szCs w:val="24"/>
        </w:rPr>
        <w:t>e</w:t>
      </w:r>
      <w:r>
        <w:rPr>
          <w:sz w:val="24"/>
          <w:szCs w:val="24"/>
        </w:rPr>
        <w:t>s</w:t>
      </w:r>
      <w:r>
        <w:rPr>
          <w:spacing w:val="7"/>
          <w:sz w:val="24"/>
          <w:szCs w:val="24"/>
        </w:rPr>
        <w:t xml:space="preserve"> </w:t>
      </w:r>
      <w:r>
        <w:rPr>
          <w:spacing w:val="-8"/>
          <w:sz w:val="24"/>
          <w:szCs w:val="24"/>
        </w:rPr>
        <w:t>f</w:t>
      </w:r>
      <w:r>
        <w:rPr>
          <w:spacing w:val="5"/>
          <w:sz w:val="24"/>
          <w:szCs w:val="24"/>
        </w:rPr>
        <w:t>o</w:t>
      </w:r>
      <w:r>
        <w:rPr>
          <w:sz w:val="24"/>
          <w:szCs w:val="24"/>
        </w:rPr>
        <w:t>r</w:t>
      </w:r>
      <w:r>
        <w:rPr>
          <w:spacing w:val="1"/>
          <w:sz w:val="24"/>
          <w:szCs w:val="24"/>
        </w:rPr>
        <w:t xml:space="preserve"> </w:t>
      </w:r>
      <w:r>
        <w:rPr>
          <w:spacing w:val="5"/>
          <w:sz w:val="24"/>
          <w:szCs w:val="24"/>
        </w:rPr>
        <w:t>t</w:t>
      </w:r>
      <w:r>
        <w:rPr>
          <w:spacing w:val="-5"/>
          <w:sz w:val="24"/>
          <w:szCs w:val="24"/>
        </w:rPr>
        <w:t>h</w:t>
      </w:r>
      <w:r>
        <w:rPr>
          <w:sz w:val="24"/>
          <w:szCs w:val="24"/>
        </w:rPr>
        <w:t>e</w:t>
      </w:r>
      <w:r>
        <w:rPr>
          <w:spacing w:val="3"/>
          <w:sz w:val="24"/>
          <w:szCs w:val="24"/>
        </w:rPr>
        <w:t xml:space="preserve"> </w:t>
      </w:r>
      <w:r>
        <w:rPr>
          <w:spacing w:val="1"/>
          <w:sz w:val="24"/>
          <w:szCs w:val="24"/>
        </w:rPr>
        <w:t>r</w:t>
      </w:r>
      <w:r>
        <w:rPr>
          <w:spacing w:val="-1"/>
          <w:sz w:val="24"/>
          <w:szCs w:val="24"/>
        </w:rPr>
        <w:t>e</w:t>
      </w:r>
      <w:r>
        <w:rPr>
          <w:spacing w:val="-5"/>
          <w:sz w:val="24"/>
          <w:szCs w:val="24"/>
        </w:rPr>
        <w:t>v</w:t>
      </w:r>
      <w:r>
        <w:rPr>
          <w:spacing w:val="-1"/>
          <w:sz w:val="24"/>
          <w:szCs w:val="24"/>
        </w:rPr>
        <w:t>e</w:t>
      </w:r>
      <w:r>
        <w:rPr>
          <w:spacing w:val="1"/>
          <w:sz w:val="24"/>
          <w:szCs w:val="24"/>
        </w:rPr>
        <w:t>r</w:t>
      </w:r>
      <w:r>
        <w:rPr>
          <w:spacing w:val="-2"/>
          <w:sz w:val="24"/>
          <w:szCs w:val="24"/>
        </w:rPr>
        <w:t>s</w:t>
      </w:r>
      <w:r>
        <w:rPr>
          <w:sz w:val="24"/>
          <w:szCs w:val="24"/>
        </w:rPr>
        <w:t>e</w:t>
      </w:r>
      <w:r>
        <w:rPr>
          <w:spacing w:val="3"/>
          <w:sz w:val="24"/>
          <w:szCs w:val="24"/>
        </w:rPr>
        <w:t xml:space="preserve"> </w:t>
      </w:r>
      <w:r>
        <w:rPr>
          <w:spacing w:val="-1"/>
          <w:sz w:val="24"/>
          <w:szCs w:val="24"/>
        </w:rPr>
        <w:t>c</w:t>
      </w:r>
      <w:r>
        <w:rPr>
          <w:spacing w:val="9"/>
          <w:sz w:val="24"/>
          <w:szCs w:val="24"/>
        </w:rPr>
        <w:t>o</w:t>
      </w:r>
      <w:r>
        <w:rPr>
          <w:spacing w:val="-9"/>
          <w:sz w:val="24"/>
          <w:szCs w:val="24"/>
        </w:rPr>
        <w:t>m</w:t>
      </w:r>
      <w:r>
        <w:rPr>
          <w:spacing w:val="5"/>
          <w:sz w:val="24"/>
          <w:szCs w:val="24"/>
        </w:rPr>
        <w:t>p</w:t>
      </w:r>
      <w:r>
        <w:rPr>
          <w:sz w:val="24"/>
          <w:szCs w:val="24"/>
        </w:rPr>
        <w:t>i</w:t>
      </w:r>
      <w:r>
        <w:rPr>
          <w:spacing w:val="-4"/>
          <w:sz w:val="24"/>
          <w:szCs w:val="24"/>
        </w:rPr>
        <w:t>l</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 xml:space="preserve">n </w:t>
      </w:r>
      <w:r>
        <w:rPr>
          <w:spacing w:val="5"/>
          <w:sz w:val="24"/>
          <w:szCs w:val="24"/>
        </w:rPr>
        <w:t>o</w:t>
      </w:r>
      <w:r>
        <w:rPr>
          <w:sz w:val="24"/>
          <w:szCs w:val="24"/>
        </w:rPr>
        <w:t>r D</w:t>
      </w:r>
      <w:r>
        <w:rPr>
          <w:spacing w:val="-1"/>
          <w:sz w:val="24"/>
          <w:szCs w:val="24"/>
        </w:rPr>
        <w:t>ec</w:t>
      </w:r>
      <w:r>
        <w:rPr>
          <w:spacing w:val="5"/>
          <w:sz w:val="24"/>
          <w:szCs w:val="24"/>
        </w:rPr>
        <w:t>o</w:t>
      </w:r>
      <w:r>
        <w:rPr>
          <w:spacing w:val="-9"/>
          <w:sz w:val="24"/>
          <w:szCs w:val="24"/>
        </w:rPr>
        <w:t>m</w:t>
      </w:r>
      <w:r>
        <w:rPr>
          <w:spacing w:val="5"/>
          <w:sz w:val="24"/>
          <w:szCs w:val="24"/>
        </w:rPr>
        <w:t>p</w:t>
      </w:r>
      <w:r>
        <w:rPr>
          <w:sz w:val="24"/>
          <w:szCs w:val="24"/>
        </w:rPr>
        <w:t>i</w:t>
      </w:r>
      <w:r>
        <w:rPr>
          <w:spacing w:val="-4"/>
          <w:sz w:val="24"/>
          <w:szCs w:val="24"/>
        </w:rPr>
        <w:t>l</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17"/>
          <w:sz w:val="24"/>
          <w:szCs w:val="24"/>
        </w:rPr>
        <w:t xml:space="preserve"> </w:t>
      </w:r>
      <w:r>
        <w:rPr>
          <w:spacing w:val="9"/>
          <w:sz w:val="24"/>
          <w:szCs w:val="24"/>
        </w:rPr>
        <w:t>o</w:t>
      </w:r>
      <w:r>
        <w:rPr>
          <w:sz w:val="24"/>
          <w:szCs w:val="24"/>
        </w:rPr>
        <w:t>f</w:t>
      </w:r>
      <w:r>
        <w:rPr>
          <w:spacing w:val="18"/>
          <w:sz w:val="24"/>
          <w:szCs w:val="24"/>
        </w:rPr>
        <w:t xml:space="preserve"> </w:t>
      </w:r>
      <w:r>
        <w:rPr>
          <w:sz w:val="24"/>
          <w:szCs w:val="24"/>
        </w:rPr>
        <w:t>b</w:t>
      </w:r>
      <w:r>
        <w:rPr>
          <w:spacing w:val="-4"/>
          <w:sz w:val="24"/>
          <w:szCs w:val="24"/>
        </w:rPr>
        <w:t>i</w:t>
      </w:r>
      <w:r>
        <w:rPr>
          <w:sz w:val="24"/>
          <w:szCs w:val="24"/>
        </w:rPr>
        <w:t>n</w:t>
      </w:r>
      <w:r>
        <w:rPr>
          <w:spacing w:val="-1"/>
          <w:sz w:val="24"/>
          <w:szCs w:val="24"/>
        </w:rPr>
        <w:t>a</w:t>
      </w:r>
      <w:r>
        <w:rPr>
          <w:spacing w:val="6"/>
          <w:sz w:val="24"/>
          <w:szCs w:val="24"/>
        </w:rPr>
        <w:t>r</w:t>
      </w:r>
      <w:r>
        <w:rPr>
          <w:sz w:val="24"/>
          <w:szCs w:val="24"/>
        </w:rPr>
        <w:t>y</w:t>
      </w:r>
      <w:r>
        <w:rPr>
          <w:spacing w:val="17"/>
          <w:sz w:val="24"/>
          <w:szCs w:val="24"/>
        </w:rPr>
        <w:t xml:space="preserve"> </w:t>
      </w:r>
      <w:r>
        <w:rPr>
          <w:sz w:val="24"/>
          <w:szCs w:val="24"/>
        </w:rPr>
        <w:t>p</w:t>
      </w:r>
      <w:r>
        <w:rPr>
          <w:spacing w:val="1"/>
          <w:sz w:val="24"/>
          <w:szCs w:val="24"/>
        </w:rPr>
        <w:t>r</w:t>
      </w:r>
      <w:r>
        <w:rPr>
          <w:spacing w:val="5"/>
          <w:sz w:val="24"/>
          <w:szCs w:val="24"/>
        </w:rPr>
        <w:t>o</w:t>
      </w:r>
      <w:r>
        <w:rPr>
          <w:sz w:val="24"/>
          <w:szCs w:val="24"/>
        </w:rPr>
        <w:t>g</w:t>
      </w:r>
      <w:r>
        <w:rPr>
          <w:spacing w:val="1"/>
          <w:sz w:val="24"/>
          <w:szCs w:val="24"/>
        </w:rPr>
        <w:t>r</w:t>
      </w:r>
      <w:r>
        <w:rPr>
          <w:spacing w:val="-1"/>
          <w:sz w:val="24"/>
          <w:szCs w:val="24"/>
        </w:rPr>
        <w:t>a</w:t>
      </w:r>
      <w:r>
        <w:rPr>
          <w:spacing w:val="-4"/>
          <w:sz w:val="24"/>
          <w:szCs w:val="24"/>
        </w:rPr>
        <w:t>m</w:t>
      </w:r>
      <w:r>
        <w:rPr>
          <w:spacing w:val="-2"/>
          <w:sz w:val="24"/>
          <w:szCs w:val="24"/>
        </w:rPr>
        <w:t>s</w:t>
      </w:r>
      <w:r>
        <w:rPr>
          <w:sz w:val="24"/>
          <w:szCs w:val="24"/>
        </w:rPr>
        <w:t>.</w:t>
      </w:r>
      <w:r>
        <w:rPr>
          <w:spacing w:val="28"/>
          <w:sz w:val="24"/>
          <w:szCs w:val="24"/>
        </w:rPr>
        <w:t xml:space="preserve"> </w:t>
      </w:r>
      <w:r>
        <w:rPr>
          <w:sz w:val="24"/>
          <w:szCs w:val="24"/>
        </w:rPr>
        <w:t>D</w:t>
      </w:r>
      <w:r>
        <w:rPr>
          <w:spacing w:val="-1"/>
          <w:sz w:val="24"/>
          <w:szCs w:val="24"/>
        </w:rPr>
        <w:t>ec</w:t>
      </w:r>
      <w:r>
        <w:rPr>
          <w:spacing w:val="9"/>
          <w:sz w:val="24"/>
          <w:szCs w:val="24"/>
        </w:rPr>
        <w:t>o</w:t>
      </w:r>
      <w:r>
        <w:rPr>
          <w:spacing w:val="-9"/>
          <w:sz w:val="24"/>
          <w:szCs w:val="24"/>
        </w:rPr>
        <w:t>m</w:t>
      </w:r>
      <w:r>
        <w:rPr>
          <w:spacing w:val="5"/>
          <w:sz w:val="24"/>
          <w:szCs w:val="24"/>
        </w:rPr>
        <w:t>p</w:t>
      </w:r>
      <w:r>
        <w:rPr>
          <w:spacing w:val="-4"/>
          <w:sz w:val="24"/>
          <w:szCs w:val="24"/>
        </w:rPr>
        <w:t>il</w:t>
      </w:r>
      <w:r>
        <w:rPr>
          <w:spacing w:val="-1"/>
          <w:sz w:val="24"/>
          <w:szCs w:val="24"/>
        </w:rPr>
        <w:t>e</w:t>
      </w:r>
      <w:r>
        <w:rPr>
          <w:spacing w:val="6"/>
          <w:sz w:val="24"/>
          <w:szCs w:val="24"/>
        </w:rPr>
        <w:t>r</w:t>
      </w:r>
      <w:r>
        <w:rPr>
          <w:sz w:val="24"/>
          <w:szCs w:val="24"/>
        </w:rPr>
        <w:t>s</w:t>
      </w:r>
      <w:r>
        <w:rPr>
          <w:spacing w:val="24"/>
          <w:sz w:val="24"/>
          <w:szCs w:val="24"/>
        </w:rPr>
        <w:t xml:space="preserve"> </w:t>
      </w:r>
      <w:r>
        <w:rPr>
          <w:sz w:val="24"/>
          <w:szCs w:val="24"/>
        </w:rPr>
        <w:t>u</w:t>
      </w:r>
      <w:r>
        <w:rPr>
          <w:spacing w:val="-2"/>
          <w:sz w:val="24"/>
          <w:szCs w:val="24"/>
        </w:rPr>
        <w:t>s</w:t>
      </w:r>
      <w:r>
        <w:rPr>
          <w:sz w:val="24"/>
          <w:szCs w:val="24"/>
        </w:rPr>
        <w:t>e</w:t>
      </w:r>
      <w:r>
        <w:rPr>
          <w:spacing w:val="20"/>
          <w:sz w:val="24"/>
          <w:szCs w:val="24"/>
        </w:rPr>
        <w:t xml:space="preserve"> </w:t>
      </w:r>
      <w:r>
        <w:rPr>
          <w:spacing w:val="2"/>
          <w:sz w:val="24"/>
          <w:szCs w:val="24"/>
        </w:rPr>
        <w:t>s</w:t>
      </w:r>
      <w:r>
        <w:rPr>
          <w:sz w:val="24"/>
          <w:szCs w:val="24"/>
        </w:rPr>
        <w:t>i</w:t>
      </w:r>
      <w:r>
        <w:rPr>
          <w:spacing w:val="1"/>
          <w:sz w:val="24"/>
          <w:szCs w:val="24"/>
        </w:rPr>
        <w:t>m</w:t>
      </w:r>
      <w:r>
        <w:rPr>
          <w:sz w:val="24"/>
          <w:szCs w:val="24"/>
        </w:rPr>
        <w:t>i</w:t>
      </w:r>
      <w:r>
        <w:rPr>
          <w:spacing w:val="-4"/>
          <w:sz w:val="24"/>
          <w:szCs w:val="24"/>
        </w:rPr>
        <w:t>l</w:t>
      </w:r>
      <w:r>
        <w:rPr>
          <w:spacing w:val="-1"/>
          <w:sz w:val="24"/>
          <w:szCs w:val="24"/>
        </w:rPr>
        <w:t>a</w:t>
      </w:r>
      <w:r>
        <w:rPr>
          <w:sz w:val="24"/>
          <w:szCs w:val="24"/>
        </w:rPr>
        <w:t>r</w:t>
      </w:r>
      <w:r>
        <w:rPr>
          <w:spacing w:val="23"/>
          <w:sz w:val="24"/>
          <w:szCs w:val="24"/>
        </w:rPr>
        <w:t xml:space="preserve"> </w:t>
      </w:r>
      <w:r>
        <w:rPr>
          <w:sz w:val="24"/>
          <w:szCs w:val="24"/>
        </w:rPr>
        <w:t>p</w:t>
      </w:r>
      <w:r>
        <w:rPr>
          <w:spacing w:val="6"/>
          <w:sz w:val="24"/>
          <w:szCs w:val="24"/>
        </w:rPr>
        <w:t>r</w:t>
      </w:r>
      <w:r>
        <w:rPr>
          <w:spacing w:val="-4"/>
          <w:sz w:val="24"/>
          <w:szCs w:val="24"/>
        </w:rPr>
        <w:t>i</w:t>
      </w:r>
      <w:r>
        <w:rPr>
          <w:spacing w:val="-5"/>
          <w:sz w:val="24"/>
          <w:szCs w:val="24"/>
        </w:rPr>
        <w:t>n</w:t>
      </w:r>
      <w:r>
        <w:rPr>
          <w:spacing w:val="4"/>
          <w:sz w:val="24"/>
          <w:szCs w:val="24"/>
        </w:rPr>
        <w:t>c</w:t>
      </w:r>
      <w:r>
        <w:rPr>
          <w:spacing w:val="-4"/>
          <w:sz w:val="24"/>
          <w:szCs w:val="24"/>
        </w:rPr>
        <w:t>i</w:t>
      </w:r>
      <w:r>
        <w:rPr>
          <w:spacing w:val="5"/>
          <w:sz w:val="24"/>
          <w:szCs w:val="24"/>
        </w:rPr>
        <w:t>p</w:t>
      </w:r>
      <w:r>
        <w:rPr>
          <w:spacing w:val="-4"/>
          <w:sz w:val="24"/>
          <w:szCs w:val="24"/>
        </w:rPr>
        <w:t>l</w:t>
      </w:r>
      <w:r>
        <w:rPr>
          <w:spacing w:val="4"/>
          <w:sz w:val="24"/>
          <w:szCs w:val="24"/>
        </w:rPr>
        <w:t>e</w:t>
      </w:r>
      <w:r>
        <w:rPr>
          <w:sz w:val="24"/>
          <w:szCs w:val="24"/>
        </w:rPr>
        <w:t>s</w:t>
      </w:r>
      <w:r>
        <w:rPr>
          <w:spacing w:val="19"/>
          <w:sz w:val="24"/>
          <w:szCs w:val="24"/>
        </w:rPr>
        <w:t xml:space="preserve"> </w:t>
      </w:r>
      <w:r>
        <w:rPr>
          <w:spacing w:val="4"/>
          <w:sz w:val="24"/>
          <w:szCs w:val="24"/>
        </w:rPr>
        <w:t>a</w:t>
      </w:r>
      <w:r>
        <w:rPr>
          <w:spacing w:val="-5"/>
          <w:sz w:val="24"/>
          <w:szCs w:val="24"/>
        </w:rPr>
        <w:t>n</w:t>
      </w:r>
      <w:r>
        <w:rPr>
          <w:sz w:val="24"/>
          <w:szCs w:val="24"/>
        </w:rPr>
        <w:t>d</w:t>
      </w:r>
      <w:r>
        <w:rPr>
          <w:spacing w:val="21"/>
          <w:sz w:val="24"/>
          <w:szCs w:val="24"/>
        </w:rPr>
        <w:t xml:space="preserve"> </w:t>
      </w:r>
      <w:r>
        <w:rPr>
          <w:spacing w:val="5"/>
          <w:sz w:val="24"/>
          <w:szCs w:val="24"/>
        </w:rPr>
        <w:t>t</w:t>
      </w:r>
      <w:r>
        <w:rPr>
          <w:spacing w:val="-1"/>
          <w:sz w:val="24"/>
          <w:szCs w:val="24"/>
        </w:rPr>
        <w:t>e</w:t>
      </w:r>
      <w:r>
        <w:rPr>
          <w:spacing w:val="4"/>
          <w:sz w:val="24"/>
          <w:szCs w:val="24"/>
        </w:rPr>
        <w:t>c</w:t>
      </w:r>
      <w:r>
        <w:rPr>
          <w:sz w:val="24"/>
          <w:szCs w:val="24"/>
        </w:rPr>
        <w:t>hn</w:t>
      </w:r>
      <w:r>
        <w:rPr>
          <w:spacing w:val="-9"/>
          <w:sz w:val="24"/>
          <w:szCs w:val="24"/>
        </w:rPr>
        <w:t>i</w:t>
      </w:r>
      <w:r>
        <w:rPr>
          <w:sz w:val="24"/>
          <w:szCs w:val="24"/>
        </w:rPr>
        <w:t>q</w:t>
      </w:r>
      <w:r>
        <w:rPr>
          <w:spacing w:val="5"/>
          <w:sz w:val="24"/>
          <w:szCs w:val="24"/>
        </w:rPr>
        <w:t>u</w:t>
      </w:r>
      <w:r>
        <w:rPr>
          <w:spacing w:val="-1"/>
          <w:sz w:val="24"/>
          <w:szCs w:val="24"/>
        </w:rPr>
        <w:t>e</w:t>
      </w:r>
      <w:r>
        <w:rPr>
          <w:sz w:val="24"/>
          <w:szCs w:val="24"/>
        </w:rPr>
        <w:t>s</w:t>
      </w:r>
      <w:r>
        <w:rPr>
          <w:spacing w:val="19"/>
          <w:sz w:val="24"/>
          <w:szCs w:val="24"/>
        </w:rPr>
        <w:t xml:space="preserve"> </w:t>
      </w:r>
      <w:r>
        <w:rPr>
          <w:spacing w:val="5"/>
          <w:sz w:val="24"/>
          <w:szCs w:val="24"/>
        </w:rPr>
        <w:t>u</w:t>
      </w:r>
      <w:r>
        <w:rPr>
          <w:spacing w:val="-2"/>
          <w:sz w:val="24"/>
          <w:szCs w:val="24"/>
        </w:rPr>
        <w:t>s</w:t>
      </w:r>
      <w:r>
        <w:rPr>
          <w:spacing w:val="-1"/>
          <w:sz w:val="24"/>
          <w:szCs w:val="24"/>
        </w:rPr>
        <w:t>e</w:t>
      </w:r>
      <w:r>
        <w:rPr>
          <w:sz w:val="24"/>
          <w:szCs w:val="24"/>
        </w:rPr>
        <w:t xml:space="preserve">d </w:t>
      </w:r>
      <w:r>
        <w:rPr>
          <w:spacing w:val="-4"/>
          <w:sz w:val="24"/>
          <w:szCs w:val="24"/>
        </w:rPr>
        <w:t>i</w:t>
      </w:r>
      <w:r>
        <w:rPr>
          <w:sz w:val="24"/>
          <w:szCs w:val="24"/>
        </w:rPr>
        <w:t>n</w:t>
      </w:r>
      <w:r>
        <w:rPr>
          <w:spacing w:val="2"/>
          <w:sz w:val="24"/>
          <w:szCs w:val="24"/>
        </w:rPr>
        <w:t xml:space="preserve"> </w:t>
      </w:r>
      <w:r>
        <w:rPr>
          <w:spacing w:val="-1"/>
          <w:sz w:val="24"/>
          <w:szCs w:val="24"/>
        </w:rPr>
        <w:t>c</w:t>
      </w:r>
      <w:r>
        <w:rPr>
          <w:spacing w:val="9"/>
          <w:sz w:val="24"/>
          <w:szCs w:val="24"/>
        </w:rPr>
        <w:t>o</w:t>
      </w:r>
      <w:r>
        <w:rPr>
          <w:spacing w:val="-9"/>
          <w:sz w:val="24"/>
          <w:szCs w:val="24"/>
        </w:rPr>
        <w:t>m</w:t>
      </w:r>
      <w:r>
        <w:rPr>
          <w:spacing w:val="5"/>
          <w:sz w:val="24"/>
          <w:szCs w:val="24"/>
        </w:rPr>
        <w:t>p</w:t>
      </w:r>
      <w:r>
        <w:rPr>
          <w:spacing w:val="-4"/>
          <w:sz w:val="24"/>
          <w:szCs w:val="24"/>
        </w:rPr>
        <w:t>il</w:t>
      </w:r>
      <w:r>
        <w:rPr>
          <w:spacing w:val="-1"/>
          <w:sz w:val="24"/>
          <w:szCs w:val="24"/>
        </w:rPr>
        <w:t>e</w:t>
      </w:r>
      <w:r>
        <w:rPr>
          <w:spacing w:val="6"/>
          <w:sz w:val="24"/>
          <w:szCs w:val="24"/>
        </w:rPr>
        <w:t>r</w:t>
      </w:r>
      <w:r>
        <w:rPr>
          <w:spacing w:val="-1"/>
          <w:sz w:val="24"/>
          <w:szCs w:val="24"/>
        </w:rPr>
        <w:t>s</w:t>
      </w:r>
      <w:r>
        <w:rPr>
          <w:sz w:val="24"/>
          <w:szCs w:val="24"/>
        </w:rPr>
        <w:t>.</w:t>
      </w:r>
      <w:r>
        <w:rPr>
          <w:spacing w:val="5"/>
          <w:sz w:val="24"/>
          <w:szCs w:val="24"/>
        </w:rPr>
        <w:t xml:space="preserve"> </w:t>
      </w:r>
      <w:r>
        <w:rPr>
          <w:spacing w:val="2"/>
          <w:sz w:val="24"/>
          <w:szCs w:val="24"/>
        </w:rPr>
        <w:t>T</w:t>
      </w:r>
      <w:r>
        <w:rPr>
          <w:spacing w:val="-5"/>
          <w:sz w:val="24"/>
          <w:szCs w:val="24"/>
        </w:rPr>
        <w:t>h</w:t>
      </w:r>
      <w:r>
        <w:rPr>
          <w:sz w:val="24"/>
          <w:szCs w:val="24"/>
        </w:rPr>
        <w:t>e</w:t>
      </w:r>
      <w:r>
        <w:rPr>
          <w:spacing w:val="1"/>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1"/>
          <w:sz w:val="24"/>
          <w:szCs w:val="24"/>
        </w:rPr>
        <w:t xml:space="preserve"> </w:t>
      </w:r>
      <w:r>
        <w:rPr>
          <w:spacing w:val="-3"/>
          <w:sz w:val="24"/>
          <w:szCs w:val="24"/>
        </w:rPr>
        <w:t>f</w:t>
      </w:r>
      <w:r>
        <w:rPr>
          <w:spacing w:val="-9"/>
          <w:sz w:val="24"/>
          <w:szCs w:val="24"/>
        </w:rPr>
        <w:t>l</w:t>
      </w:r>
      <w:r>
        <w:rPr>
          <w:spacing w:val="5"/>
          <w:sz w:val="24"/>
          <w:szCs w:val="24"/>
        </w:rPr>
        <w:t>o</w:t>
      </w:r>
      <w:r>
        <w:rPr>
          <w:sz w:val="24"/>
          <w:szCs w:val="24"/>
        </w:rPr>
        <w:t>w</w:t>
      </w:r>
      <w:r>
        <w:rPr>
          <w:spacing w:val="2"/>
          <w:sz w:val="24"/>
          <w:szCs w:val="24"/>
        </w:rPr>
        <w:t xml:space="preserve"> </w:t>
      </w:r>
      <w:r>
        <w:rPr>
          <w:spacing w:val="4"/>
          <w:sz w:val="24"/>
          <w:szCs w:val="24"/>
        </w:rPr>
        <w:t>a</w:t>
      </w:r>
      <w:r>
        <w:rPr>
          <w:spacing w:val="-5"/>
          <w:sz w:val="24"/>
          <w:szCs w:val="24"/>
        </w:rPr>
        <w:t>n</w:t>
      </w:r>
      <w:r>
        <w:rPr>
          <w:spacing w:val="4"/>
          <w:sz w:val="24"/>
          <w:szCs w:val="24"/>
        </w:rPr>
        <w:t>a</w:t>
      </w:r>
      <w:r>
        <w:rPr>
          <w:sz w:val="24"/>
          <w:szCs w:val="24"/>
        </w:rPr>
        <w:t>l</w:t>
      </w:r>
      <w:r>
        <w:rPr>
          <w:spacing w:val="-4"/>
          <w:sz w:val="24"/>
          <w:szCs w:val="24"/>
        </w:rPr>
        <w:t>y</w:t>
      </w:r>
      <w:r>
        <w:rPr>
          <w:spacing w:val="2"/>
          <w:sz w:val="24"/>
          <w:szCs w:val="24"/>
        </w:rPr>
        <w:t>s</w:t>
      </w:r>
      <w:r>
        <w:rPr>
          <w:spacing w:val="-4"/>
          <w:sz w:val="24"/>
          <w:szCs w:val="24"/>
        </w:rPr>
        <w:t>i</w:t>
      </w:r>
      <w:r>
        <w:rPr>
          <w:sz w:val="24"/>
          <w:szCs w:val="24"/>
        </w:rPr>
        <w:t xml:space="preserve">s </w:t>
      </w:r>
      <w:r>
        <w:rPr>
          <w:spacing w:val="5"/>
          <w:sz w:val="24"/>
          <w:szCs w:val="24"/>
        </w:rPr>
        <w:t>p</w:t>
      </w:r>
      <w:r>
        <w:rPr>
          <w:sz w:val="24"/>
          <w:szCs w:val="24"/>
        </w:rPr>
        <w:t>h</w:t>
      </w:r>
      <w:r>
        <w:rPr>
          <w:spacing w:val="-1"/>
          <w:sz w:val="24"/>
          <w:szCs w:val="24"/>
        </w:rPr>
        <w:t>a</w:t>
      </w:r>
      <w:r>
        <w:rPr>
          <w:spacing w:val="-2"/>
          <w:sz w:val="24"/>
          <w:szCs w:val="24"/>
        </w:rPr>
        <w:t>s</w:t>
      </w:r>
      <w:r>
        <w:rPr>
          <w:sz w:val="24"/>
          <w:szCs w:val="24"/>
        </w:rPr>
        <w:t>e</w:t>
      </w:r>
      <w:r>
        <w:rPr>
          <w:spacing w:val="1"/>
          <w:sz w:val="24"/>
          <w:szCs w:val="24"/>
        </w:rPr>
        <w:t xml:space="preserve"> </w:t>
      </w:r>
      <w:r>
        <w:rPr>
          <w:spacing w:val="4"/>
          <w:sz w:val="24"/>
          <w:szCs w:val="24"/>
        </w:rPr>
        <w:t>a</w:t>
      </w:r>
      <w:r>
        <w:rPr>
          <w:spacing w:val="-5"/>
          <w:sz w:val="24"/>
          <w:szCs w:val="24"/>
        </w:rPr>
        <w:t>n</w:t>
      </w:r>
      <w:r>
        <w:rPr>
          <w:spacing w:val="4"/>
          <w:sz w:val="24"/>
          <w:szCs w:val="24"/>
        </w:rPr>
        <w:t>a</w:t>
      </w:r>
      <w:r>
        <w:rPr>
          <w:sz w:val="24"/>
          <w:szCs w:val="24"/>
        </w:rPr>
        <w:t>l</w:t>
      </w:r>
      <w:r>
        <w:rPr>
          <w:spacing w:val="-4"/>
          <w:sz w:val="24"/>
          <w:szCs w:val="24"/>
        </w:rPr>
        <w:t>y</w:t>
      </w:r>
      <w:r>
        <w:rPr>
          <w:spacing w:val="-1"/>
          <w:sz w:val="24"/>
          <w:szCs w:val="24"/>
        </w:rPr>
        <w:t>z</w:t>
      </w:r>
      <w:r>
        <w:rPr>
          <w:spacing w:val="4"/>
          <w:sz w:val="24"/>
          <w:szCs w:val="24"/>
        </w:rPr>
        <w:t>e</w:t>
      </w:r>
      <w:r>
        <w:rPr>
          <w:sz w:val="24"/>
          <w:szCs w:val="24"/>
        </w:rPr>
        <w:t xml:space="preserve">s </w:t>
      </w:r>
      <w:r>
        <w:rPr>
          <w:spacing w:val="5"/>
          <w:sz w:val="24"/>
          <w:szCs w:val="24"/>
        </w:rPr>
        <w:t>t</w:t>
      </w:r>
      <w:r>
        <w:rPr>
          <w:spacing w:val="-5"/>
          <w:sz w:val="24"/>
          <w:szCs w:val="24"/>
        </w:rPr>
        <w:t>h</w:t>
      </w:r>
      <w:r>
        <w:rPr>
          <w:sz w:val="24"/>
          <w:szCs w:val="24"/>
        </w:rPr>
        <w:t>e</w:t>
      </w:r>
      <w:r>
        <w:rPr>
          <w:spacing w:val="6"/>
          <w:sz w:val="24"/>
          <w:szCs w:val="24"/>
        </w:rPr>
        <w:t xml:space="preserve"> </w:t>
      </w:r>
      <w:r>
        <w:rPr>
          <w:spacing w:val="-9"/>
          <w:sz w:val="24"/>
          <w:szCs w:val="24"/>
        </w:rPr>
        <w:t>l</w:t>
      </w:r>
      <w:r>
        <w:rPr>
          <w:spacing w:val="5"/>
          <w:sz w:val="24"/>
          <w:szCs w:val="24"/>
        </w:rPr>
        <w:t>o</w:t>
      </w:r>
      <w:r>
        <w:rPr>
          <w:spacing w:val="6"/>
          <w:sz w:val="24"/>
          <w:szCs w:val="24"/>
        </w:rPr>
        <w:t>w-</w:t>
      </w:r>
      <w:r>
        <w:rPr>
          <w:spacing w:val="-9"/>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3"/>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9"/>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e</w:t>
      </w:r>
      <w:r>
        <w:rPr>
          <w:spacing w:val="1"/>
          <w:sz w:val="24"/>
          <w:szCs w:val="24"/>
        </w:rPr>
        <w:t xml:space="preserve"> </w:t>
      </w:r>
      <w:r>
        <w:rPr>
          <w:spacing w:val="-1"/>
          <w:sz w:val="24"/>
          <w:szCs w:val="24"/>
        </w:rPr>
        <w:t>c</w:t>
      </w:r>
      <w:r>
        <w:rPr>
          <w:spacing w:val="5"/>
          <w:sz w:val="24"/>
          <w:szCs w:val="24"/>
        </w:rPr>
        <w:t>o</w:t>
      </w:r>
      <w:r>
        <w:rPr>
          <w:sz w:val="24"/>
          <w:szCs w:val="24"/>
        </w:rPr>
        <w:t>de</w:t>
      </w:r>
      <w:r>
        <w:rPr>
          <w:spacing w:val="1"/>
          <w:sz w:val="24"/>
          <w:szCs w:val="24"/>
        </w:rPr>
        <w:t xml:space="preserve"> </w:t>
      </w:r>
      <w:r>
        <w:rPr>
          <w:spacing w:val="-1"/>
          <w:sz w:val="24"/>
          <w:szCs w:val="24"/>
        </w:rPr>
        <w:t>a</w:t>
      </w:r>
      <w:r>
        <w:rPr>
          <w:spacing w:val="-5"/>
          <w:sz w:val="24"/>
          <w:szCs w:val="24"/>
        </w:rPr>
        <w:t>n</w:t>
      </w:r>
      <w:r>
        <w:rPr>
          <w:sz w:val="24"/>
          <w:szCs w:val="24"/>
        </w:rPr>
        <w:t xml:space="preserve">d </w:t>
      </w:r>
      <w:r>
        <w:rPr>
          <w:spacing w:val="-1"/>
          <w:sz w:val="24"/>
          <w:szCs w:val="24"/>
        </w:rPr>
        <w:t>c</w:t>
      </w:r>
      <w:r>
        <w:rPr>
          <w:spacing w:val="5"/>
          <w:sz w:val="24"/>
          <w:szCs w:val="24"/>
        </w:rPr>
        <w:t>o</w:t>
      </w:r>
      <w:r>
        <w:rPr>
          <w:spacing w:val="-5"/>
          <w:sz w:val="24"/>
          <w:szCs w:val="24"/>
        </w:rPr>
        <w:t>nv</w:t>
      </w:r>
      <w:r>
        <w:rPr>
          <w:spacing w:val="-1"/>
          <w:sz w:val="24"/>
          <w:szCs w:val="24"/>
        </w:rPr>
        <w:t>e</w:t>
      </w:r>
      <w:r>
        <w:rPr>
          <w:spacing w:val="1"/>
          <w:sz w:val="24"/>
          <w:szCs w:val="24"/>
        </w:rPr>
        <w:t>r</w:t>
      </w:r>
      <w:r>
        <w:rPr>
          <w:spacing w:val="5"/>
          <w:sz w:val="24"/>
          <w:szCs w:val="24"/>
        </w:rPr>
        <w:t>t</w:t>
      </w:r>
      <w:r>
        <w:rPr>
          <w:sz w:val="24"/>
          <w:szCs w:val="24"/>
        </w:rPr>
        <w:t>s</w:t>
      </w:r>
      <w:r>
        <w:rPr>
          <w:spacing w:val="8"/>
          <w:sz w:val="24"/>
          <w:szCs w:val="24"/>
        </w:rPr>
        <w:t xml:space="preserve"> </w:t>
      </w:r>
      <w:r>
        <w:rPr>
          <w:spacing w:val="-9"/>
          <w:sz w:val="24"/>
          <w:szCs w:val="24"/>
        </w:rPr>
        <w:t>i</w:t>
      </w:r>
      <w:r>
        <w:rPr>
          <w:sz w:val="24"/>
          <w:szCs w:val="24"/>
        </w:rPr>
        <w:t>t</w:t>
      </w:r>
      <w:r>
        <w:rPr>
          <w:spacing w:val="15"/>
          <w:sz w:val="24"/>
          <w:szCs w:val="24"/>
        </w:rPr>
        <w:t xml:space="preserve"> </w:t>
      </w:r>
      <w:r>
        <w:rPr>
          <w:spacing w:val="-4"/>
          <w:sz w:val="24"/>
          <w:szCs w:val="24"/>
        </w:rPr>
        <w:t>i</w:t>
      </w:r>
      <w:r>
        <w:rPr>
          <w:spacing w:val="-5"/>
          <w:sz w:val="24"/>
          <w:szCs w:val="24"/>
        </w:rPr>
        <w:t>n</w:t>
      </w:r>
      <w:r>
        <w:rPr>
          <w:spacing w:val="5"/>
          <w:sz w:val="24"/>
          <w:szCs w:val="24"/>
        </w:rPr>
        <w:t>t</w:t>
      </w:r>
      <w:r>
        <w:rPr>
          <w:sz w:val="24"/>
          <w:szCs w:val="24"/>
        </w:rPr>
        <w:t>o</w:t>
      </w:r>
      <w:r>
        <w:rPr>
          <w:spacing w:val="10"/>
          <w:sz w:val="24"/>
          <w:szCs w:val="24"/>
        </w:rPr>
        <w:t xml:space="preserve"> </w:t>
      </w:r>
      <w:r>
        <w:rPr>
          <w:sz w:val="24"/>
          <w:szCs w:val="24"/>
        </w:rPr>
        <w:t>a</w:t>
      </w:r>
      <w:r>
        <w:rPr>
          <w:spacing w:val="4"/>
          <w:sz w:val="24"/>
          <w:szCs w:val="24"/>
        </w:rPr>
        <w:t xml:space="preserve"> </w:t>
      </w:r>
      <w:r>
        <w:rPr>
          <w:sz w:val="24"/>
          <w:szCs w:val="24"/>
        </w:rPr>
        <w:t>h</w:t>
      </w:r>
      <w:r>
        <w:rPr>
          <w:spacing w:val="-9"/>
          <w:sz w:val="24"/>
          <w:szCs w:val="24"/>
        </w:rPr>
        <w:t>i</w:t>
      </w:r>
      <w:r>
        <w:rPr>
          <w:spacing w:val="5"/>
          <w:sz w:val="24"/>
          <w:szCs w:val="24"/>
        </w:rPr>
        <w:t>g</w:t>
      </w:r>
      <w:r>
        <w:rPr>
          <w:spacing w:val="-2"/>
          <w:sz w:val="24"/>
          <w:szCs w:val="24"/>
        </w:rPr>
        <w:t>h</w:t>
      </w:r>
      <w:r>
        <w:rPr>
          <w:spacing w:val="6"/>
          <w:sz w:val="24"/>
          <w:szCs w:val="24"/>
        </w:rPr>
        <w:t>-</w:t>
      </w:r>
      <w:r>
        <w:rPr>
          <w:spacing w:val="-4"/>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5"/>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4"/>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e</w:t>
      </w:r>
      <w:r>
        <w:rPr>
          <w:spacing w:val="4"/>
          <w:sz w:val="24"/>
          <w:szCs w:val="24"/>
        </w:rPr>
        <w:t xml:space="preserve"> </w:t>
      </w:r>
      <w:r>
        <w:rPr>
          <w:spacing w:val="1"/>
          <w:sz w:val="24"/>
          <w:szCs w:val="24"/>
        </w:rPr>
        <w:t>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 xml:space="preserve">n </w:t>
      </w:r>
      <w:r>
        <w:rPr>
          <w:spacing w:val="4"/>
          <w:sz w:val="24"/>
          <w:szCs w:val="24"/>
        </w:rPr>
        <w:t>a</w:t>
      </w:r>
      <w:r>
        <w:rPr>
          <w:spacing w:val="-5"/>
          <w:sz w:val="24"/>
          <w:szCs w:val="24"/>
        </w:rPr>
        <w:t>v</w:t>
      </w:r>
      <w:r>
        <w:rPr>
          <w:spacing w:val="4"/>
          <w:sz w:val="24"/>
          <w:szCs w:val="24"/>
        </w:rPr>
        <w:t>a</w:t>
      </w:r>
      <w:r>
        <w:rPr>
          <w:sz w:val="24"/>
          <w:szCs w:val="24"/>
        </w:rPr>
        <w:t>i</w:t>
      </w:r>
      <w:r>
        <w:rPr>
          <w:spacing w:val="-4"/>
          <w:sz w:val="24"/>
          <w:szCs w:val="24"/>
        </w:rPr>
        <w:t>l</w:t>
      </w:r>
      <w:r>
        <w:rPr>
          <w:spacing w:val="4"/>
          <w:sz w:val="24"/>
          <w:szCs w:val="24"/>
        </w:rPr>
        <w:t>a</w:t>
      </w:r>
      <w:r>
        <w:rPr>
          <w:sz w:val="24"/>
          <w:szCs w:val="24"/>
        </w:rPr>
        <w:t>b</w:t>
      </w:r>
      <w:r>
        <w:rPr>
          <w:spacing w:val="-4"/>
          <w:sz w:val="24"/>
          <w:szCs w:val="24"/>
        </w:rPr>
        <w:t>l</w:t>
      </w:r>
      <w:r>
        <w:rPr>
          <w:sz w:val="24"/>
          <w:szCs w:val="24"/>
        </w:rPr>
        <w:t>e</w:t>
      </w:r>
      <w:r>
        <w:rPr>
          <w:spacing w:val="13"/>
          <w:sz w:val="24"/>
          <w:szCs w:val="24"/>
        </w:rPr>
        <w:t xml:space="preserve"> </w:t>
      </w:r>
      <w:r>
        <w:rPr>
          <w:spacing w:val="-4"/>
          <w:sz w:val="24"/>
          <w:szCs w:val="24"/>
        </w:rPr>
        <w:t>i</w:t>
      </w:r>
      <w:r>
        <w:rPr>
          <w:sz w:val="24"/>
          <w:szCs w:val="24"/>
        </w:rPr>
        <w:t>n</w:t>
      </w:r>
      <w:r>
        <w:rPr>
          <w:spacing w:val="5"/>
          <w:sz w:val="24"/>
          <w:szCs w:val="24"/>
        </w:rPr>
        <w:t xml:space="preserve"> </w:t>
      </w:r>
      <w:r>
        <w:rPr>
          <w:spacing w:val="4"/>
          <w:sz w:val="24"/>
          <w:szCs w:val="24"/>
        </w:rPr>
        <w:t>a</w:t>
      </w:r>
      <w:r>
        <w:rPr>
          <w:sz w:val="24"/>
          <w:szCs w:val="24"/>
        </w:rPr>
        <w:t>ny</w:t>
      </w:r>
      <w:r>
        <w:rPr>
          <w:spacing w:val="5"/>
          <w:sz w:val="24"/>
          <w:szCs w:val="24"/>
        </w:rPr>
        <w:t xml:space="preserve"> </w:t>
      </w:r>
      <w:r>
        <w:rPr>
          <w:sz w:val="24"/>
          <w:szCs w:val="24"/>
        </w:rPr>
        <w:t>h</w:t>
      </w:r>
      <w:r>
        <w:rPr>
          <w:spacing w:val="-4"/>
          <w:sz w:val="24"/>
          <w:szCs w:val="24"/>
        </w:rPr>
        <w:t>i</w:t>
      </w:r>
      <w:r>
        <w:rPr>
          <w:spacing w:val="5"/>
          <w:sz w:val="24"/>
          <w:szCs w:val="24"/>
        </w:rPr>
        <w:t>g</w:t>
      </w:r>
      <w:r>
        <w:rPr>
          <w:spacing w:val="3"/>
          <w:sz w:val="24"/>
          <w:szCs w:val="24"/>
        </w:rPr>
        <w:t>h</w:t>
      </w:r>
      <w:r>
        <w:rPr>
          <w:spacing w:val="6"/>
          <w:sz w:val="24"/>
          <w:szCs w:val="24"/>
        </w:rPr>
        <w:t>-</w:t>
      </w:r>
      <w:r>
        <w:rPr>
          <w:spacing w:val="-9"/>
          <w:sz w:val="24"/>
          <w:szCs w:val="24"/>
        </w:rPr>
        <w:t>l</w:t>
      </w:r>
      <w:r>
        <w:rPr>
          <w:spacing w:val="4"/>
          <w:sz w:val="24"/>
          <w:szCs w:val="24"/>
        </w:rPr>
        <w:t>e</w:t>
      </w:r>
      <w:r>
        <w:rPr>
          <w:sz w:val="24"/>
          <w:szCs w:val="24"/>
        </w:rPr>
        <w:t>v</w:t>
      </w:r>
      <w:r>
        <w:rPr>
          <w:spacing w:val="4"/>
          <w:sz w:val="24"/>
          <w:szCs w:val="24"/>
        </w:rPr>
        <w:t>e</w:t>
      </w:r>
      <w:r>
        <w:rPr>
          <w:sz w:val="24"/>
          <w:szCs w:val="24"/>
        </w:rPr>
        <w:t>l</w:t>
      </w:r>
      <w:r>
        <w:rPr>
          <w:spacing w:val="1"/>
          <w:sz w:val="24"/>
          <w:szCs w:val="24"/>
        </w:rPr>
        <w:t xml:space="preserve"> </w:t>
      </w:r>
      <w:r>
        <w:rPr>
          <w:spacing w:val="-4"/>
          <w:sz w:val="24"/>
          <w:szCs w:val="24"/>
        </w:rPr>
        <w:t>l</w:t>
      </w:r>
      <w:r>
        <w:rPr>
          <w:spacing w:val="4"/>
          <w:sz w:val="24"/>
          <w:szCs w:val="24"/>
        </w:rPr>
        <w:t>a</w:t>
      </w:r>
      <w:r>
        <w:rPr>
          <w:sz w:val="24"/>
          <w:szCs w:val="24"/>
        </w:rPr>
        <w:t>ngu</w:t>
      </w:r>
      <w:r>
        <w:rPr>
          <w:spacing w:val="-1"/>
          <w:sz w:val="24"/>
          <w:szCs w:val="24"/>
        </w:rPr>
        <w:t>a</w:t>
      </w:r>
      <w:r>
        <w:rPr>
          <w:sz w:val="24"/>
          <w:szCs w:val="24"/>
        </w:rPr>
        <w:t>g</w:t>
      </w:r>
      <w:r>
        <w:rPr>
          <w:spacing w:val="-1"/>
          <w:sz w:val="24"/>
          <w:szCs w:val="24"/>
        </w:rPr>
        <w:t>e</w:t>
      </w:r>
      <w:r>
        <w:rPr>
          <w:sz w:val="24"/>
          <w:szCs w:val="24"/>
        </w:rPr>
        <w:t xml:space="preserve">. </w:t>
      </w:r>
      <w:r>
        <w:rPr>
          <w:spacing w:val="1"/>
          <w:sz w:val="24"/>
          <w:szCs w:val="24"/>
        </w:rPr>
        <w:t>F</w:t>
      </w:r>
      <w:r>
        <w:rPr>
          <w:spacing w:val="-4"/>
          <w:sz w:val="24"/>
          <w:szCs w:val="24"/>
        </w:rPr>
        <w:t>i</w:t>
      </w:r>
      <w:r>
        <w:rPr>
          <w:sz w:val="24"/>
          <w:szCs w:val="24"/>
        </w:rPr>
        <w:t>n</w:t>
      </w:r>
      <w:r>
        <w:rPr>
          <w:spacing w:val="4"/>
          <w:sz w:val="24"/>
          <w:szCs w:val="24"/>
        </w:rPr>
        <w:t>a</w:t>
      </w:r>
      <w:r>
        <w:rPr>
          <w:sz w:val="24"/>
          <w:szCs w:val="24"/>
        </w:rPr>
        <w:t>l</w:t>
      </w:r>
      <w:r>
        <w:rPr>
          <w:spacing w:val="1"/>
          <w:sz w:val="24"/>
          <w:szCs w:val="24"/>
        </w:rPr>
        <w:t>l</w:t>
      </w:r>
      <w:r>
        <w:rPr>
          <w:spacing w:val="-10"/>
          <w:sz w:val="24"/>
          <w:szCs w:val="24"/>
        </w:rPr>
        <w:t>y</w:t>
      </w:r>
      <w:r>
        <w:rPr>
          <w:sz w:val="24"/>
          <w:szCs w:val="24"/>
        </w:rPr>
        <w:t>,</w:t>
      </w:r>
      <w:r>
        <w:rPr>
          <w:spacing w:val="7"/>
          <w:sz w:val="24"/>
          <w:szCs w:val="24"/>
        </w:rPr>
        <w:t xml:space="preserve"> </w:t>
      </w:r>
      <w:r>
        <w:rPr>
          <w:spacing w:val="5"/>
          <w:sz w:val="24"/>
          <w:szCs w:val="24"/>
        </w:rPr>
        <w:t>t</w:t>
      </w:r>
      <w:r>
        <w:rPr>
          <w:spacing w:val="-5"/>
          <w:sz w:val="24"/>
          <w:szCs w:val="24"/>
        </w:rPr>
        <w:t>h</w:t>
      </w:r>
      <w:r>
        <w:rPr>
          <w:sz w:val="24"/>
          <w:szCs w:val="24"/>
        </w:rPr>
        <w:t>e</w:t>
      </w:r>
      <w:r>
        <w:rPr>
          <w:spacing w:val="4"/>
          <w:sz w:val="24"/>
          <w:szCs w:val="24"/>
        </w:rPr>
        <w:t xml:space="preserve"> </w:t>
      </w:r>
      <w:r>
        <w:rPr>
          <w:spacing w:val="-1"/>
          <w:sz w:val="24"/>
          <w:szCs w:val="24"/>
        </w:rPr>
        <w:t>c</w:t>
      </w:r>
      <w:r>
        <w:rPr>
          <w:spacing w:val="5"/>
          <w:sz w:val="24"/>
          <w:szCs w:val="24"/>
        </w:rPr>
        <w:t>o</w:t>
      </w:r>
      <w:r>
        <w:rPr>
          <w:sz w:val="24"/>
          <w:szCs w:val="24"/>
        </w:rPr>
        <w:t>de</w:t>
      </w:r>
      <w:r>
        <w:rPr>
          <w:spacing w:val="4"/>
          <w:sz w:val="24"/>
          <w:szCs w:val="24"/>
        </w:rPr>
        <w:t xml:space="preserve"> </w:t>
      </w:r>
      <w:r>
        <w:rPr>
          <w:sz w:val="24"/>
          <w:szCs w:val="24"/>
        </w:rPr>
        <w:t>g</w:t>
      </w:r>
      <w:r>
        <w:rPr>
          <w:spacing w:val="-1"/>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 ph</w:t>
      </w:r>
      <w:r>
        <w:rPr>
          <w:spacing w:val="-1"/>
          <w:sz w:val="24"/>
          <w:szCs w:val="24"/>
        </w:rPr>
        <w:t>a</w:t>
      </w:r>
      <w:r>
        <w:rPr>
          <w:spacing w:val="-2"/>
          <w:sz w:val="24"/>
          <w:szCs w:val="24"/>
        </w:rPr>
        <w:t>s</w:t>
      </w:r>
      <w:r>
        <w:rPr>
          <w:sz w:val="24"/>
          <w:szCs w:val="24"/>
        </w:rPr>
        <w:t>e</w:t>
      </w:r>
      <w:r>
        <w:rPr>
          <w:spacing w:val="4"/>
          <w:sz w:val="24"/>
          <w:szCs w:val="24"/>
        </w:rPr>
        <w:t xml:space="preserve"> </w:t>
      </w:r>
      <w:r>
        <w:rPr>
          <w:sz w:val="24"/>
          <w:szCs w:val="24"/>
        </w:rPr>
        <w:t>g</w:t>
      </w:r>
      <w:r>
        <w:rPr>
          <w:spacing w:val="4"/>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pacing w:val="5"/>
          <w:sz w:val="24"/>
          <w:szCs w:val="24"/>
        </w:rPr>
        <w:t>t</w:t>
      </w:r>
      <w:r>
        <w:rPr>
          <w:spacing w:val="-1"/>
          <w:sz w:val="24"/>
          <w:szCs w:val="24"/>
        </w:rPr>
        <w:t>e</w:t>
      </w:r>
      <w:r>
        <w:rPr>
          <w:sz w:val="24"/>
          <w:szCs w:val="24"/>
        </w:rPr>
        <w:t>s</w:t>
      </w:r>
      <w:r>
        <w:rPr>
          <w:spacing w:val="3"/>
          <w:sz w:val="24"/>
          <w:szCs w:val="24"/>
        </w:rPr>
        <w:t xml:space="preserve"> </w:t>
      </w:r>
      <w:r>
        <w:rPr>
          <w:sz w:val="24"/>
          <w:szCs w:val="24"/>
        </w:rPr>
        <w:t>h</w:t>
      </w:r>
      <w:r>
        <w:rPr>
          <w:spacing w:val="-4"/>
          <w:sz w:val="24"/>
          <w:szCs w:val="24"/>
        </w:rPr>
        <w:t>i</w:t>
      </w:r>
      <w:r>
        <w:rPr>
          <w:spacing w:val="5"/>
          <w:sz w:val="24"/>
          <w:szCs w:val="24"/>
        </w:rPr>
        <w:t>g</w:t>
      </w:r>
      <w:r>
        <w:rPr>
          <w:spacing w:val="2"/>
          <w:sz w:val="24"/>
          <w:szCs w:val="24"/>
        </w:rPr>
        <w:t>h</w:t>
      </w:r>
      <w:r>
        <w:rPr>
          <w:spacing w:val="6"/>
          <w:sz w:val="24"/>
          <w:szCs w:val="24"/>
        </w:rPr>
        <w:t>-</w:t>
      </w:r>
      <w:r>
        <w:rPr>
          <w:spacing w:val="-4"/>
          <w:sz w:val="24"/>
          <w:szCs w:val="24"/>
        </w:rPr>
        <w:t>l</w:t>
      </w:r>
      <w:r>
        <w:rPr>
          <w:spacing w:val="4"/>
          <w:sz w:val="24"/>
          <w:szCs w:val="24"/>
        </w:rPr>
        <w:t>e</w:t>
      </w:r>
      <w:r>
        <w:rPr>
          <w:spacing w:val="-5"/>
          <w:sz w:val="24"/>
          <w:szCs w:val="24"/>
        </w:rPr>
        <w:t>v</w:t>
      </w:r>
      <w:r>
        <w:rPr>
          <w:spacing w:val="4"/>
          <w:sz w:val="24"/>
          <w:szCs w:val="24"/>
        </w:rPr>
        <w:t>e</w:t>
      </w:r>
      <w:r>
        <w:rPr>
          <w:sz w:val="24"/>
          <w:szCs w:val="24"/>
        </w:rPr>
        <w:t xml:space="preserve">l </w:t>
      </w:r>
      <w:r>
        <w:rPr>
          <w:spacing w:val="-1"/>
          <w:sz w:val="24"/>
          <w:szCs w:val="24"/>
        </w:rPr>
        <w:t>c</w:t>
      </w:r>
      <w:r>
        <w:rPr>
          <w:spacing w:val="5"/>
          <w:sz w:val="24"/>
          <w:szCs w:val="24"/>
        </w:rPr>
        <w:t>o</w:t>
      </w:r>
      <w:r>
        <w:rPr>
          <w:sz w:val="24"/>
          <w:szCs w:val="24"/>
        </w:rPr>
        <w:t>de</w:t>
      </w:r>
      <w:r>
        <w:rPr>
          <w:spacing w:val="4"/>
          <w:sz w:val="24"/>
          <w:szCs w:val="24"/>
        </w:rPr>
        <w:t xml:space="preserve"> </w:t>
      </w:r>
      <w:r>
        <w:rPr>
          <w:spacing w:val="-5"/>
          <w:sz w:val="24"/>
          <w:szCs w:val="24"/>
        </w:rPr>
        <w:t>b</w:t>
      </w:r>
      <w:r>
        <w:rPr>
          <w:spacing w:val="-1"/>
          <w:sz w:val="24"/>
          <w:szCs w:val="24"/>
        </w:rPr>
        <w:t>a</w:t>
      </w:r>
      <w:r>
        <w:rPr>
          <w:spacing w:val="-2"/>
          <w:sz w:val="24"/>
          <w:szCs w:val="24"/>
        </w:rPr>
        <w:t>s</w:t>
      </w:r>
      <w:r>
        <w:rPr>
          <w:spacing w:val="-1"/>
          <w:sz w:val="24"/>
          <w:szCs w:val="24"/>
        </w:rPr>
        <w:t>e</w:t>
      </w:r>
      <w:r>
        <w:rPr>
          <w:sz w:val="24"/>
          <w:szCs w:val="24"/>
        </w:rPr>
        <w:t>d</w:t>
      </w:r>
      <w:r>
        <w:rPr>
          <w:spacing w:val="5"/>
          <w:sz w:val="24"/>
          <w:szCs w:val="24"/>
        </w:rPr>
        <w:t xml:space="preserve"> o</w:t>
      </w:r>
      <w:r>
        <w:rPr>
          <w:sz w:val="24"/>
          <w:szCs w:val="24"/>
        </w:rPr>
        <w:t xml:space="preserve">n </w:t>
      </w:r>
      <w:r>
        <w:rPr>
          <w:spacing w:val="5"/>
          <w:sz w:val="24"/>
          <w:szCs w:val="24"/>
        </w:rPr>
        <w:t>t</w:t>
      </w:r>
      <w:r>
        <w:rPr>
          <w:spacing w:val="-5"/>
          <w:sz w:val="24"/>
          <w:szCs w:val="24"/>
        </w:rPr>
        <w:t>h</w:t>
      </w:r>
      <w:r>
        <w:rPr>
          <w:sz w:val="24"/>
          <w:szCs w:val="24"/>
        </w:rPr>
        <w:t>e</w:t>
      </w:r>
      <w:r>
        <w:rPr>
          <w:spacing w:val="9"/>
          <w:sz w:val="24"/>
          <w:szCs w:val="24"/>
        </w:rPr>
        <w:t xml:space="preserve"> </w:t>
      </w:r>
      <w:r>
        <w:rPr>
          <w:sz w:val="24"/>
          <w:szCs w:val="24"/>
        </w:rPr>
        <w:t>h</w:t>
      </w:r>
      <w:r>
        <w:rPr>
          <w:spacing w:val="-9"/>
          <w:sz w:val="24"/>
          <w:szCs w:val="24"/>
        </w:rPr>
        <w:t>i</w:t>
      </w:r>
      <w:r>
        <w:rPr>
          <w:spacing w:val="5"/>
          <w:sz w:val="24"/>
          <w:szCs w:val="24"/>
        </w:rPr>
        <w:t>g</w:t>
      </w:r>
      <w:r>
        <w:rPr>
          <w:spacing w:val="-1"/>
          <w:sz w:val="24"/>
          <w:szCs w:val="24"/>
        </w:rPr>
        <w:t>h</w:t>
      </w:r>
      <w:r>
        <w:rPr>
          <w:spacing w:val="6"/>
          <w:sz w:val="24"/>
          <w:szCs w:val="24"/>
        </w:rPr>
        <w:t>-</w:t>
      </w:r>
      <w:r>
        <w:rPr>
          <w:spacing w:val="-4"/>
          <w:sz w:val="24"/>
          <w:szCs w:val="24"/>
        </w:rPr>
        <w:t>l</w:t>
      </w:r>
      <w:r>
        <w:rPr>
          <w:spacing w:val="4"/>
          <w:sz w:val="24"/>
          <w:szCs w:val="24"/>
        </w:rPr>
        <w:t>e</w:t>
      </w:r>
      <w:r>
        <w:rPr>
          <w:spacing w:val="-5"/>
          <w:sz w:val="24"/>
          <w:szCs w:val="24"/>
        </w:rPr>
        <w:t>v</w:t>
      </w:r>
      <w:r>
        <w:rPr>
          <w:spacing w:val="8"/>
          <w:sz w:val="24"/>
          <w:szCs w:val="24"/>
        </w:rPr>
        <w:t>e</w:t>
      </w:r>
      <w:r>
        <w:rPr>
          <w:sz w:val="24"/>
          <w:szCs w:val="24"/>
        </w:rPr>
        <w:t xml:space="preserve">l </w:t>
      </w:r>
      <w:r>
        <w:rPr>
          <w:spacing w:val="-4"/>
          <w:sz w:val="24"/>
          <w:szCs w:val="24"/>
        </w:rPr>
        <w:t>i</w:t>
      </w:r>
      <w:r>
        <w:rPr>
          <w:spacing w:val="-5"/>
          <w:sz w:val="24"/>
          <w:szCs w:val="24"/>
        </w:rPr>
        <w:t>n</w:t>
      </w:r>
      <w:r>
        <w:rPr>
          <w:spacing w:val="5"/>
          <w:sz w:val="24"/>
          <w:szCs w:val="24"/>
        </w:rPr>
        <w:t>t</w:t>
      </w:r>
      <w:r>
        <w:rPr>
          <w:spacing w:val="-1"/>
          <w:sz w:val="24"/>
          <w:szCs w:val="24"/>
        </w:rPr>
        <w:t>e</w:t>
      </w:r>
      <w:r>
        <w:rPr>
          <w:spacing w:val="6"/>
          <w:sz w:val="24"/>
          <w:szCs w:val="24"/>
        </w:rPr>
        <w:t>r</w:t>
      </w:r>
      <w:r>
        <w:rPr>
          <w:spacing w:val="-4"/>
          <w:sz w:val="24"/>
          <w:szCs w:val="24"/>
        </w:rPr>
        <w:t>m</w:t>
      </w:r>
      <w:r>
        <w:rPr>
          <w:spacing w:val="-1"/>
          <w:sz w:val="24"/>
          <w:szCs w:val="24"/>
        </w:rPr>
        <w:t>e</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 xml:space="preserve">e </w:t>
      </w:r>
      <w:r>
        <w:rPr>
          <w:spacing w:val="4"/>
          <w:sz w:val="24"/>
          <w:szCs w:val="24"/>
        </w:rPr>
        <w:t xml:space="preserve"> </w:t>
      </w:r>
      <w:r>
        <w:rPr>
          <w:spacing w:val="1"/>
          <w:sz w:val="24"/>
          <w:szCs w:val="24"/>
        </w:rPr>
        <w:t>r</w:t>
      </w:r>
      <w:r>
        <w:rPr>
          <w:spacing w:val="-1"/>
          <w:sz w:val="24"/>
          <w:szCs w:val="24"/>
        </w:rPr>
        <w:t>e</w:t>
      </w:r>
      <w:r>
        <w:rPr>
          <w:sz w:val="24"/>
          <w:szCs w:val="24"/>
        </w:rPr>
        <w:t>p</w:t>
      </w:r>
      <w:r>
        <w:rPr>
          <w:spacing w:val="1"/>
          <w:sz w:val="24"/>
          <w:szCs w:val="24"/>
        </w:rPr>
        <w:t>r</w:t>
      </w:r>
      <w:r>
        <w:rPr>
          <w:spacing w:val="-1"/>
          <w:sz w:val="24"/>
          <w:szCs w:val="24"/>
        </w:rPr>
        <w:t>e</w:t>
      </w:r>
      <w:r>
        <w:rPr>
          <w:spacing w:val="-2"/>
          <w:sz w:val="24"/>
          <w:szCs w:val="24"/>
        </w:rPr>
        <w:t>s</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 xml:space="preserve">n  </w:t>
      </w:r>
      <w:r>
        <w:rPr>
          <w:spacing w:val="-1"/>
          <w:sz w:val="24"/>
          <w:szCs w:val="24"/>
        </w:rPr>
        <w:t>a</w:t>
      </w:r>
      <w:r>
        <w:rPr>
          <w:spacing w:val="-5"/>
          <w:sz w:val="24"/>
          <w:szCs w:val="24"/>
        </w:rPr>
        <w:t>n</w:t>
      </w:r>
      <w:r>
        <w:rPr>
          <w:sz w:val="24"/>
          <w:szCs w:val="24"/>
        </w:rPr>
        <w:t xml:space="preserve">d </w:t>
      </w:r>
      <w:r>
        <w:rPr>
          <w:spacing w:val="5"/>
          <w:sz w:val="24"/>
          <w:szCs w:val="24"/>
        </w:rPr>
        <w:t xml:space="preserve"> t</w:t>
      </w:r>
      <w:r>
        <w:rPr>
          <w:spacing w:val="-5"/>
          <w:sz w:val="24"/>
          <w:szCs w:val="24"/>
        </w:rPr>
        <w:t>h</w:t>
      </w:r>
      <w:r>
        <w:rPr>
          <w:sz w:val="24"/>
          <w:szCs w:val="24"/>
        </w:rPr>
        <w:t xml:space="preserve">e </w:t>
      </w:r>
      <w:r>
        <w:rPr>
          <w:spacing w:val="4"/>
          <w:sz w:val="24"/>
          <w:szCs w:val="24"/>
        </w:rPr>
        <w:t xml:space="preserve"> </w:t>
      </w:r>
      <w:r>
        <w:rPr>
          <w:spacing w:val="-2"/>
          <w:sz w:val="24"/>
          <w:szCs w:val="24"/>
        </w:rPr>
        <w:t>s</w:t>
      </w:r>
      <w:r>
        <w:rPr>
          <w:spacing w:val="5"/>
          <w:sz w:val="24"/>
          <w:szCs w:val="24"/>
        </w:rPr>
        <w:t>t</w:t>
      </w:r>
      <w:r>
        <w:rPr>
          <w:spacing w:val="1"/>
          <w:sz w:val="24"/>
          <w:szCs w:val="24"/>
        </w:rPr>
        <w:t>r</w:t>
      </w:r>
      <w:r>
        <w:rPr>
          <w:sz w:val="24"/>
          <w:szCs w:val="24"/>
        </w:rPr>
        <w:t>u</w:t>
      </w:r>
      <w:r>
        <w:rPr>
          <w:spacing w:val="-6"/>
          <w:sz w:val="24"/>
          <w:szCs w:val="24"/>
        </w:rPr>
        <w:t>c</w:t>
      </w:r>
      <w:r>
        <w:rPr>
          <w:spacing w:val="5"/>
          <w:sz w:val="24"/>
          <w:szCs w:val="24"/>
        </w:rPr>
        <w:t>t</w:t>
      </w:r>
      <w:r>
        <w:rPr>
          <w:sz w:val="24"/>
          <w:szCs w:val="24"/>
        </w:rPr>
        <w:t>u</w:t>
      </w:r>
      <w:r>
        <w:rPr>
          <w:spacing w:val="1"/>
          <w:sz w:val="24"/>
          <w:szCs w:val="24"/>
        </w:rPr>
        <w:t>r</w:t>
      </w:r>
      <w:r>
        <w:rPr>
          <w:spacing w:val="-1"/>
          <w:sz w:val="24"/>
          <w:szCs w:val="24"/>
        </w:rPr>
        <w:t>e</w:t>
      </w:r>
      <w:r>
        <w:rPr>
          <w:sz w:val="24"/>
          <w:szCs w:val="24"/>
        </w:rPr>
        <w:t xml:space="preserve">d </w:t>
      </w:r>
      <w:r>
        <w:rPr>
          <w:spacing w:val="5"/>
          <w:sz w:val="24"/>
          <w:szCs w:val="24"/>
        </w:rPr>
        <w:t xml:space="preserve"> </w:t>
      </w:r>
      <w:r>
        <w:rPr>
          <w:spacing w:val="-5"/>
          <w:sz w:val="24"/>
          <w:szCs w:val="24"/>
        </w:rPr>
        <w:t>g</w:t>
      </w:r>
      <w:r>
        <w:rPr>
          <w:spacing w:val="1"/>
          <w:sz w:val="24"/>
          <w:szCs w:val="24"/>
        </w:rPr>
        <w:t>r</w:t>
      </w:r>
      <w:r>
        <w:rPr>
          <w:spacing w:val="-1"/>
          <w:sz w:val="24"/>
          <w:szCs w:val="24"/>
        </w:rPr>
        <w:t>a</w:t>
      </w:r>
      <w:r>
        <w:rPr>
          <w:sz w:val="24"/>
          <w:szCs w:val="24"/>
        </w:rPr>
        <w:t xml:space="preserve">ph  </w:t>
      </w:r>
      <w:r>
        <w:rPr>
          <w:spacing w:val="12"/>
          <w:sz w:val="24"/>
          <w:szCs w:val="24"/>
        </w:rPr>
        <w:t>o</w:t>
      </w:r>
      <w:r>
        <w:rPr>
          <w:sz w:val="24"/>
          <w:szCs w:val="24"/>
        </w:rPr>
        <w:t>f</w:t>
      </w:r>
      <w:r>
        <w:rPr>
          <w:spacing w:val="57"/>
          <w:sz w:val="24"/>
          <w:szCs w:val="24"/>
        </w:rPr>
        <w:t xml:space="preserve"> </w:t>
      </w:r>
      <w:r>
        <w:rPr>
          <w:spacing w:val="-1"/>
          <w:sz w:val="24"/>
          <w:szCs w:val="24"/>
        </w:rPr>
        <w:t>ea</w:t>
      </w:r>
      <w:r>
        <w:rPr>
          <w:spacing w:val="4"/>
          <w:sz w:val="24"/>
          <w:szCs w:val="24"/>
        </w:rPr>
        <w:t>c</w:t>
      </w:r>
      <w:r>
        <w:rPr>
          <w:sz w:val="24"/>
          <w:szCs w:val="24"/>
        </w:rPr>
        <w:t xml:space="preserve">h  </w:t>
      </w:r>
      <w:r>
        <w:rPr>
          <w:spacing w:val="-2"/>
          <w:sz w:val="24"/>
          <w:szCs w:val="24"/>
        </w:rPr>
        <w:t>s</w:t>
      </w:r>
      <w:r>
        <w:rPr>
          <w:spacing w:val="5"/>
          <w:sz w:val="24"/>
          <w:szCs w:val="24"/>
        </w:rPr>
        <w:t>u</w:t>
      </w:r>
      <w:r>
        <w:rPr>
          <w:spacing w:val="-5"/>
          <w:sz w:val="24"/>
          <w:szCs w:val="24"/>
        </w:rPr>
        <w:t>b</w:t>
      </w:r>
      <w:r>
        <w:rPr>
          <w:spacing w:val="1"/>
          <w:sz w:val="24"/>
          <w:szCs w:val="24"/>
        </w:rPr>
        <w:t>r</w:t>
      </w:r>
      <w:r>
        <w:rPr>
          <w:spacing w:val="5"/>
          <w:sz w:val="24"/>
          <w:szCs w:val="24"/>
        </w:rPr>
        <w:t>o</w:t>
      </w:r>
      <w:r>
        <w:rPr>
          <w:sz w:val="24"/>
          <w:szCs w:val="24"/>
        </w:rPr>
        <w:t>u</w:t>
      </w:r>
      <w:r>
        <w:rPr>
          <w:spacing w:val="5"/>
          <w:sz w:val="24"/>
          <w:szCs w:val="24"/>
        </w:rPr>
        <w:t>t</w:t>
      </w:r>
      <w:r>
        <w:rPr>
          <w:spacing w:val="-9"/>
          <w:sz w:val="24"/>
          <w:szCs w:val="24"/>
        </w:rPr>
        <w:t>i</w:t>
      </w:r>
      <w:r>
        <w:rPr>
          <w:sz w:val="24"/>
          <w:szCs w:val="24"/>
        </w:rPr>
        <w:t>n</w:t>
      </w:r>
      <w:r>
        <w:rPr>
          <w:spacing w:val="-1"/>
          <w:sz w:val="24"/>
          <w:szCs w:val="24"/>
        </w:rPr>
        <w:t>e</w:t>
      </w:r>
      <w:r>
        <w:rPr>
          <w:sz w:val="24"/>
          <w:szCs w:val="24"/>
        </w:rPr>
        <w:t xml:space="preserve">. </w:t>
      </w:r>
      <w:r>
        <w:rPr>
          <w:spacing w:val="10"/>
          <w:sz w:val="24"/>
          <w:szCs w:val="24"/>
        </w:rPr>
        <w:t xml:space="preserve"> </w:t>
      </w:r>
      <w:r>
        <w:rPr>
          <w:spacing w:val="1"/>
          <w:sz w:val="24"/>
          <w:szCs w:val="24"/>
        </w:rPr>
        <w:t>I</w:t>
      </w:r>
      <w:r>
        <w:rPr>
          <w:sz w:val="24"/>
          <w:szCs w:val="24"/>
        </w:rPr>
        <w:t xml:space="preserve">n  </w:t>
      </w:r>
      <w:r>
        <w:rPr>
          <w:spacing w:val="5"/>
          <w:sz w:val="24"/>
          <w:szCs w:val="24"/>
        </w:rPr>
        <w:t>t</w:t>
      </w:r>
      <w:r>
        <w:rPr>
          <w:sz w:val="24"/>
          <w:szCs w:val="24"/>
        </w:rPr>
        <w:t>h</w:t>
      </w:r>
      <w:r>
        <w:rPr>
          <w:spacing w:val="-9"/>
          <w:sz w:val="24"/>
          <w:szCs w:val="24"/>
        </w:rPr>
        <w:t>i</w:t>
      </w:r>
      <w:r>
        <w:rPr>
          <w:sz w:val="24"/>
          <w:szCs w:val="24"/>
        </w:rPr>
        <w:t xml:space="preserve">s </w:t>
      </w:r>
      <w:r>
        <w:rPr>
          <w:spacing w:val="2"/>
          <w:sz w:val="24"/>
          <w:szCs w:val="24"/>
        </w:rPr>
        <w:t xml:space="preserve"> </w:t>
      </w:r>
      <w:r>
        <w:rPr>
          <w:sz w:val="24"/>
          <w:szCs w:val="24"/>
        </w:rPr>
        <w:t>w</w:t>
      </w:r>
      <w:r>
        <w:rPr>
          <w:spacing w:val="3"/>
          <w:sz w:val="24"/>
          <w:szCs w:val="24"/>
        </w:rPr>
        <w:t>a</w:t>
      </w:r>
      <w:r>
        <w:rPr>
          <w:spacing w:val="-10"/>
          <w:sz w:val="24"/>
          <w:szCs w:val="24"/>
        </w:rPr>
        <w:t>y</w:t>
      </w:r>
      <w:r>
        <w:rPr>
          <w:sz w:val="24"/>
          <w:szCs w:val="24"/>
        </w:rPr>
        <w:t xml:space="preserve">, </w:t>
      </w:r>
      <w:r>
        <w:rPr>
          <w:spacing w:val="7"/>
          <w:sz w:val="24"/>
          <w:szCs w:val="24"/>
        </w:rPr>
        <w:t xml:space="preserve"> </w:t>
      </w:r>
      <w:r>
        <w:rPr>
          <w:sz w:val="24"/>
          <w:szCs w:val="24"/>
        </w:rPr>
        <w:t>a d</w:t>
      </w:r>
      <w:r>
        <w:rPr>
          <w:spacing w:val="-1"/>
          <w:sz w:val="24"/>
          <w:szCs w:val="24"/>
        </w:rPr>
        <w:t>ec</w:t>
      </w:r>
      <w:r>
        <w:rPr>
          <w:spacing w:val="5"/>
          <w:sz w:val="24"/>
          <w:szCs w:val="24"/>
        </w:rPr>
        <w:t>o</w:t>
      </w:r>
      <w:r>
        <w:rPr>
          <w:spacing w:val="-9"/>
          <w:sz w:val="24"/>
          <w:szCs w:val="24"/>
        </w:rPr>
        <w:t>m</w:t>
      </w:r>
      <w:r>
        <w:rPr>
          <w:spacing w:val="5"/>
          <w:sz w:val="24"/>
          <w:szCs w:val="24"/>
        </w:rPr>
        <w:t>p</w:t>
      </w:r>
      <w:r>
        <w:rPr>
          <w:sz w:val="24"/>
          <w:szCs w:val="24"/>
        </w:rPr>
        <w:t>i</w:t>
      </w:r>
      <w:r>
        <w:rPr>
          <w:spacing w:val="-4"/>
          <w:sz w:val="24"/>
          <w:szCs w:val="24"/>
        </w:rPr>
        <w:t>l</w:t>
      </w:r>
      <w:r>
        <w:rPr>
          <w:spacing w:val="-1"/>
          <w:sz w:val="24"/>
          <w:szCs w:val="24"/>
        </w:rPr>
        <w:t>e</w:t>
      </w:r>
      <w:r>
        <w:rPr>
          <w:sz w:val="24"/>
          <w:szCs w:val="24"/>
        </w:rPr>
        <w:t>r</w:t>
      </w:r>
      <w:r>
        <w:rPr>
          <w:spacing w:val="7"/>
          <w:sz w:val="24"/>
          <w:szCs w:val="24"/>
        </w:rPr>
        <w:t xml:space="preserve"> </w:t>
      </w:r>
      <w:r>
        <w:rPr>
          <w:spacing w:val="-8"/>
          <w:sz w:val="24"/>
          <w:szCs w:val="24"/>
        </w:rPr>
        <w:t>f</w:t>
      </w:r>
      <w:r>
        <w:rPr>
          <w:spacing w:val="5"/>
          <w:sz w:val="24"/>
          <w:szCs w:val="24"/>
        </w:rPr>
        <w:t>o</w:t>
      </w:r>
      <w:r>
        <w:rPr>
          <w:sz w:val="24"/>
          <w:szCs w:val="24"/>
        </w:rPr>
        <w:t>r</w:t>
      </w:r>
      <w:r>
        <w:rPr>
          <w:spacing w:val="2"/>
          <w:sz w:val="24"/>
          <w:szCs w:val="24"/>
        </w:rPr>
        <w:t xml:space="preserve"> </w:t>
      </w:r>
      <w:r>
        <w:rPr>
          <w:sz w:val="24"/>
          <w:szCs w:val="24"/>
        </w:rPr>
        <w:t>a d</w:t>
      </w:r>
      <w:r>
        <w:rPr>
          <w:spacing w:val="-4"/>
          <w:sz w:val="24"/>
          <w:szCs w:val="24"/>
        </w:rPr>
        <w:t>i</w:t>
      </w:r>
      <w:r>
        <w:rPr>
          <w:spacing w:val="-3"/>
          <w:sz w:val="24"/>
          <w:szCs w:val="24"/>
        </w:rPr>
        <w:t>ff</w:t>
      </w:r>
      <w:r>
        <w:rPr>
          <w:spacing w:val="-1"/>
          <w:sz w:val="24"/>
          <w:szCs w:val="24"/>
        </w:rPr>
        <w:t>e</w:t>
      </w:r>
      <w:r>
        <w:rPr>
          <w:spacing w:val="1"/>
          <w:sz w:val="24"/>
          <w:szCs w:val="24"/>
        </w:rPr>
        <w:t>r</w:t>
      </w:r>
      <w:r>
        <w:rPr>
          <w:spacing w:val="4"/>
          <w:sz w:val="24"/>
          <w:szCs w:val="24"/>
        </w:rPr>
        <w:t>e</w:t>
      </w:r>
      <w:r>
        <w:rPr>
          <w:spacing w:val="-5"/>
          <w:sz w:val="24"/>
          <w:szCs w:val="24"/>
        </w:rPr>
        <w:t>n</w:t>
      </w:r>
      <w:r>
        <w:rPr>
          <w:sz w:val="24"/>
          <w:szCs w:val="24"/>
        </w:rPr>
        <w:t>t</w:t>
      </w:r>
      <w:r>
        <w:rPr>
          <w:spacing w:val="11"/>
          <w:sz w:val="24"/>
          <w:szCs w:val="24"/>
        </w:rPr>
        <w:t xml:space="preserve"> </w:t>
      </w:r>
      <w:r>
        <w:rPr>
          <w:spacing w:val="-9"/>
          <w:sz w:val="24"/>
          <w:szCs w:val="24"/>
        </w:rPr>
        <w:t>m</w:t>
      </w:r>
      <w:r>
        <w:rPr>
          <w:spacing w:val="-1"/>
          <w:sz w:val="24"/>
          <w:szCs w:val="24"/>
        </w:rPr>
        <w:t>a</w:t>
      </w:r>
      <w:r>
        <w:rPr>
          <w:spacing w:val="4"/>
          <w:sz w:val="24"/>
          <w:szCs w:val="24"/>
        </w:rPr>
        <w:t>c</w:t>
      </w:r>
      <w:r>
        <w:rPr>
          <w:sz w:val="24"/>
          <w:szCs w:val="24"/>
        </w:rPr>
        <w:t>h</w:t>
      </w:r>
      <w:r>
        <w:rPr>
          <w:spacing w:val="-4"/>
          <w:sz w:val="24"/>
          <w:szCs w:val="24"/>
        </w:rPr>
        <w:t>i</w:t>
      </w:r>
      <w:r>
        <w:rPr>
          <w:sz w:val="24"/>
          <w:szCs w:val="24"/>
        </w:rPr>
        <w:t xml:space="preserve">ne </w:t>
      </w:r>
      <w:r>
        <w:rPr>
          <w:spacing w:val="-1"/>
          <w:sz w:val="24"/>
          <w:szCs w:val="24"/>
        </w:rPr>
        <w:t>c</w:t>
      </w:r>
      <w:r>
        <w:rPr>
          <w:spacing w:val="4"/>
          <w:sz w:val="24"/>
          <w:szCs w:val="24"/>
        </w:rPr>
        <w:t>a</w:t>
      </w:r>
      <w:r>
        <w:rPr>
          <w:sz w:val="24"/>
          <w:szCs w:val="24"/>
        </w:rPr>
        <w:t>n</w:t>
      </w:r>
      <w:r>
        <w:rPr>
          <w:spacing w:val="1"/>
          <w:sz w:val="24"/>
          <w:szCs w:val="24"/>
        </w:rPr>
        <w:t xml:space="preserve"> </w:t>
      </w:r>
      <w:r>
        <w:rPr>
          <w:spacing w:val="-5"/>
          <w:sz w:val="24"/>
          <w:szCs w:val="24"/>
        </w:rPr>
        <w:t>b</w:t>
      </w:r>
      <w:r>
        <w:rPr>
          <w:sz w:val="24"/>
          <w:szCs w:val="24"/>
        </w:rPr>
        <w:t xml:space="preserve">e </w:t>
      </w:r>
      <w:r>
        <w:rPr>
          <w:spacing w:val="-5"/>
          <w:sz w:val="24"/>
          <w:szCs w:val="24"/>
        </w:rPr>
        <w:t>b</w:t>
      </w:r>
      <w:r>
        <w:rPr>
          <w:spacing w:val="5"/>
          <w:sz w:val="24"/>
          <w:szCs w:val="24"/>
        </w:rPr>
        <w:t>u</w:t>
      </w:r>
      <w:r>
        <w:rPr>
          <w:sz w:val="24"/>
          <w:szCs w:val="24"/>
        </w:rPr>
        <w:t>i</w:t>
      </w:r>
      <w:r>
        <w:rPr>
          <w:spacing w:val="-9"/>
          <w:sz w:val="24"/>
          <w:szCs w:val="24"/>
        </w:rPr>
        <w:t>l</w:t>
      </w:r>
      <w:r>
        <w:rPr>
          <w:sz w:val="24"/>
          <w:szCs w:val="24"/>
        </w:rPr>
        <w:t>t</w:t>
      </w:r>
      <w:r>
        <w:rPr>
          <w:spacing w:val="11"/>
          <w:sz w:val="24"/>
          <w:szCs w:val="24"/>
        </w:rPr>
        <w:t xml:space="preserve"> </w:t>
      </w:r>
      <w:r>
        <w:rPr>
          <w:sz w:val="24"/>
          <w:szCs w:val="24"/>
        </w:rPr>
        <w:t>by</w:t>
      </w:r>
      <w:r>
        <w:rPr>
          <w:spacing w:val="1"/>
          <w:sz w:val="24"/>
          <w:szCs w:val="24"/>
        </w:rPr>
        <w:t xml:space="preserve"> </w:t>
      </w:r>
      <w:r>
        <w:rPr>
          <w:sz w:val="24"/>
          <w:szCs w:val="24"/>
        </w:rPr>
        <w:t>w</w:t>
      </w:r>
      <w:r>
        <w:rPr>
          <w:spacing w:val="1"/>
          <w:sz w:val="24"/>
          <w:szCs w:val="24"/>
        </w:rPr>
        <w:t>r</w:t>
      </w:r>
      <w:r>
        <w:rPr>
          <w:spacing w:val="-9"/>
          <w:sz w:val="24"/>
          <w:szCs w:val="24"/>
        </w:rPr>
        <w:t>i</w:t>
      </w:r>
      <w:r>
        <w:rPr>
          <w:spacing w:val="10"/>
          <w:sz w:val="24"/>
          <w:szCs w:val="24"/>
        </w:rPr>
        <w:t>t</w:t>
      </w:r>
      <w:r>
        <w:rPr>
          <w:spacing w:val="-4"/>
          <w:sz w:val="24"/>
          <w:szCs w:val="24"/>
        </w:rPr>
        <w:t>i</w:t>
      </w:r>
      <w:r>
        <w:rPr>
          <w:spacing w:val="-5"/>
          <w:sz w:val="24"/>
          <w:szCs w:val="24"/>
        </w:rPr>
        <w:t>n</w:t>
      </w:r>
      <w:r>
        <w:rPr>
          <w:sz w:val="24"/>
          <w:szCs w:val="24"/>
        </w:rPr>
        <w:t>g</w:t>
      </w:r>
      <w:r>
        <w:rPr>
          <w:spacing w:val="1"/>
          <w:sz w:val="24"/>
          <w:szCs w:val="24"/>
        </w:rPr>
        <w:t xml:space="preserve"> </w:t>
      </w:r>
      <w:r>
        <w:rPr>
          <w:sz w:val="24"/>
          <w:szCs w:val="24"/>
        </w:rPr>
        <w:t>a n</w:t>
      </w:r>
      <w:r>
        <w:rPr>
          <w:spacing w:val="-1"/>
          <w:sz w:val="24"/>
          <w:szCs w:val="24"/>
        </w:rPr>
        <w:t>e</w:t>
      </w:r>
      <w:r>
        <w:rPr>
          <w:sz w:val="24"/>
          <w:szCs w:val="24"/>
        </w:rPr>
        <w:t>w</w:t>
      </w:r>
      <w:r>
        <w:rPr>
          <w:spacing w:val="5"/>
          <w:sz w:val="24"/>
          <w:szCs w:val="24"/>
        </w:rPr>
        <w:t xml:space="preserve"> </w:t>
      </w:r>
      <w:r>
        <w:rPr>
          <w:spacing w:val="-8"/>
          <w:sz w:val="24"/>
          <w:szCs w:val="24"/>
        </w:rPr>
        <w:t>f</w:t>
      </w:r>
      <w:r>
        <w:rPr>
          <w:spacing w:val="1"/>
          <w:sz w:val="24"/>
          <w:szCs w:val="24"/>
        </w:rPr>
        <w:t>r</w:t>
      </w:r>
      <w:r>
        <w:rPr>
          <w:spacing w:val="5"/>
          <w:sz w:val="24"/>
          <w:szCs w:val="24"/>
        </w:rPr>
        <w:t>o</w:t>
      </w:r>
      <w:r>
        <w:rPr>
          <w:spacing w:val="-5"/>
          <w:sz w:val="24"/>
          <w:szCs w:val="24"/>
        </w:rPr>
        <w:t>n</w:t>
      </w:r>
      <w:r>
        <w:rPr>
          <w:spacing w:val="14"/>
          <w:sz w:val="24"/>
          <w:szCs w:val="24"/>
        </w:rPr>
        <w:t>t</w:t>
      </w:r>
      <w:r>
        <w:rPr>
          <w:spacing w:val="2"/>
          <w:sz w:val="24"/>
          <w:szCs w:val="24"/>
        </w:rPr>
        <w:t>-</w:t>
      </w:r>
      <w:r>
        <w:rPr>
          <w:spacing w:val="-1"/>
          <w:sz w:val="24"/>
          <w:szCs w:val="24"/>
        </w:rPr>
        <w:t>e</w:t>
      </w:r>
      <w:r>
        <w:rPr>
          <w:spacing w:val="-5"/>
          <w:sz w:val="24"/>
          <w:szCs w:val="24"/>
        </w:rPr>
        <w:t>n</w:t>
      </w:r>
      <w:r>
        <w:rPr>
          <w:sz w:val="24"/>
          <w:szCs w:val="24"/>
        </w:rPr>
        <w:t>d</w:t>
      </w:r>
      <w:r>
        <w:rPr>
          <w:spacing w:val="1"/>
          <w:sz w:val="24"/>
          <w:szCs w:val="24"/>
        </w:rPr>
        <w:t xml:space="preserve"> </w:t>
      </w:r>
      <w:r>
        <w:rPr>
          <w:spacing w:val="-8"/>
          <w:sz w:val="24"/>
          <w:szCs w:val="24"/>
        </w:rPr>
        <w:t>f</w:t>
      </w:r>
      <w:r>
        <w:rPr>
          <w:spacing w:val="5"/>
          <w:sz w:val="24"/>
          <w:szCs w:val="24"/>
        </w:rPr>
        <w:t>o</w:t>
      </w:r>
      <w:r>
        <w:rPr>
          <w:sz w:val="24"/>
          <w:szCs w:val="24"/>
        </w:rPr>
        <w:t>r</w:t>
      </w:r>
      <w:r>
        <w:rPr>
          <w:spacing w:val="2"/>
          <w:sz w:val="24"/>
          <w:szCs w:val="24"/>
        </w:rPr>
        <w:t xml:space="preserve"> </w:t>
      </w:r>
      <w:r>
        <w:rPr>
          <w:spacing w:val="5"/>
          <w:sz w:val="24"/>
          <w:szCs w:val="24"/>
        </w:rPr>
        <w:t>t</w:t>
      </w:r>
      <w:r>
        <w:rPr>
          <w:spacing w:val="-5"/>
          <w:sz w:val="24"/>
          <w:szCs w:val="24"/>
        </w:rPr>
        <w:t>h</w:t>
      </w:r>
      <w:r>
        <w:rPr>
          <w:spacing w:val="-1"/>
          <w:sz w:val="24"/>
          <w:szCs w:val="24"/>
        </w:rPr>
        <w:t>a</w:t>
      </w:r>
      <w:r>
        <w:rPr>
          <w:sz w:val="24"/>
          <w:szCs w:val="24"/>
        </w:rPr>
        <w:t>t</w:t>
      </w:r>
      <w:r>
        <w:rPr>
          <w:spacing w:val="1"/>
          <w:sz w:val="24"/>
          <w:szCs w:val="24"/>
        </w:rPr>
        <w:t xml:space="preserve"> </w:t>
      </w:r>
      <w:r>
        <w:rPr>
          <w:spacing w:val="-9"/>
          <w:sz w:val="24"/>
          <w:szCs w:val="24"/>
        </w:rPr>
        <w:t>m</w:t>
      </w:r>
      <w:r>
        <w:rPr>
          <w:spacing w:val="-1"/>
          <w:sz w:val="24"/>
          <w:szCs w:val="24"/>
        </w:rPr>
        <w:t>a</w:t>
      </w:r>
      <w:r>
        <w:rPr>
          <w:spacing w:val="4"/>
          <w:sz w:val="24"/>
          <w:szCs w:val="24"/>
        </w:rPr>
        <w:t>c</w:t>
      </w:r>
      <w:r>
        <w:rPr>
          <w:sz w:val="24"/>
          <w:szCs w:val="24"/>
        </w:rPr>
        <w:t>h</w:t>
      </w:r>
      <w:r>
        <w:rPr>
          <w:spacing w:val="-4"/>
          <w:sz w:val="24"/>
          <w:szCs w:val="24"/>
        </w:rPr>
        <w:t>i</w:t>
      </w:r>
      <w:r>
        <w:rPr>
          <w:sz w:val="24"/>
          <w:szCs w:val="24"/>
        </w:rPr>
        <w:t>n</w:t>
      </w:r>
      <w:r>
        <w:rPr>
          <w:spacing w:val="-1"/>
          <w:sz w:val="24"/>
          <w:szCs w:val="24"/>
        </w:rPr>
        <w:t>e</w:t>
      </w:r>
      <w:r>
        <w:rPr>
          <w:sz w:val="24"/>
          <w:szCs w:val="24"/>
        </w:rPr>
        <w:t xml:space="preserve">, </w:t>
      </w:r>
      <w:r>
        <w:rPr>
          <w:spacing w:val="-1"/>
          <w:sz w:val="24"/>
          <w:szCs w:val="24"/>
        </w:rPr>
        <w:t>a</w:t>
      </w:r>
      <w:r>
        <w:rPr>
          <w:spacing w:val="-5"/>
          <w:sz w:val="24"/>
          <w:szCs w:val="24"/>
        </w:rPr>
        <w:t>n</w:t>
      </w:r>
      <w:r>
        <w:rPr>
          <w:sz w:val="24"/>
          <w:szCs w:val="24"/>
        </w:rPr>
        <w:t>d</w:t>
      </w:r>
      <w:r>
        <w:rPr>
          <w:spacing w:val="36"/>
          <w:sz w:val="24"/>
          <w:szCs w:val="24"/>
        </w:rPr>
        <w:t xml:space="preserve"> </w:t>
      </w:r>
      <w:r>
        <w:rPr>
          <w:sz w:val="24"/>
          <w:szCs w:val="24"/>
        </w:rPr>
        <w:t>a</w:t>
      </w:r>
      <w:r>
        <w:rPr>
          <w:spacing w:val="35"/>
          <w:sz w:val="24"/>
          <w:szCs w:val="24"/>
        </w:rPr>
        <w:t xml:space="preserve"> </w:t>
      </w:r>
      <w:r>
        <w:rPr>
          <w:sz w:val="24"/>
          <w:szCs w:val="24"/>
        </w:rPr>
        <w:t>d</w:t>
      </w:r>
      <w:r>
        <w:rPr>
          <w:spacing w:val="-1"/>
          <w:sz w:val="24"/>
          <w:szCs w:val="24"/>
        </w:rPr>
        <w:t>ec</w:t>
      </w:r>
      <w:r>
        <w:rPr>
          <w:spacing w:val="9"/>
          <w:sz w:val="24"/>
          <w:szCs w:val="24"/>
        </w:rPr>
        <w:t>o</w:t>
      </w:r>
      <w:r>
        <w:rPr>
          <w:spacing w:val="-9"/>
          <w:sz w:val="24"/>
          <w:szCs w:val="24"/>
        </w:rPr>
        <w:t>m</w:t>
      </w:r>
      <w:r>
        <w:rPr>
          <w:spacing w:val="5"/>
          <w:sz w:val="24"/>
          <w:szCs w:val="24"/>
        </w:rPr>
        <w:t>p</w:t>
      </w:r>
      <w:r>
        <w:rPr>
          <w:sz w:val="24"/>
          <w:szCs w:val="24"/>
        </w:rPr>
        <w:t>i</w:t>
      </w:r>
      <w:r>
        <w:rPr>
          <w:spacing w:val="-4"/>
          <w:sz w:val="24"/>
          <w:szCs w:val="24"/>
        </w:rPr>
        <w:t>l</w:t>
      </w:r>
      <w:r>
        <w:rPr>
          <w:spacing w:val="-1"/>
          <w:sz w:val="24"/>
          <w:szCs w:val="24"/>
        </w:rPr>
        <w:t>e</w:t>
      </w:r>
      <w:r>
        <w:rPr>
          <w:sz w:val="24"/>
          <w:szCs w:val="24"/>
        </w:rPr>
        <w:t>r</w:t>
      </w:r>
      <w:r>
        <w:rPr>
          <w:spacing w:val="42"/>
          <w:sz w:val="24"/>
          <w:szCs w:val="24"/>
        </w:rPr>
        <w:t xml:space="preserve"> </w:t>
      </w:r>
      <w:r>
        <w:rPr>
          <w:spacing w:val="-8"/>
          <w:sz w:val="24"/>
          <w:szCs w:val="24"/>
        </w:rPr>
        <w:t>f</w:t>
      </w:r>
      <w:r>
        <w:rPr>
          <w:spacing w:val="5"/>
          <w:sz w:val="24"/>
          <w:szCs w:val="24"/>
        </w:rPr>
        <w:t>o</w:t>
      </w:r>
      <w:r>
        <w:rPr>
          <w:sz w:val="24"/>
          <w:szCs w:val="24"/>
        </w:rPr>
        <w:t>r</w:t>
      </w:r>
      <w:r>
        <w:rPr>
          <w:spacing w:val="37"/>
          <w:sz w:val="24"/>
          <w:szCs w:val="24"/>
        </w:rPr>
        <w:t xml:space="preserve"> </w:t>
      </w:r>
      <w:r>
        <w:rPr>
          <w:sz w:val="24"/>
          <w:szCs w:val="24"/>
        </w:rPr>
        <w:t>a</w:t>
      </w:r>
      <w:r>
        <w:rPr>
          <w:spacing w:val="35"/>
          <w:sz w:val="24"/>
          <w:szCs w:val="24"/>
        </w:rPr>
        <w:t xml:space="preserve"> </w:t>
      </w:r>
      <w:r>
        <w:rPr>
          <w:spacing w:val="5"/>
          <w:sz w:val="24"/>
          <w:szCs w:val="24"/>
        </w:rPr>
        <w:t>d</w:t>
      </w:r>
      <w:r>
        <w:rPr>
          <w:spacing w:val="-4"/>
          <w:sz w:val="24"/>
          <w:szCs w:val="24"/>
        </w:rPr>
        <w:t>i</w:t>
      </w:r>
      <w:r>
        <w:rPr>
          <w:spacing w:val="-3"/>
          <w:sz w:val="24"/>
          <w:szCs w:val="24"/>
        </w:rPr>
        <w:t>ff</w:t>
      </w:r>
      <w:r>
        <w:rPr>
          <w:spacing w:val="-1"/>
          <w:sz w:val="24"/>
          <w:szCs w:val="24"/>
        </w:rPr>
        <w:t>e</w:t>
      </w:r>
      <w:r>
        <w:rPr>
          <w:spacing w:val="1"/>
          <w:sz w:val="24"/>
          <w:szCs w:val="24"/>
        </w:rPr>
        <w:t>r</w:t>
      </w:r>
      <w:r>
        <w:rPr>
          <w:spacing w:val="4"/>
          <w:sz w:val="24"/>
          <w:szCs w:val="24"/>
        </w:rPr>
        <w:t>e</w:t>
      </w:r>
      <w:r>
        <w:rPr>
          <w:spacing w:val="-5"/>
          <w:sz w:val="24"/>
          <w:szCs w:val="24"/>
        </w:rPr>
        <w:t>n</w:t>
      </w:r>
      <w:r>
        <w:rPr>
          <w:sz w:val="24"/>
          <w:szCs w:val="24"/>
        </w:rPr>
        <w:t>t</w:t>
      </w:r>
      <w:r>
        <w:rPr>
          <w:spacing w:val="41"/>
          <w:sz w:val="24"/>
          <w:szCs w:val="24"/>
        </w:rPr>
        <w:t xml:space="preserve"> </w:t>
      </w:r>
      <w:r>
        <w:rPr>
          <w:spacing w:val="5"/>
          <w:sz w:val="24"/>
          <w:szCs w:val="24"/>
        </w:rPr>
        <w:t>t</w:t>
      </w:r>
      <w:r>
        <w:rPr>
          <w:spacing w:val="-1"/>
          <w:sz w:val="24"/>
          <w:szCs w:val="24"/>
        </w:rPr>
        <w:t>a</w:t>
      </w:r>
      <w:r>
        <w:rPr>
          <w:spacing w:val="1"/>
          <w:sz w:val="24"/>
          <w:szCs w:val="24"/>
        </w:rPr>
        <w:t>r</w:t>
      </w:r>
      <w:r>
        <w:rPr>
          <w:sz w:val="24"/>
          <w:szCs w:val="24"/>
        </w:rPr>
        <w:t>g</w:t>
      </w:r>
      <w:r>
        <w:rPr>
          <w:spacing w:val="-6"/>
          <w:sz w:val="24"/>
          <w:szCs w:val="24"/>
        </w:rPr>
        <w:t>e</w:t>
      </w:r>
      <w:r>
        <w:rPr>
          <w:sz w:val="24"/>
          <w:szCs w:val="24"/>
        </w:rPr>
        <w:t>t</w:t>
      </w:r>
      <w:r>
        <w:rPr>
          <w:spacing w:val="41"/>
          <w:sz w:val="24"/>
          <w:szCs w:val="24"/>
        </w:rPr>
        <w:t xml:space="preserve"> </w:t>
      </w:r>
      <w:r>
        <w:rPr>
          <w:sz w:val="24"/>
          <w:szCs w:val="24"/>
        </w:rPr>
        <w:t>h</w:t>
      </w:r>
      <w:r>
        <w:rPr>
          <w:spacing w:val="-9"/>
          <w:sz w:val="24"/>
          <w:szCs w:val="24"/>
        </w:rPr>
        <w:t>i</w:t>
      </w:r>
      <w:r>
        <w:rPr>
          <w:sz w:val="24"/>
          <w:szCs w:val="24"/>
        </w:rPr>
        <w:t>g</w:t>
      </w:r>
      <w:r>
        <w:rPr>
          <w:spacing w:val="1"/>
          <w:sz w:val="24"/>
          <w:szCs w:val="24"/>
        </w:rPr>
        <w:t>h</w:t>
      </w:r>
      <w:r>
        <w:rPr>
          <w:spacing w:val="6"/>
          <w:sz w:val="24"/>
          <w:szCs w:val="24"/>
        </w:rPr>
        <w:t>-</w:t>
      </w:r>
      <w:r>
        <w:rPr>
          <w:spacing w:val="-4"/>
          <w:sz w:val="24"/>
          <w:szCs w:val="24"/>
        </w:rPr>
        <w:t>l</w:t>
      </w:r>
      <w:r>
        <w:rPr>
          <w:spacing w:val="4"/>
          <w:sz w:val="24"/>
          <w:szCs w:val="24"/>
        </w:rPr>
        <w:t>e</w:t>
      </w:r>
      <w:r>
        <w:rPr>
          <w:spacing w:val="-5"/>
          <w:sz w:val="24"/>
          <w:szCs w:val="24"/>
        </w:rPr>
        <w:t>v</w:t>
      </w:r>
      <w:r>
        <w:rPr>
          <w:spacing w:val="4"/>
          <w:sz w:val="24"/>
          <w:szCs w:val="24"/>
        </w:rPr>
        <w:t>e</w:t>
      </w:r>
      <w:r>
        <w:rPr>
          <w:sz w:val="24"/>
          <w:szCs w:val="24"/>
        </w:rPr>
        <w:t>l</w:t>
      </w:r>
      <w:r>
        <w:rPr>
          <w:spacing w:val="36"/>
          <w:sz w:val="24"/>
          <w:szCs w:val="24"/>
        </w:rPr>
        <w:t xml:space="preserve"> </w:t>
      </w:r>
      <w:r>
        <w:rPr>
          <w:spacing w:val="-4"/>
          <w:sz w:val="24"/>
          <w:szCs w:val="24"/>
        </w:rPr>
        <w:t>l</w:t>
      </w:r>
      <w:r>
        <w:rPr>
          <w:spacing w:val="4"/>
          <w:sz w:val="24"/>
          <w:szCs w:val="24"/>
        </w:rPr>
        <w:t>a</w:t>
      </w:r>
      <w:r>
        <w:rPr>
          <w:spacing w:val="-5"/>
          <w:sz w:val="24"/>
          <w:szCs w:val="24"/>
        </w:rPr>
        <w:t>n</w:t>
      </w:r>
      <w:r>
        <w:rPr>
          <w:sz w:val="24"/>
          <w:szCs w:val="24"/>
        </w:rPr>
        <w:t>gu</w:t>
      </w:r>
      <w:r>
        <w:rPr>
          <w:spacing w:val="-1"/>
          <w:sz w:val="24"/>
          <w:szCs w:val="24"/>
        </w:rPr>
        <w:t>a</w:t>
      </w:r>
      <w:r>
        <w:rPr>
          <w:sz w:val="24"/>
          <w:szCs w:val="24"/>
        </w:rPr>
        <w:t>ge</w:t>
      </w:r>
      <w:r>
        <w:rPr>
          <w:spacing w:val="35"/>
          <w:sz w:val="24"/>
          <w:szCs w:val="24"/>
        </w:rPr>
        <w:t xml:space="preserve"> </w:t>
      </w:r>
      <w:r>
        <w:rPr>
          <w:spacing w:val="-1"/>
          <w:sz w:val="24"/>
          <w:szCs w:val="24"/>
        </w:rPr>
        <w:t>c</w:t>
      </w:r>
      <w:r>
        <w:rPr>
          <w:spacing w:val="4"/>
          <w:sz w:val="24"/>
          <w:szCs w:val="24"/>
        </w:rPr>
        <w:t>a</w:t>
      </w:r>
      <w:r>
        <w:rPr>
          <w:sz w:val="24"/>
          <w:szCs w:val="24"/>
        </w:rPr>
        <w:t>n</w:t>
      </w:r>
      <w:r>
        <w:rPr>
          <w:spacing w:val="36"/>
          <w:sz w:val="24"/>
          <w:szCs w:val="24"/>
        </w:rPr>
        <w:t xml:space="preserve"> </w:t>
      </w:r>
      <w:r>
        <w:rPr>
          <w:spacing w:val="-5"/>
          <w:sz w:val="24"/>
          <w:szCs w:val="24"/>
        </w:rPr>
        <w:t>b</w:t>
      </w:r>
      <w:r>
        <w:rPr>
          <w:sz w:val="24"/>
          <w:szCs w:val="24"/>
        </w:rPr>
        <w:t>e</w:t>
      </w:r>
      <w:r>
        <w:rPr>
          <w:spacing w:val="40"/>
          <w:sz w:val="24"/>
          <w:szCs w:val="24"/>
        </w:rPr>
        <w:t xml:space="preserve"> </w:t>
      </w:r>
      <w:r>
        <w:rPr>
          <w:spacing w:val="-5"/>
          <w:sz w:val="24"/>
          <w:szCs w:val="24"/>
        </w:rPr>
        <w:t>b</w:t>
      </w:r>
      <w:r>
        <w:rPr>
          <w:spacing w:val="5"/>
          <w:sz w:val="24"/>
          <w:szCs w:val="24"/>
        </w:rPr>
        <w:t>u</w:t>
      </w:r>
      <w:r>
        <w:rPr>
          <w:sz w:val="24"/>
          <w:szCs w:val="24"/>
        </w:rPr>
        <w:t>i</w:t>
      </w:r>
      <w:r>
        <w:rPr>
          <w:spacing w:val="-9"/>
          <w:sz w:val="24"/>
          <w:szCs w:val="24"/>
        </w:rPr>
        <w:t>l</w:t>
      </w:r>
      <w:r>
        <w:rPr>
          <w:sz w:val="24"/>
          <w:szCs w:val="24"/>
        </w:rPr>
        <w:t>t</w:t>
      </w:r>
      <w:r>
        <w:rPr>
          <w:spacing w:val="46"/>
          <w:sz w:val="24"/>
          <w:szCs w:val="24"/>
        </w:rPr>
        <w:t xml:space="preserve"> </w:t>
      </w:r>
      <w:r>
        <w:rPr>
          <w:sz w:val="24"/>
          <w:szCs w:val="24"/>
        </w:rPr>
        <w:t>by</w:t>
      </w:r>
      <w:r>
        <w:rPr>
          <w:spacing w:val="31"/>
          <w:sz w:val="24"/>
          <w:szCs w:val="24"/>
        </w:rPr>
        <w:t xml:space="preserve"> </w:t>
      </w:r>
      <w:r>
        <w:rPr>
          <w:sz w:val="24"/>
          <w:szCs w:val="24"/>
        </w:rPr>
        <w:t>w</w:t>
      </w:r>
      <w:r>
        <w:rPr>
          <w:spacing w:val="6"/>
          <w:sz w:val="24"/>
          <w:szCs w:val="24"/>
        </w:rPr>
        <w:t>r</w:t>
      </w:r>
      <w:r>
        <w:rPr>
          <w:spacing w:val="-9"/>
          <w:sz w:val="24"/>
          <w:szCs w:val="24"/>
        </w:rPr>
        <w:t>i</w:t>
      </w:r>
      <w:r>
        <w:rPr>
          <w:spacing w:val="10"/>
          <w:sz w:val="24"/>
          <w:szCs w:val="24"/>
        </w:rPr>
        <w:t>t</w:t>
      </w:r>
      <w:r>
        <w:rPr>
          <w:spacing w:val="-4"/>
          <w:sz w:val="24"/>
          <w:szCs w:val="24"/>
        </w:rPr>
        <w:t>i</w:t>
      </w:r>
      <w:r>
        <w:rPr>
          <w:spacing w:val="-5"/>
          <w:sz w:val="24"/>
          <w:szCs w:val="24"/>
        </w:rPr>
        <w:t>n</w:t>
      </w:r>
      <w:r>
        <w:rPr>
          <w:sz w:val="24"/>
          <w:szCs w:val="24"/>
        </w:rPr>
        <w:t>g</w:t>
      </w:r>
      <w:r>
        <w:rPr>
          <w:spacing w:val="36"/>
          <w:sz w:val="24"/>
          <w:szCs w:val="24"/>
        </w:rPr>
        <w:t xml:space="preserve"> </w:t>
      </w:r>
      <w:r>
        <w:rPr>
          <w:sz w:val="24"/>
          <w:szCs w:val="24"/>
        </w:rPr>
        <w:t>a</w:t>
      </w:r>
      <w:r>
        <w:rPr>
          <w:spacing w:val="40"/>
          <w:sz w:val="24"/>
          <w:szCs w:val="24"/>
        </w:rPr>
        <w:t xml:space="preserve"> </w:t>
      </w:r>
      <w:r>
        <w:rPr>
          <w:spacing w:val="-5"/>
          <w:sz w:val="24"/>
          <w:szCs w:val="24"/>
        </w:rPr>
        <w:t>n</w:t>
      </w:r>
      <w:r>
        <w:rPr>
          <w:spacing w:val="4"/>
          <w:sz w:val="24"/>
          <w:szCs w:val="24"/>
        </w:rPr>
        <w:t>e</w:t>
      </w:r>
      <w:r>
        <w:rPr>
          <w:sz w:val="24"/>
          <w:szCs w:val="24"/>
        </w:rPr>
        <w:t xml:space="preserve">w </w:t>
      </w:r>
      <w:r>
        <w:rPr>
          <w:spacing w:val="-5"/>
          <w:sz w:val="24"/>
          <w:szCs w:val="24"/>
        </w:rPr>
        <w:t>b</w:t>
      </w:r>
      <w:r>
        <w:rPr>
          <w:spacing w:val="-1"/>
          <w:sz w:val="24"/>
          <w:szCs w:val="24"/>
        </w:rPr>
        <w:t>ac</w:t>
      </w:r>
      <w:r>
        <w:rPr>
          <w:sz w:val="24"/>
          <w:szCs w:val="24"/>
        </w:rPr>
        <w:t>k</w:t>
      </w:r>
      <w:r>
        <w:rPr>
          <w:spacing w:val="2"/>
          <w:sz w:val="24"/>
          <w:szCs w:val="24"/>
        </w:rPr>
        <w:t>-</w:t>
      </w:r>
      <w:r>
        <w:rPr>
          <w:spacing w:val="4"/>
          <w:sz w:val="24"/>
          <w:szCs w:val="24"/>
        </w:rPr>
        <w:t>e</w:t>
      </w:r>
      <w:r>
        <w:rPr>
          <w:spacing w:val="-5"/>
          <w:sz w:val="24"/>
          <w:szCs w:val="24"/>
        </w:rPr>
        <w:t>n</w:t>
      </w:r>
      <w:r>
        <w:rPr>
          <w:sz w:val="24"/>
          <w:szCs w:val="24"/>
        </w:rPr>
        <w:t>d</w:t>
      </w:r>
      <w:r>
        <w:rPr>
          <w:spacing w:val="7"/>
          <w:sz w:val="24"/>
          <w:szCs w:val="24"/>
        </w:rPr>
        <w:t xml:space="preserve"> </w:t>
      </w:r>
      <w:r>
        <w:rPr>
          <w:spacing w:val="-8"/>
          <w:sz w:val="24"/>
          <w:szCs w:val="24"/>
        </w:rPr>
        <w:t>f</w:t>
      </w:r>
      <w:r>
        <w:rPr>
          <w:spacing w:val="5"/>
          <w:sz w:val="24"/>
          <w:szCs w:val="24"/>
        </w:rPr>
        <w:t>o</w:t>
      </w:r>
      <w:r>
        <w:rPr>
          <w:sz w:val="24"/>
          <w:szCs w:val="24"/>
        </w:rPr>
        <w:t>r</w:t>
      </w:r>
      <w:r>
        <w:rPr>
          <w:spacing w:val="-1"/>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5"/>
          <w:sz w:val="24"/>
          <w:szCs w:val="24"/>
        </w:rPr>
        <w:t>t</w:t>
      </w:r>
      <w:r>
        <w:rPr>
          <w:spacing w:val="-1"/>
          <w:sz w:val="24"/>
          <w:szCs w:val="24"/>
        </w:rPr>
        <w:t>a</w:t>
      </w:r>
      <w:r>
        <w:rPr>
          <w:spacing w:val="1"/>
          <w:sz w:val="24"/>
          <w:szCs w:val="24"/>
        </w:rPr>
        <w:t>r</w:t>
      </w:r>
      <w:r>
        <w:rPr>
          <w:sz w:val="24"/>
          <w:szCs w:val="24"/>
        </w:rPr>
        <w:t>g</w:t>
      </w:r>
      <w:r>
        <w:rPr>
          <w:spacing w:val="-6"/>
          <w:sz w:val="24"/>
          <w:szCs w:val="24"/>
        </w:rPr>
        <w:t>e</w:t>
      </w:r>
      <w:r>
        <w:rPr>
          <w:sz w:val="24"/>
          <w:szCs w:val="24"/>
        </w:rPr>
        <w:t>t</w:t>
      </w:r>
      <w:r>
        <w:rPr>
          <w:spacing w:val="3"/>
          <w:sz w:val="24"/>
          <w:szCs w:val="24"/>
        </w:rPr>
        <w:t xml:space="preserve"> </w:t>
      </w:r>
      <w:r>
        <w:rPr>
          <w:spacing w:val="-9"/>
          <w:sz w:val="24"/>
          <w:szCs w:val="24"/>
        </w:rPr>
        <w:t>l</w:t>
      </w:r>
      <w:r>
        <w:rPr>
          <w:spacing w:val="4"/>
          <w:sz w:val="24"/>
          <w:szCs w:val="24"/>
        </w:rPr>
        <w:t>a</w:t>
      </w:r>
      <w:r>
        <w:rPr>
          <w:spacing w:val="-5"/>
          <w:sz w:val="24"/>
          <w:szCs w:val="24"/>
        </w:rPr>
        <w:t>n</w:t>
      </w:r>
      <w:r>
        <w:rPr>
          <w:sz w:val="24"/>
          <w:szCs w:val="24"/>
        </w:rPr>
        <w:t>g</w:t>
      </w:r>
      <w:r>
        <w:rPr>
          <w:spacing w:val="5"/>
          <w:sz w:val="24"/>
          <w:szCs w:val="24"/>
        </w:rPr>
        <w:t>u</w:t>
      </w:r>
      <w:r>
        <w:rPr>
          <w:spacing w:val="-1"/>
          <w:sz w:val="24"/>
          <w:szCs w:val="24"/>
        </w:rPr>
        <w:t>a</w:t>
      </w:r>
      <w:r>
        <w:rPr>
          <w:sz w:val="24"/>
          <w:szCs w:val="24"/>
        </w:rPr>
        <w:t>g</w:t>
      </w:r>
      <w:r>
        <w:rPr>
          <w:spacing w:val="-1"/>
          <w:sz w:val="24"/>
          <w:szCs w:val="24"/>
        </w:rPr>
        <w:t>e</w:t>
      </w:r>
      <w:r>
        <w:rPr>
          <w:sz w:val="24"/>
          <w:szCs w:val="24"/>
        </w:rPr>
        <w:t>.</w:t>
      </w:r>
    </w:p>
    <w:p w:rsidR="00A93F08" w:rsidRDefault="00A93F08">
      <w:pPr>
        <w:spacing w:before="8" w:line="120" w:lineRule="exact"/>
        <w:rPr>
          <w:sz w:val="12"/>
          <w:szCs w:val="12"/>
        </w:rPr>
      </w:pPr>
    </w:p>
    <w:p w:rsidR="00A93F08" w:rsidRDefault="006C643A">
      <w:pPr>
        <w:spacing w:line="359" w:lineRule="auto"/>
        <w:ind w:left="461" w:right="81" w:firstLine="600"/>
        <w:jc w:val="both"/>
        <w:rPr>
          <w:sz w:val="24"/>
          <w:szCs w:val="24"/>
        </w:rPr>
      </w:pPr>
      <w:r>
        <w:rPr>
          <w:spacing w:val="-4"/>
          <w:sz w:val="24"/>
          <w:szCs w:val="24"/>
        </w:rPr>
        <w:t>F</w:t>
      </w:r>
      <w:r>
        <w:rPr>
          <w:sz w:val="24"/>
          <w:szCs w:val="24"/>
        </w:rPr>
        <w:t>u</w:t>
      </w:r>
      <w:r>
        <w:rPr>
          <w:spacing w:val="1"/>
          <w:sz w:val="24"/>
          <w:szCs w:val="24"/>
        </w:rPr>
        <w:t>r</w:t>
      </w:r>
      <w:r>
        <w:rPr>
          <w:spacing w:val="5"/>
          <w:sz w:val="24"/>
          <w:szCs w:val="24"/>
        </w:rPr>
        <w:t>t</w:t>
      </w:r>
      <w:r>
        <w:rPr>
          <w:spacing w:val="-5"/>
          <w:sz w:val="24"/>
          <w:szCs w:val="24"/>
        </w:rPr>
        <w:t>h</w:t>
      </w:r>
      <w:r>
        <w:rPr>
          <w:spacing w:val="-1"/>
          <w:sz w:val="24"/>
          <w:szCs w:val="24"/>
        </w:rPr>
        <w:t>e</w:t>
      </w:r>
      <w:r>
        <w:rPr>
          <w:sz w:val="24"/>
          <w:szCs w:val="24"/>
        </w:rPr>
        <w:t>r</w:t>
      </w:r>
      <w:r>
        <w:rPr>
          <w:spacing w:val="11"/>
          <w:sz w:val="24"/>
          <w:szCs w:val="24"/>
        </w:rPr>
        <w:t xml:space="preserve"> </w:t>
      </w:r>
      <w:r>
        <w:rPr>
          <w:sz w:val="24"/>
          <w:szCs w:val="24"/>
        </w:rPr>
        <w:t>w</w:t>
      </w:r>
      <w:r>
        <w:rPr>
          <w:spacing w:val="4"/>
          <w:sz w:val="24"/>
          <w:szCs w:val="24"/>
        </w:rPr>
        <w:t>o</w:t>
      </w:r>
      <w:r>
        <w:rPr>
          <w:spacing w:val="1"/>
          <w:sz w:val="24"/>
          <w:szCs w:val="24"/>
        </w:rPr>
        <w:t>r</w:t>
      </w:r>
      <w:r>
        <w:rPr>
          <w:sz w:val="24"/>
          <w:szCs w:val="24"/>
        </w:rPr>
        <w:t xml:space="preserve">k </w:t>
      </w:r>
      <w:r>
        <w:rPr>
          <w:spacing w:val="5"/>
          <w:sz w:val="24"/>
          <w:szCs w:val="24"/>
        </w:rPr>
        <w:t>o</w:t>
      </w:r>
      <w:r>
        <w:rPr>
          <w:sz w:val="24"/>
          <w:szCs w:val="24"/>
        </w:rPr>
        <w:t>n</w:t>
      </w:r>
      <w:r>
        <w:rPr>
          <w:spacing w:val="5"/>
          <w:sz w:val="24"/>
          <w:szCs w:val="24"/>
        </w:rPr>
        <w:t xml:space="preserve"> </w:t>
      </w:r>
      <w:r>
        <w:rPr>
          <w:sz w:val="24"/>
          <w:szCs w:val="24"/>
        </w:rPr>
        <w:t>D</w:t>
      </w:r>
      <w:r>
        <w:rPr>
          <w:spacing w:val="-1"/>
          <w:sz w:val="24"/>
          <w:szCs w:val="24"/>
        </w:rPr>
        <w:t>ec</w:t>
      </w:r>
      <w:r>
        <w:rPr>
          <w:spacing w:val="5"/>
          <w:sz w:val="24"/>
          <w:szCs w:val="24"/>
        </w:rPr>
        <w:t>o</w:t>
      </w:r>
      <w:r>
        <w:rPr>
          <w:spacing w:val="-9"/>
          <w:sz w:val="24"/>
          <w:szCs w:val="24"/>
        </w:rPr>
        <w:t>m</w:t>
      </w:r>
      <w:r>
        <w:rPr>
          <w:spacing w:val="5"/>
          <w:sz w:val="24"/>
          <w:szCs w:val="24"/>
        </w:rPr>
        <w:t>p</w:t>
      </w:r>
      <w:r>
        <w:rPr>
          <w:sz w:val="24"/>
          <w:szCs w:val="24"/>
        </w:rPr>
        <w:t>i</w:t>
      </w:r>
      <w:r>
        <w:rPr>
          <w:spacing w:val="-4"/>
          <w:sz w:val="24"/>
          <w:szCs w:val="24"/>
        </w:rPr>
        <w:t>l</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5"/>
          <w:sz w:val="24"/>
          <w:szCs w:val="24"/>
        </w:rPr>
        <w:t xml:space="preserve"> </w:t>
      </w:r>
      <w:r>
        <w:rPr>
          <w:spacing w:val="-1"/>
          <w:sz w:val="24"/>
          <w:szCs w:val="24"/>
        </w:rPr>
        <w:t>c</w:t>
      </w:r>
      <w:r>
        <w:rPr>
          <w:spacing w:val="4"/>
          <w:sz w:val="24"/>
          <w:szCs w:val="24"/>
        </w:rPr>
        <w:t>a</w:t>
      </w:r>
      <w:r>
        <w:rPr>
          <w:sz w:val="24"/>
          <w:szCs w:val="24"/>
        </w:rPr>
        <w:t>n</w:t>
      </w:r>
      <w:r>
        <w:rPr>
          <w:spacing w:val="9"/>
          <w:sz w:val="24"/>
          <w:szCs w:val="24"/>
        </w:rPr>
        <w:t xml:space="preserve"> </w:t>
      </w:r>
      <w:r>
        <w:rPr>
          <w:spacing w:val="-5"/>
          <w:sz w:val="24"/>
          <w:szCs w:val="24"/>
        </w:rPr>
        <w:t>b</w:t>
      </w:r>
      <w:r>
        <w:rPr>
          <w:sz w:val="24"/>
          <w:szCs w:val="24"/>
        </w:rPr>
        <w:t>e</w:t>
      </w:r>
      <w:r>
        <w:rPr>
          <w:spacing w:val="8"/>
          <w:sz w:val="24"/>
          <w:szCs w:val="24"/>
        </w:rPr>
        <w:t xml:space="preserve"> </w:t>
      </w:r>
      <w:r>
        <w:rPr>
          <w:sz w:val="24"/>
          <w:szCs w:val="24"/>
        </w:rPr>
        <w:t>d</w:t>
      </w:r>
      <w:r>
        <w:rPr>
          <w:spacing w:val="5"/>
          <w:sz w:val="24"/>
          <w:szCs w:val="24"/>
        </w:rPr>
        <w:t>o</w:t>
      </w:r>
      <w:r>
        <w:rPr>
          <w:sz w:val="24"/>
          <w:szCs w:val="24"/>
        </w:rPr>
        <w:t>ne</w:t>
      </w:r>
      <w:r>
        <w:rPr>
          <w:spacing w:val="13"/>
          <w:sz w:val="24"/>
          <w:szCs w:val="24"/>
        </w:rPr>
        <w:t xml:space="preserve"> </w:t>
      </w:r>
      <w:r>
        <w:rPr>
          <w:spacing w:val="-4"/>
          <w:sz w:val="24"/>
          <w:szCs w:val="24"/>
        </w:rPr>
        <w:t>i</w:t>
      </w:r>
      <w:r>
        <w:rPr>
          <w:sz w:val="24"/>
          <w:szCs w:val="24"/>
        </w:rPr>
        <w:t>n</w:t>
      </w:r>
      <w:r>
        <w:rPr>
          <w:spacing w:val="5"/>
          <w:sz w:val="24"/>
          <w:szCs w:val="24"/>
        </w:rPr>
        <w:t xml:space="preserve"> t</w:t>
      </w:r>
      <w:r>
        <w:rPr>
          <w:spacing w:val="-5"/>
          <w:sz w:val="24"/>
          <w:szCs w:val="24"/>
        </w:rPr>
        <w:t>w</w:t>
      </w:r>
      <w:r>
        <w:rPr>
          <w:sz w:val="24"/>
          <w:szCs w:val="24"/>
        </w:rPr>
        <w:t>o</w:t>
      </w:r>
      <w:r>
        <w:rPr>
          <w:spacing w:val="14"/>
          <w:sz w:val="24"/>
          <w:szCs w:val="24"/>
        </w:rPr>
        <w:t xml:space="preserve"> </w:t>
      </w:r>
      <w:r>
        <w:rPr>
          <w:spacing w:val="-1"/>
          <w:sz w:val="24"/>
          <w:szCs w:val="24"/>
        </w:rPr>
        <w:t>a</w:t>
      </w:r>
      <w:r>
        <w:rPr>
          <w:spacing w:val="1"/>
          <w:sz w:val="24"/>
          <w:szCs w:val="24"/>
        </w:rPr>
        <w:t>r</w:t>
      </w:r>
      <w:r>
        <w:rPr>
          <w:spacing w:val="-1"/>
          <w:sz w:val="24"/>
          <w:szCs w:val="24"/>
        </w:rPr>
        <w:t>ea</w:t>
      </w:r>
      <w:r>
        <w:rPr>
          <w:spacing w:val="-2"/>
          <w:sz w:val="24"/>
          <w:szCs w:val="24"/>
        </w:rPr>
        <w:t>s</w:t>
      </w:r>
      <w:r>
        <w:rPr>
          <w:sz w:val="24"/>
          <w:szCs w:val="24"/>
        </w:rPr>
        <w:t>:</w:t>
      </w:r>
      <w:r>
        <w:rPr>
          <w:spacing w:val="5"/>
          <w:sz w:val="24"/>
          <w:szCs w:val="24"/>
        </w:rPr>
        <w:t xml:space="preserve"> t</w:t>
      </w:r>
      <w:r>
        <w:rPr>
          <w:spacing w:val="-5"/>
          <w:sz w:val="24"/>
          <w:szCs w:val="24"/>
        </w:rPr>
        <w:t>h</w:t>
      </w:r>
      <w:r>
        <w:rPr>
          <w:sz w:val="24"/>
          <w:szCs w:val="24"/>
        </w:rPr>
        <w:t>e</w:t>
      </w:r>
      <w:r>
        <w:rPr>
          <w:spacing w:val="8"/>
          <w:sz w:val="24"/>
          <w:szCs w:val="24"/>
        </w:rPr>
        <w:t xml:space="preserve"> </w:t>
      </w:r>
      <w:r>
        <w:rPr>
          <w:spacing w:val="-2"/>
          <w:sz w:val="24"/>
          <w:szCs w:val="24"/>
        </w:rPr>
        <w:t>s</w:t>
      </w:r>
      <w:r>
        <w:rPr>
          <w:spacing w:val="-1"/>
          <w:sz w:val="24"/>
          <w:szCs w:val="24"/>
        </w:rPr>
        <w:t>e</w:t>
      </w:r>
      <w:r>
        <w:rPr>
          <w:sz w:val="24"/>
          <w:szCs w:val="24"/>
        </w:rPr>
        <w:t>p</w:t>
      </w:r>
      <w:r>
        <w:rPr>
          <w:spacing w:val="-1"/>
          <w:sz w:val="24"/>
          <w:szCs w:val="24"/>
        </w:rPr>
        <w:t>a</w:t>
      </w:r>
      <w:r>
        <w:rPr>
          <w:spacing w:val="1"/>
          <w:sz w:val="24"/>
          <w:szCs w:val="24"/>
        </w:rPr>
        <w:t>r</w:t>
      </w:r>
      <w:r>
        <w:rPr>
          <w:spacing w:val="-1"/>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5"/>
          <w:sz w:val="24"/>
          <w:szCs w:val="24"/>
        </w:rPr>
        <w:t xml:space="preserve"> o</w:t>
      </w:r>
      <w:r>
        <w:rPr>
          <w:sz w:val="24"/>
          <w:szCs w:val="24"/>
        </w:rPr>
        <w:t>f</w:t>
      </w:r>
      <w:r>
        <w:rPr>
          <w:spacing w:val="1"/>
          <w:sz w:val="24"/>
          <w:szCs w:val="24"/>
        </w:rPr>
        <w:t xml:space="preserve"> </w:t>
      </w:r>
      <w:r>
        <w:rPr>
          <w:spacing w:val="-1"/>
          <w:sz w:val="24"/>
          <w:szCs w:val="24"/>
        </w:rPr>
        <w:t>c</w:t>
      </w:r>
      <w:r>
        <w:rPr>
          <w:spacing w:val="5"/>
          <w:sz w:val="24"/>
          <w:szCs w:val="24"/>
        </w:rPr>
        <w:t>o</w:t>
      </w:r>
      <w:r>
        <w:rPr>
          <w:sz w:val="24"/>
          <w:szCs w:val="24"/>
        </w:rPr>
        <w:t>de</w:t>
      </w:r>
      <w:r>
        <w:rPr>
          <w:spacing w:val="8"/>
          <w:sz w:val="24"/>
          <w:szCs w:val="24"/>
        </w:rPr>
        <w:t xml:space="preserve"> </w:t>
      </w:r>
      <w:r>
        <w:rPr>
          <w:spacing w:val="-1"/>
          <w:sz w:val="24"/>
          <w:szCs w:val="24"/>
        </w:rPr>
        <w:t>a</w:t>
      </w:r>
      <w:r>
        <w:rPr>
          <w:spacing w:val="-5"/>
          <w:sz w:val="24"/>
          <w:szCs w:val="24"/>
        </w:rPr>
        <w:t>n</w:t>
      </w:r>
      <w:r w:rsidR="00381B4D">
        <w:rPr>
          <w:sz w:val="24"/>
          <w:szCs w:val="24"/>
        </w:rPr>
        <w:t xml:space="preserve">d </w:t>
      </w:r>
      <w:r>
        <w:rPr>
          <w:sz w:val="24"/>
          <w:szCs w:val="24"/>
        </w:rPr>
        <w:t>d</w:t>
      </w:r>
      <w:r>
        <w:rPr>
          <w:spacing w:val="-1"/>
          <w:sz w:val="24"/>
          <w:szCs w:val="24"/>
        </w:rPr>
        <w:t>a</w:t>
      </w:r>
      <w:r>
        <w:rPr>
          <w:spacing w:val="5"/>
          <w:sz w:val="24"/>
          <w:szCs w:val="24"/>
        </w:rPr>
        <w:t>t</w:t>
      </w:r>
      <w:r>
        <w:rPr>
          <w:spacing w:val="-1"/>
          <w:sz w:val="24"/>
          <w:szCs w:val="24"/>
        </w:rPr>
        <w:t>a</w:t>
      </w:r>
      <w:r>
        <w:rPr>
          <w:sz w:val="24"/>
          <w:szCs w:val="24"/>
        </w:rPr>
        <w:t>,</w:t>
      </w:r>
      <w:r>
        <w:rPr>
          <w:spacing w:val="28"/>
          <w:sz w:val="24"/>
          <w:szCs w:val="24"/>
        </w:rPr>
        <w:t xml:space="preserve"> </w:t>
      </w:r>
      <w:r>
        <w:rPr>
          <w:spacing w:val="-1"/>
          <w:sz w:val="24"/>
          <w:szCs w:val="24"/>
        </w:rPr>
        <w:t>a</w:t>
      </w:r>
      <w:r>
        <w:rPr>
          <w:spacing w:val="-5"/>
          <w:sz w:val="24"/>
          <w:szCs w:val="24"/>
        </w:rPr>
        <w:t>n</w:t>
      </w:r>
      <w:r>
        <w:rPr>
          <w:sz w:val="24"/>
          <w:szCs w:val="24"/>
        </w:rPr>
        <w:t>d</w:t>
      </w:r>
      <w:r>
        <w:rPr>
          <w:spacing w:val="26"/>
          <w:sz w:val="24"/>
          <w:szCs w:val="24"/>
        </w:rPr>
        <w:t xml:space="preserve"> </w:t>
      </w:r>
      <w:r>
        <w:rPr>
          <w:spacing w:val="5"/>
          <w:sz w:val="24"/>
          <w:szCs w:val="24"/>
        </w:rPr>
        <w:t>t</w:t>
      </w:r>
      <w:r>
        <w:rPr>
          <w:spacing w:val="-5"/>
          <w:sz w:val="24"/>
          <w:szCs w:val="24"/>
        </w:rPr>
        <w:t>h</w:t>
      </w:r>
      <w:r>
        <w:rPr>
          <w:sz w:val="24"/>
          <w:szCs w:val="24"/>
        </w:rPr>
        <w:t>e</w:t>
      </w:r>
      <w:r>
        <w:rPr>
          <w:spacing w:val="25"/>
          <w:sz w:val="24"/>
          <w:szCs w:val="24"/>
        </w:rPr>
        <w:t xml:space="preserve"> </w:t>
      </w:r>
      <w:r>
        <w:rPr>
          <w:sz w:val="24"/>
          <w:szCs w:val="24"/>
        </w:rPr>
        <w:t>d</w:t>
      </w:r>
      <w:r>
        <w:rPr>
          <w:spacing w:val="-1"/>
          <w:sz w:val="24"/>
          <w:szCs w:val="24"/>
        </w:rPr>
        <w:t>e</w:t>
      </w:r>
      <w:r>
        <w:rPr>
          <w:spacing w:val="5"/>
          <w:sz w:val="24"/>
          <w:szCs w:val="24"/>
        </w:rPr>
        <w:t>t</w:t>
      </w:r>
      <w:r>
        <w:rPr>
          <w:spacing w:val="-1"/>
          <w:sz w:val="24"/>
          <w:szCs w:val="24"/>
        </w:rPr>
        <w:t>e</w:t>
      </w:r>
      <w:r>
        <w:rPr>
          <w:spacing w:val="1"/>
          <w:sz w:val="24"/>
          <w:szCs w:val="24"/>
        </w:rPr>
        <w:t>r</w:t>
      </w:r>
      <w:r>
        <w:rPr>
          <w:spacing w:val="-4"/>
          <w:sz w:val="24"/>
          <w:szCs w:val="24"/>
        </w:rPr>
        <w:t>mi</w:t>
      </w:r>
      <w:r>
        <w:rPr>
          <w:sz w:val="24"/>
          <w:szCs w:val="24"/>
        </w:rPr>
        <w:t>n</w:t>
      </w:r>
      <w:r>
        <w:rPr>
          <w:spacing w:val="-1"/>
          <w:sz w:val="24"/>
          <w:szCs w:val="24"/>
        </w:rPr>
        <w:t>a</w:t>
      </w:r>
      <w:r>
        <w:rPr>
          <w:spacing w:val="5"/>
          <w:sz w:val="24"/>
          <w:szCs w:val="24"/>
        </w:rPr>
        <w:t>t</w:t>
      </w:r>
      <w:r>
        <w:rPr>
          <w:spacing w:val="-9"/>
          <w:sz w:val="24"/>
          <w:szCs w:val="24"/>
        </w:rPr>
        <w:t>i</w:t>
      </w:r>
      <w:r>
        <w:rPr>
          <w:spacing w:val="5"/>
          <w:sz w:val="24"/>
          <w:szCs w:val="24"/>
        </w:rPr>
        <w:t>o</w:t>
      </w:r>
      <w:r>
        <w:rPr>
          <w:sz w:val="24"/>
          <w:szCs w:val="24"/>
        </w:rPr>
        <w:t>n</w:t>
      </w:r>
      <w:r>
        <w:rPr>
          <w:spacing w:val="21"/>
          <w:sz w:val="24"/>
          <w:szCs w:val="24"/>
        </w:rPr>
        <w:t xml:space="preserve"> </w:t>
      </w:r>
      <w:r>
        <w:rPr>
          <w:spacing w:val="9"/>
          <w:sz w:val="24"/>
          <w:szCs w:val="24"/>
        </w:rPr>
        <w:t>o</w:t>
      </w:r>
      <w:r>
        <w:rPr>
          <w:sz w:val="24"/>
          <w:szCs w:val="24"/>
        </w:rPr>
        <w:t>f</w:t>
      </w:r>
      <w:r>
        <w:rPr>
          <w:spacing w:val="18"/>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25"/>
          <w:sz w:val="24"/>
          <w:szCs w:val="24"/>
        </w:rPr>
        <w:t xml:space="preserve"> </w:t>
      </w:r>
      <w:r>
        <w:rPr>
          <w:spacing w:val="5"/>
          <w:sz w:val="24"/>
          <w:szCs w:val="24"/>
        </w:rPr>
        <w:t>t</w:t>
      </w:r>
      <w:r>
        <w:rPr>
          <w:spacing w:val="-10"/>
          <w:sz w:val="24"/>
          <w:szCs w:val="24"/>
        </w:rPr>
        <w:t>y</w:t>
      </w:r>
      <w:r>
        <w:rPr>
          <w:sz w:val="24"/>
          <w:szCs w:val="24"/>
        </w:rPr>
        <w:t>p</w:t>
      </w:r>
      <w:r>
        <w:rPr>
          <w:spacing w:val="4"/>
          <w:sz w:val="24"/>
          <w:szCs w:val="24"/>
        </w:rPr>
        <w:t>e</w:t>
      </w:r>
      <w:r>
        <w:rPr>
          <w:sz w:val="24"/>
          <w:szCs w:val="24"/>
        </w:rPr>
        <w:t>s</w:t>
      </w:r>
      <w:r>
        <w:rPr>
          <w:spacing w:val="24"/>
          <w:sz w:val="24"/>
          <w:szCs w:val="24"/>
        </w:rPr>
        <w:t xml:space="preserve"> </w:t>
      </w:r>
      <w:r>
        <w:rPr>
          <w:spacing w:val="-2"/>
          <w:sz w:val="24"/>
          <w:szCs w:val="24"/>
        </w:rPr>
        <w:t>s</w:t>
      </w:r>
      <w:r>
        <w:rPr>
          <w:sz w:val="24"/>
          <w:szCs w:val="24"/>
        </w:rPr>
        <w:t>u</w:t>
      </w:r>
      <w:r>
        <w:rPr>
          <w:spacing w:val="4"/>
          <w:sz w:val="24"/>
          <w:szCs w:val="24"/>
        </w:rPr>
        <w:t>c</w:t>
      </w:r>
      <w:r>
        <w:rPr>
          <w:sz w:val="24"/>
          <w:szCs w:val="24"/>
        </w:rPr>
        <w:t>h</w:t>
      </w:r>
      <w:r>
        <w:rPr>
          <w:spacing w:val="21"/>
          <w:sz w:val="24"/>
          <w:szCs w:val="24"/>
        </w:rPr>
        <w:t xml:space="preserve"> </w:t>
      </w:r>
      <w:r>
        <w:rPr>
          <w:spacing w:val="4"/>
          <w:sz w:val="24"/>
          <w:szCs w:val="24"/>
        </w:rPr>
        <w:t>a</w:t>
      </w:r>
      <w:r>
        <w:rPr>
          <w:sz w:val="24"/>
          <w:szCs w:val="24"/>
        </w:rPr>
        <w:t>s</w:t>
      </w:r>
      <w:r>
        <w:rPr>
          <w:spacing w:val="29"/>
          <w:sz w:val="24"/>
          <w:szCs w:val="24"/>
        </w:rPr>
        <w:t xml:space="preserve"> </w:t>
      </w:r>
      <w:r>
        <w:rPr>
          <w:spacing w:val="-1"/>
          <w:sz w:val="24"/>
          <w:szCs w:val="24"/>
        </w:rPr>
        <w:t>a</w:t>
      </w:r>
      <w:r>
        <w:rPr>
          <w:spacing w:val="1"/>
          <w:sz w:val="24"/>
          <w:szCs w:val="24"/>
        </w:rPr>
        <w:t>rr</w:t>
      </w:r>
      <w:r>
        <w:rPr>
          <w:spacing w:val="4"/>
          <w:sz w:val="24"/>
          <w:szCs w:val="24"/>
        </w:rPr>
        <w:t>a</w:t>
      </w:r>
      <w:r>
        <w:rPr>
          <w:spacing w:val="-10"/>
          <w:sz w:val="24"/>
          <w:szCs w:val="24"/>
        </w:rPr>
        <w:t>y</w:t>
      </w:r>
      <w:r>
        <w:rPr>
          <w:spacing w:val="-2"/>
          <w:sz w:val="24"/>
          <w:szCs w:val="24"/>
        </w:rPr>
        <w:t>s</w:t>
      </w:r>
      <w:r>
        <w:rPr>
          <w:sz w:val="24"/>
          <w:szCs w:val="24"/>
        </w:rPr>
        <w:t>,</w:t>
      </w:r>
      <w:r>
        <w:rPr>
          <w:spacing w:val="28"/>
          <w:sz w:val="24"/>
          <w:szCs w:val="24"/>
        </w:rPr>
        <w:t xml:space="preserve"> </w:t>
      </w:r>
      <w:r>
        <w:rPr>
          <w:spacing w:val="1"/>
          <w:sz w:val="24"/>
          <w:szCs w:val="24"/>
        </w:rPr>
        <w:t>r</w:t>
      </w:r>
      <w:r>
        <w:rPr>
          <w:spacing w:val="-1"/>
          <w:sz w:val="24"/>
          <w:szCs w:val="24"/>
        </w:rPr>
        <w:t>ec</w:t>
      </w:r>
      <w:r>
        <w:rPr>
          <w:spacing w:val="5"/>
          <w:sz w:val="24"/>
          <w:szCs w:val="24"/>
        </w:rPr>
        <w:t>o</w:t>
      </w:r>
      <w:r>
        <w:rPr>
          <w:spacing w:val="1"/>
          <w:sz w:val="24"/>
          <w:szCs w:val="24"/>
        </w:rPr>
        <w:t>r</w:t>
      </w:r>
      <w:r>
        <w:rPr>
          <w:sz w:val="24"/>
          <w:szCs w:val="24"/>
        </w:rPr>
        <w:t>d</w:t>
      </w:r>
      <w:r>
        <w:rPr>
          <w:spacing w:val="-2"/>
          <w:sz w:val="24"/>
          <w:szCs w:val="24"/>
        </w:rPr>
        <w:t>s</w:t>
      </w:r>
      <w:r>
        <w:rPr>
          <w:sz w:val="24"/>
          <w:szCs w:val="24"/>
        </w:rPr>
        <w:t>,</w:t>
      </w:r>
      <w:r>
        <w:rPr>
          <w:spacing w:val="28"/>
          <w:sz w:val="24"/>
          <w:szCs w:val="24"/>
        </w:rPr>
        <w:t xml:space="preserve"> </w:t>
      </w:r>
      <w:r>
        <w:rPr>
          <w:spacing w:val="-1"/>
          <w:sz w:val="24"/>
          <w:szCs w:val="24"/>
        </w:rPr>
        <w:t>a</w:t>
      </w:r>
      <w:r>
        <w:rPr>
          <w:spacing w:val="-5"/>
          <w:sz w:val="24"/>
          <w:szCs w:val="24"/>
        </w:rPr>
        <w:t>n</w:t>
      </w:r>
      <w:r>
        <w:rPr>
          <w:sz w:val="24"/>
          <w:szCs w:val="24"/>
        </w:rPr>
        <w:t>d</w:t>
      </w:r>
      <w:r>
        <w:rPr>
          <w:spacing w:val="26"/>
          <w:sz w:val="24"/>
          <w:szCs w:val="24"/>
        </w:rPr>
        <w:t xml:space="preserve"> </w:t>
      </w:r>
      <w:r>
        <w:rPr>
          <w:sz w:val="24"/>
          <w:szCs w:val="24"/>
        </w:rPr>
        <w:t>p</w:t>
      </w:r>
      <w:r>
        <w:rPr>
          <w:spacing w:val="5"/>
          <w:sz w:val="24"/>
          <w:szCs w:val="24"/>
        </w:rPr>
        <w:t>o</w:t>
      </w:r>
      <w:r>
        <w:rPr>
          <w:spacing w:val="-4"/>
          <w:sz w:val="24"/>
          <w:szCs w:val="24"/>
        </w:rPr>
        <w:t>i</w:t>
      </w:r>
      <w:r>
        <w:rPr>
          <w:spacing w:val="-5"/>
          <w:sz w:val="24"/>
          <w:szCs w:val="24"/>
        </w:rPr>
        <w:t>n</w:t>
      </w:r>
      <w:r>
        <w:rPr>
          <w:spacing w:val="5"/>
          <w:sz w:val="24"/>
          <w:szCs w:val="24"/>
        </w:rPr>
        <w:t>t</w:t>
      </w:r>
      <w:r>
        <w:rPr>
          <w:spacing w:val="-1"/>
          <w:sz w:val="24"/>
          <w:szCs w:val="24"/>
        </w:rPr>
        <w:t>e</w:t>
      </w:r>
      <w:r>
        <w:rPr>
          <w:spacing w:val="1"/>
          <w:sz w:val="24"/>
          <w:szCs w:val="24"/>
        </w:rPr>
        <w:t>r</w:t>
      </w:r>
      <w:r>
        <w:rPr>
          <w:spacing w:val="-2"/>
          <w:sz w:val="24"/>
          <w:szCs w:val="24"/>
        </w:rPr>
        <w:t>s</w:t>
      </w:r>
      <w:r>
        <w:rPr>
          <w:sz w:val="24"/>
          <w:szCs w:val="24"/>
        </w:rPr>
        <w:t>.</w:t>
      </w:r>
      <w:r>
        <w:rPr>
          <w:spacing w:val="28"/>
          <w:sz w:val="24"/>
          <w:szCs w:val="24"/>
        </w:rPr>
        <w:t xml:space="preserve"> </w:t>
      </w:r>
      <w:r>
        <w:rPr>
          <w:spacing w:val="2"/>
          <w:sz w:val="24"/>
          <w:szCs w:val="24"/>
        </w:rPr>
        <w:t>T</w:t>
      </w:r>
      <w:r>
        <w:rPr>
          <w:spacing w:val="-5"/>
          <w:sz w:val="24"/>
          <w:szCs w:val="24"/>
        </w:rPr>
        <w:t>h</w:t>
      </w:r>
      <w:r>
        <w:rPr>
          <w:sz w:val="24"/>
          <w:szCs w:val="24"/>
        </w:rPr>
        <w:t>e</w:t>
      </w:r>
      <w:r>
        <w:rPr>
          <w:spacing w:val="30"/>
          <w:sz w:val="24"/>
          <w:szCs w:val="24"/>
        </w:rPr>
        <w:t xml:space="preserve"> </w:t>
      </w:r>
      <w:r>
        <w:rPr>
          <w:spacing w:val="-8"/>
          <w:sz w:val="24"/>
          <w:szCs w:val="24"/>
        </w:rPr>
        <w:t>f</w:t>
      </w:r>
      <w:r>
        <w:rPr>
          <w:spacing w:val="5"/>
          <w:sz w:val="24"/>
          <w:szCs w:val="24"/>
        </w:rPr>
        <w:t>o</w:t>
      </w:r>
      <w:r>
        <w:rPr>
          <w:spacing w:val="1"/>
          <w:sz w:val="24"/>
          <w:szCs w:val="24"/>
        </w:rPr>
        <w:t>r</w:t>
      </w:r>
      <w:r>
        <w:rPr>
          <w:spacing w:val="-9"/>
          <w:sz w:val="24"/>
          <w:szCs w:val="24"/>
        </w:rPr>
        <w:t>m</w:t>
      </w:r>
      <w:r>
        <w:rPr>
          <w:spacing w:val="-1"/>
          <w:sz w:val="24"/>
          <w:szCs w:val="24"/>
        </w:rPr>
        <w:t>e</w:t>
      </w:r>
      <w:r>
        <w:rPr>
          <w:sz w:val="24"/>
          <w:szCs w:val="24"/>
        </w:rPr>
        <w:t xml:space="preserve">r </w:t>
      </w:r>
      <w:r>
        <w:rPr>
          <w:spacing w:val="-1"/>
          <w:sz w:val="24"/>
          <w:szCs w:val="24"/>
        </w:rPr>
        <w:t>a</w:t>
      </w:r>
      <w:r>
        <w:rPr>
          <w:spacing w:val="1"/>
          <w:sz w:val="24"/>
          <w:szCs w:val="24"/>
        </w:rPr>
        <w:t>r</w:t>
      </w:r>
      <w:r>
        <w:rPr>
          <w:spacing w:val="-1"/>
          <w:sz w:val="24"/>
          <w:szCs w:val="24"/>
        </w:rPr>
        <w:t>e</w:t>
      </w:r>
      <w:r>
        <w:rPr>
          <w:sz w:val="24"/>
          <w:szCs w:val="24"/>
        </w:rPr>
        <w:t>a</w:t>
      </w:r>
      <w:r>
        <w:rPr>
          <w:spacing w:val="6"/>
          <w:sz w:val="24"/>
          <w:szCs w:val="24"/>
        </w:rPr>
        <w:t xml:space="preserve"> </w:t>
      </w:r>
      <w:r>
        <w:rPr>
          <w:spacing w:val="-5"/>
          <w:sz w:val="24"/>
          <w:szCs w:val="24"/>
        </w:rPr>
        <w:t>n</w:t>
      </w:r>
      <w:r>
        <w:rPr>
          <w:spacing w:val="-1"/>
          <w:sz w:val="24"/>
          <w:szCs w:val="24"/>
        </w:rPr>
        <w:t>ee</w:t>
      </w:r>
      <w:r>
        <w:rPr>
          <w:spacing w:val="5"/>
          <w:sz w:val="24"/>
          <w:szCs w:val="24"/>
        </w:rPr>
        <w:t>d</w:t>
      </w:r>
      <w:r>
        <w:rPr>
          <w:sz w:val="24"/>
          <w:szCs w:val="24"/>
        </w:rPr>
        <w:t>s</w:t>
      </w:r>
      <w:r>
        <w:rPr>
          <w:spacing w:val="5"/>
          <w:sz w:val="24"/>
          <w:szCs w:val="24"/>
        </w:rPr>
        <w:t xml:space="preserve"> </w:t>
      </w:r>
      <w:r>
        <w:rPr>
          <w:sz w:val="24"/>
          <w:szCs w:val="24"/>
        </w:rPr>
        <w:t>a</w:t>
      </w:r>
      <w:r>
        <w:rPr>
          <w:spacing w:val="6"/>
          <w:sz w:val="24"/>
          <w:szCs w:val="24"/>
        </w:rPr>
        <w:t xml:space="preserve"> </w:t>
      </w:r>
      <w:r>
        <w:rPr>
          <w:spacing w:val="1"/>
          <w:sz w:val="24"/>
          <w:szCs w:val="24"/>
        </w:rPr>
        <w:t>r</w:t>
      </w:r>
      <w:r>
        <w:rPr>
          <w:spacing w:val="5"/>
          <w:sz w:val="24"/>
          <w:szCs w:val="24"/>
        </w:rPr>
        <w:t>o</w:t>
      </w:r>
      <w:r>
        <w:rPr>
          <w:spacing w:val="-5"/>
          <w:sz w:val="24"/>
          <w:szCs w:val="24"/>
        </w:rPr>
        <w:t>b</w:t>
      </w:r>
      <w:r>
        <w:rPr>
          <w:sz w:val="24"/>
          <w:szCs w:val="24"/>
        </w:rPr>
        <w:t>u</w:t>
      </w:r>
      <w:r>
        <w:rPr>
          <w:spacing w:val="-2"/>
          <w:sz w:val="24"/>
          <w:szCs w:val="24"/>
        </w:rPr>
        <w:t>s</w:t>
      </w:r>
      <w:r>
        <w:rPr>
          <w:sz w:val="24"/>
          <w:szCs w:val="24"/>
        </w:rPr>
        <w:t>t</w:t>
      </w:r>
      <w:r>
        <w:rPr>
          <w:spacing w:val="12"/>
          <w:sz w:val="24"/>
          <w:szCs w:val="24"/>
        </w:rPr>
        <w:t xml:space="preserve"> </w:t>
      </w:r>
      <w:r>
        <w:rPr>
          <w:spacing w:val="-9"/>
          <w:sz w:val="24"/>
          <w:szCs w:val="24"/>
        </w:rPr>
        <w:t>m</w:t>
      </w:r>
      <w:r>
        <w:rPr>
          <w:spacing w:val="-1"/>
          <w:sz w:val="24"/>
          <w:szCs w:val="24"/>
        </w:rPr>
        <w:t>e</w:t>
      </w:r>
      <w:r>
        <w:rPr>
          <w:spacing w:val="5"/>
          <w:sz w:val="24"/>
          <w:szCs w:val="24"/>
        </w:rPr>
        <w:t>t</w:t>
      </w:r>
      <w:r>
        <w:rPr>
          <w:spacing w:val="-5"/>
          <w:sz w:val="24"/>
          <w:szCs w:val="24"/>
        </w:rPr>
        <w:t>h</w:t>
      </w:r>
      <w:r>
        <w:rPr>
          <w:spacing w:val="5"/>
          <w:sz w:val="24"/>
          <w:szCs w:val="24"/>
        </w:rPr>
        <w:t>o</w:t>
      </w:r>
      <w:r>
        <w:rPr>
          <w:sz w:val="24"/>
          <w:szCs w:val="24"/>
        </w:rPr>
        <w:t>d</w:t>
      </w:r>
      <w:r>
        <w:rPr>
          <w:spacing w:val="7"/>
          <w:sz w:val="24"/>
          <w:szCs w:val="24"/>
        </w:rPr>
        <w:t xml:space="preserve"> </w:t>
      </w:r>
      <w:r>
        <w:rPr>
          <w:spacing w:val="5"/>
          <w:sz w:val="24"/>
          <w:szCs w:val="24"/>
        </w:rPr>
        <w:t>o</w:t>
      </w:r>
      <w:r>
        <w:rPr>
          <w:sz w:val="24"/>
          <w:szCs w:val="24"/>
        </w:rPr>
        <w:t>f</w:t>
      </w:r>
      <w:r>
        <w:rPr>
          <w:spacing w:val="-1"/>
          <w:sz w:val="24"/>
          <w:szCs w:val="24"/>
        </w:rPr>
        <w:t xml:space="preserve"> </w:t>
      </w:r>
      <w:r>
        <w:rPr>
          <w:sz w:val="24"/>
          <w:szCs w:val="24"/>
        </w:rPr>
        <w:t>d</w:t>
      </w:r>
      <w:r>
        <w:rPr>
          <w:spacing w:val="-1"/>
          <w:sz w:val="24"/>
          <w:szCs w:val="24"/>
        </w:rPr>
        <w:t>e</w:t>
      </w:r>
      <w:r>
        <w:rPr>
          <w:spacing w:val="5"/>
          <w:sz w:val="24"/>
          <w:szCs w:val="24"/>
        </w:rPr>
        <w:t>t</w:t>
      </w:r>
      <w:r>
        <w:rPr>
          <w:spacing w:val="-1"/>
          <w:sz w:val="24"/>
          <w:szCs w:val="24"/>
        </w:rPr>
        <w:t>e</w:t>
      </w:r>
      <w:r>
        <w:rPr>
          <w:spacing w:val="1"/>
          <w:sz w:val="24"/>
          <w:szCs w:val="24"/>
        </w:rPr>
        <w:t>r</w:t>
      </w:r>
      <w:r>
        <w:rPr>
          <w:spacing w:val="-4"/>
          <w:sz w:val="24"/>
          <w:szCs w:val="24"/>
        </w:rPr>
        <w:t>mi</w:t>
      </w:r>
      <w:r>
        <w:rPr>
          <w:spacing w:val="5"/>
          <w:sz w:val="24"/>
          <w:szCs w:val="24"/>
        </w:rPr>
        <w:t>n</w:t>
      </w:r>
      <w:r>
        <w:rPr>
          <w:spacing w:val="-4"/>
          <w:sz w:val="24"/>
          <w:szCs w:val="24"/>
        </w:rPr>
        <w:t>i</w:t>
      </w:r>
      <w:r>
        <w:rPr>
          <w:sz w:val="24"/>
          <w:szCs w:val="24"/>
        </w:rPr>
        <w:t>ng</w:t>
      </w:r>
      <w:r>
        <w:rPr>
          <w:spacing w:val="7"/>
          <w:sz w:val="24"/>
          <w:szCs w:val="24"/>
        </w:rPr>
        <w:t xml:space="preserve"> </w:t>
      </w:r>
      <w:r>
        <w:rPr>
          <w:spacing w:val="1"/>
          <w:sz w:val="24"/>
          <w:szCs w:val="24"/>
        </w:rPr>
        <w:t>n</w:t>
      </w:r>
      <w:r>
        <w:rPr>
          <w:spacing w:val="2"/>
          <w:sz w:val="24"/>
          <w:szCs w:val="24"/>
        </w:rPr>
        <w:t>-</w:t>
      </w:r>
      <w:r>
        <w:rPr>
          <w:sz w:val="24"/>
          <w:szCs w:val="24"/>
        </w:rPr>
        <w:t>w</w:t>
      </w:r>
      <w:r>
        <w:rPr>
          <w:spacing w:val="3"/>
          <w:sz w:val="24"/>
          <w:szCs w:val="24"/>
        </w:rPr>
        <w:t>a</w:t>
      </w:r>
      <w:r>
        <w:rPr>
          <w:sz w:val="24"/>
          <w:szCs w:val="24"/>
        </w:rPr>
        <w:t>y</w:t>
      </w:r>
      <w:r>
        <w:rPr>
          <w:spacing w:val="7"/>
          <w:sz w:val="24"/>
          <w:szCs w:val="24"/>
        </w:rPr>
        <w:t xml:space="preserve"> </w:t>
      </w:r>
      <w:r>
        <w:rPr>
          <w:spacing w:val="-5"/>
          <w:sz w:val="24"/>
          <w:szCs w:val="24"/>
        </w:rPr>
        <w:t>b</w:t>
      </w:r>
      <w:r>
        <w:rPr>
          <w:spacing w:val="1"/>
          <w:sz w:val="24"/>
          <w:szCs w:val="24"/>
        </w:rPr>
        <w:t>r</w:t>
      </w:r>
      <w:r>
        <w:rPr>
          <w:spacing w:val="4"/>
          <w:sz w:val="24"/>
          <w:szCs w:val="24"/>
        </w:rPr>
        <w:t>a</w:t>
      </w:r>
      <w:r>
        <w:rPr>
          <w:spacing w:val="-5"/>
          <w:sz w:val="24"/>
          <w:szCs w:val="24"/>
        </w:rPr>
        <w:t>n</w:t>
      </w:r>
      <w:r>
        <w:rPr>
          <w:spacing w:val="4"/>
          <w:sz w:val="24"/>
          <w:szCs w:val="24"/>
        </w:rPr>
        <w:t>c</w:t>
      </w:r>
      <w:r>
        <w:rPr>
          <w:sz w:val="24"/>
          <w:szCs w:val="24"/>
        </w:rPr>
        <w:t>h</w:t>
      </w:r>
      <w:r>
        <w:rPr>
          <w:spacing w:val="2"/>
          <w:sz w:val="24"/>
          <w:szCs w:val="24"/>
        </w:rPr>
        <w:t xml:space="preserve"> </w:t>
      </w:r>
      <w:r>
        <w:rPr>
          <w:spacing w:val="-2"/>
          <w:sz w:val="24"/>
          <w:szCs w:val="24"/>
        </w:rPr>
        <w:t>s</w:t>
      </w:r>
      <w:r>
        <w:rPr>
          <w:spacing w:val="5"/>
          <w:sz w:val="24"/>
          <w:szCs w:val="24"/>
        </w:rPr>
        <w:t>t</w:t>
      </w:r>
      <w:r>
        <w:rPr>
          <w:spacing w:val="-1"/>
          <w:sz w:val="24"/>
          <w:szCs w:val="24"/>
        </w:rPr>
        <w:t>a</w:t>
      </w:r>
      <w:r>
        <w:rPr>
          <w:spacing w:val="5"/>
          <w:sz w:val="24"/>
          <w:szCs w:val="24"/>
        </w:rPr>
        <w:t>t</w:t>
      </w:r>
      <w:r>
        <w:rPr>
          <w:spacing w:val="-1"/>
          <w:sz w:val="24"/>
          <w:szCs w:val="24"/>
        </w:rPr>
        <w:t>e</w:t>
      </w:r>
      <w:r>
        <w:rPr>
          <w:spacing w:val="-9"/>
          <w:sz w:val="24"/>
          <w:szCs w:val="24"/>
        </w:rPr>
        <w:t>m</w:t>
      </w:r>
      <w:r>
        <w:rPr>
          <w:spacing w:val="4"/>
          <w:sz w:val="24"/>
          <w:szCs w:val="24"/>
        </w:rPr>
        <w:t>e</w:t>
      </w:r>
      <w:r>
        <w:rPr>
          <w:spacing w:val="-5"/>
          <w:sz w:val="24"/>
          <w:szCs w:val="24"/>
        </w:rPr>
        <w:t>n</w:t>
      </w:r>
      <w:r>
        <w:rPr>
          <w:spacing w:val="5"/>
          <w:sz w:val="24"/>
          <w:szCs w:val="24"/>
        </w:rPr>
        <w:t>t</w:t>
      </w:r>
      <w:r>
        <w:rPr>
          <w:sz w:val="24"/>
          <w:szCs w:val="24"/>
        </w:rPr>
        <w:t>s</w:t>
      </w:r>
      <w:r>
        <w:rPr>
          <w:spacing w:val="5"/>
          <w:sz w:val="24"/>
          <w:szCs w:val="24"/>
        </w:rPr>
        <w:t xml:space="preserve"> </w:t>
      </w:r>
      <w:r>
        <w:rPr>
          <w:spacing w:val="6"/>
          <w:sz w:val="24"/>
          <w:szCs w:val="24"/>
        </w:rPr>
        <w:t>(</w:t>
      </w:r>
      <w:r>
        <w:rPr>
          <w:spacing w:val="-9"/>
          <w:sz w:val="24"/>
          <w:szCs w:val="24"/>
        </w:rPr>
        <w:t>i</w:t>
      </w:r>
      <w:r>
        <w:rPr>
          <w:spacing w:val="2"/>
          <w:sz w:val="24"/>
          <w:szCs w:val="24"/>
        </w:rPr>
        <w:t>.</w:t>
      </w:r>
      <w:r>
        <w:rPr>
          <w:spacing w:val="-1"/>
          <w:sz w:val="24"/>
          <w:szCs w:val="24"/>
        </w:rPr>
        <w:t>e</w:t>
      </w:r>
      <w:r>
        <w:rPr>
          <w:sz w:val="24"/>
          <w:szCs w:val="24"/>
        </w:rPr>
        <w:t>.</w:t>
      </w:r>
      <w:r>
        <w:rPr>
          <w:spacing w:val="14"/>
          <w:sz w:val="24"/>
          <w:szCs w:val="24"/>
        </w:rPr>
        <w:t xml:space="preserve"> </w:t>
      </w:r>
      <w:r>
        <w:rPr>
          <w:spacing w:val="-4"/>
          <w:sz w:val="24"/>
          <w:szCs w:val="24"/>
        </w:rPr>
        <w:t>i</w:t>
      </w:r>
      <w:r>
        <w:rPr>
          <w:spacing w:val="-5"/>
          <w:sz w:val="24"/>
          <w:szCs w:val="24"/>
        </w:rPr>
        <w:t>n</w:t>
      </w:r>
      <w:r>
        <w:rPr>
          <w:spacing w:val="5"/>
          <w:sz w:val="24"/>
          <w:szCs w:val="24"/>
        </w:rPr>
        <w:t>d</w:t>
      </w:r>
      <w:r>
        <w:rPr>
          <w:spacing w:val="4"/>
          <w:sz w:val="24"/>
          <w:szCs w:val="24"/>
        </w:rPr>
        <w:t>e</w:t>
      </w:r>
      <w:r>
        <w:rPr>
          <w:spacing w:val="-5"/>
          <w:sz w:val="24"/>
          <w:szCs w:val="24"/>
        </w:rPr>
        <w:t>x</w:t>
      </w:r>
      <w:r>
        <w:rPr>
          <w:spacing w:val="-1"/>
          <w:sz w:val="24"/>
          <w:szCs w:val="24"/>
        </w:rPr>
        <w:t>e</w:t>
      </w:r>
      <w:r>
        <w:rPr>
          <w:sz w:val="24"/>
          <w:szCs w:val="24"/>
        </w:rPr>
        <w:t>d</w:t>
      </w:r>
      <w:r>
        <w:rPr>
          <w:spacing w:val="12"/>
          <w:sz w:val="24"/>
          <w:szCs w:val="24"/>
        </w:rPr>
        <w:t xml:space="preserve"> </w:t>
      </w:r>
      <w:r>
        <w:rPr>
          <w:spacing w:val="-4"/>
          <w:sz w:val="24"/>
          <w:szCs w:val="24"/>
        </w:rPr>
        <w:t>j</w:t>
      </w:r>
      <w:r>
        <w:rPr>
          <w:spacing w:val="5"/>
          <w:sz w:val="24"/>
          <w:szCs w:val="24"/>
        </w:rPr>
        <w:t>u</w:t>
      </w:r>
      <w:r>
        <w:rPr>
          <w:spacing w:val="-4"/>
          <w:sz w:val="24"/>
          <w:szCs w:val="24"/>
        </w:rPr>
        <w:t>m</w:t>
      </w:r>
      <w:r>
        <w:rPr>
          <w:sz w:val="24"/>
          <w:szCs w:val="24"/>
        </w:rPr>
        <w:t>p</w:t>
      </w:r>
      <w:r>
        <w:rPr>
          <w:spacing w:val="-2"/>
          <w:sz w:val="24"/>
          <w:szCs w:val="24"/>
        </w:rPr>
        <w:t>s</w:t>
      </w:r>
      <w:r>
        <w:rPr>
          <w:sz w:val="24"/>
          <w:szCs w:val="24"/>
        </w:rPr>
        <w:t>)</w:t>
      </w:r>
      <w:r>
        <w:rPr>
          <w:spacing w:val="8"/>
          <w:sz w:val="24"/>
          <w:szCs w:val="24"/>
        </w:rPr>
        <w:t xml:space="preserve"> </w:t>
      </w:r>
      <w:r>
        <w:rPr>
          <w:spacing w:val="4"/>
          <w:sz w:val="24"/>
          <w:szCs w:val="24"/>
        </w:rPr>
        <w:t>a</w:t>
      </w:r>
      <w:r>
        <w:rPr>
          <w:spacing w:val="-5"/>
          <w:sz w:val="24"/>
          <w:szCs w:val="24"/>
        </w:rPr>
        <w:t>n</w:t>
      </w:r>
      <w:r>
        <w:rPr>
          <w:sz w:val="24"/>
          <w:szCs w:val="24"/>
        </w:rPr>
        <w:t xml:space="preserve">d </w:t>
      </w:r>
      <w:r>
        <w:rPr>
          <w:spacing w:val="-4"/>
          <w:sz w:val="24"/>
          <w:szCs w:val="24"/>
        </w:rPr>
        <w:t>i</w:t>
      </w:r>
      <w:r>
        <w:rPr>
          <w:sz w:val="24"/>
          <w:szCs w:val="24"/>
        </w:rPr>
        <w:t>n</w:t>
      </w:r>
      <w:r>
        <w:rPr>
          <w:spacing w:val="5"/>
          <w:sz w:val="24"/>
          <w:szCs w:val="24"/>
        </w:rPr>
        <w:t>d</w:t>
      </w:r>
      <w:r>
        <w:rPr>
          <w:spacing w:val="-9"/>
          <w:sz w:val="24"/>
          <w:szCs w:val="24"/>
        </w:rPr>
        <w:t>i</w:t>
      </w:r>
      <w:r>
        <w:rPr>
          <w:spacing w:val="6"/>
          <w:sz w:val="24"/>
          <w:szCs w:val="24"/>
        </w:rPr>
        <w:t>r</w:t>
      </w:r>
      <w:r>
        <w:rPr>
          <w:spacing w:val="-1"/>
          <w:sz w:val="24"/>
          <w:szCs w:val="24"/>
        </w:rPr>
        <w:t>ec</w:t>
      </w:r>
      <w:r>
        <w:rPr>
          <w:sz w:val="24"/>
          <w:szCs w:val="24"/>
        </w:rPr>
        <w:t>t</w:t>
      </w:r>
      <w:r>
        <w:rPr>
          <w:spacing w:val="7"/>
          <w:sz w:val="24"/>
          <w:szCs w:val="24"/>
        </w:rPr>
        <w:t xml:space="preserve"> </w:t>
      </w:r>
      <w:r>
        <w:rPr>
          <w:spacing w:val="-2"/>
          <w:sz w:val="24"/>
          <w:szCs w:val="24"/>
        </w:rPr>
        <w:t>s</w:t>
      </w:r>
      <w:r>
        <w:rPr>
          <w:spacing w:val="5"/>
          <w:sz w:val="24"/>
          <w:szCs w:val="24"/>
        </w:rPr>
        <w:t>u</w:t>
      </w:r>
      <w:r>
        <w:rPr>
          <w:spacing w:val="-5"/>
          <w:sz w:val="24"/>
          <w:szCs w:val="24"/>
        </w:rPr>
        <w:t>b</w:t>
      </w:r>
      <w:r>
        <w:rPr>
          <w:spacing w:val="1"/>
          <w:sz w:val="24"/>
          <w:szCs w:val="24"/>
        </w:rPr>
        <w:t>r</w:t>
      </w:r>
      <w:r>
        <w:rPr>
          <w:spacing w:val="5"/>
          <w:sz w:val="24"/>
          <w:szCs w:val="24"/>
        </w:rPr>
        <w:t>o</w:t>
      </w:r>
      <w:r>
        <w:rPr>
          <w:spacing w:val="-5"/>
          <w:sz w:val="24"/>
          <w:szCs w:val="24"/>
        </w:rPr>
        <w:t>u</w:t>
      </w:r>
      <w:r>
        <w:rPr>
          <w:spacing w:val="5"/>
          <w:sz w:val="24"/>
          <w:szCs w:val="24"/>
        </w:rPr>
        <w:t>t</w:t>
      </w:r>
      <w:r>
        <w:rPr>
          <w:spacing w:val="-4"/>
          <w:sz w:val="24"/>
          <w:szCs w:val="24"/>
        </w:rPr>
        <w:t>i</w:t>
      </w:r>
      <w:r>
        <w:rPr>
          <w:spacing w:val="-5"/>
          <w:sz w:val="24"/>
          <w:szCs w:val="24"/>
        </w:rPr>
        <w:t>n</w:t>
      </w:r>
      <w:r>
        <w:rPr>
          <w:sz w:val="24"/>
          <w:szCs w:val="24"/>
        </w:rPr>
        <w:t>e</w:t>
      </w:r>
      <w:r>
        <w:rPr>
          <w:spacing w:val="6"/>
          <w:sz w:val="24"/>
          <w:szCs w:val="24"/>
        </w:rPr>
        <w:t xml:space="preserve"> </w:t>
      </w:r>
      <w:r>
        <w:rPr>
          <w:spacing w:val="-1"/>
          <w:sz w:val="24"/>
          <w:szCs w:val="24"/>
        </w:rPr>
        <w:t>c</w:t>
      </w:r>
      <w:r>
        <w:rPr>
          <w:spacing w:val="4"/>
          <w:sz w:val="24"/>
          <w:szCs w:val="24"/>
        </w:rPr>
        <w:t>a</w:t>
      </w:r>
      <w:r>
        <w:rPr>
          <w:sz w:val="24"/>
          <w:szCs w:val="24"/>
        </w:rPr>
        <w:t>l</w:t>
      </w:r>
      <w:r>
        <w:rPr>
          <w:spacing w:val="-4"/>
          <w:sz w:val="24"/>
          <w:szCs w:val="24"/>
        </w:rPr>
        <w:t>l</w:t>
      </w:r>
      <w:r>
        <w:rPr>
          <w:spacing w:val="-2"/>
          <w:sz w:val="24"/>
          <w:szCs w:val="24"/>
        </w:rPr>
        <w:t>s</w:t>
      </w:r>
      <w:r>
        <w:rPr>
          <w:sz w:val="24"/>
          <w:szCs w:val="24"/>
        </w:rPr>
        <w:t>.</w:t>
      </w:r>
      <w:r>
        <w:rPr>
          <w:spacing w:val="4"/>
          <w:sz w:val="24"/>
          <w:szCs w:val="24"/>
        </w:rPr>
        <w:t xml:space="preserve"> </w:t>
      </w:r>
      <w:r>
        <w:rPr>
          <w:spacing w:val="7"/>
          <w:sz w:val="24"/>
          <w:szCs w:val="24"/>
        </w:rPr>
        <w:t>T</w:t>
      </w:r>
      <w:r>
        <w:rPr>
          <w:spacing w:val="-5"/>
          <w:sz w:val="24"/>
          <w:szCs w:val="24"/>
        </w:rPr>
        <w:t>h</w:t>
      </w:r>
      <w:r>
        <w:rPr>
          <w:sz w:val="24"/>
          <w:szCs w:val="24"/>
        </w:rPr>
        <w:t>e</w:t>
      </w:r>
      <w:r>
        <w:rPr>
          <w:spacing w:val="6"/>
          <w:sz w:val="24"/>
          <w:szCs w:val="24"/>
        </w:rPr>
        <w:t xml:space="preserve"> </w:t>
      </w:r>
      <w:r>
        <w:rPr>
          <w:spacing w:val="-4"/>
          <w:sz w:val="24"/>
          <w:szCs w:val="24"/>
        </w:rPr>
        <w:t>l</w:t>
      </w:r>
      <w:r>
        <w:rPr>
          <w:spacing w:val="-1"/>
          <w:sz w:val="24"/>
          <w:szCs w:val="24"/>
        </w:rPr>
        <w:t>a</w:t>
      </w:r>
      <w:r>
        <w:rPr>
          <w:spacing w:val="5"/>
          <w:sz w:val="24"/>
          <w:szCs w:val="24"/>
        </w:rPr>
        <w:t>tt</w:t>
      </w:r>
      <w:r>
        <w:rPr>
          <w:spacing w:val="-1"/>
          <w:sz w:val="24"/>
          <w:szCs w:val="24"/>
        </w:rPr>
        <w:t>e</w:t>
      </w:r>
      <w:r>
        <w:rPr>
          <w:sz w:val="24"/>
          <w:szCs w:val="24"/>
        </w:rPr>
        <w:t>r</w:t>
      </w:r>
      <w:r>
        <w:rPr>
          <w:spacing w:val="4"/>
          <w:sz w:val="24"/>
          <w:szCs w:val="24"/>
        </w:rPr>
        <w:t xml:space="preserve"> </w:t>
      </w:r>
      <w:r>
        <w:rPr>
          <w:spacing w:val="-1"/>
          <w:sz w:val="24"/>
          <w:szCs w:val="24"/>
        </w:rPr>
        <w:t>a</w:t>
      </w:r>
      <w:r>
        <w:rPr>
          <w:spacing w:val="1"/>
          <w:sz w:val="24"/>
          <w:szCs w:val="24"/>
        </w:rPr>
        <w:t>r</w:t>
      </w:r>
      <w:r>
        <w:rPr>
          <w:spacing w:val="-1"/>
          <w:sz w:val="24"/>
          <w:szCs w:val="24"/>
        </w:rPr>
        <w:t>e</w:t>
      </w:r>
      <w:r>
        <w:rPr>
          <w:sz w:val="24"/>
          <w:szCs w:val="24"/>
        </w:rPr>
        <w:t>a</w:t>
      </w:r>
      <w:r>
        <w:rPr>
          <w:spacing w:val="1"/>
          <w:sz w:val="24"/>
          <w:szCs w:val="24"/>
        </w:rPr>
        <w:t xml:space="preserve"> </w:t>
      </w:r>
      <w:r>
        <w:rPr>
          <w:spacing w:val="-5"/>
          <w:sz w:val="24"/>
          <w:szCs w:val="24"/>
        </w:rPr>
        <w:t>n</w:t>
      </w:r>
      <w:r>
        <w:rPr>
          <w:spacing w:val="-1"/>
          <w:sz w:val="24"/>
          <w:szCs w:val="24"/>
        </w:rPr>
        <w:t>ee</w:t>
      </w:r>
      <w:r>
        <w:rPr>
          <w:spacing w:val="5"/>
          <w:sz w:val="24"/>
          <w:szCs w:val="24"/>
        </w:rPr>
        <w:t>d</w:t>
      </w:r>
      <w:r>
        <w:rPr>
          <w:sz w:val="24"/>
          <w:szCs w:val="24"/>
        </w:rPr>
        <w:t>s</w:t>
      </w:r>
      <w:r>
        <w:rPr>
          <w:spacing w:val="5"/>
          <w:sz w:val="24"/>
          <w:szCs w:val="24"/>
        </w:rPr>
        <w:t xml:space="preserve"> </w:t>
      </w:r>
      <w:r>
        <w:rPr>
          <w:spacing w:val="-5"/>
          <w:sz w:val="24"/>
          <w:szCs w:val="24"/>
        </w:rPr>
        <w:t>h</w:t>
      </w:r>
      <w:r>
        <w:rPr>
          <w:spacing w:val="-1"/>
          <w:sz w:val="24"/>
          <w:szCs w:val="24"/>
        </w:rPr>
        <w:t>e</w:t>
      </w:r>
      <w:r>
        <w:rPr>
          <w:spacing w:val="5"/>
          <w:sz w:val="24"/>
          <w:szCs w:val="24"/>
        </w:rPr>
        <w:t>u</w:t>
      </w:r>
      <w:r>
        <w:rPr>
          <w:spacing w:val="6"/>
          <w:sz w:val="24"/>
          <w:szCs w:val="24"/>
        </w:rPr>
        <w:t>r</w:t>
      </w:r>
      <w:r>
        <w:rPr>
          <w:spacing w:val="-9"/>
          <w:sz w:val="24"/>
          <w:szCs w:val="24"/>
        </w:rPr>
        <w:t>i</w:t>
      </w:r>
      <w:r>
        <w:rPr>
          <w:spacing w:val="-2"/>
          <w:sz w:val="24"/>
          <w:szCs w:val="24"/>
        </w:rPr>
        <w:t>s</w:t>
      </w:r>
      <w:r>
        <w:rPr>
          <w:spacing w:val="10"/>
          <w:sz w:val="24"/>
          <w:szCs w:val="24"/>
        </w:rPr>
        <w:t>t</w:t>
      </w:r>
      <w:r>
        <w:rPr>
          <w:spacing w:val="-9"/>
          <w:sz w:val="24"/>
          <w:szCs w:val="24"/>
        </w:rPr>
        <w:t>i</w:t>
      </w:r>
      <w:r>
        <w:rPr>
          <w:sz w:val="24"/>
          <w:szCs w:val="24"/>
        </w:rPr>
        <w:t>c</w:t>
      </w:r>
      <w:r>
        <w:rPr>
          <w:spacing w:val="6"/>
          <w:sz w:val="24"/>
          <w:szCs w:val="24"/>
        </w:rPr>
        <w:t xml:space="preserve"> </w:t>
      </w:r>
      <w:r>
        <w:rPr>
          <w:spacing w:val="-4"/>
          <w:sz w:val="24"/>
          <w:szCs w:val="24"/>
        </w:rPr>
        <w:t>m</w:t>
      </w:r>
      <w:r>
        <w:rPr>
          <w:spacing w:val="-1"/>
          <w:sz w:val="24"/>
          <w:szCs w:val="24"/>
        </w:rPr>
        <w:t>e</w:t>
      </w:r>
      <w:r>
        <w:rPr>
          <w:spacing w:val="5"/>
          <w:sz w:val="24"/>
          <w:szCs w:val="24"/>
        </w:rPr>
        <w:t>t</w:t>
      </w:r>
      <w:r>
        <w:rPr>
          <w:spacing w:val="-5"/>
          <w:sz w:val="24"/>
          <w:szCs w:val="24"/>
        </w:rPr>
        <w:t>h</w:t>
      </w:r>
      <w:r>
        <w:rPr>
          <w:spacing w:val="5"/>
          <w:sz w:val="24"/>
          <w:szCs w:val="24"/>
        </w:rPr>
        <w:t>o</w:t>
      </w:r>
      <w:r>
        <w:rPr>
          <w:sz w:val="24"/>
          <w:szCs w:val="24"/>
        </w:rPr>
        <w:t xml:space="preserve">ds </w:t>
      </w:r>
      <w:r>
        <w:rPr>
          <w:spacing w:val="5"/>
          <w:sz w:val="24"/>
          <w:szCs w:val="24"/>
        </w:rPr>
        <w:t>t</w:t>
      </w:r>
      <w:r>
        <w:rPr>
          <w:sz w:val="24"/>
          <w:szCs w:val="24"/>
        </w:rPr>
        <w:t>o</w:t>
      </w:r>
      <w:r>
        <w:rPr>
          <w:spacing w:val="7"/>
          <w:sz w:val="24"/>
          <w:szCs w:val="24"/>
        </w:rPr>
        <w:t xml:space="preserve"> </w:t>
      </w:r>
      <w:r>
        <w:rPr>
          <w:spacing w:val="-9"/>
          <w:sz w:val="24"/>
          <w:szCs w:val="24"/>
        </w:rPr>
        <w:t>i</w:t>
      </w:r>
      <w:r>
        <w:rPr>
          <w:spacing w:val="5"/>
          <w:sz w:val="24"/>
          <w:szCs w:val="24"/>
        </w:rPr>
        <w:t>d</w:t>
      </w:r>
      <w:r>
        <w:rPr>
          <w:spacing w:val="4"/>
          <w:sz w:val="24"/>
          <w:szCs w:val="24"/>
        </w:rPr>
        <w:t>e</w:t>
      </w:r>
      <w:r>
        <w:rPr>
          <w:spacing w:val="-5"/>
          <w:sz w:val="24"/>
          <w:szCs w:val="24"/>
        </w:rPr>
        <w:t>n</w:t>
      </w:r>
      <w:r>
        <w:rPr>
          <w:spacing w:val="5"/>
          <w:sz w:val="24"/>
          <w:szCs w:val="24"/>
        </w:rPr>
        <w:t>t</w:t>
      </w:r>
      <w:r>
        <w:rPr>
          <w:spacing w:val="-4"/>
          <w:sz w:val="24"/>
          <w:szCs w:val="24"/>
        </w:rPr>
        <w:t>i</w:t>
      </w:r>
      <w:r>
        <w:rPr>
          <w:spacing w:val="1"/>
          <w:sz w:val="24"/>
          <w:szCs w:val="24"/>
        </w:rPr>
        <w:t>f</w:t>
      </w:r>
      <w:r>
        <w:rPr>
          <w:sz w:val="24"/>
          <w:szCs w:val="24"/>
        </w:rPr>
        <w:t>y</w:t>
      </w:r>
      <w:r>
        <w:rPr>
          <w:spacing w:val="-3"/>
          <w:sz w:val="24"/>
          <w:szCs w:val="24"/>
        </w:rPr>
        <w:t xml:space="preserve"> </w:t>
      </w:r>
      <w:r>
        <w:rPr>
          <w:spacing w:val="5"/>
          <w:sz w:val="24"/>
          <w:szCs w:val="24"/>
        </w:rPr>
        <w:t>d</w:t>
      </w:r>
      <w:r>
        <w:rPr>
          <w:sz w:val="24"/>
          <w:szCs w:val="24"/>
        </w:rPr>
        <w:t>i</w:t>
      </w:r>
      <w:r>
        <w:rPr>
          <w:spacing w:val="2"/>
          <w:sz w:val="24"/>
          <w:szCs w:val="24"/>
        </w:rPr>
        <w:t>f</w:t>
      </w:r>
      <w:r>
        <w:rPr>
          <w:spacing w:val="-3"/>
          <w:sz w:val="24"/>
          <w:szCs w:val="24"/>
        </w:rPr>
        <w:t>f</w:t>
      </w:r>
      <w:r>
        <w:rPr>
          <w:spacing w:val="-1"/>
          <w:sz w:val="24"/>
          <w:szCs w:val="24"/>
        </w:rPr>
        <w:t>e</w:t>
      </w:r>
      <w:r>
        <w:rPr>
          <w:spacing w:val="1"/>
          <w:sz w:val="24"/>
          <w:szCs w:val="24"/>
        </w:rPr>
        <w:t>r</w:t>
      </w:r>
      <w:r>
        <w:rPr>
          <w:spacing w:val="4"/>
          <w:sz w:val="24"/>
          <w:szCs w:val="24"/>
        </w:rPr>
        <w:t>e</w:t>
      </w:r>
      <w:r>
        <w:rPr>
          <w:spacing w:val="-5"/>
          <w:sz w:val="24"/>
          <w:szCs w:val="24"/>
        </w:rPr>
        <w:t>n</w:t>
      </w:r>
      <w:r>
        <w:rPr>
          <w:sz w:val="24"/>
          <w:szCs w:val="24"/>
        </w:rPr>
        <w:t>t</w:t>
      </w:r>
      <w:r>
        <w:rPr>
          <w:spacing w:val="7"/>
          <w:sz w:val="24"/>
          <w:szCs w:val="24"/>
        </w:rPr>
        <w:t xml:space="preserve"> </w:t>
      </w:r>
      <w:r>
        <w:rPr>
          <w:spacing w:val="5"/>
          <w:sz w:val="24"/>
          <w:szCs w:val="24"/>
        </w:rPr>
        <w:t>t</w:t>
      </w:r>
      <w:r>
        <w:rPr>
          <w:spacing w:val="-10"/>
          <w:sz w:val="24"/>
          <w:szCs w:val="24"/>
        </w:rPr>
        <w:t>y</w:t>
      </w:r>
      <w:r>
        <w:rPr>
          <w:sz w:val="24"/>
          <w:szCs w:val="24"/>
        </w:rPr>
        <w:t>p</w:t>
      </w:r>
      <w:r>
        <w:rPr>
          <w:spacing w:val="-1"/>
          <w:sz w:val="24"/>
          <w:szCs w:val="24"/>
        </w:rPr>
        <w:t>e</w:t>
      </w:r>
      <w:r>
        <w:rPr>
          <w:sz w:val="24"/>
          <w:szCs w:val="24"/>
        </w:rPr>
        <w:t>s</w:t>
      </w:r>
      <w:r>
        <w:rPr>
          <w:spacing w:val="5"/>
          <w:sz w:val="24"/>
          <w:szCs w:val="24"/>
        </w:rPr>
        <w:t xml:space="preserve"> </w:t>
      </w:r>
      <w:r>
        <w:rPr>
          <w:spacing w:val="9"/>
          <w:sz w:val="24"/>
          <w:szCs w:val="24"/>
        </w:rPr>
        <w:t>o</w:t>
      </w:r>
      <w:r>
        <w:rPr>
          <w:sz w:val="24"/>
          <w:szCs w:val="24"/>
        </w:rPr>
        <w:t>f</w:t>
      </w:r>
    </w:p>
    <w:p w:rsidR="00A93F08" w:rsidRDefault="006C643A">
      <w:pPr>
        <w:spacing w:before="9" w:line="260" w:lineRule="exact"/>
        <w:ind w:left="461"/>
        <w:rPr>
          <w:position w:val="-1"/>
          <w:sz w:val="24"/>
          <w:szCs w:val="24"/>
        </w:rPr>
      </w:pPr>
      <w:r>
        <w:rPr>
          <w:spacing w:val="-1"/>
          <w:position w:val="-1"/>
          <w:sz w:val="24"/>
          <w:szCs w:val="24"/>
        </w:rPr>
        <w:t>c</w:t>
      </w:r>
      <w:r>
        <w:rPr>
          <w:spacing w:val="5"/>
          <w:position w:val="-1"/>
          <w:sz w:val="24"/>
          <w:szCs w:val="24"/>
        </w:rPr>
        <w:t>o</w:t>
      </w:r>
      <w:r>
        <w:rPr>
          <w:spacing w:val="-9"/>
          <w:position w:val="-1"/>
          <w:sz w:val="24"/>
          <w:szCs w:val="24"/>
        </w:rPr>
        <w:t>m</w:t>
      </w:r>
      <w:r>
        <w:rPr>
          <w:position w:val="-1"/>
          <w:sz w:val="24"/>
          <w:szCs w:val="24"/>
        </w:rPr>
        <w:t>p</w:t>
      </w:r>
      <w:r>
        <w:rPr>
          <w:spacing w:val="5"/>
          <w:position w:val="-1"/>
          <w:sz w:val="24"/>
          <w:szCs w:val="24"/>
        </w:rPr>
        <w:t>o</w:t>
      </w:r>
      <w:r>
        <w:rPr>
          <w:position w:val="-1"/>
          <w:sz w:val="24"/>
          <w:szCs w:val="24"/>
        </w:rPr>
        <w:t>u</w:t>
      </w:r>
      <w:r>
        <w:rPr>
          <w:spacing w:val="-5"/>
          <w:position w:val="-1"/>
          <w:sz w:val="24"/>
          <w:szCs w:val="24"/>
        </w:rPr>
        <w:t>n</w:t>
      </w:r>
      <w:r>
        <w:rPr>
          <w:position w:val="-1"/>
          <w:sz w:val="24"/>
          <w:szCs w:val="24"/>
        </w:rPr>
        <w:t>d</w:t>
      </w:r>
      <w:r>
        <w:rPr>
          <w:spacing w:val="2"/>
          <w:position w:val="-1"/>
          <w:sz w:val="24"/>
          <w:szCs w:val="24"/>
        </w:rPr>
        <w:t xml:space="preserve"> </w:t>
      </w:r>
      <w:r>
        <w:rPr>
          <w:position w:val="-1"/>
          <w:sz w:val="24"/>
          <w:szCs w:val="24"/>
        </w:rPr>
        <w:t>d</w:t>
      </w:r>
      <w:r>
        <w:rPr>
          <w:spacing w:val="-1"/>
          <w:position w:val="-1"/>
          <w:sz w:val="24"/>
          <w:szCs w:val="24"/>
        </w:rPr>
        <w:t>a</w:t>
      </w:r>
      <w:r>
        <w:rPr>
          <w:spacing w:val="5"/>
          <w:position w:val="-1"/>
          <w:sz w:val="24"/>
          <w:szCs w:val="24"/>
        </w:rPr>
        <w:t>t</w:t>
      </w:r>
      <w:r>
        <w:rPr>
          <w:position w:val="-1"/>
          <w:sz w:val="24"/>
          <w:szCs w:val="24"/>
        </w:rPr>
        <w:t>a</w:t>
      </w:r>
      <w:r>
        <w:rPr>
          <w:spacing w:val="-3"/>
          <w:position w:val="-1"/>
          <w:sz w:val="24"/>
          <w:szCs w:val="24"/>
        </w:rPr>
        <w:t xml:space="preserve"> </w:t>
      </w:r>
      <w:r>
        <w:rPr>
          <w:spacing w:val="5"/>
          <w:position w:val="-1"/>
          <w:sz w:val="24"/>
          <w:szCs w:val="24"/>
        </w:rPr>
        <w:t>t</w:t>
      </w:r>
      <w:r>
        <w:rPr>
          <w:spacing w:val="-10"/>
          <w:position w:val="-1"/>
          <w:sz w:val="24"/>
          <w:szCs w:val="24"/>
        </w:rPr>
        <w:t>y</w:t>
      </w:r>
      <w:r>
        <w:rPr>
          <w:position w:val="-1"/>
          <w:sz w:val="24"/>
          <w:szCs w:val="24"/>
        </w:rPr>
        <w:t>p</w:t>
      </w:r>
      <w:r>
        <w:rPr>
          <w:spacing w:val="4"/>
          <w:position w:val="-1"/>
          <w:sz w:val="24"/>
          <w:szCs w:val="24"/>
        </w:rPr>
        <w:t>e</w:t>
      </w:r>
      <w:r>
        <w:rPr>
          <w:position w:val="-1"/>
          <w:sz w:val="24"/>
          <w:szCs w:val="24"/>
        </w:rPr>
        <w:t xml:space="preserve">s </w:t>
      </w:r>
      <w:r>
        <w:rPr>
          <w:spacing w:val="4"/>
          <w:position w:val="-1"/>
          <w:sz w:val="24"/>
          <w:szCs w:val="24"/>
        </w:rPr>
        <w:t>a</w:t>
      </w:r>
      <w:r>
        <w:rPr>
          <w:spacing w:val="-5"/>
          <w:position w:val="-1"/>
          <w:sz w:val="24"/>
          <w:szCs w:val="24"/>
        </w:rPr>
        <w:t>n</w:t>
      </w:r>
      <w:r>
        <w:rPr>
          <w:position w:val="-1"/>
          <w:sz w:val="24"/>
          <w:szCs w:val="24"/>
        </w:rPr>
        <w:t>d</w:t>
      </w:r>
      <w:r>
        <w:rPr>
          <w:spacing w:val="2"/>
          <w:position w:val="-1"/>
          <w:sz w:val="24"/>
          <w:szCs w:val="24"/>
        </w:rPr>
        <w:t xml:space="preserve"> </w:t>
      </w:r>
      <w:r>
        <w:rPr>
          <w:position w:val="-1"/>
          <w:sz w:val="24"/>
          <w:szCs w:val="24"/>
        </w:rPr>
        <w:t>p</w:t>
      </w:r>
      <w:r>
        <w:rPr>
          <w:spacing w:val="1"/>
          <w:position w:val="-1"/>
          <w:sz w:val="24"/>
          <w:szCs w:val="24"/>
        </w:rPr>
        <w:t>r</w:t>
      </w:r>
      <w:r>
        <w:rPr>
          <w:spacing w:val="5"/>
          <w:position w:val="-1"/>
          <w:sz w:val="24"/>
          <w:szCs w:val="24"/>
        </w:rPr>
        <w:t>o</w:t>
      </w:r>
      <w:r>
        <w:rPr>
          <w:position w:val="-1"/>
          <w:sz w:val="24"/>
          <w:szCs w:val="24"/>
        </w:rPr>
        <w:t>p</w:t>
      </w:r>
      <w:r>
        <w:rPr>
          <w:spacing w:val="-1"/>
          <w:position w:val="-1"/>
          <w:sz w:val="24"/>
          <w:szCs w:val="24"/>
        </w:rPr>
        <w:t>a</w:t>
      </w:r>
      <w:r>
        <w:rPr>
          <w:position w:val="-1"/>
          <w:sz w:val="24"/>
          <w:szCs w:val="24"/>
        </w:rPr>
        <w:t>g</w:t>
      </w:r>
      <w:r>
        <w:rPr>
          <w:spacing w:val="-6"/>
          <w:position w:val="-1"/>
          <w:sz w:val="24"/>
          <w:szCs w:val="24"/>
        </w:rPr>
        <w:t>a</w:t>
      </w:r>
      <w:r>
        <w:rPr>
          <w:spacing w:val="5"/>
          <w:position w:val="-1"/>
          <w:sz w:val="24"/>
          <w:szCs w:val="24"/>
        </w:rPr>
        <w:t>t</w:t>
      </w:r>
      <w:r>
        <w:rPr>
          <w:position w:val="-1"/>
          <w:sz w:val="24"/>
          <w:szCs w:val="24"/>
        </w:rPr>
        <w:t>e</w:t>
      </w:r>
      <w:r>
        <w:rPr>
          <w:spacing w:val="-3"/>
          <w:position w:val="-1"/>
          <w:sz w:val="24"/>
          <w:szCs w:val="24"/>
        </w:rPr>
        <w:t xml:space="preserve"> </w:t>
      </w:r>
      <w:r>
        <w:rPr>
          <w:spacing w:val="5"/>
          <w:position w:val="-1"/>
          <w:sz w:val="24"/>
          <w:szCs w:val="24"/>
        </w:rPr>
        <w:t>t</w:t>
      </w:r>
      <w:r>
        <w:rPr>
          <w:spacing w:val="-5"/>
          <w:position w:val="-1"/>
          <w:sz w:val="24"/>
          <w:szCs w:val="24"/>
        </w:rPr>
        <w:t>h</w:t>
      </w:r>
      <w:r>
        <w:rPr>
          <w:spacing w:val="4"/>
          <w:position w:val="-1"/>
          <w:sz w:val="24"/>
          <w:szCs w:val="24"/>
        </w:rPr>
        <w:t>e</w:t>
      </w:r>
      <w:r>
        <w:rPr>
          <w:spacing w:val="-9"/>
          <w:position w:val="-1"/>
          <w:sz w:val="24"/>
          <w:szCs w:val="24"/>
        </w:rPr>
        <w:t>i</w:t>
      </w:r>
      <w:r>
        <w:rPr>
          <w:position w:val="-1"/>
          <w:sz w:val="24"/>
          <w:szCs w:val="24"/>
        </w:rPr>
        <w:t>r</w:t>
      </w:r>
      <w:r>
        <w:rPr>
          <w:spacing w:val="4"/>
          <w:position w:val="-1"/>
          <w:sz w:val="24"/>
          <w:szCs w:val="24"/>
        </w:rPr>
        <w:t xml:space="preserve"> </w:t>
      </w:r>
      <w:r>
        <w:rPr>
          <w:spacing w:val="-5"/>
          <w:position w:val="-1"/>
          <w:sz w:val="24"/>
          <w:szCs w:val="24"/>
        </w:rPr>
        <w:t>v</w:t>
      </w:r>
      <w:r>
        <w:rPr>
          <w:spacing w:val="4"/>
          <w:position w:val="-1"/>
          <w:sz w:val="24"/>
          <w:szCs w:val="24"/>
        </w:rPr>
        <w:t>a</w:t>
      </w:r>
      <w:r>
        <w:rPr>
          <w:spacing w:val="-4"/>
          <w:position w:val="-1"/>
          <w:sz w:val="24"/>
          <w:szCs w:val="24"/>
        </w:rPr>
        <w:t>l</w:t>
      </w:r>
      <w:r>
        <w:rPr>
          <w:position w:val="-1"/>
          <w:sz w:val="24"/>
          <w:szCs w:val="24"/>
        </w:rPr>
        <w:t>u</w:t>
      </w:r>
      <w:r>
        <w:rPr>
          <w:spacing w:val="-1"/>
          <w:position w:val="-1"/>
          <w:sz w:val="24"/>
          <w:szCs w:val="24"/>
        </w:rPr>
        <w:t>e</w:t>
      </w:r>
      <w:r>
        <w:rPr>
          <w:spacing w:val="-2"/>
          <w:position w:val="-1"/>
          <w:sz w:val="24"/>
          <w:szCs w:val="24"/>
        </w:rPr>
        <w:t>s</w:t>
      </w:r>
      <w:r>
        <w:rPr>
          <w:position w:val="-1"/>
          <w:sz w:val="24"/>
          <w:szCs w:val="24"/>
        </w:rPr>
        <w:t>.</w:t>
      </w:r>
    </w:p>
    <w:p w:rsidR="00381B4D" w:rsidRDefault="00381B4D">
      <w:pPr>
        <w:spacing w:before="9" w:line="260" w:lineRule="exact"/>
        <w:ind w:left="461"/>
        <w:rPr>
          <w:position w:val="-1"/>
          <w:sz w:val="24"/>
          <w:szCs w:val="24"/>
        </w:rPr>
      </w:pPr>
    </w:p>
    <w:p w:rsidR="00FB718E" w:rsidRDefault="00FB718E" w:rsidP="00FB718E">
      <w:pPr>
        <w:spacing w:before="2" w:line="360" w:lineRule="auto"/>
        <w:ind w:left="461" w:firstLine="259"/>
        <w:rPr>
          <w:color w:val="000000"/>
          <w:sz w:val="24"/>
          <w:szCs w:val="24"/>
          <w:shd w:val="clear" w:color="auto" w:fill="FFFFFF"/>
        </w:rPr>
      </w:pPr>
      <w:r>
        <w:rPr>
          <w:color w:val="000000"/>
          <w:sz w:val="24"/>
          <w:szCs w:val="24"/>
          <w:shd w:val="clear" w:color="auto" w:fill="FFFFFF"/>
        </w:rPr>
        <w:t xml:space="preserve">     </w:t>
      </w:r>
      <w:r w:rsidRPr="00894889">
        <w:rPr>
          <w:color w:val="000000"/>
          <w:sz w:val="24"/>
          <w:szCs w:val="24"/>
          <w:shd w:val="clear" w:color="auto" w:fill="FFFFFF"/>
        </w:rPr>
        <w:t xml:space="preserve">All software is made up of machine-readable code. In fact, code is what makes every      </w:t>
      </w:r>
      <w:r>
        <w:rPr>
          <w:color w:val="000000"/>
          <w:sz w:val="24"/>
          <w:szCs w:val="24"/>
          <w:shd w:val="clear" w:color="auto" w:fill="FFFFFF"/>
        </w:rPr>
        <w:t xml:space="preserve"> </w:t>
      </w:r>
      <w:r w:rsidRPr="00894889">
        <w:rPr>
          <w:color w:val="000000"/>
          <w:sz w:val="24"/>
          <w:szCs w:val="24"/>
          <w:shd w:val="clear" w:color="auto" w:fill="FFFFFF"/>
        </w:rPr>
        <w:t>program function the way it does. The code defines the software and the decisions it will make. Reverse engineering, as applied to software, is the process of looking for patterns in this code. By identifying certain code patterns, an attacker can locate potential software vulnerabilities.</w:t>
      </w:r>
    </w:p>
    <w:p w:rsidR="00FB718E" w:rsidRDefault="00FB718E" w:rsidP="00FB718E">
      <w:pPr>
        <w:spacing w:before="2" w:line="360" w:lineRule="auto"/>
        <w:ind w:left="461" w:firstLine="259"/>
        <w:rPr>
          <w:color w:val="000000"/>
          <w:sz w:val="24"/>
          <w:szCs w:val="24"/>
          <w:shd w:val="clear" w:color="auto" w:fill="FFFFFF"/>
        </w:rPr>
      </w:pPr>
    </w:p>
    <w:p w:rsidR="00FB718E" w:rsidRPr="00FB718E" w:rsidRDefault="00FB718E" w:rsidP="00FB718E">
      <w:pPr>
        <w:spacing w:before="2" w:line="360" w:lineRule="auto"/>
        <w:ind w:left="461" w:firstLine="259"/>
        <w:rPr>
          <w:sz w:val="24"/>
          <w:szCs w:val="24"/>
        </w:rPr>
      </w:pPr>
      <w:r>
        <w:rPr>
          <w:sz w:val="24"/>
          <w:szCs w:val="24"/>
        </w:rPr>
        <w:t xml:space="preserve">    </w:t>
      </w:r>
      <w:r w:rsidRPr="00FB718E">
        <w:rPr>
          <w:sz w:val="24"/>
          <w:szCs w:val="24"/>
        </w:rPr>
        <w:t xml:space="preserve">Incentives to reverse engineer computer programs will continue to be an important method of understanding principles and functionality in existing software products. </w:t>
      </w:r>
    </w:p>
    <w:p w:rsidR="00FB718E" w:rsidRDefault="00FB718E">
      <w:pPr>
        <w:spacing w:before="9" w:line="260" w:lineRule="exact"/>
        <w:ind w:left="461"/>
        <w:rPr>
          <w:position w:val="-1"/>
          <w:sz w:val="24"/>
          <w:szCs w:val="24"/>
        </w:rPr>
      </w:pPr>
    </w:p>
    <w:p w:rsidR="00A93F08" w:rsidRDefault="00894889" w:rsidP="00894889">
      <w:pPr>
        <w:spacing w:before="2" w:line="360" w:lineRule="auto"/>
        <w:rPr>
          <w:sz w:val="16"/>
          <w:szCs w:val="16"/>
        </w:rPr>
      </w:pPr>
      <w:r>
        <w:rPr>
          <w:color w:val="000000"/>
          <w:sz w:val="24"/>
          <w:szCs w:val="24"/>
          <w:shd w:val="clear" w:color="auto" w:fill="FFFFFF"/>
        </w:rPr>
        <w:t xml:space="preserve">        </w:t>
      </w:r>
      <w:r>
        <w:rPr>
          <w:color w:val="000000"/>
          <w:sz w:val="24"/>
          <w:szCs w:val="24"/>
          <w:shd w:val="clear" w:color="auto" w:fill="FFFFFF"/>
        </w:rPr>
        <w:tab/>
        <w:t xml:space="preserve">    </w:t>
      </w:r>
    </w:p>
    <w:p w:rsidR="00A93F08" w:rsidRDefault="00A93F08" w:rsidP="0035754F">
      <w:pPr>
        <w:spacing w:before="29"/>
        <w:ind w:right="116"/>
        <w:rPr>
          <w:sz w:val="24"/>
          <w:szCs w:val="24"/>
        </w:rPr>
        <w:sectPr w:rsidR="00A93F08" w:rsidSect="00492DD0">
          <w:footerReference w:type="default" r:id="rId22"/>
          <w:pgSz w:w="12240" w:h="15840" w:code="1"/>
          <w:pgMar w:top="1480" w:right="1320" w:bottom="278" w:left="1340" w:header="0" w:footer="1134" w:gutter="0"/>
          <w:cols w:space="720"/>
          <w:docGrid w:linePitch="272"/>
        </w:sectPr>
      </w:pPr>
    </w:p>
    <w:p w:rsidR="00A93F08" w:rsidRPr="00954083" w:rsidRDefault="006C643A" w:rsidP="001136B2">
      <w:pPr>
        <w:spacing w:before="13"/>
        <w:jc w:val="center"/>
        <w:rPr>
          <w:sz w:val="32"/>
          <w:szCs w:val="36"/>
        </w:rPr>
      </w:pPr>
      <w:r w:rsidRPr="00954083">
        <w:rPr>
          <w:b/>
          <w:spacing w:val="4"/>
          <w:sz w:val="32"/>
          <w:szCs w:val="36"/>
        </w:rPr>
        <w:lastRenderedPageBreak/>
        <w:t>B</w:t>
      </w:r>
      <w:r w:rsidRPr="00954083">
        <w:rPr>
          <w:b/>
          <w:sz w:val="32"/>
          <w:szCs w:val="36"/>
        </w:rPr>
        <w:t>i</w:t>
      </w:r>
      <w:r w:rsidRPr="00954083">
        <w:rPr>
          <w:b/>
          <w:spacing w:val="-3"/>
          <w:sz w:val="32"/>
          <w:szCs w:val="36"/>
        </w:rPr>
        <w:t>b</w:t>
      </w:r>
      <w:r w:rsidRPr="00954083">
        <w:rPr>
          <w:b/>
          <w:sz w:val="32"/>
          <w:szCs w:val="36"/>
        </w:rPr>
        <w:t>l</w:t>
      </w:r>
      <w:r w:rsidRPr="00954083">
        <w:rPr>
          <w:b/>
          <w:spacing w:val="1"/>
          <w:sz w:val="32"/>
          <w:szCs w:val="36"/>
        </w:rPr>
        <w:t>i</w:t>
      </w:r>
      <w:r w:rsidRPr="00954083">
        <w:rPr>
          <w:b/>
          <w:spacing w:val="-3"/>
          <w:sz w:val="32"/>
          <w:szCs w:val="36"/>
        </w:rPr>
        <w:t>o</w:t>
      </w:r>
      <w:r w:rsidRPr="00954083">
        <w:rPr>
          <w:b/>
          <w:spacing w:val="2"/>
          <w:sz w:val="32"/>
          <w:szCs w:val="36"/>
        </w:rPr>
        <w:t>g</w:t>
      </w:r>
      <w:r w:rsidRPr="00954083">
        <w:rPr>
          <w:b/>
          <w:spacing w:val="-1"/>
          <w:sz w:val="32"/>
          <w:szCs w:val="36"/>
        </w:rPr>
        <w:t>r</w:t>
      </w:r>
      <w:r w:rsidRPr="00954083">
        <w:rPr>
          <w:b/>
          <w:spacing w:val="-3"/>
          <w:sz w:val="32"/>
          <w:szCs w:val="36"/>
        </w:rPr>
        <w:t>aph</w:t>
      </w:r>
      <w:r w:rsidRPr="00954083">
        <w:rPr>
          <w:b/>
          <w:sz w:val="32"/>
          <w:szCs w:val="36"/>
        </w:rPr>
        <w:t>y</w:t>
      </w:r>
    </w:p>
    <w:p w:rsidR="00A93F08" w:rsidRDefault="00A93F08">
      <w:pPr>
        <w:spacing w:before="8" w:line="100" w:lineRule="exact"/>
        <w:rPr>
          <w:sz w:val="11"/>
          <w:szCs w:val="11"/>
        </w:rPr>
      </w:pPr>
    </w:p>
    <w:p w:rsidR="00A93F08" w:rsidRDefault="00A93F08">
      <w:pPr>
        <w:spacing w:line="200" w:lineRule="exact"/>
      </w:pPr>
    </w:p>
    <w:p w:rsidR="00A93F08" w:rsidRPr="00381B4D" w:rsidRDefault="006C643A" w:rsidP="007639AD">
      <w:pPr>
        <w:pStyle w:val="ListParagraph"/>
        <w:numPr>
          <w:ilvl w:val="0"/>
          <w:numId w:val="3"/>
        </w:numPr>
        <w:spacing w:line="360" w:lineRule="auto"/>
        <w:rPr>
          <w:sz w:val="24"/>
          <w:szCs w:val="24"/>
        </w:rPr>
      </w:pPr>
      <w:r w:rsidRPr="00381B4D">
        <w:rPr>
          <w:spacing w:val="-5"/>
          <w:sz w:val="24"/>
          <w:szCs w:val="24"/>
        </w:rPr>
        <w:t>A</w:t>
      </w:r>
      <w:r w:rsidRPr="00381B4D">
        <w:rPr>
          <w:sz w:val="24"/>
          <w:szCs w:val="24"/>
        </w:rPr>
        <w:t xml:space="preserve">. </w:t>
      </w:r>
      <w:r w:rsidRPr="00381B4D">
        <w:rPr>
          <w:spacing w:val="2"/>
          <w:sz w:val="24"/>
          <w:szCs w:val="24"/>
        </w:rPr>
        <w:t xml:space="preserve"> </w:t>
      </w:r>
      <w:r w:rsidRPr="00381B4D">
        <w:rPr>
          <w:sz w:val="24"/>
          <w:szCs w:val="24"/>
        </w:rPr>
        <w:t xml:space="preserve">V. </w:t>
      </w:r>
      <w:r w:rsidRPr="00381B4D">
        <w:rPr>
          <w:spacing w:val="6"/>
          <w:sz w:val="24"/>
          <w:szCs w:val="24"/>
        </w:rPr>
        <w:t xml:space="preserve"> </w:t>
      </w:r>
      <w:r w:rsidRPr="00381B4D">
        <w:rPr>
          <w:sz w:val="24"/>
          <w:szCs w:val="24"/>
        </w:rPr>
        <w:t>A</w:t>
      </w:r>
      <w:r w:rsidRPr="00381B4D">
        <w:rPr>
          <w:spacing w:val="-5"/>
          <w:sz w:val="24"/>
          <w:szCs w:val="24"/>
        </w:rPr>
        <w:t>h</w:t>
      </w:r>
      <w:r w:rsidRPr="00381B4D">
        <w:rPr>
          <w:spacing w:val="5"/>
          <w:sz w:val="24"/>
          <w:szCs w:val="24"/>
        </w:rPr>
        <w:t>o</w:t>
      </w:r>
      <w:r w:rsidRPr="00381B4D">
        <w:rPr>
          <w:sz w:val="24"/>
          <w:szCs w:val="24"/>
        </w:rPr>
        <w:t xml:space="preserve">, </w:t>
      </w:r>
      <w:r w:rsidRPr="00381B4D">
        <w:rPr>
          <w:spacing w:val="2"/>
          <w:sz w:val="24"/>
          <w:szCs w:val="24"/>
        </w:rPr>
        <w:t xml:space="preserve"> </w:t>
      </w:r>
      <w:r w:rsidRPr="00381B4D">
        <w:rPr>
          <w:spacing w:val="-2"/>
          <w:sz w:val="24"/>
          <w:szCs w:val="24"/>
        </w:rPr>
        <w:t>R</w:t>
      </w:r>
      <w:r w:rsidRPr="00381B4D">
        <w:rPr>
          <w:sz w:val="24"/>
          <w:szCs w:val="24"/>
        </w:rPr>
        <w:t xml:space="preserve">. </w:t>
      </w:r>
      <w:r w:rsidRPr="00381B4D">
        <w:rPr>
          <w:spacing w:val="2"/>
          <w:sz w:val="24"/>
          <w:szCs w:val="24"/>
        </w:rPr>
        <w:t xml:space="preserve"> </w:t>
      </w:r>
      <w:r w:rsidRPr="00381B4D">
        <w:rPr>
          <w:spacing w:val="1"/>
          <w:sz w:val="24"/>
          <w:szCs w:val="24"/>
        </w:rPr>
        <w:t>S</w:t>
      </w:r>
      <w:r w:rsidRPr="00381B4D">
        <w:rPr>
          <w:spacing w:val="-6"/>
          <w:sz w:val="24"/>
          <w:szCs w:val="24"/>
        </w:rPr>
        <w:t>e</w:t>
      </w:r>
      <w:r w:rsidRPr="00381B4D">
        <w:rPr>
          <w:spacing w:val="5"/>
          <w:sz w:val="24"/>
          <w:szCs w:val="24"/>
        </w:rPr>
        <w:t>t</w:t>
      </w:r>
      <w:r w:rsidRPr="00381B4D">
        <w:rPr>
          <w:sz w:val="24"/>
          <w:szCs w:val="24"/>
        </w:rPr>
        <w:t>h</w:t>
      </w:r>
      <w:r w:rsidRPr="00381B4D">
        <w:rPr>
          <w:spacing w:val="-9"/>
          <w:sz w:val="24"/>
          <w:szCs w:val="24"/>
        </w:rPr>
        <w:t>i</w:t>
      </w:r>
      <w:r w:rsidRPr="00381B4D">
        <w:rPr>
          <w:sz w:val="24"/>
          <w:szCs w:val="24"/>
        </w:rPr>
        <w:t xml:space="preserve">, </w:t>
      </w:r>
      <w:r w:rsidRPr="00381B4D">
        <w:rPr>
          <w:spacing w:val="2"/>
          <w:sz w:val="24"/>
          <w:szCs w:val="24"/>
        </w:rPr>
        <w:t xml:space="preserve"> </w:t>
      </w:r>
      <w:r w:rsidRPr="00381B4D">
        <w:rPr>
          <w:spacing w:val="4"/>
          <w:sz w:val="24"/>
          <w:szCs w:val="24"/>
        </w:rPr>
        <w:t>a</w:t>
      </w:r>
      <w:r w:rsidRPr="00381B4D">
        <w:rPr>
          <w:spacing w:val="-5"/>
          <w:sz w:val="24"/>
          <w:szCs w:val="24"/>
        </w:rPr>
        <w:t>n</w:t>
      </w:r>
      <w:r w:rsidRPr="00381B4D">
        <w:rPr>
          <w:sz w:val="24"/>
          <w:szCs w:val="24"/>
        </w:rPr>
        <w:t xml:space="preserve">d  </w:t>
      </w:r>
      <w:r w:rsidRPr="00381B4D">
        <w:rPr>
          <w:spacing w:val="-2"/>
          <w:sz w:val="24"/>
          <w:szCs w:val="24"/>
        </w:rPr>
        <w:t>J</w:t>
      </w:r>
      <w:r w:rsidRPr="00381B4D">
        <w:rPr>
          <w:sz w:val="24"/>
          <w:szCs w:val="24"/>
        </w:rPr>
        <w:t xml:space="preserve">. </w:t>
      </w:r>
      <w:r w:rsidRPr="00381B4D">
        <w:rPr>
          <w:spacing w:val="2"/>
          <w:sz w:val="24"/>
          <w:szCs w:val="24"/>
        </w:rPr>
        <w:t xml:space="preserve"> </w:t>
      </w:r>
      <w:r w:rsidRPr="00381B4D">
        <w:rPr>
          <w:sz w:val="24"/>
          <w:szCs w:val="24"/>
        </w:rPr>
        <w:t xml:space="preserve">D. </w:t>
      </w:r>
      <w:r w:rsidRPr="00381B4D">
        <w:rPr>
          <w:spacing w:val="1"/>
          <w:sz w:val="24"/>
          <w:szCs w:val="24"/>
        </w:rPr>
        <w:t xml:space="preserve"> </w:t>
      </w:r>
      <w:r w:rsidRPr="00381B4D">
        <w:rPr>
          <w:spacing w:val="4"/>
          <w:sz w:val="24"/>
          <w:szCs w:val="24"/>
        </w:rPr>
        <w:t>U</w:t>
      </w:r>
      <w:r w:rsidRPr="00381B4D">
        <w:rPr>
          <w:spacing w:val="-4"/>
          <w:sz w:val="24"/>
          <w:szCs w:val="24"/>
        </w:rPr>
        <w:t>l</w:t>
      </w:r>
      <w:r w:rsidRPr="00381B4D">
        <w:rPr>
          <w:sz w:val="24"/>
          <w:szCs w:val="24"/>
        </w:rPr>
        <w:t>l</w:t>
      </w:r>
      <w:r w:rsidRPr="00381B4D">
        <w:rPr>
          <w:spacing w:val="-4"/>
          <w:sz w:val="24"/>
          <w:szCs w:val="24"/>
        </w:rPr>
        <w:t>m</w:t>
      </w:r>
      <w:r w:rsidRPr="00381B4D">
        <w:rPr>
          <w:spacing w:val="4"/>
          <w:sz w:val="24"/>
          <w:szCs w:val="24"/>
        </w:rPr>
        <w:t>a</w:t>
      </w:r>
      <w:r w:rsidRPr="00381B4D">
        <w:rPr>
          <w:spacing w:val="-5"/>
          <w:sz w:val="24"/>
          <w:szCs w:val="24"/>
        </w:rPr>
        <w:t>n</w:t>
      </w:r>
      <w:r w:rsidRPr="00381B4D">
        <w:rPr>
          <w:sz w:val="24"/>
          <w:szCs w:val="24"/>
        </w:rPr>
        <w:t xml:space="preserve">. </w:t>
      </w:r>
      <w:r w:rsidRPr="00381B4D">
        <w:rPr>
          <w:spacing w:val="2"/>
          <w:sz w:val="24"/>
          <w:szCs w:val="24"/>
        </w:rPr>
        <w:t xml:space="preserve"> </w:t>
      </w:r>
      <w:r w:rsidRPr="00381B4D">
        <w:rPr>
          <w:spacing w:val="1"/>
          <w:sz w:val="24"/>
          <w:szCs w:val="24"/>
        </w:rPr>
        <w:t>P</w:t>
      </w:r>
      <w:r w:rsidRPr="00381B4D">
        <w:rPr>
          <w:spacing w:val="6"/>
          <w:sz w:val="24"/>
          <w:szCs w:val="24"/>
        </w:rPr>
        <w:t>r</w:t>
      </w:r>
      <w:r w:rsidRPr="00381B4D">
        <w:rPr>
          <w:spacing w:val="-4"/>
          <w:sz w:val="24"/>
          <w:szCs w:val="24"/>
        </w:rPr>
        <w:t>i</w:t>
      </w:r>
      <w:r w:rsidRPr="00381B4D">
        <w:rPr>
          <w:sz w:val="24"/>
          <w:szCs w:val="24"/>
        </w:rPr>
        <w:t>n</w:t>
      </w:r>
      <w:r w:rsidRPr="00381B4D">
        <w:rPr>
          <w:spacing w:val="4"/>
          <w:sz w:val="24"/>
          <w:szCs w:val="24"/>
        </w:rPr>
        <w:t>c</w:t>
      </w:r>
      <w:r w:rsidRPr="00381B4D">
        <w:rPr>
          <w:sz w:val="24"/>
          <w:szCs w:val="24"/>
        </w:rPr>
        <w:t>i</w:t>
      </w:r>
      <w:r w:rsidRPr="00381B4D">
        <w:rPr>
          <w:spacing w:val="5"/>
          <w:sz w:val="24"/>
          <w:szCs w:val="24"/>
        </w:rPr>
        <w:t>p</w:t>
      </w:r>
      <w:r w:rsidRPr="00381B4D">
        <w:rPr>
          <w:spacing w:val="-9"/>
          <w:sz w:val="24"/>
          <w:szCs w:val="24"/>
        </w:rPr>
        <w:t>l</w:t>
      </w:r>
      <w:r w:rsidRPr="00381B4D">
        <w:rPr>
          <w:spacing w:val="4"/>
          <w:sz w:val="24"/>
          <w:szCs w:val="24"/>
        </w:rPr>
        <w:t>e</w:t>
      </w:r>
      <w:r w:rsidRPr="00381B4D">
        <w:rPr>
          <w:sz w:val="24"/>
          <w:szCs w:val="24"/>
        </w:rPr>
        <w:t>s</w:t>
      </w:r>
      <w:r w:rsidRPr="00381B4D">
        <w:rPr>
          <w:spacing w:val="58"/>
          <w:sz w:val="24"/>
          <w:szCs w:val="24"/>
        </w:rPr>
        <w:t xml:space="preserve"> </w:t>
      </w:r>
      <w:r w:rsidRPr="00381B4D">
        <w:rPr>
          <w:spacing w:val="5"/>
          <w:sz w:val="24"/>
          <w:szCs w:val="24"/>
        </w:rPr>
        <w:t>o</w:t>
      </w:r>
      <w:r w:rsidRPr="00381B4D">
        <w:rPr>
          <w:sz w:val="24"/>
          <w:szCs w:val="24"/>
        </w:rPr>
        <w:t>f</w:t>
      </w:r>
      <w:r w:rsidRPr="00381B4D">
        <w:rPr>
          <w:spacing w:val="57"/>
          <w:sz w:val="24"/>
          <w:szCs w:val="24"/>
        </w:rPr>
        <w:t xml:space="preserve"> </w:t>
      </w:r>
      <w:r w:rsidRPr="00381B4D">
        <w:rPr>
          <w:spacing w:val="-2"/>
          <w:sz w:val="24"/>
          <w:szCs w:val="24"/>
        </w:rPr>
        <w:t>C</w:t>
      </w:r>
      <w:r w:rsidRPr="00381B4D">
        <w:rPr>
          <w:spacing w:val="9"/>
          <w:sz w:val="24"/>
          <w:szCs w:val="24"/>
        </w:rPr>
        <w:t>o</w:t>
      </w:r>
      <w:r w:rsidRPr="00381B4D">
        <w:rPr>
          <w:spacing w:val="-9"/>
          <w:sz w:val="24"/>
          <w:szCs w:val="24"/>
        </w:rPr>
        <w:t>m</w:t>
      </w:r>
      <w:r w:rsidRPr="00381B4D">
        <w:rPr>
          <w:spacing w:val="5"/>
          <w:sz w:val="24"/>
          <w:szCs w:val="24"/>
        </w:rPr>
        <w:t>p</w:t>
      </w:r>
      <w:r w:rsidRPr="00381B4D">
        <w:rPr>
          <w:spacing w:val="-4"/>
          <w:sz w:val="24"/>
          <w:szCs w:val="24"/>
        </w:rPr>
        <w:t>il</w:t>
      </w:r>
      <w:r w:rsidRPr="00381B4D">
        <w:rPr>
          <w:spacing w:val="-1"/>
          <w:sz w:val="24"/>
          <w:szCs w:val="24"/>
        </w:rPr>
        <w:t>e</w:t>
      </w:r>
      <w:r w:rsidRPr="00381B4D">
        <w:rPr>
          <w:sz w:val="24"/>
          <w:szCs w:val="24"/>
        </w:rPr>
        <w:t xml:space="preserve">r </w:t>
      </w:r>
      <w:r w:rsidRPr="00381B4D">
        <w:rPr>
          <w:spacing w:val="1"/>
          <w:sz w:val="24"/>
          <w:szCs w:val="24"/>
        </w:rPr>
        <w:t xml:space="preserve"> </w:t>
      </w:r>
      <w:r w:rsidRPr="00381B4D">
        <w:rPr>
          <w:spacing w:val="4"/>
          <w:sz w:val="24"/>
          <w:szCs w:val="24"/>
        </w:rPr>
        <w:t>D</w:t>
      </w:r>
      <w:r w:rsidRPr="00381B4D">
        <w:rPr>
          <w:spacing w:val="-1"/>
          <w:sz w:val="24"/>
          <w:szCs w:val="24"/>
        </w:rPr>
        <w:t>e</w:t>
      </w:r>
      <w:r w:rsidRPr="00381B4D">
        <w:rPr>
          <w:spacing w:val="2"/>
          <w:sz w:val="24"/>
          <w:szCs w:val="24"/>
        </w:rPr>
        <w:t>s</w:t>
      </w:r>
      <w:r w:rsidRPr="00381B4D">
        <w:rPr>
          <w:spacing w:val="-4"/>
          <w:sz w:val="24"/>
          <w:szCs w:val="24"/>
        </w:rPr>
        <w:t>i</w:t>
      </w:r>
      <w:r w:rsidRPr="00381B4D">
        <w:rPr>
          <w:spacing w:val="5"/>
          <w:sz w:val="24"/>
          <w:szCs w:val="24"/>
        </w:rPr>
        <w:t>g</w:t>
      </w:r>
      <w:r w:rsidRPr="00381B4D">
        <w:rPr>
          <w:spacing w:val="-5"/>
          <w:sz w:val="24"/>
          <w:szCs w:val="24"/>
        </w:rPr>
        <w:t>n</w:t>
      </w:r>
      <w:r w:rsidRPr="00381B4D">
        <w:rPr>
          <w:sz w:val="24"/>
          <w:szCs w:val="24"/>
        </w:rPr>
        <w:t xml:space="preserve">. </w:t>
      </w:r>
      <w:r w:rsidRPr="00381B4D">
        <w:rPr>
          <w:spacing w:val="15"/>
          <w:sz w:val="24"/>
          <w:szCs w:val="24"/>
        </w:rPr>
        <w:t xml:space="preserve"> </w:t>
      </w:r>
      <w:r w:rsidRPr="00381B4D">
        <w:rPr>
          <w:sz w:val="24"/>
          <w:szCs w:val="24"/>
        </w:rPr>
        <w:t>N</w:t>
      </w:r>
      <w:r w:rsidRPr="00381B4D">
        <w:rPr>
          <w:spacing w:val="-1"/>
          <w:sz w:val="24"/>
          <w:szCs w:val="24"/>
        </w:rPr>
        <w:t>a</w:t>
      </w:r>
      <w:r w:rsidRPr="00381B4D">
        <w:rPr>
          <w:spacing w:val="1"/>
          <w:sz w:val="24"/>
          <w:szCs w:val="24"/>
        </w:rPr>
        <w:t>r</w:t>
      </w:r>
      <w:r w:rsidRPr="00381B4D">
        <w:rPr>
          <w:spacing w:val="5"/>
          <w:sz w:val="24"/>
          <w:szCs w:val="24"/>
        </w:rPr>
        <w:t>o</w:t>
      </w:r>
      <w:r w:rsidRPr="00381B4D">
        <w:rPr>
          <w:spacing w:val="-2"/>
          <w:sz w:val="24"/>
          <w:szCs w:val="24"/>
        </w:rPr>
        <w:t>s</w:t>
      </w:r>
      <w:r w:rsidRPr="00381B4D">
        <w:rPr>
          <w:sz w:val="24"/>
          <w:szCs w:val="24"/>
        </w:rPr>
        <w:t>a</w:t>
      </w:r>
    </w:p>
    <w:p w:rsidR="00A93F08" w:rsidRDefault="00A93F08" w:rsidP="007639AD">
      <w:pPr>
        <w:spacing w:before="7" w:line="360" w:lineRule="auto"/>
        <w:rPr>
          <w:sz w:val="13"/>
          <w:szCs w:val="13"/>
        </w:rPr>
      </w:pPr>
    </w:p>
    <w:p w:rsidR="00A93F08" w:rsidRPr="00381B4D" w:rsidRDefault="006C643A" w:rsidP="007639AD">
      <w:pPr>
        <w:pStyle w:val="ListParagraph"/>
        <w:numPr>
          <w:ilvl w:val="2"/>
          <w:numId w:val="3"/>
        </w:numPr>
        <w:spacing w:line="360" w:lineRule="auto"/>
        <w:rPr>
          <w:sz w:val="24"/>
          <w:szCs w:val="24"/>
        </w:rPr>
      </w:pPr>
      <w:r w:rsidRPr="00381B4D">
        <w:rPr>
          <w:spacing w:val="1"/>
          <w:sz w:val="24"/>
          <w:szCs w:val="24"/>
        </w:rPr>
        <w:t>P</w:t>
      </w:r>
      <w:r w:rsidRPr="00381B4D">
        <w:rPr>
          <w:sz w:val="24"/>
          <w:szCs w:val="24"/>
        </w:rPr>
        <w:t>ubl</w:t>
      </w:r>
      <w:r w:rsidRPr="00381B4D">
        <w:rPr>
          <w:spacing w:val="-4"/>
          <w:sz w:val="24"/>
          <w:szCs w:val="24"/>
        </w:rPr>
        <w:t>i</w:t>
      </w:r>
      <w:r w:rsidRPr="00381B4D">
        <w:rPr>
          <w:spacing w:val="-1"/>
          <w:sz w:val="24"/>
          <w:szCs w:val="24"/>
        </w:rPr>
        <w:t>ca</w:t>
      </w:r>
      <w:r w:rsidRPr="00381B4D">
        <w:rPr>
          <w:spacing w:val="10"/>
          <w:sz w:val="24"/>
          <w:szCs w:val="24"/>
        </w:rPr>
        <w:t>t</w:t>
      </w:r>
      <w:r w:rsidRPr="00381B4D">
        <w:rPr>
          <w:spacing w:val="-9"/>
          <w:sz w:val="24"/>
          <w:szCs w:val="24"/>
        </w:rPr>
        <w:t>i</w:t>
      </w:r>
      <w:r w:rsidRPr="00381B4D">
        <w:rPr>
          <w:spacing w:val="5"/>
          <w:sz w:val="24"/>
          <w:szCs w:val="24"/>
        </w:rPr>
        <w:t>o</w:t>
      </w:r>
      <w:r w:rsidRPr="00381B4D">
        <w:rPr>
          <w:sz w:val="24"/>
          <w:szCs w:val="24"/>
        </w:rPr>
        <w:t>n</w:t>
      </w:r>
      <w:r w:rsidRPr="00381B4D">
        <w:rPr>
          <w:spacing w:val="-3"/>
          <w:sz w:val="24"/>
          <w:szCs w:val="24"/>
        </w:rPr>
        <w:t xml:space="preserve"> </w:t>
      </w:r>
      <w:r w:rsidRPr="00381B4D">
        <w:rPr>
          <w:sz w:val="24"/>
          <w:szCs w:val="24"/>
        </w:rPr>
        <w:t>H</w:t>
      </w:r>
      <w:r w:rsidRPr="00381B4D">
        <w:rPr>
          <w:spacing w:val="4"/>
          <w:sz w:val="24"/>
          <w:szCs w:val="24"/>
        </w:rPr>
        <w:t>o</w:t>
      </w:r>
      <w:r w:rsidRPr="00381B4D">
        <w:rPr>
          <w:sz w:val="24"/>
          <w:szCs w:val="24"/>
        </w:rPr>
        <w:t>u</w:t>
      </w:r>
      <w:r w:rsidRPr="00381B4D">
        <w:rPr>
          <w:spacing w:val="-2"/>
          <w:sz w:val="24"/>
          <w:szCs w:val="24"/>
        </w:rPr>
        <w:t>s</w:t>
      </w:r>
      <w:r w:rsidRPr="00381B4D">
        <w:rPr>
          <w:spacing w:val="-1"/>
          <w:sz w:val="24"/>
          <w:szCs w:val="24"/>
        </w:rPr>
        <w:t>e</w:t>
      </w:r>
      <w:r w:rsidRPr="00381B4D">
        <w:rPr>
          <w:sz w:val="24"/>
          <w:szCs w:val="24"/>
        </w:rPr>
        <w:t>,</w:t>
      </w:r>
      <w:r w:rsidRPr="00381B4D">
        <w:rPr>
          <w:spacing w:val="4"/>
          <w:sz w:val="24"/>
          <w:szCs w:val="24"/>
        </w:rPr>
        <w:t xml:space="preserve"> </w:t>
      </w:r>
      <w:r w:rsidRPr="00381B4D">
        <w:rPr>
          <w:sz w:val="24"/>
          <w:szCs w:val="24"/>
        </w:rPr>
        <w:t>198</w:t>
      </w:r>
      <w:r w:rsidRPr="00381B4D">
        <w:rPr>
          <w:spacing w:val="-5"/>
          <w:sz w:val="24"/>
          <w:szCs w:val="24"/>
        </w:rPr>
        <w:t>5</w:t>
      </w:r>
      <w:r w:rsidRPr="00381B4D">
        <w:rPr>
          <w:sz w:val="24"/>
          <w:szCs w:val="24"/>
        </w:rPr>
        <w:t>.</w:t>
      </w:r>
    </w:p>
    <w:p w:rsidR="00A93F08" w:rsidRDefault="00A93F08" w:rsidP="007639AD">
      <w:pPr>
        <w:spacing w:before="2" w:line="360" w:lineRule="auto"/>
        <w:rPr>
          <w:sz w:val="14"/>
          <w:szCs w:val="14"/>
        </w:rPr>
      </w:pPr>
    </w:p>
    <w:p w:rsidR="00A93F08" w:rsidRPr="00381B4D" w:rsidRDefault="006C643A" w:rsidP="007639AD">
      <w:pPr>
        <w:pStyle w:val="ListParagraph"/>
        <w:numPr>
          <w:ilvl w:val="0"/>
          <w:numId w:val="3"/>
        </w:numPr>
        <w:spacing w:line="360" w:lineRule="auto"/>
        <w:rPr>
          <w:sz w:val="24"/>
          <w:szCs w:val="24"/>
        </w:rPr>
      </w:pPr>
      <w:r w:rsidRPr="00381B4D">
        <w:rPr>
          <w:spacing w:val="2"/>
          <w:sz w:val="24"/>
          <w:szCs w:val="24"/>
        </w:rPr>
        <w:t>M</w:t>
      </w:r>
      <w:r w:rsidRPr="00381B4D">
        <w:rPr>
          <w:spacing w:val="-4"/>
          <w:sz w:val="24"/>
          <w:szCs w:val="24"/>
        </w:rPr>
        <w:t>i</w:t>
      </w:r>
      <w:r w:rsidRPr="00381B4D">
        <w:rPr>
          <w:spacing w:val="4"/>
          <w:sz w:val="24"/>
          <w:szCs w:val="24"/>
        </w:rPr>
        <w:t>c</w:t>
      </w:r>
      <w:r w:rsidRPr="00381B4D">
        <w:rPr>
          <w:spacing w:val="-5"/>
          <w:sz w:val="24"/>
          <w:szCs w:val="24"/>
        </w:rPr>
        <w:t>h</w:t>
      </w:r>
      <w:r w:rsidRPr="00381B4D">
        <w:rPr>
          <w:spacing w:val="-1"/>
          <w:sz w:val="24"/>
          <w:szCs w:val="24"/>
        </w:rPr>
        <w:t>a</w:t>
      </w:r>
      <w:r w:rsidRPr="00381B4D">
        <w:rPr>
          <w:spacing w:val="4"/>
          <w:sz w:val="24"/>
          <w:szCs w:val="24"/>
        </w:rPr>
        <w:t>e</w:t>
      </w:r>
      <w:r w:rsidRPr="00381B4D">
        <w:rPr>
          <w:sz w:val="24"/>
          <w:szCs w:val="24"/>
        </w:rPr>
        <w:t>l</w:t>
      </w:r>
      <w:r w:rsidRPr="00381B4D">
        <w:rPr>
          <w:spacing w:val="41"/>
          <w:sz w:val="24"/>
          <w:szCs w:val="24"/>
        </w:rPr>
        <w:t xml:space="preserve"> </w:t>
      </w:r>
      <w:r w:rsidRPr="00381B4D">
        <w:rPr>
          <w:spacing w:val="3"/>
          <w:sz w:val="24"/>
          <w:szCs w:val="24"/>
        </w:rPr>
        <w:t>B</w:t>
      </w:r>
      <w:r w:rsidRPr="00381B4D">
        <w:rPr>
          <w:spacing w:val="-4"/>
          <w:sz w:val="24"/>
          <w:szCs w:val="24"/>
        </w:rPr>
        <w:t>l</w:t>
      </w:r>
      <w:r w:rsidRPr="00381B4D">
        <w:rPr>
          <w:spacing w:val="4"/>
          <w:sz w:val="24"/>
          <w:szCs w:val="24"/>
        </w:rPr>
        <w:t>a</w:t>
      </w:r>
      <w:r w:rsidRPr="00381B4D">
        <w:rPr>
          <w:spacing w:val="-5"/>
          <w:sz w:val="24"/>
          <w:szCs w:val="24"/>
        </w:rPr>
        <w:t>h</w:t>
      </w:r>
      <w:r w:rsidRPr="00381B4D">
        <w:rPr>
          <w:sz w:val="24"/>
          <w:szCs w:val="24"/>
        </w:rPr>
        <w:t>a</w:t>
      </w:r>
      <w:r w:rsidRPr="00381B4D">
        <w:rPr>
          <w:spacing w:val="44"/>
          <w:sz w:val="24"/>
          <w:szCs w:val="24"/>
        </w:rPr>
        <w:t xml:space="preserve"> </w:t>
      </w:r>
      <w:r w:rsidRPr="00381B4D">
        <w:rPr>
          <w:spacing w:val="4"/>
          <w:sz w:val="24"/>
          <w:szCs w:val="24"/>
        </w:rPr>
        <w:t>a</w:t>
      </w:r>
      <w:r w:rsidRPr="00381B4D">
        <w:rPr>
          <w:spacing w:val="-5"/>
          <w:sz w:val="24"/>
          <w:szCs w:val="24"/>
        </w:rPr>
        <w:t>n</w:t>
      </w:r>
      <w:r w:rsidRPr="00381B4D">
        <w:rPr>
          <w:sz w:val="24"/>
          <w:szCs w:val="24"/>
        </w:rPr>
        <w:t>d</w:t>
      </w:r>
      <w:r w:rsidRPr="00381B4D">
        <w:rPr>
          <w:spacing w:val="45"/>
          <w:sz w:val="24"/>
          <w:szCs w:val="24"/>
        </w:rPr>
        <w:t xml:space="preserve"> </w:t>
      </w:r>
      <w:r w:rsidRPr="00381B4D">
        <w:rPr>
          <w:spacing w:val="2"/>
          <w:sz w:val="24"/>
          <w:szCs w:val="24"/>
        </w:rPr>
        <w:t>J</w:t>
      </w:r>
      <w:r w:rsidRPr="00381B4D">
        <w:rPr>
          <w:spacing w:val="4"/>
          <w:sz w:val="24"/>
          <w:szCs w:val="24"/>
        </w:rPr>
        <w:t>a</w:t>
      </w:r>
      <w:r w:rsidRPr="00381B4D">
        <w:rPr>
          <w:spacing w:val="-4"/>
          <w:sz w:val="24"/>
          <w:szCs w:val="24"/>
        </w:rPr>
        <w:t>m</w:t>
      </w:r>
      <w:r w:rsidRPr="00381B4D">
        <w:rPr>
          <w:spacing w:val="-1"/>
          <w:sz w:val="24"/>
          <w:szCs w:val="24"/>
        </w:rPr>
        <w:t>e</w:t>
      </w:r>
      <w:r w:rsidRPr="00381B4D">
        <w:rPr>
          <w:sz w:val="24"/>
          <w:szCs w:val="24"/>
        </w:rPr>
        <w:t>s</w:t>
      </w:r>
      <w:r w:rsidRPr="00381B4D">
        <w:rPr>
          <w:spacing w:val="43"/>
          <w:sz w:val="24"/>
          <w:szCs w:val="24"/>
        </w:rPr>
        <w:t xml:space="preserve"> </w:t>
      </w:r>
      <w:r w:rsidRPr="00381B4D">
        <w:rPr>
          <w:spacing w:val="-2"/>
          <w:sz w:val="24"/>
          <w:szCs w:val="24"/>
        </w:rPr>
        <w:t>R</w:t>
      </w:r>
      <w:r w:rsidRPr="00381B4D">
        <w:rPr>
          <w:spacing w:val="5"/>
          <w:sz w:val="24"/>
          <w:szCs w:val="24"/>
        </w:rPr>
        <w:t>u</w:t>
      </w:r>
      <w:r w:rsidRPr="00381B4D">
        <w:rPr>
          <w:spacing w:val="-4"/>
          <w:sz w:val="24"/>
          <w:szCs w:val="24"/>
        </w:rPr>
        <w:t>m</w:t>
      </w:r>
      <w:r w:rsidRPr="00381B4D">
        <w:rPr>
          <w:sz w:val="24"/>
          <w:szCs w:val="24"/>
        </w:rPr>
        <w:t>b</w:t>
      </w:r>
      <w:r w:rsidRPr="00381B4D">
        <w:rPr>
          <w:spacing w:val="-1"/>
          <w:sz w:val="24"/>
          <w:szCs w:val="24"/>
        </w:rPr>
        <w:t>a</w:t>
      </w:r>
      <w:r w:rsidRPr="00381B4D">
        <w:rPr>
          <w:sz w:val="24"/>
          <w:szCs w:val="24"/>
        </w:rPr>
        <w:t>u</w:t>
      </w:r>
      <w:r w:rsidRPr="00381B4D">
        <w:rPr>
          <w:spacing w:val="5"/>
          <w:sz w:val="24"/>
          <w:szCs w:val="24"/>
        </w:rPr>
        <w:t>g</w:t>
      </w:r>
      <w:r w:rsidRPr="00381B4D">
        <w:rPr>
          <w:spacing w:val="-5"/>
          <w:sz w:val="24"/>
          <w:szCs w:val="24"/>
        </w:rPr>
        <w:t>h</w:t>
      </w:r>
      <w:r w:rsidRPr="00381B4D">
        <w:rPr>
          <w:sz w:val="24"/>
          <w:szCs w:val="24"/>
        </w:rPr>
        <w:t>.</w:t>
      </w:r>
      <w:r w:rsidRPr="00381B4D">
        <w:rPr>
          <w:spacing w:val="48"/>
          <w:sz w:val="24"/>
          <w:szCs w:val="24"/>
        </w:rPr>
        <w:t xml:space="preserve"> </w:t>
      </w:r>
      <w:r w:rsidRPr="00381B4D">
        <w:rPr>
          <w:spacing w:val="4"/>
          <w:sz w:val="24"/>
          <w:szCs w:val="24"/>
        </w:rPr>
        <w:t>O</w:t>
      </w:r>
      <w:r w:rsidRPr="00381B4D">
        <w:rPr>
          <w:sz w:val="24"/>
          <w:szCs w:val="24"/>
        </w:rPr>
        <w:t>b</w:t>
      </w:r>
      <w:r w:rsidRPr="00381B4D">
        <w:rPr>
          <w:spacing w:val="-4"/>
          <w:sz w:val="24"/>
          <w:szCs w:val="24"/>
        </w:rPr>
        <w:t>j</w:t>
      </w:r>
      <w:r w:rsidRPr="00381B4D">
        <w:rPr>
          <w:spacing w:val="-1"/>
          <w:sz w:val="24"/>
          <w:szCs w:val="24"/>
        </w:rPr>
        <w:t>ec</w:t>
      </w:r>
      <w:r w:rsidRPr="00381B4D">
        <w:rPr>
          <w:spacing w:val="11"/>
          <w:sz w:val="24"/>
          <w:szCs w:val="24"/>
        </w:rPr>
        <w:t>t</w:t>
      </w:r>
      <w:r w:rsidRPr="00381B4D">
        <w:rPr>
          <w:spacing w:val="2"/>
          <w:sz w:val="24"/>
          <w:szCs w:val="24"/>
        </w:rPr>
        <w:t>-</w:t>
      </w:r>
      <w:r w:rsidRPr="00381B4D">
        <w:rPr>
          <w:sz w:val="24"/>
          <w:szCs w:val="24"/>
        </w:rPr>
        <w:t>O</w:t>
      </w:r>
      <w:r w:rsidRPr="00381B4D">
        <w:rPr>
          <w:spacing w:val="-4"/>
          <w:sz w:val="24"/>
          <w:szCs w:val="24"/>
        </w:rPr>
        <w:t>ri</w:t>
      </w:r>
      <w:r w:rsidRPr="00381B4D">
        <w:rPr>
          <w:spacing w:val="4"/>
          <w:sz w:val="24"/>
          <w:szCs w:val="24"/>
        </w:rPr>
        <w:t>e</w:t>
      </w:r>
      <w:r w:rsidRPr="00381B4D">
        <w:rPr>
          <w:spacing w:val="-5"/>
          <w:sz w:val="24"/>
          <w:szCs w:val="24"/>
        </w:rPr>
        <w:t>n</w:t>
      </w:r>
      <w:r w:rsidRPr="00381B4D">
        <w:rPr>
          <w:spacing w:val="5"/>
          <w:sz w:val="24"/>
          <w:szCs w:val="24"/>
        </w:rPr>
        <w:t>t</w:t>
      </w:r>
      <w:r w:rsidRPr="00381B4D">
        <w:rPr>
          <w:spacing w:val="-1"/>
          <w:sz w:val="24"/>
          <w:szCs w:val="24"/>
        </w:rPr>
        <w:t>e</w:t>
      </w:r>
      <w:r w:rsidRPr="00381B4D">
        <w:rPr>
          <w:sz w:val="24"/>
          <w:szCs w:val="24"/>
        </w:rPr>
        <w:t>d</w:t>
      </w:r>
      <w:r w:rsidRPr="00381B4D">
        <w:rPr>
          <w:spacing w:val="45"/>
          <w:sz w:val="24"/>
          <w:szCs w:val="24"/>
        </w:rPr>
        <w:t xml:space="preserve"> </w:t>
      </w:r>
      <w:r w:rsidRPr="00381B4D">
        <w:rPr>
          <w:spacing w:val="-2"/>
          <w:sz w:val="24"/>
          <w:szCs w:val="24"/>
        </w:rPr>
        <w:t>M</w:t>
      </w:r>
      <w:r w:rsidRPr="00381B4D">
        <w:rPr>
          <w:spacing w:val="5"/>
          <w:sz w:val="24"/>
          <w:szCs w:val="24"/>
        </w:rPr>
        <w:t>o</w:t>
      </w:r>
      <w:r w:rsidRPr="00381B4D">
        <w:rPr>
          <w:sz w:val="24"/>
          <w:szCs w:val="24"/>
        </w:rPr>
        <w:t>d</w:t>
      </w:r>
      <w:r w:rsidRPr="00381B4D">
        <w:rPr>
          <w:spacing w:val="-1"/>
          <w:sz w:val="24"/>
          <w:szCs w:val="24"/>
        </w:rPr>
        <w:t>e</w:t>
      </w:r>
      <w:r w:rsidRPr="00381B4D">
        <w:rPr>
          <w:spacing w:val="-4"/>
          <w:sz w:val="24"/>
          <w:szCs w:val="24"/>
        </w:rPr>
        <w:t>li</w:t>
      </w:r>
      <w:r w:rsidRPr="00381B4D">
        <w:rPr>
          <w:sz w:val="24"/>
          <w:szCs w:val="24"/>
        </w:rPr>
        <w:t>ng</w:t>
      </w:r>
      <w:r w:rsidRPr="00381B4D">
        <w:rPr>
          <w:spacing w:val="45"/>
          <w:sz w:val="24"/>
          <w:szCs w:val="24"/>
        </w:rPr>
        <w:t xml:space="preserve"> </w:t>
      </w:r>
      <w:r w:rsidRPr="00381B4D">
        <w:rPr>
          <w:spacing w:val="4"/>
          <w:sz w:val="24"/>
          <w:szCs w:val="24"/>
        </w:rPr>
        <w:t>a</w:t>
      </w:r>
      <w:r w:rsidRPr="00381B4D">
        <w:rPr>
          <w:spacing w:val="-5"/>
          <w:sz w:val="24"/>
          <w:szCs w:val="24"/>
        </w:rPr>
        <w:t>n</w:t>
      </w:r>
      <w:r w:rsidRPr="00381B4D">
        <w:rPr>
          <w:sz w:val="24"/>
          <w:szCs w:val="24"/>
        </w:rPr>
        <w:t>d</w:t>
      </w:r>
      <w:r w:rsidRPr="00381B4D">
        <w:rPr>
          <w:spacing w:val="45"/>
          <w:sz w:val="24"/>
          <w:szCs w:val="24"/>
        </w:rPr>
        <w:t xml:space="preserve"> </w:t>
      </w:r>
      <w:r w:rsidRPr="00381B4D">
        <w:rPr>
          <w:sz w:val="24"/>
          <w:szCs w:val="24"/>
        </w:rPr>
        <w:t>D</w:t>
      </w:r>
      <w:r w:rsidRPr="00381B4D">
        <w:rPr>
          <w:spacing w:val="3"/>
          <w:sz w:val="24"/>
          <w:szCs w:val="24"/>
        </w:rPr>
        <w:t>e</w:t>
      </w:r>
      <w:r w:rsidRPr="00381B4D">
        <w:rPr>
          <w:spacing w:val="2"/>
          <w:sz w:val="24"/>
          <w:szCs w:val="24"/>
        </w:rPr>
        <w:t>s</w:t>
      </w:r>
      <w:r w:rsidRPr="00381B4D">
        <w:rPr>
          <w:spacing w:val="-4"/>
          <w:sz w:val="24"/>
          <w:szCs w:val="24"/>
        </w:rPr>
        <w:t>i</w:t>
      </w:r>
      <w:r w:rsidRPr="00381B4D">
        <w:rPr>
          <w:spacing w:val="5"/>
          <w:sz w:val="24"/>
          <w:szCs w:val="24"/>
        </w:rPr>
        <w:t>g</w:t>
      </w:r>
      <w:r w:rsidRPr="00381B4D">
        <w:rPr>
          <w:sz w:val="24"/>
          <w:szCs w:val="24"/>
        </w:rPr>
        <w:t>n</w:t>
      </w:r>
      <w:r w:rsidRPr="00381B4D">
        <w:rPr>
          <w:spacing w:val="41"/>
          <w:sz w:val="24"/>
          <w:szCs w:val="24"/>
        </w:rPr>
        <w:t xml:space="preserve"> </w:t>
      </w:r>
      <w:r w:rsidRPr="00381B4D">
        <w:rPr>
          <w:spacing w:val="4"/>
          <w:sz w:val="24"/>
          <w:szCs w:val="24"/>
        </w:rPr>
        <w:t>w</w:t>
      </w:r>
      <w:r w:rsidRPr="00381B4D">
        <w:rPr>
          <w:spacing w:val="-9"/>
          <w:sz w:val="24"/>
          <w:szCs w:val="24"/>
        </w:rPr>
        <w:t>i</w:t>
      </w:r>
      <w:r w:rsidRPr="00381B4D">
        <w:rPr>
          <w:spacing w:val="10"/>
          <w:sz w:val="24"/>
          <w:szCs w:val="24"/>
        </w:rPr>
        <w:t>t</w:t>
      </w:r>
      <w:r w:rsidRPr="00381B4D">
        <w:rPr>
          <w:sz w:val="24"/>
          <w:szCs w:val="24"/>
        </w:rPr>
        <w:t>h</w:t>
      </w:r>
    </w:p>
    <w:p w:rsidR="00A93F08" w:rsidRDefault="00A93F08" w:rsidP="007639AD">
      <w:pPr>
        <w:spacing w:before="7" w:line="360" w:lineRule="auto"/>
        <w:rPr>
          <w:sz w:val="13"/>
          <w:szCs w:val="13"/>
        </w:rPr>
      </w:pPr>
    </w:p>
    <w:p w:rsidR="00A93F08" w:rsidRPr="00381B4D" w:rsidRDefault="006C643A" w:rsidP="007639AD">
      <w:pPr>
        <w:pStyle w:val="ListParagraph"/>
        <w:numPr>
          <w:ilvl w:val="2"/>
          <w:numId w:val="3"/>
        </w:numPr>
        <w:spacing w:line="360" w:lineRule="auto"/>
        <w:rPr>
          <w:sz w:val="24"/>
          <w:szCs w:val="24"/>
        </w:rPr>
      </w:pPr>
      <w:r w:rsidRPr="00381B4D">
        <w:rPr>
          <w:sz w:val="24"/>
          <w:szCs w:val="24"/>
        </w:rPr>
        <w:t>U</w:t>
      </w:r>
      <w:r w:rsidRPr="00381B4D">
        <w:rPr>
          <w:spacing w:val="-3"/>
          <w:sz w:val="24"/>
          <w:szCs w:val="24"/>
        </w:rPr>
        <w:t>ML</w:t>
      </w:r>
      <w:r w:rsidRPr="00381B4D">
        <w:rPr>
          <w:sz w:val="24"/>
          <w:szCs w:val="24"/>
        </w:rPr>
        <w:t>.</w:t>
      </w:r>
      <w:r w:rsidRPr="00381B4D">
        <w:rPr>
          <w:spacing w:val="4"/>
          <w:sz w:val="24"/>
          <w:szCs w:val="24"/>
        </w:rPr>
        <w:t xml:space="preserve"> </w:t>
      </w:r>
      <w:r w:rsidRPr="00381B4D">
        <w:rPr>
          <w:spacing w:val="1"/>
          <w:sz w:val="24"/>
          <w:szCs w:val="24"/>
        </w:rPr>
        <w:t>S</w:t>
      </w:r>
      <w:r w:rsidRPr="00381B4D">
        <w:rPr>
          <w:spacing w:val="-1"/>
          <w:sz w:val="24"/>
          <w:szCs w:val="24"/>
        </w:rPr>
        <w:t>ec</w:t>
      </w:r>
      <w:r w:rsidRPr="00381B4D">
        <w:rPr>
          <w:spacing w:val="5"/>
          <w:sz w:val="24"/>
          <w:szCs w:val="24"/>
        </w:rPr>
        <w:t>o</w:t>
      </w:r>
      <w:r w:rsidRPr="00381B4D">
        <w:rPr>
          <w:spacing w:val="-5"/>
          <w:sz w:val="24"/>
          <w:szCs w:val="24"/>
        </w:rPr>
        <w:t>n</w:t>
      </w:r>
      <w:r w:rsidRPr="00381B4D">
        <w:rPr>
          <w:sz w:val="24"/>
          <w:szCs w:val="24"/>
        </w:rPr>
        <w:t>d</w:t>
      </w:r>
      <w:r w:rsidRPr="00381B4D">
        <w:rPr>
          <w:spacing w:val="2"/>
          <w:sz w:val="24"/>
          <w:szCs w:val="24"/>
        </w:rPr>
        <w:t xml:space="preserve"> E</w:t>
      </w:r>
      <w:r w:rsidRPr="00381B4D">
        <w:rPr>
          <w:sz w:val="24"/>
          <w:szCs w:val="24"/>
        </w:rPr>
        <w:t>d</w:t>
      </w:r>
      <w:r w:rsidRPr="00381B4D">
        <w:rPr>
          <w:spacing w:val="-9"/>
          <w:sz w:val="24"/>
          <w:szCs w:val="24"/>
        </w:rPr>
        <w:t>i</w:t>
      </w:r>
      <w:r w:rsidRPr="00381B4D">
        <w:rPr>
          <w:spacing w:val="10"/>
          <w:sz w:val="24"/>
          <w:szCs w:val="24"/>
        </w:rPr>
        <w:t>t</w:t>
      </w:r>
      <w:r w:rsidRPr="00381B4D">
        <w:rPr>
          <w:spacing w:val="-9"/>
          <w:sz w:val="24"/>
          <w:szCs w:val="24"/>
        </w:rPr>
        <w:t>i</w:t>
      </w:r>
      <w:r w:rsidRPr="00381B4D">
        <w:rPr>
          <w:spacing w:val="5"/>
          <w:sz w:val="24"/>
          <w:szCs w:val="24"/>
        </w:rPr>
        <w:t>o</w:t>
      </w:r>
      <w:r w:rsidRPr="00381B4D">
        <w:rPr>
          <w:spacing w:val="-5"/>
          <w:sz w:val="24"/>
          <w:szCs w:val="24"/>
        </w:rPr>
        <w:t>n</w:t>
      </w:r>
      <w:r w:rsidRPr="00381B4D">
        <w:rPr>
          <w:sz w:val="24"/>
          <w:szCs w:val="24"/>
        </w:rPr>
        <w:t>,</w:t>
      </w:r>
      <w:r w:rsidRPr="00381B4D">
        <w:rPr>
          <w:spacing w:val="4"/>
          <w:sz w:val="24"/>
          <w:szCs w:val="24"/>
        </w:rPr>
        <w:t xml:space="preserve"> </w:t>
      </w:r>
      <w:r w:rsidRPr="00381B4D">
        <w:rPr>
          <w:spacing w:val="1"/>
          <w:sz w:val="24"/>
          <w:szCs w:val="24"/>
        </w:rPr>
        <w:t>P</w:t>
      </w:r>
      <w:r w:rsidRPr="00381B4D">
        <w:rPr>
          <w:spacing w:val="-1"/>
          <w:sz w:val="24"/>
          <w:szCs w:val="24"/>
        </w:rPr>
        <w:t>ea</w:t>
      </w:r>
      <w:r w:rsidRPr="00381B4D">
        <w:rPr>
          <w:spacing w:val="1"/>
          <w:sz w:val="24"/>
          <w:szCs w:val="24"/>
        </w:rPr>
        <w:t>r</w:t>
      </w:r>
      <w:r w:rsidRPr="00381B4D">
        <w:rPr>
          <w:spacing w:val="-2"/>
          <w:sz w:val="24"/>
          <w:szCs w:val="24"/>
        </w:rPr>
        <w:t>s</w:t>
      </w:r>
      <w:r w:rsidRPr="00381B4D">
        <w:rPr>
          <w:spacing w:val="5"/>
          <w:sz w:val="24"/>
          <w:szCs w:val="24"/>
        </w:rPr>
        <w:t>o</w:t>
      </w:r>
      <w:r w:rsidRPr="00381B4D">
        <w:rPr>
          <w:sz w:val="24"/>
          <w:szCs w:val="24"/>
        </w:rPr>
        <w:t>n</w:t>
      </w:r>
      <w:r w:rsidRPr="00381B4D">
        <w:rPr>
          <w:spacing w:val="-3"/>
          <w:sz w:val="24"/>
          <w:szCs w:val="24"/>
        </w:rPr>
        <w:t xml:space="preserve"> </w:t>
      </w:r>
      <w:r w:rsidRPr="00381B4D">
        <w:rPr>
          <w:spacing w:val="2"/>
          <w:sz w:val="24"/>
          <w:szCs w:val="24"/>
        </w:rPr>
        <w:t>E</w:t>
      </w:r>
      <w:r w:rsidRPr="00381B4D">
        <w:rPr>
          <w:sz w:val="24"/>
          <w:szCs w:val="24"/>
        </w:rPr>
        <w:t>du</w:t>
      </w:r>
      <w:r w:rsidRPr="00381B4D">
        <w:rPr>
          <w:spacing w:val="-1"/>
          <w:sz w:val="24"/>
          <w:szCs w:val="24"/>
        </w:rPr>
        <w:t>ca</w:t>
      </w:r>
      <w:r w:rsidRPr="00381B4D">
        <w:rPr>
          <w:spacing w:val="5"/>
          <w:sz w:val="24"/>
          <w:szCs w:val="24"/>
        </w:rPr>
        <w:t>t</w:t>
      </w:r>
      <w:r w:rsidRPr="00381B4D">
        <w:rPr>
          <w:spacing w:val="-9"/>
          <w:sz w:val="24"/>
          <w:szCs w:val="24"/>
        </w:rPr>
        <w:t>i</w:t>
      </w:r>
      <w:r w:rsidRPr="00381B4D">
        <w:rPr>
          <w:spacing w:val="5"/>
          <w:sz w:val="24"/>
          <w:szCs w:val="24"/>
        </w:rPr>
        <w:t>o</w:t>
      </w:r>
      <w:r w:rsidRPr="00381B4D">
        <w:rPr>
          <w:sz w:val="24"/>
          <w:szCs w:val="24"/>
        </w:rPr>
        <w:t>n</w:t>
      </w:r>
      <w:r w:rsidRPr="00381B4D">
        <w:rPr>
          <w:spacing w:val="-3"/>
          <w:sz w:val="24"/>
          <w:szCs w:val="24"/>
        </w:rPr>
        <w:t xml:space="preserve"> </w:t>
      </w:r>
      <w:r w:rsidRPr="00381B4D">
        <w:rPr>
          <w:sz w:val="24"/>
          <w:szCs w:val="24"/>
        </w:rPr>
        <w:t>2008.</w:t>
      </w:r>
    </w:p>
    <w:p w:rsidR="00A93F08" w:rsidRDefault="00A93F08" w:rsidP="007639AD">
      <w:pPr>
        <w:spacing w:before="7" w:line="360" w:lineRule="auto"/>
        <w:rPr>
          <w:sz w:val="13"/>
          <w:szCs w:val="13"/>
        </w:rPr>
      </w:pPr>
    </w:p>
    <w:p w:rsidR="00A93F08" w:rsidRPr="00381B4D" w:rsidRDefault="006C643A" w:rsidP="007639AD">
      <w:pPr>
        <w:pStyle w:val="ListParagraph"/>
        <w:numPr>
          <w:ilvl w:val="0"/>
          <w:numId w:val="3"/>
        </w:numPr>
        <w:spacing w:line="360" w:lineRule="auto"/>
        <w:rPr>
          <w:sz w:val="24"/>
          <w:szCs w:val="24"/>
        </w:rPr>
      </w:pPr>
      <w:r w:rsidRPr="00381B4D">
        <w:rPr>
          <w:spacing w:val="-2"/>
          <w:sz w:val="24"/>
          <w:szCs w:val="24"/>
        </w:rPr>
        <w:t>C</w:t>
      </w:r>
      <w:r w:rsidRPr="00381B4D">
        <w:rPr>
          <w:spacing w:val="6"/>
          <w:sz w:val="24"/>
          <w:szCs w:val="24"/>
        </w:rPr>
        <w:t>r</w:t>
      </w:r>
      <w:r w:rsidRPr="00381B4D">
        <w:rPr>
          <w:spacing w:val="-9"/>
          <w:sz w:val="24"/>
          <w:szCs w:val="24"/>
        </w:rPr>
        <w:t>i</w:t>
      </w:r>
      <w:r w:rsidRPr="00381B4D">
        <w:rPr>
          <w:spacing w:val="-2"/>
          <w:sz w:val="24"/>
          <w:szCs w:val="24"/>
        </w:rPr>
        <w:t>s</w:t>
      </w:r>
      <w:r w:rsidRPr="00381B4D">
        <w:rPr>
          <w:spacing w:val="10"/>
          <w:sz w:val="24"/>
          <w:szCs w:val="24"/>
        </w:rPr>
        <w:t>t</w:t>
      </w:r>
      <w:r w:rsidRPr="00381B4D">
        <w:rPr>
          <w:spacing w:val="-4"/>
          <w:sz w:val="24"/>
          <w:szCs w:val="24"/>
        </w:rPr>
        <w:t>i</w:t>
      </w:r>
      <w:r w:rsidRPr="00381B4D">
        <w:rPr>
          <w:spacing w:val="-5"/>
          <w:sz w:val="24"/>
          <w:szCs w:val="24"/>
        </w:rPr>
        <w:t>n</w:t>
      </w:r>
      <w:r w:rsidRPr="00381B4D">
        <w:rPr>
          <w:sz w:val="24"/>
          <w:szCs w:val="24"/>
        </w:rPr>
        <w:t xml:space="preserve">a </w:t>
      </w:r>
      <w:r w:rsidRPr="00381B4D">
        <w:rPr>
          <w:spacing w:val="47"/>
          <w:sz w:val="24"/>
          <w:szCs w:val="24"/>
        </w:rPr>
        <w:t xml:space="preserve"> </w:t>
      </w:r>
      <w:r w:rsidRPr="00381B4D">
        <w:rPr>
          <w:spacing w:val="3"/>
          <w:sz w:val="24"/>
          <w:szCs w:val="24"/>
        </w:rPr>
        <w:t>C</w:t>
      </w:r>
      <w:r w:rsidRPr="00381B4D">
        <w:rPr>
          <w:sz w:val="24"/>
          <w:szCs w:val="24"/>
        </w:rPr>
        <w:t>i</w:t>
      </w:r>
      <w:r w:rsidRPr="00381B4D">
        <w:rPr>
          <w:spacing w:val="-3"/>
          <w:sz w:val="24"/>
          <w:szCs w:val="24"/>
        </w:rPr>
        <w:t>f</w:t>
      </w:r>
      <w:r w:rsidRPr="00381B4D">
        <w:rPr>
          <w:sz w:val="24"/>
          <w:szCs w:val="24"/>
        </w:rPr>
        <w:t>u</w:t>
      </w:r>
      <w:r w:rsidRPr="00381B4D">
        <w:rPr>
          <w:spacing w:val="4"/>
          <w:sz w:val="24"/>
          <w:szCs w:val="24"/>
        </w:rPr>
        <w:t>e</w:t>
      </w:r>
      <w:r w:rsidRPr="00381B4D">
        <w:rPr>
          <w:spacing w:val="-5"/>
          <w:sz w:val="24"/>
          <w:szCs w:val="24"/>
        </w:rPr>
        <w:t>n</w:t>
      </w:r>
      <w:r w:rsidRPr="00381B4D">
        <w:rPr>
          <w:spacing w:val="5"/>
          <w:sz w:val="24"/>
          <w:szCs w:val="24"/>
        </w:rPr>
        <w:t>t</w:t>
      </w:r>
      <w:r w:rsidRPr="00381B4D">
        <w:rPr>
          <w:spacing w:val="-1"/>
          <w:sz w:val="24"/>
          <w:szCs w:val="24"/>
        </w:rPr>
        <w:t>e</w:t>
      </w:r>
      <w:r w:rsidRPr="00381B4D">
        <w:rPr>
          <w:spacing w:val="-2"/>
          <w:sz w:val="24"/>
          <w:szCs w:val="24"/>
        </w:rPr>
        <w:t>s</w:t>
      </w:r>
      <w:r w:rsidRPr="00381B4D">
        <w:rPr>
          <w:sz w:val="24"/>
          <w:szCs w:val="24"/>
        </w:rPr>
        <w:t xml:space="preserve">. </w:t>
      </w:r>
      <w:r w:rsidRPr="00381B4D">
        <w:rPr>
          <w:spacing w:val="45"/>
          <w:sz w:val="24"/>
          <w:szCs w:val="24"/>
        </w:rPr>
        <w:t xml:space="preserve"> </w:t>
      </w:r>
      <w:r w:rsidRPr="00381B4D">
        <w:rPr>
          <w:spacing w:val="-2"/>
          <w:sz w:val="24"/>
          <w:szCs w:val="24"/>
        </w:rPr>
        <w:t>R</w:t>
      </w:r>
      <w:r w:rsidRPr="00381B4D">
        <w:rPr>
          <w:spacing w:val="4"/>
          <w:sz w:val="24"/>
          <w:szCs w:val="24"/>
        </w:rPr>
        <w:t>e</w:t>
      </w:r>
      <w:r w:rsidRPr="00381B4D">
        <w:rPr>
          <w:spacing w:val="-5"/>
          <w:sz w:val="24"/>
          <w:szCs w:val="24"/>
        </w:rPr>
        <w:t>v</w:t>
      </w:r>
      <w:r w:rsidRPr="00381B4D">
        <w:rPr>
          <w:spacing w:val="-1"/>
          <w:sz w:val="24"/>
          <w:szCs w:val="24"/>
        </w:rPr>
        <w:t>e</w:t>
      </w:r>
      <w:r w:rsidRPr="00381B4D">
        <w:rPr>
          <w:spacing w:val="1"/>
          <w:sz w:val="24"/>
          <w:szCs w:val="24"/>
        </w:rPr>
        <w:t>r</w:t>
      </w:r>
      <w:r w:rsidRPr="00381B4D">
        <w:rPr>
          <w:spacing w:val="-2"/>
          <w:sz w:val="24"/>
          <w:szCs w:val="24"/>
        </w:rPr>
        <w:t>s</w:t>
      </w:r>
      <w:r w:rsidRPr="00381B4D">
        <w:rPr>
          <w:sz w:val="24"/>
          <w:szCs w:val="24"/>
        </w:rPr>
        <w:t xml:space="preserve">e </w:t>
      </w:r>
      <w:r w:rsidRPr="00381B4D">
        <w:rPr>
          <w:spacing w:val="47"/>
          <w:sz w:val="24"/>
          <w:szCs w:val="24"/>
        </w:rPr>
        <w:t xml:space="preserve"> </w:t>
      </w:r>
      <w:r w:rsidRPr="00381B4D">
        <w:rPr>
          <w:spacing w:val="-2"/>
          <w:sz w:val="24"/>
          <w:szCs w:val="24"/>
        </w:rPr>
        <w:t>C</w:t>
      </w:r>
      <w:r w:rsidRPr="00381B4D">
        <w:rPr>
          <w:spacing w:val="9"/>
          <w:sz w:val="24"/>
          <w:szCs w:val="24"/>
        </w:rPr>
        <w:t>o</w:t>
      </w:r>
      <w:r w:rsidRPr="00381B4D">
        <w:rPr>
          <w:spacing w:val="-9"/>
          <w:sz w:val="24"/>
          <w:szCs w:val="24"/>
        </w:rPr>
        <w:t>m</w:t>
      </w:r>
      <w:r w:rsidRPr="00381B4D">
        <w:rPr>
          <w:spacing w:val="5"/>
          <w:sz w:val="24"/>
          <w:szCs w:val="24"/>
        </w:rPr>
        <w:t>p</w:t>
      </w:r>
      <w:r w:rsidRPr="00381B4D">
        <w:rPr>
          <w:spacing w:val="-4"/>
          <w:sz w:val="24"/>
          <w:szCs w:val="24"/>
        </w:rPr>
        <w:t>il</w:t>
      </w:r>
      <w:r w:rsidRPr="00381B4D">
        <w:rPr>
          <w:spacing w:val="-1"/>
          <w:sz w:val="24"/>
          <w:szCs w:val="24"/>
        </w:rPr>
        <w:t>a</w:t>
      </w:r>
      <w:r w:rsidRPr="00381B4D">
        <w:rPr>
          <w:spacing w:val="10"/>
          <w:sz w:val="24"/>
          <w:szCs w:val="24"/>
        </w:rPr>
        <w:t>t</w:t>
      </w:r>
      <w:r w:rsidRPr="00381B4D">
        <w:rPr>
          <w:spacing w:val="-9"/>
          <w:sz w:val="24"/>
          <w:szCs w:val="24"/>
        </w:rPr>
        <w:t>i</w:t>
      </w:r>
      <w:r w:rsidRPr="00381B4D">
        <w:rPr>
          <w:spacing w:val="5"/>
          <w:sz w:val="24"/>
          <w:szCs w:val="24"/>
        </w:rPr>
        <w:t>o</w:t>
      </w:r>
      <w:r w:rsidRPr="00381B4D">
        <w:rPr>
          <w:sz w:val="24"/>
          <w:szCs w:val="24"/>
        </w:rPr>
        <w:t xml:space="preserve">n </w:t>
      </w:r>
      <w:r w:rsidRPr="00381B4D">
        <w:rPr>
          <w:spacing w:val="43"/>
          <w:sz w:val="24"/>
          <w:szCs w:val="24"/>
        </w:rPr>
        <w:t xml:space="preserve"> </w:t>
      </w:r>
      <w:r w:rsidRPr="00381B4D">
        <w:rPr>
          <w:spacing w:val="2"/>
          <w:sz w:val="24"/>
          <w:szCs w:val="24"/>
        </w:rPr>
        <w:t>T</w:t>
      </w:r>
      <w:r w:rsidRPr="00381B4D">
        <w:rPr>
          <w:spacing w:val="-1"/>
          <w:sz w:val="24"/>
          <w:szCs w:val="24"/>
        </w:rPr>
        <w:t>e</w:t>
      </w:r>
      <w:r w:rsidRPr="00381B4D">
        <w:rPr>
          <w:spacing w:val="4"/>
          <w:sz w:val="24"/>
          <w:szCs w:val="24"/>
        </w:rPr>
        <w:t>c</w:t>
      </w:r>
      <w:r w:rsidRPr="00381B4D">
        <w:rPr>
          <w:sz w:val="24"/>
          <w:szCs w:val="24"/>
        </w:rPr>
        <w:t>hn</w:t>
      </w:r>
      <w:r w:rsidRPr="00381B4D">
        <w:rPr>
          <w:spacing w:val="-4"/>
          <w:sz w:val="24"/>
          <w:szCs w:val="24"/>
        </w:rPr>
        <w:t>i</w:t>
      </w:r>
      <w:r w:rsidRPr="00381B4D">
        <w:rPr>
          <w:sz w:val="24"/>
          <w:szCs w:val="24"/>
        </w:rPr>
        <w:t>qu</w:t>
      </w:r>
      <w:r w:rsidRPr="00381B4D">
        <w:rPr>
          <w:spacing w:val="4"/>
          <w:sz w:val="24"/>
          <w:szCs w:val="24"/>
        </w:rPr>
        <w:t>e</w:t>
      </w:r>
      <w:r w:rsidRPr="00381B4D">
        <w:rPr>
          <w:spacing w:val="-2"/>
          <w:sz w:val="24"/>
          <w:szCs w:val="24"/>
        </w:rPr>
        <w:t>s</w:t>
      </w:r>
      <w:r w:rsidRPr="00381B4D">
        <w:rPr>
          <w:sz w:val="24"/>
          <w:szCs w:val="24"/>
        </w:rPr>
        <w:t xml:space="preserve">, </w:t>
      </w:r>
      <w:r w:rsidRPr="00381B4D">
        <w:rPr>
          <w:spacing w:val="45"/>
          <w:sz w:val="24"/>
          <w:szCs w:val="24"/>
        </w:rPr>
        <w:t xml:space="preserve"> </w:t>
      </w:r>
      <w:r w:rsidRPr="00381B4D">
        <w:rPr>
          <w:spacing w:val="1"/>
          <w:sz w:val="24"/>
          <w:szCs w:val="24"/>
        </w:rPr>
        <w:t>P</w:t>
      </w:r>
      <w:r w:rsidRPr="00381B4D">
        <w:rPr>
          <w:spacing w:val="-5"/>
          <w:sz w:val="24"/>
          <w:szCs w:val="24"/>
        </w:rPr>
        <w:t>h</w:t>
      </w:r>
      <w:r w:rsidRPr="00381B4D">
        <w:rPr>
          <w:sz w:val="24"/>
          <w:szCs w:val="24"/>
        </w:rPr>
        <w:t xml:space="preserve">D </w:t>
      </w:r>
      <w:r w:rsidRPr="00381B4D">
        <w:rPr>
          <w:spacing w:val="47"/>
          <w:sz w:val="24"/>
          <w:szCs w:val="24"/>
        </w:rPr>
        <w:t xml:space="preserve"> </w:t>
      </w:r>
      <w:r w:rsidRPr="00381B4D">
        <w:rPr>
          <w:spacing w:val="2"/>
          <w:sz w:val="24"/>
          <w:szCs w:val="24"/>
        </w:rPr>
        <w:t>T</w:t>
      </w:r>
      <w:r w:rsidRPr="00381B4D">
        <w:rPr>
          <w:spacing w:val="-5"/>
          <w:sz w:val="24"/>
          <w:szCs w:val="24"/>
        </w:rPr>
        <w:t>h</w:t>
      </w:r>
      <w:r w:rsidRPr="00381B4D">
        <w:rPr>
          <w:spacing w:val="4"/>
          <w:sz w:val="24"/>
          <w:szCs w:val="24"/>
        </w:rPr>
        <w:t>e</w:t>
      </w:r>
      <w:r w:rsidRPr="00381B4D">
        <w:rPr>
          <w:spacing w:val="2"/>
          <w:sz w:val="24"/>
          <w:szCs w:val="24"/>
        </w:rPr>
        <w:t>s</w:t>
      </w:r>
      <w:r w:rsidRPr="00381B4D">
        <w:rPr>
          <w:spacing w:val="-4"/>
          <w:sz w:val="24"/>
          <w:szCs w:val="24"/>
        </w:rPr>
        <w:t>i</w:t>
      </w:r>
      <w:r w:rsidRPr="00381B4D">
        <w:rPr>
          <w:spacing w:val="-2"/>
          <w:sz w:val="24"/>
          <w:szCs w:val="24"/>
        </w:rPr>
        <w:t>s</w:t>
      </w:r>
      <w:r w:rsidRPr="00381B4D">
        <w:rPr>
          <w:sz w:val="24"/>
          <w:szCs w:val="24"/>
        </w:rPr>
        <w:t xml:space="preserve">. </w:t>
      </w:r>
      <w:r w:rsidRPr="00381B4D">
        <w:rPr>
          <w:spacing w:val="45"/>
          <w:sz w:val="24"/>
          <w:szCs w:val="24"/>
        </w:rPr>
        <w:t xml:space="preserve"> </w:t>
      </w:r>
      <w:r w:rsidRPr="00381B4D">
        <w:rPr>
          <w:sz w:val="24"/>
          <w:szCs w:val="24"/>
        </w:rPr>
        <w:t>Qu</w:t>
      </w:r>
      <w:r w:rsidRPr="00381B4D">
        <w:rPr>
          <w:spacing w:val="-1"/>
          <w:sz w:val="24"/>
          <w:szCs w:val="24"/>
        </w:rPr>
        <w:t>e</w:t>
      </w:r>
      <w:r w:rsidRPr="00381B4D">
        <w:rPr>
          <w:spacing w:val="4"/>
          <w:sz w:val="24"/>
          <w:szCs w:val="24"/>
        </w:rPr>
        <w:t>e</w:t>
      </w:r>
      <w:r w:rsidRPr="00381B4D">
        <w:rPr>
          <w:sz w:val="24"/>
          <w:szCs w:val="24"/>
        </w:rPr>
        <w:t>n</w:t>
      </w:r>
      <w:r w:rsidRPr="00381B4D">
        <w:rPr>
          <w:spacing w:val="2"/>
          <w:sz w:val="24"/>
          <w:szCs w:val="24"/>
        </w:rPr>
        <w:t>s</w:t>
      </w:r>
      <w:r w:rsidRPr="00381B4D">
        <w:rPr>
          <w:spacing w:val="-4"/>
          <w:sz w:val="24"/>
          <w:szCs w:val="24"/>
        </w:rPr>
        <w:t>l</w:t>
      </w:r>
      <w:r w:rsidRPr="00381B4D">
        <w:rPr>
          <w:spacing w:val="4"/>
          <w:sz w:val="24"/>
          <w:szCs w:val="24"/>
        </w:rPr>
        <w:t>a</w:t>
      </w:r>
      <w:r w:rsidRPr="00381B4D">
        <w:rPr>
          <w:spacing w:val="-5"/>
          <w:sz w:val="24"/>
          <w:szCs w:val="24"/>
        </w:rPr>
        <w:t>n</w:t>
      </w:r>
      <w:r w:rsidRPr="00381B4D">
        <w:rPr>
          <w:sz w:val="24"/>
          <w:szCs w:val="24"/>
        </w:rPr>
        <w:t>d</w:t>
      </w:r>
    </w:p>
    <w:p w:rsidR="00A93F08" w:rsidRDefault="00A93F08" w:rsidP="007639AD">
      <w:pPr>
        <w:spacing w:before="7" w:line="360" w:lineRule="auto"/>
        <w:rPr>
          <w:sz w:val="13"/>
          <w:szCs w:val="13"/>
        </w:rPr>
      </w:pPr>
    </w:p>
    <w:p w:rsidR="00A93F08" w:rsidRPr="00381B4D" w:rsidRDefault="006C643A" w:rsidP="007639AD">
      <w:pPr>
        <w:pStyle w:val="ListParagraph"/>
        <w:numPr>
          <w:ilvl w:val="2"/>
          <w:numId w:val="3"/>
        </w:numPr>
        <w:spacing w:line="360" w:lineRule="auto"/>
        <w:rPr>
          <w:sz w:val="24"/>
          <w:szCs w:val="24"/>
        </w:rPr>
      </w:pPr>
      <w:r w:rsidRPr="00381B4D">
        <w:rPr>
          <w:sz w:val="24"/>
          <w:szCs w:val="24"/>
        </w:rPr>
        <w:t>Un</w:t>
      </w:r>
      <w:r w:rsidRPr="00381B4D">
        <w:rPr>
          <w:spacing w:val="-5"/>
          <w:sz w:val="24"/>
          <w:szCs w:val="24"/>
        </w:rPr>
        <w:t>i</w:t>
      </w:r>
      <w:r w:rsidRPr="00381B4D">
        <w:rPr>
          <w:sz w:val="24"/>
          <w:szCs w:val="24"/>
        </w:rPr>
        <w:t>v</w:t>
      </w:r>
      <w:r w:rsidRPr="00381B4D">
        <w:rPr>
          <w:spacing w:val="-1"/>
          <w:sz w:val="24"/>
          <w:szCs w:val="24"/>
        </w:rPr>
        <w:t>e</w:t>
      </w:r>
      <w:r w:rsidRPr="00381B4D">
        <w:rPr>
          <w:spacing w:val="1"/>
          <w:sz w:val="24"/>
          <w:szCs w:val="24"/>
        </w:rPr>
        <w:t>r</w:t>
      </w:r>
      <w:r w:rsidRPr="00381B4D">
        <w:rPr>
          <w:spacing w:val="2"/>
          <w:sz w:val="24"/>
          <w:szCs w:val="24"/>
        </w:rPr>
        <w:t>s</w:t>
      </w:r>
      <w:r w:rsidRPr="00381B4D">
        <w:rPr>
          <w:spacing w:val="-9"/>
          <w:sz w:val="24"/>
          <w:szCs w:val="24"/>
        </w:rPr>
        <w:t>i</w:t>
      </w:r>
      <w:r w:rsidRPr="00381B4D">
        <w:rPr>
          <w:spacing w:val="10"/>
          <w:sz w:val="24"/>
          <w:szCs w:val="24"/>
        </w:rPr>
        <w:t>t</w:t>
      </w:r>
      <w:r w:rsidRPr="00381B4D">
        <w:rPr>
          <w:sz w:val="24"/>
          <w:szCs w:val="24"/>
        </w:rPr>
        <w:t>y</w:t>
      </w:r>
      <w:r w:rsidRPr="00381B4D">
        <w:rPr>
          <w:spacing w:val="-3"/>
          <w:sz w:val="24"/>
          <w:szCs w:val="24"/>
        </w:rPr>
        <w:t xml:space="preserve"> </w:t>
      </w:r>
      <w:r w:rsidRPr="00381B4D">
        <w:rPr>
          <w:spacing w:val="5"/>
          <w:sz w:val="24"/>
          <w:szCs w:val="24"/>
        </w:rPr>
        <w:t>o</w:t>
      </w:r>
      <w:r w:rsidRPr="00381B4D">
        <w:rPr>
          <w:sz w:val="24"/>
          <w:szCs w:val="24"/>
        </w:rPr>
        <w:t>f</w:t>
      </w:r>
      <w:r w:rsidRPr="00381B4D">
        <w:rPr>
          <w:spacing w:val="-6"/>
          <w:sz w:val="24"/>
          <w:szCs w:val="24"/>
        </w:rPr>
        <w:t xml:space="preserve"> </w:t>
      </w:r>
      <w:r w:rsidRPr="00381B4D">
        <w:rPr>
          <w:spacing w:val="2"/>
          <w:sz w:val="24"/>
          <w:szCs w:val="24"/>
        </w:rPr>
        <w:t>T</w:t>
      </w:r>
      <w:r w:rsidRPr="00381B4D">
        <w:rPr>
          <w:spacing w:val="-1"/>
          <w:sz w:val="24"/>
          <w:szCs w:val="24"/>
        </w:rPr>
        <w:t>e</w:t>
      </w:r>
      <w:r w:rsidRPr="00381B4D">
        <w:rPr>
          <w:spacing w:val="4"/>
          <w:sz w:val="24"/>
          <w:szCs w:val="24"/>
        </w:rPr>
        <w:t>c</w:t>
      </w:r>
      <w:r w:rsidRPr="00381B4D">
        <w:rPr>
          <w:sz w:val="24"/>
          <w:szCs w:val="24"/>
        </w:rPr>
        <w:t>h</w:t>
      </w:r>
      <w:r w:rsidRPr="00381B4D">
        <w:rPr>
          <w:spacing w:val="-5"/>
          <w:sz w:val="24"/>
          <w:szCs w:val="24"/>
        </w:rPr>
        <w:t>n</w:t>
      </w:r>
      <w:r w:rsidRPr="00381B4D">
        <w:rPr>
          <w:spacing w:val="5"/>
          <w:sz w:val="24"/>
          <w:szCs w:val="24"/>
        </w:rPr>
        <w:t>o</w:t>
      </w:r>
      <w:r w:rsidRPr="00381B4D">
        <w:rPr>
          <w:spacing w:val="-9"/>
          <w:sz w:val="24"/>
          <w:szCs w:val="24"/>
        </w:rPr>
        <w:t>l</w:t>
      </w:r>
      <w:r w:rsidRPr="00381B4D">
        <w:rPr>
          <w:spacing w:val="5"/>
          <w:sz w:val="24"/>
          <w:szCs w:val="24"/>
        </w:rPr>
        <w:t>og</w:t>
      </w:r>
      <w:r w:rsidRPr="00381B4D">
        <w:rPr>
          <w:spacing w:val="-10"/>
          <w:sz w:val="24"/>
          <w:szCs w:val="24"/>
        </w:rPr>
        <w:t>y</w:t>
      </w:r>
      <w:r w:rsidRPr="00381B4D">
        <w:rPr>
          <w:sz w:val="24"/>
          <w:szCs w:val="24"/>
        </w:rPr>
        <w:t>,</w:t>
      </w:r>
      <w:r w:rsidRPr="00381B4D">
        <w:rPr>
          <w:spacing w:val="4"/>
          <w:sz w:val="24"/>
          <w:szCs w:val="24"/>
        </w:rPr>
        <w:t xml:space="preserve"> 1</w:t>
      </w:r>
      <w:r w:rsidRPr="00381B4D">
        <w:rPr>
          <w:sz w:val="24"/>
          <w:szCs w:val="24"/>
        </w:rPr>
        <w:t>994.</w:t>
      </w:r>
    </w:p>
    <w:p w:rsidR="006807A9" w:rsidRDefault="006807A9" w:rsidP="006807A9">
      <w:pPr>
        <w:spacing w:line="360" w:lineRule="auto"/>
        <w:jc w:val="center"/>
        <w:rPr>
          <w:b/>
          <w:sz w:val="32"/>
          <w:szCs w:val="32"/>
        </w:rPr>
      </w:pPr>
    </w:p>
    <w:p w:rsidR="006807A9" w:rsidRDefault="006807A9" w:rsidP="006807A9">
      <w:pPr>
        <w:spacing w:line="360" w:lineRule="auto"/>
        <w:jc w:val="center"/>
        <w:rPr>
          <w:b/>
          <w:sz w:val="32"/>
          <w:szCs w:val="32"/>
        </w:rPr>
      </w:pPr>
    </w:p>
    <w:p w:rsidR="006807A9" w:rsidRDefault="006807A9" w:rsidP="006807A9">
      <w:pPr>
        <w:spacing w:line="360" w:lineRule="auto"/>
        <w:jc w:val="center"/>
        <w:rPr>
          <w:b/>
          <w:sz w:val="32"/>
          <w:szCs w:val="32"/>
        </w:rPr>
      </w:pPr>
    </w:p>
    <w:p w:rsidR="006807A9" w:rsidRDefault="006807A9" w:rsidP="006807A9">
      <w:pPr>
        <w:spacing w:line="360" w:lineRule="auto"/>
        <w:jc w:val="center"/>
        <w:rPr>
          <w:b/>
          <w:sz w:val="32"/>
          <w:szCs w:val="32"/>
        </w:rPr>
      </w:pPr>
    </w:p>
    <w:p w:rsidR="006807A9" w:rsidRDefault="006807A9" w:rsidP="006807A9">
      <w:pPr>
        <w:spacing w:line="360" w:lineRule="auto"/>
        <w:jc w:val="center"/>
        <w:rPr>
          <w:b/>
          <w:sz w:val="32"/>
          <w:szCs w:val="32"/>
        </w:rPr>
      </w:pPr>
    </w:p>
    <w:p w:rsidR="006807A9" w:rsidRDefault="006807A9" w:rsidP="006807A9">
      <w:pPr>
        <w:spacing w:line="360" w:lineRule="auto"/>
        <w:jc w:val="center"/>
        <w:rPr>
          <w:b/>
          <w:sz w:val="32"/>
          <w:szCs w:val="32"/>
        </w:rPr>
      </w:pPr>
    </w:p>
    <w:p w:rsidR="006807A9" w:rsidRDefault="006807A9" w:rsidP="006807A9">
      <w:pPr>
        <w:spacing w:line="360" w:lineRule="auto"/>
        <w:jc w:val="center"/>
        <w:rPr>
          <w:b/>
          <w:sz w:val="32"/>
          <w:szCs w:val="32"/>
        </w:rPr>
      </w:pPr>
    </w:p>
    <w:p w:rsidR="006807A9" w:rsidRDefault="006807A9" w:rsidP="006807A9">
      <w:pPr>
        <w:spacing w:line="360" w:lineRule="auto"/>
        <w:jc w:val="center"/>
        <w:rPr>
          <w:b/>
          <w:sz w:val="32"/>
          <w:szCs w:val="32"/>
        </w:rPr>
      </w:pPr>
    </w:p>
    <w:p w:rsidR="006807A9" w:rsidRDefault="006807A9" w:rsidP="006807A9">
      <w:pPr>
        <w:spacing w:line="360" w:lineRule="auto"/>
        <w:jc w:val="center"/>
        <w:rPr>
          <w:b/>
          <w:sz w:val="32"/>
          <w:szCs w:val="32"/>
        </w:rPr>
      </w:pPr>
    </w:p>
    <w:p w:rsidR="006807A9" w:rsidRDefault="006807A9" w:rsidP="006807A9">
      <w:pPr>
        <w:spacing w:line="360" w:lineRule="auto"/>
        <w:jc w:val="center"/>
        <w:rPr>
          <w:b/>
          <w:sz w:val="32"/>
          <w:szCs w:val="32"/>
        </w:rPr>
      </w:pPr>
    </w:p>
    <w:p w:rsidR="006807A9" w:rsidRDefault="006807A9" w:rsidP="006807A9">
      <w:pPr>
        <w:spacing w:line="360" w:lineRule="auto"/>
        <w:jc w:val="center"/>
        <w:rPr>
          <w:b/>
          <w:sz w:val="32"/>
          <w:szCs w:val="32"/>
        </w:rPr>
      </w:pPr>
    </w:p>
    <w:p w:rsidR="006807A9" w:rsidRDefault="006807A9" w:rsidP="006807A9">
      <w:pPr>
        <w:spacing w:line="360" w:lineRule="auto"/>
        <w:jc w:val="center"/>
        <w:rPr>
          <w:b/>
          <w:sz w:val="32"/>
          <w:szCs w:val="32"/>
        </w:rPr>
      </w:pPr>
    </w:p>
    <w:p w:rsidR="006807A9" w:rsidRDefault="006807A9" w:rsidP="006807A9">
      <w:pPr>
        <w:spacing w:line="360" w:lineRule="auto"/>
        <w:jc w:val="center"/>
        <w:rPr>
          <w:b/>
          <w:sz w:val="32"/>
          <w:szCs w:val="32"/>
        </w:rPr>
      </w:pPr>
    </w:p>
    <w:p w:rsidR="006807A9" w:rsidRDefault="006807A9" w:rsidP="006807A9">
      <w:pPr>
        <w:spacing w:line="360" w:lineRule="auto"/>
        <w:jc w:val="center"/>
        <w:rPr>
          <w:b/>
          <w:sz w:val="32"/>
          <w:szCs w:val="32"/>
        </w:rPr>
      </w:pPr>
    </w:p>
    <w:p w:rsidR="006807A9" w:rsidRDefault="006807A9" w:rsidP="006807A9">
      <w:pPr>
        <w:spacing w:line="360" w:lineRule="auto"/>
        <w:jc w:val="center"/>
        <w:rPr>
          <w:b/>
          <w:sz w:val="32"/>
          <w:szCs w:val="32"/>
        </w:rPr>
      </w:pPr>
    </w:p>
    <w:p w:rsidR="00A93F08" w:rsidRPr="006807A9" w:rsidRDefault="006807A9" w:rsidP="006807A9">
      <w:pPr>
        <w:spacing w:line="360" w:lineRule="auto"/>
        <w:jc w:val="center"/>
        <w:rPr>
          <w:b/>
          <w:sz w:val="32"/>
          <w:szCs w:val="32"/>
        </w:rPr>
      </w:pPr>
      <w:r w:rsidRPr="006807A9">
        <w:rPr>
          <w:b/>
          <w:sz w:val="32"/>
          <w:szCs w:val="32"/>
        </w:rPr>
        <w:lastRenderedPageBreak/>
        <w:t>References</w:t>
      </w:r>
    </w:p>
    <w:p w:rsidR="00381B4D" w:rsidRDefault="000D1DFC" w:rsidP="007639AD">
      <w:pPr>
        <w:pStyle w:val="ListParagraph"/>
        <w:numPr>
          <w:ilvl w:val="0"/>
          <w:numId w:val="3"/>
        </w:numPr>
        <w:spacing w:line="360" w:lineRule="auto"/>
        <w:rPr>
          <w:position w:val="-1"/>
          <w:sz w:val="24"/>
          <w:szCs w:val="24"/>
        </w:rPr>
      </w:pPr>
      <w:hyperlink r:id="rId23">
        <w:r w:rsidR="006C643A" w:rsidRPr="00381B4D">
          <w:rPr>
            <w:spacing w:val="-5"/>
            <w:position w:val="-1"/>
            <w:sz w:val="24"/>
            <w:szCs w:val="24"/>
          </w:rPr>
          <w:t>h</w:t>
        </w:r>
        <w:r w:rsidR="006C643A" w:rsidRPr="00381B4D">
          <w:rPr>
            <w:spacing w:val="5"/>
            <w:position w:val="-1"/>
            <w:sz w:val="24"/>
            <w:szCs w:val="24"/>
          </w:rPr>
          <w:t>tt</w:t>
        </w:r>
        <w:r w:rsidR="006C643A" w:rsidRPr="00381B4D">
          <w:rPr>
            <w:position w:val="-1"/>
            <w:sz w:val="24"/>
            <w:szCs w:val="24"/>
          </w:rPr>
          <w:t>p:</w:t>
        </w:r>
        <w:r w:rsidR="006C643A" w:rsidRPr="00381B4D">
          <w:rPr>
            <w:spacing w:val="-4"/>
            <w:position w:val="-1"/>
            <w:sz w:val="24"/>
            <w:szCs w:val="24"/>
          </w:rPr>
          <w:t>/</w:t>
        </w:r>
        <w:r w:rsidR="006C643A" w:rsidRPr="00381B4D">
          <w:rPr>
            <w:position w:val="-1"/>
            <w:sz w:val="24"/>
            <w:szCs w:val="24"/>
          </w:rPr>
          <w:t>/ww</w:t>
        </w:r>
        <w:r w:rsidR="006C643A" w:rsidRPr="00381B4D">
          <w:rPr>
            <w:spacing w:val="-1"/>
            <w:position w:val="-1"/>
            <w:sz w:val="24"/>
            <w:szCs w:val="24"/>
          </w:rPr>
          <w:t>w</w:t>
        </w:r>
        <w:r w:rsidR="006C643A" w:rsidRPr="00381B4D">
          <w:rPr>
            <w:spacing w:val="2"/>
            <w:position w:val="-1"/>
            <w:sz w:val="24"/>
            <w:szCs w:val="24"/>
          </w:rPr>
          <w:t>.</w:t>
        </w:r>
        <w:r w:rsidR="006C643A" w:rsidRPr="00381B4D">
          <w:rPr>
            <w:spacing w:val="-1"/>
            <w:position w:val="-1"/>
            <w:sz w:val="24"/>
            <w:szCs w:val="24"/>
          </w:rPr>
          <w:t>cc</w:t>
        </w:r>
        <w:r w:rsidR="006C643A" w:rsidRPr="00381B4D">
          <w:rPr>
            <w:spacing w:val="2"/>
            <w:position w:val="-1"/>
            <w:sz w:val="24"/>
            <w:szCs w:val="24"/>
          </w:rPr>
          <w:t>.</w:t>
        </w:r>
        <w:r w:rsidR="006C643A" w:rsidRPr="00381B4D">
          <w:rPr>
            <w:position w:val="-1"/>
            <w:sz w:val="24"/>
            <w:szCs w:val="24"/>
          </w:rPr>
          <w:t>g</w:t>
        </w:r>
        <w:r w:rsidR="006C643A" w:rsidRPr="00381B4D">
          <w:rPr>
            <w:spacing w:val="-6"/>
            <w:position w:val="-1"/>
            <w:sz w:val="24"/>
            <w:szCs w:val="24"/>
          </w:rPr>
          <w:t>a</w:t>
        </w:r>
        <w:r w:rsidR="006C643A" w:rsidRPr="00381B4D">
          <w:rPr>
            <w:spacing w:val="5"/>
            <w:position w:val="-1"/>
            <w:sz w:val="24"/>
            <w:szCs w:val="24"/>
          </w:rPr>
          <w:t>t</w:t>
        </w:r>
        <w:r w:rsidR="006C643A" w:rsidRPr="00381B4D">
          <w:rPr>
            <w:spacing w:val="-1"/>
            <w:position w:val="-1"/>
            <w:sz w:val="24"/>
            <w:szCs w:val="24"/>
          </w:rPr>
          <w:t>ec</w:t>
        </w:r>
        <w:r w:rsidR="006C643A" w:rsidRPr="00381B4D">
          <w:rPr>
            <w:spacing w:val="-5"/>
            <w:position w:val="-1"/>
            <w:sz w:val="24"/>
            <w:szCs w:val="24"/>
          </w:rPr>
          <w:t>h</w:t>
        </w:r>
        <w:r w:rsidR="006C643A" w:rsidRPr="00381B4D">
          <w:rPr>
            <w:spacing w:val="2"/>
            <w:position w:val="-1"/>
            <w:sz w:val="24"/>
            <w:szCs w:val="24"/>
          </w:rPr>
          <w:t>.</w:t>
        </w:r>
        <w:r w:rsidR="006C643A" w:rsidRPr="00381B4D">
          <w:rPr>
            <w:spacing w:val="-1"/>
            <w:position w:val="-1"/>
            <w:sz w:val="24"/>
            <w:szCs w:val="24"/>
          </w:rPr>
          <w:t>e</w:t>
        </w:r>
        <w:r w:rsidR="006C643A" w:rsidRPr="00381B4D">
          <w:rPr>
            <w:position w:val="-1"/>
            <w:sz w:val="24"/>
            <w:szCs w:val="24"/>
          </w:rPr>
          <w:t>du/</w:t>
        </w:r>
        <w:r w:rsidR="006C643A" w:rsidRPr="00381B4D">
          <w:rPr>
            <w:spacing w:val="2"/>
            <w:position w:val="-1"/>
            <w:sz w:val="24"/>
            <w:szCs w:val="24"/>
          </w:rPr>
          <w:t>r</w:t>
        </w:r>
        <w:r w:rsidR="006C643A" w:rsidRPr="00381B4D">
          <w:rPr>
            <w:spacing w:val="-1"/>
            <w:position w:val="-1"/>
            <w:sz w:val="24"/>
            <w:szCs w:val="24"/>
          </w:rPr>
          <w:t>e</w:t>
        </w:r>
        <w:r w:rsidR="006C643A" w:rsidRPr="00381B4D">
          <w:rPr>
            <w:spacing w:val="-5"/>
            <w:position w:val="-1"/>
            <w:sz w:val="24"/>
            <w:szCs w:val="24"/>
          </w:rPr>
          <w:t>v</w:t>
        </w:r>
        <w:r w:rsidR="006C643A" w:rsidRPr="00381B4D">
          <w:rPr>
            <w:spacing w:val="-1"/>
            <w:position w:val="-1"/>
            <w:sz w:val="24"/>
            <w:szCs w:val="24"/>
          </w:rPr>
          <w:t>e</w:t>
        </w:r>
        <w:r w:rsidR="006C643A" w:rsidRPr="00381B4D">
          <w:rPr>
            <w:spacing w:val="1"/>
            <w:position w:val="-1"/>
            <w:sz w:val="24"/>
            <w:szCs w:val="24"/>
          </w:rPr>
          <w:t>r</w:t>
        </w:r>
        <w:r w:rsidR="006C643A" w:rsidRPr="00381B4D">
          <w:rPr>
            <w:spacing w:val="-2"/>
            <w:position w:val="-1"/>
            <w:sz w:val="24"/>
            <w:szCs w:val="24"/>
          </w:rPr>
          <w:t>s</w:t>
        </w:r>
        <w:r w:rsidR="006C643A" w:rsidRPr="00381B4D">
          <w:rPr>
            <w:spacing w:val="-1"/>
            <w:position w:val="-1"/>
            <w:sz w:val="24"/>
            <w:szCs w:val="24"/>
          </w:rPr>
          <w:t>e</w:t>
        </w:r>
      </w:hyperlink>
      <w:r w:rsidR="006C643A" w:rsidRPr="00381B4D">
        <w:rPr>
          <w:position w:val="-1"/>
          <w:sz w:val="24"/>
          <w:szCs w:val="24"/>
        </w:rPr>
        <w:t>.</w:t>
      </w:r>
    </w:p>
    <w:p w:rsidR="00381B4D" w:rsidRDefault="00381B4D" w:rsidP="007639AD">
      <w:pPr>
        <w:pStyle w:val="ListParagraph"/>
        <w:spacing w:line="360" w:lineRule="auto"/>
        <w:rPr>
          <w:position w:val="-1"/>
          <w:sz w:val="24"/>
          <w:szCs w:val="24"/>
        </w:rPr>
      </w:pPr>
    </w:p>
    <w:p w:rsidR="00381B4D" w:rsidRPr="007639AD" w:rsidRDefault="000D1DFC" w:rsidP="007639AD">
      <w:pPr>
        <w:pStyle w:val="ListParagraph"/>
        <w:numPr>
          <w:ilvl w:val="0"/>
          <w:numId w:val="3"/>
        </w:numPr>
        <w:spacing w:line="360" w:lineRule="auto"/>
        <w:rPr>
          <w:color w:val="000000" w:themeColor="text1"/>
          <w:position w:val="-1"/>
          <w:sz w:val="24"/>
          <w:szCs w:val="24"/>
        </w:rPr>
      </w:pPr>
      <w:hyperlink r:id="rId24" w:history="1">
        <w:r w:rsidR="00381B4D" w:rsidRPr="007639AD">
          <w:rPr>
            <w:rStyle w:val="Hyperlink"/>
            <w:color w:val="000000" w:themeColor="text1"/>
            <w:position w:val="-1"/>
            <w:sz w:val="24"/>
            <w:szCs w:val="24"/>
            <w:u w:val="none"/>
          </w:rPr>
          <w:t>http://opensecuritytraining.info/IntroductionToReverseEngineering.html</w:t>
        </w:r>
      </w:hyperlink>
    </w:p>
    <w:p w:rsidR="00381B4D" w:rsidRPr="007639AD" w:rsidRDefault="00381B4D" w:rsidP="007639AD">
      <w:pPr>
        <w:pStyle w:val="ListParagraph"/>
        <w:spacing w:line="360" w:lineRule="auto"/>
        <w:rPr>
          <w:color w:val="000000" w:themeColor="text1"/>
          <w:position w:val="-1"/>
          <w:sz w:val="24"/>
          <w:szCs w:val="24"/>
        </w:rPr>
      </w:pPr>
    </w:p>
    <w:p w:rsidR="00381B4D" w:rsidRPr="007639AD" w:rsidRDefault="000D1DFC" w:rsidP="007639AD">
      <w:pPr>
        <w:pStyle w:val="ListParagraph"/>
        <w:numPr>
          <w:ilvl w:val="0"/>
          <w:numId w:val="3"/>
        </w:numPr>
        <w:spacing w:line="360" w:lineRule="auto"/>
        <w:rPr>
          <w:color w:val="000000" w:themeColor="text1"/>
          <w:position w:val="-1"/>
          <w:sz w:val="24"/>
          <w:szCs w:val="24"/>
        </w:rPr>
      </w:pPr>
      <w:hyperlink r:id="rId25" w:history="1">
        <w:r w:rsidR="00381B4D" w:rsidRPr="007639AD">
          <w:rPr>
            <w:rStyle w:val="Hyperlink"/>
            <w:color w:val="000000" w:themeColor="text1"/>
            <w:position w:val="-1"/>
            <w:sz w:val="24"/>
            <w:szCs w:val="24"/>
            <w:u w:val="none"/>
          </w:rPr>
          <w:t>https://blog.udemy.com/reverse-engineering-tutorial/</w:t>
        </w:r>
      </w:hyperlink>
    </w:p>
    <w:p w:rsidR="00381B4D" w:rsidRPr="007639AD" w:rsidRDefault="00381B4D" w:rsidP="007639AD">
      <w:pPr>
        <w:pStyle w:val="ListParagraph"/>
        <w:spacing w:line="360" w:lineRule="auto"/>
        <w:rPr>
          <w:color w:val="000000" w:themeColor="text1"/>
          <w:position w:val="-1"/>
          <w:sz w:val="24"/>
          <w:szCs w:val="24"/>
        </w:rPr>
      </w:pPr>
    </w:p>
    <w:p w:rsidR="00381B4D" w:rsidRPr="007639AD" w:rsidRDefault="000D1DFC" w:rsidP="007639AD">
      <w:pPr>
        <w:pStyle w:val="ListParagraph"/>
        <w:numPr>
          <w:ilvl w:val="0"/>
          <w:numId w:val="3"/>
        </w:numPr>
        <w:spacing w:line="360" w:lineRule="auto"/>
        <w:rPr>
          <w:color w:val="000000" w:themeColor="text1"/>
          <w:position w:val="-1"/>
          <w:sz w:val="24"/>
          <w:szCs w:val="24"/>
        </w:rPr>
      </w:pPr>
      <w:hyperlink r:id="rId26" w:history="1">
        <w:r w:rsidR="00381B4D" w:rsidRPr="007639AD">
          <w:rPr>
            <w:rStyle w:val="Hyperlink"/>
            <w:color w:val="000000" w:themeColor="text1"/>
            <w:position w:val="-1"/>
            <w:sz w:val="24"/>
            <w:szCs w:val="24"/>
            <w:u w:val="none"/>
          </w:rPr>
          <w:t>http://althing.cs.dartmouth.edu/local/www.acm.uiuc.edu/sigmil/RevEng/</w:t>
        </w:r>
      </w:hyperlink>
    </w:p>
    <w:p w:rsidR="00381B4D" w:rsidRPr="007639AD" w:rsidRDefault="00381B4D" w:rsidP="007639AD">
      <w:pPr>
        <w:pStyle w:val="ListParagraph"/>
        <w:spacing w:line="360" w:lineRule="auto"/>
        <w:rPr>
          <w:color w:val="000000" w:themeColor="text1"/>
          <w:position w:val="-1"/>
          <w:sz w:val="24"/>
          <w:szCs w:val="24"/>
        </w:rPr>
      </w:pPr>
    </w:p>
    <w:p w:rsidR="00381B4D" w:rsidRPr="007639AD" w:rsidRDefault="000D1DFC" w:rsidP="007639AD">
      <w:pPr>
        <w:pStyle w:val="ListParagraph"/>
        <w:numPr>
          <w:ilvl w:val="0"/>
          <w:numId w:val="3"/>
        </w:numPr>
        <w:spacing w:line="360" w:lineRule="auto"/>
        <w:rPr>
          <w:color w:val="000000" w:themeColor="text1"/>
          <w:position w:val="-1"/>
          <w:sz w:val="24"/>
          <w:szCs w:val="24"/>
        </w:rPr>
      </w:pPr>
      <w:hyperlink r:id="rId27" w:history="1">
        <w:r w:rsidR="00381B4D" w:rsidRPr="007639AD">
          <w:rPr>
            <w:rStyle w:val="Hyperlink"/>
            <w:color w:val="000000" w:themeColor="text1"/>
            <w:position w:val="-1"/>
            <w:sz w:val="24"/>
            <w:szCs w:val="24"/>
            <w:u w:val="none"/>
          </w:rPr>
          <w:t>https://www.eff.org/issues/coders/reverse-engineering-faq</w:t>
        </w:r>
      </w:hyperlink>
    </w:p>
    <w:p w:rsidR="00381B4D" w:rsidRPr="007639AD" w:rsidRDefault="00381B4D" w:rsidP="007639AD">
      <w:pPr>
        <w:pStyle w:val="ListParagraph"/>
        <w:spacing w:line="360" w:lineRule="auto"/>
        <w:rPr>
          <w:color w:val="000000" w:themeColor="text1"/>
          <w:position w:val="-1"/>
          <w:sz w:val="24"/>
          <w:szCs w:val="24"/>
        </w:rPr>
      </w:pPr>
    </w:p>
    <w:p w:rsidR="00381B4D" w:rsidRPr="007639AD" w:rsidRDefault="000D1DFC" w:rsidP="007639AD">
      <w:pPr>
        <w:pStyle w:val="ListParagraph"/>
        <w:numPr>
          <w:ilvl w:val="0"/>
          <w:numId w:val="3"/>
        </w:numPr>
        <w:spacing w:line="360" w:lineRule="auto"/>
        <w:rPr>
          <w:color w:val="000000" w:themeColor="text1"/>
          <w:position w:val="-1"/>
          <w:sz w:val="24"/>
          <w:szCs w:val="24"/>
        </w:rPr>
      </w:pPr>
      <w:hyperlink r:id="rId28" w:history="1">
        <w:r w:rsidR="00C81E3F" w:rsidRPr="007639AD">
          <w:rPr>
            <w:rStyle w:val="Hyperlink"/>
            <w:color w:val="000000" w:themeColor="text1"/>
            <w:position w:val="-1"/>
            <w:sz w:val="24"/>
            <w:szCs w:val="24"/>
            <w:u w:val="none"/>
          </w:rPr>
          <w:t>https://ethics.csc.ncsu.edu/intellectual/reverse/study.php</w:t>
        </w:r>
      </w:hyperlink>
    </w:p>
    <w:p w:rsidR="00C81E3F" w:rsidRPr="007639AD" w:rsidRDefault="00C81E3F" w:rsidP="007639AD">
      <w:pPr>
        <w:pStyle w:val="ListParagraph"/>
        <w:spacing w:line="360" w:lineRule="auto"/>
        <w:rPr>
          <w:color w:val="000000" w:themeColor="text1"/>
          <w:position w:val="-1"/>
          <w:sz w:val="24"/>
          <w:szCs w:val="24"/>
        </w:rPr>
      </w:pPr>
    </w:p>
    <w:p w:rsidR="00C81E3F" w:rsidRPr="007639AD" w:rsidRDefault="000D1DFC" w:rsidP="007639AD">
      <w:pPr>
        <w:pStyle w:val="ListParagraph"/>
        <w:numPr>
          <w:ilvl w:val="0"/>
          <w:numId w:val="3"/>
        </w:numPr>
        <w:spacing w:line="360" w:lineRule="auto"/>
        <w:rPr>
          <w:color w:val="000000" w:themeColor="text1"/>
          <w:position w:val="-1"/>
          <w:sz w:val="24"/>
          <w:szCs w:val="24"/>
        </w:rPr>
      </w:pPr>
      <w:hyperlink r:id="rId29" w:anchor="Heading38" w:history="1">
        <w:r w:rsidR="00C81E3F" w:rsidRPr="007639AD">
          <w:rPr>
            <w:rStyle w:val="Hyperlink"/>
            <w:color w:val="000000" w:themeColor="text1"/>
            <w:position w:val="-1"/>
            <w:sz w:val="24"/>
            <w:szCs w:val="24"/>
            <w:u w:val="none"/>
          </w:rPr>
          <w:t>http://www.austlii.edu.au/au/journals/JlLawInfoSci/2003/2.html#Heading38</w:t>
        </w:r>
      </w:hyperlink>
    </w:p>
    <w:p w:rsidR="00C81E3F" w:rsidRPr="00C81E3F" w:rsidRDefault="00C81E3F" w:rsidP="007639AD">
      <w:pPr>
        <w:pStyle w:val="ListParagraph"/>
        <w:spacing w:line="360" w:lineRule="auto"/>
        <w:rPr>
          <w:position w:val="-1"/>
          <w:sz w:val="24"/>
          <w:szCs w:val="24"/>
        </w:rPr>
      </w:pPr>
    </w:p>
    <w:p w:rsidR="00C81E3F" w:rsidRPr="00381B4D" w:rsidRDefault="00C81E3F" w:rsidP="00FB1697">
      <w:pPr>
        <w:pStyle w:val="ListParagraph"/>
        <w:spacing w:line="260" w:lineRule="exact"/>
        <w:rPr>
          <w:position w:val="-1"/>
          <w:sz w:val="24"/>
          <w:szCs w:val="24"/>
        </w:rPr>
      </w:pPr>
    </w:p>
    <w:p w:rsidR="00381B4D" w:rsidRDefault="00381B4D">
      <w:pPr>
        <w:spacing w:line="260" w:lineRule="exact"/>
        <w:ind w:left="821"/>
        <w:rPr>
          <w:position w:val="-1"/>
          <w:sz w:val="24"/>
          <w:szCs w:val="24"/>
        </w:rPr>
      </w:pPr>
    </w:p>
    <w:p w:rsidR="00381B4D" w:rsidRDefault="00381B4D">
      <w:pPr>
        <w:spacing w:line="260" w:lineRule="exact"/>
        <w:ind w:left="821"/>
        <w:rPr>
          <w:sz w:val="24"/>
          <w:szCs w:val="24"/>
        </w:rPr>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p w:rsidR="00A93F08" w:rsidRDefault="00A93F08">
      <w:pPr>
        <w:spacing w:line="200" w:lineRule="exact"/>
      </w:pPr>
    </w:p>
    <w:sectPr w:rsidR="00A93F08" w:rsidSect="00323C94">
      <w:footerReference w:type="default" r:id="rId30"/>
      <w:pgSz w:w="12240" w:h="15840" w:code="1"/>
      <w:pgMar w:top="1480" w:right="1320" w:bottom="278" w:left="1340" w:header="0" w:footer="113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DFC" w:rsidRDefault="000D1DFC">
      <w:r>
        <w:separator/>
      </w:r>
    </w:p>
  </w:endnote>
  <w:endnote w:type="continuationSeparator" w:id="0">
    <w:p w:rsidR="000D1DFC" w:rsidRDefault="000D1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EastAsia" w:hAnsiTheme="minorHAnsi"/>
        <w:sz w:val="22"/>
        <w:szCs w:val="22"/>
      </w:rPr>
      <w:id w:val="755551849"/>
      <w:docPartObj>
        <w:docPartGallery w:val="Page Numbers (Bottom of Page)"/>
        <w:docPartUnique/>
      </w:docPartObj>
    </w:sdtPr>
    <w:sdtEndPr>
      <w:rPr>
        <w:rFonts w:asciiTheme="majorHAnsi" w:eastAsiaTheme="majorEastAsia" w:hAnsiTheme="majorHAnsi" w:cstheme="majorBidi"/>
        <w:noProof/>
        <w:color w:val="4F81BD" w:themeColor="accent1"/>
        <w:sz w:val="40"/>
        <w:szCs w:val="40"/>
      </w:rPr>
    </w:sdtEndPr>
    <w:sdtContent>
      <w:p w:rsidR="00894889" w:rsidRDefault="00894889">
        <w:pPr>
          <w:pStyle w:val="Footer"/>
          <w:jc w:val="center"/>
          <w:rPr>
            <w:rFonts w:asciiTheme="majorHAnsi" w:eastAsiaTheme="majorEastAsia" w:hAnsiTheme="majorHAnsi" w:cstheme="majorBidi"/>
            <w:color w:val="4F81BD" w:themeColor="accent1"/>
            <w:sz w:val="40"/>
            <w:szCs w:val="40"/>
          </w:rPr>
        </w:pPr>
        <w:r w:rsidRPr="00A45FC5">
          <w:rPr>
            <w:rFonts w:asciiTheme="minorHAnsi" w:eastAsiaTheme="minorEastAsia" w:hAnsiTheme="minorHAnsi"/>
            <w:sz w:val="22"/>
            <w:szCs w:val="22"/>
          </w:rPr>
          <w:fldChar w:fldCharType="begin"/>
        </w:r>
        <w:r w:rsidRPr="00A45FC5">
          <w:rPr>
            <w:rFonts w:asciiTheme="minorHAnsi" w:hAnsiTheme="minorHAnsi"/>
            <w:sz w:val="22"/>
            <w:szCs w:val="22"/>
          </w:rPr>
          <w:instrText xml:space="preserve"> PAGE   \* MERGEFORMAT </w:instrText>
        </w:r>
        <w:r w:rsidRPr="00A45FC5">
          <w:rPr>
            <w:rFonts w:asciiTheme="minorHAnsi" w:eastAsiaTheme="minorEastAsia" w:hAnsiTheme="minorHAnsi"/>
            <w:sz w:val="22"/>
            <w:szCs w:val="22"/>
          </w:rPr>
          <w:fldChar w:fldCharType="separate"/>
        </w:r>
        <w:r w:rsidR="005673C8" w:rsidRPr="005673C8">
          <w:rPr>
            <w:rFonts w:asciiTheme="minorHAnsi" w:eastAsiaTheme="majorEastAsia" w:hAnsiTheme="minorHAnsi" w:cstheme="majorBidi"/>
            <w:noProof/>
            <w:sz w:val="22"/>
            <w:szCs w:val="22"/>
          </w:rPr>
          <w:t>iv</w:t>
        </w:r>
        <w:r w:rsidRPr="00A45FC5">
          <w:rPr>
            <w:rFonts w:asciiTheme="minorHAnsi" w:eastAsiaTheme="majorEastAsia" w:hAnsiTheme="minorHAnsi" w:cstheme="majorBidi"/>
            <w:noProof/>
            <w:sz w:val="22"/>
            <w:szCs w:val="22"/>
          </w:rPr>
          <w:fldChar w:fldCharType="end"/>
        </w:r>
      </w:p>
    </w:sdtContent>
  </w:sdt>
  <w:p w:rsidR="00894889" w:rsidRDefault="00894889" w:rsidP="005514F0">
    <w:pPr>
      <w:tabs>
        <w:tab w:val="left" w:pos="10500"/>
      </w:tabs>
      <w:spacing w:line="200" w:lineRule="exac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9614524"/>
      <w:docPartObj>
        <w:docPartGallery w:val="Page Numbers (Bottom of Page)"/>
        <w:docPartUnique/>
      </w:docPartObj>
    </w:sdtPr>
    <w:sdtEndPr>
      <w:rPr>
        <w:noProof/>
      </w:rPr>
    </w:sdtEndPr>
    <w:sdtContent>
      <w:p w:rsidR="00894889" w:rsidRDefault="00894889">
        <w:pPr>
          <w:pStyle w:val="Footer"/>
          <w:jc w:val="center"/>
        </w:pPr>
        <w:r>
          <w:fldChar w:fldCharType="begin"/>
        </w:r>
        <w:r>
          <w:instrText xml:space="preserve"> PAGE   \* MERGEFORMAT </w:instrText>
        </w:r>
        <w:r>
          <w:fldChar w:fldCharType="separate"/>
        </w:r>
        <w:r w:rsidR="005673C8">
          <w:rPr>
            <w:noProof/>
          </w:rPr>
          <w:t>19</w:t>
        </w:r>
        <w:r>
          <w:rPr>
            <w:noProof/>
          </w:rPr>
          <w:fldChar w:fldCharType="end"/>
        </w:r>
      </w:p>
    </w:sdtContent>
  </w:sdt>
  <w:p w:rsidR="00894889" w:rsidRDefault="00894889">
    <w:pPr>
      <w:spacing w:line="0" w:lineRule="atLeast"/>
      <w:rPr>
        <w:sz w:val="0"/>
        <w:szCs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7586958"/>
      <w:docPartObj>
        <w:docPartGallery w:val="Page Numbers (Bottom of Page)"/>
        <w:docPartUnique/>
      </w:docPartObj>
    </w:sdtPr>
    <w:sdtEndPr>
      <w:rPr>
        <w:noProof/>
      </w:rPr>
    </w:sdtEndPr>
    <w:sdtContent>
      <w:p w:rsidR="00894889" w:rsidRDefault="00894889">
        <w:pPr>
          <w:pStyle w:val="Footer"/>
          <w:jc w:val="center"/>
        </w:pPr>
        <w:r>
          <w:t>v</w:t>
        </w:r>
      </w:p>
    </w:sdtContent>
  </w:sdt>
  <w:p w:rsidR="00894889" w:rsidRDefault="00894889" w:rsidP="005514F0">
    <w:pPr>
      <w:tabs>
        <w:tab w:val="left" w:pos="10500"/>
      </w:tabs>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5297582"/>
      <w:docPartObj>
        <w:docPartGallery w:val="Page Numbers (Bottom of Page)"/>
        <w:docPartUnique/>
      </w:docPartObj>
    </w:sdtPr>
    <w:sdtEndPr>
      <w:rPr>
        <w:noProof/>
      </w:rPr>
    </w:sdtEndPr>
    <w:sdtContent>
      <w:p w:rsidR="00894889" w:rsidRDefault="00894889">
        <w:pPr>
          <w:pStyle w:val="Footer"/>
          <w:jc w:val="center"/>
        </w:pPr>
        <w:r>
          <w:fldChar w:fldCharType="begin"/>
        </w:r>
        <w:r>
          <w:instrText xml:space="preserve"> PAGE   \* MERGEFORMAT </w:instrText>
        </w:r>
        <w:r>
          <w:fldChar w:fldCharType="separate"/>
        </w:r>
        <w:r w:rsidR="005673C8">
          <w:rPr>
            <w:noProof/>
          </w:rPr>
          <w:t>3</w:t>
        </w:r>
        <w:r>
          <w:rPr>
            <w:noProof/>
          </w:rPr>
          <w:fldChar w:fldCharType="end"/>
        </w:r>
      </w:p>
    </w:sdtContent>
  </w:sdt>
  <w:p w:rsidR="00894889" w:rsidRDefault="00894889" w:rsidP="005514F0">
    <w:pPr>
      <w:tabs>
        <w:tab w:val="left" w:pos="10500"/>
      </w:tabs>
      <w:spacing w:line="200"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942191"/>
      <w:docPartObj>
        <w:docPartGallery w:val="Page Numbers (Bottom of Page)"/>
        <w:docPartUnique/>
      </w:docPartObj>
    </w:sdtPr>
    <w:sdtEndPr>
      <w:rPr>
        <w:noProof/>
      </w:rPr>
    </w:sdtEndPr>
    <w:sdtContent>
      <w:p w:rsidR="00894889" w:rsidRDefault="00894889">
        <w:pPr>
          <w:pStyle w:val="Footer"/>
          <w:jc w:val="center"/>
        </w:pPr>
        <w:r>
          <w:fldChar w:fldCharType="begin"/>
        </w:r>
        <w:r>
          <w:instrText xml:space="preserve"> PAGE   \* MERGEFORMAT </w:instrText>
        </w:r>
        <w:r>
          <w:fldChar w:fldCharType="separate"/>
        </w:r>
        <w:r w:rsidR="005673C8">
          <w:rPr>
            <w:noProof/>
          </w:rPr>
          <w:t>4</w:t>
        </w:r>
        <w:r>
          <w:rPr>
            <w:noProof/>
          </w:rPr>
          <w:fldChar w:fldCharType="end"/>
        </w:r>
      </w:p>
    </w:sdtContent>
  </w:sdt>
  <w:p w:rsidR="00894889" w:rsidRDefault="00894889">
    <w:pPr>
      <w:spacing w:line="0" w:lineRule="atLeast"/>
      <w:rPr>
        <w:sz w:val="0"/>
        <w:szCs w:val="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0124763"/>
      <w:docPartObj>
        <w:docPartGallery w:val="Page Numbers (Bottom of Page)"/>
        <w:docPartUnique/>
      </w:docPartObj>
    </w:sdtPr>
    <w:sdtEndPr>
      <w:rPr>
        <w:noProof/>
      </w:rPr>
    </w:sdtEndPr>
    <w:sdtContent>
      <w:p w:rsidR="00894889" w:rsidRDefault="00894889">
        <w:pPr>
          <w:pStyle w:val="Footer"/>
          <w:jc w:val="center"/>
        </w:pPr>
        <w:r>
          <w:fldChar w:fldCharType="begin"/>
        </w:r>
        <w:r>
          <w:instrText xml:space="preserve"> PAGE   \* MERGEFORMAT </w:instrText>
        </w:r>
        <w:r>
          <w:fldChar w:fldCharType="separate"/>
        </w:r>
        <w:r w:rsidR="005673C8">
          <w:rPr>
            <w:noProof/>
          </w:rPr>
          <w:t>5</w:t>
        </w:r>
        <w:r>
          <w:rPr>
            <w:noProof/>
          </w:rPr>
          <w:fldChar w:fldCharType="end"/>
        </w:r>
      </w:p>
    </w:sdtContent>
  </w:sdt>
  <w:p w:rsidR="00894889" w:rsidRDefault="00894889">
    <w:pPr>
      <w:spacing w:line="0" w:lineRule="atLeast"/>
      <w:rPr>
        <w:sz w:val="0"/>
        <w:szCs w:val="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09453"/>
      <w:docPartObj>
        <w:docPartGallery w:val="Page Numbers (Bottom of Page)"/>
        <w:docPartUnique/>
      </w:docPartObj>
    </w:sdtPr>
    <w:sdtEndPr>
      <w:rPr>
        <w:noProof/>
      </w:rPr>
    </w:sdtEndPr>
    <w:sdtContent>
      <w:p w:rsidR="00894889" w:rsidRDefault="00894889">
        <w:pPr>
          <w:pStyle w:val="Footer"/>
          <w:jc w:val="center"/>
        </w:pPr>
        <w:r>
          <w:fldChar w:fldCharType="begin"/>
        </w:r>
        <w:r>
          <w:instrText xml:space="preserve"> PAGE   \* MERGEFORMAT </w:instrText>
        </w:r>
        <w:r>
          <w:fldChar w:fldCharType="separate"/>
        </w:r>
        <w:r w:rsidR="005673C8">
          <w:rPr>
            <w:noProof/>
          </w:rPr>
          <w:t>6</w:t>
        </w:r>
        <w:r>
          <w:rPr>
            <w:noProof/>
          </w:rPr>
          <w:fldChar w:fldCharType="end"/>
        </w:r>
      </w:p>
    </w:sdtContent>
  </w:sdt>
  <w:p w:rsidR="00894889" w:rsidRDefault="00894889">
    <w:pPr>
      <w:spacing w:line="0" w:lineRule="atLeast"/>
      <w:rPr>
        <w:sz w:val="0"/>
        <w:szCs w:val="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624518"/>
      <w:docPartObj>
        <w:docPartGallery w:val="Page Numbers (Bottom of Page)"/>
        <w:docPartUnique/>
      </w:docPartObj>
    </w:sdtPr>
    <w:sdtEndPr>
      <w:rPr>
        <w:noProof/>
      </w:rPr>
    </w:sdtEndPr>
    <w:sdtContent>
      <w:p w:rsidR="00894889" w:rsidRDefault="00894889">
        <w:pPr>
          <w:pStyle w:val="Footer"/>
          <w:jc w:val="center"/>
        </w:pPr>
        <w:r>
          <w:fldChar w:fldCharType="begin"/>
        </w:r>
        <w:r>
          <w:instrText xml:space="preserve"> PAGE   \* MERGEFORMAT </w:instrText>
        </w:r>
        <w:r>
          <w:fldChar w:fldCharType="separate"/>
        </w:r>
        <w:r w:rsidR="005673C8">
          <w:rPr>
            <w:noProof/>
          </w:rPr>
          <w:t>11</w:t>
        </w:r>
        <w:r>
          <w:rPr>
            <w:noProof/>
          </w:rPr>
          <w:fldChar w:fldCharType="end"/>
        </w:r>
      </w:p>
    </w:sdtContent>
  </w:sdt>
  <w:p w:rsidR="00894889" w:rsidRDefault="00894889">
    <w:pPr>
      <w:spacing w:line="0" w:lineRule="atLeast"/>
      <w:rPr>
        <w:sz w:val="0"/>
        <w:szCs w:val="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9678286"/>
      <w:docPartObj>
        <w:docPartGallery w:val="Page Numbers (Bottom of Page)"/>
        <w:docPartUnique/>
      </w:docPartObj>
    </w:sdtPr>
    <w:sdtEndPr>
      <w:rPr>
        <w:noProof/>
      </w:rPr>
    </w:sdtEndPr>
    <w:sdtContent>
      <w:p w:rsidR="00894889" w:rsidRDefault="00894889">
        <w:pPr>
          <w:pStyle w:val="Footer"/>
          <w:jc w:val="center"/>
        </w:pPr>
        <w:r>
          <w:fldChar w:fldCharType="begin"/>
        </w:r>
        <w:r>
          <w:instrText xml:space="preserve"> PAGE   \* MERGEFORMAT </w:instrText>
        </w:r>
        <w:r>
          <w:fldChar w:fldCharType="separate"/>
        </w:r>
        <w:r w:rsidR="005673C8">
          <w:rPr>
            <w:noProof/>
          </w:rPr>
          <w:t>13</w:t>
        </w:r>
        <w:r>
          <w:rPr>
            <w:noProof/>
          </w:rPr>
          <w:fldChar w:fldCharType="end"/>
        </w:r>
      </w:p>
    </w:sdtContent>
  </w:sdt>
  <w:p w:rsidR="00894889" w:rsidRDefault="00894889">
    <w:pPr>
      <w:spacing w:line="0" w:lineRule="atLeast"/>
      <w:rPr>
        <w:sz w:val="0"/>
        <w:szCs w:val="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903435"/>
      <w:docPartObj>
        <w:docPartGallery w:val="Page Numbers (Bottom of Page)"/>
        <w:docPartUnique/>
      </w:docPartObj>
    </w:sdtPr>
    <w:sdtEndPr>
      <w:rPr>
        <w:noProof/>
      </w:rPr>
    </w:sdtEndPr>
    <w:sdtContent>
      <w:p w:rsidR="00894889" w:rsidRDefault="00894889">
        <w:pPr>
          <w:pStyle w:val="Footer"/>
          <w:jc w:val="center"/>
        </w:pPr>
        <w:r>
          <w:fldChar w:fldCharType="begin"/>
        </w:r>
        <w:r>
          <w:instrText xml:space="preserve"> PAGE   \* MERGEFORMAT </w:instrText>
        </w:r>
        <w:r>
          <w:fldChar w:fldCharType="separate"/>
        </w:r>
        <w:r w:rsidR="005673C8">
          <w:rPr>
            <w:noProof/>
          </w:rPr>
          <w:t>18</w:t>
        </w:r>
        <w:r>
          <w:rPr>
            <w:noProof/>
          </w:rPr>
          <w:fldChar w:fldCharType="end"/>
        </w:r>
      </w:p>
    </w:sdtContent>
  </w:sdt>
  <w:p w:rsidR="00894889" w:rsidRDefault="00894889">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DFC" w:rsidRDefault="000D1DFC">
      <w:r>
        <w:separator/>
      </w:r>
    </w:p>
  </w:footnote>
  <w:footnote w:type="continuationSeparator" w:id="0">
    <w:p w:rsidR="000D1DFC" w:rsidRDefault="000D1D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889" w:rsidRDefault="00894889">
    <w:pPr>
      <w:pStyle w:val="Header"/>
    </w:pPr>
  </w:p>
  <w:p w:rsidR="00894889" w:rsidRDefault="008948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8004D"/>
    <w:multiLevelType w:val="hybridMultilevel"/>
    <w:tmpl w:val="91E8FB6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511C5FD7"/>
    <w:multiLevelType w:val="multilevel"/>
    <w:tmpl w:val="15D8416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6C373DD5"/>
    <w:multiLevelType w:val="hybridMultilevel"/>
    <w:tmpl w:val="A6B05E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ED92A88"/>
    <w:multiLevelType w:val="hybridMultilevel"/>
    <w:tmpl w:val="5C7A16E0"/>
    <w:lvl w:ilvl="0" w:tplc="5BFEAA22">
      <w:numFmt w:val="bullet"/>
      <w:lvlText w:val=""/>
      <w:lvlJc w:val="left"/>
      <w:pPr>
        <w:ind w:left="1181" w:hanging="360"/>
      </w:pPr>
      <w:rPr>
        <w:rFonts w:ascii="Wingdings" w:eastAsia="Wingdings" w:hAnsi="Wingdings" w:cs="Wingdings" w:hint="default"/>
      </w:rPr>
    </w:lvl>
    <w:lvl w:ilvl="1" w:tplc="40090003" w:tentative="1">
      <w:start w:val="1"/>
      <w:numFmt w:val="bullet"/>
      <w:lvlText w:val="o"/>
      <w:lvlJc w:val="left"/>
      <w:pPr>
        <w:ind w:left="1901" w:hanging="360"/>
      </w:pPr>
      <w:rPr>
        <w:rFonts w:ascii="Courier New" w:hAnsi="Courier New" w:cs="Courier New" w:hint="default"/>
      </w:rPr>
    </w:lvl>
    <w:lvl w:ilvl="2" w:tplc="40090005" w:tentative="1">
      <w:start w:val="1"/>
      <w:numFmt w:val="bullet"/>
      <w:lvlText w:val=""/>
      <w:lvlJc w:val="left"/>
      <w:pPr>
        <w:ind w:left="2621" w:hanging="360"/>
      </w:pPr>
      <w:rPr>
        <w:rFonts w:ascii="Wingdings" w:hAnsi="Wingdings" w:hint="default"/>
      </w:rPr>
    </w:lvl>
    <w:lvl w:ilvl="3" w:tplc="40090001" w:tentative="1">
      <w:start w:val="1"/>
      <w:numFmt w:val="bullet"/>
      <w:lvlText w:val=""/>
      <w:lvlJc w:val="left"/>
      <w:pPr>
        <w:ind w:left="3341" w:hanging="360"/>
      </w:pPr>
      <w:rPr>
        <w:rFonts w:ascii="Symbol" w:hAnsi="Symbol" w:hint="default"/>
      </w:rPr>
    </w:lvl>
    <w:lvl w:ilvl="4" w:tplc="40090003" w:tentative="1">
      <w:start w:val="1"/>
      <w:numFmt w:val="bullet"/>
      <w:lvlText w:val="o"/>
      <w:lvlJc w:val="left"/>
      <w:pPr>
        <w:ind w:left="4061" w:hanging="360"/>
      </w:pPr>
      <w:rPr>
        <w:rFonts w:ascii="Courier New" w:hAnsi="Courier New" w:cs="Courier New" w:hint="default"/>
      </w:rPr>
    </w:lvl>
    <w:lvl w:ilvl="5" w:tplc="40090005" w:tentative="1">
      <w:start w:val="1"/>
      <w:numFmt w:val="bullet"/>
      <w:lvlText w:val=""/>
      <w:lvlJc w:val="left"/>
      <w:pPr>
        <w:ind w:left="4781" w:hanging="360"/>
      </w:pPr>
      <w:rPr>
        <w:rFonts w:ascii="Wingdings" w:hAnsi="Wingdings" w:hint="default"/>
      </w:rPr>
    </w:lvl>
    <w:lvl w:ilvl="6" w:tplc="40090001" w:tentative="1">
      <w:start w:val="1"/>
      <w:numFmt w:val="bullet"/>
      <w:lvlText w:val=""/>
      <w:lvlJc w:val="left"/>
      <w:pPr>
        <w:ind w:left="5501" w:hanging="360"/>
      </w:pPr>
      <w:rPr>
        <w:rFonts w:ascii="Symbol" w:hAnsi="Symbol" w:hint="default"/>
      </w:rPr>
    </w:lvl>
    <w:lvl w:ilvl="7" w:tplc="40090003" w:tentative="1">
      <w:start w:val="1"/>
      <w:numFmt w:val="bullet"/>
      <w:lvlText w:val="o"/>
      <w:lvlJc w:val="left"/>
      <w:pPr>
        <w:ind w:left="6221" w:hanging="360"/>
      </w:pPr>
      <w:rPr>
        <w:rFonts w:ascii="Courier New" w:hAnsi="Courier New" w:cs="Courier New" w:hint="default"/>
      </w:rPr>
    </w:lvl>
    <w:lvl w:ilvl="8" w:tplc="40090005" w:tentative="1">
      <w:start w:val="1"/>
      <w:numFmt w:val="bullet"/>
      <w:lvlText w:val=""/>
      <w:lvlJc w:val="left"/>
      <w:pPr>
        <w:ind w:left="6941"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F08"/>
    <w:rsid w:val="00076E5B"/>
    <w:rsid w:val="000A3E2A"/>
    <w:rsid w:val="000D1DFC"/>
    <w:rsid w:val="00102119"/>
    <w:rsid w:val="00106114"/>
    <w:rsid w:val="001136B2"/>
    <w:rsid w:val="00153F13"/>
    <w:rsid w:val="0018485E"/>
    <w:rsid w:val="002109B3"/>
    <w:rsid w:val="00246227"/>
    <w:rsid w:val="00250829"/>
    <w:rsid w:val="00261E02"/>
    <w:rsid w:val="002911E1"/>
    <w:rsid w:val="002A1368"/>
    <w:rsid w:val="002F2C1E"/>
    <w:rsid w:val="00323C94"/>
    <w:rsid w:val="0035754F"/>
    <w:rsid w:val="00381B4D"/>
    <w:rsid w:val="003926FE"/>
    <w:rsid w:val="00394991"/>
    <w:rsid w:val="003C6C06"/>
    <w:rsid w:val="003C71FF"/>
    <w:rsid w:val="003D005C"/>
    <w:rsid w:val="003D3777"/>
    <w:rsid w:val="004274CF"/>
    <w:rsid w:val="004611E4"/>
    <w:rsid w:val="00492DD0"/>
    <w:rsid w:val="004C5590"/>
    <w:rsid w:val="004E2BA3"/>
    <w:rsid w:val="00534C94"/>
    <w:rsid w:val="0053632E"/>
    <w:rsid w:val="00546DED"/>
    <w:rsid w:val="005514F0"/>
    <w:rsid w:val="00552DC8"/>
    <w:rsid w:val="00555A9A"/>
    <w:rsid w:val="005673C8"/>
    <w:rsid w:val="005B37BC"/>
    <w:rsid w:val="005E1AD5"/>
    <w:rsid w:val="006807A9"/>
    <w:rsid w:val="006C643A"/>
    <w:rsid w:val="006F59DC"/>
    <w:rsid w:val="00733118"/>
    <w:rsid w:val="007638A0"/>
    <w:rsid w:val="007639AD"/>
    <w:rsid w:val="00784BF8"/>
    <w:rsid w:val="007D39A9"/>
    <w:rsid w:val="007F58EC"/>
    <w:rsid w:val="0080394E"/>
    <w:rsid w:val="00892D03"/>
    <w:rsid w:val="00894889"/>
    <w:rsid w:val="008C667C"/>
    <w:rsid w:val="00900676"/>
    <w:rsid w:val="00954083"/>
    <w:rsid w:val="00955AAF"/>
    <w:rsid w:val="00956188"/>
    <w:rsid w:val="009758B2"/>
    <w:rsid w:val="009D36D8"/>
    <w:rsid w:val="00A254B9"/>
    <w:rsid w:val="00A45FC5"/>
    <w:rsid w:val="00A60CCE"/>
    <w:rsid w:val="00A93F08"/>
    <w:rsid w:val="00AC4562"/>
    <w:rsid w:val="00B34326"/>
    <w:rsid w:val="00B43E55"/>
    <w:rsid w:val="00BA3AD8"/>
    <w:rsid w:val="00C54132"/>
    <w:rsid w:val="00C70DD8"/>
    <w:rsid w:val="00C81E3F"/>
    <w:rsid w:val="00D001CA"/>
    <w:rsid w:val="00D2685E"/>
    <w:rsid w:val="00D559AE"/>
    <w:rsid w:val="00D56F1B"/>
    <w:rsid w:val="00D60B07"/>
    <w:rsid w:val="00D77D90"/>
    <w:rsid w:val="00D84AC1"/>
    <w:rsid w:val="00DA4C03"/>
    <w:rsid w:val="00E04928"/>
    <w:rsid w:val="00E051C6"/>
    <w:rsid w:val="00E265BD"/>
    <w:rsid w:val="00E74DD7"/>
    <w:rsid w:val="00E810C3"/>
    <w:rsid w:val="00E9078D"/>
    <w:rsid w:val="00E96657"/>
    <w:rsid w:val="00EE7EDC"/>
    <w:rsid w:val="00EF112B"/>
    <w:rsid w:val="00F04EAE"/>
    <w:rsid w:val="00F54924"/>
    <w:rsid w:val="00F65436"/>
    <w:rsid w:val="00FB1697"/>
    <w:rsid w:val="00FB7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3FF222-426C-44EC-B188-26DBBE7B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A1368"/>
    <w:rPr>
      <w:color w:val="0000FF"/>
      <w:u w:val="single"/>
    </w:rPr>
  </w:style>
  <w:style w:type="paragraph" w:styleId="Header">
    <w:name w:val="header"/>
    <w:basedOn w:val="Normal"/>
    <w:link w:val="HeaderChar"/>
    <w:uiPriority w:val="99"/>
    <w:unhideWhenUsed/>
    <w:rsid w:val="00102119"/>
    <w:pPr>
      <w:tabs>
        <w:tab w:val="center" w:pos="4513"/>
        <w:tab w:val="right" w:pos="9026"/>
      </w:tabs>
    </w:pPr>
  </w:style>
  <w:style w:type="character" w:customStyle="1" w:styleId="HeaderChar">
    <w:name w:val="Header Char"/>
    <w:basedOn w:val="DefaultParagraphFont"/>
    <w:link w:val="Header"/>
    <w:uiPriority w:val="99"/>
    <w:rsid w:val="00102119"/>
  </w:style>
  <w:style w:type="paragraph" w:styleId="Footer">
    <w:name w:val="footer"/>
    <w:basedOn w:val="Normal"/>
    <w:link w:val="FooterChar"/>
    <w:uiPriority w:val="99"/>
    <w:unhideWhenUsed/>
    <w:rsid w:val="00102119"/>
    <w:pPr>
      <w:tabs>
        <w:tab w:val="center" w:pos="4513"/>
        <w:tab w:val="right" w:pos="9026"/>
      </w:tabs>
    </w:pPr>
  </w:style>
  <w:style w:type="character" w:customStyle="1" w:styleId="FooterChar">
    <w:name w:val="Footer Char"/>
    <w:basedOn w:val="DefaultParagraphFont"/>
    <w:link w:val="Footer"/>
    <w:uiPriority w:val="99"/>
    <w:rsid w:val="00102119"/>
  </w:style>
  <w:style w:type="paragraph" w:styleId="NormalWeb">
    <w:name w:val="Normal (Web)"/>
    <w:basedOn w:val="Normal"/>
    <w:uiPriority w:val="99"/>
    <w:unhideWhenUsed/>
    <w:rsid w:val="00153F13"/>
    <w:pPr>
      <w:spacing w:before="100" w:beforeAutospacing="1" w:after="100" w:afterAutospacing="1"/>
    </w:pPr>
    <w:rPr>
      <w:sz w:val="24"/>
      <w:szCs w:val="24"/>
      <w:lang w:val="en-IN" w:eastAsia="en-IN"/>
    </w:rPr>
  </w:style>
  <w:style w:type="paragraph" w:styleId="ListParagraph">
    <w:name w:val="List Paragraph"/>
    <w:basedOn w:val="Normal"/>
    <w:uiPriority w:val="34"/>
    <w:qFormat/>
    <w:rsid w:val="005514F0"/>
    <w:pPr>
      <w:ind w:left="720"/>
      <w:contextualSpacing/>
    </w:pPr>
  </w:style>
  <w:style w:type="paragraph" w:customStyle="1" w:styleId="DecimalAligned">
    <w:name w:val="Decimal Aligned"/>
    <w:basedOn w:val="Normal"/>
    <w:uiPriority w:val="40"/>
    <w:qFormat/>
    <w:rsid w:val="003D3777"/>
    <w:pPr>
      <w:tabs>
        <w:tab w:val="decimal" w:pos="360"/>
      </w:tabs>
      <w:spacing w:after="200" w:line="276" w:lineRule="auto"/>
    </w:pPr>
    <w:rPr>
      <w:rFonts w:asciiTheme="minorHAnsi" w:eastAsiaTheme="minorEastAsia" w:hAnsiTheme="minorHAnsi"/>
      <w:sz w:val="22"/>
      <w:szCs w:val="22"/>
    </w:rPr>
  </w:style>
  <w:style w:type="paragraph" w:styleId="FootnoteText">
    <w:name w:val="footnote text"/>
    <w:basedOn w:val="Normal"/>
    <w:link w:val="FootnoteTextChar"/>
    <w:uiPriority w:val="99"/>
    <w:unhideWhenUsed/>
    <w:rsid w:val="003D3777"/>
    <w:rPr>
      <w:rFonts w:asciiTheme="minorHAnsi" w:eastAsiaTheme="minorEastAsia" w:hAnsiTheme="minorHAnsi"/>
    </w:rPr>
  </w:style>
  <w:style w:type="character" w:customStyle="1" w:styleId="FootnoteTextChar">
    <w:name w:val="Footnote Text Char"/>
    <w:basedOn w:val="DefaultParagraphFont"/>
    <w:link w:val="FootnoteText"/>
    <w:uiPriority w:val="99"/>
    <w:rsid w:val="003D3777"/>
    <w:rPr>
      <w:rFonts w:asciiTheme="minorHAnsi" w:eastAsiaTheme="minorEastAsia" w:hAnsiTheme="minorHAnsi"/>
    </w:rPr>
  </w:style>
  <w:style w:type="character" w:styleId="SubtleEmphasis">
    <w:name w:val="Subtle Emphasis"/>
    <w:basedOn w:val="DefaultParagraphFont"/>
    <w:uiPriority w:val="19"/>
    <w:qFormat/>
    <w:rsid w:val="003D3777"/>
    <w:rPr>
      <w:i/>
      <w:iCs/>
    </w:rPr>
  </w:style>
  <w:style w:type="table" w:styleId="MediumShading2-Accent5">
    <w:name w:val="Medium Shading 2 Accent 5"/>
    <w:basedOn w:val="TableNormal"/>
    <w:uiPriority w:val="64"/>
    <w:rsid w:val="003D3777"/>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3D3777"/>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C81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11229">
      <w:bodyDiv w:val="1"/>
      <w:marLeft w:val="0"/>
      <w:marRight w:val="0"/>
      <w:marTop w:val="0"/>
      <w:marBottom w:val="0"/>
      <w:divBdr>
        <w:top w:val="none" w:sz="0" w:space="0" w:color="auto"/>
        <w:left w:val="none" w:sz="0" w:space="0" w:color="auto"/>
        <w:bottom w:val="none" w:sz="0" w:space="0" w:color="auto"/>
        <w:right w:val="none" w:sz="0" w:space="0" w:color="auto"/>
      </w:divBdr>
      <w:divsChild>
        <w:div w:id="563610014">
          <w:marLeft w:val="0"/>
          <w:marRight w:val="0"/>
          <w:marTop w:val="0"/>
          <w:marBottom w:val="0"/>
          <w:divBdr>
            <w:top w:val="none" w:sz="0" w:space="0" w:color="auto"/>
            <w:left w:val="none" w:sz="0" w:space="0" w:color="auto"/>
            <w:bottom w:val="none" w:sz="0" w:space="0" w:color="auto"/>
            <w:right w:val="none" w:sz="0" w:space="0" w:color="auto"/>
          </w:divBdr>
        </w:div>
        <w:div w:id="161625687">
          <w:marLeft w:val="0"/>
          <w:marRight w:val="0"/>
          <w:marTop w:val="0"/>
          <w:marBottom w:val="0"/>
          <w:divBdr>
            <w:top w:val="none" w:sz="0" w:space="0" w:color="auto"/>
            <w:left w:val="none" w:sz="0" w:space="0" w:color="auto"/>
            <w:bottom w:val="none" w:sz="0" w:space="0" w:color="auto"/>
            <w:right w:val="none" w:sz="0" w:space="0" w:color="auto"/>
          </w:divBdr>
        </w:div>
        <w:div w:id="864714338">
          <w:marLeft w:val="0"/>
          <w:marRight w:val="0"/>
          <w:marTop w:val="0"/>
          <w:marBottom w:val="0"/>
          <w:divBdr>
            <w:top w:val="none" w:sz="0" w:space="0" w:color="auto"/>
            <w:left w:val="none" w:sz="0" w:space="0" w:color="auto"/>
            <w:bottom w:val="none" w:sz="0" w:space="0" w:color="auto"/>
            <w:right w:val="none" w:sz="0" w:space="0" w:color="auto"/>
          </w:divBdr>
        </w:div>
      </w:divsChild>
    </w:div>
    <w:div w:id="597445722">
      <w:bodyDiv w:val="1"/>
      <w:marLeft w:val="0"/>
      <w:marRight w:val="0"/>
      <w:marTop w:val="0"/>
      <w:marBottom w:val="0"/>
      <w:divBdr>
        <w:top w:val="none" w:sz="0" w:space="0" w:color="auto"/>
        <w:left w:val="none" w:sz="0" w:space="0" w:color="auto"/>
        <w:bottom w:val="none" w:sz="0" w:space="0" w:color="auto"/>
        <w:right w:val="none" w:sz="0" w:space="0" w:color="auto"/>
      </w:divBdr>
    </w:div>
    <w:div w:id="799374428">
      <w:bodyDiv w:val="1"/>
      <w:marLeft w:val="0"/>
      <w:marRight w:val="0"/>
      <w:marTop w:val="0"/>
      <w:marBottom w:val="0"/>
      <w:divBdr>
        <w:top w:val="none" w:sz="0" w:space="0" w:color="auto"/>
        <w:left w:val="none" w:sz="0" w:space="0" w:color="auto"/>
        <w:bottom w:val="none" w:sz="0" w:space="0" w:color="auto"/>
        <w:right w:val="none" w:sz="0" w:space="0" w:color="auto"/>
      </w:divBdr>
      <w:divsChild>
        <w:div w:id="472993181">
          <w:marLeft w:val="0"/>
          <w:marRight w:val="0"/>
          <w:marTop w:val="0"/>
          <w:marBottom w:val="0"/>
          <w:divBdr>
            <w:top w:val="none" w:sz="0" w:space="0" w:color="auto"/>
            <w:left w:val="none" w:sz="0" w:space="0" w:color="auto"/>
            <w:bottom w:val="none" w:sz="0" w:space="0" w:color="auto"/>
            <w:right w:val="none" w:sz="0" w:space="0" w:color="auto"/>
          </w:divBdr>
        </w:div>
        <w:div w:id="587352475">
          <w:marLeft w:val="0"/>
          <w:marRight w:val="0"/>
          <w:marTop w:val="0"/>
          <w:marBottom w:val="0"/>
          <w:divBdr>
            <w:top w:val="none" w:sz="0" w:space="0" w:color="auto"/>
            <w:left w:val="none" w:sz="0" w:space="0" w:color="auto"/>
            <w:bottom w:val="none" w:sz="0" w:space="0" w:color="auto"/>
            <w:right w:val="none" w:sz="0" w:space="0" w:color="auto"/>
          </w:divBdr>
        </w:div>
        <w:div w:id="1350252109">
          <w:marLeft w:val="0"/>
          <w:marRight w:val="0"/>
          <w:marTop w:val="0"/>
          <w:marBottom w:val="0"/>
          <w:divBdr>
            <w:top w:val="none" w:sz="0" w:space="0" w:color="auto"/>
            <w:left w:val="none" w:sz="0" w:space="0" w:color="auto"/>
            <w:bottom w:val="none" w:sz="0" w:space="0" w:color="auto"/>
            <w:right w:val="none" w:sz="0" w:space="0" w:color="auto"/>
          </w:divBdr>
        </w:div>
      </w:divsChild>
    </w:div>
    <w:div w:id="1637177449">
      <w:bodyDiv w:val="1"/>
      <w:marLeft w:val="0"/>
      <w:marRight w:val="0"/>
      <w:marTop w:val="0"/>
      <w:marBottom w:val="0"/>
      <w:divBdr>
        <w:top w:val="none" w:sz="0" w:space="0" w:color="auto"/>
        <w:left w:val="none" w:sz="0" w:space="0" w:color="auto"/>
        <w:bottom w:val="none" w:sz="0" w:space="0" w:color="auto"/>
        <w:right w:val="none" w:sz="0" w:space="0" w:color="auto"/>
      </w:divBdr>
      <w:divsChild>
        <w:div w:id="871918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225816">
      <w:bodyDiv w:val="1"/>
      <w:marLeft w:val="0"/>
      <w:marRight w:val="0"/>
      <w:marTop w:val="0"/>
      <w:marBottom w:val="0"/>
      <w:divBdr>
        <w:top w:val="none" w:sz="0" w:space="0" w:color="auto"/>
        <w:left w:val="none" w:sz="0" w:space="0" w:color="auto"/>
        <w:bottom w:val="none" w:sz="0" w:space="0" w:color="auto"/>
        <w:right w:val="none" w:sz="0" w:space="0" w:color="auto"/>
      </w:divBdr>
      <w:divsChild>
        <w:div w:id="1031151041">
          <w:marLeft w:val="0"/>
          <w:marRight w:val="0"/>
          <w:marTop w:val="0"/>
          <w:marBottom w:val="0"/>
          <w:divBdr>
            <w:top w:val="none" w:sz="0" w:space="0" w:color="auto"/>
            <w:left w:val="none" w:sz="0" w:space="0" w:color="auto"/>
            <w:bottom w:val="none" w:sz="0" w:space="0" w:color="auto"/>
            <w:right w:val="none" w:sz="0" w:space="0" w:color="auto"/>
          </w:divBdr>
        </w:div>
        <w:div w:id="85272723">
          <w:marLeft w:val="0"/>
          <w:marRight w:val="0"/>
          <w:marTop w:val="0"/>
          <w:marBottom w:val="0"/>
          <w:divBdr>
            <w:top w:val="none" w:sz="0" w:space="0" w:color="auto"/>
            <w:left w:val="none" w:sz="0" w:space="0" w:color="auto"/>
            <w:bottom w:val="none" w:sz="0" w:space="0" w:color="auto"/>
            <w:right w:val="none" w:sz="0" w:space="0" w:color="auto"/>
          </w:divBdr>
        </w:div>
        <w:div w:id="4590345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hyperlink" Target="http://althing.cs.dartmouth.edu/local/www.acm.uiuc.edu/sigmil/RevEng/" TargetMode="Externa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png"/><Relationship Id="rId12" Type="http://schemas.openxmlformats.org/officeDocument/2006/relationships/hyperlink" Target="http://www.slc.edu.in/" TargetMode="External"/><Relationship Id="rId17" Type="http://schemas.openxmlformats.org/officeDocument/2006/relationships/footer" Target="footer4.xml"/><Relationship Id="rId25" Type="http://schemas.openxmlformats.org/officeDocument/2006/relationships/hyperlink" Target="https://blog.udemy.com/reverse-engineering-tutorial/"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7.xml"/><Relationship Id="rId29" Type="http://schemas.openxmlformats.org/officeDocument/2006/relationships/hyperlink" Target="http://www.austlii.edu.au/au/journals/JlLawInfoSci/2003/2.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hyperlink" Target="http://opensecuritytraining.info/IntroductionToReverseEngineering.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www.cc.gatech.edu/reverse" TargetMode="External"/><Relationship Id="rId28" Type="http://schemas.openxmlformats.org/officeDocument/2006/relationships/hyperlink" Target="https://ethics.csc.ncsu.edu/intellectual/reverse/study.php" TargetMode="External"/><Relationship Id="rId10" Type="http://schemas.openxmlformats.org/officeDocument/2006/relationships/oleObject" Target="embeddings/oleObject2.bin"/><Relationship Id="rId19" Type="http://schemas.openxmlformats.org/officeDocument/2006/relationships/footer" Target="footer6.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9.xml"/><Relationship Id="rId27" Type="http://schemas.openxmlformats.org/officeDocument/2006/relationships/hyperlink" Target="https://www.eff.org/issues/coders/reverse-engineering-faq" TargetMode="External"/><Relationship Id="rId3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25</Pages>
  <Words>5348</Words>
  <Characters>30484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Dikshit</cp:lastModifiedBy>
  <cp:revision>67</cp:revision>
  <dcterms:created xsi:type="dcterms:W3CDTF">2015-04-05T12:36:00Z</dcterms:created>
  <dcterms:modified xsi:type="dcterms:W3CDTF">2015-04-22T15:09:00Z</dcterms:modified>
</cp:coreProperties>
</file>